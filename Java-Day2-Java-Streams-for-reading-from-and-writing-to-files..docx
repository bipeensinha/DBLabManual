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CB14" w14:textId="2ED153B9" w:rsidR="00451277" w:rsidRPr="0097347D" w:rsidRDefault="00184524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154C6527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1627833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47BC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3364A616" w:rsidR="00451277" w:rsidRPr="0097347D" w:rsidRDefault="006E795F" w:rsidP="0016429C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16429C" w:rsidRPr="0016429C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Java Streams for reading from and writing to files</w:t>
      </w:r>
      <w:r w:rsidR="002F4E1A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with Exception Handling</w:t>
      </w: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1C19DE38" w14:textId="77777777" w:rsidR="00C04CBE" w:rsidRDefault="00C04CBE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5F946607" w14:textId="77777777" w:rsidR="00C04CBE" w:rsidRDefault="00C04CBE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276EC550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38E49406" w14:textId="77777777" w:rsidR="00031A38" w:rsidRDefault="00031A38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394BB6A3" w14:textId="77777777" w:rsidR="00372FC1" w:rsidRDefault="00372FC1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789BFDDE" w14:textId="499D7985" w:rsidR="00451277" w:rsidRPr="007215CD" w:rsidRDefault="00031A38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</w:t>
      </w:r>
      <w:r w:rsidR="006E795F"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:</w:t>
      </w:r>
      <w:r w:rsidR="006E795F"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="006E795F"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June</w:t>
      </w:r>
      <w:proofErr w:type="gramEnd"/>
      <w:r w:rsidR="006E795F"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4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189BA341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031A38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SD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="00372FC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333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13E78B8C" w14:textId="77777777" w:rsidR="00060C8F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3D055461" w14:textId="77777777" w:rsidR="00060C8F" w:rsidRPr="0097347D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0A724628" w14:textId="0C7082A2" w:rsidR="000E492C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72439880" w:history="1">
            <w:r w:rsidR="000E492C" w:rsidRPr="005A78F3">
              <w:rPr>
                <w:rStyle w:val="Hyperlink"/>
                <w:rFonts w:eastAsia="Arial" w:cstheme="minorHAnsi"/>
                <w:noProof/>
              </w:rPr>
              <w:t>1.</w:t>
            </w:r>
            <w:r w:rsidR="000E492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E492C" w:rsidRPr="005A78F3">
              <w:rPr>
                <w:rStyle w:val="Hyperlink"/>
                <w:rFonts w:eastAsia="Arial" w:cstheme="minorHAnsi"/>
                <w:noProof/>
              </w:rPr>
              <w:t>Streaming in Java</w:t>
            </w:r>
            <w:r w:rsidR="000E492C">
              <w:rPr>
                <w:noProof/>
                <w:webHidden/>
              </w:rPr>
              <w:tab/>
            </w:r>
            <w:r w:rsidR="000E492C">
              <w:rPr>
                <w:noProof/>
                <w:webHidden/>
              </w:rPr>
              <w:fldChar w:fldCharType="begin"/>
            </w:r>
            <w:r w:rsidR="000E492C">
              <w:rPr>
                <w:noProof/>
                <w:webHidden/>
              </w:rPr>
              <w:instrText xml:space="preserve"> PAGEREF _Toc172439880 \h </w:instrText>
            </w:r>
            <w:r w:rsidR="000E492C">
              <w:rPr>
                <w:noProof/>
                <w:webHidden/>
              </w:rPr>
            </w:r>
            <w:r w:rsidR="000E492C">
              <w:rPr>
                <w:noProof/>
                <w:webHidden/>
              </w:rPr>
              <w:fldChar w:fldCharType="separate"/>
            </w:r>
            <w:r w:rsidR="000E492C">
              <w:rPr>
                <w:noProof/>
                <w:webHidden/>
              </w:rPr>
              <w:t>3</w:t>
            </w:r>
            <w:r w:rsidR="000E492C">
              <w:rPr>
                <w:noProof/>
                <w:webHidden/>
              </w:rPr>
              <w:fldChar w:fldCharType="end"/>
            </w:r>
          </w:hyperlink>
        </w:p>
        <w:p w14:paraId="5CFA3476" w14:textId="589FBF4E" w:rsidR="000E492C" w:rsidRDefault="000E492C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1" w:history="1">
            <w:r w:rsidRPr="005A78F3">
              <w:rPr>
                <w:rStyle w:val="Hyperlink"/>
                <w:rFonts w:ascii="Raleway" w:hAnsi="Raleway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rFonts w:ascii="Raleway" w:hAnsi="Raleway"/>
                <w:noProof/>
              </w:rPr>
              <w:t>InputStream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7B19" w14:textId="7E9FEB94" w:rsidR="000E492C" w:rsidRDefault="000E492C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2" w:history="1">
            <w:r w:rsidRPr="005A78F3">
              <w:rPr>
                <w:rStyle w:val="Hyperlink"/>
                <w:rFonts w:ascii="Raleway" w:hAnsi="Raleway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rFonts w:ascii="Raleway" w:hAnsi="Raleway"/>
                <w:noProof/>
              </w:rPr>
              <w:t>OutputStream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1499" w14:textId="4782D96B" w:rsidR="000E492C" w:rsidRDefault="000E492C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3" w:history="1">
            <w:r w:rsidRPr="005A78F3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rFonts w:eastAsia="Arial" w:cstheme="minorHAnsi"/>
                <w:noProof/>
              </w:rPr>
              <w:t>Create Sample Program to Understand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F2FF" w14:textId="08FA580C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4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  <w:color w:val="0000BF" w:themeColor="hyperlink" w:themeShade="BF"/>
              </w:rPr>
              <w:t>Reading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EA10" w14:textId="3428C4C0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5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  <w:color w:val="0000BF" w:themeColor="hyperlink" w:themeShade="BF"/>
              </w:rPr>
              <w:t>Writing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6851" w14:textId="54F02A9A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6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  <w:color w:val="0000BF" w:themeColor="hyperlink" w:themeShade="BF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B2AE" w14:textId="3B5F2783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7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  <w:color w:val="0000BF" w:themeColor="hyperlink" w:themeShade="BF"/>
              </w:rPr>
              <w:t>Create the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B374" w14:textId="3C203641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8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  <w:color w:val="0000BF" w:themeColor="hyperlink" w:themeShade="BF"/>
              </w:rPr>
              <w:t>Compile and Run the Java Code for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0E88" w14:textId="5F48B6F9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89" w:history="1">
            <w:r w:rsidRPr="005A78F3">
              <w:rPr>
                <w:rStyle w:val="Hyperlink"/>
                <w:noProof/>
                <w:color w:val="0000BF" w:themeColor="hyperlink" w:themeShade="BF"/>
              </w:rPr>
              <w:t>2.6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</w:rPr>
              <w:t>Create the Output File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4363" w14:textId="374A6DAA" w:rsidR="000E492C" w:rsidRDefault="000E492C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90" w:history="1">
            <w:r w:rsidRPr="005A78F3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rFonts w:eastAsia="Arial" w:cstheme="minorHAnsi"/>
                <w:noProof/>
              </w:rPr>
              <w:t>Create Book.java and ExampleBooks.java  to Read BookName and Author from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E77D" w14:textId="61CA9E7E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91" w:history="1">
            <w:r w:rsidRPr="005A78F3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</w:rPr>
              <w:t>Create Book.java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5491" w14:textId="7693CF9A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92" w:history="1">
            <w:r w:rsidRPr="005A78F3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</w:rPr>
              <w:t>Create ExampleBooks.java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1451" w14:textId="19354997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93" w:history="1">
            <w:r w:rsidRPr="005A78F3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</w:rPr>
              <w:t>Create the Input File books.txt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58DE" w14:textId="2250DA5C" w:rsidR="000E492C" w:rsidRDefault="000E492C">
          <w:pPr>
            <w:pStyle w:val="TOC3"/>
            <w:tabs>
              <w:tab w:val="left" w:pos="110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439894" w:history="1">
            <w:r w:rsidRPr="005A78F3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A78F3">
              <w:rPr>
                <w:rStyle w:val="Hyperlink"/>
                <w:noProof/>
              </w:rPr>
              <w:t>Compile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19B316A4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CBA1EB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3D1165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15B5644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F9AE18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86F09A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C5027C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C58ABE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05E73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F6B71F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01E792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162C97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B1A8307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2361AA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D0BF6B" w14:textId="442607D3" w:rsidR="00F878B5" w:rsidRDefault="00185469" w:rsidP="00F878B5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72439880"/>
      <w:r>
        <w:rPr>
          <w:rFonts w:asciiTheme="minorHAnsi" w:eastAsia="Arial" w:hAnsiTheme="minorHAnsi" w:cstheme="minorHAnsi"/>
          <w:color w:val="E36C0A" w:themeColor="accent6" w:themeShade="BF"/>
        </w:rPr>
        <w:t>Streaming in Java</w:t>
      </w:r>
      <w:bookmarkEnd w:id="0"/>
    </w:p>
    <w:p w14:paraId="604EFF44" w14:textId="77777777" w:rsidR="00185469" w:rsidRDefault="00185469" w:rsidP="00185469">
      <w:pPr>
        <w:rPr>
          <w:rFonts w:eastAsia="Arial"/>
        </w:rPr>
      </w:pPr>
    </w:p>
    <w:p w14:paraId="2FD18D14" w14:textId="77777777" w:rsid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85469">
        <w:rPr>
          <w:rFonts w:asciiTheme="minorHAnsi" w:hAnsiTheme="minorHAnsi" w:cstheme="minorHAnsi"/>
          <w:color w:val="000000" w:themeColor="text1"/>
        </w:rPr>
        <w:t xml:space="preserve">In java, the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IO operations</w:t>
      </w:r>
      <w:r w:rsidRPr="00185469">
        <w:rPr>
          <w:rFonts w:asciiTheme="minorHAnsi" w:hAnsiTheme="minorHAnsi" w:cstheme="minorHAnsi"/>
          <w:color w:val="000000" w:themeColor="text1"/>
        </w:rPr>
        <w:t xml:space="preserve"> are performed using the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concept of streams</w:t>
      </w:r>
      <w:r w:rsidRPr="00185469">
        <w:rPr>
          <w:rFonts w:asciiTheme="minorHAnsi" w:hAnsiTheme="minorHAnsi" w:cstheme="minorHAnsi"/>
          <w:color w:val="000000" w:themeColor="text1"/>
        </w:rPr>
        <w:t xml:space="preserve">. Generally,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a stream means</w:t>
      </w:r>
      <w:r w:rsidRPr="00185469">
        <w:rPr>
          <w:rFonts w:asciiTheme="minorHAnsi" w:hAnsiTheme="minorHAnsi" w:cstheme="minorHAnsi"/>
          <w:color w:val="000000" w:themeColor="text1"/>
        </w:rPr>
        <w:t xml:space="preserve"> a </w:t>
      </w:r>
      <w:r w:rsidRPr="00185469">
        <w:rPr>
          <w:rFonts w:asciiTheme="minorHAnsi" w:hAnsiTheme="minorHAnsi" w:cstheme="minorHAnsi"/>
          <w:b/>
          <w:bCs/>
          <w:color w:val="FF0000"/>
        </w:rPr>
        <w:t>continuous flow of data</w:t>
      </w:r>
      <w:r w:rsidRPr="00185469">
        <w:rPr>
          <w:rFonts w:asciiTheme="minorHAnsi" w:hAnsiTheme="minorHAnsi" w:cstheme="minorHAnsi"/>
          <w:color w:val="000000" w:themeColor="text1"/>
        </w:rPr>
        <w:t xml:space="preserve">. </w:t>
      </w:r>
    </w:p>
    <w:p w14:paraId="1B1A4C99" w14:textId="13EE1613" w:rsidR="00185469" w:rsidRP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85469">
        <w:rPr>
          <w:rFonts w:asciiTheme="minorHAnsi" w:hAnsiTheme="minorHAnsi" w:cstheme="minorHAnsi"/>
          <w:color w:val="000000" w:themeColor="text1"/>
        </w:rPr>
        <w:t xml:space="preserve">In java, a stream is a logical container of data that allows us to read from and write to it. A stream can be linked to a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data source, or data destination, like a console, file or network connection</w:t>
      </w:r>
      <w:r w:rsidRPr="00185469">
        <w:rPr>
          <w:rFonts w:asciiTheme="minorHAnsi" w:hAnsiTheme="minorHAnsi" w:cstheme="minorHAnsi"/>
          <w:color w:val="000000" w:themeColor="text1"/>
        </w:rPr>
        <w:t xml:space="preserve"> by java IO system. The stream-based IO operations are faster than normal IO operations.</w:t>
      </w:r>
    </w:p>
    <w:p w14:paraId="5AF9557C" w14:textId="77777777" w:rsidR="00185469" w:rsidRP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85469">
        <w:rPr>
          <w:rFonts w:asciiTheme="minorHAnsi" w:hAnsiTheme="minorHAnsi" w:cstheme="minorHAnsi"/>
          <w:color w:val="000000" w:themeColor="text1"/>
        </w:rPr>
        <w:t xml:space="preserve">The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Stream</w:t>
      </w:r>
      <w:r w:rsidRPr="00185469">
        <w:rPr>
          <w:rFonts w:asciiTheme="minorHAnsi" w:hAnsiTheme="minorHAnsi" w:cstheme="minorHAnsi"/>
          <w:color w:val="000000" w:themeColor="text1"/>
        </w:rPr>
        <w:t xml:space="preserve"> is defined in the </w:t>
      </w:r>
      <w:r w:rsidRPr="00185469">
        <w:rPr>
          <w:rFonts w:asciiTheme="minorHAnsi" w:hAnsiTheme="minorHAnsi" w:cstheme="minorHAnsi"/>
          <w:b/>
          <w:bCs/>
          <w:color w:val="000000" w:themeColor="text1"/>
        </w:rPr>
        <w:t>java.io package</w:t>
      </w:r>
      <w:r w:rsidRPr="00185469">
        <w:rPr>
          <w:rFonts w:asciiTheme="minorHAnsi" w:hAnsiTheme="minorHAnsi" w:cstheme="minorHAnsi"/>
          <w:color w:val="000000" w:themeColor="text1"/>
        </w:rPr>
        <w:t>.</w:t>
      </w:r>
    </w:p>
    <w:p w14:paraId="2A514FF6" w14:textId="77777777" w:rsidR="00185469" w:rsidRP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85469">
        <w:rPr>
          <w:rFonts w:asciiTheme="minorHAnsi" w:hAnsiTheme="minorHAnsi" w:cstheme="minorHAnsi"/>
          <w:color w:val="000000" w:themeColor="text1"/>
        </w:rPr>
        <w:t>To understand the functionality of java streams, look at the following picture.</w:t>
      </w:r>
    </w:p>
    <w:p w14:paraId="10E6636C" w14:textId="22594047" w:rsidR="00185469" w:rsidRPr="00185469" w:rsidRDefault="00185469" w:rsidP="00185469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5704DF8F" wp14:editId="200CEDB4">
            <wp:extent cx="6191885" cy="2908935"/>
            <wp:effectExtent l="0" t="0" r="0" b="5715"/>
            <wp:docPr id="1888269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22FB" w14:textId="77777777" w:rsidR="008E512A" w:rsidRDefault="008E512A" w:rsidP="008E512A">
      <w:pPr>
        <w:rPr>
          <w:rFonts w:eastAsia="Arial"/>
        </w:rPr>
      </w:pPr>
    </w:p>
    <w:p w14:paraId="3D51A9C7" w14:textId="77777777" w:rsidR="00185469" w:rsidRPr="00185469" w:rsidRDefault="00185469" w:rsidP="008E512A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In java, the stream-based IO operations are performed using two separate streams input stream and output stream. </w:t>
      </w:r>
    </w:p>
    <w:p w14:paraId="2F9E0C94" w14:textId="77777777" w:rsidR="00185469" w:rsidRPr="00185469" w:rsidRDefault="00185469" w:rsidP="00185469">
      <w:pPr>
        <w:pStyle w:val="ListParagraph"/>
        <w:numPr>
          <w:ilvl w:val="0"/>
          <w:numId w:val="8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</w:t>
      </w:r>
      <w:r w:rsidRPr="00185469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input stream</w:t>
      </w: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is used for </w:t>
      </w:r>
      <w:r w:rsidRPr="00185469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input operations</w:t>
      </w: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,</w:t>
      </w:r>
    </w:p>
    <w:p w14:paraId="4E8B71CD" w14:textId="77777777" w:rsidR="00185469" w:rsidRPr="00185469" w:rsidRDefault="00185469" w:rsidP="00185469">
      <w:pPr>
        <w:pStyle w:val="ListParagraph"/>
        <w:numPr>
          <w:ilvl w:val="0"/>
          <w:numId w:val="8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</w:t>
      </w: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he </w:t>
      </w:r>
      <w:r w:rsidRPr="00185469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output stream</w:t>
      </w: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is used for </w:t>
      </w:r>
      <w:r w:rsidRPr="00185469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output operations</w:t>
      </w: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14:paraId="6172AFD9" w14:textId="77777777" w:rsidR="00185469" w:rsidRPr="00185469" w:rsidRDefault="00185469" w:rsidP="008E512A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10777E76" w14:textId="5699B2F1" w:rsidR="008E512A" w:rsidRDefault="00185469" w:rsidP="008E512A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854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java stream is composed of bytes.</w:t>
      </w:r>
    </w:p>
    <w:p w14:paraId="763E17E8" w14:textId="77777777" w:rsidR="00185469" w:rsidRDefault="00185469" w:rsidP="008E512A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1EEE13F8" w14:textId="77777777" w:rsidR="00185469" w:rsidRPr="00185469" w:rsidRDefault="00185469" w:rsidP="00185469">
      <w:pPr>
        <w:shd w:val="clear" w:color="auto" w:fill="FFFFFF"/>
        <w:spacing w:after="150"/>
        <w:jc w:val="both"/>
        <w:rPr>
          <w:rFonts w:ascii="Raleway" w:hAnsi="Raleway"/>
          <w:color w:val="333333"/>
          <w:sz w:val="24"/>
          <w:szCs w:val="24"/>
        </w:rPr>
      </w:pPr>
      <w:r w:rsidRPr="00185469">
        <w:rPr>
          <w:rFonts w:ascii="Raleway" w:hAnsi="Raleway"/>
          <w:color w:val="333333"/>
          <w:sz w:val="24"/>
          <w:szCs w:val="24"/>
        </w:rPr>
        <w:t>In Java, every program creates 3 streams automatically, and these streams are attached to the console.</w:t>
      </w:r>
    </w:p>
    <w:p w14:paraId="2E80E5D7" w14:textId="77777777" w:rsidR="00185469" w:rsidRPr="00185469" w:rsidRDefault="00185469" w:rsidP="00185469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jc w:val="both"/>
        <w:rPr>
          <w:rFonts w:ascii="Raleway" w:hAnsi="Raleway"/>
          <w:color w:val="333333"/>
          <w:sz w:val="24"/>
          <w:szCs w:val="24"/>
        </w:rPr>
      </w:pPr>
      <w:proofErr w:type="spellStart"/>
      <w:r w:rsidRPr="00185469">
        <w:rPr>
          <w:rFonts w:ascii="Raleway" w:hAnsi="Raleway"/>
          <w:b/>
          <w:bCs/>
          <w:color w:val="E6005C"/>
          <w:sz w:val="24"/>
          <w:szCs w:val="24"/>
          <w:shd w:val="clear" w:color="auto" w:fill="F0F0F5"/>
        </w:rPr>
        <w:t>System.out</w:t>
      </w:r>
      <w:proofErr w:type="spellEnd"/>
      <w:r w:rsidRPr="00185469">
        <w:rPr>
          <w:rFonts w:ascii="Raleway" w:hAnsi="Raleway"/>
          <w:color w:val="333333"/>
          <w:sz w:val="24"/>
          <w:szCs w:val="24"/>
        </w:rPr>
        <w:t>: standard output stream for console output operations.</w:t>
      </w:r>
    </w:p>
    <w:p w14:paraId="21FE2D4B" w14:textId="77777777" w:rsidR="00185469" w:rsidRPr="00185469" w:rsidRDefault="00185469" w:rsidP="00185469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jc w:val="both"/>
        <w:rPr>
          <w:rFonts w:ascii="Raleway" w:hAnsi="Raleway"/>
          <w:color w:val="333333"/>
          <w:sz w:val="24"/>
          <w:szCs w:val="24"/>
        </w:rPr>
      </w:pPr>
      <w:r w:rsidRPr="00185469">
        <w:rPr>
          <w:rFonts w:ascii="Raleway" w:hAnsi="Raleway"/>
          <w:b/>
          <w:bCs/>
          <w:color w:val="E6005C"/>
          <w:sz w:val="24"/>
          <w:szCs w:val="24"/>
          <w:shd w:val="clear" w:color="auto" w:fill="F0F0F5"/>
        </w:rPr>
        <w:t>System.in</w:t>
      </w:r>
      <w:r w:rsidRPr="00185469">
        <w:rPr>
          <w:rFonts w:ascii="Raleway" w:hAnsi="Raleway"/>
          <w:color w:val="333333"/>
          <w:sz w:val="24"/>
          <w:szCs w:val="24"/>
        </w:rPr>
        <w:t>: standard input stream for console input operations.</w:t>
      </w:r>
    </w:p>
    <w:p w14:paraId="2F1C54F6" w14:textId="77777777" w:rsidR="00185469" w:rsidRPr="00185469" w:rsidRDefault="00185469" w:rsidP="00185469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jc w:val="both"/>
        <w:rPr>
          <w:rFonts w:ascii="Raleway" w:hAnsi="Raleway"/>
          <w:color w:val="333333"/>
          <w:sz w:val="24"/>
          <w:szCs w:val="24"/>
        </w:rPr>
      </w:pPr>
      <w:proofErr w:type="spellStart"/>
      <w:r w:rsidRPr="00185469">
        <w:rPr>
          <w:rFonts w:ascii="Raleway" w:hAnsi="Raleway"/>
          <w:b/>
          <w:bCs/>
          <w:color w:val="E6005C"/>
          <w:sz w:val="24"/>
          <w:szCs w:val="24"/>
          <w:shd w:val="clear" w:color="auto" w:fill="F0F0F5"/>
        </w:rPr>
        <w:t>System.err</w:t>
      </w:r>
      <w:proofErr w:type="spellEnd"/>
      <w:r w:rsidRPr="00185469">
        <w:rPr>
          <w:rFonts w:ascii="Raleway" w:hAnsi="Raleway"/>
          <w:color w:val="333333"/>
          <w:sz w:val="24"/>
          <w:szCs w:val="24"/>
        </w:rPr>
        <w:t>: standard error stream for console error output operations.</w:t>
      </w:r>
    </w:p>
    <w:p w14:paraId="68AE90D4" w14:textId="77777777" w:rsidR="00185469" w:rsidRPr="00185469" w:rsidRDefault="00185469" w:rsidP="008E512A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38F591A6" w14:textId="77777777" w:rsidR="00185469" w:rsidRDefault="00185469" w:rsidP="00185469">
      <w:pPr>
        <w:pStyle w:val="Heading2"/>
        <w:shd w:val="clear" w:color="auto" w:fill="FFFFFF"/>
        <w:spacing w:before="300" w:after="150"/>
        <w:jc w:val="both"/>
        <w:rPr>
          <w:rFonts w:ascii="Raleway" w:hAnsi="Raleway"/>
          <w:color w:val="E00D50"/>
          <w:sz w:val="31"/>
          <w:szCs w:val="31"/>
        </w:rPr>
      </w:pPr>
      <w:bookmarkStart w:id="1" w:name="_Toc172439881"/>
      <w:proofErr w:type="spellStart"/>
      <w:r>
        <w:rPr>
          <w:rFonts w:ascii="Raleway" w:hAnsi="Raleway"/>
          <w:color w:val="E00D50"/>
          <w:sz w:val="31"/>
          <w:szCs w:val="31"/>
        </w:rPr>
        <w:t>InputStream</w:t>
      </w:r>
      <w:proofErr w:type="spellEnd"/>
      <w:r>
        <w:rPr>
          <w:rFonts w:ascii="Raleway" w:hAnsi="Raleway"/>
          <w:color w:val="E00D50"/>
          <w:sz w:val="31"/>
          <w:szCs w:val="31"/>
        </w:rPr>
        <w:t xml:space="preserve"> class</w:t>
      </w:r>
      <w:bookmarkEnd w:id="1"/>
    </w:p>
    <w:p w14:paraId="3FE16AD1" w14:textId="77777777" w:rsid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The </w:t>
      </w:r>
      <w:proofErr w:type="spellStart"/>
      <w:r>
        <w:rPr>
          <w:rFonts w:ascii="Raleway" w:hAnsi="Raleway"/>
          <w:color w:val="333333"/>
        </w:rPr>
        <w:t>InputStream</w:t>
      </w:r>
      <w:proofErr w:type="spellEnd"/>
      <w:r>
        <w:rPr>
          <w:rFonts w:ascii="Raleway" w:hAnsi="Raleway"/>
          <w:color w:val="333333"/>
        </w:rPr>
        <w:t xml:space="preserve"> class has defined as an abstract class, and it has the following methods which have implemented by its concrete classes.</w:t>
      </w:r>
    </w:p>
    <w:tbl>
      <w:tblPr>
        <w:tblW w:w="216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0139"/>
      </w:tblGrid>
      <w:tr w:rsidR="00185469" w14:paraId="0F438143" w14:textId="77777777" w:rsidTr="0018546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CBA1C7" w14:textId="77777777" w:rsidR="00185469" w:rsidRDefault="00185469">
            <w:pPr>
              <w:spacing w:after="300"/>
              <w:rPr>
                <w:rFonts w:ascii="Raleway" w:hAnsi="Raleway"/>
                <w:b/>
                <w:bCs/>
              </w:rPr>
            </w:pPr>
            <w:proofErr w:type="spellStart"/>
            <w:r>
              <w:rPr>
                <w:rFonts w:ascii="Raleway" w:hAnsi="Raleway"/>
                <w:b/>
                <w:bCs/>
              </w:rPr>
              <w:t>S.No</w:t>
            </w:r>
            <w:proofErr w:type="spellEnd"/>
            <w:r>
              <w:rPr>
                <w:rFonts w:ascii="Raleway" w:hAnsi="Raleway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0A1E92" w14:textId="77777777" w:rsidR="00185469" w:rsidRDefault="00185469">
            <w:pPr>
              <w:spacing w:after="300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Method with Description</w:t>
            </w:r>
          </w:p>
        </w:tc>
      </w:tr>
      <w:tr w:rsidR="00185469" w14:paraId="03C227AD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29FFD" w14:textId="77777777" w:rsidR="00185469" w:rsidRDefault="00185469">
            <w:pPr>
              <w:spacing w:after="30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6CAC" w14:textId="77777777" w:rsidR="00185469" w:rsidRDefault="00185469">
            <w:pPr>
              <w:spacing w:after="300"/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int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available(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)</w:t>
            </w:r>
          </w:p>
          <w:p w14:paraId="2DD5F26E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returns the number of bytes that can be read from the input stream.</w:t>
            </w:r>
          </w:p>
        </w:tc>
      </w:tr>
      <w:tr w:rsidR="00185469" w14:paraId="1B66FB3F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D6CA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CD0A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int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read(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)</w:t>
            </w:r>
          </w:p>
          <w:p w14:paraId="36CAC150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reads the next byte from the input stream.</w:t>
            </w:r>
          </w:p>
        </w:tc>
      </w:tr>
      <w:tr w:rsidR="00185469" w14:paraId="0D75D174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69EA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2189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>int read(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byte[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] b)</w:t>
            </w:r>
          </w:p>
          <w:p w14:paraId="6C582AFB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reads a chunk of bytes from the input stream and store them in its byte array, b.</w:t>
            </w:r>
          </w:p>
        </w:tc>
      </w:tr>
      <w:tr w:rsidR="00185469" w14:paraId="22C05918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02C3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3F8CF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void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close(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)</w:t>
            </w:r>
          </w:p>
          <w:p w14:paraId="7B6D14B5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closes the input stream and also frees any resources connected with this input stream.</w:t>
            </w:r>
          </w:p>
        </w:tc>
      </w:tr>
    </w:tbl>
    <w:p w14:paraId="4826B294" w14:textId="77777777" w:rsidR="00185469" w:rsidRDefault="00185469" w:rsidP="00185469">
      <w:pPr>
        <w:pStyle w:val="Heading2"/>
        <w:shd w:val="clear" w:color="auto" w:fill="FFFFFF"/>
        <w:spacing w:before="300" w:after="150"/>
        <w:jc w:val="both"/>
        <w:rPr>
          <w:rFonts w:ascii="Raleway" w:hAnsi="Raleway"/>
          <w:color w:val="E00D50"/>
          <w:sz w:val="31"/>
          <w:szCs w:val="31"/>
        </w:rPr>
      </w:pPr>
      <w:bookmarkStart w:id="2" w:name="_Toc172439882"/>
      <w:proofErr w:type="spellStart"/>
      <w:r>
        <w:rPr>
          <w:rFonts w:ascii="Raleway" w:hAnsi="Raleway"/>
          <w:color w:val="E00D50"/>
          <w:sz w:val="31"/>
          <w:szCs w:val="31"/>
        </w:rPr>
        <w:t>OutputStream</w:t>
      </w:r>
      <w:proofErr w:type="spellEnd"/>
      <w:r>
        <w:rPr>
          <w:rFonts w:ascii="Raleway" w:hAnsi="Raleway"/>
          <w:color w:val="E00D50"/>
          <w:sz w:val="31"/>
          <w:szCs w:val="31"/>
        </w:rPr>
        <w:t xml:space="preserve"> class</w:t>
      </w:r>
      <w:bookmarkEnd w:id="2"/>
    </w:p>
    <w:p w14:paraId="0F9DAED6" w14:textId="77777777" w:rsidR="00185469" w:rsidRDefault="00185469" w:rsidP="001854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The </w:t>
      </w:r>
      <w:proofErr w:type="spellStart"/>
      <w:r>
        <w:rPr>
          <w:rFonts w:ascii="Raleway" w:hAnsi="Raleway"/>
          <w:color w:val="333333"/>
        </w:rPr>
        <w:t>OutputStream</w:t>
      </w:r>
      <w:proofErr w:type="spellEnd"/>
      <w:r>
        <w:rPr>
          <w:rFonts w:ascii="Raleway" w:hAnsi="Raleway"/>
          <w:color w:val="333333"/>
        </w:rPr>
        <w:t xml:space="preserve"> class has defined as an abstract class, and it has the following methods which have implemented by its concrete classes.</w:t>
      </w:r>
    </w:p>
    <w:tbl>
      <w:tblPr>
        <w:tblW w:w="216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0184"/>
      </w:tblGrid>
      <w:tr w:rsidR="00185469" w14:paraId="03BC3421" w14:textId="77777777" w:rsidTr="0018546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8FDC4" w14:textId="77777777" w:rsidR="00185469" w:rsidRDefault="00185469">
            <w:pPr>
              <w:spacing w:after="300"/>
              <w:rPr>
                <w:rFonts w:ascii="Raleway" w:hAnsi="Raleway"/>
                <w:b/>
                <w:bCs/>
              </w:rPr>
            </w:pPr>
            <w:proofErr w:type="spellStart"/>
            <w:r>
              <w:rPr>
                <w:rFonts w:ascii="Raleway" w:hAnsi="Raleway"/>
                <w:b/>
                <w:bCs/>
              </w:rPr>
              <w:t>S.No</w:t>
            </w:r>
            <w:proofErr w:type="spellEnd"/>
            <w:r>
              <w:rPr>
                <w:rFonts w:ascii="Raleway" w:hAnsi="Raleway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3C209F" w14:textId="77777777" w:rsidR="00185469" w:rsidRDefault="00185469">
            <w:pPr>
              <w:spacing w:after="300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Method with Description</w:t>
            </w:r>
          </w:p>
        </w:tc>
      </w:tr>
      <w:tr w:rsidR="00185469" w14:paraId="12EA95F8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8A96" w14:textId="77777777" w:rsidR="00185469" w:rsidRDefault="00185469">
            <w:pPr>
              <w:spacing w:after="30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89F7" w14:textId="77777777" w:rsidR="00185469" w:rsidRDefault="00185469">
            <w:pPr>
              <w:spacing w:after="300"/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void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write(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int n)</w:t>
            </w:r>
          </w:p>
          <w:p w14:paraId="520E8AAB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It writes </w:t>
            </w:r>
            <w:proofErr w:type="gramStart"/>
            <w:r>
              <w:rPr>
                <w:rFonts w:ascii="Raleway" w:hAnsi="Raleway"/>
              </w:rPr>
              <w:t>byte(</w:t>
            </w:r>
            <w:proofErr w:type="gramEnd"/>
            <w:r>
              <w:rPr>
                <w:rFonts w:ascii="Raleway" w:hAnsi="Raleway"/>
              </w:rPr>
              <w:t>contained in an int) to the output stream.</w:t>
            </w:r>
          </w:p>
        </w:tc>
      </w:tr>
      <w:tr w:rsidR="00185469" w14:paraId="6E1A4F03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0862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687C6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>void write(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byte[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] b)</w:t>
            </w:r>
          </w:p>
          <w:p w14:paraId="0A836730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writes a whole byte array(b) to the output stream.</w:t>
            </w:r>
          </w:p>
        </w:tc>
      </w:tr>
      <w:tr w:rsidR="00185469" w14:paraId="09398519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173C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1710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void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flush(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)</w:t>
            </w:r>
          </w:p>
          <w:p w14:paraId="396F987B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flushes the output steam by forcing out buffered bytes to be written out.</w:t>
            </w:r>
          </w:p>
        </w:tc>
      </w:tr>
      <w:tr w:rsidR="00185469" w14:paraId="43153759" w14:textId="77777777" w:rsidTr="001854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BE76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9F6A" w14:textId="77777777" w:rsidR="00185469" w:rsidRDefault="00185469">
            <w:pPr>
              <w:rPr>
                <w:rFonts w:ascii="Raleway" w:hAnsi="Raleway"/>
              </w:rPr>
            </w:pPr>
            <w:r>
              <w:rPr>
                <w:rStyle w:val="Strong"/>
                <w:rFonts w:ascii="Raleway" w:eastAsiaTheme="minorEastAsia" w:hAnsi="Raleway"/>
              </w:rPr>
              <w:t xml:space="preserve">void </w:t>
            </w:r>
            <w:proofErr w:type="gramStart"/>
            <w:r>
              <w:rPr>
                <w:rStyle w:val="Strong"/>
                <w:rFonts w:ascii="Raleway" w:eastAsiaTheme="minorEastAsia" w:hAnsi="Raleway"/>
              </w:rPr>
              <w:t>close(</w:t>
            </w:r>
            <w:proofErr w:type="gramEnd"/>
            <w:r>
              <w:rPr>
                <w:rStyle w:val="Strong"/>
                <w:rFonts w:ascii="Raleway" w:eastAsiaTheme="minorEastAsia" w:hAnsi="Raleway"/>
              </w:rPr>
              <w:t>)</w:t>
            </w:r>
          </w:p>
          <w:p w14:paraId="70568ABC" w14:textId="77777777" w:rsidR="00185469" w:rsidRDefault="00185469">
            <w:pPr>
              <w:pStyle w:val="NormalWeb"/>
              <w:spacing w:before="0" w:beforeAutospacing="0" w:after="150" w:afterAutospacing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It closes the output stream and also frees any resources connected with this output stream.</w:t>
            </w:r>
          </w:p>
        </w:tc>
      </w:tr>
    </w:tbl>
    <w:p w14:paraId="28B70399" w14:textId="77777777" w:rsidR="00185469" w:rsidRDefault="00185469" w:rsidP="008E512A">
      <w:pPr>
        <w:rPr>
          <w:rFonts w:ascii="Raleway" w:hAnsi="Raleway"/>
          <w:color w:val="333333"/>
          <w:shd w:val="clear" w:color="auto" w:fill="FFFFFF"/>
        </w:rPr>
      </w:pPr>
    </w:p>
    <w:p w14:paraId="16E25A2E" w14:textId="77777777" w:rsidR="00185469" w:rsidRPr="008E512A" w:rsidRDefault="00185469" w:rsidP="008E512A">
      <w:pPr>
        <w:rPr>
          <w:rFonts w:eastAsia="Arial"/>
        </w:rPr>
      </w:pPr>
    </w:p>
    <w:p w14:paraId="6664D190" w14:textId="6CB2BD16" w:rsidR="00E81260" w:rsidRDefault="00E81260" w:rsidP="00472A5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72439883"/>
      <w:r w:rsidRPr="008E7A82">
        <w:rPr>
          <w:rFonts w:asciiTheme="minorHAnsi" w:eastAsia="Arial" w:hAnsiTheme="minorHAnsi" w:cstheme="minorHAnsi"/>
          <w:color w:val="E36C0A" w:themeColor="accent6" w:themeShade="BF"/>
        </w:rPr>
        <w:t xml:space="preserve">Create </w:t>
      </w:r>
      <w:r w:rsidR="00185469">
        <w:rPr>
          <w:rFonts w:asciiTheme="minorHAnsi" w:eastAsia="Arial" w:hAnsiTheme="minorHAnsi" w:cstheme="minorHAnsi"/>
          <w:color w:val="E36C0A" w:themeColor="accent6" w:themeShade="BF"/>
        </w:rPr>
        <w:t>Sample Program to Understand Stream</w:t>
      </w:r>
      <w:bookmarkEnd w:id="3"/>
    </w:p>
    <w:p w14:paraId="5C309FC8" w14:textId="77777777" w:rsidR="006D41D0" w:rsidRDefault="006D41D0" w:rsidP="006D41D0">
      <w:pPr>
        <w:rPr>
          <w:rFonts w:eastAsia="Arial"/>
        </w:rPr>
      </w:pPr>
    </w:p>
    <w:p w14:paraId="3CAC4358" w14:textId="05D8D924" w:rsidR="006D41D0" w:rsidRDefault="004D46A0" w:rsidP="006D41D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</w:t>
      </w:r>
      <w:r w:rsidRPr="004D46A0">
        <w:rPr>
          <w:rFonts w:ascii="Calibri" w:hAnsi="Calibri" w:cs="Calibri"/>
          <w:sz w:val="24"/>
          <w:szCs w:val="24"/>
        </w:rPr>
        <w:t xml:space="preserve">ere's a simple example of using </w:t>
      </w:r>
      <w:r w:rsidRPr="004D46A0">
        <w:rPr>
          <w:rFonts w:ascii="Calibri" w:hAnsi="Calibri" w:cs="Calibri"/>
          <w:b/>
          <w:bCs/>
          <w:sz w:val="24"/>
          <w:szCs w:val="24"/>
        </w:rPr>
        <w:t>Java Streams</w:t>
      </w:r>
      <w:r w:rsidRPr="004D46A0">
        <w:rPr>
          <w:rFonts w:ascii="Calibri" w:hAnsi="Calibri" w:cs="Calibri"/>
          <w:sz w:val="24"/>
          <w:szCs w:val="24"/>
        </w:rPr>
        <w:t xml:space="preserve"> for reading from and writing to files. This example demonstrates how to read from a file, process its content, and write the results to another file using Java Streams.</w:t>
      </w:r>
    </w:p>
    <w:p w14:paraId="33F91213" w14:textId="77777777" w:rsidR="004D46A0" w:rsidRDefault="004D46A0" w:rsidP="006D41D0">
      <w:pPr>
        <w:rPr>
          <w:rFonts w:ascii="Calibri" w:hAnsi="Calibri" w:cs="Calibri"/>
          <w:sz w:val="24"/>
          <w:szCs w:val="24"/>
        </w:rPr>
      </w:pPr>
    </w:p>
    <w:p w14:paraId="75A6B9D8" w14:textId="79528A3D" w:rsidR="000806D6" w:rsidRP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4" w:name="_Toc172439884"/>
      <w:r w:rsidRPr="000806D6">
        <w:rPr>
          <w:color w:val="17365D" w:themeColor="text2" w:themeShade="BF"/>
        </w:rPr>
        <w:t>Reading from a File</w:t>
      </w:r>
      <w:bookmarkEnd w:id="4"/>
    </w:p>
    <w:p w14:paraId="18348463" w14:textId="77777777" w:rsidR="000806D6" w:rsidRDefault="000806D6" w:rsidP="000806D6">
      <w:pPr>
        <w:pStyle w:val="NormalWeb"/>
      </w:pPr>
      <w:r>
        <w:t>First, let's create a method to read from a file and process its content:</w:t>
      </w:r>
    </w:p>
    <w:p w14:paraId="5FC3BD7E" w14:textId="76A1FC3A" w:rsidR="004D46A0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  <w:r w:rsidRPr="000806D6">
        <w:rPr>
          <w:rFonts w:ascii="Calibri" w:eastAsia="Arial" w:hAnsi="Calibri" w:cs="Calibri"/>
          <w:b/>
          <w:bCs/>
          <w:color w:val="FF0000"/>
          <w:sz w:val="24"/>
          <w:szCs w:val="24"/>
        </w:rPr>
        <w:t>FileReadExample.java</w:t>
      </w:r>
    </w:p>
    <w:p w14:paraId="089CF2A9" w14:textId="77777777" w:rsidR="000806D6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</w:p>
    <w:p w14:paraId="49E3D4F1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.Files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446CEEA7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.Paths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220C52FD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.List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4DD870FA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.stream.Collectors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03730216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23C29B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public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569CD6"/>
          <w:sz w:val="21"/>
          <w:szCs w:val="21"/>
        </w:rPr>
        <w:t>class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4EC9B0"/>
          <w:sz w:val="21"/>
          <w:szCs w:val="21"/>
        </w:rPr>
        <w:t>FileReadExample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EDB27C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</w:t>
      </w:r>
      <w:r w:rsidRPr="000806D6">
        <w:rPr>
          <w:rFonts w:ascii="Consolas" w:hAnsi="Consolas"/>
          <w:color w:val="569CD6"/>
          <w:sz w:val="21"/>
          <w:szCs w:val="21"/>
        </w:rPr>
        <w:t>public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569CD6"/>
          <w:sz w:val="21"/>
          <w:szCs w:val="21"/>
        </w:rPr>
        <w:t>static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4EC9B0"/>
          <w:sz w:val="21"/>
          <w:szCs w:val="21"/>
        </w:rPr>
        <w:t>void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806D6">
        <w:rPr>
          <w:rFonts w:ascii="Consolas" w:hAnsi="Consolas"/>
          <w:color w:val="DCDCAA"/>
          <w:sz w:val="21"/>
          <w:szCs w:val="21"/>
        </w:rPr>
        <w:t>main</w:t>
      </w:r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) {</w:t>
      </w:r>
    </w:p>
    <w:p w14:paraId="75E53AC0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inputFilePath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D4D4D4"/>
          <w:sz w:val="21"/>
          <w:szCs w:val="21"/>
        </w:rPr>
        <w:t>=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CE9178"/>
          <w:sz w:val="21"/>
          <w:szCs w:val="21"/>
        </w:rPr>
        <w:t>"input.txt"</w:t>
      </w:r>
      <w:r w:rsidRPr="000806D6">
        <w:rPr>
          <w:rFonts w:ascii="Consolas" w:hAnsi="Consolas"/>
          <w:color w:val="CCCCCC"/>
          <w:sz w:val="21"/>
          <w:szCs w:val="21"/>
        </w:rPr>
        <w:t xml:space="preserve">; </w:t>
      </w:r>
      <w:r w:rsidRPr="000806D6">
        <w:rPr>
          <w:rFonts w:ascii="Consolas" w:hAnsi="Consolas"/>
          <w:color w:val="6A9955"/>
          <w:sz w:val="21"/>
          <w:szCs w:val="21"/>
        </w:rPr>
        <w:t>// Path to your input file</w:t>
      </w:r>
    </w:p>
    <w:p w14:paraId="760BD3C1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C784A1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06D6">
        <w:rPr>
          <w:rFonts w:ascii="Consolas" w:hAnsi="Consolas"/>
          <w:color w:val="C586C0"/>
          <w:sz w:val="21"/>
          <w:szCs w:val="21"/>
        </w:rPr>
        <w:t>try</w:t>
      </w:r>
      <w:r w:rsidRPr="000806D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737F586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806D6">
        <w:rPr>
          <w:rFonts w:ascii="Consolas" w:hAnsi="Consolas"/>
          <w:color w:val="6A9955"/>
          <w:sz w:val="21"/>
          <w:szCs w:val="21"/>
        </w:rPr>
        <w:t>// Read all lines from the file into a List of Strings</w:t>
      </w:r>
    </w:p>
    <w:p w14:paraId="08D2D1C7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806D6">
        <w:rPr>
          <w:rFonts w:ascii="Consolas" w:hAnsi="Consolas"/>
          <w:color w:val="4EC9B0"/>
          <w:sz w:val="21"/>
          <w:szCs w:val="21"/>
        </w:rPr>
        <w:t>List</w:t>
      </w:r>
      <w:r w:rsidRPr="000806D6">
        <w:rPr>
          <w:rFonts w:ascii="Consolas" w:hAnsi="Consolas"/>
          <w:color w:val="CCCCCC"/>
          <w:sz w:val="21"/>
          <w:szCs w:val="21"/>
        </w:rPr>
        <w:t>&lt;</w:t>
      </w:r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&gt; </w:t>
      </w:r>
      <w:r w:rsidRPr="000806D6">
        <w:rPr>
          <w:rFonts w:ascii="Consolas" w:hAnsi="Consolas"/>
          <w:color w:val="9CDCFE"/>
          <w:sz w:val="21"/>
          <w:szCs w:val="21"/>
        </w:rPr>
        <w:t>lines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D4D4D4"/>
          <w:sz w:val="21"/>
          <w:szCs w:val="21"/>
        </w:rPr>
        <w:t>=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Files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lines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Paths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CCCCCC"/>
          <w:sz w:val="21"/>
          <w:szCs w:val="21"/>
        </w:rPr>
        <w:t>inputFilePath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))</w:t>
      </w:r>
    </w:p>
    <w:p w14:paraId="1AC66655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collect</w:t>
      </w:r>
      <w:proofErr w:type="gram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Collectors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toList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());</w:t>
      </w:r>
    </w:p>
    <w:p w14:paraId="485096B5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6B270B3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806D6">
        <w:rPr>
          <w:rFonts w:ascii="Consolas" w:hAnsi="Consolas"/>
          <w:color w:val="6A9955"/>
          <w:sz w:val="21"/>
          <w:szCs w:val="21"/>
        </w:rPr>
        <w:t>// Print each line to the console</w:t>
      </w:r>
    </w:p>
    <w:p w14:paraId="169A5FCB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6D6">
        <w:rPr>
          <w:rFonts w:ascii="Consolas" w:hAnsi="Consolas"/>
          <w:color w:val="9CDCFE"/>
          <w:sz w:val="21"/>
          <w:szCs w:val="21"/>
        </w:rPr>
        <w:t>lines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forEach</w:t>
      </w:r>
      <w:proofErr w:type="spellEnd"/>
      <w:proofErr w:type="gram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System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9CDCFE"/>
          <w:sz w:val="21"/>
          <w:szCs w:val="21"/>
        </w:rPr>
        <w:t>out</w:t>
      </w:r>
      <w:proofErr w:type="spellEnd"/>
      <w:r w:rsidRPr="000806D6">
        <w:rPr>
          <w:rFonts w:ascii="Consolas" w:hAnsi="Consolas"/>
          <w:color w:val="C586C0"/>
          <w:sz w:val="21"/>
          <w:szCs w:val="21"/>
        </w:rPr>
        <w:t>::</w:t>
      </w:r>
      <w:proofErr w:type="spellStart"/>
      <w:r w:rsidRPr="000806D6">
        <w:rPr>
          <w:rFonts w:ascii="Consolas" w:hAnsi="Consolas"/>
          <w:color w:val="CCCCCC"/>
          <w:sz w:val="21"/>
          <w:szCs w:val="21"/>
        </w:rPr>
        <w:t>println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);</w:t>
      </w:r>
    </w:p>
    <w:p w14:paraId="3B599D47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F37EE9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806D6">
        <w:rPr>
          <w:rFonts w:ascii="Consolas" w:hAnsi="Consolas"/>
          <w:color w:val="C586C0"/>
          <w:sz w:val="21"/>
          <w:szCs w:val="21"/>
        </w:rPr>
        <w:t>catch</w:t>
      </w:r>
      <w:r w:rsidRPr="000806D6">
        <w:rPr>
          <w:rFonts w:ascii="Consolas" w:hAnsi="Consolas"/>
          <w:color w:val="CCCCCC"/>
          <w:sz w:val="21"/>
          <w:szCs w:val="21"/>
        </w:rPr>
        <w:t xml:space="preserve"> (</w:t>
      </w:r>
      <w:r w:rsidRPr="000806D6">
        <w:rPr>
          <w:rFonts w:ascii="Consolas" w:hAnsi="Consolas"/>
          <w:color w:val="4EC9B0"/>
          <w:sz w:val="21"/>
          <w:szCs w:val="21"/>
        </w:rPr>
        <w:t>Exception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9CDCFE"/>
          <w:sz w:val="21"/>
          <w:szCs w:val="21"/>
        </w:rPr>
        <w:t>e</w:t>
      </w:r>
      <w:r w:rsidRPr="000806D6">
        <w:rPr>
          <w:rFonts w:ascii="Consolas" w:hAnsi="Consolas"/>
          <w:color w:val="CCCCCC"/>
          <w:sz w:val="21"/>
          <w:szCs w:val="21"/>
        </w:rPr>
        <w:t>) {</w:t>
      </w:r>
    </w:p>
    <w:p w14:paraId="5358B3D8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6D6">
        <w:rPr>
          <w:rFonts w:ascii="Consolas" w:hAnsi="Consolas"/>
          <w:color w:val="9CDCFE"/>
          <w:sz w:val="21"/>
          <w:szCs w:val="21"/>
        </w:rPr>
        <w:t>e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0806D6">
        <w:rPr>
          <w:rFonts w:ascii="Consolas" w:hAnsi="Consolas"/>
          <w:color w:val="CCCCCC"/>
          <w:sz w:val="21"/>
          <w:szCs w:val="21"/>
        </w:rPr>
        <w:t>();</w:t>
      </w:r>
    </w:p>
    <w:p w14:paraId="0CF84169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        }</w:t>
      </w:r>
    </w:p>
    <w:p w14:paraId="2AF207C0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    }</w:t>
      </w:r>
    </w:p>
    <w:p w14:paraId="222029D8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}</w:t>
      </w:r>
    </w:p>
    <w:p w14:paraId="46F1F5D2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92AF03" w14:textId="77777777" w:rsidR="000806D6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</w:p>
    <w:p w14:paraId="03A5C28B" w14:textId="77777777" w:rsidR="000806D6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</w:p>
    <w:p w14:paraId="6D720464" w14:textId="77777777" w:rsidR="000806D6" w:rsidRP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5" w:name="_Toc172439885"/>
      <w:r w:rsidRPr="000806D6">
        <w:rPr>
          <w:color w:val="17365D" w:themeColor="text2" w:themeShade="BF"/>
        </w:rPr>
        <w:t>Writing to a File</w:t>
      </w:r>
      <w:bookmarkEnd w:id="5"/>
    </w:p>
    <w:p w14:paraId="4A1F68E3" w14:textId="77777777" w:rsidR="000806D6" w:rsidRDefault="000806D6" w:rsidP="000806D6">
      <w:pPr>
        <w:pStyle w:val="NormalWeb"/>
      </w:pPr>
      <w:r>
        <w:t>Now, let's create a method to write some content to a file:</w:t>
      </w:r>
    </w:p>
    <w:p w14:paraId="5A789406" w14:textId="091E08EF" w:rsidR="000806D6" w:rsidRDefault="000806D6" w:rsidP="000806D6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  <w:r w:rsidRPr="000806D6">
        <w:rPr>
          <w:rFonts w:ascii="Calibri" w:eastAsia="Arial" w:hAnsi="Calibri" w:cs="Calibri"/>
          <w:b/>
          <w:bCs/>
          <w:color w:val="FF0000"/>
          <w:sz w:val="24"/>
          <w:szCs w:val="24"/>
        </w:rPr>
        <w:t>File</w:t>
      </w:r>
      <w:r>
        <w:rPr>
          <w:rFonts w:ascii="Calibri" w:eastAsia="Arial" w:hAnsi="Calibri" w:cs="Calibri"/>
          <w:b/>
          <w:bCs/>
          <w:color w:val="FF0000"/>
          <w:sz w:val="24"/>
          <w:szCs w:val="24"/>
        </w:rPr>
        <w:t>Write</w:t>
      </w:r>
      <w:r w:rsidRPr="000806D6">
        <w:rPr>
          <w:rFonts w:ascii="Calibri" w:eastAsia="Arial" w:hAnsi="Calibri" w:cs="Calibri"/>
          <w:b/>
          <w:bCs/>
          <w:color w:val="FF0000"/>
          <w:sz w:val="24"/>
          <w:szCs w:val="24"/>
        </w:rPr>
        <w:t>Example.java</w:t>
      </w:r>
    </w:p>
    <w:p w14:paraId="342383EE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lastRenderedPageBreak/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.Files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51891169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.Paths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126DBBB8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import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806D6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0806D6">
        <w:rPr>
          <w:rFonts w:ascii="Consolas" w:hAnsi="Consolas"/>
          <w:color w:val="D4D4D4"/>
          <w:sz w:val="21"/>
          <w:szCs w:val="21"/>
        </w:rPr>
        <w:t>.List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;</w:t>
      </w:r>
    </w:p>
    <w:p w14:paraId="16C73BC4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4C9156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569CD6"/>
          <w:sz w:val="21"/>
          <w:szCs w:val="21"/>
        </w:rPr>
        <w:t>public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569CD6"/>
          <w:sz w:val="21"/>
          <w:szCs w:val="21"/>
        </w:rPr>
        <w:t>class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4EC9B0"/>
          <w:sz w:val="21"/>
          <w:szCs w:val="21"/>
        </w:rPr>
        <w:t>FileWriteExample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7086DB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</w:t>
      </w:r>
      <w:r w:rsidRPr="000806D6">
        <w:rPr>
          <w:rFonts w:ascii="Consolas" w:hAnsi="Consolas"/>
          <w:color w:val="569CD6"/>
          <w:sz w:val="21"/>
          <w:szCs w:val="21"/>
        </w:rPr>
        <w:t>public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569CD6"/>
          <w:sz w:val="21"/>
          <w:szCs w:val="21"/>
        </w:rPr>
        <w:t>static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4EC9B0"/>
          <w:sz w:val="21"/>
          <w:szCs w:val="21"/>
        </w:rPr>
        <w:t>void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806D6">
        <w:rPr>
          <w:rFonts w:ascii="Consolas" w:hAnsi="Consolas"/>
          <w:color w:val="DCDCAA"/>
          <w:sz w:val="21"/>
          <w:szCs w:val="21"/>
        </w:rPr>
        <w:t>main</w:t>
      </w:r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) {</w:t>
      </w:r>
    </w:p>
    <w:p w14:paraId="4FF247B7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outputFilePath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D4D4D4"/>
          <w:sz w:val="21"/>
          <w:szCs w:val="21"/>
        </w:rPr>
        <w:t>=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CE9178"/>
          <w:sz w:val="21"/>
          <w:szCs w:val="21"/>
        </w:rPr>
        <w:t>"output.txt"</w:t>
      </w:r>
      <w:r w:rsidRPr="000806D6">
        <w:rPr>
          <w:rFonts w:ascii="Consolas" w:hAnsi="Consolas"/>
          <w:color w:val="CCCCCC"/>
          <w:sz w:val="21"/>
          <w:szCs w:val="21"/>
        </w:rPr>
        <w:t xml:space="preserve">; </w:t>
      </w:r>
      <w:r w:rsidRPr="000806D6">
        <w:rPr>
          <w:rFonts w:ascii="Consolas" w:hAnsi="Consolas"/>
          <w:color w:val="6A9955"/>
          <w:sz w:val="21"/>
          <w:szCs w:val="21"/>
        </w:rPr>
        <w:t>// Path to your output file</w:t>
      </w:r>
    </w:p>
    <w:p w14:paraId="1CB60E40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4D6DC4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06D6">
        <w:rPr>
          <w:rFonts w:ascii="Consolas" w:hAnsi="Consolas"/>
          <w:color w:val="4EC9B0"/>
          <w:sz w:val="21"/>
          <w:szCs w:val="21"/>
        </w:rPr>
        <w:t>List</w:t>
      </w:r>
      <w:r w:rsidRPr="000806D6">
        <w:rPr>
          <w:rFonts w:ascii="Consolas" w:hAnsi="Consolas"/>
          <w:color w:val="CCCCCC"/>
          <w:sz w:val="21"/>
          <w:szCs w:val="21"/>
        </w:rPr>
        <w:t>&lt;</w:t>
      </w:r>
      <w:r w:rsidRPr="000806D6">
        <w:rPr>
          <w:rFonts w:ascii="Consolas" w:hAnsi="Consolas"/>
          <w:color w:val="4EC9B0"/>
          <w:sz w:val="21"/>
          <w:szCs w:val="21"/>
        </w:rPr>
        <w:t>String</w:t>
      </w:r>
      <w:r w:rsidRPr="000806D6">
        <w:rPr>
          <w:rFonts w:ascii="Consolas" w:hAnsi="Consolas"/>
          <w:color w:val="CCCCCC"/>
          <w:sz w:val="21"/>
          <w:szCs w:val="21"/>
        </w:rPr>
        <w:t xml:space="preserve">&gt;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linesToWrite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D4D4D4"/>
          <w:sz w:val="21"/>
          <w:szCs w:val="21"/>
        </w:rPr>
        <w:t>=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List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r w:rsidRPr="000806D6">
        <w:rPr>
          <w:rFonts w:ascii="Consolas" w:hAnsi="Consolas"/>
          <w:color w:val="CE9178"/>
          <w:sz w:val="21"/>
          <w:szCs w:val="21"/>
        </w:rPr>
        <w:t>"Hello, world!"</w:t>
      </w:r>
      <w:r w:rsidRPr="000806D6">
        <w:rPr>
          <w:rFonts w:ascii="Consolas" w:hAnsi="Consolas"/>
          <w:color w:val="CCCCCC"/>
          <w:sz w:val="21"/>
          <w:szCs w:val="21"/>
        </w:rPr>
        <w:t xml:space="preserve">, </w:t>
      </w:r>
      <w:r w:rsidRPr="000806D6">
        <w:rPr>
          <w:rFonts w:ascii="Consolas" w:hAnsi="Consolas"/>
          <w:color w:val="CE9178"/>
          <w:sz w:val="21"/>
          <w:szCs w:val="21"/>
        </w:rPr>
        <w:t>"This is a test."</w:t>
      </w:r>
      <w:r w:rsidRPr="000806D6">
        <w:rPr>
          <w:rFonts w:ascii="Consolas" w:hAnsi="Consolas"/>
          <w:color w:val="CCCCCC"/>
          <w:sz w:val="21"/>
          <w:szCs w:val="21"/>
        </w:rPr>
        <w:t>);</w:t>
      </w:r>
    </w:p>
    <w:p w14:paraId="2878BABE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A0C9E4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06D6">
        <w:rPr>
          <w:rFonts w:ascii="Consolas" w:hAnsi="Consolas"/>
          <w:color w:val="C586C0"/>
          <w:sz w:val="21"/>
          <w:szCs w:val="21"/>
        </w:rPr>
        <w:t>try</w:t>
      </w:r>
      <w:r w:rsidRPr="000806D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6DF284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806D6">
        <w:rPr>
          <w:rFonts w:ascii="Consolas" w:hAnsi="Consolas"/>
          <w:color w:val="6A9955"/>
          <w:sz w:val="21"/>
          <w:szCs w:val="21"/>
        </w:rPr>
        <w:t>// Write the list of lines to the file</w:t>
      </w:r>
    </w:p>
    <w:p w14:paraId="25FD7EC2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Files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Paths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806D6">
        <w:rPr>
          <w:rFonts w:ascii="Consolas" w:hAnsi="Consolas"/>
          <w:color w:val="CCCCCC"/>
          <w:sz w:val="21"/>
          <w:szCs w:val="21"/>
        </w:rPr>
        <w:t>outputFilePath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 w:rsidRPr="000806D6">
        <w:rPr>
          <w:rFonts w:ascii="Consolas" w:hAnsi="Consolas"/>
          <w:color w:val="CCCCCC"/>
          <w:sz w:val="21"/>
          <w:szCs w:val="21"/>
        </w:rPr>
        <w:t>linesToWrite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);</w:t>
      </w:r>
    </w:p>
    <w:p w14:paraId="08F492ED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9B53549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806D6">
        <w:rPr>
          <w:rFonts w:ascii="Consolas" w:hAnsi="Consolas"/>
          <w:color w:val="9CDCFE"/>
          <w:sz w:val="21"/>
          <w:szCs w:val="21"/>
        </w:rPr>
        <w:t>System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9CDCFE"/>
          <w:sz w:val="21"/>
          <w:szCs w:val="21"/>
        </w:rPr>
        <w:t>out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806D6">
        <w:rPr>
          <w:rFonts w:ascii="Consolas" w:hAnsi="Consolas"/>
          <w:color w:val="CCCCCC"/>
          <w:sz w:val="21"/>
          <w:szCs w:val="21"/>
        </w:rPr>
        <w:t>(</w:t>
      </w:r>
      <w:r w:rsidRPr="000806D6">
        <w:rPr>
          <w:rFonts w:ascii="Consolas" w:hAnsi="Consolas"/>
          <w:color w:val="CE9178"/>
          <w:sz w:val="21"/>
          <w:szCs w:val="21"/>
        </w:rPr>
        <w:t>"Data written to file successfully."</w:t>
      </w:r>
      <w:r w:rsidRPr="000806D6">
        <w:rPr>
          <w:rFonts w:ascii="Consolas" w:hAnsi="Consolas"/>
          <w:color w:val="CCCCCC"/>
          <w:sz w:val="21"/>
          <w:szCs w:val="21"/>
        </w:rPr>
        <w:t>);</w:t>
      </w:r>
    </w:p>
    <w:p w14:paraId="27CA0B49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1FBA3A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806D6">
        <w:rPr>
          <w:rFonts w:ascii="Consolas" w:hAnsi="Consolas"/>
          <w:color w:val="C586C0"/>
          <w:sz w:val="21"/>
          <w:szCs w:val="21"/>
        </w:rPr>
        <w:t>catch</w:t>
      </w:r>
      <w:r w:rsidRPr="000806D6">
        <w:rPr>
          <w:rFonts w:ascii="Consolas" w:hAnsi="Consolas"/>
          <w:color w:val="CCCCCC"/>
          <w:sz w:val="21"/>
          <w:szCs w:val="21"/>
        </w:rPr>
        <w:t xml:space="preserve"> (</w:t>
      </w:r>
      <w:r w:rsidRPr="000806D6">
        <w:rPr>
          <w:rFonts w:ascii="Consolas" w:hAnsi="Consolas"/>
          <w:color w:val="4EC9B0"/>
          <w:sz w:val="21"/>
          <w:szCs w:val="21"/>
        </w:rPr>
        <w:t>Exception</w:t>
      </w:r>
      <w:r w:rsidRPr="000806D6">
        <w:rPr>
          <w:rFonts w:ascii="Consolas" w:hAnsi="Consolas"/>
          <w:color w:val="CCCCCC"/>
          <w:sz w:val="21"/>
          <w:szCs w:val="21"/>
        </w:rPr>
        <w:t xml:space="preserve"> </w:t>
      </w:r>
      <w:r w:rsidRPr="000806D6">
        <w:rPr>
          <w:rFonts w:ascii="Consolas" w:hAnsi="Consolas"/>
          <w:color w:val="9CDCFE"/>
          <w:sz w:val="21"/>
          <w:szCs w:val="21"/>
        </w:rPr>
        <w:t>e</w:t>
      </w:r>
      <w:r w:rsidRPr="000806D6">
        <w:rPr>
          <w:rFonts w:ascii="Consolas" w:hAnsi="Consolas"/>
          <w:color w:val="CCCCCC"/>
          <w:sz w:val="21"/>
          <w:szCs w:val="21"/>
        </w:rPr>
        <w:t>) {</w:t>
      </w:r>
    </w:p>
    <w:p w14:paraId="1537FA38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6D6">
        <w:rPr>
          <w:rFonts w:ascii="Consolas" w:hAnsi="Consolas"/>
          <w:color w:val="9CDCFE"/>
          <w:sz w:val="21"/>
          <w:szCs w:val="21"/>
        </w:rPr>
        <w:t>e</w:t>
      </w:r>
      <w:r w:rsidRPr="000806D6">
        <w:rPr>
          <w:rFonts w:ascii="Consolas" w:hAnsi="Consolas"/>
          <w:color w:val="CCCCCC"/>
          <w:sz w:val="21"/>
          <w:szCs w:val="21"/>
        </w:rPr>
        <w:t>.</w:t>
      </w:r>
      <w:r w:rsidRPr="000806D6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0806D6">
        <w:rPr>
          <w:rFonts w:ascii="Consolas" w:hAnsi="Consolas"/>
          <w:color w:val="CCCCCC"/>
          <w:sz w:val="21"/>
          <w:szCs w:val="21"/>
        </w:rPr>
        <w:t>();</w:t>
      </w:r>
    </w:p>
    <w:p w14:paraId="1F870432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        }</w:t>
      </w:r>
    </w:p>
    <w:p w14:paraId="19B8C171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    }</w:t>
      </w:r>
    </w:p>
    <w:p w14:paraId="5FE1C645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06D6">
        <w:rPr>
          <w:rFonts w:ascii="Consolas" w:hAnsi="Consolas"/>
          <w:color w:val="CCCCCC"/>
          <w:sz w:val="21"/>
          <w:szCs w:val="21"/>
        </w:rPr>
        <w:t>}</w:t>
      </w:r>
    </w:p>
    <w:p w14:paraId="73802413" w14:textId="77777777" w:rsidR="000806D6" w:rsidRPr="000806D6" w:rsidRDefault="000806D6" w:rsidP="000806D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7BB71C" w14:textId="77777777" w:rsidR="000806D6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</w:p>
    <w:p w14:paraId="4F53546A" w14:textId="77777777" w:rsidR="000806D6" w:rsidRDefault="000806D6" w:rsidP="006D41D0">
      <w:pPr>
        <w:rPr>
          <w:rFonts w:ascii="Calibri" w:eastAsia="Arial" w:hAnsi="Calibri" w:cs="Calibri"/>
          <w:b/>
          <w:bCs/>
          <w:color w:val="FF0000"/>
          <w:sz w:val="24"/>
          <w:szCs w:val="24"/>
        </w:rPr>
      </w:pPr>
    </w:p>
    <w:p w14:paraId="4E05659C" w14:textId="77777777" w:rsidR="000806D6" w:rsidRP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6" w:name="_Toc172439886"/>
      <w:r w:rsidRPr="000806D6">
        <w:rPr>
          <w:color w:val="17365D" w:themeColor="text2" w:themeShade="BF"/>
        </w:rPr>
        <w:t>Explanation:</w:t>
      </w:r>
      <w:bookmarkEnd w:id="6"/>
    </w:p>
    <w:p w14:paraId="40180031" w14:textId="77777777" w:rsidR="000806D6" w:rsidRPr="000806D6" w:rsidRDefault="000806D6" w:rsidP="000806D6">
      <w:pPr>
        <w:pStyle w:val="NormalWeb"/>
        <w:numPr>
          <w:ilvl w:val="0"/>
          <w:numId w:val="87"/>
        </w:numPr>
        <w:rPr>
          <w:rFonts w:asciiTheme="minorHAnsi" w:hAnsiTheme="minorHAnsi" w:cstheme="minorHAnsi"/>
        </w:rPr>
      </w:pPr>
      <w:r w:rsidRPr="000806D6">
        <w:rPr>
          <w:rStyle w:val="Strong"/>
          <w:rFonts w:asciiTheme="minorHAnsi" w:eastAsiaTheme="minorEastAsia" w:hAnsiTheme="minorHAnsi" w:cstheme="minorHAnsi"/>
        </w:rPr>
        <w:t>Reading from a File</w:t>
      </w:r>
      <w:r w:rsidRPr="000806D6">
        <w:rPr>
          <w:rFonts w:asciiTheme="minorHAnsi" w:hAnsiTheme="minorHAnsi" w:cstheme="minorHAnsi"/>
        </w:rPr>
        <w:t>:</w:t>
      </w:r>
    </w:p>
    <w:p w14:paraId="73CC2E91" w14:textId="77777777" w:rsidR="000806D6" w:rsidRPr="000806D6" w:rsidRDefault="000806D6" w:rsidP="000806D6">
      <w:pPr>
        <w:numPr>
          <w:ilvl w:val="1"/>
          <w:numId w:val="87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Files.lines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Paths.get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inputFilePath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))</w:t>
      </w:r>
      <w:r w:rsidRPr="000806D6">
        <w:rPr>
          <w:rFonts w:asciiTheme="minorHAnsi" w:hAnsiTheme="minorHAnsi" w:cstheme="minorHAnsi"/>
          <w:color w:val="FF0000"/>
        </w:rPr>
        <w:t xml:space="preserve"> </w:t>
      </w:r>
      <w:r w:rsidRPr="000806D6">
        <w:rPr>
          <w:rFonts w:asciiTheme="minorHAnsi" w:hAnsiTheme="minorHAnsi" w:cstheme="minorHAnsi"/>
        </w:rPr>
        <w:t xml:space="preserve">reads lines from the specified file path into a </w:t>
      </w:r>
      <w:r w:rsidRPr="000806D6">
        <w:rPr>
          <w:rStyle w:val="HTMLCode"/>
          <w:rFonts w:asciiTheme="minorHAnsi" w:eastAsiaTheme="minorEastAsia" w:hAnsiTheme="minorHAnsi" w:cstheme="minorHAnsi"/>
        </w:rPr>
        <w:t>Stream&lt;String&gt;</w:t>
      </w:r>
      <w:r w:rsidRPr="000806D6">
        <w:rPr>
          <w:rFonts w:asciiTheme="minorHAnsi" w:hAnsiTheme="minorHAnsi" w:cstheme="minorHAnsi"/>
        </w:rPr>
        <w:t>.</w:t>
      </w:r>
    </w:p>
    <w:p w14:paraId="7B23578D" w14:textId="77777777" w:rsidR="000806D6" w:rsidRPr="000806D6" w:rsidRDefault="000806D6" w:rsidP="000806D6">
      <w:pPr>
        <w:numPr>
          <w:ilvl w:val="1"/>
          <w:numId w:val="87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collect(</w:t>
      </w:r>
      <w:proofErr w:type="spellStart"/>
      <w:proofErr w:type="gram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Collectors.toList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())</w:t>
      </w:r>
      <w:r w:rsidRPr="000806D6">
        <w:rPr>
          <w:rFonts w:asciiTheme="minorHAnsi" w:hAnsiTheme="minorHAnsi" w:cstheme="minorHAnsi"/>
        </w:rPr>
        <w:t xml:space="preserve"> collects the lines into a </w:t>
      </w:r>
      <w:r w:rsidRPr="000806D6">
        <w:rPr>
          <w:rStyle w:val="HTMLCode"/>
          <w:rFonts w:asciiTheme="minorHAnsi" w:eastAsiaTheme="minorEastAsia" w:hAnsiTheme="minorHAnsi" w:cstheme="minorHAnsi"/>
        </w:rPr>
        <w:t>List&lt;String&gt;</w:t>
      </w:r>
      <w:r w:rsidRPr="000806D6">
        <w:rPr>
          <w:rFonts w:asciiTheme="minorHAnsi" w:hAnsiTheme="minorHAnsi" w:cstheme="minorHAnsi"/>
        </w:rPr>
        <w:t>.</w:t>
      </w:r>
    </w:p>
    <w:p w14:paraId="15E2A533" w14:textId="77777777" w:rsidR="000806D6" w:rsidRPr="000806D6" w:rsidRDefault="000806D6" w:rsidP="000806D6">
      <w:pPr>
        <w:numPr>
          <w:ilvl w:val="1"/>
          <w:numId w:val="87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proofErr w:type="gram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lines.forEach</w:t>
      </w:r>
      <w:proofErr w:type="spellEnd"/>
      <w:proofErr w:type="gram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System.out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::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println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)</w:t>
      </w:r>
      <w:r w:rsidRPr="000806D6">
        <w:rPr>
          <w:rFonts w:asciiTheme="minorHAnsi" w:hAnsiTheme="minorHAnsi" w:cstheme="minorHAnsi"/>
        </w:rPr>
        <w:t xml:space="preserve"> prints each line.</w:t>
      </w:r>
    </w:p>
    <w:p w14:paraId="32E85B70" w14:textId="77777777" w:rsidR="000806D6" w:rsidRPr="000806D6" w:rsidRDefault="000806D6" w:rsidP="000806D6">
      <w:pPr>
        <w:pStyle w:val="NormalWeb"/>
        <w:numPr>
          <w:ilvl w:val="0"/>
          <w:numId w:val="87"/>
        </w:numPr>
        <w:rPr>
          <w:rFonts w:asciiTheme="minorHAnsi" w:hAnsiTheme="minorHAnsi" w:cstheme="minorHAnsi"/>
        </w:rPr>
      </w:pPr>
      <w:r w:rsidRPr="000806D6">
        <w:rPr>
          <w:rStyle w:val="Strong"/>
          <w:rFonts w:asciiTheme="minorHAnsi" w:eastAsiaTheme="minorEastAsia" w:hAnsiTheme="minorHAnsi" w:cstheme="minorHAnsi"/>
        </w:rPr>
        <w:t>Writing to a File</w:t>
      </w:r>
      <w:r w:rsidRPr="000806D6">
        <w:rPr>
          <w:rFonts w:asciiTheme="minorHAnsi" w:hAnsiTheme="minorHAnsi" w:cstheme="minorHAnsi"/>
        </w:rPr>
        <w:t>:</w:t>
      </w:r>
    </w:p>
    <w:p w14:paraId="17089D39" w14:textId="77777777" w:rsidR="000806D6" w:rsidRDefault="000806D6" w:rsidP="000806D6">
      <w:pPr>
        <w:numPr>
          <w:ilvl w:val="1"/>
          <w:numId w:val="87"/>
        </w:numPr>
        <w:spacing w:before="100" w:beforeAutospacing="1" w:after="100" w:afterAutospacing="1"/>
      </w:pP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Files.write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Paths.get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(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outputFilePath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),</w:t>
      </w:r>
      <w:r w:rsidRPr="000806D6">
        <w:rPr>
          <w:rStyle w:val="HTMLCode"/>
          <w:rFonts w:asciiTheme="minorHAnsi" w:eastAsiaTheme="minorEastAsia" w:hAnsiTheme="minorHAnsi" w:cstheme="minorHAnsi"/>
        </w:rPr>
        <w:t xml:space="preserve"> </w:t>
      </w:r>
      <w:proofErr w:type="spellStart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linesToWrite</w:t>
      </w:r>
      <w:proofErr w:type="spellEnd"/>
      <w:r w:rsidRPr="000806D6">
        <w:rPr>
          <w:rStyle w:val="HTMLCode"/>
          <w:rFonts w:asciiTheme="minorHAnsi" w:eastAsiaTheme="minorEastAsia" w:hAnsiTheme="minorHAnsi" w:cstheme="minorHAnsi"/>
          <w:b/>
          <w:bCs/>
          <w:color w:val="FF0000"/>
        </w:rPr>
        <w:t>)</w:t>
      </w:r>
      <w:r w:rsidRPr="000806D6">
        <w:rPr>
          <w:rFonts w:asciiTheme="minorHAnsi" w:hAnsiTheme="minorHAnsi" w:cstheme="minorHAnsi"/>
        </w:rPr>
        <w:t xml:space="preserve"> writes the list of strings to the specified file path</w:t>
      </w:r>
      <w:r>
        <w:t>.</w:t>
      </w:r>
    </w:p>
    <w:p w14:paraId="35643FA8" w14:textId="5846AE9E" w:rsid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7" w:name="_Toc172439887"/>
      <w:r w:rsidRPr="000806D6">
        <w:rPr>
          <w:color w:val="17365D" w:themeColor="text2" w:themeShade="BF"/>
        </w:rPr>
        <w:t>Create the Input File</w:t>
      </w:r>
      <w:bookmarkEnd w:id="7"/>
    </w:p>
    <w:p w14:paraId="797B4E2B" w14:textId="77777777" w:rsidR="000806D6" w:rsidRDefault="000806D6" w:rsidP="000806D6">
      <w:pPr>
        <w:rPr>
          <w:rFonts w:eastAsia="Arial"/>
        </w:rPr>
      </w:pPr>
    </w:p>
    <w:p w14:paraId="70127F47" w14:textId="6742BDB5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  <w:r w:rsidRPr="000806D6">
        <w:rPr>
          <w:rFonts w:asciiTheme="minorHAnsi" w:hAnsiTheme="minorHAnsi" w:cstheme="minorHAnsi"/>
          <w:sz w:val="24"/>
          <w:szCs w:val="24"/>
        </w:rPr>
        <w:t>Y</w:t>
      </w:r>
      <w:r w:rsidRPr="000806D6">
        <w:rPr>
          <w:rFonts w:asciiTheme="minorHAnsi" w:hAnsiTheme="minorHAnsi" w:cstheme="minorHAnsi"/>
          <w:sz w:val="24"/>
          <w:szCs w:val="24"/>
        </w:rPr>
        <w:t>ou need to ensure that the files exist and are correctly placed for reading and writing. Here’s a step-by-step guide to creating and using these files:</w:t>
      </w:r>
    </w:p>
    <w:p w14:paraId="2776C3D3" w14:textId="77777777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</w:p>
    <w:p w14:paraId="3784B207" w14:textId="77777777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</w:p>
    <w:p w14:paraId="30F951A0" w14:textId="77777777" w:rsidR="000806D6" w:rsidRPr="000806D6" w:rsidRDefault="000806D6" w:rsidP="000806D6">
      <w:pPr>
        <w:pStyle w:val="ListParagraph"/>
        <w:numPr>
          <w:ilvl w:val="0"/>
          <w:numId w:val="90"/>
        </w:numPr>
        <w:rPr>
          <w:rFonts w:asciiTheme="minorHAnsi" w:hAnsiTheme="minorHAnsi" w:cstheme="minorHAnsi"/>
          <w:sz w:val="24"/>
          <w:szCs w:val="24"/>
        </w:rPr>
      </w:pPr>
      <w:r w:rsidRPr="000806D6">
        <w:rPr>
          <w:rFonts w:asciiTheme="minorHAnsi" w:hAnsiTheme="minorHAnsi" w:cstheme="minorHAnsi"/>
          <w:sz w:val="24"/>
          <w:szCs w:val="24"/>
        </w:rPr>
        <w:t xml:space="preserve">Create a new text file named </w:t>
      </w:r>
      <w:r w:rsidRPr="000806D6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input.txt</w:t>
      </w:r>
      <w:r w:rsidRPr="000806D6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761375BC" w14:textId="1E36A233" w:rsidR="000806D6" w:rsidRPr="000806D6" w:rsidRDefault="000806D6" w:rsidP="000806D6">
      <w:pPr>
        <w:pStyle w:val="ListParagraph"/>
        <w:numPr>
          <w:ilvl w:val="0"/>
          <w:numId w:val="90"/>
        </w:numPr>
        <w:rPr>
          <w:rFonts w:asciiTheme="minorHAnsi" w:hAnsiTheme="minorHAnsi" w:cstheme="minorHAnsi"/>
          <w:sz w:val="24"/>
          <w:szCs w:val="24"/>
        </w:rPr>
      </w:pPr>
      <w:r w:rsidRPr="000806D6">
        <w:rPr>
          <w:rFonts w:asciiTheme="minorHAnsi" w:hAnsiTheme="minorHAnsi" w:cstheme="minorHAnsi"/>
          <w:sz w:val="24"/>
          <w:szCs w:val="24"/>
        </w:rPr>
        <w:t xml:space="preserve">Open </w:t>
      </w:r>
      <w:r w:rsidRPr="000806D6">
        <w:rPr>
          <w:rFonts w:asciiTheme="minorHAnsi" w:hAnsiTheme="minorHAnsi" w:cstheme="minorHAnsi"/>
          <w:b/>
          <w:bCs/>
          <w:sz w:val="24"/>
          <w:szCs w:val="24"/>
        </w:rPr>
        <w:t>input.txt</w:t>
      </w:r>
      <w:r w:rsidRPr="000806D6">
        <w:rPr>
          <w:rFonts w:asciiTheme="minorHAnsi" w:hAnsiTheme="minorHAnsi" w:cstheme="minorHAnsi"/>
          <w:sz w:val="24"/>
          <w:szCs w:val="24"/>
        </w:rPr>
        <w:t xml:space="preserve"> in a text editor (such as Notepad on Windows, TextEdit on macOS, or any code editor).</w:t>
      </w:r>
    </w:p>
    <w:p w14:paraId="32BD5612" w14:textId="67BD2B75" w:rsidR="000806D6" w:rsidRDefault="000806D6" w:rsidP="000806D6">
      <w:pPr>
        <w:pStyle w:val="ListParagraph"/>
        <w:numPr>
          <w:ilvl w:val="0"/>
          <w:numId w:val="90"/>
        </w:numPr>
        <w:rPr>
          <w:rFonts w:asciiTheme="minorHAnsi" w:hAnsiTheme="minorHAnsi" w:cstheme="minorHAnsi"/>
          <w:sz w:val="24"/>
          <w:szCs w:val="24"/>
        </w:rPr>
      </w:pPr>
      <w:r w:rsidRPr="000806D6">
        <w:rPr>
          <w:rFonts w:asciiTheme="minorHAnsi" w:hAnsiTheme="minorHAnsi" w:cstheme="minorHAnsi"/>
          <w:sz w:val="24"/>
          <w:szCs w:val="24"/>
        </w:rPr>
        <w:t>Add some text to the file, such as:</w:t>
      </w:r>
    </w:p>
    <w:p w14:paraId="2CBB3330" w14:textId="77777777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</w:p>
    <w:p w14:paraId="4B8AE8A0" w14:textId="513FC6FB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  <w:r w:rsidRPr="000806D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6C17AE8" wp14:editId="3B970898">
            <wp:extent cx="6197600" cy="1371600"/>
            <wp:effectExtent l="0" t="0" r="0" b="0"/>
            <wp:docPr id="405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EEF5" w14:textId="77777777" w:rsidR="000806D6" w:rsidRDefault="000806D6" w:rsidP="000806D6">
      <w:pPr>
        <w:rPr>
          <w:rFonts w:asciiTheme="minorHAnsi" w:hAnsiTheme="minorHAnsi" w:cstheme="minorHAnsi"/>
          <w:sz w:val="24"/>
          <w:szCs w:val="24"/>
        </w:rPr>
      </w:pPr>
    </w:p>
    <w:p w14:paraId="185979F7" w14:textId="1C7B6961" w:rsid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8" w:name="_Toc172439888"/>
      <w:r w:rsidRPr="000806D6">
        <w:rPr>
          <w:color w:val="17365D" w:themeColor="text2" w:themeShade="BF"/>
        </w:rPr>
        <w:lastRenderedPageBreak/>
        <w:t>Compile and Run the Java Code for Reading</w:t>
      </w:r>
      <w:bookmarkEnd w:id="8"/>
    </w:p>
    <w:p w14:paraId="7C79ACFA" w14:textId="77777777" w:rsidR="000806D6" w:rsidRDefault="000806D6" w:rsidP="000806D6"/>
    <w:p w14:paraId="5DA23E26" w14:textId="40307D03" w:rsidR="000806D6" w:rsidRP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proofErr w:type="spellStart"/>
      <w:r w:rsidRPr="000806D6">
        <w:rPr>
          <w:rFonts w:asciiTheme="minorHAnsi" w:hAnsiTheme="minorHAnsi" w:cstheme="minorHAnsi"/>
          <w:b/>
          <w:bCs/>
          <w:color w:val="FF0000"/>
          <w:sz w:val="24"/>
          <w:szCs w:val="24"/>
        </w:rPr>
        <w:t>javac</w:t>
      </w:r>
      <w:proofErr w:type="spellEnd"/>
      <w:r w:rsidRPr="000806D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FileReadExample.java</w:t>
      </w:r>
    </w:p>
    <w:p w14:paraId="5F8567AA" w14:textId="77777777" w:rsidR="000806D6" w:rsidRP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F10BAE7" w14:textId="484BA600" w:rsid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0806D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java </w:t>
      </w:r>
      <w:proofErr w:type="spellStart"/>
      <w:r w:rsidRPr="000806D6">
        <w:rPr>
          <w:rFonts w:asciiTheme="minorHAnsi" w:hAnsiTheme="minorHAnsi" w:cstheme="minorHAnsi"/>
          <w:b/>
          <w:bCs/>
          <w:color w:val="FF0000"/>
          <w:sz w:val="24"/>
          <w:szCs w:val="24"/>
        </w:rPr>
        <w:t>FileReadExample</w:t>
      </w:r>
      <w:proofErr w:type="spellEnd"/>
    </w:p>
    <w:p w14:paraId="58AB51A2" w14:textId="77777777" w:rsid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069BE3F9" w14:textId="22F4918C" w:rsid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0806D6">
        <w:rPr>
          <w:rFonts w:asciiTheme="minorHAnsi" w:hAnsiTheme="minorHAnsi" w:cstheme="minorHAnsi"/>
          <w:b/>
          <w:bCs/>
          <w:color w:val="FF0000"/>
          <w:sz w:val="24"/>
          <w:szCs w:val="24"/>
        </w:rPr>
        <w:drawing>
          <wp:inline distT="0" distB="0" distL="0" distR="0" wp14:anchorId="1B8069B9" wp14:editId="2864AB16">
            <wp:extent cx="5197290" cy="1539373"/>
            <wp:effectExtent l="0" t="0" r="3810" b="3810"/>
            <wp:docPr id="10348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0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B35" w14:textId="77777777" w:rsidR="000806D6" w:rsidRDefault="000806D6" w:rsidP="000806D6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AB36EF8" w14:textId="48993A8F" w:rsidR="000806D6" w:rsidRDefault="000806D6" w:rsidP="000806D6">
      <w:pPr>
        <w:pStyle w:val="Heading3"/>
        <w:numPr>
          <w:ilvl w:val="1"/>
          <w:numId w:val="85"/>
        </w:numPr>
        <w:ind w:left="810"/>
        <w:rPr>
          <w:color w:val="17365D" w:themeColor="text2" w:themeShade="BF"/>
        </w:rPr>
      </w:pPr>
      <w:bookmarkStart w:id="9" w:name="_Toc172439889"/>
      <w:r>
        <w:t>Create the Output File (Optional)</w:t>
      </w:r>
      <w:bookmarkEnd w:id="9"/>
    </w:p>
    <w:p w14:paraId="4D69D9BC" w14:textId="51875811" w:rsidR="000806D6" w:rsidRPr="000806D6" w:rsidRDefault="000806D6" w:rsidP="000806D6">
      <w:pPr>
        <w:rPr>
          <w:rFonts w:ascii="Calibri" w:hAnsi="Calibri" w:cs="Calibri"/>
          <w:sz w:val="24"/>
          <w:szCs w:val="24"/>
        </w:rPr>
      </w:pPr>
      <w:r w:rsidRPr="000806D6">
        <w:rPr>
          <w:rFonts w:ascii="Calibri" w:hAnsi="Calibri" w:cs="Calibri"/>
          <w:sz w:val="24"/>
          <w:szCs w:val="24"/>
        </w:rPr>
        <w:t>If you want to create the output file manually before running the writing code, you can do so:</w:t>
      </w:r>
    </w:p>
    <w:p w14:paraId="2CE349C6" w14:textId="77777777" w:rsidR="000806D6" w:rsidRDefault="000806D6" w:rsidP="000806D6"/>
    <w:p w14:paraId="48F978AA" w14:textId="26DE3D0F" w:rsidR="000806D6" w:rsidRPr="000806D6" w:rsidRDefault="000806D6" w:rsidP="000806D6">
      <w:pPr>
        <w:pStyle w:val="ListParagraph"/>
        <w:numPr>
          <w:ilvl w:val="0"/>
          <w:numId w:val="94"/>
        </w:num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t xml:space="preserve">Create a new text file named </w:t>
      </w:r>
      <w:r w:rsidRPr="000806D6">
        <w:rPr>
          <w:rStyle w:val="HTMLCode"/>
          <w:rFonts w:eastAsiaTheme="majorEastAsia"/>
          <w:b/>
          <w:bCs/>
        </w:rPr>
        <w:t>output.txt</w:t>
      </w:r>
      <w:r>
        <w:t>.</w:t>
      </w:r>
    </w:p>
    <w:p w14:paraId="2FDF131A" w14:textId="3D4A216C" w:rsidR="000806D6" w:rsidRPr="009B485B" w:rsidRDefault="000806D6" w:rsidP="000806D6">
      <w:pPr>
        <w:pStyle w:val="ListParagraph"/>
        <w:numPr>
          <w:ilvl w:val="0"/>
          <w:numId w:val="94"/>
        </w:num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t>You can leave the file empty or add some initial content</w:t>
      </w:r>
    </w:p>
    <w:p w14:paraId="752CA7F3" w14:textId="7041F77D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9B485B">
        <w:rPr>
          <w:rFonts w:asciiTheme="minorHAnsi" w:hAnsiTheme="minorHAnsi" w:cstheme="minorHAnsi"/>
          <w:b/>
          <w:bCs/>
          <w:color w:val="FF0000"/>
          <w:sz w:val="24"/>
          <w:szCs w:val="24"/>
        </w:rPr>
        <w:drawing>
          <wp:inline distT="0" distB="0" distL="0" distR="0" wp14:anchorId="2DC072CB" wp14:editId="4B009D4D">
            <wp:extent cx="4267570" cy="1752752"/>
            <wp:effectExtent l="0" t="0" r="0" b="0"/>
            <wp:docPr id="8119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7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3A54" w14:textId="77777777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EFE9BFF" w14:textId="77777777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0201386A" w14:textId="253D1411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proofErr w:type="spellStart"/>
      <w:r w:rsidRPr="009B485B">
        <w:rPr>
          <w:rFonts w:asciiTheme="minorHAnsi" w:hAnsiTheme="minorHAnsi" w:cstheme="minorHAnsi"/>
          <w:b/>
          <w:bCs/>
          <w:color w:val="FF0000"/>
          <w:sz w:val="24"/>
          <w:szCs w:val="24"/>
        </w:rPr>
        <w:t>javac</w:t>
      </w:r>
      <w:proofErr w:type="spellEnd"/>
      <w:r w:rsidRPr="009B485B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FileWriteExample.java</w:t>
      </w:r>
    </w:p>
    <w:p w14:paraId="78CA3566" w14:textId="77777777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514EA0C7" w14:textId="2A4DF52B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9B485B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java </w:t>
      </w:r>
      <w:proofErr w:type="spellStart"/>
      <w:r w:rsidRPr="009B485B">
        <w:rPr>
          <w:rFonts w:asciiTheme="minorHAnsi" w:hAnsiTheme="minorHAnsi" w:cstheme="minorHAnsi"/>
          <w:b/>
          <w:bCs/>
          <w:color w:val="FF0000"/>
          <w:sz w:val="24"/>
          <w:szCs w:val="24"/>
        </w:rPr>
        <w:t>FileWriteExample</w:t>
      </w:r>
      <w:proofErr w:type="spellEnd"/>
    </w:p>
    <w:p w14:paraId="1EE4E128" w14:textId="77777777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531B1CA2" w14:textId="6EDC53AD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t xml:space="preserve">The program should write the content to </w:t>
      </w:r>
      <w:r>
        <w:rPr>
          <w:rStyle w:val="HTMLCode"/>
          <w:rFonts w:eastAsiaTheme="majorEastAsia"/>
        </w:rPr>
        <w:t>output.txt</w:t>
      </w:r>
      <w:r>
        <w:t>.</w:t>
      </w:r>
    </w:p>
    <w:p w14:paraId="5CACCFCF" w14:textId="77777777" w:rsid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46913BB1" w14:textId="7FF5574E" w:rsidR="009B485B" w:rsidRPr="009B485B" w:rsidRDefault="009B485B" w:rsidP="009B485B">
      <w:p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4B03456B" wp14:editId="37B22384">
            <wp:extent cx="5299200" cy="3080829"/>
            <wp:effectExtent l="0" t="0" r="0" b="5715"/>
            <wp:docPr id="623296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63" cy="308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7ADB" w14:textId="77777777" w:rsidR="000806D6" w:rsidRDefault="000806D6" w:rsidP="000806D6"/>
    <w:p w14:paraId="6EF51762" w14:textId="77777777" w:rsidR="000806D6" w:rsidRDefault="000806D6" w:rsidP="000806D6">
      <w:pPr>
        <w:rPr>
          <w:rFonts w:asciiTheme="minorHAnsi" w:eastAsia="Arial" w:hAnsiTheme="minorHAnsi" w:cstheme="minorHAnsi"/>
          <w:sz w:val="24"/>
          <w:szCs w:val="24"/>
        </w:rPr>
      </w:pPr>
    </w:p>
    <w:p w14:paraId="341A6875" w14:textId="6EE91837" w:rsidR="00FF5879" w:rsidRDefault="00FF5879" w:rsidP="00BD25C4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0" w:name="_Toc172439890"/>
      <w:r w:rsidRPr="00FF5879">
        <w:rPr>
          <w:rFonts w:asciiTheme="minorHAnsi" w:eastAsia="Arial" w:hAnsiTheme="minorHAnsi" w:cstheme="minorHAnsi"/>
          <w:color w:val="E36C0A" w:themeColor="accent6" w:themeShade="BF"/>
        </w:rPr>
        <w:t xml:space="preserve">Create </w:t>
      </w:r>
      <w:r w:rsidRPr="00FF5879">
        <w:rPr>
          <w:rFonts w:asciiTheme="minorHAnsi" w:eastAsia="Arial" w:hAnsiTheme="minorHAnsi" w:cstheme="minorHAnsi"/>
          <w:color w:val="E36C0A" w:themeColor="accent6" w:themeShade="BF"/>
        </w:rPr>
        <w:t xml:space="preserve">Book.java and </w:t>
      </w:r>
      <w:proofErr w:type="gramStart"/>
      <w:r w:rsidRPr="00FF5879">
        <w:rPr>
          <w:rFonts w:asciiTheme="minorHAnsi" w:eastAsia="Arial" w:hAnsiTheme="minorHAnsi" w:cstheme="minorHAnsi"/>
          <w:color w:val="E36C0A" w:themeColor="accent6" w:themeShade="BF"/>
        </w:rPr>
        <w:t xml:space="preserve">ExampleBooks.java </w:t>
      </w:r>
      <w:r w:rsidRPr="00FF5879">
        <w:rPr>
          <w:rFonts w:asciiTheme="minorHAnsi" w:eastAsia="Arial" w:hAnsiTheme="minorHAnsi" w:cstheme="minorHAnsi"/>
          <w:color w:val="E36C0A" w:themeColor="accent6" w:themeShade="BF"/>
        </w:rPr>
        <w:t xml:space="preserve"> to</w:t>
      </w:r>
      <w:proofErr w:type="gramEnd"/>
      <w:r w:rsidRPr="00FF5879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  <w:r>
        <w:rPr>
          <w:rFonts w:asciiTheme="minorHAnsi" w:eastAsia="Arial" w:hAnsiTheme="minorHAnsi" w:cstheme="minorHAnsi"/>
          <w:color w:val="E36C0A" w:themeColor="accent6" w:themeShade="BF"/>
        </w:rPr>
        <w:t xml:space="preserve">Read </w:t>
      </w:r>
      <w:proofErr w:type="spellStart"/>
      <w:r>
        <w:rPr>
          <w:rFonts w:asciiTheme="minorHAnsi" w:eastAsia="Arial" w:hAnsiTheme="minorHAnsi" w:cstheme="minorHAnsi"/>
          <w:color w:val="E36C0A" w:themeColor="accent6" w:themeShade="BF"/>
        </w:rPr>
        <w:t>BookName</w:t>
      </w:r>
      <w:proofErr w:type="spellEnd"/>
      <w:r>
        <w:rPr>
          <w:rFonts w:asciiTheme="minorHAnsi" w:eastAsia="Arial" w:hAnsiTheme="minorHAnsi" w:cstheme="minorHAnsi"/>
          <w:color w:val="E36C0A" w:themeColor="accent6" w:themeShade="BF"/>
        </w:rPr>
        <w:t xml:space="preserve"> and Author from Input File</w:t>
      </w:r>
      <w:bookmarkEnd w:id="10"/>
    </w:p>
    <w:p w14:paraId="28460E3D" w14:textId="77777777" w:rsidR="00FF5879" w:rsidRDefault="00FF5879" w:rsidP="00FF5879">
      <w:pPr>
        <w:rPr>
          <w:rFonts w:eastAsia="Arial"/>
        </w:rPr>
      </w:pPr>
    </w:p>
    <w:p w14:paraId="7F1515AB" w14:textId="77777777" w:rsidR="00FF5879" w:rsidRDefault="00FF5879" w:rsidP="00FF5879">
      <w:pPr>
        <w:rPr>
          <w:rFonts w:eastAsia="Arial"/>
        </w:rPr>
      </w:pPr>
    </w:p>
    <w:p w14:paraId="36DE9FAD" w14:textId="77777777" w:rsidR="00FF5879" w:rsidRDefault="00FF5879" w:rsidP="00FF5879">
      <w:pPr>
        <w:rPr>
          <w:rFonts w:eastAsia="Arial"/>
        </w:rPr>
      </w:pPr>
    </w:p>
    <w:p w14:paraId="0E2AFF36" w14:textId="1F43B727" w:rsidR="00FF5879" w:rsidRDefault="00FF5879" w:rsidP="00FF5879">
      <w:pPr>
        <w:pStyle w:val="Heading3"/>
        <w:numPr>
          <w:ilvl w:val="1"/>
          <w:numId w:val="97"/>
        </w:numPr>
      </w:pPr>
      <w:bookmarkStart w:id="11" w:name="_Toc172439891"/>
      <w:r>
        <w:t xml:space="preserve">Create </w:t>
      </w:r>
      <w:r w:rsidRPr="00FF5879">
        <w:t>Book.java</w:t>
      </w:r>
      <w:bookmarkEnd w:id="11"/>
    </w:p>
    <w:p w14:paraId="228D7EA7" w14:textId="77777777" w:rsidR="00FF5879" w:rsidRDefault="00FF5879" w:rsidP="00FF5879">
      <w:pPr>
        <w:pStyle w:val="NormalWeb"/>
      </w:pPr>
      <w:r>
        <w:t>This class will represent a book with a name and an author.</w:t>
      </w:r>
    </w:p>
    <w:p w14:paraId="66B343CE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6A9955"/>
          <w:sz w:val="21"/>
          <w:szCs w:val="21"/>
        </w:rPr>
        <w:t>// Book.java</w:t>
      </w:r>
    </w:p>
    <w:p w14:paraId="063D1C6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569CD6"/>
          <w:sz w:val="21"/>
          <w:szCs w:val="21"/>
        </w:rPr>
        <w:t>class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Book</w:t>
      </w:r>
      <w:r w:rsidRPr="00FF58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177DB88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private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name</w:t>
      </w:r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1E2DE61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private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author</w:t>
      </w:r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61E1F486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6E9A89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F5879">
        <w:rPr>
          <w:rFonts w:ascii="Consolas" w:hAnsi="Consolas"/>
          <w:color w:val="DCDCAA"/>
          <w:sz w:val="21"/>
          <w:szCs w:val="21"/>
        </w:rPr>
        <w:t>Book</w:t>
      </w:r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name</w:t>
      </w:r>
      <w:r w:rsidRPr="00FF5879">
        <w:rPr>
          <w:rFonts w:ascii="Consolas" w:hAnsi="Consolas"/>
          <w:color w:val="CCCCCC"/>
          <w:sz w:val="21"/>
          <w:szCs w:val="21"/>
        </w:rPr>
        <w:t xml:space="preserve">,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author</w:t>
      </w:r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122B5C27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569CD6"/>
          <w:sz w:val="21"/>
          <w:szCs w:val="21"/>
        </w:rPr>
        <w:t>this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9CDCFE"/>
          <w:sz w:val="21"/>
          <w:szCs w:val="21"/>
        </w:rPr>
        <w:t>name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name;</w:t>
      </w:r>
    </w:p>
    <w:p w14:paraId="247B0A9A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5879">
        <w:rPr>
          <w:rFonts w:ascii="Consolas" w:hAnsi="Consolas"/>
          <w:color w:val="569CD6"/>
          <w:sz w:val="21"/>
          <w:szCs w:val="21"/>
        </w:rPr>
        <w:t>this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9CDCFE"/>
          <w:sz w:val="21"/>
          <w:szCs w:val="21"/>
        </w:rPr>
        <w:t>author</w:t>
      </w:r>
      <w:proofErr w:type="spellEnd"/>
      <w:proofErr w:type="gramEnd"/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author;</w:t>
      </w:r>
    </w:p>
    <w:p w14:paraId="1F5285E5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}</w:t>
      </w:r>
    </w:p>
    <w:p w14:paraId="3BE774C3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773D20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CDCAA"/>
          <w:sz w:val="21"/>
          <w:szCs w:val="21"/>
        </w:rPr>
        <w:t>getName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2E70B7C3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C586C0"/>
          <w:sz w:val="21"/>
          <w:szCs w:val="21"/>
        </w:rPr>
        <w:t>return</w:t>
      </w:r>
      <w:r w:rsidRPr="00FF5879">
        <w:rPr>
          <w:rFonts w:ascii="Consolas" w:hAnsi="Consolas"/>
          <w:color w:val="CCCCCC"/>
          <w:sz w:val="21"/>
          <w:szCs w:val="21"/>
        </w:rPr>
        <w:t xml:space="preserve"> name;</w:t>
      </w:r>
    </w:p>
    <w:p w14:paraId="35468417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}</w:t>
      </w:r>
    </w:p>
    <w:p w14:paraId="6D462E6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704E7D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CDCAA"/>
          <w:sz w:val="21"/>
          <w:szCs w:val="21"/>
        </w:rPr>
        <w:t>getAuthor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477FD61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C586C0"/>
          <w:sz w:val="21"/>
          <w:szCs w:val="21"/>
        </w:rPr>
        <w:t>return</w:t>
      </w:r>
      <w:r w:rsidRPr="00FF5879">
        <w:rPr>
          <w:rFonts w:ascii="Consolas" w:hAnsi="Consolas"/>
          <w:color w:val="CCCCCC"/>
          <w:sz w:val="21"/>
          <w:szCs w:val="21"/>
        </w:rPr>
        <w:t xml:space="preserve"> author;</w:t>
      </w:r>
    </w:p>
    <w:p w14:paraId="0E462C65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}</w:t>
      </w:r>
    </w:p>
    <w:p w14:paraId="3521DCF5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267AA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@</w:t>
      </w:r>
      <w:r w:rsidRPr="00FF5879">
        <w:rPr>
          <w:rFonts w:ascii="Consolas" w:hAnsi="Consolas"/>
          <w:color w:val="4EC9B0"/>
          <w:sz w:val="21"/>
          <w:szCs w:val="21"/>
        </w:rPr>
        <w:t>Override</w:t>
      </w:r>
    </w:p>
    <w:p w14:paraId="323CDFE4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64660BB6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C586C0"/>
          <w:sz w:val="21"/>
          <w:szCs w:val="21"/>
        </w:rPr>
        <w:t>return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FF5879">
        <w:rPr>
          <w:rFonts w:ascii="Consolas" w:hAnsi="Consolas"/>
          <w:color w:val="CE9178"/>
          <w:sz w:val="21"/>
          <w:szCs w:val="21"/>
        </w:rPr>
        <w:t>Book{</w:t>
      </w:r>
      <w:proofErr w:type="gramEnd"/>
      <w:r w:rsidRPr="00FF5879">
        <w:rPr>
          <w:rFonts w:ascii="Consolas" w:hAnsi="Consolas"/>
          <w:color w:val="CE9178"/>
          <w:sz w:val="21"/>
          <w:szCs w:val="21"/>
        </w:rPr>
        <w:t>name='"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+</w:t>
      </w:r>
      <w:r w:rsidRPr="00FF5879">
        <w:rPr>
          <w:rFonts w:ascii="Consolas" w:hAnsi="Consolas"/>
          <w:color w:val="CCCCCC"/>
          <w:sz w:val="21"/>
          <w:szCs w:val="21"/>
        </w:rPr>
        <w:t xml:space="preserve"> name </w:t>
      </w:r>
      <w:r w:rsidRPr="00FF5879">
        <w:rPr>
          <w:rFonts w:ascii="Consolas" w:hAnsi="Consolas"/>
          <w:color w:val="D4D4D4"/>
          <w:sz w:val="21"/>
          <w:szCs w:val="21"/>
        </w:rPr>
        <w:t>+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E9178"/>
          <w:sz w:val="21"/>
          <w:szCs w:val="21"/>
        </w:rPr>
        <w:t>"', author='"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+</w:t>
      </w:r>
      <w:r w:rsidRPr="00FF5879">
        <w:rPr>
          <w:rFonts w:ascii="Consolas" w:hAnsi="Consolas"/>
          <w:color w:val="CCCCCC"/>
          <w:sz w:val="21"/>
          <w:szCs w:val="21"/>
        </w:rPr>
        <w:t xml:space="preserve"> author </w:t>
      </w:r>
      <w:r w:rsidRPr="00FF5879">
        <w:rPr>
          <w:rFonts w:ascii="Consolas" w:hAnsi="Consolas"/>
          <w:color w:val="D4D4D4"/>
          <w:sz w:val="21"/>
          <w:szCs w:val="21"/>
        </w:rPr>
        <w:t>+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E9178"/>
          <w:sz w:val="21"/>
          <w:szCs w:val="21"/>
        </w:rPr>
        <w:t>"'}"</w:t>
      </w:r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39DC35C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}</w:t>
      </w:r>
    </w:p>
    <w:p w14:paraId="5009273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}</w:t>
      </w:r>
    </w:p>
    <w:p w14:paraId="0A32E4E5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96F2C8" w14:textId="77777777" w:rsidR="00FF5879" w:rsidRDefault="00FF5879" w:rsidP="00FF5879">
      <w:pPr>
        <w:pStyle w:val="Heading3"/>
        <w:numPr>
          <w:ilvl w:val="1"/>
          <w:numId w:val="97"/>
        </w:numPr>
      </w:pPr>
      <w:bookmarkStart w:id="12" w:name="_Toc172439892"/>
      <w:r>
        <w:t xml:space="preserve">Create </w:t>
      </w:r>
      <w:r w:rsidRPr="00FF5879">
        <w:t>ExampleBooks.java</w:t>
      </w:r>
      <w:bookmarkEnd w:id="12"/>
    </w:p>
    <w:p w14:paraId="55ECBD18" w14:textId="77777777" w:rsidR="00FF5879" w:rsidRDefault="00FF5879" w:rsidP="00FF5879">
      <w:pPr>
        <w:pStyle w:val="NormalWeb"/>
      </w:pPr>
      <w:r>
        <w:t xml:space="preserve">This class will read book information from a text file, create </w:t>
      </w:r>
      <w:r>
        <w:rPr>
          <w:rStyle w:val="HTMLCode"/>
          <w:rFonts w:eastAsiaTheme="majorEastAsia"/>
        </w:rPr>
        <w:t>Book</w:t>
      </w:r>
      <w:r>
        <w:t xml:space="preserve"> objects, and print them out.</w:t>
      </w:r>
    </w:p>
    <w:p w14:paraId="003DBC9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6A9955"/>
          <w:sz w:val="21"/>
          <w:szCs w:val="21"/>
        </w:rPr>
        <w:t>// ExampleBooks.java</w:t>
      </w:r>
    </w:p>
    <w:p w14:paraId="5B79CAE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import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FF5879">
        <w:rPr>
          <w:rFonts w:ascii="Consolas" w:hAnsi="Consolas"/>
          <w:color w:val="D4D4D4"/>
          <w:sz w:val="21"/>
          <w:szCs w:val="21"/>
        </w:rPr>
        <w:t>.Files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6A6A8B30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import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4D4D4"/>
          <w:sz w:val="21"/>
          <w:szCs w:val="21"/>
        </w:rPr>
        <w:t>java.nio.file</w:t>
      </w:r>
      <w:proofErr w:type="gramEnd"/>
      <w:r w:rsidRPr="00FF5879">
        <w:rPr>
          <w:rFonts w:ascii="Consolas" w:hAnsi="Consolas"/>
          <w:color w:val="D4D4D4"/>
          <w:sz w:val="21"/>
          <w:szCs w:val="21"/>
        </w:rPr>
        <w:t>.Paths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146A954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import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FF5879">
        <w:rPr>
          <w:rFonts w:ascii="Consolas" w:hAnsi="Consolas"/>
          <w:color w:val="D4D4D4"/>
          <w:sz w:val="21"/>
          <w:szCs w:val="21"/>
        </w:rPr>
        <w:t>.List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57EE2474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import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F5879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FF5879">
        <w:rPr>
          <w:rFonts w:ascii="Consolas" w:hAnsi="Consolas"/>
          <w:color w:val="D4D4D4"/>
          <w:sz w:val="21"/>
          <w:szCs w:val="21"/>
        </w:rPr>
        <w:t>.stream.Collectors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;</w:t>
      </w:r>
    </w:p>
    <w:p w14:paraId="65F9578C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A074CC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569CD6"/>
          <w:sz w:val="21"/>
          <w:szCs w:val="21"/>
        </w:rPr>
        <w:t>class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F5879">
        <w:rPr>
          <w:rFonts w:ascii="Consolas" w:hAnsi="Consolas"/>
          <w:color w:val="4EC9B0"/>
          <w:sz w:val="21"/>
          <w:szCs w:val="21"/>
        </w:rPr>
        <w:t>ExampleBooks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AD6EE9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</w:t>
      </w:r>
      <w:r w:rsidRPr="00FF5879">
        <w:rPr>
          <w:rFonts w:ascii="Consolas" w:hAnsi="Consolas"/>
          <w:color w:val="569CD6"/>
          <w:sz w:val="21"/>
          <w:szCs w:val="21"/>
        </w:rPr>
        <w:t>public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569CD6"/>
          <w:sz w:val="21"/>
          <w:szCs w:val="21"/>
        </w:rPr>
        <w:t>static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4EC9B0"/>
          <w:sz w:val="21"/>
          <w:szCs w:val="21"/>
        </w:rPr>
        <w:t>void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F5879">
        <w:rPr>
          <w:rFonts w:ascii="Consolas" w:hAnsi="Consolas"/>
          <w:color w:val="DCDCAA"/>
          <w:sz w:val="21"/>
          <w:szCs w:val="21"/>
        </w:rPr>
        <w:t>main</w:t>
      </w:r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178487FC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inputFilePath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E9178"/>
          <w:sz w:val="21"/>
          <w:szCs w:val="21"/>
        </w:rPr>
        <w:t>"books.txt"</w:t>
      </w:r>
      <w:r w:rsidRPr="00FF5879">
        <w:rPr>
          <w:rFonts w:ascii="Consolas" w:hAnsi="Consolas"/>
          <w:color w:val="CCCCCC"/>
          <w:sz w:val="21"/>
          <w:szCs w:val="21"/>
        </w:rPr>
        <w:t xml:space="preserve">; </w:t>
      </w:r>
      <w:r w:rsidRPr="00FF5879">
        <w:rPr>
          <w:rFonts w:ascii="Consolas" w:hAnsi="Consolas"/>
          <w:color w:val="6A9955"/>
          <w:sz w:val="21"/>
          <w:szCs w:val="21"/>
        </w:rPr>
        <w:t>// Path to your input file</w:t>
      </w:r>
    </w:p>
    <w:p w14:paraId="52618FE2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D9B9EE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F5879">
        <w:rPr>
          <w:rFonts w:ascii="Consolas" w:hAnsi="Consolas"/>
          <w:color w:val="C586C0"/>
          <w:sz w:val="21"/>
          <w:szCs w:val="21"/>
        </w:rPr>
        <w:t>try</w:t>
      </w:r>
      <w:r w:rsidRPr="00FF58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BE975B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F5879">
        <w:rPr>
          <w:rFonts w:ascii="Consolas" w:hAnsi="Consolas"/>
          <w:color w:val="6A9955"/>
          <w:sz w:val="21"/>
          <w:szCs w:val="21"/>
        </w:rPr>
        <w:t>// Read lines from the file</w:t>
      </w:r>
    </w:p>
    <w:p w14:paraId="74C16B3A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F5879">
        <w:rPr>
          <w:rFonts w:ascii="Consolas" w:hAnsi="Consolas"/>
          <w:color w:val="4EC9B0"/>
          <w:sz w:val="21"/>
          <w:szCs w:val="21"/>
        </w:rPr>
        <w:t>List</w:t>
      </w:r>
      <w:r w:rsidRPr="00FF5879">
        <w:rPr>
          <w:rFonts w:ascii="Consolas" w:hAnsi="Consolas"/>
          <w:color w:val="CCCCCC"/>
          <w:sz w:val="21"/>
          <w:szCs w:val="21"/>
        </w:rPr>
        <w:t>&lt;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&gt; </w:t>
      </w:r>
      <w:r w:rsidRPr="00FF5879">
        <w:rPr>
          <w:rFonts w:ascii="Consolas" w:hAnsi="Consolas"/>
          <w:color w:val="9CDCFE"/>
          <w:sz w:val="21"/>
          <w:szCs w:val="21"/>
        </w:rPr>
        <w:t>lines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Files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lines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Paths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F5879">
        <w:rPr>
          <w:rFonts w:ascii="Consolas" w:hAnsi="Consolas"/>
          <w:color w:val="CCCCCC"/>
          <w:sz w:val="21"/>
          <w:szCs w:val="21"/>
        </w:rPr>
        <w:t>inputFilePath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))</w:t>
      </w:r>
    </w:p>
    <w:p w14:paraId="3B3B82DC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collect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Collectors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toList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());</w:t>
      </w:r>
    </w:p>
    <w:p w14:paraId="7518163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1A7768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F5879">
        <w:rPr>
          <w:rFonts w:ascii="Consolas" w:hAnsi="Consolas"/>
          <w:color w:val="6A9955"/>
          <w:sz w:val="21"/>
          <w:szCs w:val="21"/>
        </w:rPr>
        <w:t>// Process each line</w:t>
      </w:r>
    </w:p>
    <w:p w14:paraId="6A63A8D2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F5879">
        <w:rPr>
          <w:rFonts w:ascii="Consolas" w:hAnsi="Consolas"/>
          <w:color w:val="C586C0"/>
          <w:sz w:val="21"/>
          <w:szCs w:val="21"/>
        </w:rPr>
        <w:t>for</w:t>
      </w:r>
      <w:r w:rsidRPr="00FF5879">
        <w:rPr>
          <w:rFonts w:ascii="Consolas" w:hAnsi="Consolas"/>
          <w:color w:val="CCCCCC"/>
          <w:sz w:val="21"/>
          <w:szCs w:val="21"/>
        </w:rPr>
        <w:t xml:space="preserve"> (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F5879">
        <w:rPr>
          <w:rFonts w:ascii="Consolas" w:hAnsi="Consolas"/>
          <w:color w:val="9CDCFE"/>
          <w:sz w:val="21"/>
          <w:szCs w:val="21"/>
        </w:rPr>
        <w:t>line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586C0"/>
          <w:sz w:val="21"/>
          <w:szCs w:val="21"/>
        </w:rPr>
        <w:t>: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 xml:space="preserve"> lines) {</w:t>
      </w:r>
    </w:p>
    <w:p w14:paraId="0C506A8A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FF5879">
        <w:rPr>
          <w:rFonts w:ascii="Consolas" w:hAnsi="Consolas"/>
          <w:color w:val="6A9955"/>
          <w:sz w:val="21"/>
          <w:szCs w:val="21"/>
        </w:rPr>
        <w:t>// Assume each line is in the format "</w:t>
      </w:r>
      <w:proofErr w:type="spellStart"/>
      <w:proofErr w:type="gramStart"/>
      <w:r w:rsidRPr="00FF5879">
        <w:rPr>
          <w:rFonts w:ascii="Consolas" w:hAnsi="Consolas"/>
          <w:color w:val="6A9955"/>
          <w:sz w:val="21"/>
          <w:szCs w:val="21"/>
        </w:rPr>
        <w:t>BookName,AuthorName</w:t>
      </w:r>
      <w:proofErr w:type="spellEnd"/>
      <w:proofErr w:type="gramEnd"/>
      <w:r w:rsidRPr="00FF5879">
        <w:rPr>
          <w:rFonts w:ascii="Consolas" w:hAnsi="Consolas"/>
          <w:color w:val="6A9955"/>
          <w:sz w:val="21"/>
          <w:szCs w:val="21"/>
        </w:rPr>
        <w:t>"</w:t>
      </w:r>
    </w:p>
    <w:p w14:paraId="0413F957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 xml:space="preserve">] </w:t>
      </w:r>
      <w:r w:rsidRPr="00FF5879">
        <w:rPr>
          <w:rFonts w:ascii="Consolas" w:hAnsi="Consolas"/>
          <w:color w:val="9CDCFE"/>
          <w:sz w:val="21"/>
          <w:szCs w:val="21"/>
        </w:rPr>
        <w:t>parts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line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r w:rsidRPr="00FF5879">
        <w:rPr>
          <w:rFonts w:ascii="Consolas" w:hAnsi="Consolas"/>
          <w:color w:val="CE9178"/>
          <w:sz w:val="21"/>
          <w:szCs w:val="21"/>
        </w:rPr>
        <w:t>","</w:t>
      </w:r>
      <w:r w:rsidRPr="00FF5879">
        <w:rPr>
          <w:rFonts w:ascii="Consolas" w:hAnsi="Consolas"/>
          <w:color w:val="CCCCCC"/>
          <w:sz w:val="21"/>
          <w:szCs w:val="21"/>
        </w:rPr>
        <w:t>);</w:t>
      </w:r>
    </w:p>
    <w:p w14:paraId="0D5143D8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FF5879">
        <w:rPr>
          <w:rFonts w:ascii="Consolas" w:hAnsi="Consolas"/>
          <w:color w:val="C586C0"/>
          <w:sz w:val="21"/>
          <w:szCs w:val="21"/>
        </w:rPr>
        <w:t>if</w:t>
      </w:r>
      <w:r w:rsidRPr="00FF587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FF5879">
        <w:rPr>
          <w:rFonts w:ascii="Consolas" w:hAnsi="Consolas"/>
          <w:color w:val="9CDCFE"/>
          <w:sz w:val="21"/>
          <w:szCs w:val="21"/>
        </w:rPr>
        <w:t>parts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==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B5CEA8"/>
          <w:sz w:val="21"/>
          <w:szCs w:val="21"/>
        </w:rPr>
        <w:t>2</w:t>
      </w:r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01A462A8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name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parts[</w:t>
      </w:r>
      <w:r w:rsidRPr="00FF5879">
        <w:rPr>
          <w:rFonts w:ascii="Consolas" w:hAnsi="Consolas"/>
          <w:color w:val="B5CEA8"/>
          <w:sz w:val="21"/>
          <w:szCs w:val="21"/>
        </w:rPr>
        <w:t>0</w:t>
      </w:r>
      <w:proofErr w:type="gramStart"/>
      <w:r w:rsidRPr="00FF5879">
        <w:rPr>
          <w:rFonts w:ascii="Consolas" w:hAnsi="Consolas"/>
          <w:color w:val="CCCCCC"/>
          <w:sz w:val="21"/>
          <w:szCs w:val="21"/>
        </w:rPr>
        <w:t>].</w:t>
      </w:r>
      <w:r w:rsidRPr="00FF5879">
        <w:rPr>
          <w:rFonts w:ascii="Consolas" w:hAnsi="Consolas"/>
          <w:color w:val="DCDCAA"/>
          <w:sz w:val="21"/>
          <w:szCs w:val="21"/>
        </w:rPr>
        <w:t>trim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();</w:t>
      </w:r>
    </w:p>
    <w:p w14:paraId="1A696874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FF5879">
        <w:rPr>
          <w:rFonts w:ascii="Consolas" w:hAnsi="Consolas"/>
          <w:color w:val="4EC9B0"/>
          <w:sz w:val="21"/>
          <w:szCs w:val="21"/>
        </w:rPr>
        <w:t>String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author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parts[</w:t>
      </w:r>
      <w:r w:rsidRPr="00FF5879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FF5879">
        <w:rPr>
          <w:rFonts w:ascii="Consolas" w:hAnsi="Consolas"/>
          <w:color w:val="CCCCCC"/>
          <w:sz w:val="21"/>
          <w:szCs w:val="21"/>
        </w:rPr>
        <w:t>].</w:t>
      </w:r>
      <w:r w:rsidRPr="00FF5879">
        <w:rPr>
          <w:rFonts w:ascii="Consolas" w:hAnsi="Consolas"/>
          <w:color w:val="DCDCAA"/>
          <w:sz w:val="21"/>
          <w:szCs w:val="21"/>
        </w:rPr>
        <w:t>trim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();</w:t>
      </w:r>
    </w:p>
    <w:p w14:paraId="58D8DE11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FF5879">
        <w:rPr>
          <w:rFonts w:ascii="Consolas" w:hAnsi="Consolas"/>
          <w:color w:val="4EC9B0"/>
          <w:sz w:val="21"/>
          <w:szCs w:val="21"/>
        </w:rPr>
        <w:t>Book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book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=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C586C0"/>
          <w:sz w:val="21"/>
          <w:szCs w:val="21"/>
        </w:rPr>
        <w:t>new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F5879">
        <w:rPr>
          <w:rFonts w:ascii="Consolas" w:hAnsi="Consolas"/>
          <w:color w:val="DCDCAA"/>
          <w:sz w:val="21"/>
          <w:szCs w:val="21"/>
        </w:rPr>
        <w:t>Book</w:t>
      </w:r>
      <w:r w:rsidRPr="00FF58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F5879">
        <w:rPr>
          <w:rFonts w:ascii="Consolas" w:hAnsi="Consolas"/>
          <w:color w:val="CCCCCC"/>
          <w:sz w:val="21"/>
          <w:szCs w:val="21"/>
        </w:rPr>
        <w:t>name, author);</w:t>
      </w:r>
    </w:p>
    <w:p w14:paraId="12CC12CD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System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9CDCFE"/>
          <w:sz w:val="21"/>
          <w:szCs w:val="21"/>
        </w:rPr>
        <w:t>out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(book);</w:t>
      </w:r>
    </w:p>
    <w:p w14:paraId="39F9EB62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FF5879">
        <w:rPr>
          <w:rFonts w:ascii="Consolas" w:hAnsi="Consolas"/>
          <w:color w:val="C586C0"/>
          <w:sz w:val="21"/>
          <w:szCs w:val="21"/>
        </w:rPr>
        <w:t>else</w:t>
      </w:r>
      <w:r w:rsidRPr="00FF58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3C7EF2F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FF5879">
        <w:rPr>
          <w:rFonts w:ascii="Consolas" w:hAnsi="Consolas"/>
          <w:color w:val="9CDCFE"/>
          <w:sz w:val="21"/>
          <w:szCs w:val="21"/>
        </w:rPr>
        <w:t>System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9CDCFE"/>
          <w:sz w:val="21"/>
          <w:szCs w:val="21"/>
        </w:rPr>
        <w:t>out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F5879">
        <w:rPr>
          <w:rFonts w:ascii="Consolas" w:hAnsi="Consolas"/>
          <w:color w:val="CCCCCC"/>
          <w:sz w:val="21"/>
          <w:szCs w:val="21"/>
        </w:rPr>
        <w:t>(</w:t>
      </w:r>
      <w:r w:rsidRPr="00FF5879">
        <w:rPr>
          <w:rFonts w:ascii="Consolas" w:hAnsi="Consolas"/>
          <w:color w:val="CE9178"/>
          <w:sz w:val="21"/>
          <w:szCs w:val="21"/>
        </w:rPr>
        <w:t>"Invalid line format: "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D4D4D4"/>
          <w:sz w:val="21"/>
          <w:szCs w:val="21"/>
        </w:rPr>
        <w:t>+</w:t>
      </w:r>
      <w:r w:rsidRPr="00FF5879">
        <w:rPr>
          <w:rFonts w:ascii="Consolas" w:hAnsi="Consolas"/>
          <w:color w:val="CCCCCC"/>
          <w:sz w:val="21"/>
          <w:szCs w:val="21"/>
        </w:rPr>
        <w:t xml:space="preserve"> line);</w:t>
      </w:r>
    </w:p>
    <w:p w14:paraId="682FBD15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0A75B4C2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        }</w:t>
      </w:r>
    </w:p>
    <w:p w14:paraId="60A4400E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3A412A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FF5879">
        <w:rPr>
          <w:rFonts w:ascii="Consolas" w:hAnsi="Consolas"/>
          <w:color w:val="C586C0"/>
          <w:sz w:val="21"/>
          <w:szCs w:val="21"/>
        </w:rPr>
        <w:t>catch</w:t>
      </w:r>
      <w:r w:rsidRPr="00FF5879">
        <w:rPr>
          <w:rFonts w:ascii="Consolas" w:hAnsi="Consolas"/>
          <w:color w:val="CCCCCC"/>
          <w:sz w:val="21"/>
          <w:szCs w:val="21"/>
        </w:rPr>
        <w:t xml:space="preserve"> (</w:t>
      </w:r>
      <w:r w:rsidRPr="00FF5879">
        <w:rPr>
          <w:rFonts w:ascii="Consolas" w:hAnsi="Consolas"/>
          <w:color w:val="4EC9B0"/>
          <w:sz w:val="21"/>
          <w:szCs w:val="21"/>
        </w:rPr>
        <w:t>Exception</w:t>
      </w:r>
      <w:r w:rsidRPr="00FF5879">
        <w:rPr>
          <w:rFonts w:ascii="Consolas" w:hAnsi="Consolas"/>
          <w:color w:val="CCCCCC"/>
          <w:sz w:val="21"/>
          <w:szCs w:val="21"/>
        </w:rPr>
        <w:t xml:space="preserve"> </w:t>
      </w:r>
      <w:r w:rsidRPr="00FF5879">
        <w:rPr>
          <w:rFonts w:ascii="Consolas" w:hAnsi="Consolas"/>
          <w:color w:val="9CDCFE"/>
          <w:sz w:val="21"/>
          <w:szCs w:val="21"/>
        </w:rPr>
        <w:t>e</w:t>
      </w:r>
      <w:r w:rsidRPr="00FF5879">
        <w:rPr>
          <w:rFonts w:ascii="Consolas" w:hAnsi="Consolas"/>
          <w:color w:val="CCCCCC"/>
          <w:sz w:val="21"/>
          <w:szCs w:val="21"/>
        </w:rPr>
        <w:t>) {</w:t>
      </w:r>
    </w:p>
    <w:p w14:paraId="0DE2A733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5879">
        <w:rPr>
          <w:rFonts w:ascii="Consolas" w:hAnsi="Consolas"/>
          <w:color w:val="9CDCFE"/>
          <w:sz w:val="21"/>
          <w:szCs w:val="21"/>
        </w:rPr>
        <w:t>e</w:t>
      </w:r>
      <w:r w:rsidRPr="00FF5879">
        <w:rPr>
          <w:rFonts w:ascii="Consolas" w:hAnsi="Consolas"/>
          <w:color w:val="CCCCCC"/>
          <w:sz w:val="21"/>
          <w:szCs w:val="21"/>
        </w:rPr>
        <w:t>.</w:t>
      </w:r>
      <w:r w:rsidRPr="00FF5879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FF5879">
        <w:rPr>
          <w:rFonts w:ascii="Consolas" w:hAnsi="Consolas"/>
          <w:color w:val="CCCCCC"/>
          <w:sz w:val="21"/>
          <w:szCs w:val="21"/>
        </w:rPr>
        <w:t>();</w:t>
      </w:r>
    </w:p>
    <w:p w14:paraId="4B35192E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    }</w:t>
      </w:r>
    </w:p>
    <w:p w14:paraId="4F13E8C1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    }</w:t>
      </w:r>
    </w:p>
    <w:p w14:paraId="49D5154C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F5879">
        <w:rPr>
          <w:rFonts w:ascii="Consolas" w:hAnsi="Consolas"/>
          <w:color w:val="CCCCCC"/>
          <w:sz w:val="21"/>
          <w:szCs w:val="21"/>
        </w:rPr>
        <w:t>}</w:t>
      </w:r>
    </w:p>
    <w:p w14:paraId="0E9ECEA4" w14:textId="77777777" w:rsidR="00FF5879" w:rsidRPr="00FF5879" w:rsidRDefault="00FF5879" w:rsidP="00FF58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FA1CC4" w14:textId="77777777" w:rsidR="00FF5879" w:rsidRDefault="00FF5879" w:rsidP="00FF5879">
      <w:pPr>
        <w:pStyle w:val="NormalWeb"/>
      </w:pPr>
    </w:p>
    <w:p w14:paraId="374F1392" w14:textId="6895AA24" w:rsidR="00FF5879" w:rsidRDefault="00FF5879" w:rsidP="00FF5879">
      <w:pPr>
        <w:pStyle w:val="Heading3"/>
        <w:numPr>
          <w:ilvl w:val="1"/>
          <w:numId w:val="97"/>
        </w:numPr>
      </w:pPr>
      <w:bookmarkStart w:id="13" w:name="_Toc172439893"/>
      <w:r>
        <w:t>Create the Input File</w:t>
      </w:r>
      <w:r>
        <w:t xml:space="preserve"> books.txt</w:t>
      </w:r>
      <w:bookmarkEnd w:id="13"/>
    </w:p>
    <w:p w14:paraId="6FAE869A" w14:textId="77777777" w:rsidR="00FF5879" w:rsidRDefault="00FF5879" w:rsidP="00FF5879">
      <w:pPr>
        <w:pStyle w:val="NormalWeb"/>
      </w:pPr>
      <w:r>
        <w:t xml:space="preserve">Create a text file named </w:t>
      </w:r>
      <w:r w:rsidRPr="00FF5879">
        <w:rPr>
          <w:rStyle w:val="HTMLCode"/>
          <w:rFonts w:eastAsiaTheme="minorEastAsia"/>
          <w:b/>
          <w:bCs/>
          <w:color w:val="FF0000"/>
        </w:rPr>
        <w:t>books.txt</w:t>
      </w:r>
      <w:r w:rsidRPr="00FF5879">
        <w:rPr>
          <w:color w:val="FF0000"/>
        </w:rPr>
        <w:t xml:space="preserve"> </w:t>
      </w:r>
      <w:r>
        <w:t>in the same directory as your Java files. Add book information in the following format:</w:t>
      </w:r>
    </w:p>
    <w:p w14:paraId="7BAE6904" w14:textId="77777777" w:rsidR="00FF5879" w:rsidRPr="00FF5879" w:rsidRDefault="00FF5879" w:rsidP="00FF5879">
      <w:pPr>
        <w:rPr>
          <w:sz w:val="24"/>
          <w:szCs w:val="24"/>
          <w:lang w:val="en-IN" w:eastAsia="en-IN"/>
        </w:rPr>
      </w:pPr>
      <w:r w:rsidRPr="00FF5879">
        <w:rPr>
          <w:sz w:val="24"/>
          <w:szCs w:val="24"/>
          <w:lang w:val="en-IN" w:eastAsia="en-IN"/>
        </w:rPr>
        <w:t xml:space="preserve">To Kill a </w:t>
      </w:r>
      <w:proofErr w:type="spellStart"/>
      <w:proofErr w:type="gramStart"/>
      <w:r w:rsidRPr="00FF5879">
        <w:rPr>
          <w:sz w:val="24"/>
          <w:szCs w:val="24"/>
          <w:lang w:val="en-IN" w:eastAsia="en-IN"/>
        </w:rPr>
        <w:t>Mockingbird,Harper</w:t>
      </w:r>
      <w:proofErr w:type="spellEnd"/>
      <w:proofErr w:type="gramEnd"/>
      <w:r w:rsidRPr="00FF5879">
        <w:rPr>
          <w:sz w:val="24"/>
          <w:szCs w:val="24"/>
          <w:lang w:val="en-IN" w:eastAsia="en-IN"/>
        </w:rPr>
        <w:t xml:space="preserve"> Lee</w:t>
      </w:r>
    </w:p>
    <w:p w14:paraId="6CFFB61C" w14:textId="77777777" w:rsidR="00FF5879" w:rsidRPr="00FF5879" w:rsidRDefault="00FF5879" w:rsidP="00FF5879">
      <w:pPr>
        <w:rPr>
          <w:sz w:val="24"/>
          <w:szCs w:val="24"/>
          <w:lang w:val="en-IN" w:eastAsia="en-IN"/>
        </w:rPr>
      </w:pPr>
      <w:proofErr w:type="gramStart"/>
      <w:r w:rsidRPr="00FF5879">
        <w:rPr>
          <w:sz w:val="24"/>
          <w:szCs w:val="24"/>
          <w:lang w:val="en-IN" w:eastAsia="en-IN"/>
        </w:rPr>
        <w:t>1984,George</w:t>
      </w:r>
      <w:proofErr w:type="gramEnd"/>
      <w:r w:rsidRPr="00FF5879">
        <w:rPr>
          <w:sz w:val="24"/>
          <w:szCs w:val="24"/>
          <w:lang w:val="en-IN" w:eastAsia="en-IN"/>
        </w:rPr>
        <w:t xml:space="preserve"> Orwell</w:t>
      </w:r>
    </w:p>
    <w:p w14:paraId="49BDE2E5" w14:textId="28FA5386" w:rsidR="00FF5879" w:rsidRDefault="00FF5879" w:rsidP="00FF5879">
      <w:pPr>
        <w:rPr>
          <w:sz w:val="24"/>
          <w:szCs w:val="24"/>
          <w:lang w:val="en-IN" w:eastAsia="en-IN"/>
        </w:rPr>
      </w:pPr>
      <w:r w:rsidRPr="00FF5879">
        <w:rPr>
          <w:sz w:val="24"/>
          <w:szCs w:val="24"/>
          <w:lang w:val="en-IN" w:eastAsia="en-IN"/>
        </w:rPr>
        <w:t xml:space="preserve">The Great </w:t>
      </w:r>
      <w:proofErr w:type="spellStart"/>
      <w:proofErr w:type="gramStart"/>
      <w:r w:rsidRPr="00FF5879">
        <w:rPr>
          <w:sz w:val="24"/>
          <w:szCs w:val="24"/>
          <w:lang w:val="en-IN" w:eastAsia="en-IN"/>
        </w:rPr>
        <w:t>Gatsby,F</w:t>
      </w:r>
      <w:proofErr w:type="spellEnd"/>
      <w:r w:rsidRPr="00FF5879">
        <w:rPr>
          <w:sz w:val="24"/>
          <w:szCs w:val="24"/>
          <w:lang w:val="en-IN" w:eastAsia="en-IN"/>
        </w:rPr>
        <w:t>.</w:t>
      </w:r>
      <w:proofErr w:type="gramEnd"/>
      <w:r w:rsidRPr="00FF5879">
        <w:rPr>
          <w:sz w:val="24"/>
          <w:szCs w:val="24"/>
          <w:lang w:val="en-IN" w:eastAsia="en-IN"/>
        </w:rPr>
        <w:t xml:space="preserve"> Scott Fitzgerald</w:t>
      </w:r>
    </w:p>
    <w:p w14:paraId="3EE4C787" w14:textId="77777777" w:rsidR="00FF5879" w:rsidRDefault="00FF5879" w:rsidP="00FF5879">
      <w:pPr>
        <w:rPr>
          <w:sz w:val="24"/>
          <w:szCs w:val="24"/>
          <w:lang w:val="en-IN" w:eastAsia="en-IN"/>
        </w:rPr>
      </w:pPr>
    </w:p>
    <w:p w14:paraId="20B632C7" w14:textId="7B9D2487" w:rsidR="00FF5879" w:rsidRDefault="00FF5879" w:rsidP="00FF5879">
      <w:pPr>
        <w:rPr>
          <w:rFonts w:eastAsia="Arial"/>
        </w:rPr>
      </w:pPr>
      <w:r w:rsidRPr="00FF5879">
        <w:rPr>
          <w:rFonts w:eastAsia="Arial"/>
        </w:rPr>
        <w:lastRenderedPageBreak/>
        <w:drawing>
          <wp:inline distT="0" distB="0" distL="0" distR="0" wp14:anchorId="568F5504" wp14:editId="61F7218B">
            <wp:extent cx="6197600" cy="1175385"/>
            <wp:effectExtent l="0" t="0" r="0" b="5715"/>
            <wp:docPr id="203808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7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C14A" w14:textId="77777777" w:rsidR="00FF5879" w:rsidRDefault="00FF5879" w:rsidP="00FF5879">
      <w:pPr>
        <w:rPr>
          <w:rFonts w:eastAsia="Arial"/>
        </w:rPr>
      </w:pPr>
    </w:p>
    <w:p w14:paraId="4AE0E18E" w14:textId="4620B112" w:rsidR="00FF5879" w:rsidRDefault="00FF5879" w:rsidP="00FF5879">
      <w:pPr>
        <w:pStyle w:val="Heading3"/>
        <w:numPr>
          <w:ilvl w:val="1"/>
          <w:numId w:val="97"/>
        </w:numPr>
      </w:pPr>
      <w:bookmarkStart w:id="14" w:name="_Toc172439894"/>
      <w:r>
        <w:t>Compile and Run</w:t>
      </w:r>
      <w:bookmarkEnd w:id="14"/>
    </w:p>
    <w:p w14:paraId="307B61D0" w14:textId="77777777" w:rsidR="00FF5879" w:rsidRDefault="00FF5879" w:rsidP="00FF5879">
      <w:pPr>
        <w:rPr>
          <w:rFonts w:eastAsia="Arial"/>
        </w:rPr>
      </w:pPr>
    </w:p>
    <w:p w14:paraId="0A3A30BF" w14:textId="07756341" w:rsidR="00FF5879" w:rsidRDefault="00FF5879" w:rsidP="00FF5879">
      <w:r>
        <w:t xml:space="preserve">Save the </w:t>
      </w:r>
      <w:r>
        <w:rPr>
          <w:rStyle w:val="HTMLCode"/>
          <w:rFonts w:eastAsiaTheme="majorEastAsia"/>
        </w:rPr>
        <w:t>Book.java</w:t>
      </w:r>
      <w:r>
        <w:t xml:space="preserve"> and </w:t>
      </w:r>
      <w:r>
        <w:rPr>
          <w:rStyle w:val="HTMLCode"/>
          <w:rFonts w:eastAsiaTheme="majorEastAsia"/>
        </w:rPr>
        <w:t>ExampleBooks.java</w:t>
      </w:r>
      <w:r>
        <w:t xml:space="preserve"> files in the same directory</w:t>
      </w:r>
      <w:r>
        <w:t xml:space="preserve"> and Execute Below command </w:t>
      </w:r>
    </w:p>
    <w:p w14:paraId="2A3920C7" w14:textId="77777777" w:rsidR="00FF5879" w:rsidRDefault="00FF5879" w:rsidP="00FF5879"/>
    <w:p w14:paraId="00867DB2" w14:textId="6AA1886A" w:rsidR="00FF5879" w:rsidRPr="00FF5879" w:rsidRDefault="00FF5879" w:rsidP="00FF5879">
      <w:pPr>
        <w:rPr>
          <w:color w:val="FF0000"/>
          <w:sz w:val="24"/>
          <w:szCs w:val="24"/>
        </w:rPr>
      </w:pPr>
      <w:proofErr w:type="spellStart"/>
      <w:r w:rsidRPr="00FF5879">
        <w:rPr>
          <w:color w:val="FF0000"/>
          <w:sz w:val="24"/>
          <w:szCs w:val="24"/>
        </w:rPr>
        <w:t>javac</w:t>
      </w:r>
      <w:proofErr w:type="spellEnd"/>
      <w:r w:rsidRPr="00FF5879">
        <w:rPr>
          <w:color w:val="FF0000"/>
          <w:sz w:val="24"/>
          <w:szCs w:val="24"/>
        </w:rPr>
        <w:t xml:space="preserve"> Book.java ExampleBooks.java</w:t>
      </w:r>
    </w:p>
    <w:p w14:paraId="3EC2BB51" w14:textId="77777777" w:rsidR="00FF5879" w:rsidRPr="00FF5879" w:rsidRDefault="00FF5879" w:rsidP="00FF5879">
      <w:pPr>
        <w:rPr>
          <w:color w:val="FF0000"/>
          <w:sz w:val="24"/>
          <w:szCs w:val="24"/>
        </w:rPr>
      </w:pPr>
    </w:p>
    <w:p w14:paraId="395376E0" w14:textId="1CD3C889" w:rsidR="00FF5879" w:rsidRDefault="00FF5879" w:rsidP="00FF5879">
      <w:pPr>
        <w:rPr>
          <w:rFonts w:eastAsia="Arial"/>
          <w:color w:val="FF0000"/>
          <w:sz w:val="24"/>
          <w:szCs w:val="24"/>
        </w:rPr>
      </w:pPr>
      <w:r w:rsidRPr="00FF5879">
        <w:rPr>
          <w:rFonts w:eastAsia="Arial"/>
          <w:color w:val="FF0000"/>
          <w:sz w:val="24"/>
          <w:szCs w:val="24"/>
        </w:rPr>
        <w:t xml:space="preserve">java </w:t>
      </w:r>
      <w:proofErr w:type="spellStart"/>
      <w:r w:rsidRPr="00FF5879">
        <w:rPr>
          <w:rFonts w:eastAsia="Arial"/>
          <w:color w:val="FF0000"/>
          <w:sz w:val="24"/>
          <w:szCs w:val="24"/>
        </w:rPr>
        <w:t>ExampleBooks</w:t>
      </w:r>
      <w:proofErr w:type="spellEnd"/>
    </w:p>
    <w:p w14:paraId="19F1B887" w14:textId="77777777" w:rsidR="00FF5879" w:rsidRDefault="00FF5879" w:rsidP="00FF5879">
      <w:pPr>
        <w:rPr>
          <w:rFonts w:eastAsia="Arial"/>
          <w:color w:val="FF0000"/>
          <w:sz w:val="24"/>
          <w:szCs w:val="24"/>
        </w:rPr>
      </w:pPr>
    </w:p>
    <w:p w14:paraId="75CA6573" w14:textId="133AF622" w:rsidR="00FF5879" w:rsidRPr="00FF5879" w:rsidRDefault="00FF5879" w:rsidP="00FF5879">
      <w:pPr>
        <w:rPr>
          <w:rFonts w:eastAsia="Arial"/>
          <w:color w:val="FF0000"/>
          <w:sz w:val="24"/>
          <w:szCs w:val="24"/>
        </w:rPr>
      </w:pPr>
      <w:r w:rsidRPr="00FF5879">
        <w:rPr>
          <w:rFonts w:eastAsia="Arial"/>
          <w:color w:val="FF0000"/>
          <w:sz w:val="24"/>
          <w:szCs w:val="24"/>
        </w:rPr>
        <w:drawing>
          <wp:inline distT="0" distB="0" distL="0" distR="0" wp14:anchorId="580135D1" wp14:editId="1A225BD1">
            <wp:extent cx="6197600" cy="1372235"/>
            <wp:effectExtent l="0" t="0" r="0" b="0"/>
            <wp:docPr id="19936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7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79" w:rsidRPr="00FF5879" w:rsidSect="007038F3">
      <w:headerReference w:type="default" r:id="rId19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AE644" w14:textId="77777777" w:rsidR="00924E63" w:rsidRDefault="00924E63">
      <w:r>
        <w:separator/>
      </w:r>
    </w:p>
  </w:endnote>
  <w:endnote w:type="continuationSeparator" w:id="0">
    <w:p w14:paraId="561BA93C" w14:textId="77777777" w:rsidR="00924E63" w:rsidRDefault="0092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FD59" w14:textId="77777777" w:rsidR="00924E63" w:rsidRDefault="00924E63">
      <w:r>
        <w:separator/>
      </w:r>
    </w:p>
  </w:footnote>
  <w:footnote w:type="continuationSeparator" w:id="0">
    <w:p w14:paraId="3E88140E" w14:textId="77777777" w:rsidR="00924E63" w:rsidRDefault="00924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BE8"/>
    <w:multiLevelType w:val="hybridMultilevel"/>
    <w:tmpl w:val="798EAF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F0D6E"/>
    <w:multiLevelType w:val="hybridMultilevel"/>
    <w:tmpl w:val="75E6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377A"/>
    <w:multiLevelType w:val="hybridMultilevel"/>
    <w:tmpl w:val="F7F0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041A"/>
    <w:multiLevelType w:val="multilevel"/>
    <w:tmpl w:val="F8F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056FE"/>
    <w:multiLevelType w:val="multilevel"/>
    <w:tmpl w:val="2DD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55AA6"/>
    <w:multiLevelType w:val="hybridMultilevel"/>
    <w:tmpl w:val="AFE6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E4BC6"/>
    <w:multiLevelType w:val="multilevel"/>
    <w:tmpl w:val="5AE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471F6"/>
    <w:multiLevelType w:val="multilevel"/>
    <w:tmpl w:val="8F2C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D63E7"/>
    <w:multiLevelType w:val="multilevel"/>
    <w:tmpl w:val="CE0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F031A"/>
    <w:multiLevelType w:val="multilevel"/>
    <w:tmpl w:val="683E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5462B"/>
    <w:multiLevelType w:val="hybridMultilevel"/>
    <w:tmpl w:val="606C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E18EE"/>
    <w:multiLevelType w:val="multilevel"/>
    <w:tmpl w:val="2ED03E4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1CC616D7"/>
    <w:multiLevelType w:val="multilevel"/>
    <w:tmpl w:val="FBE4132A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912731"/>
    <w:multiLevelType w:val="hybridMultilevel"/>
    <w:tmpl w:val="2178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63225"/>
    <w:multiLevelType w:val="multilevel"/>
    <w:tmpl w:val="C2E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00A79"/>
    <w:multiLevelType w:val="hybridMultilevel"/>
    <w:tmpl w:val="162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A5F54"/>
    <w:multiLevelType w:val="hybridMultilevel"/>
    <w:tmpl w:val="9126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A796A"/>
    <w:multiLevelType w:val="multilevel"/>
    <w:tmpl w:val="2ED03E4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2EEC460F"/>
    <w:multiLevelType w:val="hybridMultilevel"/>
    <w:tmpl w:val="D1C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C02CA"/>
    <w:multiLevelType w:val="multilevel"/>
    <w:tmpl w:val="55E4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A07C2"/>
    <w:multiLevelType w:val="multilevel"/>
    <w:tmpl w:val="BE78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A36200"/>
    <w:multiLevelType w:val="multilevel"/>
    <w:tmpl w:val="BB6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4D4F81"/>
    <w:multiLevelType w:val="multilevel"/>
    <w:tmpl w:val="94F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A431B7"/>
    <w:multiLevelType w:val="multilevel"/>
    <w:tmpl w:val="D35A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2D14FB"/>
    <w:multiLevelType w:val="multilevel"/>
    <w:tmpl w:val="32A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B208EF"/>
    <w:multiLevelType w:val="multilevel"/>
    <w:tmpl w:val="E49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B6DBF"/>
    <w:multiLevelType w:val="multilevel"/>
    <w:tmpl w:val="211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4" w15:restartNumberingAfterBreak="0">
    <w:nsid w:val="435608BF"/>
    <w:multiLevelType w:val="hybridMultilevel"/>
    <w:tmpl w:val="6B9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C92342"/>
    <w:multiLevelType w:val="multilevel"/>
    <w:tmpl w:val="86D2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685D9F"/>
    <w:multiLevelType w:val="hybridMultilevel"/>
    <w:tmpl w:val="5A0E1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0F7CCF"/>
    <w:multiLevelType w:val="hybridMultilevel"/>
    <w:tmpl w:val="CC94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A04AF2"/>
    <w:multiLevelType w:val="multilevel"/>
    <w:tmpl w:val="B5D0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2416BA"/>
    <w:multiLevelType w:val="multilevel"/>
    <w:tmpl w:val="1DC4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005804"/>
    <w:multiLevelType w:val="multilevel"/>
    <w:tmpl w:val="ACAE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C55FBB"/>
    <w:multiLevelType w:val="multilevel"/>
    <w:tmpl w:val="84FC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7C7E8B"/>
    <w:multiLevelType w:val="multilevel"/>
    <w:tmpl w:val="C1F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390257"/>
    <w:multiLevelType w:val="hybridMultilevel"/>
    <w:tmpl w:val="99DC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B8506B"/>
    <w:multiLevelType w:val="hybridMultilevel"/>
    <w:tmpl w:val="C3121B50"/>
    <w:lvl w:ilvl="0" w:tplc="145439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C52DA0"/>
    <w:multiLevelType w:val="multilevel"/>
    <w:tmpl w:val="420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F92A2F"/>
    <w:multiLevelType w:val="hybridMultilevel"/>
    <w:tmpl w:val="A84E2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0912983"/>
    <w:multiLevelType w:val="hybridMultilevel"/>
    <w:tmpl w:val="6876EA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1017736"/>
    <w:multiLevelType w:val="hybridMultilevel"/>
    <w:tmpl w:val="51104F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149450D"/>
    <w:multiLevelType w:val="multilevel"/>
    <w:tmpl w:val="9D0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672690"/>
    <w:multiLevelType w:val="multilevel"/>
    <w:tmpl w:val="2ED03E48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6" w15:restartNumberingAfterBreak="0">
    <w:nsid w:val="73624614"/>
    <w:multiLevelType w:val="multilevel"/>
    <w:tmpl w:val="6A04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4D6D12"/>
    <w:multiLevelType w:val="hybridMultilevel"/>
    <w:tmpl w:val="BB7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4A69CB"/>
    <w:multiLevelType w:val="multilevel"/>
    <w:tmpl w:val="CEA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F00368"/>
    <w:multiLevelType w:val="multilevel"/>
    <w:tmpl w:val="2DD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6D31C1"/>
    <w:multiLevelType w:val="hybridMultilevel"/>
    <w:tmpl w:val="DAB0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2D6086"/>
    <w:multiLevelType w:val="hybridMultilevel"/>
    <w:tmpl w:val="83EC8FDC"/>
    <w:lvl w:ilvl="0" w:tplc="145439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6F29DB"/>
    <w:multiLevelType w:val="multilevel"/>
    <w:tmpl w:val="E242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33"/>
  </w:num>
  <w:num w:numId="2" w16cid:durableId="1435713782">
    <w:abstractNumId w:val="31"/>
  </w:num>
  <w:num w:numId="3" w16cid:durableId="218513052">
    <w:abstractNumId w:val="17"/>
  </w:num>
  <w:num w:numId="4" w16cid:durableId="1861622341">
    <w:abstractNumId w:val="49"/>
  </w:num>
  <w:num w:numId="5" w16cid:durableId="1812988237">
    <w:abstractNumId w:val="19"/>
  </w:num>
  <w:num w:numId="6" w16cid:durableId="1847282385">
    <w:abstractNumId w:val="54"/>
  </w:num>
  <w:num w:numId="7" w16cid:durableId="1265962800">
    <w:abstractNumId w:val="41"/>
  </w:num>
  <w:num w:numId="8" w16cid:durableId="619534975">
    <w:abstractNumId w:val="14"/>
  </w:num>
  <w:num w:numId="9" w16cid:durableId="278491274">
    <w:abstractNumId w:val="47"/>
  </w:num>
  <w:num w:numId="10" w16cid:durableId="2013143098">
    <w:abstractNumId w:val="23"/>
  </w:num>
  <w:num w:numId="11" w16cid:durableId="157308001">
    <w:abstractNumId w:val="27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61"/>
  </w:num>
  <w:num w:numId="13" w16cid:durableId="1568687423">
    <w:abstractNumId w:val="33"/>
  </w:num>
  <w:num w:numId="14" w16cid:durableId="1006637546">
    <w:abstractNumId w:val="44"/>
  </w:num>
  <w:num w:numId="15" w16cid:durableId="795029960">
    <w:abstractNumId w:val="33"/>
  </w:num>
  <w:num w:numId="16" w16cid:durableId="204532106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33"/>
  </w:num>
  <w:num w:numId="18" w16cid:durableId="570232993">
    <w:abstractNumId w:val="33"/>
  </w:num>
  <w:num w:numId="19" w16cid:durableId="304480543">
    <w:abstractNumId w:val="33"/>
  </w:num>
  <w:num w:numId="20" w16cid:durableId="815535392">
    <w:abstractNumId w:val="33"/>
  </w:num>
  <w:num w:numId="21" w16cid:durableId="2055612274">
    <w:abstractNumId w:val="33"/>
  </w:num>
  <w:num w:numId="22" w16cid:durableId="1215116738">
    <w:abstractNumId w:val="33"/>
  </w:num>
  <w:num w:numId="23" w16cid:durableId="181941863">
    <w:abstractNumId w:val="33"/>
  </w:num>
  <w:num w:numId="24" w16cid:durableId="1780564034">
    <w:abstractNumId w:val="63"/>
  </w:num>
  <w:num w:numId="25" w16cid:durableId="1924949926">
    <w:abstractNumId w:val="33"/>
  </w:num>
  <w:num w:numId="26" w16cid:durableId="1602182290">
    <w:abstractNumId w:val="33"/>
  </w:num>
  <w:num w:numId="27" w16cid:durableId="144588558">
    <w:abstractNumId w:val="56"/>
  </w:num>
  <w:num w:numId="28" w16cid:durableId="2000384494">
    <w:abstractNumId w:val="33"/>
  </w:num>
  <w:num w:numId="29" w16cid:durableId="1712194752">
    <w:abstractNumId w:val="45"/>
  </w:num>
  <w:num w:numId="30" w16cid:durableId="1892886929">
    <w:abstractNumId w:val="39"/>
  </w:num>
  <w:num w:numId="31" w16cid:durableId="445271263">
    <w:abstractNumId w:val="33"/>
  </w:num>
  <w:num w:numId="32" w16cid:durableId="1477919479">
    <w:abstractNumId w:val="53"/>
  </w:num>
  <w:num w:numId="33" w16cid:durableId="144854413">
    <w:abstractNumId w:val="50"/>
  </w:num>
  <w:num w:numId="34" w16cid:durableId="1679582366">
    <w:abstractNumId w:val="32"/>
  </w:num>
  <w:num w:numId="35" w16cid:durableId="488640319">
    <w:abstractNumId w:val="28"/>
  </w:num>
  <w:num w:numId="36" w16cid:durableId="136269098">
    <w:abstractNumId w:val="0"/>
  </w:num>
  <w:num w:numId="37" w16cid:durableId="1542593189">
    <w:abstractNumId w:val="51"/>
  </w:num>
  <w:num w:numId="38" w16cid:durableId="641037626">
    <w:abstractNumId w:val="52"/>
  </w:num>
  <w:num w:numId="39" w16cid:durableId="1910726264">
    <w:abstractNumId w:val="15"/>
  </w:num>
  <w:num w:numId="40" w16cid:durableId="2011718106">
    <w:abstractNumId w:val="48"/>
  </w:num>
  <w:num w:numId="41" w16cid:durableId="444347154">
    <w:abstractNumId w:val="25"/>
  </w:num>
  <w:num w:numId="42" w16cid:durableId="2071616297">
    <w:abstractNumId w:val="7"/>
  </w:num>
  <w:num w:numId="43" w16cid:durableId="1130592681">
    <w:abstractNumId w:val="38"/>
  </w:num>
  <w:num w:numId="44" w16cid:durableId="966276171">
    <w:abstractNumId w:val="3"/>
  </w:num>
  <w:num w:numId="45" w16cid:durableId="1189106509">
    <w:abstractNumId w:val="43"/>
  </w:num>
  <w:num w:numId="46" w16cid:durableId="1236941472">
    <w:abstractNumId w:val="33"/>
  </w:num>
  <w:num w:numId="47" w16cid:durableId="1346325121">
    <w:abstractNumId w:val="33"/>
  </w:num>
  <w:num w:numId="48" w16cid:durableId="64838304">
    <w:abstractNumId w:val="33"/>
  </w:num>
  <w:num w:numId="49" w16cid:durableId="1817867460">
    <w:abstractNumId w:val="33"/>
  </w:num>
  <w:num w:numId="50" w16cid:durableId="454367485">
    <w:abstractNumId w:val="33"/>
  </w:num>
  <w:num w:numId="51" w16cid:durableId="462038551">
    <w:abstractNumId w:val="33"/>
  </w:num>
  <w:num w:numId="52" w16cid:durableId="510528355">
    <w:abstractNumId w:val="60"/>
  </w:num>
  <w:num w:numId="53" w16cid:durableId="424034771">
    <w:abstractNumId w:val="8"/>
  </w:num>
  <w:num w:numId="54" w16cid:durableId="1139957301">
    <w:abstractNumId w:val="57"/>
  </w:num>
  <w:num w:numId="55" w16cid:durableId="577011046">
    <w:abstractNumId w:val="1"/>
  </w:num>
  <w:num w:numId="56" w16cid:durableId="309095012">
    <w:abstractNumId w:val="36"/>
  </w:num>
  <w:num w:numId="57" w16cid:durableId="920529442">
    <w:abstractNumId w:val="16"/>
  </w:num>
  <w:num w:numId="58" w16cid:durableId="1890262367">
    <w:abstractNumId w:val="2"/>
  </w:num>
  <w:num w:numId="59" w16cid:durableId="2121560243">
    <w:abstractNumId w:val="34"/>
  </w:num>
  <w:num w:numId="60" w16cid:durableId="609626097">
    <w:abstractNumId w:val="46"/>
  </w:num>
  <w:num w:numId="61" w16cid:durableId="259488018">
    <w:abstractNumId w:val="62"/>
  </w:num>
  <w:num w:numId="62" w16cid:durableId="486940825">
    <w:abstractNumId w:val="33"/>
  </w:num>
  <w:num w:numId="63" w16cid:durableId="80179581">
    <w:abstractNumId w:val="13"/>
  </w:num>
  <w:num w:numId="64" w16cid:durableId="300505788">
    <w:abstractNumId w:val="18"/>
  </w:num>
  <w:num w:numId="65" w16cid:durableId="1935162680">
    <w:abstractNumId w:val="58"/>
  </w:num>
  <w:num w:numId="66" w16cid:durableId="209608972">
    <w:abstractNumId w:val="33"/>
  </w:num>
  <w:num w:numId="67" w16cid:durableId="138159964">
    <w:abstractNumId w:val="33"/>
  </w:num>
  <w:num w:numId="68" w16cid:durableId="1204901647">
    <w:abstractNumId w:val="33"/>
  </w:num>
  <w:num w:numId="69" w16cid:durableId="2091350030">
    <w:abstractNumId w:val="9"/>
  </w:num>
  <w:num w:numId="70" w16cid:durableId="389304989">
    <w:abstractNumId w:val="24"/>
  </w:num>
  <w:num w:numId="71" w16cid:durableId="19290027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711416645">
    <w:abstractNumId w:val="33"/>
  </w:num>
  <w:num w:numId="73" w16cid:durableId="1611358879">
    <w:abstractNumId w:val="40"/>
  </w:num>
  <w:num w:numId="74" w16cid:durableId="392317031">
    <w:abstractNumId w:val="26"/>
  </w:num>
  <w:num w:numId="75" w16cid:durableId="603265675">
    <w:abstractNumId w:val="29"/>
  </w:num>
  <w:num w:numId="76" w16cid:durableId="838423260">
    <w:abstractNumId w:val="4"/>
  </w:num>
  <w:num w:numId="77" w16cid:durableId="1831284862">
    <w:abstractNumId w:val="5"/>
  </w:num>
  <w:num w:numId="78" w16cid:durableId="1786843830">
    <w:abstractNumId w:val="35"/>
  </w:num>
  <w:num w:numId="79" w16cid:durableId="872695882">
    <w:abstractNumId w:val="6"/>
  </w:num>
  <w:num w:numId="80" w16cid:durableId="1643191888">
    <w:abstractNumId w:val="59"/>
  </w:num>
  <w:num w:numId="81" w16cid:durableId="941110675">
    <w:abstractNumId w:val="33"/>
  </w:num>
  <w:num w:numId="82" w16cid:durableId="2021464228">
    <w:abstractNumId w:val="42"/>
  </w:num>
  <w:num w:numId="83" w16cid:durableId="998506613">
    <w:abstractNumId w:val="37"/>
  </w:num>
  <w:num w:numId="84" w16cid:durableId="1123884677">
    <w:abstractNumId w:val="30"/>
  </w:num>
  <w:num w:numId="85" w16cid:durableId="1767265566">
    <w:abstractNumId w:val="11"/>
  </w:num>
  <w:num w:numId="86" w16cid:durableId="1995259439">
    <w:abstractNumId w:val="33"/>
  </w:num>
  <w:num w:numId="87" w16cid:durableId="2126536650">
    <w:abstractNumId w:val="22"/>
  </w:num>
  <w:num w:numId="88" w16cid:durableId="684865068">
    <w:abstractNumId w:val="33"/>
  </w:num>
  <w:num w:numId="89" w16cid:durableId="491213632">
    <w:abstractNumId w:val="33"/>
  </w:num>
  <w:num w:numId="90" w16cid:durableId="1786607827">
    <w:abstractNumId w:val="10"/>
  </w:num>
  <w:num w:numId="91" w16cid:durableId="1208377487">
    <w:abstractNumId w:val="33"/>
  </w:num>
  <w:num w:numId="92" w16cid:durableId="743454726">
    <w:abstractNumId w:val="20"/>
  </w:num>
  <w:num w:numId="93" w16cid:durableId="1583445532">
    <w:abstractNumId w:val="33"/>
  </w:num>
  <w:num w:numId="94" w16cid:durableId="1948464415">
    <w:abstractNumId w:val="21"/>
  </w:num>
  <w:num w:numId="95" w16cid:durableId="631248141">
    <w:abstractNumId w:val="55"/>
  </w:num>
  <w:num w:numId="96" w16cid:durableId="509830034">
    <w:abstractNumId w:val="33"/>
  </w:num>
  <w:num w:numId="97" w16cid:durableId="1373075980">
    <w:abstractNumId w:val="12"/>
  </w:num>
  <w:num w:numId="98" w16cid:durableId="1028026295">
    <w:abstractNumId w:val="33"/>
  </w:num>
  <w:num w:numId="99" w16cid:durableId="1580212639">
    <w:abstractNumId w:val="33"/>
  </w:num>
  <w:num w:numId="100" w16cid:durableId="197737966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1A38"/>
    <w:rsid w:val="00032491"/>
    <w:rsid w:val="00036107"/>
    <w:rsid w:val="00036E62"/>
    <w:rsid w:val="00053551"/>
    <w:rsid w:val="0005464F"/>
    <w:rsid w:val="00057BAE"/>
    <w:rsid w:val="00057C46"/>
    <w:rsid w:val="00060C8F"/>
    <w:rsid w:val="00062857"/>
    <w:rsid w:val="00065991"/>
    <w:rsid w:val="000702F3"/>
    <w:rsid w:val="000775DB"/>
    <w:rsid w:val="00080475"/>
    <w:rsid w:val="000806D6"/>
    <w:rsid w:val="0008629B"/>
    <w:rsid w:val="000924D7"/>
    <w:rsid w:val="000A348F"/>
    <w:rsid w:val="000A6C87"/>
    <w:rsid w:val="000B0A9C"/>
    <w:rsid w:val="000B1796"/>
    <w:rsid w:val="000B272A"/>
    <w:rsid w:val="000B2E99"/>
    <w:rsid w:val="000B40A3"/>
    <w:rsid w:val="000B4614"/>
    <w:rsid w:val="000B4CEE"/>
    <w:rsid w:val="000B52E2"/>
    <w:rsid w:val="000C44D2"/>
    <w:rsid w:val="000C52FF"/>
    <w:rsid w:val="000D2DEA"/>
    <w:rsid w:val="000E1A6D"/>
    <w:rsid w:val="000E492C"/>
    <w:rsid w:val="000E751D"/>
    <w:rsid w:val="000F627F"/>
    <w:rsid w:val="00101CDF"/>
    <w:rsid w:val="00103B8B"/>
    <w:rsid w:val="00105C0B"/>
    <w:rsid w:val="0010741E"/>
    <w:rsid w:val="0011201E"/>
    <w:rsid w:val="001163AC"/>
    <w:rsid w:val="00123308"/>
    <w:rsid w:val="00125602"/>
    <w:rsid w:val="00127141"/>
    <w:rsid w:val="00130531"/>
    <w:rsid w:val="001428C7"/>
    <w:rsid w:val="001441AD"/>
    <w:rsid w:val="0015046A"/>
    <w:rsid w:val="0015391D"/>
    <w:rsid w:val="001576DF"/>
    <w:rsid w:val="001612F3"/>
    <w:rsid w:val="0016134A"/>
    <w:rsid w:val="001637E0"/>
    <w:rsid w:val="00163932"/>
    <w:rsid w:val="0016429C"/>
    <w:rsid w:val="0016600F"/>
    <w:rsid w:val="0017468D"/>
    <w:rsid w:val="001766F2"/>
    <w:rsid w:val="00184171"/>
    <w:rsid w:val="00184524"/>
    <w:rsid w:val="00185469"/>
    <w:rsid w:val="00187536"/>
    <w:rsid w:val="0019183F"/>
    <w:rsid w:val="00193E21"/>
    <w:rsid w:val="001958C5"/>
    <w:rsid w:val="001962D7"/>
    <w:rsid w:val="00196E70"/>
    <w:rsid w:val="001A7C53"/>
    <w:rsid w:val="001B04B6"/>
    <w:rsid w:val="001B6ED9"/>
    <w:rsid w:val="001B7099"/>
    <w:rsid w:val="001C2703"/>
    <w:rsid w:val="001C439A"/>
    <w:rsid w:val="001D0501"/>
    <w:rsid w:val="001D2B36"/>
    <w:rsid w:val="001D3380"/>
    <w:rsid w:val="001D430C"/>
    <w:rsid w:val="001D5706"/>
    <w:rsid w:val="001D668B"/>
    <w:rsid w:val="001E0504"/>
    <w:rsid w:val="001E1F77"/>
    <w:rsid w:val="001F11C2"/>
    <w:rsid w:val="001F3505"/>
    <w:rsid w:val="001F3EE1"/>
    <w:rsid w:val="001F6DC9"/>
    <w:rsid w:val="00206B1B"/>
    <w:rsid w:val="002070AF"/>
    <w:rsid w:val="00210446"/>
    <w:rsid w:val="002218D7"/>
    <w:rsid w:val="0022580E"/>
    <w:rsid w:val="00226B27"/>
    <w:rsid w:val="002320F4"/>
    <w:rsid w:val="00237475"/>
    <w:rsid w:val="002441F3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94C62"/>
    <w:rsid w:val="002A5CE1"/>
    <w:rsid w:val="002B47F7"/>
    <w:rsid w:val="002B4A82"/>
    <w:rsid w:val="002B614A"/>
    <w:rsid w:val="002C1958"/>
    <w:rsid w:val="002C6058"/>
    <w:rsid w:val="002D0AD1"/>
    <w:rsid w:val="002E4E9F"/>
    <w:rsid w:val="002E79A7"/>
    <w:rsid w:val="002F4E1A"/>
    <w:rsid w:val="002F75D5"/>
    <w:rsid w:val="0030692E"/>
    <w:rsid w:val="003113A1"/>
    <w:rsid w:val="00313E63"/>
    <w:rsid w:val="00314A0A"/>
    <w:rsid w:val="003164D5"/>
    <w:rsid w:val="003213C6"/>
    <w:rsid w:val="003311C0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2FC1"/>
    <w:rsid w:val="0037304E"/>
    <w:rsid w:val="00374AF7"/>
    <w:rsid w:val="00377F88"/>
    <w:rsid w:val="003816E2"/>
    <w:rsid w:val="0038236D"/>
    <w:rsid w:val="00387793"/>
    <w:rsid w:val="0039273E"/>
    <w:rsid w:val="00396360"/>
    <w:rsid w:val="003A558F"/>
    <w:rsid w:val="003A7C7B"/>
    <w:rsid w:val="003B70D3"/>
    <w:rsid w:val="003C4129"/>
    <w:rsid w:val="003C5964"/>
    <w:rsid w:val="003C5F7B"/>
    <w:rsid w:val="003D389C"/>
    <w:rsid w:val="003D5033"/>
    <w:rsid w:val="003D718B"/>
    <w:rsid w:val="003E0FC5"/>
    <w:rsid w:val="003E2320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20ED"/>
    <w:rsid w:val="004248A5"/>
    <w:rsid w:val="00427709"/>
    <w:rsid w:val="004313F6"/>
    <w:rsid w:val="00440CA2"/>
    <w:rsid w:val="00440D8D"/>
    <w:rsid w:val="00450A88"/>
    <w:rsid w:val="00451277"/>
    <w:rsid w:val="004523C2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40E8"/>
    <w:rsid w:val="004C6414"/>
    <w:rsid w:val="004D0342"/>
    <w:rsid w:val="004D32D8"/>
    <w:rsid w:val="004D46A0"/>
    <w:rsid w:val="004E25E1"/>
    <w:rsid w:val="004E5AE9"/>
    <w:rsid w:val="004E6E59"/>
    <w:rsid w:val="004F1559"/>
    <w:rsid w:val="004F1FF8"/>
    <w:rsid w:val="004F565C"/>
    <w:rsid w:val="004F638A"/>
    <w:rsid w:val="004F7BEF"/>
    <w:rsid w:val="00502E79"/>
    <w:rsid w:val="00504741"/>
    <w:rsid w:val="00504D2B"/>
    <w:rsid w:val="005076F1"/>
    <w:rsid w:val="00510A1C"/>
    <w:rsid w:val="00516B70"/>
    <w:rsid w:val="00524E1D"/>
    <w:rsid w:val="005275D0"/>
    <w:rsid w:val="00530B21"/>
    <w:rsid w:val="005363D0"/>
    <w:rsid w:val="00537CE3"/>
    <w:rsid w:val="00553B65"/>
    <w:rsid w:val="005574C8"/>
    <w:rsid w:val="00565582"/>
    <w:rsid w:val="00573C4D"/>
    <w:rsid w:val="00580465"/>
    <w:rsid w:val="00580A78"/>
    <w:rsid w:val="00584C9B"/>
    <w:rsid w:val="00592D52"/>
    <w:rsid w:val="005A07C0"/>
    <w:rsid w:val="005A45A8"/>
    <w:rsid w:val="005A5E66"/>
    <w:rsid w:val="005A6B11"/>
    <w:rsid w:val="005A7115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056FC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3C21"/>
    <w:rsid w:val="00644100"/>
    <w:rsid w:val="00646996"/>
    <w:rsid w:val="00652582"/>
    <w:rsid w:val="00654439"/>
    <w:rsid w:val="00654E18"/>
    <w:rsid w:val="00661951"/>
    <w:rsid w:val="00662140"/>
    <w:rsid w:val="00663D85"/>
    <w:rsid w:val="00664CEF"/>
    <w:rsid w:val="00665759"/>
    <w:rsid w:val="00665A67"/>
    <w:rsid w:val="00674AA6"/>
    <w:rsid w:val="006769FE"/>
    <w:rsid w:val="00677F9A"/>
    <w:rsid w:val="00680DB8"/>
    <w:rsid w:val="006820A6"/>
    <w:rsid w:val="0068270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1BAF"/>
    <w:rsid w:val="006C2A28"/>
    <w:rsid w:val="006C4161"/>
    <w:rsid w:val="006D3EAA"/>
    <w:rsid w:val="006D41D0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38B1"/>
    <w:rsid w:val="006F6FE2"/>
    <w:rsid w:val="007038F3"/>
    <w:rsid w:val="00704ED0"/>
    <w:rsid w:val="0071118B"/>
    <w:rsid w:val="007146B0"/>
    <w:rsid w:val="00717C22"/>
    <w:rsid w:val="007215CD"/>
    <w:rsid w:val="0072511C"/>
    <w:rsid w:val="00725660"/>
    <w:rsid w:val="00730926"/>
    <w:rsid w:val="0073267C"/>
    <w:rsid w:val="00734FBF"/>
    <w:rsid w:val="00735385"/>
    <w:rsid w:val="00736AA9"/>
    <w:rsid w:val="00742BA8"/>
    <w:rsid w:val="00743177"/>
    <w:rsid w:val="00745A38"/>
    <w:rsid w:val="00746DC8"/>
    <w:rsid w:val="0074794D"/>
    <w:rsid w:val="00750CCD"/>
    <w:rsid w:val="00752214"/>
    <w:rsid w:val="0075408E"/>
    <w:rsid w:val="00755178"/>
    <w:rsid w:val="00755B69"/>
    <w:rsid w:val="00763A2E"/>
    <w:rsid w:val="007646C0"/>
    <w:rsid w:val="00774E0E"/>
    <w:rsid w:val="007752EC"/>
    <w:rsid w:val="00776781"/>
    <w:rsid w:val="007767F3"/>
    <w:rsid w:val="00777688"/>
    <w:rsid w:val="0078007B"/>
    <w:rsid w:val="00784D31"/>
    <w:rsid w:val="00785043"/>
    <w:rsid w:val="00792261"/>
    <w:rsid w:val="00794F67"/>
    <w:rsid w:val="00796AB2"/>
    <w:rsid w:val="007A0B61"/>
    <w:rsid w:val="007A1808"/>
    <w:rsid w:val="007A1A92"/>
    <w:rsid w:val="007A1E61"/>
    <w:rsid w:val="007A342C"/>
    <w:rsid w:val="007C1C5E"/>
    <w:rsid w:val="007C23D1"/>
    <w:rsid w:val="007C2F31"/>
    <w:rsid w:val="007D4AD5"/>
    <w:rsid w:val="007D5A28"/>
    <w:rsid w:val="007D6183"/>
    <w:rsid w:val="007E5391"/>
    <w:rsid w:val="007E7926"/>
    <w:rsid w:val="007F0350"/>
    <w:rsid w:val="007F0793"/>
    <w:rsid w:val="008016DC"/>
    <w:rsid w:val="0081184D"/>
    <w:rsid w:val="00815294"/>
    <w:rsid w:val="00821267"/>
    <w:rsid w:val="00831C05"/>
    <w:rsid w:val="00834D29"/>
    <w:rsid w:val="00837FE5"/>
    <w:rsid w:val="008401CE"/>
    <w:rsid w:val="00840A53"/>
    <w:rsid w:val="008418F4"/>
    <w:rsid w:val="008516B8"/>
    <w:rsid w:val="00851F81"/>
    <w:rsid w:val="00861418"/>
    <w:rsid w:val="00866A9E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012C"/>
    <w:rsid w:val="008A4882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512A"/>
    <w:rsid w:val="008E7801"/>
    <w:rsid w:val="008E7A82"/>
    <w:rsid w:val="008F3DCC"/>
    <w:rsid w:val="008F402F"/>
    <w:rsid w:val="008F64CD"/>
    <w:rsid w:val="00901282"/>
    <w:rsid w:val="00901F03"/>
    <w:rsid w:val="00915A67"/>
    <w:rsid w:val="00924E63"/>
    <w:rsid w:val="00930F8A"/>
    <w:rsid w:val="0093486C"/>
    <w:rsid w:val="00934D97"/>
    <w:rsid w:val="009363AC"/>
    <w:rsid w:val="00937609"/>
    <w:rsid w:val="009378F1"/>
    <w:rsid w:val="00942770"/>
    <w:rsid w:val="009459D6"/>
    <w:rsid w:val="00947043"/>
    <w:rsid w:val="00950A4A"/>
    <w:rsid w:val="009531E7"/>
    <w:rsid w:val="009539C0"/>
    <w:rsid w:val="00954B1D"/>
    <w:rsid w:val="00960466"/>
    <w:rsid w:val="00963BA3"/>
    <w:rsid w:val="00963BE8"/>
    <w:rsid w:val="00965E1D"/>
    <w:rsid w:val="0096608C"/>
    <w:rsid w:val="0096671C"/>
    <w:rsid w:val="0097347D"/>
    <w:rsid w:val="009742C7"/>
    <w:rsid w:val="009772A2"/>
    <w:rsid w:val="00982C19"/>
    <w:rsid w:val="00984EAB"/>
    <w:rsid w:val="00987FB8"/>
    <w:rsid w:val="00996752"/>
    <w:rsid w:val="00997231"/>
    <w:rsid w:val="009A6C07"/>
    <w:rsid w:val="009A7A5E"/>
    <w:rsid w:val="009B1957"/>
    <w:rsid w:val="009B35AB"/>
    <w:rsid w:val="009B485B"/>
    <w:rsid w:val="009B4D85"/>
    <w:rsid w:val="009B7F38"/>
    <w:rsid w:val="009C215B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863CF"/>
    <w:rsid w:val="00A86FE0"/>
    <w:rsid w:val="00A93BF2"/>
    <w:rsid w:val="00A93D24"/>
    <w:rsid w:val="00AA4B71"/>
    <w:rsid w:val="00AA519D"/>
    <w:rsid w:val="00AB1778"/>
    <w:rsid w:val="00AB5BAB"/>
    <w:rsid w:val="00AB5E76"/>
    <w:rsid w:val="00AC2E9E"/>
    <w:rsid w:val="00AC3036"/>
    <w:rsid w:val="00AD0823"/>
    <w:rsid w:val="00AD24D3"/>
    <w:rsid w:val="00AD730C"/>
    <w:rsid w:val="00AE0EB9"/>
    <w:rsid w:val="00AE128D"/>
    <w:rsid w:val="00AE29C3"/>
    <w:rsid w:val="00AE58EA"/>
    <w:rsid w:val="00B04B97"/>
    <w:rsid w:val="00B15070"/>
    <w:rsid w:val="00B15B40"/>
    <w:rsid w:val="00B164E2"/>
    <w:rsid w:val="00B231A8"/>
    <w:rsid w:val="00B24C9D"/>
    <w:rsid w:val="00B3107E"/>
    <w:rsid w:val="00B36478"/>
    <w:rsid w:val="00B45AEE"/>
    <w:rsid w:val="00B51450"/>
    <w:rsid w:val="00B55E7F"/>
    <w:rsid w:val="00B57D05"/>
    <w:rsid w:val="00B619F9"/>
    <w:rsid w:val="00B6396B"/>
    <w:rsid w:val="00B70344"/>
    <w:rsid w:val="00B722DE"/>
    <w:rsid w:val="00B75B63"/>
    <w:rsid w:val="00B819F7"/>
    <w:rsid w:val="00B862EB"/>
    <w:rsid w:val="00B867A7"/>
    <w:rsid w:val="00B87741"/>
    <w:rsid w:val="00B94294"/>
    <w:rsid w:val="00BA5B45"/>
    <w:rsid w:val="00BB27D4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1BE"/>
    <w:rsid w:val="00C0460A"/>
    <w:rsid w:val="00C04CBE"/>
    <w:rsid w:val="00C1744D"/>
    <w:rsid w:val="00C17AAB"/>
    <w:rsid w:val="00C21C1F"/>
    <w:rsid w:val="00C24F93"/>
    <w:rsid w:val="00C33CF4"/>
    <w:rsid w:val="00C341DF"/>
    <w:rsid w:val="00C36462"/>
    <w:rsid w:val="00C41908"/>
    <w:rsid w:val="00C42C5B"/>
    <w:rsid w:val="00C54024"/>
    <w:rsid w:val="00C54F9D"/>
    <w:rsid w:val="00C5736B"/>
    <w:rsid w:val="00C609DC"/>
    <w:rsid w:val="00C64656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C0BE0"/>
    <w:rsid w:val="00CC5570"/>
    <w:rsid w:val="00CC7B22"/>
    <w:rsid w:val="00CD43B5"/>
    <w:rsid w:val="00CD4944"/>
    <w:rsid w:val="00CD5B90"/>
    <w:rsid w:val="00CE10BE"/>
    <w:rsid w:val="00CE1C10"/>
    <w:rsid w:val="00CE3FC0"/>
    <w:rsid w:val="00CE428D"/>
    <w:rsid w:val="00CF26AE"/>
    <w:rsid w:val="00CF5518"/>
    <w:rsid w:val="00CF7411"/>
    <w:rsid w:val="00D10167"/>
    <w:rsid w:val="00D112C1"/>
    <w:rsid w:val="00D24BEA"/>
    <w:rsid w:val="00D25809"/>
    <w:rsid w:val="00D25DD1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70901"/>
    <w:rsid w:val="00D81526"/>
    <w:rsid w:val="00D851BA"/>
    <w:rsid w:val="00D85389"/>
    <w:rsid w:val="00D8685B"/>
    <w:rsid w:val="00D92912"/>
    <w:rsid w:val="00D94013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1104"/>
    <w:rsid w:val="00DB5CCF"/>
    <w:rsid w:val="00DD0011"/>
    <w:rsid w:val="00DD3F20"/>
    <w:rsid w:val="00DD4405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37393"/>
    <w:rsid w:val="00E404BB"/>
    <w:rsid w:val="00E42B9F"/>
    <w:rsid w:val="00E44461"/>
    <w:rsid w:val="00E503C1"/>
    <w:rsid w:val="00E53631"/>
    <w:rsid w:val="00E57A86"/>
    <w:rsid w:val="00E62813"/>
    <w:rsid w:val="00E66B24"/>
    <w:rsid w:val="00E70F11"/>
    <w:rsid w:val="00E73680"/>
    <w:rsid w:val="00E8126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E16F1"/>
    <w:rsid w:val="00EE3AAA"/>
    <w:rsid w:val="00EF2C4D"/>
    <w:rsid w:val="00EF49D7"/>
    <w:rsid w:val="00EF727A"/>
    <w:rsid w:val="00F0439A"/>
    <w:rsid w:val="00F17DA1"/>
    <w:rsid w:val="00F244CB"/>
    <w:rsid w:val="00F26999"/>
    <w:rsid w:val="00F34D78"/>
    <w:rsid w:val="00F363E7"/>
    <w:rsid w:val="00F36CF8"/>
    <w:rsid w:val="00F41843"/>
    <w:rsid w:val="00F46798"/>
    <w:rsid w:val="00F47A2A"/>
    <w:rsid w:val="00F47C62"/>
    <w:rsid w:val="00F50031"/>
    <w:rsid w:val="00F51741"/>
    <w:rsid w:val="00F5245E"/>
    <w:rsid w:val="00F54832"/>
    <w:rsid w:val="00F626A8"/>
    <w:rsid w:val="00F65A99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878B5"/>
    <w:rsid w:val="00F9263D"/>
    <w:rsid w:val="00FA2A8F"/>
    <w:rsid w:val="00FA35A5"/>
    <w:rsid w:val="00FA7795"/>
    <w:rsid w:val="00FB09AF"/>
    <w:rsid w:val="00FB2BC4"/>
    <w:rsid w:val="00FB40F6"/>
    <w:rsid w:val="00FB6755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5879"/>
    <w:rsid w:val="00FF6102"/>
    <w:rsid w:val="00FF690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pln">
    <w:name w:val="pln"/>
    <w:basedOn w:val="DefaultParagraphFont"/>
    <w:rsid w:val="00504741"/>
  </w:style>
  <w:style w:type="character" w:customStyle="1" w:styleId="pun">
    <w:name w:val="pun"/>
    <w:basedOn w:val="DefaultParagraphFont"/>
    <w:rsid w:val="00504741"/>
  </w:style>
  <w:style w:type="character" w:customStyle="1" w:styleId="com">
    <w:name w:val="com"/>
    <w:basedOn w:val="DefaultParagraphFont"/>
    <w:rsid w:val="00504741"/>
  </w:style>
  <w:style w:type="character" w:customStyle="1" w:styleId="typ">
    <w:name w:val="typ"/>
    <w:basedOn w:val="DefaultParagraphFont"/>
    <w:rsid w:val="00AB5E76"/>
  </w:style>
  <w:style w:type="character" w:customStyle="1" w:styleId="kwd">
    <w:name w:val="kwd"/>
    <w:basedOn w:val="DefaultParagraphFont"/>
    <w:rsid w:val="00AB5E76"/>
  </w:style>
  <w:style w:type="character" w:customStyle="1" w:styleId="str">
    <w:name w:val="str"/>
    <w:basedOn w:val="DefaultParagraphFont"/>
    <w:rsid w:val="00AB5E76"/>
  </w:style>
  <w:style w:type="character" w:customStyle="1" w:styleId="Title1">
    <w:name w:val="Title1"/>
    <w:basedOn w:val="DefaultParagraphFont"/>
    <w:rsid w:val="00AB5E76"/>
  </w:style>
  <w:style w:type="character" w:customStyle="1" w:styleId="lit">
    <w:name w:val="lit"/>
    <w:basedOn w:val="DefaultParagraphFont"/>
    <w:rsid w:val="00AB5E76"/>
  </w:style>
  <w:style w:type="paragraph" w:customStyle="1" w:styleId="ember-view">
    <w:name w:val="ember-view"/>
    <w:basedOn w:val="Normal"/>
    <w:rsid w:val="00372FC1"/>
    <w:pPr>
      <w:spacing w:before="100" w:beforeAutospacing="1" w:after="100" w:afterAutospacing="1"/>
    </w:pPr>
    <w:rPr>
      <w:sz w:val="24"/>
      <w:szCs w:val="24"/>
    </w:rPr>
  </w:style>
  <w:style w:type="character" w:customStyle="1" w:styleId="white-space-pre">
    <w:name w:val="white-space-pre"/>
    <w:basedOn w:val="DefaultParagraphFont"/>
    <w:rsid w:val="00372FC1"/>
  </w:style>
  <w:style w:type="character" w:customStyle="1" w:styleId="c1">
    <w:name w:val="c1"/>
    <w:basedOn w:val="DefaultParagraphFont"/>
    <w:rsid w:val="00F878B5"/>
  </w:style>
  <w:style w:type="character" w:customStyle="1" w:styleId="k">
    <w:name w:val="k"/>
    <w:basedOn w:val="DefaultParagraphFont"/>
    <w:rsid w:val="00F878B5"/>
  </w:style>
  <w:style w:type="character" w:customStyle="1" w:styleId="nx">
    <w:name w:val="nx"/>
    <w:basedOn w:val="DefaultParagraphFont"/>
    <w:rsid w:val="00F878B5"/>
  </w:style>
  <w:style w:type="character" w:customStyle="1" w:styleId="dl">
    <w:name w:val="dl"/>
    <w:basedOn w:val="DefaultParagraphFont"/>
    <w:rsid w:val="00F878B5"/>
  </w:style>
  <w:style w:type="character" w:customStyle="1" w:styleId="s1">
    <w:name w:val="s1"/>
    <w:basedOn w:val="DefaultParagraphFont"/>
    <w:rsid w:val="00F878B5"/>
  </w:style>
  <w:style w:type="character" w:customStyle="1" w:styleId="p">
    <w:name w:val="p"/>
    <w:basedOn w:val="DefaultParagraphFont"/>
    <w:rsid w:val="00F878B5"/>
  </w:style>
  <w:style w:type="character" w:customStyle="1" w:styleId="kd">
    <w:name w:val="kd"/>
    <w:basedOn w:val="DefaultParagraphFont"/>
    <w:rsid w:val="00F878B5"/>
  </w:style>
  <w:style w:type="character" w:customStyle="1" w:styleId="o">
    <w:name w:val="o"/>
    <w:basedOn w:val="DefaultParagraphFont"/>
    <w:rsid w:val="00F878B5"/>
  </w:style>
  <w:style w:type="character" w:customStyle="1" w:styleId="nt">
    <w:name w:val="nt"/>
    <w:basedOn w:val="DefaultParagraphFont"/>
    <w:rsid w:val="00F878B5"/>
  </w:style>
  <w:style w:type="character" w:customStyle="1" w:styleId="s2">
    <w:name w:val="s2"/>
    <w:basedOn w:val="DefaultParagraphFont"/>
    <w:rsid w:val="00F878B5"/>
  </w:style>
  <w:style w:type="character" w:customStyle="1" w:styleId="si">
    <w:name w:val="si"/>
    <w:basedOn w:val="DefaultParagraphFont"/>
    <w:rsid w:val="00F878B5"/>
  </w:style>
  <w:style w:type="character" w:customStyle="1" w:styleId="mi">
    <w:name w:val="mi"/>
    <w:basedOn w:val="DefaultParagraphFont"/>
    <w:rsid w:val="00F878B5"/>
  </w:style>
  <w:style w:type="character" w:customStyle="1" w:styleId="bsc-highlighted-text">
    <w:name w:val="bsc-highlighted-text"/>
    <w:basedOn w:val="DefaultParagraphFont"/>
    <w:rsid w:val="0018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38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6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14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59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5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38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80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73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4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737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08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67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6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0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99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4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2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6343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48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70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3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1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6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87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0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3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2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5007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38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39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4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90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9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1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8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2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65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969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98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0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8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3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9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2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2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9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0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4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15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15</cp:revision>
  <cp:lastPrinted>2022-05-13T06:01:00Z</cp:lastPrinted>
  <dcterms:created xsi:type="dcterms:W3CDTF">2024-07-21T05:02:00Z</dcterms:created>
  <dcterms:modified xsi:type="dcterms:W3CDTF">2024-07-21T05:37:00Z</dcterms:modified>
</cp:coreProperties>
</file>