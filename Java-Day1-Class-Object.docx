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3CB14" w14:textId="2ED153B9" w:rsidR="00451277" w:rsidRPr="0097347D" w:rsidRDefault="00184524">
      <w:pPr>
        <w:spacing w:line="140" w:lineRule="exact"/>
        <w:rPr>
          <w:rFonts w:asciiTheme="minorHAnsi" w:hAnsiTheme="minorHAnsi" w:cstheme="minorHAnsi"/>
          <w:color w:val="0D0D0D" w:themeColor="text1" w:themeTint="F2"/>
          <w:sz w:val="24"/>
          <w:szCs w:val="24"/>
        </w:rPr>
      </w:pPr>
      <w:r>
        <w:rPr>
          <w:noProof/>
        </w:rPr>
        <mc:AlternateContent>
          <mc:Choice Requires="wpg">
            <w:drawing>
              <wp:anchor distT="0" distB="0" distL="114300" distR="114300" simplePos="0" relativeHeight="251658240" behindDoc="1" locked="0" layoutInCell="1" allowOverlap="1" wp14:anchorId="419E9BD9" wp14:editId="154C6527">
                <wp:simplePos x="0" y="0"/>
                <wp:positionH relativeFrom="page">
                  <wp:posOffset>19050</wp:posOffset>
                </wp:positionH>
                <wp:positionV relativeFrom="page">
                  <wp:posOffset>1038860</wp:posOffset>
                </wp:positionV>
                <wp:extent cx="7541260" cy="5587365"/>
                <wp:effectExtent l="0" t="0" r="0" b="0"/>
                <wp:wrapNone/>
                <wp:docPr id="16278331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1355642501" name="Picture 19"/>
                          <pic:cNvPicPr>
                            <a:picLocks noChangeAspect="1" noChangeArrowheads="1"/>
                          </pic:cNvPicPr>
                        </pic:nvPicPr>
                        <pic:blipFill>
                          <a:blip r:embed="rId8"/>
                          <a:srcRect/>
                          <a:stretch>
                            <a:fillRect/>
                          </a:stretch>
                        </pic:blipFill>
                        <pic:spPr bwMode="auto">
                          <a:xfrm>
                            <a:off x="30" y="1636"/>
                            <a:ext cx="11876" cy="4467"/>
                          </a:xfrm>
                          <a:prstGeom prst="rect">
                            <a:avLst/>
                          </a:prstGeom>
                          <a:noFill/>
                        </pic:spPr>
                      </pic:pic>
                      <wps:wsp>
                        <wps:cNvPr id="181428973"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wps:spPr>
                        <wps:bodyPr rot="0" vert="horz" wrap="square" lIns="91440" tIns="45720" rIns="91440" bIns="45720" anchor="t" anchorCtr="0" upright="1">
                          <a:noAutofit/>
                        </wps:bodyPr>
                      </wps:wsp>
                      <wps:wsp>
                        <wps:cNvPr id="2066798781"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wps:spPr>
                        <wps:bodyPr rot="0" vert="horz" wrap="square" lIns="91440" tIns="45720" rIns="91440" bIns="45720" anchor="t" anchorCtr="0" upright="1">
                          <a:noAutofit/>
                        </wps:bodyPr>
                      </wps:wsp>
                      <pic:pic xmlns:pic="http://schemas.openxmlformats.org/drawingml/2006/picture">
                        <pic:nvPicPr>
                          <pic:cNvPr id="1153578890" name="Picture 16"/>
                          <pic:cNvPicPr>
                            <a:picLocks noChangeAspect="1" noChangeArrowheads="1"/>
                          </pic:cNvPicPr>
                        </pic:nvPicPr>
                        <pic:blipFill>
                          <a:blip r:embed="rId9"/>
                          <a:srcRect/>
                          <a:stretch>
                            <a:fillRect/>
                          </a:stretch>
                        </pic:blipFill>
                        <pic:spPr bwMode="auto">
                          <a:xfrm>
                            <a:off x="7380" y="6221"/>
                            <a:ext cx="4121" cy="383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1DEB47BC" id="Group 1"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&#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1635CD1D" w:rsidR="00451277" w:rsidRPr="0097347D" w:rsidRDefault="006E795F" w:rsidP="00743177">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CE1C10">
        <w:rPr>
          <w:rFonts w:asciiTheme="minorHAnsi" w:eastAsia="Arial" w:hAnsiTheme="minorHAnsi" w:cstheme="minorHAnsi"/>
          <w:b/>
          <w:color w:val="0D0D0D" w:themeColor="text1" w:themeTint="F2"/>
          <w:position w:val="-1"/>
          <w:sz w:val="56"/>
          <w:szCs w:val="24"/>
        </w:rPr>
        <w:t xml:space="preserve">Java </w:t>
      </w:r>
      <w:r w:rsidR="00470D9D">
        <w:rPr>
          <w:rFonts w:asciiTheme="minorHAnsi" w:eastAsia="Arial" w:hAnsiTheme="minorHAnsi" w:cstheme="minorHAnsi"/>
          <w:b/>
          <w:color w:val="0D0D0D" w:themeColor="text1" w:themeTint="F2"/>
          <w:position w:val="-1"/>
          <w:sz w:val="56"/>
          <w:szCs w:val="24"/>
        </w:rPr>
        <w:t>Class</w:t>
      </w:r>
      <w:r w:rsidR="001D47F7">
        <w:rPr>
          <w:rFonts w:asciiTheme="minorHAnsi" w:eastAsia="Arial" w:hAnsiTheme="minorHAnsi" w:cstheme="minorHAnsi"/>
          <w:b/>
          <w:color w:val="0D0D0D" w:themeColor="text1" w:themeTint="F2"/>
          <w:position w:val="-1"/>
          <w:sz w:val="56"/>
          <w:szCs w:val="24"/>
        </w:rPr>
        <w:t xml:space="preserve"> &amp; Object</w:t>
      </w: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38E49406" w14:textId="77777777" w:rsidR="00031A38" w:rsidRDefault="00031A38">
      <w:pPr>
        <w:ind w:left="6225"/>
        <w:rPr>
          <w:rFonts w:asciiTheme="minorHAnsi" w:eastAsia="Arial" w:hAnsiTheme="minorHAnsi" w:cstheme="minorHAnsi"/>
          <w:b/>
          <w:color w:val="FFFFFF" w:themeColor="background1"/>
          <w:w w:val="99"/>
          <w:sz w:val="24"/>
          <w:szCs w:val="24"/>
        </w:rPr>
      </w:pPr>
    </w:p>
    <w:p w14:paraId="394BB6A3" w14:textId="77777777" w:rsidR="00372FC1" w:rsidRDefault="00372FC1">
      <w:pPr>
        <w:ind w:left="6225"/>
        <w:rPr>
          <w:rFonts w:asciiTheme="minorHAnsi" w:eastAsia="Arial" w:hAnsiTheme="minorHAnsi" w:cstheme="minorHAnsi"/>
          <w:b/>
          <w:color w:val="FFFFFF" w:themeColor="background1"/>
          <w:w w:val="99"/>
          <w:sz w:val="24"/>
          <w:szCs w:val="24"/>
        </w:rPr>
      </w:pPr>
    </w:p>
    <w:p w14:paraId="789BFDDE" w14:textId="499D7985" w:rsidR="00451277" w:rsidRPr="007215CD" w:rsidRDefault="00031A38">
      <w:pPr>
        <w:ind w:left="6225"/>
        <w:rPr>
          <w:rFonts w:asciiTheme="minorHAnsi" w:eastAsia="Arial" w:hAnsiTheme="minorHAnsi" w:cstheme="minorHAnsi"/>
          <w:color w:val="FFFFFF" w:themeColor="background1"/>
          <w:sz w:val="24"/>
          <w:szCs w:val="24"/>
        </w:rPr>
      </w:pPr>
      <w:r>
        <w:rPr>
          <w:rFonts w:asciiTheme="minorHAnsi" w:eastAsia="Arial" w:hAnsiTheme="minorHAnsi" w:cstheme="minorHAnsi"/>
          <w:b/>
          <w:color w:val="FFFFFF" w:themeColor="background1"/>
          <w:w w:val="99"/>
          <w:sz w:val="24"/>
          <w:szCs w:val="24"/>
        </w:rPr>
        <w:t>Date</w:t>
      </w:r>
      <w:r w:rsidR="006E795F" w:rsidRPr="007215CD">
        <w:rPr>
          <w:rFonts w:asciiTheme="minorHAnsi" w:eastAsia="Arial" w:hAnsiTheme="minorHAnsi" w:cstheme="minorHAnsi"/>
          <w:b/>
          <w:color w:val="FFFFFF" w:themeColor="background1"/>
          <w:w w:val="99"/>
          <w:sz w:val="24"/>
          <w:szCs w:val="24"/>
        </w:rPr>
        <w:t>:</w:t>
      </w:r>
      <w:r w:rsidR="006E795F" w:rsidRPr="007215CD">
        <w:rPr>
          <w:rFonts w:asciiTheme="minorHAnsi" w:eastAsia="Arial" w:hAnsiTheme="minorHAnsi" w:cstheme="minorHAnsi"/>
          <w:b/>
          <w:color w:val="FFFFFF" w:themeColor="background1"/>
          <w:sz w:val="24"/>
          <w:szCs w:val="24"/>
        </w:rPr>
        <w:t xml:space="preserve"> </w:t>
      </w:r>
      <w:r w:rsidR="006E795F" w:rsidRPr="007215CD">
        <w:rPr>
          <w:rFonts w:asciiTheme="minorHAnsi" w:eastAsia="Arial" w:hAnsiTheme="minorHAnsi" w:cstheme="minorHAnsi"/>
          <w:color w:val="FFFFFF" w:themeColor="background1"/>
          <w:w w:val="99"/>
          <w:sz w:val="24"/>
          <w:szCs w:val="24"/>
        </w:rPr>
        <w:t>18</w:t>
      </w:r>
      <w:r w:rsidR="006E795F" w:rsidRPr="007215CD">
        <w:rPr>
          <w:rFonts w:asciiTheme="minorHAnsi" w:eastAsia="Arial" w:hAnsiTheme="minorHAnsi" w:cstheme="minorHAnsi"/>
          <w:color w:val="FFFFFF" w:themeColor="background1"/>
          <w:w w:val="99"/>
          <w:position w:val="6"/>
          <w:sz w:val="24"/>
          <w:szCs w:val="24"/>
        </w:rPr>
        <w:t>th</w:t>
      </w:r>
      <w:r w:rsidR="006E795F" w:rsidRPr="007215CD">
        <w:rPr>
          <w:rFonts w:asciiTheme="minorHAnsi" w:eastAsia="Arial" w:hAnsiTheme="minorHAnsi" w:cstheme="minorHAnsi"/>
          <w:color w:val="FFFFFF" w:themeColor="background1"/>
          <w:position w:val="6"/>
          <w:sz w:val="24"/>
          <w:szCs w:val="24"/>
        </w:rPr>
        <w:t xml:space="preserve">  </w:t>
      </w:r>
      <w:r>
        <w:rPr>
          <w:rFonts w:asciiTheme="minorHAnsi" w:eastAsia="Arial" w:hAnsiTheme="minorHAnsi" w:cstheme="minorHAnsi"/>
          <w:color w:val="FFFFFF" w:themeColor="background1"/>
          <w:w w:val="99"/>
          <w:sz w:val="24"/>
          <w:szCs w:val="24"/>
        </w:rPr>
        <w:t>June</w:t>
      </w:r>
      <w:r w:rsidR="006E795F" w:rsidRPr="007215CD">
        <w:rPr>
          <w:rFonts w:asciiTheme="minorHAnsi" w:eastAsia="Arial" w:hAnsiTheme="minorHAnsi" w:cstheme="minorHAnsi"/>
          <w:color w:val="FFFFFF" w:themeColor="background1"/>
          <w:sz w:val="24"/>
          <w:szCs w:val="24"/>
        </w:rPr>
        <w:t xml:space="preserve">  </w:t>
      </w:r>
      <w:r w:rsidR="006E795F"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Pr>
          <w:rFonts w:asciiTheme="minorHAnsi" w:eastAsia="Arial" w:hAnsiTheme="minorHAnsi" w:cstheme="minorHAnsi"/>
          <w:color w:val="FFFFFF" w:themeColor="background1"/>
          <w:w w:val="99"/>
          <w:sz w:val="24"/>
          <w:szCs w:val="24"/>
        </w:rPr>
        <w:t>4</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189BA341"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031A38">
        <w:rPr>
          <w:rFonts w:asciiTheme="minorHAnsi" w:eastAsia="Arial" w:hAnsiTheme="minorHAnsi" w:cstheme="minorHAnsi"/>
          <w:color w:val="FFFFFF" w:themeColor="background1"/>
          <w:w w:val="99"/>
          <w:sz w:val="24"/>
          <w:szCs w:val="24"/>
        </w:rPr>
        <w:t>SD</w:t>
      </w:r>
      <w:r w:rsidR="00636B94" w:rsidRPr="007215CD">
        <w:rPr>
          <w:rFonts w:asciiTheme="minorHAnsi" w:eastAsia="Arial" w:hAnsiTheme="minorHAnsi" w:cstheme="minorHAnsi"/>
          <w:color w:val="FFFFFF" w:themeColor="background1"/>
          <w:w w:val="99"/>
          <w:sz w:val="24"/>
          <w:szCs w:val="24"/>
        </w:rPr>
        <w:t>Lab</w:t>
      </w:r>
      <w:r w:rsidR="00372FC1">
        <w:rPr>
          <w:rFonts w:asciiTheme="minorHAnsi" w:eastAsia="Arial" w:hAnsiTheme="minorHAnsi" w:cstheme="minorHAnsi"/>
          <w:color w:val="FFFFFF" w:themeColor="background1"/>
          <w:w w:val="99"/>
          <w:sz w:val="24"/>
          <w:szCs w:val="24"/>
        </w:rPr>
        <w:t>333</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Default="00F7024F">
      <w:pPr>
        <w:ind w:left="119"/>
        <w:rPr>
          <w:rFonts w:asciiTheme="minorHAnsi" w:eastAsia="Arial" w:hAnsiTheme="minorHAnsi" w:cstheme="minorHAnsi"/>
          <w:color w:val="0D0D0D" w:themeColor="text1" w:themeTint="F2"/>
          <w:w w:val="99"/>
          <w:sz w:val="24"/>
          <w:szCs w:val="24"/>
        </w:rPr>
      </w:pPr>
    </w:p>
    <w:p w14:paraId="13E78B8C" w14:textId="77777777" w:rsidR="00060C8F" w:rsidRDefault="00060C8F">
      <w:pPr>
        <w:ind w:left="119"/>
        <w:rPr>
          <w:rFonts w:asciiTheme="minorHAnsi" w:eastAsia="Arial" w:hAnsiTheme="minorHAnsi" w:cstheme="minorHAnsi"/>
          <w:color w:val="0D0D0D" w:themeColor="text1" w:themeTint="F2"/>
          <w:w w:val="99"/>
          <w:sz w:val="24"/>
          <w:szCs w:val="24"/>
        </w:rPr>
      </w:pPr>
    </w:p>
    <w:p w14:paraId="3D055461" w14:textId="77777777" w:rsidR="00060C8F" w:rsidRPr="0097347D" w:rsidRDefault="00060C8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4D2CFFFB" w14:textId="2F7C9531" w:rsidR="002E39AF"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72281390" w:history="1">
            <w:r w:rsidR="002E39AF" w:rsidRPr="006840D6">
              <w:rPr>
                <w:rStyle w:val="Hyperlink"/>
                <w:rFonts w:eastAsia="Arial" w:cstheme="minorHAnsi"/>
                <w:noProof/>
              </w:rPr>
              <w:t>1.</w:t>
            </w:r>
            <w:r w:rsidR="002E39AF">
              <w:rPr>
                <w:rFonts w:cstheme="minorBidi"/>
                <w:noProof/>
                <w:kern w:val="2"/>
                <w14:ligatures w14:val="standardContextual"/>
              </w:rPr>
              <w:tab/>
            </w:r>
            <w:r w:rsidR="002E39AF" w:rsidRPr="006840D6">
              <w:rPr>
                <w:rStyle w:val="Hyperlink"/>
                <w:rFonts w:eastAsia="Arial" w:cstheme="minorHAnsi"/>
                <w:noProof/>
              </w:rPr>
              <w:t>What are Java Class</w:t>
            </w:r>
            <w:r w:rsidR="002E39AF">
              <w:rPr>
                <w:noProof/>
                <w:webHidden/>
              </w:rPr>
              <w:tab/>
            </w:r>
            <w:r w:rsidR="002E39AF">
              <w:rPr>
                <w:noProof/>
                <w:webHidden/>
              </w:rPr>
              <w:fldChar w:fldCharType="begin"/>
            </w:r>
            <w:r w:rsidR="002E39AF">
              <w:rPr>
                <w:noProof/>
                <w:webHidden/>
              </w:rPr>
              <w:instrText xml:space="preserve"> PAGEREF _Toc172281390 \h </w:instrText>
            </w:r>
            <w:r w:rsidR="002E39AF">
              <w:rPr>
                <w:noProof/>
                <w:webHidden/>
              </w:rPr>
            </w:r>
            <w:r w:rsidR="002E39AF">
              <w:rPr>
                <w:noProof/>
                <w:webHidden/>
              </w:rPr>
              <w:fldChar w:fldCharType="separate"/>
            </w:r>
            <w:r w:rsidR="002E39AF">
              <w:rPr>
                <w:noProof/>
                <w:webHidden/>
              </w:rPr>
              <w:t>3</w:t>
            </w:r>
            <w:r w:rsidR="002E39AF">
              <w:rPr>
                <w:noProof/>
                <w:webHidden/>
              </w:rPr>
              <w:fldChar w:fldCharType="end"/>
            </w:r>
          </w:hyperlink>
        </w:p>
        <w:p w14:paraId="52652C4E" w14:textId="45E6F237" w:rsidR="002E39AF" w:rsidRDefault="00000000">
          <w:pPr>
            <w:pStyle w:val="TOC1"/>
            <w:tabs>
              <w:tab w:val="left" w:pos="440"/>
              <w:tab w:val="right" w:leader="dot" w:pos="9750"/>
            </w:tabs>
            <w:rPr>
              <w:rFonts w:cstheme="minorBidi"/>
              <w:noProof/>
              <w:kern w:val="2"/>
              <w14:ligatures w14:val="standardContextual"/>
            </w:rPr>
          </w:pPr>
          <w:hyperlink w:anchor="_Toc172281391" w:history="1">
            <w:r w:rsidR="002E39AF" w:rsidRPr="006840D6">
              <w:rPr>
                <w:rStyle w:val="Hyperlink"/>
                <w:rFonts w:eastAsia="Arial" w:cstheme="minorHAnsi"/>
                <w:noProof/>
              </w:rPr>
              <w:t>2.</w:t>
            </w:r>
            <w:r w:rsidR="002E39AF">
              <w:rPr>
                <w:rFonts w:cstheme="minorBidi"/>
                <w:noProof/>
                <w:kern w:val="2"/>
                <w14:ligatures w14:val="standardContextual"/>
              </w:rPr>
              <w:tab/>
            </w:r>
            <w:r w:rsidR="002E39AF" w:rsidRPr="006840D6">
              <w:rPr>
                <w:rStyle w:val="Hyperlink"/>
                <w:rFonts w:eastAsia="Arial" w:cstheme="minorHAnsi"/>
                <w:noProof/>
              </w:rPr>
              <w:t>Create Two Java File Book and ExampleBook in Same Directory</w:t>
            </w:r>
            <w:r w:rsidR="002E39AF">
              <w:rPr>
                <w:noProof/>
                <w:webHidden/>
              </w:rPr>
              <w:tab/>
            </w:r>
            <w:r w:rsidR="002E39AF">
              <w:rPr>
                <w:noProof/>
                <w:webHidden/>
              </w:rPr>
              <w:fldChar w:fldCharType="begin"/>
            </w:r>
            <w:r w:rsidR="002E39AF">
              <w:rPr>
                <w:noProof/>
                <w:webHidden/>
              </w:rPr>
              <w:instrText xml:space="preserve"> PAGEREF _Toc172281391 \h </w:instrText>
            </w:r>
            <w:r w:rsidR="002E39AF">
              <w:rPr>
                <w:noProof/>
                <w:webHidden/>
              </w:rPr>
            </w:r>
            <w:r w:rsidR="002E39AF">
              <w:rPr>
                <w:noProof/>
                <w:webHidden/>
              </w:rPr>
              <w:fldChar w:fldCharType="separate"/>
            </w:r>
            <w:r w:rsidR="002E39AF">
              <w:rPr>
                <w:noProof/>
                <w:webHidden/>
              </w:rPr>
              <w:t>3</w:t>
            </w:r>
            <w:r w:rsidR="002E39AF">
              <w:rPr>
                <w:noProof/>
                <w:webHidden/>
              </w:rPr>
              <w:fldChar w:fldCharType="end"/>
            </w:r>
          </w:hyperlink>
        </w:p>
        <w:p w14:paraId="0E618A4D" w14:textId="6444D897" w:rsidR="002E39AF" w:rsidRDefault="00000000">
          <w:pPr>
            <w:pStyle w:val="TOC3"/>
            <w:tabs>
              <w:tab w:val="left" w:pos="880"/>
              <w:tab w:val="right" w:leader="dot" w:pos="9750"/>
            </w:tabs>
            <w:rPr>
              <w:rFonts w:cstheme="minorBidi"/>
              <w:noProof/>
              <w:kern w:val="2"/>
              <w14:ligatures w14:val="standardContextual"/>
            </w:rPr>
          </w:pPr>
          <w:hyperlink w:anchor="_Toc172281392" w:history="1">
            <w:r w:rsidR="002E39AF" w:rsidRPr="006840D6">
              <w:rPr>
                <w:rStyle w:val="Hyperlink"/>
                <w:noProof/>
              </w:rPr>
              <w:t>1.</w:t>
            </w:r>
            <w:r w:rsidR="002E39AF">
              <w:rPr>
                <w:rFonts w:cstheme="minorBidi"/>
                <w:noProof/>
                <w:kern w:val="2"/>
                <w14:ligatures w14:val="standardContextual"/>
              </w:rPr>
              <w:tab/>
            </w:r>
            <w:r w:rsidR="002E39AF" w:rsidRPr="006840D6">
              <w:rPr>
                <w:rStyle w:val="Hyperlink"/>
                <w:noProof/>
              </w:rPr>
              <w:t>Create the Book Class</w:t>
            </w:r>
            <w:r w:rsidR="002E39AF">
              <w:rPr>
                <w:noProof/>
                <w:webHidden/>
              </w:rPr>
              <w:tab/>
            </w:r>
            <w:r w:rsidR="002E39AF">
              <w:rPr>
                <w:noProof/>
                <w:webHidden/>
              </w:rPr>
              <w:fldChar w:fldCharType="begin"/>
            </w:r>
            <w:r w:rsidR="002E39AF">
              <w:rPr>
                <w:noProof/>
                <w:webHidden/>
              </w:rPr>
              <w:instrText xml:space="preserve"> PAGEREF _Toc172281392 \h </w:instrText>
            </w:r>
            <w:r w:rsidR="002E39AF">
              <w:rPr>
                <w:noProof/>
                <w:webHidden/>
              </w:rPr>
            </w:r>
            <w:r w:rsidR="002E39AF">
              <w:rPr>
                <w:noProof/>
                <w:webHidden/>
              </w:rPr>
              <w:fldChar w:fldCharType="separate"/>
            </w:r>
            <w:r w:rsidR="002E39AF">
              <w:rPr>
                <w:noProof/>
                <w:webHidden/>
              </w:rPr>
              <w:t>3</w:t>
            </w:r>
            <w:r w:rsidR="002E39AF">
              <w:rPr>
                <w:noProof/>
                <w:webHidden/>
              </w:rPr>
              <w:fldChar w:fldCharType="end"/>
            </w:r>
          </w:hyperlink>
        </w:p>
        <w:p w14:paraId="4F0356E8" w14:textId="7EA85B1C" w:rsidR="002E39AF" w:rsidRDefault="00000000">
          <w:pPr>
            <w:pStyle w:val="TOC3"/>
            <w:tabs>
              <w:tab w:val="left" w:pos="880"/>
              <w:tab w:val="right" w:leader="dot" w:pos="9750"/>
            </w:tabs>
            <w:rPr>
              <w:rFonts w:cstheme="minorBidi"/>
              <w:noProof/>
              <w:kern w:val="2"/>
              <w14:ligatures w14:val="standardContextual"/>
            </w:rPr>
          </w:pPr>
          <w:hyperlink w:anchor="_Toc172281393" w:history="1">
            <w:r w:rsidR="002E39AF" w:rsidRPr="006840D6">
              <w:rPr>
                <w:rStyle w:val="Hyperlink"/>
                <w:noProof/>
              </w:rPr>
              <w:t>2.</w:t>
            </w:r>
            <w:r w:rsidR="002E39AF">
              <w:rPr>
                <w:rFonts w:cstheme="minorBidi"/>
                <w:noProof/>
                <w:kern w:val="2"/>
                <w14:ligatures w14:val="standardContextual"/>
              </w:rPr>
              <w:tab/>
            </w:r>
            <w:r w:rsidR="002E39AF" w:rsidRPr="006840D6">
              <w:rPr>
                <w:rStyle w:val="Hyperlink"/>
                <w:noProof/>
              </w:rPr>
              <w:t>Step 2: Create the ExampleBooks Class</w:t>
            </w:r>
            <w:r w:rsidR="002E39AF">
              <w:rPr>
                <w:noProof/>
                <w:webHidden/>
              </w:rPr>
              <w:tab/>
            </w:r>
            <w:r w:rsidR="002E39AF">
              <w:rPr>
                <w:noProof/>
                <w:webHidden/>
              </w:rPr>
              <w:fldChar w:fldCharType="begin"/>
            </w:r>
            <w:r w:rsidR="002E39AF">
              <w:rPr>
                <w:noProof/>
                <w:webHidden/>
              </w:rPr>
              <w:instrText xml:space="preserve"> PAGEREF _Toc172281393 \h </w:instrText>
            </w:r>
            <w:r w:rsidR="002E39AF">
              <w:rPr>
                <w:noProof/>
                <w:webHidden/>
              </w:rPr>
            </w:r>
            <w:r w:rsidR="002E39AF">
              <w:rPr>
                <w:noProof/>
                <w:webHidden/>
              </w:rPr>
              <w:fldChar w:fldCharType="separate"/>
            </w:r>
            <w:r w:rsidR="002E39AF">
              <w:rPr>
                <w:noProof/>
                <w:webHidden/>
              </w:rPr>
              <w:t>3</w:t>
            </w:r>
            <w:r w:rsidR="002E39AF">
              <w:rPr>
                <w:noProof/>
                <w:webHidden/>
              </w:rPr>
              <w:fldChar w:fldCharType="end"/>
            </w:r>
          </w:hyperlink>
        </w:p>
        <w:p w14:paraId="4E29DF31" w14:textId="41EDF99C" w:rsidR="002E39AF" w:rsidRDefault="00000000">
          <w:pPr>
            <w:pStyle w:val="TOC3"/>
            <w:tabs>
              <w:tab w:val="left" w:pos="880"/>
              <w:tab w:val="right" w:leader="dot" w:pos="9750"/>
            </w:tabs>
            <w:rPr>
              <w:rFonts w:cstheme="minorBidi"/>
              <w:noProof/>
              <w:kern w:val="2"/>
              <w14:ligatures w14:val="standardContextual"/>
            </w:rPr>
          </w:pPr>
          <w:hyperlink w:anchor="_Toc172281394" w:history="1">
            <w:r w:rsidR="002E39AF" w:rsidRPr="006840D6">
              <w:rPr>
                <w:rStyle w:val="Hyperlink"/>
                <w:noProof/>
              </w:rPr>
              <w:t>3.</w:t>
            </w:r>
            <w:r w:rsidR="002E39AF">
              <w:rPr>
                <w:rFonts w:cstheme="minorBidi"/>
                <w:noProof/>
                <w:kern w:val="2"/>
                <w14:ligatures w14:val="standardContextual"/>
              </w:rPr>
              <w:tab/>
            </w:r>
            <w:r w:rsidR="002E39AF" w:rsidRPr="006840D6">
              <w:rPr>
                <w:rStyle w:val="Hyperlink"/>
                <w:noProof/>
              </w:rPr>
              <w:t>Step 3: Compile the Classes</w:t>
            </w:r>
            <w:r w:rsidR="002E39AF">
              <w:rPr>
                <w:noProof/>
                <w:webHidden/>
              </w:rPr>
              <w:tab/>
            </w:r>
            <w:r w:rsidR="002E39AF">
              <w:rPr>
                <w:noProof/>
                <w:webHidden/>
              </w:rPr>
              <w:fldChar w:fldCharType="begin"/>
            </w:r>
            <w:r w:rsidR="002E39AF">
              <w:rPr>
                <w:noProof/>
                <w:webHidden/>
              </w:rPr>
              <w:instrText xml:space="preserve"> PAGEREF _Toc172281394 \h </w:instrText>
            </w:r>
            <w:r w:rsidR="002E39AF">
              <w:rPr>
                <w:noProof/>
                <w:webHidden/>
              </w:rPr>
            </w:r>
            <w:r w:rsidR="002E39AF">
              <w:rPr>
                <w:noProof/>
                <w:webHidden/>
              </w:rPr>
              <w:fldChar w:fldCharType="separate"/>
            </w:r>
            <w:r w:rsidR="002E39AF">
              <w:rPr>
                <w:noProof/>
                <w:webHidden/>
              </w:rPr>
              <w:t>4</w:t>
            </w:r>
            <w:r w:rsidR="002E39AF">
              <w:rPr>
                <w:noProof/>
                <w:webHidden/>
              </w:rPr>
              <w:fldChar w:fldCharType="end"/>
            </w:r>
          </w:hyperlink>
        </w:p>
        <w:p w14:paraId="37643DA2" w14:textId="470D4735" w:rsidR="002E39AF" w:rsidRDefault="00000000">
          <w:pPr>
            <w:pStyle w:val="TOC3"/>
            <w:tabs>
              <w:tab w:val="left" w:pos="880"/>
              <w:tab w:val="right" w:leader="dot" w:pos="9750"/>
            </w:tabs>
            <w:rPr>
              <w:rFonts w:cstheme="minorBidi"/>
              <w:noProof/>
              <w:kern w:val="2"/>
              <w14:ligatures w14:val="standardContextual"/>
            </w:rPr>
          </w:pPr>
          <w:hyperlink w:anchor="_Toc172281395" w:history="1">
            <w:r w:rsidR="002E39AF" w:rsidRPr="006840D6">
              <w:rPr>
                <w:rStyle w:val="Hyperlink"/>
                <w:noProof/>
              </w:rPr>
              <w:t>1.</w:t>
            </w:r>
            <w:r w:rsidR="002E39AF">
              <w:rPr>
                <w:rFonts w:cstheme="minorBidi"/>
                <w:noProof/>
                <w:kern w:val="2"/>
                <w14:ligatures w14:val="standardContextual"/>
              </w:rPr>
              <w:tab/>
            </w:r>
            <w:r w:rsidR="002E39AF" w:rsidRPr="006840D6">
              <w:rPr>
                <w:rStyle w:val="Hyperlink"/>
                <w:noProof/>
              </w:rPr>
              <w:t>Step 4: Execute the ExampleBooks Class</w:t>
            </w:r>
            <w:r w:rsidR="002E39AF">
              <w:rPr>
                <w:noProof/>
                <w:webHidden/>
              </w:rPr>
              <w:tab/>
            </w:r>
            <w:r w:rsidR="002E39AF">
              <w:rPr>
                <w:noProof/>
                <w:webHidden/>
              </w:rPr>
              <w:fldChar w:fldCharType="begin"/>
            </w:r>
            <w:r w:rsidR="002E39AF">
              <w:rPr>
                <w:noProof/>
                <w:webHidden/>
              </w:rPr>
              <w:instrText xml:space="preserve"> PAGEREF _Toc172281395 \h </w:instrText>
            </w:r>
            <w:r w:rsidR="002E39AF">
              <w:rPr>
                <w:noProof/>
                <w:webHidden/>
              </w:rPr>
            </w:r>
            <w:r w:rsidR="002E39AF">
              <w:rPr>
                <w:noProof/>
                <w:webHidden/>
              </w:rPr>
              <w:fldChar w:fldCharType="separate"/>
            </w:r>
            <w:r w:rsidR="002E39AF">
              <w:rPr>
                <w:noProof/>
                <w:webHidden/>
              </w:rPr>
              <w:t>4</w:t>
            </w:r>
            <w:r w:rsidR="002E39AF">
              <w:rPr>
                <w:noProof/>
                <w:webHidden/>
              </w:rPr>
              <w:fldChar w:fldCharType="end"/>
            </w:r>
          </w:hyperlink>
        </w:p>
        <w:p w14:paraId="1B9D39BC" w14:textId="0ABF7C03" w:rsidR="002E39AF" w:rsidRDefault="00000000">
          <w:pPr>
            <w:pStyle w:val="TOC1"/>
            <w:tabs>
              <w:tab w:val="left" w:pos="440"/>
              <w:tab w:val="right" w:leader="dot" w:pos="9750"/>
            </w:tabs>
            <w:rPr>
              <w:rFonts w:cstheme="minorBidi"/>
              <w:noProof/>
              <w:kern w:val="2"/>
              <w14:ligatures w14:val="standardContextual"/>
            </w:rPr>
          </w:pPr>
          <w:hyperlink w:anchor="_Toc172281396" w:history="1">
            <w:r w:rsidR="002E39AF" w:rsidRPr="006840D6">
              <w:rPr>
                <w:rStyle w:val="Hyperlink"/>
                <w:rFonts w:eastAsia="Arial" w:cstheme="minorHAnsi"/>
                <w:noProof/>
              </w:rPr>
              <w:t>3.</w:t>
            </w:r>
            <w:r w:rsidR="002E39AF">
              <w:rPr>
                <w:rFonts w:cstheme="minorBidi"/>
                <w:noProof/>
                <w:kern w:val="2"/>
                <w14:ligatures w14:val="standardContextual"/>
              </w:rPr>
              <w:tab/>
            </w:r>
            <w:r w:rsidR="002E39AF" w:rsidRPr="006840D6">
              <w:rPr>
                <w:rStyle w:val="Hyperlink"/>
                <w:rFonts w:eastAsia="Arial" w:cstheme="minorHAnsi"/>
                <w:noProof/>
              </w:rPr>
              <w:t>Create Two Java File Book and ExampleBook in Different Directory or Package</w:t>
            </w:r>
            <w:r w:rsidR="002E39AF">
              <w:rPr>
                <w:noProof/>
                <w:webHidden/>
              </w:rPr>
              <w:tab/>
            </w:r>
            <w:r w:rsidR="002E39AF">
              <w:rPr>
                <w:noProof/>
                <w:webHidden/>
              </w:rPr>
              <w:fldChar w:fldCharType="begin"/>
            </w:r>
            <w:r w:rsidR="002E39AF">
              <w:rPr>
                <w:noProof/>
                <w:webHidden/>
              </w:rPr>
              <w:instrText xml:space="preserve"> PAGEREF _Toc172281396 \h </w:instrText>
            </w:r>
            <w:r w:rsidR="002E39AF">
              <w:rPr>
                <w:noProof/>
                <w:webHidden/>
              </w:rPr>
            </w:r>
            <w:r w:rsidR="002E39AF">
              <w:rPr>
                <w:noProof/>
                <w:webHidden/>
              </w:rPr>
              <w:fldChar w:fldCharType="separate"/>
            </w:r>
            <w:r w:rsidR="002E39AF">
              <w:rPr>
                <w:noProof/>
                <w:webHidden/>
              </w:rPr>
              <w:t>5</w:t>
            </w:r>
            <w:r w:rsidR="002E39AF">
              <w:rPr>
                <w:noProof/>
                <w:webHidden/>
              </w:rPr>
              <w:fldChar w:fldCharType="end"/>
            </w:r>
          </w:hyperlink>
        </w:p>
        <w:p w14:paraId="79BC9884" w14:textId="50889850" w:rsidR="002E39AF" w:rsidRDefault="00000000">
          <w:pPr>
            <w:pStyle w:val="TOC2"/>
            <w:tabs>
              <w:tab w:val="left" w:pos="660"/>
              <w:tab w:val="right" w:leader="dot" w:pos="9750"/>
            </w:tabs>
            <w:rPr>
              <w:rFonts w:cstheme="minorBidi"/>
              <w:noProof/>
              <w:kern w:val="2"/>
              <w14:ligatures w14:val="standardContextual"/>
            </w:rPr>
          </w:pPr>
          <w:hyperlink w:anchor="_Toc172281397" w:history="1">
            <w:r w:rsidR="002E39AF" w:rsidRPr="006840D6">
              <w:rPr>
                <w:rStyle w:val="Hyperlink"/>
                <w:noProof/>
              </w:rPr>
              <w:t>1.</w:t>
            </w:r>
            <w:r w:rsidR="002E39AF">
              <w:rPr>
                <w:rFonts w:cstheme="minorBidi"/>
                <w:noProof/>
                <w:kern w:val="2"/>
                <w14:ligatures w14:val="standardContextual"/>
              </w:rPr>
              <w:tab/>
            </w:r>
            <w:r w:rsidR="002E39AF" w:rsidRPr="006840D6">
              <w:rPr>
                <w:rStyle w:val="Hyperlink"/>
                <w:rFonts w:eastAsia="Times New Roman"/>
                <w:noProof/>
              </w:rPr>
              <w:t>Create Directory Structure</w:t>
            </w:r>
            <w:r w:rsidR="002E39AF" w:rsidRPr="006840D6">
              <w:rPr>
                <w:rStyle w:val="Hyperlink"/>
                <w:noProof/>
              </w:rPr>
              <w:t>:</w:t>
            </w:r>
            <w:r w:rsidR="002E39AF">
              <w:rPr>
                <w:noProof/>
                <w:webHidden/>
              </w:rPr>
              <w:tab/>
            </w:r>
            <w:r w:rsidR="002E39AF">
              <w:rPr>
                <w:noProof/>
                <w:webHidden/>
              </w:rPr>
              <w:fldChar w:fldCharType="begin"/>
            </w:r>
            <w:r w:rsidR="002E39AF">
              <w:rPr>
                <w:noProof/>
                <w:webHidden/>
              </w:rPr>
              <w:instrText xml:space="preserve"> PAGEREF _Toc172281397 \h </w:instrText>
            </w:r>
            <w:r w:rsidR="002E39AF">
              <w:rPr>
                <w:noProof/>
                <w:webHidden/>
              </w:rPr>
            </w:r>
            <w:r w:rsidR="002E39AF">
              <w:rPr>
                <w:noProof/>
                <w:webHidden/>
              </w:rPr>
              <w:fldChar w:fldCharType="separate"/>
            </w:r>
            <w:r w:rsidR="002E39AF">
              <w:rPr>
                <w:noProof/>
                <w:webHidden/>
              </w:rPr>
              <w:t>5</w:t>
            </w:r>
            <w:r w:rsidR="002E39AF">
              <w:rPr>
                <w:noProof/>
                <w:webHidden/>
              </w:rPr>
              <w:fldChar w:fldCharType="end"/>
            </w:r>
          </w:hyperlink>
        </w:p>
        <w:p w14:paraId="5333FB22" w14:textId="3DFD4A0C" w:rsidR="002E39AF" w:rsidRDefault="00000000">
          <w:pPr>
            <w:pStyle w:val="TOC2"/>
            <w:tabs>
              <w:tab w:val="left" w:pos="660"/>
              <w:tab w:val="right" w:leader="dot" w:pos="9750"/>
            </w:tabs>
            <w:rPr>
              <w:rFonts w:cstheme="minorBidi"/>
              <w:noProof/>
              <w:kern w:val="2"/>
              <w14:ligatures w14:val="standardContextual"/>
            </w:rPr>
          </w:pPr>
          <w:hyperlink w:anchor="_Toc172281398" w:history="1">
            <w:r w:rsidR="002E39AF" w:rsidRPr="006840D6">
              <w:rPr>
                <w:rStyle w:val="Hyperlink"/>
                <w:rFonts w:eastAsia="Times New Roman"/>
                <w:noProof/>
              </w:rPr>
              <w:t>2.</w:t>
            </w:r>
            <w:r w:rsidR="002E39AF">
              <w:rPr>
                <w:rFonts w:cstheme="minorBidi"/>
                <w:noProof/>
                <w:kern w:val="2"/>
                <w14:ligatures w14:val="standardContextual"/>
              </w:rPr>
              <w:tab/>
            </w:r>
            <w:r w:rsidR="002E39AF" w:rsidRPr="006840D6">
              <w:rPr>
                <w:rStyle w:val="Hyperlink"/>
                <w:rFonts w:eastAsia="Times New Roman"/>
                <w:noProof/>
              </w:rPr>
              <w:t>Create Book.java in Library Directory</w:t>
            </w:r>
            <w:r w:rsidR="002E39AF">
              <w:rPr>
                <w:noProof/>
                <w:webHidden/>
              </w:rPr>
              <w:tab/>
            </w:r>
            <w:r w:rsidR="002E39AF">
              <w:rPr>
                <w:noProof/>
                <w:webHidden/>
              </w:rPr>
              <w:fldChar w:fldCharType="begin"/>
            </w:r>
            <w:r w:rsidR="002E39AF">
              <w:rPr>
                <w:noProof/>
                <w:webHidden/>
              </w:rPr>
              <w:instrText xml:space="preserve"> PAGEREF _Toc172281398 \h </w:instrText>
            </w:r>
            <w:r w:rsidR="002E39AF">
              <w:rPr>
                <w:noProof/>
                <w:webHidden/>
              </w:rPr>
            </w:r>
            <w:r w:rsidR="002E39AF">
              <w:rPr>
                <w:noProof/>
                <w:webHidden/>
              </w:rPr>
              <w:fldChar w:fldCharType="separate"/>
            </w:r>
            <w:r w:rsidR="002E39AF">
              <w:rPr>
                <w:noProof/>
                <w:webHidden/>
              </w:rPr>
              <w:t>5</w:t>
            </w:r>
            <w:r w:rsidR="002E39AF">
              <w:rPr>
                <w:noProof/>
                <w:webHidden/>
              </w:rPr>
              <w:fldChar w:fldCharType="end"/>
            </w:r>
          </w:hyperlink>
        </w:p>
        <w:p w14:paraId="0C3638DF" w14:textId="098BB8DC" w:rsidR="002E39AF" w:rsidRDefault="00000000">
          <w:pPr>
            <w:pStyle w:val="TOC2"/>
            <w:tabs>
              <w:tab w:val="left" w:pos="660"/>
              <w:tab w:val="right" w:leader="dot" w:pos="9750"/>
            </w:tabs>
            <w:rPr>
              <w:rFonts w:cstheme="minorBidi"/>
              <w:noProof/>
              <w:kern w:val="2"/>
              <w14:ligatures w14:val="standardContextual"/>
            </w:rPr>
          </w:pPr>
          <w:hyperlink w:anchor="_Toc172281399" w:history="1">
            <w:r w:rsidR="002E39AF" w:rsidRPr="006840D6">
              <w:rPr>
                <w:rStyle w:val="Hyperlink"/>
                <w:rFonts w:eastAsia="Times New Roman"/>
                <w:noProof/>
              </w:rPr>
              <w:t>3.</w:t>
            </w:r>
            <w:r w:rsidR="002E39AF">
              <w:rPr>
                <w:rFonts w:cstheme="minorBidi"/>
                <w:noProof/>
                <w:kern w:val="2"/>
                <w14:ligatures w14:val="standardContextual"/>
              </w:rPr>
              <w:tab/>
            </w:r>
            <w:r w:rsidR="002E39AF" w:rsidRPr="006840D6">
              <w:rPr>
                <w:rStyle w:val="Hyperlink"/>
                <w:rFonts w:eastAsia="Times New Roman"/>
                <w:noProof/>
              </w:rPr>
              <w:t>Create ExampleBook.java in main Directory</w:t>
            </w:r>
            <w:r w:rsidR="002E39AF">
              <w:rPr>
                <w:noProof/>
                <w:webHidden/>
              </w:rPr>
              <w:tab/>
            </w:r>
            <w:r w:rsidR="002E39AF">
              <w:rPr>
                <w:noProof/>
                <w:webHidden/>
              </w:rPr>
              <w:fldChar w:fldCharType="begin"/>
            </w:r>
            <w:r w:rsidR="002E39AF">
              <w:rPr>
                <w:noProof/>
                <w:webHidden/>
              </w:rPr>
              <w:instrText xml:space="preserve"> PAGEREF _Toc172281399 \h </w:instrText>
            </w:r>
            <w:r w:rsidR="002E39AF">
              <w:rPr>
                <w:noProof/>
                <w:webHidden/>
              </w:rPr>
            </w:r>
            <w:r w:rsidR="002E39AF">
              <w:rPr>
                <w:noProof/>
                <w:webHidden/>
              </w:rPr>
              <w:fldChar w:fldCharType="separate"/>
            </w:r>
            <w:r w:rsidR="002E39AF">
              <w:rPr>
                <w:noProof/>
                <w:webHidden/>
              </w:rPr>
              <w:t>5</w:t>
            </w:r>
            <w:r w:rsidR="002E39AF">
              <w:rPr>
                <w:noProof/>
                <w:webHidden/>
              </w:rPr>
              <w:fldChar w:fldCharType="end"/>
            </w:r>
          </w:hyperlink>
        </w:p>
        <w:p w14:paraId="17307D9C" w14:textId="3AF53B7E" w:rsidR="002E39AF" w:rsidRDefault="00000000">
          <w:pPr>
            <w:pStyle w:val="TOC2"/>
            <w:tabs>
              <w:tab w:val="left" w:pos="660"/>
              <w:tab w:val="right" w:leader="dot" w:pos="9750"/>
            </w:tabs>
            <w:rPr>
              <w:rFonts w:cstheme="minorBidi"/>
              <w:noProof/>
              <w:kern w:val="2"/>
              <w14:ligatures w14:val="standardContextual"/>
            </w:rPr>
          </w:pPr>
          <w:hyperlink w:anchor="_Toc172281400" w:history="1">
            <w:r w:rsidR="002E39AF" w:rsidRPr="006840D6">
              <w:rPr>
                <w:rStyle w:val="Hyperlink"/>
                <w:rFonts w:eastAsia="Times New Roman"/>
                <w:noProof/>
              </w:rPr>
              <w:t>4.</w:t>
            </w:r>
            <w:r w:rsidR="002E39AF">
              <w:rPr>
                <w:rFonts w:cstheme="minorBidi"/>
                <w:noProof/>
                <w:kern w:val="2"/>
                <w14:ligatures w14:val="standardContextual"/>
              </w:rPr>
              <w:tab/>
            </w:r>
            <w:r w:rsidR="002E39AF" w:rsidRPr="006840D6">
              <w:rPr>
                <w:rStyle w:val="Hyperlink"/>
                <w:rFonts w:eastAsia="Times New Roman"/>
                <w:noProof/>
              </w:rPr>
              <w:t>Steps to Compile and Run with Different Packages</w:t>
            </w:r>
            <w:r w:rsidR="002E39AF">
              <w:rPr>
                <w:noProof/>
                <w:webHidden/>
              </w:rPr>
              <w:tab/>
            </w:r>
            <w:r w:rsidR="002E39AF">
              <w:rPr>
                <w:noProof/>
                <w:webHidden/>
              </w:rPr>
              <w:fldChar w:fldCharType="begin"/>
            </w:r>
            <w:r w:rsidR="002E39AF">
              <w:rPr>
                <w:noProof/>
                <w:webHidden/>
              </w:rPr>
              <w:instrText xml:space="preserve"> PAGEREF _Toc172281400 \h </w:instrText>
            </w:r>
            <w:r w:rsidR="002E39AF">
              <w:rPr>
                <w:noProof/>
                <w:webHidden/>
              </w:rPr>
            </w:r>
            <w:r w:rsidR="002E39AF">
              <w:rPr>
                <w:noProof/>
                <w:webHidden/>
              </w:rPr>
              <w:fldChar w:fldCharType="separate"/>
            </w:r>
            <w:r w:rsidR="002E39AF">
              <w:rPr>
                <w:noProof/>
                <w:webHidden/>
              </w:rPr>
              <w:t>6</w:t>
            </w:r>
            <w:r w:rsidR="002E39AF">
              <w:rPr>
                <w:noProof/>
                <w:webHidden/>
              </w:rPr>
              <w:fldChar w:fldCharType="end"/>
            </w:r>
          </w:hyperlink>
        </w:p>
        <w:p w14:paraId="3A4F7ECC" w14:textId="0C63D9D3" w:rsidR="002E39AF" w:rsidRDefault="00000000">
          <w:pPr>
            <w:pStyle w:val="TOC1"/>
            <w:tabs>
              <w:tab w:val="left" w:pos="440"/>
              <w:tab w:val="right" w:leader="dot" w:pos="9750"/>
            </w:tabs>
            <w:rPr>
              <w:rFonts w:cstheme="minorBidi"/>
              <w:noProof/>
              <w:kern w:val="2"/>
              <w14:ligatures w14:val="standardContextual"/>
            </w:rPr>
          </w:pPr>
          <w:hyperlink w:anchor="_Toc172281401" w:history="1">
            <w:r w:rsidR="002E39AF" w:rsidRPr="006840D6">
              <w:rPr>
                <w:rStyle w:val="Hyperlink"/>
                <w:rFonts w:eastAsia="Arial" w:cstheme="minorHAnsi"/>
                <w:noProof/>
              </w:rPr>
              <w:t>4.</w:t>
            </w:r>
            <w:r w:rsidR="002E39AF">
              <w:rPr>
                <w:rFonts w:cstheme="minorBidi"/>
                <w:noProof/>
                <w:kern w:val="2"/>
                <w14:ligatures w14:val="standardContextual"/>
              </w:rPr>
              <w:tab/>
            </w:r>
            <w:r w:rsidR="002E39AF" w:rsidRPr="006840D6">
              <w:rPr>
                <w:rStyle w:val="Hyperlink"/>
                <w:rFonts w:eastAsia="Arial" w:cstheme="minorHAnsi"/>
                <w:noProof/>
              </w:rPr>
              <w:t>Multiple Constructor</w:t>
            </w:r>
            <w:r w:rsidR="002E39AF">
              <w:rPr>
                <w:noProof/>
                <w:webHidden/>
              </w:rPr>
              <w:tab/>
            </w:r>
            <w:r w:rsidR="002E39AF">
              <w:rPr>
                <w:noProof/>
                <w:webHidden/>
              </w:rPr>
              <w:fldChar w:fldCharType="begin"/>
            </w:r>
            <w:r w:rsidR="002E39AF">
              <w:rPr>
                <w:noProof/>
                <w:webHidden/>
              </w:rPr>
              <w:instrText xml:space="preserve"> PAGEREF _Toc172281401 \h </w:instrText>
            </w:r>
            <w:r w:rsidR="002E39AF">
              <w:rPr>
                <w:noProof/>
                <w:webHidden/>
              </w:rPr>
            </w:r>
            <w:r w:rsidR="002E39AF">
              <w:rPr>
                <w:noProof/>
                <w:webHidden/>
              </w:rPr>
              <w:fldChar w:fldCharType="separate"/>
            </w:r>
            <w:r w:rsidR="002E39AF">
              <w:rPr>
                <w:noProof/>
                <w:webHidden/>
              </w:rPr>
              <w:t>6</w:t>
            </w:r>
            <w:r w:rsidR="002E39AF">
              <w:rPr>
                <w:noProof/>
                <w:webHidden/>
              </w:rPr>
              <w:fldChar w:fldCharType="end"/>
            </w:r>
          </w:hyperlink>
        </w:p>
        <w:p w14:paraId="16C029A2" w14:textId="338836AF" w:rsidR="002E39AF" w:rsidRDefault="00000000">
          <w:pPr>
            <w:pStyle w:val="TOC3"/>
            <w:tabs>
              <w:tab w:val="left" w:pos="880"/>
              <w:tab w:val="right" w:leader="dot" w:pos="9750"/>
            </w:tabs>
            <w:rPr>
              <w:rFonts w:cstheme="minorBidi"/>
              <w:noProof/>
              <w:kern w:val="2"/>
              <w14:ligatures w14:val="standardContextual"/>
            </w:rPr>
          </w:pPr>
          <w:hyperlink w:anchor="_Toc172281402" w:history="1">
            <w:r w:rsidR="002E39AF" w:rsidRPr="006840D6">
              <w:rPr>
                <w:rStyle w:val="Hyperlink"/>
                <w:noProof/>
              </w:rPr>
              <w:t>1.</w:t>
            </w:r>
            <w:r w:rsidR="002E39AF">
              <w:rPr>
                <w:rFonts w:cstheme="minorBidi"/>
                <w:noProof/>
                <w:kern w:val="2"/>
                <w14:ligatures w14:val="standardContextual"/>
              </w:rPr>
              <w:tab/>
            </w:r>
            <w:r w:rsidR="002E39AF" w:rsidRPr="006840D6">
              <w:rPr>
                <w:rStyle w:val="Hyperlink"/>
                <w:noProof/>
              </w:rPr>
              <w:t>Types of Constructors in Java</w:t>
            </w:r>
            <w:r w:rsidR="002E39AF">
              <w:rPr>
                <w:noProof/>
                <w:webHidden/>
              </w:rPr>
              <w:tab/>
            </w:r>
            <w:r w:rsidR="002E39AF">
              <w:rPr>
                <w:noProof/>
                <w:webHidden/>
              </w:rPr>
              <w:fldChar w:fldCharType="begin"/>
            </w:r>
            <w:r w:rsidR="002E39AF">
              <w:rPr>
                <w:noProof/>
                <w:webHidden/>
              </w:rPr>
              <w:instrText xml:space="preserve"> PAGEREF _Toc172281402 \h </w:instrText>
            </w:r>
            <w:r w:rsidR="002E39AF">
              <w:rPr>
                <w:noProof/>
                <w:webHidden/>
              </w:rPr>
            </w:r>
            <w:r w:rsidR="002E39AF">
              <w:rPr>
                <w:noProof/>
                <w:webHidden/>
              </w:rPr>
              <w:fldChar w:fldCharType="separate"/>
            </w:r>
            <w:r w:rsidR="002E39AF">
              <w:rPr>
                <w:noProof/>
                <w:webHidden/>
              </w:rPr>
              <w:t>7</w:t>
            </w:r>
            <w:r w:rsidR="002E39AF">
              <w:rPr>
                <w:noProof/>
                <w:webHidden/>
              </w:rPr>
              <w:fldChar w:fldCharType="end"/>
            </w:r>
          </w:hyperlink>
        </w:p>
        <w:p w14:paraId="6509F74D" w14:textId="42622102" w:rsidR="002E39AF" w:rsidRDefault="00000000">
          <w:pPr>
            <w:pStyle w:val="TOC3"/>
            <w:tabs>
              <w:tab w:val="left" w:pos="880"/>
              <w:tab w:val="right" w:leader="dot" w:pos="9750"/>
            </w:tabs>
            <w:rPr>
              <w:rFonts w:cstheme="minorBidi"/>
              <w:noProof/>
              <w:kern w:val="2"/>
              <w14:ligatures w14:val="standardContextual"/>
            </w:rPr>
          </w:pPr>
          <w:hyperlink w:anchor="_Toc172281403" w:history="1">
            <w:r w:rsidR="002E39AF" w:rsidRPr="006840D6">
              <w:rPr>
                <w:rStyle w:val="Hyperlink"/>
                <w:noProof/>
              </w:rPr>
              <w:t>2.</w:t>
            </w:r>
            <w:r w:rsidR="002E39AF">
              <w:rPr>
                <w:rFonts w:cstheme="minorBidi"/>
                <w:noProof/>
                <w:kern w:val="2"/>
                <w14:ligatures w14:val="standardContextual"/>
              </w:rPr>
              <w:tab/>
            </w:r>
            <w:r w:rsidR="002E39AF" w:rsidRPr="006840D6">
              <w:rPr>
                <w:rStyle w:val="Hyperlink"/>
                <w:noProof/>
              </w:rPr>
              <w:t>Why Do We Need Constructors?</w:t>
            </w:r>
            <w:r w:rsidR="002E39AF">
              <w:rPr>
                <w:noProof/>
                <w:webHidden/>
              </w:rPr>
              <w:tab/>
            </w:r>
            <w:r w:rsidR="002E39AF">
              <w:rPr>
                <w:noProof/>
                <w:webHidden/>
              </w:rPr>
              <w:fldChar w:fldCharType="begin"/>
            </w:r>
            <w:r w:rsidR="002E39AF">
              <w:rPr>
                <w:noProof/>
                <w:webHidden/>
              </w:rPr>
              <w:instrText xml:space="preserve"> PAGEREF _Toc172281403 \h </w:instrText>
            </w:r>
            <w:r w:rsidR="002E39AF">
              <w:rPr>
                <w:noProof/>
                <w:webHidden/>
              </w:rPr>
            </w:r>
            <w:r w:rsidR="002E39AF">
              <w:rPr>
                <w:noProof/>
                <w:webHidden/>
              </w:rPr>
              <w:fldChar w:fldCharType="separate"/>
            </w:r>
            <w:r w:rsidR="002E39AF">
              <w:rPr>
                <w:noProof/>
                <w:webHidden/>
              </w:rPr>
              <w:t>7</w:t>
            </w:r>
            <w:r w:rsidR="002E39AF">
              <w:rPr>
                <w:noProof/>
                <w:webHidden/>
              </w:rPr>
              <w:fldChar w:fldCharType="end"/>
            </w:r>
          </w:hyperlink>
        </w:p>
        <w:p w14:paraId="4A6141CE" w14:textId="5736A749" w:rsidR="002E39AF" w:rsidRDefault="00000000">
          <w:pPr>
            <w:pStyle w:val="TOC3"/>
            <w:tabs>
              <w:tab w:val="left" w:pos="880"/>
              <w:tab w:val="right" w:leader="dot" w:pos="9750"/>
            </w:tabs>
            <w:rPr>
              <w:rFonts w:cstheme="minorBidi"/>
              <w:noProof/>
              <w:kern w:val="2"/>
              <w14:ligatures w14:val="standardContextual"/>
            </w:rPr>
          </w:pPr>
          <w:hyperlink w:anchor="_Toc172281404" w:history="1">
            <w:r w:rsidR="002E39AF" w:rsidRPr="006840D6">
              <w:rPr>
                <w:rStyle w:val="Hyperlink"/>
                <w:noProof/>
              </w:rPr>
              <w:t>3.</w:t>
            </w:r>
            <w:r w:rsidR="002E39AF">
              <w:rPr>
                <w:rFonts w:cstheme="minorBidi"/>
                <w:noProof/>
                <w:kern w:val="2"/>
                <w14:ligatures w14:val="standardContextual"/>
              </w:rPr>
              <w:tab/>
            </w:r>
            <w:r w:rsidR="002E39AF" w:rsidRPr="006840D6">
              <w:rPr>
                <w:rStyle w:val="Hyperlink"/>
                <w:noProof/>
              </w:rPr>
              <w:t>Example Explanation</w:t>
            </w:r>
            <w:r w:rsidR="002E39AF">
              <w:rPr>
                <w:noProof/>
                <w:webHidden/>
              </w:rPr>
              <w:tab/>
            </w:r>
            <w:r w:rsidR="002E39AF">
              <w:rPr>
                <w:noProof/>
                <w:webHidden/>
              </w:rPr>
              <w:fldChar w:fldCharType="begin"/>
            </w:r>
            <w:r w:rsidR="002E39AF">
              <w:rPr>
                <w:noProof/>
                <w:webHidden/>
              </w:rPr>
              <w:instrText xml:space="preserve"> PAGEREF _Toc172281404 \h </w:instrText>
            </w:r>
            <w:r w:rsidR="002E39AF">
              <w:rPr>
                <w:noProof/>
                <w:webHidden/>
              </w:rPr>
            </w:r>
            <w:r w:rsidR="002E39AF">
              <w:rPr>
                <w:noProof/>
                <w:webHidden/>
              </w:rPr>
              <w:fldChar w:fldCharType="separate"/>
            </w:r>
            <w:r w:rsidR="002E39AF">
              <w:rPr>
                <w:noProof/>
                <w:webHidden/>
              </w:rPr>
              <w:t>7</w:t>
            </w:r>
            <w:r w:rsidR="002E39AF">
              <w:rPr>
                <w:noProof/>
                <w:webHidden/>
              </w:rPr>
              <w:fldChar w:fldCharType="end"/>
            </w:r>
          </w:hyperlink>
        </w:p>
        <w:p w14:paraId="102646D8" w14:textId="2EF823E2" w:rsidR="002E39AF" w:rsidRDefault="00000000">
          <w:pPr>
            <w:pStyle w:val="TOC1"/>
            <w:tabs>
              <w:tab w:val="left" w:pos="440"/>
              <w:tab w:val="right" w:leader="dot" w:pos="9750"/>
            </w:tabs>
            <w:rPr>
              <w:rFonts w:cstheme="minorBidi"/>
              <w:noProof/>
              <w:kern w:val="2"/>
              <w14:ligatures w14:val="standardContextual"/>
            </w:rPr>
          </w:pPr>
          <w:hyperlink w:anchor="_Toc172281405" w:history="1">
            <w:r w:rsidR="002E39AF" w:rsidRPr="006840D6">
              <w:rPr>
                <w:rStyle w:val="Hyperlink"/>
                <w:rFonts w:eastAsia="Arial" w:cstheme="minorHAnsi"/>
                <w:noProof/>
              </w:rPr>
              <w:t>5.</w:t>
            </w:r>
            <w:r w:rsidR="002E39AF">
              <w:rPr>
                <w:rFonts w:cstheme="minorBidi"/>
                <w:noProof/>
                <w:kern w:val="2"/>
                <w14:ligatures w14:val="standardContextual"/>
              </w:rPr>
              <w:tab/>
            </w:r>
            <w:r w:rsidR="002E39AF" w:rsidRPr="006840D6">
              <w:rPr>
                <w:rStyle w:val="Hyperlink"/>
                <w:rFonts w:eastAsia="Arial" w:cstheme="minorHAnsi"/>
                <w:noProof/>
              </w:rPr>
              <w:t>Instance Variable and This Keyword</w:t>
            </w:r>
            <w:r w:rsidR="002E39AF">
              <w:rPr>
                <w:noProof/>
                <w:webHidden/>
              </w:rPr>
              <w:tab/>
            </w:r>
            <w:r w:rsidR="002E39AF">
              <w:rPr>
                <w:noProof/>
                <w:webHidden/>
              </w:rPr>
              <w:fldChar w:fldCharType="begin"/>
            </w:r>
            <w:r w:rsidR="002E39AF">
              <w:rPr>
                <w:noProof/>
                <w:webHidden/>
              </w:rPr>
              <w:instrText xml:space="preserve"> PAGEREF _Toc172281405 \h </w:instrText>
            </w:r>
            <w:r w:rsidR="002E39AF">
              <w:rPr>
                <w:noProof/>
                <w:webHidden/>
              </w:rPr>
            </w:r>
            <w:r w:rsidR="002E39AF">
              <w:rPr>
                <w:noProof/>
                <w:webHidden/>
              </w:rPr>
              <w:fldChar w:fldCharType="separate"/>
            </w:r>
            <w:r w:rsidR="002E39AF">
              <w:rPr>
                <w:noProof/>
                <w:webHidden/>
              </w:rPr>
              <w:t>9</w:t>
            </w:r>
            <w:r w:rsidR="002E39AF">
              <w:rPr>
                <w:noProof/>
                <w:webHidden/>
              </w:rPr>
              <w:fldChar w:fldCharType="end"/>
            </w:r>
          </w:hyperlink>
        </w:p>
        <w:p w14:paraId="27787921" w14:textId="527284DE" w:rsidR="002E39AF" w:rsidRDefault="00000000">
          <w:pPr>
            <w:pStyle w:val="TOC1"/>
            <w:tabs>
              <w:tab w:val="left" w:pos="440"/>
              <w:tab w:val="right" w:leader="dot" w:pos="9750"/>
            </w:tabs>
            <w:rPr>
              <w:rFonts w:cstheme="minorBidi"/>
              <w:noProof/>
              <w:kern w:val="2"/>
              <w14:ligatures w14:val="standardContextual"/>
            </w:rPr>
          </w:pPr>
          <w:hyperlink w:anchor="_Toc172281406" w:history="1">
            <w:r w:rsidR="002E39AF" w:rsidRPr="006840D6">
              <w:rPr>
                <w:rStyle w:val="Hyperlink"/>
                <w:rFonts w:eastAsia="Arial" w:cstheme="minorHAnsi"/>
                <w:noProof/>
              </w:rPr>
              <w:t>6.</w:t>
            </w:r>
            <w:r w:rsidR="002E39AF">
              <w:rPr>
                <w:rFonts w:cstheme="minorBidi"/>
                <w:noProof/>
                <w:kern w:val="2"/>
                <w14:ligatures w14:val="standardContextual"/>
              </w:rPr>
              <w:tab/>
            </w:r>
            <w:r w:rsidR="002E39AF" w:rsidRPr="006840D6">
              <w:rPr>
                <w:rStyle w:val="Hyperlink"/>
                <w:rFonts w:eastAsia="Arial" w:cstheme="minorHAnsi"/>
                <w:noProof/>
              </w:rPr>
              <w:t>Class Variable, Instance Variable and  This Keyword</w:t>
            </w:r>
            <w:r w:rsidR="002E39AF">
              <w:rPr>
                <w:noProof/>
                <w:webHidden/>
              </w:rPr>
              <w:tab/>
            </w:r>
            <w:r w:rsidR="002E39AF">
              <w:rPr>
                <w:noProof/>
                <w:webHidden/>
              </w:rPr>
              <w:fldChar w:fldCharType="begin"/>
            </w:r>
            <w:r w:rsidR="002E39AF">
              <w:rPr>
                <w:noProof/>
                <w:webHidden/>
              </w:rPr>
              <w:instrText xml:space="preserve"> PAGEREF _Toc172281406 \h </w:instrText>
            </w:r>
            <w:r w:rsidR="002E39AF">
              <w:rPr>
                <w:noProof/>
                <w:webHidden/>
              </w:rPr>
            </w:r>
            <w:r w:rsidR="002E39AF">
              <w:rPr>
                <w:noProof/>
                <w:webHidden/>
              </w:rPr>
              <w:fldChar w:fldCharType="separate"/>
            </w:r>
            <w:r w:rsidR="002E39AF">
              <w:rPr>
                <w:noProof/>
                <w:webHidden/>
              </w:rPr>
              <w:t>11</w:t>
            </w:r>
            <w:r w:rsidR="002E39AF">
              <w:rPr>
                <w:noProof/>
                <w:webHidden/>
              </w:rPr>
              <w:fldChar w:fldCharType="end"/>
            </w:r>
          </w:hyperlink>
        </w:p>
        <w:p w14:paraId="53CBA45B" w14:textId="38EB522A" w:rsidR="002E39AF" w:rsidRDefault="00000000">
          <w:pPr>
            <w:pStyle w:val="TOC3"/>
            <w:tabs>
              <w:tab w:val="left" w:pos="880"/>
              <w:tab w:val="right" w:leader="dot" w:pos="9750"/>
            </w:tabs>
            <w:rPr>
              <w:rFonts w:cstheme="minorBidi"/>
              <w:noProof/>
              <w:kern w:val="2"/>
              <w14:ligatures w14:val="standardContextual"/>
            </w:rPr>
          </w:pPr>
          <w:hyperlink w:anchor="_Toc172281407" w:history="1">
            <w:r w:rsidR="002E39AF" w:rsidRPr="006840D6">
              <w:rPr>
                <w:rStyle w:val="Hyperlink"/>
                <w:noProof/>
              </w:rPr>
              <w:t>1.</w:t>
            </w:r>
            <w:r w:rsidR="002E39AF">
              <w:rPr>
                <w:rFonts w:cstheme="minorBidi"/>
                <w:noProof/>
                <w:kern w:val="2"/>
                <w14:ligatures w14:val="standardContextual"/>
              </w:rPr>
              <w:tab/>
            </w:r>
            <w:r w:rsidR="002E39AF" w:rsidRPr="006840D6">
              <w:rPr>
                <w:rStyle w:val="Hyperlink"/>
                <w:noProof/>
              </w:rPr>
              <w:t>Class Variables (Static Variables)</w:t>
            </w:r>
            <w:r w:rsidR="002E39AF">
              <w:rPr>
                <w:noProof/>
                <w:webHidden/>
              </w:rPr>
              <w:tab/>
            </w:r>
            <w:r w:rsidR="002E39AF">
              <w:rPr>
                <w:noProof/>
                <w:webHidden/>
              </w:rPr>
              <w:fldChar w:fldCharType="begin"/>
            </w:r>
            <w:r w:rsidR="002E39AF">
              <w:rPr>
                <w:noProof/>
                <w:webHidden/>
              </w:rPr>
              <w:instrText xml:space="preserve"> PAGEREF _Toc172281407 \h </w:instrText>
            </w:r>
            <w:r w:rsidR="002E39AF">
              <w:rPr>
                <w:noProof/>
                <w:webHidden/>
              </w:rPr>
            </w:r>
            <w:r w:rsidR="002E39AF">
              <w:rPr>
                <w:noProof/>
                <w:webHidden/>
              </w:rPr>
              <w:fldChar w:fldCharType="separate"/>
            </w:r>
            <w:r w:rsidR="002E39AF">
              <w:rPr>
                <w:noProof/>
                <w:webHidden/>
              </w:rPr>
              <w:t>11</w:t>
            </w:r>
            <w:r w:rsidR="002E39AF">
              <w:rPr>
                <w:noProof/>
                <w:webHidden/>
              </w:rPr>
              <w:fldChar w:fldCharType="end"/>
            </w:r>
          </w:hyperlink>
        </w:p>
        <w:p w14:paraId="466D07D5" w14:textId="522E93CC" w:rsidR="002E39AF" w:rsidRDefault="00000000">
          <w:pPr>
            <w:pStyle w:val="TOC3"/>
            <w:tabs>
              <w:tab w:val="left" w:pos="880"/>
              <w:tab w:val="right" w:leader="dot" w:pos="9750"/>
            </w:tabs>
            <w:rPr>
              <w:rFonts w:cstheme="minorBidi"/>
              <w:noProof/>
              <w:kern w:val="2"/>
              <w14:ligatures w14:val="standardContextual"/>
            </w:rPr>
          </w:pPr>
          <w:hyperlink w:anchor="_Toc172281408" w:history="1">
            <w:r w:rsidR="002E39AF" w:rsidRPr="006840D6">
              <w:rPr>
                <w:rStyle w:val="Hyperlink"/>
                <w:noProof/>
              </w:rPr>
              <w:t>2.</w:t>
            </w:r>
            <w:r w:rsidR="002E39AF">
              <w:rPr>
                <w:rFonts w:cstheme="minorBidi"/>
                <w:noProof/>
                <w:kern w:val="2"/>
                <w14:ligatures w14:val="standardContextual"/>
              </w:rPr>
              <w:tab/>
            </w:r>
            <w:r w:rsidR="002E39AF" w:rsidRPr="006840D6">
              <w:rPr>
                <w:rStyle w:val="Hyperlink"/>
                <w:noProof/>
              </w:rPr>
              <w:t>Key Differences ( Class vs Instance Variable)</w:t>
            </w:r>
            <w:r w:rsidR="002E39AF">
              <w:rPr>
                <w:noProof/>
                <w:webHidden/>
              </w:rPr>
              <w:tab/>
            </w:r>
            <w:r w:rsidR="002E39AF">
              <w:rPr>
                <w:noProof/>
                <w:webHidden/>
              </w:rPr>
              <w:fldChar w:fldCharType="begin"/>
            </w:r>
            <w:r w:rsidR="002E39AF">
              <w:rPr>
                <w:noProof/>
                <w:webHidden/>
              </w:rPr>
              <w:instrText xml:space="preserve"> PAGEREF _Toc172281408 \h </w:instrText>
            </w:r>
            <w:r w:rsidR="002E39AF">
              <w:rPr>
                <w:noProof/>
                <w:webHidden/>
              </w:rPr>
            </w:r>
            <w:r w:rsidR="002E39AF">
              <w:rPr>
                <w:noProof/>
                <w:webHidden/>
              </w:rPr>
              <w:fldChar w:fldCharType="separate"/>
            </w:r>
            <w:r w:rsidR="002E39AF">
              <w:rPr>
                <w:noProof/>
                <w:webHidden/>
              </w:rPr>
              <w:t>11</w:t>
            </w:r>
            <w:r w:rsidR="002E39AF">
              <w:rPr>
                <w:noProof/>
                <w:webHidden/>
              </w:rPr>
              <w:fldChar w:fldCharType="end"/>
            </w:r>
          </w:hyperlink>
        </w:p>
        <w:p w14:paraId="5FD248E0" w14:textId="5EF8741A" w:rsidR="002E39AF" w:rsidRDefault="00000000">
          <w:pPr>
            <w:pStyle w:val="TOC3"/>
            <w:tabs>
              <w:tab w:val="left" w:pos="880"/>
              <w:tab w:val="right" w:leader="dot" w:pos="9750"/>
            </w:tabs>
            <w:rPr>
              <w:rFonts w:cstheme="minorBidi"/>
              <w:noProof/>
              <w:kern w:val="2"/>
              <w14:ligatures w14:val="standardContextual"/>
            </w:rPr>
          </w:pPr>
          <w:hyperlink w:anchor="_Toc172281409" w:history="1">
            <w:r w:rsidR="002E39AF" w:rsidRPr="006840D6">
              <w:rPr>
                <w:rStyle w:val="Hyperlink"/>
                <w:noProof/>
              </w:rPr>
              <w:t>3.</w:t>
            </w:r>
            <w:r w:rsidR="002E39AF">
              <w:rPr>
                <w:rFonts w:cstheme="minorBidi"/>
                <w:noProof/>
                <w:kern w:val="2"/>
                <w14:ligatures w14:val="standardContextual"/>
              </w:rPr>
              <w:tab/>
            </w:r>
            <w:r w:rsidR="002E39AF" w:rsidRPr="006840D6">
              <w:rPr>
                <w:rStyle w:val="Hyperlink"/>
                <w:noProof/>
              </w:rPr>
              <w:t>Key Points:</w:t>
            </w:r>
            <w:r w:rsidR="002E39AF">
              <w:rPr>
                <w:noProof/>
                <w:webHidden/>
              </w:rPr>
              <w:tab/>
            </w:r>
            <w:r w:rsidR="002E39AF">
              <w:rPr>
                <w:noProof/>
                <w:webHidden/>
              </w:rPr>
              <w:fldChar w:fldCharType="begin"/>
            </w:r>
            <w:r w:rsidR="002E39AF">
              <w:rPr>
                <w:noProof/>
                <w:webHidden/>
              </w:rPr>
              <w:instrText xml:space="preserve"> PAGEREF _Toc172281409 \h </w:instrText>
            </w:r>
            <w:r w:rsidR="002E39AF">
              <w:rPr>
                <w:noProof/>
                <w:webHidden/>
              </w:rPr>
            </w:r>
            <w:r w:rsidR="002E39AF">
              <w:rPr>
                <w:noProof/>
                <w:webHidden/>
              </w:rPr>
              <w:fldChar w:fldCharType="separate"/>
            </w:r>
            <w:r w:rsidR="002E39AF">
              <w:rPr>
                <w:noProof/>
                <w:webHidden/>
              </w:rPr>
              <w:t>13</w:t>
            </w:r>
            <w:r w:rsidR="002E39AF">
              <w:rPr>
                <w:noProof/>
                <w:webHidden/>
              </w:rPr>
              <w:fldChar w:fldCharType="end"/>
            </w:r>
          </w:hyperlink>
        </w:p>
        <w:p w14:paraId="214292B1" w14:textId="7D89BA8B" w:rsidR="002E39AF" w:rsidRDefault="00000000">
          <w:pPr>
            <w:pStyle w:val="TOC3"/>
            <w:tabs>
              <w:tab w:val="left" w:pos="880"/>
              <w:tab w:val="right" w:leader="dot" w:pos="9750"/>
            </w:tabs>
            <w:rPr>
              <w:rFonts w:cstheme="minorBidi"/>
              <w:noProof/>
              <w:kern w:val="2"/>
              <w14:ligatures w14:val="standardContextual"/>
            </w:rPr>
          </w:pPr>
          <w:hyperlink w:anchor="_Toc172281410" w:history="1">
            <w:r w:rsidR="002E39AF" w:rsidRPr="006840D6">
              <w:rPr>
                <w:rStyle w:val="Hyperlink"/>
                <w:noProof/>
              </w:rPr>
              <w:t>4.</w:t>
            </w:r>
            <w:r w:rsidR="002E39AF">
              <w:rPr>
                <w:rFonts w:cstheme="minorBidi"/>
                <w:noProof/>
                <w:kern w:val="2"/>
                <w14:ligatures w14:val="standardContextual"/>
              </w:rPr>
              <w:tab/>
            </w:r>
            <w:r w:rsidR="002E39AF" w:rsidRPr="006840D6">
              <w:rPr>
                <w:rStyle w:val="Hyperlink"/>
                <w:noProof/>
              </w:rPr>
              <w:t>Summary:</w:t>
            </w:r>
            <w:r w:rsidR="002E39AF">
              <w:rPr>
                <w:noProof/>
                <w:webHidden/>
              </w:rPr>
              <w:tab/>
            </w:r>
            <w:r w:rsidR="002E39AF">
              <w:rPr>
                <w:noProof/>
                <w:webHidden/>
              </w:rPr>
              <w:fldChar w:fldCharType="begin"/>
            </w:r>
            <w:r w:rsidR="002E39AF">
              <w:rPr>
                <w:noProof/>
                <w:webHidden/>
              </w:rPr>
              <w:instrText xml:space="preserve"> PAGEREF _Toc172281410 \h </w:instrText>
            </w:r>
            <w:r w:rsidR="002E39AF">
              <w:rPr>
                <w:noProof/>
                <w:webHidden/>
              </w:rPr>
            </w:r>
            <w:r w:rsidR="002E39AF">
              <w:rPr>
                <w:noProof/>
                <w:webHidden/>
              </w:rPr>
              <w:fldChar w:fldCharType="separate"/>
            </w:r>
            <w:r w:rsidR="002E39AF">
              <w:rPr>
                <w:noProof/>
                <w:webHidden/>
              </w:rPr>
              <w:t>13</w:t>
            </w:r>
            <w:r w:rsidR="002E39AF">
              <w:rPr>
                <w:noProof/>
                <w:webHidden/>
              </w:rPr>
              <w:fldChar w:fldCharType="end"/>
            </w:r>
          </w:hyperlink>
        </w:p>
        <w:p w14:paraId="12025790" w14:textId="60AC6E36" w:rsidR="002E39AF" w:rsidRDefault="00000000">
          <w:pPr>
            <w:pStyle w:val="TOC1"/>
            <w:tabs>
              <w:tab w:val="left" w:pos="440"/>
              <w:tab w:val="right" w:leader="dot" w:pos="9750"/>
            </w:tabs>
            <w:rPr>
              <w:rFonts w:cstheme="minorBidi"/>
              <w:noProof/>
              <w:kern w:val="2"/>
              <w14:ligatures w14:val="standardContextual"/>
            </w:rPr>
          </w:pPr>
          <w:hyperlink w:anchor="_Toc172281411" w:history="1">
            <w:r w:rsidR="002E39AF" w:rsidRPr="006840D6">
              <w:rPr>
                <w:rStyle w:val="Hyperlink"/>
                <w:rFonts w:eastAsia="Arial" w:cstheme="minorHAnsi"/>
                <w:noProof/>
              </w:rPr>
              <w:t>7.</w:t>
            </w:r>
            <w:r w:rsidR="002E39AF">
              <w:rPr>
                <w:rFonts w:cstheme="minorBidi"/>
                <w:noProof/>
                <w:kern w:val="2"/>
                <w14:ligatures w14:val="standardContextual"/>
              </w:rPr>
              <w:tab/>
            </w:r>
            <w:r w:rsidR="002E39AF" w:rsidRPr="006840D6">
              <w:rPr>
                <w:rStyle w:val="Hyperlink"/>
                <w:rFonts w:eastAsia="Arial" w:cstheme="minorHAnsi"/>
                <w:noProof/>
              </w:rPr>
              <w:t>Class Method</w:t>
            </w:r>
            <w:r w:rsidR="002E39AF">
              <w:rPr>
                <w:noProof/>
                <w:webHidden/>
              </w:rPr>
              <w:tab/>
            </w:r>
            <w:r w:rsidR="002E39AF">
              <w:rPr>
                <w:noProof/>
                <w:webHidden/>
              </w:rPr>
              <w:fldChar w:fldCharType="begin"/>
            </w:r>
            <w:r w:rsidR="002E39AF">
              <w:rPr>
                <w:noProof/>
                <w:webHidden/>
              </w:rPr>
              <w:instrText xml:space="preserve"> PAGEREF _Toc172281411 \h </w:instrText>
            </w:r>
            <w:r w:rsidR="002E39AF">
              <w:rPr>
                <w:noProof/>
                <w:webHidden/>
              </w:rPr>
            </w:r>
            <w:r w:rsidR="002E39AF">
              <w:rPr>
                <w:noProof/>
                <w:webHidden/>
              </w:rPr>
              <w:fldChar w:fldCharType="separate"/>
            </w:r>
            <w:r w:rsidR="002E39AF">
              <w:rPr>
                <w:noProof/>
                <w:webHidden/>
              </w:rPr>
              <w:t>13</w:t>
            </w:r>
            <w:r w:rsidR="002E39AF">
              <w:rPr>
                <w:noProof/>
                <w:webHidden/>
              </w:rPr>
              <w:fldChar w:fldCharType="end"/>
            </w:r>
          </w:hyperlink>
        </w:p>
        <w:p w14:paraId="7EE5D8D2" w14:textId="72A7D730" w:rsidR="002E39AF" w:rsidRDefault="00000000">
          <w:pPr>
            <w:pStyle w:val="TOC3"/>
            <w:tabs>
              <w:tab w:val="left" w:pos="880"/>
              <w:tab w:val="right" w:leader="dot" w:pos="9750"/>
            </w:tabs>
            <w:rPr>
              <w:rFonts w:cstheme="minorBidi"/>
              <w:noProof/>
              <w:kern w:val="2"/>
              <w14:ligatures w14:val="standardContextual"/>
            </w:rPr>
          </w:pPr>
          <w:hyperlink w:anchor="_Toc172281412" w:history="1">
            <w:r w:rsidR="002E39AF" w:rsidRPr="006840D6">
              <w:rPr>
                <w:rStyle w:val="Hyperlink"/>
                <w:noProof/>
              </w:rPr>
              <w:t>1.</w:t>
            </w:r>
            <w:r w:rsidR="002E39AF">
              <w:rPr>
                <w:rFonts w:cstheme="minorBidi"/>
                <w:noProof/>
                <w:kern w:val="2"/>
                <w14:ligatures w14:val="standardContextual"/>
              </w:rPr>
              <w:tab/>
            </w:r>
            <w:r w:rsidR="002E39AF" w:rsidRPr="006840D6">
              <w:rPr>
                <w:rStyle w:val="Hyperlink"/>
                <w:noProof/>
              </w:rPr>
              <w:t>Why Use Getters?</w:t>
            </w:r>
            <w:r w:rsidR="002E39AF">
              <w:rPr>
                <w:noProof/>
                <w:webHidden/>
              </w:rPr>
              <w:tab/>
            </w:r>
            <w:r w:rsidR="002E39AF">
              <w:rPr>
                <w:noProof/>
                <w:webHidden/>
              </w:rPr>
              <w:fldChar w:fldCharType="begin"/>
            </w:r>
            <w:r w:rsidR="002E39AF">
              <w:rPr>
                <w:noProof/>
                <w:webHidden/>
              </w:rPr>
              <w:instrText xml:space="preserve"> PAGEREF _Toc172281412 \h </w:instrText>
            </w:r>
            <w:r w:rsidR="002E39AF">
              <w:rPr>
                <w:noProof/>
                <w:webHidden/>
              </w:rPr>
            </w:r>
            <w:r w:rsidR="002E39AF">
              <w:rPr>
                <w:noProof/>
                <w:webHidden/>
              </w:rPr>
              <w:fldChar w:fldCharType="separate"/>
            </w:r>
            <w:r w:rsidR="002E39AF">
              <w:rPr>
                <w:noProof/>
                <w:webHidden/>
              </w:rPr>
              <w:t>13</w:t>
            </w:r>
            <w:r w:rsidR="002E39AF">
              <w:rPr>
                <w:noProof/>
                <w:webHidden/>
              </w:rPr>
              <w:fldChar w:fldCharType="end"/>
            </w:r>
          </w:hyperlink>
        </w:p>
        <w:p w14:paraId="51CFEF10" w14:textId="52BBE241"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05D0BF6B" w14:textId="6E53F9C4" w:rsidR="00F878B5" w:rsidRDefault="002E39AF" w:rsidP="00F878B5">
      <w:pPr>
        <w:pStyle w:val="Heading1"/>
        <w:rPr>
          <w:rFonts w:asciiTheme="minorHAnsi" w:eastAsia="Arial" w:hAnsiTheme="minorHAnsi" w:cstheme="minorHAnsi"/>
          <w:color w:val="E36C0A" w:themeColor="accent6" w:themeShade="BF"/>
        </w:rPr>
      </w:pPr>
      <w:bookmarkStart w:id="0" w:name="_Toc172281390"/>
      <w:r>
        <w:rPr>
          <w:rFonts w:asciiTheme="minorHAnsi" w:eastAsia="Arial" w:hAnsiTheme="minorHAnsi" w:cstheme="minorHAnsi"/>
          <w:color w:val="E36C0A" w:themeColor="accent6" w:themeShade="BF"/>
        </w:rPr>
        <w:t>W</w:t>
      </w:r>
      <w:r w:rsidR="00F878B5" w:rsidRPr="00F878B5">
        <w:rPr>
          <w:rFonts w:asciiTheme="minorHAnsi" w:eastAsia="Arial" w:hAnsiTheme="minorHAnsi" w:cstheme="minorHAnsi"/>
          <w:color w:val="E36C0A" w:themeColor="accent6" w:themeShade="BF"/>
        </w:rPr>
        <w:t xml:space="preserve">hat are </w:t>
      </w:r>
      <w:r w:rsidR="00226B27">
        <w:rPr>
          <w:rFonts w:asciiTheme="minorHAnsi" w:eastAsia="Arial" w:hAnsiTheme="minorHAnsi" w:cstheme="minorHAnsi"/>
          <w:color w:val="E36C0A" w:themeColor="accent6" w:themeShade="BF"/>
        </w:rPr>
        <w:t xml:space="preserve">Java </w:t>
      </w:r>
      <w:r>
        <w:rPr>
          <w:rFonts w:asciiTheme="minorHAnsi" w:eastAsia="Arial" w:hAnsiTheme="minorHAnsi" w:cstheme="minorHAnsi"/>
          <w:color w:val="E36C0A" w:themeColor="accent6" w:themeShade="BF"/>
        </w:rPr>
        <w:t>Class</w:t>
      </w:r>
      <w:bookmarkEnd w:id="0"/>
    </w:p>
    <w:p w14:paraId="217722FB" w14:textId="77777777" w:rsidR="008E512A" w:rsidRDefault="008E512A" w:rsidP="008E512A">
      <w:pPr>
        <w:rPr>
          <w:rFonts w:eastAsia="Arial"/>
        </w:rPr>
      </w:pPr>
    </w:p>
    <w:p w14:paraId="10777E76" w14:textId="77777777" w:rsidR="008E512A" w:rsidRPr="008E512A" w:rsidRDefault="008E512A" w:rsidP="008E512A">
      <w:pPr>
        <w:rPr>
          <w:rFonts w:eastAsia="Arial"/>
        </w:rPr>
      </w:pPr>
    </w:p>
    <w:p w14:paraId="6664D190" w14:textId="77DC65A0" w:rsidR="00E81260" w:rsidRDefault="001442C2" w:rsidP="00472A50">
      <w:pPr>
        <w:pStyle w:val="Heading1"/>
        <w:rPr>
          <w:rFonts w:asciiTheme="minorHAnsi" w:eastAsia="Arial" w:hAnsiTheme="minorHAnsi" w:cstheme="minorHAnsi"/>
          <w:color w:val="E36C0A" w:themeColor="accent6" w:themeShade="BF"/>
        </w:rPr>
      </w:pPr>
      <w:bookmarkStart w:id="1" w:name="_Toc172281391"/>
      <w:r>
        <w:rPr>
          <w:rFonts w:asciiTheme="minorHAnsi" w:eastAsia="Arial" w:hAnsiTheme="minorHAnsi" w:cstheme="minorHAnsi"/>
          <w:color w:val="E36C0A" w:themeColor="accent6" w:themeShade="BF"/>
        </w:rPr>
        <w:t>Create Two Java File Book and ExampleBook in Same Directory</w:t>
      </w:r>
      <w:bookmarkEnd w:id="1"/>
    </w:p>
    <w:p w14:paraId="5C309FC8" w14:textId="77777777" w:rsidR="006D41D0" w:rsidRDefault="006D41D0" w:rsidP="006D41D0">
      <w:pPr>
        <w:rPr>
          <w:rFonts w:eastAsia="Arial"/>
        </w:rPr>
      </w:pPr>
    </w:p>
    <w:p w14:paraId="3CAC4358" w14:textId="77777777" w:rsidR="006D41D0" w:rsidRDefault="006D41D0" w:rsidP="006D41D0">
      <w:pPr>
        <w:rPr>
          <w:rFonts w:eastAsia="Arial"/>
        </w:rPr>
      </w:pPr>
    </w:p>
    <w:p w14:paraId="5806401F" w14:textId="77777777" w:rsidR="00470D9D" w:rsidRDefault="00470D9D" w:rsidP="006D41D0">
      <w:pPr>
        <w:rPr>
          <w:rFonts w:eastAsia="Arial"/>
        </w:rPr>
      </w:pPr>
    </w:p>
    <w:p w14:paraId="6E617AB5" w14:textId="77777777" w:rsidR="00470D9D" w:rsidRDefault="00470D9D" w:rsidP="00470D9D">
      <w:pPr>
        <w:pStyle w:val="Heading3"/>
      </w:pPr>
      <w:bookmarkStart w:id="2" w:name="_Toc172281392"/>
      <w:r>
        <w:t>Create the Book Class</w:t>
      </w:r>
      <w:bookmarkEnd w:id="2"/>
    </w:p>
    <w:p w14:paraId="2CAD715C" w14:textId="77777777" w:rsidR="00470D9D" w:rsidRDefault="00470D9D" w:rsidP="00470D9D">
      <w:pPr>
        <w:numPr>
          <w:ilvl w:val="0"/>
          <w:numId w:val="83"/>
        </w:numPr>
        <w:spacing w:before="100" w:beforeAutospacing="1" w:after="100" w:afterAutospacing="1"/>
      </w:pPr>
      <w:r>
        <w:t>Open your preferred Java IDE (e.g., Eclipse, IntelliJ IDEA) or a simple text editor (e.g., Notepad++).</w:t>
      </w:r>
    </w:p>
    <w:p w14:paraId="14E296CA" w14:textId="77777777" w:rsidR="00470D9D" w:rsidRDefault="00470D9D" w:rsidP="00470D9D">
      <w:pPr>
        <w:numPr>
          <w:ilvl w:val="0"/>
          <w:numId w:val="83"/>
        </w:numPr>
        <w:spacing w:before="100" w:beforeAutospacing="1" w:after="100" w:afterAutospacing="1"/>
      </w:pPr>
      <w:r>
        <w:t xml:space="preserve">Create a new file named </w:t>
      </w:r>
      <w:r>
        <w:rPr>
          <w:rStyle w:val="HTMLCode"/>
          <w:rFonts w:eastAsiaTheme="majorEastAsia"/>
        </w:rPr>
        <w:t>Book.java</w:t>
      </w:r>
      <w:r>
        <w:t>.</w:t>
      </w:r>
    </w:p>
    <w:p w14:paraId="53BF77FB" w14:textId="77777777" w:rsidR="00470D9D" w:rsidRDefault="00470D9D" w:rsidP="00470D9D">
      <w:pPr>
        <w:numPr>
          <w:ilvl w:val="0"/>
          <w:numId w:val="83"/>
        </w:numPr>
        <w:spacing w:before="100" w:beforeAutospacing="1" w:after="100" w:afterAutospacing="1"/>
      </w:pPr>
      <w:r>
        <w:t xml:space="preserve">Define the </w:t>
      </w:r>
      <w:r>
        <w:rPr>
          <w:rStyle w:val="HTMLCode"/>
          <w:rFonts w:eastAsiaTheme="majorEastAsia"/>
        </w:rPr>
        <w:t>Book</w:t>
      </w:r>
      <w:r>
        <w:t xml:space="preserve"> class with the specified fields:</w:t>
      </w:r>
    </w:p>
    <w:p w14:paraId="0698B5A7" w14:textId="77777777" w:rsidR="00470D9D" w:rsidRDefault="00470D9D" w:rsidP="006D41D0">
      <w:pPr>
        <w:rPr>
          <w:rFonts w:eastAsia="Arial"/>
        </w:rPr>
      </w:pPr>
    </w:p>
    <w:p w14:paraId="76871454" w14:textId="77777777" w:rsidR="001B04B6" w:rsidRDefault="001B04B6" w:rsidP="006D41D0">
      <w:pPr>
        <w:rPr>
          <w:rFonts w:eastAsia="Arial"/>
        </w:rPr>
      </w:pPr>
    </w:p>
    <w:p w14:paraId="69F6481B"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Book.java</w:t>
      </w:r>
    </w:p>
    <w:p w14:paraId="28391F42"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public class Book {</w:t>
      </w:r>
    </w:p>
    <w:p w14:paraId="3270EC96"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String title;</w:t>
      </w:r>
    </w:p>
    <w:p w14:paraId="31310684"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String author;</w:t>
      </w:r>
    </w:p>
    <w:p w14:paraId="40D3CF7E"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int numberOfPages;</w:t>
      </w:r>
    </w:p>
    <w:p w14:paraId="78F9F93A" w14:textId="18CBF0F0" w:rsidR="001B04B6" w:rsidRDefault="00D860FE" w:rsidP="00D860FE">
      <w:pPr>
        <w:rPr>
          <w:rFonts w:eastAsia="Arial"/>
        </w:rPr>
      </w:pPr>
      <w:r w:rsidRPr="00D860FE">
        <w:rPr>
          <w:rFonts w:asciiTheme="minorHAnsi" w:eastAsia="Arial" w:hAnsiTheme="minorHAnsi" w:cstheme="minorHAnsi"/>
          <w:color w:val="FF0000"/>
          <w:sz w:val="28"/>
          <w:szCs w:val="28"/>
        </w:rPr>
        <w:t>}</w:t>
      </w:r>
    </w:p>
    <w:p w14:paraId="7A667C74" w14:textId="35F2759F" w:rsidR="001B04B6" w:rsidRDefault="00D860FE" w:rsidP="006D41D0">
      <w:pPr>
        <w:rPr>
          <w:rFonts w:eastAsia="Arial"/>
        </w:rPr>
      </w:pPr>
      <w:r w:rsidRPr="00D860FE">
        <w:rPr>
          <w:rFonts w:eastAsia="Arial"/>
          <w:noProof/>
        </w:rPr>
        <w:drawing>
          <wp:inline distT="0" distB="0" distL="0" distR="0" wp14:anchorId="319723B3" wp14:editId="0E415E66">
            <wp:extent cx="2758679" cy="1181202"/>
            <wp:effectExtent l="0" t="0" r="3810" b="0"/>
            <wp:docPr id="145276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61870" name=""/>
                    <pic:cNvPicPr/>
                  </pic:nvPicPr>
                  <pic:blipFill>
                    <a:blip r:embed="rId12"/>
                    <a:stretch>
                      <a:fillRect/>
                    </a:stretch>
                  </pic:blipFill>
                  <pic:spPr>
                    <a:xfrm>
                      <a:off x="0" y="0"/>
                      <a:ext cx="2758679" cy="1181202"/>
                    </a:xfrm>
                    <a:prstGeom prst="rect">
                      <a:avLst/>
                    </a:prstGeom>
                  </pic:spPr>
                </pic:pic>
              </a:graphicData>
            </a:graphic>
          </wp:inline>
        </w:drawing>
      </w:r>
    </w:p>
    <w:p w14:paraId="11200914" w14:textId="77777777" w:rsidR="001B04B6" w:rsidRDefault="001B04B6" w:rsidP="006D41D0">
      <w:pPr>
        <w:rPr>
          <w:rFonts w:eastAsia="Arial"/>
        </w:rPr>
      </w:pPr>
    </w:p>
    <w:p w14:paraId="591C1821" w14:textId="77777777" w:rsidR="001B04B6" w:rsidRDefault="001B04B6" w:rsidP="006D41D0">
      <w:pPr>
        <w:rPr>
          <w:rFonts w:eastAsia="Arial"/>
        </w:rPr>
      </w:pPr>
    </w:p>
    <w:p w14:paraId="0A895ADA" w14:textId="77777777" w:rsidR="00D860FE" w:rsidRDefault="00D860FE" w:rsidP="00D860FE">
      <w:pPr>
        <w:pStyle w:val="Heading3"/>
      </w:pPr>
      <w:bookmarkStart w:id="3" w:name="_Toc172281393"/>
      <w:r>
        <w:t>Step 2: Create the ExampleBooks Class</w:t>
      </w:r>
      <w:bookmarkEnd w:id="3"/>
    </w:p>
    <w:p w14:paraId="526F0FEC" w14:textId="77777777" w:rsidR="00D860FE" w:rsidRDefault="00D860FE" w:rsidP="00D860FE">
      <w:pPr>
        <w:numPr>
          <w:ilvl w:val="0"/>
          <w:numId w:val="84"/>
        </w:numPr>
        <w:spacing w:before="100" w:beforeAutospacing="1" w:after="100" w:afterAutospacing="1"/>
      </w:pPr>
      <w:r>
        <w:t xml:space="preserve">Create another new file named </w:t>
      </w:r>
      <w:r>
        <w:rPr>
          <w:rStyle w:val="HTMLCode"/>
          <w:rFonts w:eastAsiaTheme="majorEastAsia"/>
        </w:rPr>
        <w:t>ExampleBooks.java</w:t>
      </w:r>
      <w:r>
        <w:t>.</w:t>
      </w:r>
    </w:p>
    <w:p w14:paraId="09C2A974" w14:textId="77777777" w:rsidR="00D860FE" w:rsidRDefault="00D860FE" w:rsidP="00D860FE">
      <w:pPr>
        <w:numPr>
          <w:ilvl w:val="0"/>
          <w:numId w:val="84"/>
        </w:numPr>
        <w:spacing w:before="100" w:beforeAutospacing="1" w:after="100" w:afterAutospacing="1"/>
      </w:pPr>
      <w:r>
        <w:t xml:space="preserve">Define the </w:t>
      </w:r>
      <w:r>
        <w:rPr>
          <w:rStyle w:val="HTMLCode"/>
          <w:rFonts w:eastAsiaTheme="majorEastAsia"/>
        </w:rPr>
        <w:t>ExampleBooks</w:t>
      </w:r>
      <w:r>
        <w:t xml:space="preserve"> class with the main method:</w:t>
      </w:r>
    </w:p>
    <w:p w14:paraId="4FC6A1C1" w14:textId="77777777" w:rsidR="00D860FE" w:rsidRDefault="00D860FE" w:rsidP="006D41D0">
      <w:pPr>
        <w:rPr>
          <w:rFonts w:eastAsia="Arial"/>
        </w:rPr>
      </w:pPr>
    </w:p>
    <w:p w14:paraId="3F43D294" w14:textId="77777777" w:rsidR="00D860FE" w:rsidRDefault="00D860FE" w:rsidP="006D41D0">
      <w:pPr>
        <w:rPr>
          <w:rFonts w:eastAsia="Arial"/>
        </w:rPr>
      </w:pPr>
    </w:p>
    <w:p w14:paraId="233058DA"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ExampleBooks.java</w:t>
      </w:r>
    </w:p>
    <w:p w14:paraId="10CD7685"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public class ExampleBooks {</w:t>
      </w:r>
    </w:p>
    <w:p w14:paraId="35487F32"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public static void main(String[] args) {</w:t>
      </w:r>
    </w:p>
    <w:p w14:paraId="39446174"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w:t>
      </w:r>
      <w:r w:rsidRPr="00D860FE">
        <w:rPr>
          <w:rFonts w:asciiTheme="minorHAnsi" w:eastAsia="Arial" w:hAnsiTheme="minorHAnsi" w:cstheme="minorHAnsi"/>
          <w:color w:val="365F91" w:themeColor="accent1" w:themeShade="BF"/>
          <w:sz w:val="28"/>
          <w:szCs w:val="28"/>
        </w:rPr>
        <w:t>// Create a new instance of the Book class</w:t>
      </w:r>
    </w:p>
    <w:p w14:paraId="0F5B7323"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Book b = new Book();</w:t>
      </w:r>
    </w:p>
    <w:p w14:paraId="425CD0F1"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w:t>
      </w:r>
    </w:p>
    <w:p w14:paraId="7DC89579"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w:t>
      </w:r>
      <w:r w:rsidRPr="00D860FE">
        <w:rPr>
          <w:rFonts w:asciiTheme="minorHAnsi" w:eastAsia="Arial" w:hAnsiTheme="minorHAnsi" w:cstheme="minorHAnsi"/>
          <w:color w:val="365F91" w:themeColor="accent1" w:themeShade="BF"/>
          <w:sz w:val="28"/>
          <w:szCs w:val="28"/>
        </w:rPr>
        <w:t>// Set the fields of the Book instance</w:t>
      </w:r>
    </w:p>
    <w:p w14:paraId="131B40B1"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b.title = "Thinking in Java";</w:t>
      </w:r>
    </w:p>
    <w:p w14:paraId="178D71FD"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lastRenderedPageBreak/>
        <w:t xml:space="preserve">        b.author = "Bruce Eckel";</w:t>
      </w:r>
    </w:p>
    <w:p w14:paraId="285AA66B"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b.numberOfPages = 1129;</w:t>
      </w:r>
    </w:p>
    <w:p w14:paraId="38AF107E"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w:t>
      </w:r>
    </w:p>
    <w:p w14:paraId="2F187F67" w14:textId="77777777" w:rsidR="00D860FE" w:rsidRPr="00D860FE" w:rsidRDefault="00D860FE" w:rsidP="00D860FE">
      <w:pPr>
        <w:rPr>
          <w:rFonts w:asciiTheme="minorHAnsi" w:eastAsia="Arial" w:hAnsiTheme="minorHAnsi" w:cstheme="minorHAnsi"/>
          <w:color w:val="365F91" w:themeColor="accent1" w:themeShade="BF"/>
          <w:sz w:val="28"/>
          <w:szCs w:val="28"/>
        </w:rPr>
      </w:pPr>
      <w:r w:rsidRPr="00D860FE">
        <w:rPr>
          <w:rFonts w:asciiTheme="minorHAnsi" w:eastAsia="Arial" w:hAnsiTheme="minorHAnsi" w:cstheme="minorHAnsi"/>
          <w:color w:val="FF0000"/>
          <w:sz w:val="28"/>
          <w:szCs w:val="28"/>
        </w:rPr>
        <w:t xml:space="preserve">        </w:t>
      </w:r>
      <w:r w:rsidRPr="00D860FE">
        <w:rPr>
          <w:rFonts w:asciiTheme="minorHAnsi" w:eastAsia="Arial" w:hAnsiTheme="minorHAnsi" w:cstheme="minorHAnsi"/>
          <w:color w:val="365F91" w:themeColor="accent1" w:themeShade="BF"/>
          <w:sz w:val="28"/>
          <w:szCs w:val="28"/>
        </w:rPr>
        <w:t>// Print the fields of the Book instance</w:t>
      </w:r>
    </w:p>
    <w:p w14:paraId="59DC4CC9"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System.out.println(b.title + " : " + b.author + " : " + b.numberOfPages);</w:t>
      </w:r>
    </w:p>
    <w:p w14:paraId="737AA7F6" w14:textId="77777777"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 xml:space="preserve">    }</w:t>
      </w:r>
    </w:p>
    <w:p w14:paraId="12CA802B" w14:textId="438A8C9E" w:rsidR="00D860FE" w:rsidRPr="00D860FE" w:rsidRDefault="00D860FE" w:rsidP="00D860FE">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w:t>
      </w:r>
    </w:p>
    <w:p w14:paraId="2638C77A" w14:textId="77777777" w:rsidR="00D860FE" w:rsidRPr="00D860FE" w:rsidRDefault="00D860FE" w:rsidP="00D860FE">
      <w:pPr>
        <w:rPr>
          <w:rFonts w:asciiTheme="minorHAnsi" w:eastAsia="Arial" w:hAnsiTheme="minorHAnsi" w:cstheme="minorHAnsi"/>
          <w:color w:val="FF0000"/>
          <w:sz w:val="28"/>
          <w:szCs w:val="28"/>
        </w:rPr>
      </w:pPr>
    </w:p>
    <w:p w14:paraId="75DA4A05" w14:textId="77777777" w:rsidR="00D860FE" w:rsidRDefault="00D860FE" w:rsidP="00D860FE">
      <w:pPr>
        <w:rPr>
          <w:rFonts w:eastAsia="Arial"/>
        </w:rPr>
      </w:pPr>
    </w:p>
    <w:p w14:paraId="0D17FE31" w14:textId="1C1F9BE9" w:rsidR="00D860FE" w:rsidRDefault="00D860FE" w:rsidP="006D41D0">
      <w:pPr>
        <w:rPr>
          <w:rFonts w:eastAsia="Arial"/>
        </w:rPr>
      </w:pPr>
      <w:r w:rsidRPr="00D860FE">
        <w:rPr>
          <w:rFonts w:eastAsia="Arial"/>
          <w:noProof/>
        </w:rPr>
        <w:drawing>
          <wp:inline distT="0" distB="0" distL="0" distR="0" wp14:anchorId="03ACF4EB" wp14:editId="1D3C827C">
            <wp:extent cx="5235394" cy="2834886"/>
            <wp:effectExtent l="0" t="0" r="3810" b="3810"/>
            <wp:docPr id="65464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7655" name=""/>
                    <pic:cNvPicPr/>
                  </pic:nvPicPr>
                  <pic:blipFill>
                    <a:blip r:embed="rId13"/>
                    <a:stretch>
                      <a:fillRect/>
                    </a:stretch>
                  </pic:blipFill>
                  <pic:spPr>
                    <a:xfrm>
                      <a:off x="0" y="0"/>
                      <a:ext cx="5235394" cy="2834886"/>
                    </a:xfrm>
                    <a:prstGeom prst="rect">
                      <a:avLst/>
                    </a:prstGeom>
                  </pic:spPr>
                </pic:pic>
              </a:graphicData>
            </a:graphic>
          </wp:inline>
        </w:drawing>
      </w:r>
    </w:p>
    <w:p w14:paraId="30BD3700" w14:textId="77777777" w:rsidR="001B04B6" w:rsidRDefault="001B04B6" w:rsidP="006D41D0">
      <w:pPr>
        <w:rPr>
          <w:rFonts w:eastAsia="Arial"/>
        </w:rPr>
      </w:pPr>
    </w:p>
    <w:p w14:paraId="604152E1" w14:textId="77777777" w:rsidR="00D860FE" w:rsidRDefault="00D860FE" w:rsidP="00D860FE">
      <w:pPr>
        <w:pStyle w:val="Heading3"/>
      </w:pPr>
      <w:bookmarkStart w:id="4" w:name="_Toc172281394"/>
      <w:r>
        <w:t>Step 3: Compile the Classes</w:t>
      </w:r>
      <w:bookmarkEnd w:id="4"/>
    </w:p>
    <w:p w14:paraId="4515629F" w14:textId="77777777" w:rsidR="00D860FE" w:rsidRDefault="00D860FE" w:rsidP="00D860FE">
      <w:pPr>
        <w:numPr>
          <w:ilvl w:val="0"/>
          <w:numId w:val="85"/>
        </w:numPr>
        <w:spacing w:before="100" w:beforeAutospacing="1" w:after="100" w:afterAutospacing="1"/>
      </w:pPr>
      <w:r>
        <w:t>Open the command prompt (Windows) or terminal (macOS/Linux).</w:t>
      </w:r>
    </w:p>
    <w:p w14:paraId="60754247" w14:textId="77777777" w:rsidR="00D860FE" w:rsidRDefault="00D860FE" w:rsidP="00D860FE">
      <w:pPr>
        <w:numPr>
          <w:ilvl w:val="0"/>
          <w:numId w:val="85"/>
        </w:numPr>
        <w:spacing w:before="100" w:beforeAutospacing="1" w:after="100" w:afterAutospacing="1"/>
      </w:pPr>
      <w:r>
        <w:t xml:space="preserve">Navigate to the directory where you saved the </w:t>
      </w:r>
      <w:r>
        <w:rPr>
          <w:rStyle w:val="HTMLCode"/>
          <w:rFonts w:eastAsiaTheme="majorEastAsia"/>
        </w:rPr>
        <w:t>Book.java</w:t>
      </w:r>
      <w:r>
        <w:t xml:space="preserve"> and </w:t>
      </w:r>
      <w:r>
        <w:rPr>
          <w:rStyle w:val="HTMLCode"/>
          <w:rFonts w:eastAsiaTheme="majorEastAsia"/>
        </w:rPr>
        <w:t>ExampleBooks.java</w:t>
      </w:r>
      <w:r>
        <w:t xml:space="preserve"> files.</w:t>
      </w:r>
    </w:p>
    <w:p w14:paraId="0D7C99CD" w14:textId="77777777" w:rsidR="00D860FE" w:rsidRDefault="00D860FE" w:rsidP="00D860FE">
      <w:pPr>
        <w:numPr>
          <w:ilvl w:val="0"/>
          <w:numId w:val="85"/>
        </w:numPr>
        <w:spacing w:before="100" w:beforeAutospacing="1" w:after="100" w:afterAutospacing="1"/>
      </w:pPr>
      <w:r>
        <w:t xml:space="preserve">Compile both Java files using the </w:t>
      </w:r>
      <w:r>
        <w:rPr>
          <w:rStyle w:val="HTMLCode"/>
          <w:rFonts w:eastAsiaTheme="majorEastAsia"/>
        </w:rPr>
        <w:t>javac</w:t>
      </w:r>
      <w:r>
        <w:t xml:space="preserve"> command:</w:t>
      </w:r>
    </w:p>
    <w:p w14:paraId="6E03935C" w14:textId="69718E25" w:rsidR="00D860FE" w:rsidRDefault="00D860FE" w:rsidP="006D41D0">
      <w:pPr>
        <w:rPr>
          <w:rFonts w:eastAsia="Arial"/>
        </w:rPr>
      </w:pPr>
      <w:r w:rsidRPr="00D860FE">
        <w:rPr>
          <w:rFonts w:eastAsia="Arial"/>
          <w:noProof/>
        </w:rPr>
        <w:drawing>
          <wp:inline distT="0" distB="0" distL="0" distR="0" wp14:anchorId="446704B9" wp14:editId="3F2D082C">
            <wp:extent cx="2789162" cy="472481"/>
            <wp:effectExtent l="0" t="0" r="0" b="3810"/>
            <wp:docPr id="171704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49583" name=""/>
                    <pic:cNvPicPr/>
                  </pic:nvPicPr>
                  <pic:blipFill>
                    <a:blip r:embed="rId14"/>
                    <a:stretch>
                      <a:fillRect/>
                    </a:stretch>
                  </pic:blipFill>
                  <pic:spPr>
                    <a:xfrm>
                      <a:off x="0" y="0"/>
                      <a:ext cx="2789162" cy="472481"/>
                    </a:xfrm>
                    <a:prstGeom prst="rect">
                      <a:avLst/>
                    </a:prstGeom>
                  </pic:spPr>
                </pic:pic>
              </a:graphicData>
            </a:graphic>
          </wp:inline>
        </w:drawing>
      </w:r>
    </w:p>
    <w:p w14:paraId="227725A8" w14:textId="77777777" w:rsidR="00D860FE" w:rsidRDefault="00D860FE" w:rsidP="006D41D0">
      <w:pPr>
        <w:rPr>
          <w:rFonts w:eastAsia="Arial"/>
        </w:rPr>
      </w:pPr>
    </w:p>
    <w:p w14:paraId="3CD98208" w14:textId="47685FB7" w:rsidR="00D860FE" w:rsidRDefault="00D860FE" w:rsidP="006D41D0">
      <w:pPr>
        <w:rPr>
          <w:b/>
          <w:bCs/>
        </w:rPr>
      </w:pPr>
      <w:r>
        <w:t xml:space="preserve">This will generate </w:t>
      </w:r>
      <w:r>
        <w:rPr>
          <w:rStyle w:val="HTMLCode"/>
          <w:rFonts w:eastAsiaTheme="majorEastAsia"/>
        </w:rPr>
        <w:t>Book.class</w:t>
      </w:r>
      <w:r>
        <w:t xml:space="preserve"> and </w:t>
      </w:r>
      <w:r>
        <w:rPr>
          <w:rStyle w:val="HTMLCode"/>
          <w:rFonts w:eastAsiaTheme="majorEastAsia"/>
        </w:rPr>
        <w:t>ExampleBooks.class</w:t>
      </w:r>
      <w:r>
        <w:t xml:space="preserve"> files in the </w:t>
      </w:r>
      <w:r w:rsidRPr="00D860FE">
        <w:rPr>
          <w:b/>
          <w:bCs/>
        </w:rPr>
        <w:t>same directory.</w:t>
      </w:r>
    </w:p>
    <w:p w14:paraId="640DAE4C" w14:textId="77777777" w:rsidR="00D860FE" w:rsidRDefault="00D860FE" w:rsidP="006D41D0">
      <w:pPr>
        <w:rPr>
          <w:b/>
          <w:bCs/>
        </w:rPr>
      </w:pPr>
    </w:p>
    <w:p w14:paraId="7A875D6D" w14:textId="77777777" w:rsidR="00D860FE" w:rsidRDefault="00D860FE" w:rsidP="00D860FE">
      <w:pPr>
        <w:pStyle w:val="Heading3"/>
        <w:numPr>
          <w:ilvl w:val="2"/>
          <w:numId w:val="87"/>
        </w:numPr>
      </w:pPr>
      <w:bookmarkStart w:id="5" w:name="_Toc172281395"/>
      <w:r>
        <w:t>Step 4: Execute the ExampleBooks Class</w:t>
      </w:r>
      <w:bookmarkEnd w:id="5"/>
    </w:p>
    <w:p w14:paraId="36181E6D" w14:textId="77777777" w:rsidR="00D860FE" w:rsidRDefault="00D860FE" w:rsidP="00D860FE">
      <w:pPr>
        <w:numPr>
          <w:ilvl w:val="0"/>
          <w:numId w:val="86"/>
        </w:numPr>
        <w:spacing w:before="100" w:beforeAutospacing="1" w:after="100" w:afterAutospacing="1"/>
      </w:pPr>
      <w:r>
        <w:t xml:space="preserve">Run the </w:t>
      </w:r>
      <w:r>
        <w:rPr>
          <w:rStyle w:val="HTMLCode"/>
          <w:rFonts w:eastAsiaTheme="majorEastAsia"/>
        </w:rPr>
        <w:t>ExampleBooks</w:t>
      </w:r>
      <w:r>
        <w:t xml:space="preserve"> class using the </w:t>
      </w:r>
      <w:r>
        <w:rPr>
          <w:rStyle w:val="HTMLCode"/>
          <w:rFonts w:eastAsiaTheme="majorEastAsia"/>
        </w:rPr>
        <w:t>java</w:t>
      </w:r>
      <w:r>
        <w:t xml:space="preserve"> command:</w:t>
      </w:r>
    </w:p>
    <w:p w14:paraId="07A94362" w14:textId="4F12549D" w:rsidR="00D860FE" w:rsidRPr="00D860FE" w:rsidRDefault="00D860FE" w:rsidP="006D41D0">
      <w:pPr>
        <w:rPr>
          <w:rFonts w:asciiTheme="minorHAnsi" w:eastAsia="Arial" w:hAnsiTheme="minorHAnsi" w:cstheme="minorHAnsi"/>
          <w:color w:val="FF0000"/>
          <w:sz w:val="28"/>
          <w:szCs w:val="28"/>
        </w:rPr>
      </w:pPr>
      <w:r w:rsidRPr="00D860FE">
        <w:rPr>
          <w:rFonts w:asciiTheme="minorHAnsi" w:eastAsia="Arial" w:hAnsiTheme="minorHAnsi" w:cstheme="minorHAnsi"/>
          <w:color w:val="FF0000"/>
          <w:sz w:val="28"/>
          <w:szCs w:val="28"/>
        </w:rPr>
        <w:t>java ExampleBooks</w:t>
      </w:r>
    </w:p>
    <w:p w14:paraId="54A0E024" w14:textId="21823E4E" w:rsidR="001B04B6" w:rsidRDefault="001B04B6" w:rsidP="006D41D0">
      <w:pPr>
        <w:rPr>
          <w:rFonts w:eastAsia="Arial"/>
        </w:rPr>
      </w:pPr>
    </w:p>
    <w:p w14:paraId="4EA5357D" w14:textId="77777777" w:rsidR="00D860FE" w:rsidRDefault="00D860FE" w:rsidP="006D41D0">
      <w:pPr>
        <w:rPr>
          <w:rFonts w:eastAsia="Arial"/>
        </w:rPr>
      </w:pPr>
    </w:p>
    <w:p w14:paraId="677CB2D1" w14:textId="1498856D" w:rsidR="00D860FE" w:rsidRDefault="00D860FE" w:rsidP="006D41D0">
      <w:pPr>
        <w:rPr>
          <w:rFonts w:eastAsia="Arial"/>
        </w:rPr>
      </w:pPr>
      <w:r w:rsidRPr="00D860FE">
        <w:rPr>
          <w:rFonts w:eastAsia="Arial"/>
          <w:noProof/>
        </w:rPr>
        <w:drawing>
          <wp:inline distT="0" distB="0" distL="0" distR="0" wp14:anchorId="3A4375F3" wp14:editId="4910AC77">
            <wp:extent cx="3901778" cy="434378"/>
            <wp:effectExtent l="0" t="0" r="3810" b="3810"/>
            <wp:docPr id="32699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94991" name=""/>
                    <pic:cNvPicPr/>
                  </pic:nvPicPr>
                  <pic:blipFill>
                    <a:blip r:embed="rId15"/>
                    <a:stretch>
                      <a:fillRect/>
                    </a:stretch>
                  </pic:blipFill>
                  <pic:spPr>
                    <a:xfrm>
                      <a:off x="0" y="0"/>
                      <a:ext cx="3901778" cy="434378"/>
                    </a:xfrm>
                    <a:prstGeom prst="rect">
                      <a:avLst/>
                    </a:prstGeom>
                  </pic:spPr>
                </pic:pic>
              </a:graphicData>
            </a:graphic>
          </wp:inline>
        </w:drawing>
      </w:r>
    </w:p>
    <w:p w14:paraId="1422A11D" w14:textId="77777777" w:rsidR="001442C2" w:rsidRDefault="001442C2" w:rsidP="006D41D0">
      <w:pPr>
        <w:rPr>
          <w:rFonts w:eastAsia="Arial"/>
        </w:rPr>
      </w:pPr>
    </w:p>
    <w:p w14:paraId="773C47F3" w14:textId="77777777" w:rsidR="001442C2" w:rsidRDefault="001442C2" w:rsidP="006D41D0">
      <w:pPr>
        <w:rPr>
          <w:rFonts w:eastAsia="Arial"/>
        </w:rPr>
      </w:pPr>
    </w:p>
    <w:p w14:paraId="6696A392" w14:textId="77777777" w:rsidR="001442C2" w:rsidRDefault="001442C2" w:rsidP="006D41D0">
      <w:pPr>
        <w:rPr>
          <w:rFonts w:eastAsia="Arial"/>
        </w:rPr>
      </w:pPr>
    </w:p>
    <w:p w14:paraId="60C3ABE7" w14:textId="38F19600" w:rsidR="001442C2" w:rsidRDefault="001442C2" w:rsidP="001442C2">
      <w:pPr>
        <w:pStyle w:val="Heading1"/>
        <w:rPr>
          <w:rFonts w:asciiTheme="minorHAnsi" w:eastAsia="Arial" w:hAnsiTheme="minorHAnsi" w:cstheme="minorHAnsi"/>
          <w:color w:val="E36C0A" w:themeColor="accent6" w:themeShade="BF"/>
        </w:rPr>
      </w:pPr>
      <w:bookmarkStart w:id="6" w:name="_Toc172281396"/>
      <w:r>
        <w:rPr>
          <w:rFonts w:asciiTheme="minorHAnsi" w:eastAsia="Arial" w:hAnsiTheme="minorHAnsi" w:cstheme="minorHAnsi"/>
          <w:color w:val="E36C0A" w:themeColor="accent6" w:themeShade="BF"/>
        </w:rPr>
        <w:lastRenderedPageBreak/>
        <w:t>Create Two Java File Book and ExampleBook in Different Directory or Package</w:t>
      </w:r>
      <w:bookmarkEnd w:id="6"/>
    </w:p>
    <w:p w14:paraId="52CB2128" w14:textId="77777777" w:rsidR="001442C2" w:rsidRDefault="001442C2" w:rsidP="001442C2">
      <w:pPr>
        <w:rPr>
          <w:rFonts w:eastAsia="Arial"/>
        </w:rPr>
      </w:pPr>
    </w:p>
    <w:p w14:paraId="32ACF21C" w14:textId="77777777" w:rsidR="001442C2" w:rsidRPr="001442C2" w:rsidRDefault="001442C2" w:rsidP="00E50835">
      <w:pPr>
        <w:pStyle w:val="Heading2"/>
      </w:pPr>
      <w:bookmarkStart w:id="7" w:name="_Toc172281397"/>
      <w:r w:rsidRPr="001442C2">
        <w:rPr>
          <w:rFonts w:eastAsia="Times New Roman"/>
        </w:rPr>
        <w:t>Create Directory Structure</w:t>
      </w:r>
      <w:r w:rsidRPr="001442C2">
        <w:t>:</w:t>
      </w:r>
      <w:bookmarkEnd w:id="7"/>
    </w:p>
    <w:p w14:paraId="2FD0E1C8" w14:textId="77777777" w:rsidR="001442C2" w:rsidRPr="001442C2" w:rsidRDefault="001442C2" w:rsidP="001442C2">
      <w:pPr>
        <w:numPr>
          <w:ilvl w:val="0"/>
          <w:numId w:val="88"/>
        </w:numPr>
        <w:spacing w:before="100" w:beforeAutospacing="1" w:after="100" w:afterAutospacing="1"/>
        <w:rPr>
          <w:sz w:val="24"/>
          <w:szCs w:val="24"/>
        </w:rPr>
      </w:pPr>
      <w:r w:rsidRPr="001442C2">
        <w:rPr>
          <w:sz w:val="24"/>
          <w:szCs w:val="24"/>
        </w:rPr>
        <w:t xml:space="preserve">Create a directory </w:t>
      </w:r>
      <w:r w:rsidRPr="001442C2">
        <w:rPr>
          <w:rFonts w:ascii="Courier New" w:hAnsi="Courier New" w:cs="Courier New"/>
        </w:rPr>
        <w:t>library</w:t>
      </w:r>
      <w:r w:rsidRPr="001442C2">
        <w:rPr>
          <w:sz w:val="24"/>
          <w:szCs w:val="24"/>
        </w:rPr>
        <w:t xml:space="preserve"> for </w:t>
      </w:r>
      <w:r w:rsidRPr="001442C2">
        <w:rPr>
          <w:rFonts w:ascii="Courier New" w:hAnsi="Courier New" w:cs="Courier New"/>
        </w:rPr>
        <w:t>Book.java</w:t>
      </w:r>
      <w:r w:rsidRPr="001442C2">
        <w:rPr>
          <w:sz w:val="24"/>
          <w:szCs w:val="24"/>
        </w:rPr>
        <w:t>.</w:t>
      </w:r>
    </w:p>
    <w:p w14:paraId="7B7285AD" w14:textId="77777777" w:rsidR="001442C2" w:rsidRDefault="001442C2" w:rsidP="001442C2">
      <w:pPr>
        <w:numPr>
          <w:ilvl w:val="0"/>
          <w:numId w:val="88"/>
        </w:numPr>
        <w:spacing w:before="100" w:beforeAutospacing="1" w:after="100" w:afterAutospacing="1"/>
        <w:rPr>
          <w:sz w:val="24"/>
          <w:szCs w:val="24"/>
        </w:rPr>
      </w:pPr>
      <w:r w:rsidRPr="001442C2">
        <w:rPr>
          <w:sz w:val="24"/>
          <w:szCs w:val="24"/>
        </w:rPr>
        <w:t xml:space="preserve">Create a directory </w:t>
      </w:r>
      <w:r w:rsidRPr="001442C2">
        <w:rPr>
          <w:rFonts w:ascii="Courier New" w:hAnsi="Courier New" w:cs="Courier New"/>
        </w:rPr>
        <w:t>main</w:t>
      </w:r>
      <w:r w:rsidRPr="001442C2">
        <w:rPr>
          <w:sz w:val="24"/>
          <w:szCs w:val="24"/>
        </w:rPr>
        <w:t xml:space="preserve"> for </w:t>
      </w:r>
      <w:r w:rsidRPr="001442C2">
        <w:rPr>
          <w:rFonts w:ascii="Courier New" w:hAnsi="Courier New" w:cs="Courier New"/>
        </w:rPr>
        <w:t>ExampleBooks.java</w:t>
      </w:r>
      <w:r w:rsidRPr="001442C2">
        <w:rPr>
          <w:sz w:val="24"/>
          <w:szCs w:val="24"/>
        </w:rPr>
        <w:t>.</w:t>
      </w:r>
    </w:p>
    <w:p w14:paraId="1B34C650" w14:textId="6C8B07C4" w:rsidR="001442C2" w:rsidRPr="00E50835" w:rsidRDefault="001442C2" w:rsidP="00E50835">
      <w:pPr>
        <w:pStyle w:val="Heading2"/>
        <w:rPr>
          <w:rFonts w:eastAsia="Times New Roman"/>
        </w:rPr>
      </w:pPr>
      <w:bookmarkStart w:id="8" w:name="_Toc172281398"/>
      <w:r w:rsidRPr="00E50835">
        <w:rPr>
          <w:rFonts w:eastAsia="Times New Roman"/>
        </w:rPr>
        <w:t xml:space="preserve">Create Book.java in Library </w:t>
      </w:r>
      <w:r w:rsidR="00E50835" w:rsidRPr="00E50835">
        <w:rPr>
          <w:rFonts w:eastAsia="Times New Roman"/>
        </w:rPr>
        <w:t>Directory</w:t>
      </w:r>
      <w:bookmarkEnd w:id="8"/>
    </w:p>
    <w:p w14:paraId="15A94E7D" w14:textId="77777777" w:rsidR="001442C2" w:rsidRPr="001442C2" w:rsidRDefault="001442C2" w:rsidP="001442C2">
      <w:pPr>
        <w:spacing w:before="100" w:beforeAutospacing="1" w:after="100" w:afterAutospacing="1"/>
        <w:rPr>
          <w:sz w:val="24"/>
          <w:szCs w:val="24"/>
        </w:rPr>
      </w:pPr>
    </w:p>
    <w:p w14:paraId="54C0B07A" w14:textId="49808E5F" w:rsidR="001442C2" w:rsidRDefault="001442C2" w:rsidP="001442C2">
      <w:r>
        <w:rPr>
          <w:rStyle w:val="Strong"/>
          <w:rFonts w:eastAsiaTheme="majorEastAsia"/>
        </w:rPr>
        <w:t>Book.java</w:t>
      </w:r>
      <w:r>
        <w:t xml:space="preserve"> (in package </w:t>
      </w:r>
      <w:r>
        <w:rPr>
          <w:rStyle w:val="HTMLCode"/>
          <w:rFonts w:eastAsiaTheme="majorEastAsia"/>
        </w:rPr>
        <w:t>library</w:t>
      </w:r>
      <w:r>
        <w:t>)</w:t>
      </w:r>
    </w:p>
    <w:p w14:paraId="65C9FE13" w14:textId="77777777" w:rsidR="00E50835" w:rsidRDefault="00E50835" w:rsidP="001442C2"/>
    <w:p w14:paraId="5E4EBDDD" w14:textId="77777777" w:rsidR="00E50835" w:rsidRPr="00E50835" w:rsidRDefault="00E50835" w:rsidP="00E50835">
      <w:pPr>
        <w:rPr>
          <w:rFonts w:eastAsia="Arial"/>
        </w:rPr>
      </w:pPr>
      <w:r w:rsidRPr="00E50835">
        <w:rPr>
          <w:rFonts w:eastAsia="Arial"/>
        </w:rPr>
        <w:t>package library;</w:t>
      </w:r>
    </w:p>
    <w:p w14:paraId="0DD6B881" w14:textId="77777777" w:rsidR="00E50835" w:rsidRPr="00E50835" w:rsidRDefault="00E50835" w:rsidP="00E50835">
      <w:pPr>
        <w:rPr>
          <w:rFonts w:eastAsia="Arial"/>
        </w:rPr>
      </w:pPr>
    </w:p>
    <w:p w14:paraId="0170F1F4" w14:textId="77777777" w:rsidR="00E50835" w:rsidRPr="00E50835" w:rsidRDefault="00E50835" w:rsidP="00E50835">
      <w:pPr>
        <w:rPr>
          <w:rFonts w:eastAsia="Arial"/>
        </w:rPr>
      </w:pPr>
      <w:r w:rsidRPr="00E50835">
        <w:rPr>
          <w:rFonts w:eastAsia="Arial"/>
        </w:rPr>
        <w:t>public class Book {</w:t>
      </w:r>
    </w:p>
    <w:p w14:paraId="64FEBCE2" w14:textId="77777777" w:rsidR="00E50835" w:rsidRPr="00E50835" w:rsidRDefault="00E50835" w:rsidP="00E50835">
      <w:pPr>
        <w:rPr>
          <w:rFonts w:eastAsia="Arial"/>
        </w:rPr>
      </w:pPr>
      <w:r w:rsidRPr="00E50835">
        <w:rPr>
          <w:rFonts w:eastAsia="Arial"/>
        </w:rPr>
        <w:t xml:space="preserve">    public String title;</w:t>
      </w:r>
    </w:p>
    <w:p w14:paraId="1BA1207E" w14:textId="77777777" w:rsidR="00E50835" w:rsidRPr="00E50835" w:rsidRDefault="00E50835" w:rsidP="00E50835">
      <w:pPr>
        <w:rPr>
          <w:rFonts w:eastAsia="Arial"/>
        </w:rPr>
      </w:pPr>
      <w:r w:rsidRPr="00E50835">
        <w:rPr>
          <w:rFonts w:eastAsia="Arial"/>
        </w:rPr>
        <w:t xml:space="preserve">    public String author;</w:t>
      </w:r>
    </w:p>
    <w:p w14:paraId="0F68406B" w14:textId="77777777" w:rsidR="00E50835" w:rsidRPr="00E50835" w:rsidRDefault="00E50835" w:rsidP="00E50835">
      <w:pPr>
        <w:rPr>
          <w:rFonts w:eastAsia="Arial"/>
        </w:rPr>
      </w:pPr>
      <w:r w:rsidRPr="00E50835">
        <w:rPr>
          <w:rFonts w:eastAsia="Arial"/>
        </w:rPr>
        <w:t xml:space="preserve">    public int numberOfPages;</w:t>
      </w:r>
    </w:p>
    <w:p w14:paraId="540B0FD0" w14:textId="2D7BF6A7" w:rsidR="00E50835" w:rsidRDefault="00E50835" w:rsidP="00E50835">
      <w:pPr>
        <w:rPr>
          <w:rFonts w:eastAsia="Arial"/>
        </w:rPr>
      </w:pPr>
      <w:r w:rsidRPr="00E50835">
        <w:rPr>
          <w:rFonts w:eastAsia="Arial"/>
        </w:rPr>
        <w:t>}</w:t>
      </w:r>
    </w:p>
    <w:p w14:paraId="5BFAF410" w14:textId="77777777" w:rsidR="00E50835" w:rsidRDefault="00E50835" w:rsidP="00E50835">
      <w:pPr>
        <w:rPr>
          <w:rFonts w:eastAsia="Arial"/>
        </w:rPr>
      </w:pPr>
    </w:p>
    <w:p w14:paraId="3CF53251" w14:textId="4EBF7CDD" w:rsidR="00E50835" w:rsidRDefault="00E50835" w:rsidP="00E50835">
      <w:pPr>
        <w:rPr>
          <w:rFonts w:eastAsia="Arial"/>
        </w:rPr>
      </w:pPr>
      <w:r w:rsidRPr="00E50835">
        <w:rPr>
          <w:rFonts w:eastAsia="Arial"/>
          <w:noProof/>
        </w:rPr>
        <w:drawing>
          <wp:inline distT="0" distB="0" distL="0" distR="0" wp14:anchorId="23260061" wp14:editId="03E957C4">
            <wp:extent cx="3429297" cy="1417443"/>
            <wp:effectExtent l="0" t="0" r="0" b="0"/>
            <wp:docPr id="57804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48782" name=""/>
                    <pic:cNvPicPr/>
                  </pic:nvPicPr>
                  <pic:blipFill>
                    <a:blip r:embed="rId16"/>
                    <a:stretch>
                      <a:fillRect/>
                    </a:stretch>
                  </pic:blipFill>
                  <pic:spPr>
                    <a:xfrm>
                      <a:off x="0" y="0"/>
                      <a:ext cx="3429297" cy="1417443"/>
                    </a:xfrm>
                    <a:prstGeom prst="rect">
                      <a:avLst/>
                    </a:prstGeom>
                  </pic:spPr>
                </pic:pic>
              </a:graphicData>
            </a:graphic>
          </wp:inline>
        </w:drawing>
      </w:r>
    </w:p>
    <w:p w14:paraId="7A9CA615" w14:textId="77777777" w:rsidR="00E50835" w:rsidRDefault="00E50835" w:rsidP="00E50835">
      <w:pPr>
        <w:rPr>
          <w:rFonts w:eastAsia="Arial"/>
        </w:rPr>
      </w:pPr>
    </w:p>
    <w:p w14:paraId="1C5C3563" w14:textId="77777777" w:rsidR="00E50835" w:rsidRPr="001442C2" w:rsidRDefault="00E50835" w:rsidP="00E50835">
      <w:pPr>
        <w:rPr>
          <w:rFonts w:eastAsia="Arial"/>
        </w:rPr>
      </w:pPr>
    </w:p>
    <w:p w14:paraId="5089FC4D" w14:textId="3C9EC6B2" w:rsidR="00E50835" w:rsidRPr="00E50835" w:rsidRDefault="00E50835" w:rsidP="00E50835">
      <w:pPr>
        <w:pStyle w:val="Heading2"/>
        <w:rPr>
          <w:rFonts w:eastAsia="Times New Roman"/>
        </w:rPr>
      </w:pPr>
      <w:bookmarkStart w:id="9" w:name="_Toc172281399"/>
      <w:r w:rsidRPr="00E50835">
        <w:rPr>
          <w:rFonts w:eastAsia="Times New Roman"/>
        </w:rPr>
        <w:t>Create ExampleBook.java in main Directory</w:t>
      </w:r>
      <w:bookmarkEnd w:id="9"/>
    </w:p>
    <w:p w14:paraId="027E5DFC" w14:textId="77777777" w:rsidR="00E50835" w:rsidRPr="00E50835" w:rsidRDefault="00E50835" w:rsidP="00E50835">
      <w:pPr>
        <w:rPr>
          <w:rFonts w:eastAsia="Arial"/>
        </w:rPr>
      </w:pPr>
      <w:r w:rsidRPr="00E50835">
        <w:rPr>
          <w:rFonts w:eastAsia="Arial"/>
        </w:rPr>
        <w:t>package main;</w:t>
      </w:r>
    </w:p>
    <w:p w14:paraId="44E83575" w14:textId="77777777" w:rsidR="00E50835" w:rsidRPr="00E50835" w:rsidRDefault="00E50835" w:rsidP="00E50835">
      <w:pPr>
        <w:rPr>
          <w:rFonts w:eastAsia="Arial"/>
        </w:rPr>
      </w:pPr>
    </w:p>
    <w:p w14:paraId="1B57AA17" w14:textId="77777777" w:rsidR="00E50835" w:rsidRPr="00E50835" w:rsidRDefault="00E50835" w:rsidP="00E50835">
      <w:pPr>
        <w:rPr>
          <w:rFonts w:eastAsia="Arial"/>
        </w:rPr>
      </w:pPr>
      <w:r w:rsidRPr="00E50835">
        <w:rPr>
          <w:rFonts w:eastAsia="Arial"/>
        </w:rPr>
        <w:t>import library.Book;</w:t>
      </w:r>
    </w:p>
    <w:p w14:paraId="0D250402" w14:textId="77777777" w:rsidR="00E50835" w:rsidRPr="00E50835" w:rsidRDefault="00E50835" w:rsidP="00E50835">
      <w:pPr>
        <w:rPr>
          <w:rFonts w:eastAsia="Arial"/>
        </w:rPr>
      </w:pPr>
    </w:p>
    <w:p w14:paraId="6017776C" w14:textId="77777777" w:rsidR="00E50835" w:rsidRPr="00E50835" w:rsidRDefault="00E50835" w:rsidP="00E50835">
      <w:pPr>
        <w:rPr>
          <w:rFonts w:eastAsia="Arial"/>
        </w:rPr>
      </w:pPr>
      <w:r w:rsidRPr="00E50835">
        <w:rPr>
          <w:rFonts w:eastAsia="Arial"/>
        </w:rPr>
        <w:t>public class ExampleBooks {</w:t>
      </w:r>
    </w:p>
    <w:p w14:paraId="7F4D5AFF" w14:textId="77777777" w:rsidR="00E50835" w:rsidRPr="00E50835" w:rsidRDefault="00E50835" w:rsidP="00E50835">
      <w:pPr>
        <w:rPr>
          <w:rFonts w:eastAsia="Arial"/>
        </w:rPr>
      </w:pPr>
      <w:r w:rsidRPr="00E50835">
        <w:rPr>
          <w:rFonts w:eastAsia="Arial"/>
        </w:rPr>
        <w:t xml:space="preserve">    public static void main(String[] args) {</w:t>
      </w:r>
    </w:p>
    <w:p w14:paraId="55A8F700" w14:textId="77777777" w:rsidR="00E50835" w:rsidRPr="00E50835" w:rsidRDefault="00E50835" w:rsidP="00E50835">
      <w:pPr>
        <w:rPr>
          <w:rFonts w:eastAsia="Arial"/>
        </w:rPr>
      </w:pPr>
      <w:r w:rsidRPr="00E50835">
        <w:rPr>
          <w:rFonts w:eastAsia="Arial"/>
        </w:rPr>
        <w:t xml:space="preserve">        // Create a new instance of the Book class</w:t>
      </w:r>
    </w:p>
    <w:p w14:paraId="4E189956" w14:textId="77777777" w:rsidR="00E50835" w:rsidRPr="00E50835" w:rsidRDefault="00E50835" w:rsidP="00E50835">
      <w:pPr>
        <w:rPr>
          <w:rFonts w:eastAsia="Arial"/>
        </w:rPr>
      </w:pPr>
      <w:r w:rsidRPr="00E50835">
        <w:rPr>
          <w:rFonts w:eastAsia="Arial"/>
        </w:rPr>
        <w:t xml:space="preserve">        Book b = new Book();</w:t>
      </w:r>
    </w:p>
    <w:p w14:paraId="20BF4605" w14:textId="77777777" w:rsidR="00E50835" w:rsidRPr="00E50835" w:rsidRDefault="00E50835" w:rsidP="00E50835">
      <w:pPr>
        <w:rPr>
          <w:rFonts w:eastAsia="Arial"/>
        </w:rPr>
      </w:pPr>
      <w:r w:rsidRPr="00E50835">
        <w:rPr>
          <w:rFonts w:eastAsia="Arial"/>
        </w:rPr>
        <w:t xml:space="preserve">        </w:t>
      </w:r>
    </w:p>
    <w:p w14:paraId="64EDF61F" w14:textId="77777777" w:rsidR="00E50835" w:rsidRPr="00E50835" w:rsidRDefault="00E50835" w:rsidP="00E50835">
      <w:pPr>
        <w:rPr>
          <w:rFonts w:eastAsia="Arial"/>
        </w:rPr>
      </w:pPr>
      <w:r w:rsidRPr="00E50835">
        <w:rPr>
          <w:rFonts w:eastAsia="Arial"/>
        </w:rPr>
        <w:t xml:space="preserve">        // Set the fields of the Book instance</w:t>
      </w:r>
    </w:p>
    <w:p w14:paraId="1807E7F8" w14:textId="77777777" w:rsidR="00E50835" w:rsidRPr="00E50835" w:rsidRDefault="00E50835" w:rsidP="00E50835">
      <w:pPr>
        <w:rPr>
          <w:rFonts w:eastAsia="Arial"/>
        </w:rPr>
      </w:pPr>
      <w:r w:rsidRPr="00E50835">
        <w:rPr>
          <w:rFonts w:eastAsia="Arial"/>
        </w:rPr>
        <w:t xml:space="preserve">        b.title = "Thinking in Java";</w:t>
      </w:r>
    </w:p>
    <w:p w14:paraId="025ACD5E" w14:textId="77777777" w:rsidR="00E50835" w:rsidRPr="00E50835" w:rsidRDefault="00E50835" w:rsidP="00E50835">
      <w:pPr>
        <w:rPr>
          <w:rFonts w:eastAsia="Arial"/>
        </w:rPr>
      </w:pPr>
      <w:r w:rsidRPr="00E50835">
        <w:rPr>
          <w:rFonts w:eastAsia="Arial"/>
        </w:rPr>
        <w:t xml:space="preserve">        b.author = "Bruce Eckel";</w:t>
      </w:r>
    </w:p>
    <w:p w14:paraId="7085526E" w14:textId="77777777" w:rsidR="00E50835" w:rsidRPr="00E50835" w:rsidRDefault="00E50835" w:rsidP="00E50835">
      <w:pPr>
        <w:rPr>
          <w:rFonts w:eastAsia="Arial"/>
        </w:rPr>
      </w:pPr>
      <w:r w:rsidRPr="00E50835">
        <w:rPr>
          <w:rFonts w:eastAsia="Arial"/>
        </w:rPr>
        <w:t xml:space="preserve">        b.numberOfPages = 1129;</w:t>
      </w:r>
    </w:p>
    <w:p w14:paraId="45B84A83" w14:textId="77777777" w:rsidR="00E50835" w:rsidRPr="00E50835" w:rsidRDefault="00E50835" w:rsidP="00E50835">
      <w:pPr>
        <w:rPr>
          <w:rFonts w:eastAsia="Arial"/>
        </w:rPr>
      </w:pPr>
      <w:r w:rsidRPr="00E50835">
        <w:rPr>
          <w:rFonts w:eastAsia="Arial"/>
        </w:rPr>
        <w:t xml:space="preserve">        </w:t>
      </w:r>
    </w:p>
    <w:p w14:paraId="4A0F5A6E" w14:textId="77777777" w:rsidR="00E50835" w:rsidRPr="00E50835" w:rsidRDefault="00E50835" w:rsidP="00E50835">
      <w:pPr>
        <w:rPr>
          <w:rFonts w:eastAsia="Arial"/>
        </w:rPr>
      </w:pPr>
      <w:r w:rsidRPr="00E50835">
        <w:rPr>
          <w:rFonts w:eastAsia="Arial"/>
        </w:rPr>
        <w:t xml:space="preserve">        // Print the fields of the Book instance</w:t>
      </w:r>
    </w:p>
    <w:p w14:paraId="4A0D1BCE" w14:textId="77777777" w:rsidR="00E50835" w:rsidRPr="00E50835" w:rsidRDefault="00E50835" w:rsidP="00E50835">
      <w:pPr>
        <w:rPr>
          <w:rFonts w:eastAsia="Arial"/>
        </w:rPr>
      </w:pPr>
      <w:r w:rsidRPr="00E50835">
        <w:rPr>
          <w:rFonts w:eastAsia="Arial"/>
        </w:rPr>
        <w:t xml:space="preserve">        System.out.println(b.title + " : " + b.author + " : " + b.numberOfPages);</w:t>
      </w:r>
    </w:p>
    <w:p w14:paraId="73F0929D" w14:textId="77777777" w:rsidR="00E50835" w:rsidRPr="00E50835" w:rsidRDefault="00E50835" w:rsidP="00E50835">
      <w:pPr>
        <w:rPr>
          <w:rFonts w:eastAsia="Arial"/>
        </w:rPr>
      </w:pPr>
      <w:r w:rsidRPr="00E50835">
        <w:rPr>
          <w:rFonts w:eastAsia="Arial"/>
        </w:rPr>
        <w:t xml:space="preserve">    }</w:t>
      </w:r>
    </w:p>
    <w:p w14:paraId="0110135E" w14:textId="6F3576A3" w:rsidR="001442C2" w:rsidRDefault="00E50835" w:rsidP="00E50835">
      <w:pPr>
        <w:rPr>
          <w:rFonts w:eastAsia="Arial"/>
        </w:rPr>
      </w:pPr>
      <w:r w:rsidRPr="00E50835">
        <w:rPr>
          <w:rFonts w:eastAsia="Arial"/>
        </w:rPr>
        <w:t>}</w:t>
      </w:r>
    </w:p>
    <w:p w14:paraId="54FBC7A8" w14:textId="77777777" w:rsidR="00E50835" w:rsidRDefault="00E50835" w:rsidP="00E50835">
      <w:pPr>
        <w:rPr>
          <w:rFonts w:eastAsia="Arial"/>
        </w:rPr>
      </w:pPr>
    </w:p>
    <w:p w14:paraId="33DE0E44" w14:textId="75A0C6C0" w:rsidR="00E50835" w:rsidRDefault="00E50835" w:rsidP="00E50835">
      <w:pPr>
        <w:rPr>
          <w:rFonts w:eastAsia="Arial"/>
        </w:rPr>
      </w:pPr>
      <w:r w:rsidRPr="00E50835">
        <w:rPr>
          <w:rFonts w:eastAsia="Arial"/>
          <w:noProof/>
        </w:rPr>
        <w:lastRenderedPageBreak/>
        <w:drawing>
          <wp:inline distT="0" distB="0" distL="0" distR="0" wp14:anchorId="33F5B680" wp14:editId="746724FD">
            <wp:extent cx="5067739" cy="3353091"/>
            <wp:effectExtent l="0" t="0" r="0" b="0"/>
            <wp:docPr id="60016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63227" name=""/>
                    <pic:cNvPicPr/>
                  </pic:nvPicPr>
                  <pic:blipFill>
                    <a:blip r:embed="rId17"/>
                    <a:stretch>
                      <a:fillRect/>
                    </a:stretch>
                  </pic:blipFill>
                  <pic:spPr>
                    <a:xfrm>
                      <a:off x="0" y="0"/>
                      <a:ext cx="5067739" cy="3353091"/>
                    </a:xfrm>
                    <a:prstGeom prst="rect">
                      <a:avLst/>
                    </a:prstGeom>
                  </pic:spPr>
                </pic:pic>
              </a:graphicData>
            </a:graphic>
          </wp:inline>
        </w:drawing>
      </w:r>
    </w:p>
    <w:p w14:paraId="6F157026" w14:textId="77777777" w:rsidR="00E50835" w:rsidRDefault="00E50835" w:rsidP="00E50835">
      <w:pPr>
        <w:rPr>
          <w:rFonts w:eastAsia="Arial"/>
        </w:rPr>
      </w:pPr>
    </w:p>
    <w:p w14:paraId="5008783C" w14:textId="77777777" w:rsidR="00E50835" w:rsidRDefault="00E50835" w:rsidP="00E50835">
      <w:pPr>
        <w:rPr>
          <w:rFonts w:eastAsia="Arial"/>
        </w:rPr>
      </w:pPr>
    </w:p>
    <w:p w14:paraId="4D56C7BE" w14:textId="45FA06A1" w:rsidR="00E50835" w:rsidRDefault="00E50835" w:rsidP="00E50835">
      <w:pPr>
        <w:pStyle w:val="Heading2"/>
        <w:rPr>
          <w:rFonts w:eastAsia="Times New Roman"/>
        </w:rPr>
      </w:pPr>
      <w:bookmarkStart w:id="10" w:name="_Toc172281400"/>
      <w:r w:rsidRPr="00E50835">
        <w:rPr>
          <w:rFonts w:eastAsia="Times New Roman"/>
        </w:rPr>
        <w:t>Steps to Compile and Run with Different Packages</w:t>
      </w:r>
      <w:bookmarkEnd w:id="10"/>
    </w:p>
    <w:p w14:paraId="70D63A1E" w14:textId="77777777" w:rsidR="00E50835" w:rsidRDefault="00E50835" w:rsidP="00E50835">
      <w:pPr>
        <w:rPr>
          <w:rFonts w:eastAsia="Arial"/>
        </w:rPr>
      </w:pPr>
    </w:p>
    <w:p w14:paraId="3C748428" w14:textId="77777777" w:rsidR="00E50835" w:rsidRPr="00297D27" w:rsidRDefault="00E50835" w:rsidP="00297D27">
      <w:pPr>
        <w:pStyle w:val="NormalWeb"/>
        <w:rPr>
          <w:b/>
          <w:bCs/>
          <w:color w:val="FF0000"/>
        </w:rPr>
      </w:pPr>
      <w:r w:rsidRPr="00297D27">
        <w:rPr>
          <w:b/>
          <w:bCs/>
          <w:color w:val="FF0000"/>
        </w:rPr>
        <w:t>javac library/Book.java</w:t>
      </w:r>
    </w:p>
    <w:p w14:paraId="0EF273B7" w14:textId="5CFECBEB" w:rsidR="00E50835" w:rsidRPr="00297D27" w:rsidRDefault="00E50835" w:rsidP="00297D27">
      <w:pPr>
        <w:pStyle w:val="NormalWeb"/>
        <w:rPr>
          <w:b/>
          <w:bCs/>
          <w:color w:val="FF0000"/>
        </w:rPr>
      </w:pPr>
      <w:r w:rsidRPr="00297D27">
        <w:rPr>
          <w:b/>
          <w:bCs/>
          <w:color w:val="FF0000"/>
        </w:rPr>
        <w:t>javac main/ExampleBooks.java</w:t>
      </w:r>
    </w:p>
    <w:p w14:paraId="36FFAB1F" w14:textId="77777777" w:rsidR="00E50835" w:rsidRDefault="00E50835" w:rsidP="00E50835">
      <w:pPr>
        <w:rPr>
          <w:rFonts w:eastAsia="Arial"/>
        </w:rPr>
      </w:pPr>
    </w:p>
    <w:p w14:paraId="0C2E550C" w14:textId="3390122E" w:rsidR="00E50835" w:rsidRDefault="00E50835" w:rsidP="00E50835">
      <w:pPr>
        <w:rPr>
          <w:rFonts w:eastAsia="Arial"/>
        </w:rPr>
      </w:pPr>
      <w:r w:rsidRPr="00E50835">
        <w:rPr>
          <w:rFonts w:eastAsia="Arial"/>
          <w:noProof/>
        </w:rPr>
        <w:drawing>
          <wp:inline distT="0" distB="0" distL="0" distR="0" wp14:anchorId="3916336C" wp14:editId="23BF7F5E">
            <wp:extent cx="2743438" cy="480102"/>
            <wp:effectExtent l="0" t="0" r="0" b="0"/>
            <wp:docPr id="62610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09078" name=""/>
                    <pic:cNvPicPr/>
                  </pic:nvPicPr>
                  <pic:blipFill>
                    <a:blip r:embed="rId18"/>
                    <a:stretch>
                      <a:fillRect/>
                    </a:stretch>
                  </pic:blipFill>
                  <pic:spPr>
                    <a:xfrm>
                      <a:off x="0" y="0"/>
                      <a:ext cx="2743438" cy="480102"/>
                    </a:xfrm>
                    <a:prstGeom prst="rect">
                      <a:avLst/>
                    </a:prstGeom>
                  </pic:spPr>
                </pic:pic>
              </a:graphicData>
            </a:graphic>
          </wp:inline>
        </w:drawing>
      </w:r>
    </w:p>
    <w:p w14:paraId="2271752D" w14:textId="77777777" w:rsidR="00E50835" w:rsidRDefault="00E50835" w:rsidP="00E50835">
      <w:pPr>
        <w:rPr>
          <w:rFonts w:eastAsia="Arial"/>
        </w:rPr>
      </w:pPr>
    </w:p>
    <w:p w14:paraId="7074F7EC" w14:textId="0B758C42" w:rsidR="00E50835" w:rsidRPr="00297D27" w:rsidRDefault="00E50835" w:rsidP="00297D27">
      <w:pPr>
        <w:pStyle w:val="NormalWeb"/>
        <w:rPr>
          <w:b/>
          <w:bCs/>
          <w:color w:val="FF0000"/>
        </w:rPr>
      </w:pPr>
      <w:r w:rsidRPr="00297D27">
        <w:rPr>
          <w:b/>
          <w:bCs/>
          <w:color w:val="FF0000"/>
        </w:rPr>
        <w:t>java main.ExampleBooks</w:t>
      </w:r>
    </w:p>
    <w:p w14:paraId="0FD5C9E1" w14:textId="77777777" w:rsidR="00E50835" w:rsidRDefault="00E50835" w:rsidP="00E50835"/>
    <w:p w14:paraId="196187AC" w14:textId="3C809DE2" w:rsidR="00E50835" w:rsidRDefault="00E50835" w:rsidP="00E50835">
      <w:pPr>
        <w:rPr>
          <w:rFonts w:eastAsia="Arial"/>
        </w:rPr>
      </w:pPr>
      <w:r w:rsidRPr="00E50835">
        <w:rPr>
          <w:rFonts w:eastAsia="Arial"/>
          <w:noProof/>
        </w:rPr>
        <w:drawing>
          <wp:inline distT="0" distB="0" distL="0" distR="0" wp14:anchorId="2D35C776" wp14:editId="0331C3FA">
            <wp:extent cx="4138019" cy="289585"/>
            <wp:effectExtent l="0" t="0" r="0" b="0"/>
            <wp:docPr id="54425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54491" name=""/>
                    <pic:cNvPicPr/>
                  </pic:nvPicPr>
                  <pic:blipFill>
                    <a:blip r:embed="rId19"/>
                    <a:stretch>
                      <a:fillRect/>
                    </a:stretch>
                  </pic:blipFill>
                  <pic:spPr>
                    <a:xfrm>
                      <a:off x="0" y="0"/>
                      <a:ext cx="4138019" cy="289585"/>
                    </a:xfrm>
                    <a:prstGeom prst="rect">
                      <a:avLst/>
                    </a:prstGeom>
                  </pic:spPr>
                </pic:pic>
              </a:graphicData>
            </a:graphic>
          </wp:inline>
        </w:drawing>
      </w:r>
    </w:p>
    <w:p w14:paraId="7957623C" w14:textId="77777777" w:rsidR="00E50835" w:rsidRDefault="00E50835" w:rsidP="00E50835">
      <w:pPr>
        <w:rPr>
          <w:rFonts w:eastAsia="Arial"/>
        </w:rPr>
      </w:pPr>
    </w:p>
    <w:p w14:paraId="1CF906A5" w14:textId="77777777" w:rsidR="00E50835" w:rsidRDefault="00E50835" w:rsidP="00E50835">
      <w:pPr>
        <w:rPr>
          <w:rFonts w:eastAsia="Arial"/>
        </w:rPr>
      </w:pPr>
    </w:p>
    <w:p w14:paraId="1475F782" w14:textId="431DB576" w:rsidR="00322EA6" w:rsidRDefault="00322EA6" w:rsidP="00C92231">
      <w:pPr>
        <w:pStyle w:val="Heading1"/>
        <w:rPr>
          <w:rFonts w:asciiTheme="minorHAnsi" w:eastAsia="Arial" w:hAnsiTheme="minorHAnsi" w:cstheme="minorHAnsi"/>
          <w:color w:val="E36C0A" w:themeColor="accent6" w:themeShade="BF"/>
        </w:rPr>
      </w:pPr>
      <w:bookmarkStart w:id="11" w:name="_Toc172281401"/>
      <w:r>
        <w:rPr>
          <w:rFonts w:asciiTheme="minorHAnsi" w:eastAsia="Arial" w:hAnsiTheme="minorHAnsi" w:cstheme="minorHAnsi"/>
          <w:color w:val="E36C0A" w:themeColor="accent6" w:themeShade="BF"/>
        </w:rPr>
        <w:t>Multiple Constructor</w:t>
      </w:r>
      <w:bookmarkEnd w:id="11"/>
    </w:p>
    <w:p w14:paraId="2709417C" w14:textId="77777777" w:rsidR="00322EA6" w:rsidRDefault="00322EA6" w:rsidP="00322EA6">
      <w:pPr>
        <w:rPr>
          <w:rFonts w:eastAsia="Arial"/>
        </w:rPr>
      </w:pPr>
    </w:p>
    <w:p w14:paraId="67FF3718" w14:textId="0274A292" w:rsidR="00322EA6" w:rsidRDefault="00322EA6" w:rsidP="00322EA6">
      <w:pPr>
        <w:rPr>
          <w:rFonts w:ascii="Calibri" w:hAnsi="Calibri" w:cs="Calibri"/>
          <w:sz w:val="24"/>
          <w:szCs w:val="24"/>
        </w:rPr>
      </w:pPr>
      <w:r w:rsidRPr="00322EA6">
        <w:rPr>
          <w:rFonts w:ascii="Calibri" w:hAnsi="Calibri" w:cs="Calibri"/>
          <w:sz w:val="24"/>
          <w:szCs w:val="24"/>
        </w:rPr>
        <w:t xml:space="preserve">A </w:t>
      </w:r>
      <w:r w:rsidRPr="00322EA6">
        <w:rPr>
          <w:rStyle w:val="Strong"/>
          <w:rFonts w:ascii="Calibri" w:eastAsiaTheme="majorEastAsia" w:hAnsi="Calibri" w:cs="Calibri"/>
          <w:sz w:val="24"/>
          <w:szCs w:val="24"/>
        </w:rPr>
        <w:t>constructor</w:t>
      </w:r>
      <w:r w:rsidRPr="00322EA6">
        <w:rPr>
          <w:rFonts w:ascii="Calibri" w:hAnsi="Calibri" w:cs="Calibri"/>
          <w:sz w:val="24"/>
          <w:szCs w:val="24"/>
        </w:rPr>
        <w:t xml:space="preserve"> is a special function in a class that helps create and set up an object when it is first made.</w:t>
      </w:r>
    </w:p>
    <w:p w14:paraId="7699D7F4" w14:textId="77777777" w:rsidR="00322EA6" w:rsidRPr="00322EA6" w:rsidRDefault="00322EA6" w:rsidP="00322EA6">
      <w:pPr>
        <w:rPr>
          <w:rFonts w:asciiTheme="minorHAnsi" w:hAnsiTheme="minorHAnsi" w:cstheme="minorHAnsi"/>
          <w:sz w:val="24"/>
          <w:szCs w:val="24"/>
        </w:rPr>
      </w:pPr>
    </w:p>
    <w:p w14:paraId="70C329DB" w14:textId="52327A51" w:rsidR="00322EA6" w:rsidRDefault="00322EA6" w:rsidP="00322EA6">
      <w:pPr>
        <w:rPr>
          <w:rFonts w:asciiTheme="minorHAnsi" w:hAnsiTheme="minorHAnsi" w:cstheme="minorHAnsi"/>
          <w:sz w:val="24"/>
          <w:szCs w:val="24"/>
        </w:rPr>
      </w:pPr>
      <w:r w:rsidRPr="00322EA6">
        <w:rPr>
          <w:rFonts w:asciiTheme="minorHAnsi" w:hAnsiTheme="minorHAnsi" w:cstheme="minorHAnsi"/>
          <w:sz w:val="24"/>
          <w:szCs w:val="24"/>
        </w:rPr>
        <w:t>Whenever we use </w:t>
      </w:r>
      <w:r w:rsidRPr="00322EA6">
        <w:rPr>
          <w:rStyle w:val="HTMLCode"/>
          <w:rFonts w:asciiTheme="minorHAnsi" w:eastAsiaTheme="majorEastAsia" w:hAnsiTheme="minorHAnsi" w:cstheme="minorHAnsi"/>
          <w:b/>
          <w:bCs/>
          <w:color w:val="FF0000"/>
          <w:sz w:val="24"/>
          <w:szCs w:val="24"/>
          <w:shd w:val="clear" w:color="auto" w:fill="E3E8F4"/>
        </w:rPr>
        <w:t>new</w:t>
      </w:r>
      <w:r w:rsidRPr="00322EA6">
        <w:rPr>
          <w:rFonts w:asciiTheme="minorHAnsi" w:hAnsiTheme="minorHAnsi" w:cstheme="minorHAnsi"/>
          <w:sz w:val="24"/>
          <w:szCs w:val="24"/>
        </w:rPr>
        <w:t xml:space="preserve"> keyword to create an instance of a class, the </w:t>
      </w:r>
      <w:r w:rsidRPr="00322EA6">
        <w:rPr>
          <w:rFonts w:asciiTheme="minorHAnsi" w:hAnsiTheme="minorHAnsi" w:cstheme="minorHAnsi"/>
          <w:color w:val="FF0000"/>
          <w:sz w:val="24"/>
          <w:szCs w:val="24"/>
        </w:rPr>
        <w:t xml:space="preserve">constructor is invoked </w:t>
      </w:r>
      <w:r w:rsidRPr="00322EA6">
        <w:rPr>
          <w:rFonts w:asciiTheme="minorHAnsi" w:hAnsiTheme="minorHAnsi" w:cstheme="minorHAnsi"/>
          <w:sz w:val="24"/>
          <w:szCs w:val="24"/>
        </w:rPr>
        <w:t xml:space="preserve">and </w:t>
      </w:r>
      <w:r w:rsidRPr="00322EA6">
        <w:rPr>
          <w:rFonts w:asciiTheme="minorHAnsi" w:hAnsiTheme="minorHAnsi" w:cstheme="minorHAnsi"/>
          <w:color w:val="FF0000"/>
          <w:sz w:val="24"/>
          <w:szCs w:val="24"/>
        </w:rPr>
        <w:t>the object of the class is returned</w:t>
      </w:r>
      <w:r w:rsidRPr="00322EA6">
        <w:rPr>
          <w:rFonts w:asciiTheme="minorHAnsi" w:hAnsiTheme="minorHAnsi" w:cstheme="minorHAnsi"/>
          <w:sz w:val="24"/>
          <w:szCs w:val="24"/>
        </w:rPr>
        <w:t xml:space="preserve">. Since constructor can only return the object to class, it’s implicitly done by java runtime and </w:t>
      </w:r>
      <w:r w:rsidRPr="00322EA6">
        <w:rPr>
          <w:rFonts w:asciiTheme="minorHAnsi" w:hAnsiTheme="minorHAnsi" w:cstheme="minorHAnsi"/>
          <w:b/>
          <w:bCs/>
          <w:sz w:val="24"/>
          <w:szCs w:val="24"/>
        </w:rPr>
        <w:t>we are not supposed to add a return type to it</w:t>
      </w:r>
      <w:r w:rsidRPr="00322EA6">
        <w:rPr>
          <w:rFonts w:asciiTheme="minorHAnsi" w:hAnsiTheme="minorHAnsi" w:cstheme="minorHAnsi"/>
          <w:sz w:val="24"/>
          <w:szCs w:val="24"/>
        </w:rPr>
        <w:t xml:space="preserve">. </w:t>
      </w:r>
      <w:r w:rsidRPr="00322EA6">
        <w:rPr>
          <w:rFonts w:asciiTheme="minorHAnsi" w:hAnsiTheme="minorHAnsi" w:cstheme="minorHAnsi"/>
          <w:b/>
          <w:bCs/>
          <w:sz w:val="24"/>
          <w:szCs w:val="24"/>
        </w:rPr>
        <w:t xml:space="preserve">If we add a return type to a constructor, then it will become a </w:t>
      </w:r>
      <w:r w:rsidRPr="00322EA6">
        <w:rPr>
          <w:rFonts w:asciiTheme="minorHAnsi" w:hAnsiTheme="minorHAnsi" w:cstheme="minorHAnsi"/>
          <w:b/>
          <w:bCs/>
          <w:color w:val="FF0000"/>
          <w:sz w:val="24"/>
          <w:szCs w:val="24"/>
        </w:rPr>
        <w:t>method</w:t>
      </w:r>
      <w:r w:rsidRPr="00322EA6">
        <w:rPr>
          <w:rFonts w:asciiTheme="minorHAnsi" w:hAnsiTheme="minorHAnsi" w:cstheme="minorHAnsi"/>
          <w:b/>
          <w:bCs/>
          <w:sz w:val="24"/>
          <w:szCs w:val="24"/>
        </w:rPr>
        <w:t xml:space="preserve"> of the class</w:t>
      </w:r>
      <w:r w:rsidRPr="00322EA6">
        <w:rPr>
          <w:rFonts w:asciiTheme="minorHAnsi" w:hAnsiTheme="minorHAnsi" w:cstheme="minorHAnsi"/>
          <w:sz w:val="24"/>
          <w:szCs w:val="24"/>
        </w:rPr>
        <w:t xml:space="preserve">. This is the way java runtime distinguish between a </w:t>
      </w:r>
      <w:r w:rsidRPr="00322EA6">
        <w:rPr>
          <w:rFonts w:asciiTheme="minorHAnsi" w:hAnsiTheme="minorHAnsi" w:cstheme="minorHAnsi"/>
          <w:b/>
          <w:bCs/>
          <w:sz w:val="24"/>
          <w:szCs w:val="24"/>
        </w:rPr>
        <w:t>normal method</w:t>
      </w:r>
      <w:r w:rsidRPr="00322EA6">
        <w:rPr>
          <w:rFonts w:asciiTheme="minorHAnsi" w:hAnsiTheme="minorHAnsi" w:cstheme="minorHAnsi"/>
          <w:sz w:val="24"/>
          <w:szCs w:val="24"/>
        </w:rPr>
        <w:t xml:space="preserve"> and a </w:t>
      </w:r>
      <w:r w:rsidRPr="00322EA6">
        <w:rPr>
          <w:rFonts w:asciiTheme="minorHAnsi" w:hAnsiTheme="minorHAnsi" w:cstheme="minorHAnsi"/>
          <w:b/>
          <w:bCs/>
          <w:sz w:val="24"/>
          <w:szCs w:val="24"/>
        </w:rPr>
        <w:t>constructor</w:t>
      </w:r>
      <w:r w:rsidRPr="00322EA6">
        <w:rPr>
          <w:rFonts w:asciiTheme="minorHAnsi" w:hAnsiTheme="minorHAnsi" w:cstheme="minorHAnsi"/>
          <w:sz w:val="24"/>
          <w:szCs w:val="24"/>
        </w:rPr>
        <w:t>. Let’s assume we have following code in </w:t>
      </w:r>
      <w:r w:rsidRPr="00322EA6">
        <w:rPr>
          <w:rStyle w:val="HTMLCode"/>
          <w:rFonts w:asciiTheme="minorHAnsi" w:eastAsiaTheme="majorEastAsia" w:hAnsiTheme="minorHAnsi" w:cstheme="minorHAnsi"/>
          <w:sz w:val="24"/>
          <w:szCs w:val="24"/>
          <w:shd w:val="clear" w:color="auto" w:fill="E3E8F4"/>
        </w:rPr>
        <w:t>Employee</w:t>
      </w:r>
      <w:r w:rsidRPr="00322EA6">
        <w:rPr>
          <w:rFonts w:asciiTheme="minorHAnsi" w:hAnsiTheme="minorHAnsi" w:cstheme="minorHAnsi"/>
          <w:sz w:val="24"/>
          <w:szCs w:val="24"/>
        </w:rPr>
        <w:t> class.</w:t>
      </w:r>
    </w:p>
    <w:p w14:paraId="604156BE" w14:textId="77777777" w:rsidR="00322EA6" w:rsidRDefault="00322EA6" w:rsidP="00322EA6">
      <w:pPr>
        <w:rPr>
          <w:rFonts w:asciiTheme="minorHAnsi" w:hAnsiTheme="minorHAnsi" w:cstheme="minorHAnsi"/>
          <w:sz w:val="24"/>
          <w:szCs w:val="24"/>
        </w:rPr>
      </w:pPr>
    </w:p>
    <w:p w14:paraId="17FB9F5F" w14:textId="289ED9AA" w:rsidR="00322EA6" w:rsidRDefault="00322EA6" w:rsidP="00322EA6">
      <w:pPr>
        <w:rPr>
          <w:rFonts w:asciiTheme="minorHAnsi" w:hAnsiTheme="minorHAnsi" w:cstheme="minorHAnsi"/>
          <w:sz w:val="24"/>
          <w:szCs w:val="24"/>
        </w:rPr>
      </w:pPr>
      <w:r w:rsidRPr="00322EA6">
        <w:rPr>
          <w:rFonts w:asciiTheme="minorHAnsi" w:hAnsiTheme="minorHAnsi" w:cstheme="minorHAnsi"/>
          <w:noProof/>
          <w:sz w:val="24"/>
          <w:szCs w:val="24"/>
        </w:rPr>
        <w:lastRenderedPageBreak/>
        <w:drawing>
          <wp:inline distT="0" distB="0" distL="0" distR="0" wp14:anchorId="71110920" wp14:editId="3597FD92">
            <wp:extent cx="3833192" cy="1539373"/>
            <wp:effectExtent l="0" t="0" r="0" b="3810"/>
            <wp:docPr id="54318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81782" name=""/>
                    <pic:cNvPicPr/>
                  </pic:nvPicPr>
                  <pic:blipFill>
                    <a:blip r:embed="rId20"/>
                    <a:stretch>
                      <a:fillRect/>
                    </a:stretch>
                  </pic:blipFill>
                  <pic:spPr>
                    <a:xfrm>
                      <a:off x="0" y="0"/>
                      <a:ext cx="3833192" cy="1539373"/>
                    </a:xfrm>
                    <a:prstGeom prst="rect">
                      <a:avLst/>
                    </a:prstGeom>
                  </pic:spPr>
                </pic:pic>
              </a:graphicData>
            </a:graphic>
          </wp:inline>
        </w:drawing>
      </w:r>
    </w:p>
    <w:p w14:paraId="2C27B92B" w14:textId="77777777" w:rsidR="00322EA6" w:rsidRDefault="00322EA6" w:rsidP="00322EA6">
      <w:pPr>
        <w:rPr>
          <w:rFonts w:asciiTheme="minorHAnsi" w:hAnsiTheme="minorHAnsi" w:cstheme="minorHAnsi"/>
          <w:sz w:val="24"/>
          <w:szCs w:val="24"/>
        </w:rPr>
      </w:pPr>
    </w:p>
    <w:p w14:paraId="53DFC259" w14:textId="46078D77" w:rsidR="00322EA6" w:rsidRPr="00322EA6" w:rsidRDefault="00322EA6" w:rsidP="00322EA6">
      <w:pPr>
        <w:rPr>
          <w:rFonts w:asciiTheme="minorHAnsi" w:hAnsiTheme="minorHAnsi" w:cstheme="minorHAnsi"/>
          <w:sz w:val="24"/>
          <w:szCs w:val="24"/>
        </w:rPr>
      </w:pPr>
      <w:r w:rsidRPr="00322EA6">
        <w:rPr>
          <w:rFonts w:asciiTheme="minorHAnsi" w:hAnsiTheme="minorHAnsi" w:cstheme="minorHAnsi"/>
          <w:sz w:val="24"/>
          <w:szCs w:val="24"/>
        </w:rPr>
        <w:t xml:space="preserve">Here the </w:t>
      </w:r>
      <w:r w:rsidRPr="00322EA6">
        <w:rPr>
          <w:rFonts w:asciiTheme="minorHAnsi" w:hAnsiTheme="minorHAnsi" w:cstheme="minorHAnsi"/>
          <w:b/>
          <w:bCs/>
          <w:sz w:val="24"/>
          <w:szCs w:val="24"/>
        </w:rPr>
        <w:t>first one is a constructor</w:t>
      </w:r>
      <w:r w:rsidRPr="00322EA6">
        <w:rPr>
          <w:rFonts w:asciiTheme="minorHAnsi" w:hAnsiTheme="minorHAnsi" w:cstheme="minorHAnsi"/>
          <w:sz w:val="24"/>
          <w:szCs w:val="24"/>
        </w:rPr>
        <w:t xml:space="preserve">, notice that there is </w:t>
      </w:r>
      <w:r w:rsidRPr="00322EA6">
        <w:rPr>
          <w:rFonts w:asciiTheme="minorHAnsi" w:hAnsiTheme="minorHAnsi" w:cstheme="minorHAnsi"/>
          <w:b/>
          <w:bCs/>
          <w:sz w:val="24"/>
          <w:szCs w:val="24"/>
        </w:rPr>
        <w:t>no return type</w:t>
      </w:r>
      <w:r w:rsidRPr="00322EA6">
        <w:rPr>
          <w:rFonts w:asciiTheme="minorHAnsi" w:hAnsiTheme="minorHAnsi" w:cstheme="minorHAnsi"/>
          <w:sz w:val="24"/>
          <w:szCs w:val="24"/>
        </w:rPr>
        <w:t xml:space="preserve"> and no return statement. The </w:t>
      </w:r>
      <w:r w:rsidRPr="00322EA6">
        <w:rPr>
          <w:rFonts w:asciiTheme="minorHAnsi" w:hAnsiTheme="minorHAnsi" w:cstheme="minorHAnsi"/>
          <w:b/>
          <w:bCs/>
          <w:sz w:val="24"/>
          <w:szCs w:val="24"/>
        </w:rPr>
        <w:t>second one is a normal method</w:t>
      </w:r>
      <w:r w:rsidRPr="00322EA6">
        <w:rPr>
          <w:rFonts w:asciiTheme="minorHAnsi" w:hAnsiTheme="minorHAnsi" w:cstheme="minorHAnsi"/>
          <w:sz w:val="24"/>
          <w:szCs w:val="24"/>
        </w:rPr>
        <w:t xml:space="preserve"> where we are again </w:t>
      </w:r>
      <w:r w:rsidRPr="00322EA6">
        <w:rPr>
          <w:rFonts w:asciiTheme="minorHAnsi" w:hAnsiTheme="minorHAnsi" w:cstheme="minorHAnsi"/>
          <w:b/>
          <w:bCs/>
          <w:sz w:val="24"/>
          <w:szCs w:val="24"/>
        </w:rPr>
        <w:t>calling the first constructor</w:t>
      </w:r>
      <w:r w:rsidRPr="00322EA6">
        <w:rPr>
          <w:rFonts w:asciiTheme="minorHAnsi" w:hAnsiTheme="minorHAnsi" w:cstheme="minorHAnsi"/>
          <w:sz w:val="24"/>
          <w:szCs w:val="24"/>
        </w:rPr>
        <w:t xml:space="preserve"> to get Employee instance and return it. It’s recommended to not have method name same as the class name because it creates confusion.</w:t>
      </w:r>
    </w:p>
    <w:p w14:paraId="5893F741" w14:textId="77777777" w:rsidR="00322EA6" w:rsidRDefault="00322EA6" w:rsidP="00322EA6"/>
    <w:p w14:paraId="454345F2" w14:textId="77777777" w:rsidR="00954B0C" w:rsidRDefault="00954B0C" w:rsidP="00322EA6"/>
    <w:p w14:paraId="09FC2E4E" w14:textId="522949B6" w:rsidR="00954B0C" w:rsidRPr="00954B0C" w:rsidRDefault="00000000" w:rsidP="00954B0C">
      <w:pPr>
        <w:pStyle w:val="Heading3"/>
        <w:tabs>
          <w:tab w:val="clear" w:pos="2160"/>
          <w:tab w:val="num" w:pos="1440"/>
        </w:tabs>
        <w:ind w:left="540" w:hanging="540"/>
      </w:pPr>
      <w:hyperlink r:id="rId21" w:anchor="types-of-constructor-in-java" w:history="1">
        <w:bookmarkStart w:id="12" w:name="_Toc172281402"/>
        <w:r w:rsidR="00954B0C" w:rsidRPr="00954B0C">
          <w:t>Types of Constructors in Java</w:t>
        </w:r>
        <w:bookmarkEnd w:id="12"/>
      </w:hyperlink>
    </w:p>
    <w:p w14:paraId="2A89123F" w14:textId="77777777" w:rsidR="00954B0C" w:rsidRPr="00954B0C" w:rsidRDefault="00954B0C" w:rsidP="00954B0C">
      <w:pPr>
        <w:rPr>
          <w:rFonts w:asciiTheme="minorHAnsi" w:hAnsiTheme="minorHAnsi" w:cstheme="minorHAnsi"/>
          <w:sz w:val="24"/>
          <w:szCs w:val="24"/>
        </w:rPr>
      </w:pPr>
      <w:r w:rsidRPr="00954B0C">
        <w:rPr>
          <w:rFonts w:asciiTheme="minorHAnsi" w:hAnsiTheme="minorHAnsi" w:cstheme="minorHAnsi"/>
          <w:sz w:val="24"/>
          <w:szCs w:val="24"/>
        </w:rPr>
        <w:t>There are three types of constructor in java.</w:t>
      </w:r>
    </w:p>
    <w:p w14:paraId="678DBF4B" w14:textId="77777777" w:rsidR="00954B0C" w:rsidRPr="00954B0C" w:rsidRDefault="00954B0C" w:rsidP="00954B0C">
      <w:pPr>
        <w:pStyle w:val="ListParagraph"/>
        <w:numPr>
          <w:ilvl w:val="0"/>
          <w:numId w:val="96"/>
        </w:numPr>
        <w:rPr>
          <w:rFonts w:asciiTheme="minorHAnsi" w:hAnsiTheme="minorHAnsi" w:cstheme="minorHAnsi"/>
          <w:sz w:val="24"/>
          <w:szCs w:val="24"/>
        </w:rPr>
      </w:pPr>
      <w:r w:rsidRPr="00954B0C">
        <w:rPr>
          <w:rFonts w:asciiTheme="minorHAnsi" w:hAnsiTheme="minorHAnsi" w:cstheme="minorHAnsi"/>
          <w:sz w:val="24"/>
          <w:szCs w:val="24"/>
        </w:rPr>
        <w:t>Default Constructor</w:t>
      </w:r>
    </w:p>
    <w:p w14:paraId="43F09A3B" w14:textId="77777777" w:rsidR="00954B0C" w:rsidRPr="00954B0C" w:rsidRDefault="00954B0C" w:rsidP="00954B0C">
      <w:pPr>
        <w:pStyle w:val="ListParagraph"/>
        <w:numPr>
          <w:ilvl w:val="0"/>
          <w:numId w:val="96"/>
        </w:numPr>
        <w:rPr>
          <w:rFonts w:asciiTheme="minorHAnsi" w:hAnsiTheme="minorHAnsi" w:cstheme="minorHAnsi"/>
          <w:sz w:val="24"/>
          <w:szCs w:val="24"/>
        </w:rPr>
      </w:pPr>
      <w:r w:rsidRPr="00954B0C">
        <w:rPr>
          <w:rFonts w:asciiTheme="minorHAnsi" w:hAnsiTheme="minorHAnsi" w:cstheme="minorHAnsi"/>
          <w:sz w:val="24"/>
          <w:szCs w:val="24"/>
        </w:rPr>
        <w:t>No-Args constructor</w:t>
      </w:r>
    </w:p>
    <w:p w14:paraId="00599830" w14:textId="77777777" w:rsidR="00954B0C" w:rsidRPr="00954B0C" w:rsidRDefault="00954B0C" w:rsidP="00954B0C">
      <w:pPr>
        <w:pStyle w:val="ListParagraph"/>
        <w:numPr>
          <w:ilvl w:val="0"/>
          <w:numId w:val="96"/>
        </w:numPr>
        <w:rPr>
          <w:rFonts w:asciiTheme="minorHAnsi" w:hAnsiTheme="minorHAnsi" w:cstheme="minorHAnsi"/>
          <w:sz w:val="24"/>
          <w:szCs w:val="24"/>
        </w:rPr>
      </w:pPr>
      <w:r w:rsidRPr="00954B0C">
        <w:rPr>
          <w:rFonts w:asciiTheme="minorHAnsi" w:hAnsiTheme="minorHAnsi" w:cstheme="minorHAnsi"/>
          <w:sz w:val="24"/>
          <w:szCs w:val="24"/>
        </w:rPr>
        <w:t>Parameterized constructor</w:t>
      </w:r>
    </w:p>
    <w:p w14:paraId="0830193F" w14:textId="0187EF42" w:rsidR="00954B0C" w:rsidRPr="00954B0C" w:rsidRDefault="00954B0C" w:rsidP="00954B0C">
      <w:pPr>
        <w:rPr>
          <w:rFonts w:asciiTheme="minorHAnsi" w:hAnsiTheme="minorHAnsi" w:cstheme="minorHAnsi"/>
          <w:sz w:val="24"/>
          <w:szCs w:val="24"/>
        </w:rPr>
      </w:pPr>
    </w:p>
    <w:p w14:paraId="4BA74414" w14:textId="77777777" w:rsidR="00954B0C" w:rsidRDefault="00954B0C" w:rsidP="00322EA6"/>
    <w:p w14:paraId="504EE7B3" w14:textId="77777777" w:rsidR="00322EA6" w:rsidRDefault="00322EA6" w:rsidP="00322EA6">
      <w:pPr>
        <w:pStyle w:val="Heading3"/>
        <w:tabs>
          <w:tab w:val="clear" w:pos="2160"/>
          <w:tab w:val="num" w:pos="1440"/>
        </w:tabs>
        <w:ind w:left="540" w:hanging="540"/>
      </w:pPr>
      <w:bookmarkStart w:id="13" w:name="_Toc172281403"/>
      <w:r>
        <w:t>Why Do We Need Constructors?</w:t>
      </w:r>
      <w:bookmarkEnd w:id="13"/>
    </w:p>
    <w:p w14:paraId="7E1B947E" w14:textId="77777777" w:rsidR="00322EA6" w:rsidRPr="00322EA6" w:rsidRDefault="00322EA6" w:rsidP="00322EA6">
      <w:pPr>
        <w:rPr>
          <w:rFonts w:ascii="Calibri" w:hAnsi="Calibri" w:cs="Calibri"/>
          <w:sz w:val="24"/>
          <w:szCs w:val="24"/>
        </w:rPr>
      </w:pPr>
      <w:r w:rsidRPr="00322EA6">
        <w:rPr>
          <w:rFonts w:ascii="Calibri" w:hAnsi="Calibri" w:cs="Calibri"/>
          <w:sz w:val="24"/>
          <w:szCs w:val="24"/>
        </w:rPr>
        <w:t>When you create an object, you want it to have specific values or settings right from the start. Constructors allow you to do this easily.</w:t>
      </w:r>
    </w:p>
    <w:p w14:paraId="5F0B8066" w14:textId="77777777" w:rsidR="00322EA6" w:rsidRDefault="00322EA6" w:rsidP="00322EA6">
      <w:pPr>
        <w:rPr>
          <w:rFonts w:eastAsia="Arial"/>
        </w:rPr>
      </w:pPr>
    </w:p>
    <w:p w14:paraId="34FBB17C" w14:textId="77777777" w:rsidR="00322EA6" w:rsidRDefault="00322EA6" w:rsidP="00322EA6">
      <w:pPr>
        <w:pStyle w:val="Heading3"/>
        <w:tabs>
          <w:tab w:val="clear" w:pos="2160"/>
          <w:tab w:val="num" w:pos="1440"/>
        </w:tabs>
        <w:ind w:left="540" w:hanging="540"/>
      </w:pPr>
      <w:bookmarkStart w:id="14" w:name="_Toc172281404"/>
      <w:r>
        <w:t>Example Explanation</w:t>
      </w:r>
      <w:bookmarkEnd w:id="14"/>
    </w:p>
    <w:p w14:paraId="36D4BE82" w14:textId="77777777" w:rsidR="00322EA6" w:rsidRDefault="00322EA6" w:rsidP="00322EA6">
      <w:pPr>
        <w:pStyle w:val="NormalWeb"/>
      </w:pPr>
      <w:r>
        <w:t xml:space="preserve">Imagine you have a class called </w:t>
      </w:r>
      <w:r w:rsidRPr="00322EA6">
        <w:rPr>
          <w:rStyle w:val="HTMLCode"/>
          <w:rFonts w:eastAsiaTheme="minorEastAsia"/>
          <w:b/>
          <w:bCs/>
          <w:color w:val="FF0000"/>
        </w:rPr>
        <w:t>Book</w:t>
      </w:r>
      <w:r w:rsidRPr="00322EA6">
        <w:rPr>
          <w:b/>
          <w:bCs/>
          <w:color w:val="FF0000"/>
        </w:rPr>
        <w:t xml:space="preserve"> </w:t>
      </w:r>
      <w:r>
        <w:t xml:space="preserve">that represents a book. You want each book to have a </w:t>
      </w:r>
      <w:r w:rsidRPr="00322EA6">
        <w:rPr>
          <w:b/>
          <w:bCs/>
        </w:rPr>
        <w:t>title</w:t>
      </w:r>
      <w:r>
        <w:t xml:space="preserve">, an </w:t>
      </w:r>
      <w:r w:rsidRPr="00322EA6">
        <w:rPr>
          <w:b/>
          <w:bCs/>
        </w:rPr>
        <w:t>author</w:t>
      </w:r>
      <w:r>
        <w:t xml:space="preserve">, a </w:t>
      </w:r>
      <w:r w:rsidRPr="00322EA6">
        <w:rPr>
          <w:b/>
          <w:bCs/>
        </w:rPr>
        <w:t>number of pages</w:t>
      </w:r>
      <w:r>
        <w:t xml:space="preserve">, and an </w:t>
      </w:r>
      <w:r w:rsidRPr="00322EA6">
        <w:rPr>
          <w:b/>
          <w:bCs/>
        </w:rPr>
        <w:t>ISBN</w:t>
      </w:r>
      <w:r>
        <w:t>.</w:t>
      </w:r>
    </w:p>
    <w:p w14:paraId="1A9D609D" w14:textId="77777777" w:rsidR="00322EA6" w:rsidRDefault="00322EA6" w:rsidP="00322EA6">
      <w:pPr>
        <w:pStyle w:val="NormalWeb"/>
      </w:pPr>
      <w:r>
        <w:t xml:space="preserve">Here's the </w:t>
      </w:r>
      <w:r w:rsidRPr="00322EA6">
        <w:rPr>
          <w:rStyle w:val="HTMLCode"/>
          <w:rFonts w:eastAsiaTheme="minorEastAsia"/>
          <w:b/>
          <w:bCs/>
          <w:color w:val="FF0000"/>
        </w:rPr>
        <w:t>Book</w:t>
      </w:r>
      <w:r w:rsidRPr="00322EA6">
        <w:rPr>
          <w:b/>
          <w:bCs/>
          <w:color w:val="FF0000"/>
        </w:rPr>
        <w:t xml:space="preserve"> class</w:t>
      </w:r>
      <w:r w:rsidRPr="00322EA6">
        <w:rPr>
          <w:color w:val="FF0000"/>
        </w:rPr>
        <w:t xml:space="preserve"> </w:t>
      </w:r>
      <w:r>
        <w:t xml:space="preserve">with its </w:t>
      </w:r>
      <w:r w:rsidRPr="00322EA6">
        <w:rPr>
          <w:b/>
          <w:bCs/>
        </w:rPr>
        <w:t>two constructors</w:t>
      </w:r>
      <w:r>
        <w:t>:</w:t>
      </w:r>
    </w:p>
    <w:p w14:paraId="5ECBBB77" w14:textId="77777777" w:rsidR="00322EA6" w:rsidRDefault="00322EA6" w:rsidP="00322EA6">
      <w:pPr>
        <w:pStyle w:val="NormalWeb"/>
      </w:pPr>
    </w:p>
    <w:p w14:paraId="5F1CEB3E" w14:textId="0E780326" w:rsidR="00322EA6" w:rsidRDefault="00322EA6" w:rsidP="00322EA6">
      <w:pPr>
        <w:pStyle w:val="NormalWeb"/>
      </w:pPr>
      <w:r w:rsidRPr="00322EA6">
        <w:rPr>
          <w:noProof/>
        </w:rPr>
        <w:lastRenderedPageBreak/>
        <w:drawing>
          <wp:inline distT="0" distB="0" distL="0" distR="0" wp14:anchorId="2D1D7012" wp14:editId="5D611CE8">
            <wp:extent cx="4351397" cy="4054191"/>
            <wp:effectExtent l="0" t="0" r="0" b="3810"/>
            <wp:docPr id="59208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81164" name=""/>
                    <pic:cNvPicPr/>
                  </pic:nvPicPr>
                  <pic:blipFill>
                    <a:blip r:embed="rId22"/>
                    <a:stretch>
                      <a:fillRect/>
                    </a:stretch>
                  </pic:blipFill>
                  <pic:spPr>
                    <a:xfrm>
                      <a:off x="0" y="0"/>
                      <a:ext cx="4351397" cy="4054191"/>
                    </a:xfrm>
                    <a:prstGeom prst="rect">
                      <a:avLst/>
                    </a:prstGeom>
                  </pic:spPr>
                </pic:pic>
              </a:graphicData>
            </a:graphic>
          </wp:inline>
        </w:drawing>
      </w:r>
    </w:p>
    <w:p w14:paraId="1F7C11A5" w14:textId="77777777" w:rsidR="00954B0C" w:rsidRDefault="00954B0C" w:rsidP="00322EA6">
      <w:pPr>
        <w:pStyle w:val="NormalWeb"/>
      </w:pPr>
    </w:p>
    <w:p w14:paraId="058C300A" w14:textId="0441DCA5" w:rsidR="00954B0C" w:rsidRDefault="00954B0C" w:rsidP="00322EA6">
      <w:pPr>
        <w:pStyle w:val="NormalWeb"/>
      </w:pPr>
      <w:r>
        <w:t>ExampleBooks.java</w:t>
      </w:r>
    </w:p>
    <w:p w14:paraId="5D227674"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6A9955"/>
          <w:sz w:val="21"/>
          <w:szCs w:val="21"/>
        </w:rPr>
        <w:t>// ExampleBooks.java</w:t>
      </w:r>
    </w:p>
    <w:p w14:paraId="5804EF2C"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6A9955"/>
          <w:sz w:val="21"/>
          <w:szCs w:val="21"/>
        </w:rPr>
        <w:t>// ExampleBooks.java</w:t>
      </w:r>
    </w:p>
    <w:p w14:paraId="50584D71"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569CD6"/>
          <w:sz w:val="21"/>
          <w:szCs w:val="21"/>
        </w:rPr>
        <w:t>class</w:t>
      </w:r>
      <w:r w:rsidRPr="00954B0C">
        <w:rPr>
          <w:rFonts w:ascii="Consolas" w:hAnsi="Consolas"/>
          <w:color w:val="CCCCCC"/>
          <w:sz w:val="21"/>
          <w:szCs w:val="21"/>
        </w:rPr>
        <w:t xml:space="preserve"> </w:t>
      </w:r>
      <w:r w:rsidRPr="00954B0C">
        <w:rPr>
          <w:rFonts w:ascii="Consolas" w:hAnsi="Consolas"/>
          <w:color w:val="4EC9B0"/>
          <w:sz w:val="21"/>
          <w:szCs w:val="21"/>
        </w:rPr>
        <w:t>ExampleBooks</w:t>
      </w:r>
      <w:r w:rsidRPr="00954B0C">
        <w:rPr>
          <w:rFonts w:ascii="Consolas" w:hAnsi="Consolas"/>
          <w:color w:val="CCCCCC"/>
          <w:sz w:val="21"/>
          <w:szCs w:val="21"/>
        </w:rPr>
        <w:t xml:space="preserve"> {</w:t>
      </w:r>
    </w:p>
    <w:p w14:paraId="669FB573" w14:textId="77777777" w:rsidR="00954B0C" w:rsidRPr="00954B0C" w:rsidRDefault="00954B0C" w:rsidP="00954B0C">
      <w:pPr>
        <w:shd w:val="clear" w:color="auto" w:fill="1F1F1F"/>
        <w:spacing w:line="285" w:lineRule="atLeast"/>
        <w:rPr>
          <w:rFonts w:ascii="Consolas" w:hAnsi="Consolas"/>
          <w:color w:val="CCCCCC"/>
          <w:sz w:val="21"/>
          <w:szCs w:val="21"/>
        </w:rPr>
      </w:pPr>
    </w:p>
    <w:p w14:paraId="1800EEF9"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569CD6"/>
          <w:sz w:val="21"/>
          <w:szCs w:val="21"/>
        </w:rPr>
        <w:t>public</w:t>
      </w:r>
      <w:r w:rsidRPr="00954B0C">
        <w:rPr>
          <w:rFonts w:ascii="Consolas" w:hAnsi="Consolas"/>
          <w:color w:val="CCCCCC"/>
          <w:sz w:val="21"/>
          <w:szCs w:val="21"/>
        </w:rPr>
        <w:t xml:space="preserve"> </w:t>
      </w:r>
      <w:r w:rsidRPr="00954B0C">
        <w:rPr>
          <w:rFonts w:ascii="Consolas" w:hAnsi="Consolas"/>
          <w:color w:val="569CD6"/>
          <w:sz w:val="21"/>
          <w:szCs w:val="21"/>
        </w:rPr>
        <w:t>static</w:t>
      </w:r>
      <w:r w:rsidRPr="00954B0C">
        <w:rPr>
          <w:rFonts w:ascii="Consolas" w:hAnsi="Consolas"/>
          <w:color w:val="CCCCCC"/>
          <w:sz w:val="21"/>
          <w:szCs w:val="21"/>
        </w:rPr>
        <w:t xml:space="preserve"> </w:t>
      </w:r>
      <w:r w:rsidRPr="00954B0C">
        <w:rPr>
          <w:rFonts w:ascii="Consolas" w:hAnsi="Consolas"/>
          <w:color w:val="4EC9B0"/>
          <w:sz w:val="21"/>
          <w:szCs w:val="21"/>
        </w:rPr>
        <w:t>void</w:t>
      </w:r>
      <w:r w:rsidRPr="00954B0C">
        <w:rPr>
          <w:rFonts w:ascii="Consolas" w:hAnsi="Consolas"/>
          <w:color w:val="CCCCCC"/>
          <w:sz w:val="21"/>
          <w:szCs w:val="21"/>
        </w:rPr>
        <w:t xml:space="preserve"> </w:t>
      </w:r>
      <w:r w:rsidRPr="00954B0C">
        <w:rPr>
          <w:rFonts w:ascii="Consolas" w:hAnsi="Consolas"/>
          <w:color w:val="DCDCAA"/>
          <w:sz w:val="21"/>
          <w:szCs w:val="21"/>
        </w:rPr>
        <w:t>main</w:t>
      </w:r>
      <w:r w:rsidRPr="00954B0C">
        <w:rPr>
          <w:rFonts w:ascii="Consolas" w:hAnsi="Consolas"/>
          <w:color w:val="CCCCCC"/>
          <w:sz w:val="21"/>
          <w:szCs w:val="21"/>
        </w:rPr>
        <w:t>(</w:t>
      </w:r>
      <w:r w:rsidRPr="00954B0C">
        <w:rPr>
          <w:rFonts w:ascii="Consolas" w:hAnsi="Consolas"/>
          <w:color w:val="4EC9B0"/>
          <w:sz w:val="21"/>
          <w:szCs w:val="21"/>
        </w:rPr>
        <w:t>String</w:t>
      </w:r>
      <w:r w:rsidRPr="00954B0C">
        <w:rPr>
          <w:rFonts w:ascii="Consolas" w:hAnsi="Consolas"/>
          <w:color w:val="CCCCCC"/>
          <w:sz w:val="21"/>
          <w:szCs w:val="21"/>
        </w:rPr>
        <w:t xml:space="preserve">[] </w:t>
      </w:r>
      <w:r w:rsidRPr="00954B0C">
        <w:rPr>
          <w:rFonts w:ascii="Consolas" w:hAnsi="Consolas"/>
          <w:color w:val="9CDCFE"/>
          <w:sz w:val="21"/>
          <w:szCs w:val="21"/>
        </w:rPr>
        <w:t>args</w:t>
      </w:r>
      <w:r w:rsidRPr="00954B0C">
        <w:rPr>
          <w:rFonts w:ascii="Consolas" w:hAnsi="Consolas"/>
          <w:color w:val="CCCCCC"/>
          <w:sz w:val="21"/>
          <w:szCs w:val="21"/>
        </w:rPr>
        <w:t xml:space="preserve">) </w:t>
      </w:r>
    </w:p>
    <w:p w14:paraId="76DC7309"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CCCCCC"/>
          <w:sz w:val="21"/>
          <w:szCs w:val="21"/>
        </w:rPr>
        <w:t xml:space="preserve">{ </w:t>
      </w:r>
    </w:p>
    <w:p w14:paraId="02362366" w14:textId="77777777" w:rsidR="00954B0C" w:rsidRPr="00954B0C" w:rsidRDefault="00954B0C" w:rsidP="00954B0C">
      <w:pPr>
        <w:shd w:val="clear" w:color="auto" w:fill="1F1F1F"/>
        <w:spacing w:line="285" w:lineRule="atLeast"/>
        <w:rPr>
          <w:rFonts w:ascii="Consolas" w:hAnsi="Consolas"/>
          <w:color w:val="CCCCCC"/>
          <w:sz w:val="21"/>
          <w:szCs w:val="21"/>
        </w:rPr>
      </w:pPr>
    </w:p>
    <w:p w14:paraId="71F8AEBB"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4EC9B0"/>
          <w:sz w:val="21"/>
          <w:szCs w:val="21"/>
        </w:rPr>
        <w:t>Book</w:t>
      </w:r>
      <w:r w:rsidRPr="00954B0C">
        <w:rPr>
          <w:rFonts w:ascii="Consolas" w:hAnsi="Consolas"/>
          <w:color w:val="CCCCCC"/>
          <w:sz w:val="21"/>
          <w:szCs w:val="21"/>
        </w:rPr>
        <w:t xml:space="preserve"> </w:t>
      </w:r>
      <w:r w:rsidRPr="00954B0C">
        <w:rPr>
          <w:rFonts w:ascii="Consolas" w:hAnsi="Consolas"/>
          <w:color w:val="9CDCFE"/>
          <w:sz w:val="21"/>
          <w:szCs w:val="21"/>
        </w:rPr>
        <w:t>b1</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C586C0"/>
          <w:sz w:val="21"/>
          <w:szCs w:val="21"/>
        </w:rPr>
        <w:t>new</w:t>
      </w:r>
      <w:r w:rsidRPr="00954B0C">
        <w:rPr>
          <w:rFonts w:ascii="Consolas" w:hAnsi="Consolas"/>
          <w:color w:val="CCCCCC"/>
          <w:sz w:val="21"/>
          <w:szCs w:val="21"/>
        </w:rPr>
        <w:t xml:space="preserve"> </w:t>
      </w:r>
      <w:r w:rsidRPr="00954B0C">
        <w:rPr>
          <w:rFonts w:ascii="Consolas" w:hAnsi="Consolas"/>
          <w:color w:val="DCDCAA"/>
          <w:sz w:val="21"/>
          <w:szCs w:val="21"/>
        </w:rPr>
        <w:t>Book</w:t>
      </w:r>
      <w:r w:rsidRPr="00954B0C">
        <w:rPr>
          <w:rFonts w:ascii="Consolas" w:hAnsi="Consolas"/>
          <w:color w:val="CCCCCC"/>
          <w:sz w:val="21"/>
          <w:szCs w:val="21"/>
        </w:rPr>
        <w:t>(</w:t>
      </w:r>
      <w:r w:rsidRPr="00954B0C">
        <w:rPr>
          <w:rFonts w:ascii="Consolas" w:hAnsi="Consolas"/>
          <w:color w:val="CE9178"/>
          <w:sz w:val="21"/>
          <w:szCs w:val="21"/>
        </w:rPr>
        <w:t>"Thinking in Java"</w:t>
      </w:r>
      <w:r w:rsidRPr="00954B0C">
        <w:rPr>
          <w:rFonts w:ascii="Consolas" w:hAnsi="Consolas"/>
          <w:color w:val="CCCCCC"/>
          <w:sz w:val="21"/>
          <w:szCs w:val="21"/>
        </w:rPr>
        <w:t>,</w:t>
      </w:r>
      <w:r w:rsidRPr="00954B0C">
        <w:rPr>
          <w:rFonts w:ascii="Consolas" w:hAnsi="Consolas"/>
          <w:color w:val="CE9178"/>
          <w:sz w:val="21"/>
          <w:szCs w:val="21"/>
        </w:rPr>
        <w:t>"Bruce Eckel"</w:t>
      </w:r>
      <w:r w:rsidRPr="00954B0C">
        <w:rPr>
          <w:rFonts w:ascii="Consolas" w:hAnsi="Consolas"/>
          <w:color w:val="CCCCCC"/>
          <w:sz w:val="21"/>
          <w:szCs w:val="21"/>
        </w:rPr>
        <w:t>,</w:t>
      </w:r>
      <w:r w:rsidRPr="00954B0C">
        <w:rPr>
          <w:rFonts w:ascii="Consolas" w:hAnsi="Consolas"/>
          <w:color w:val="B5CEA8"/>
          <w:sz w:val="21"/>
          <w:szCs w:val="21"/>
        </w:rPr>
        <w:t>1129</w:t>
      </w:r>
      <w:r w:rsidRPr="00954B0C">
        <w:rPr>
          <w:rFonts w:ascii="Consolas" w:hAnsi="Consolas"/>
          <w:color w:val="CCCCCC"/>
          <w:sz w:val="21"/>
          <w:szCs w:val="21"/>
        </w:rPr>
        <w:t xml:space="preserve">); </w:t>
      </w:r>
    </w:p>
    <w:p w14:paraId="6C54425B"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9CDCFE"/>
          <w:sz w:val="21"/>
          <w:szCs w:val="21"/>
        </w:rPr>
        <w:t>System</w:t>
      </w:r>
      <w:r w:rsidRPr="00954B0C">
        <w:rPr>
          <w:rFonts w:ascii="Consolas" w:hAnsi="Consolas"/>
          <w:color w:val="CCCCCC"/>
          <w:sz w:val="21"/>
          <w:szCs w:val="21"/>
        </w:rPr>
        <w:t>.</w:t>
      </w:r>
      <w:r w:rsidRPr="00954B0C">
        <w:rPr>
          <w:rFonts w:ascii="Consolas" w:hAnsi="Consolas"/>
          <w:color w:val="9CDCFE"/>
          <w:sz w:val="21"/>
          <w:szCs w:val="21"/>
        </w:rPr>
        <w:t>out</w:t>
      </w:r>
      <w:r w:rsidRPr="00954B0C">
        <w:rPr>
          <w:rFonts w:ascii="Consolas" w:hAnsi="Consolas"/>
          <w:color w:val="CCCCCC"/>
          <w:sz w:val="21"/>
          <w:szCs w:val="21"/>
        </w:rPr>
        <w:t>.</w:t>
      </w:r>
      <w:r w:rsidRPr="00954B0C">
        <w:rPr>
          <w:rFonts w:ascii="Consolas" w:hAnsi="Consolas"/>
          <w:color w:val="DCDCAA"/>
          <w:sz w:val="21"/>
          <w:szCs w:val="21"/>
        </w:rPr>
        <w:t>println</w:t>
      </w:r>
      <w:r w:rsidRPr="00954B0C">
        <w:rPr>
          <w:rFonts w:ascii="Consolas" w:hAnsi="Consolas"/>
          <w:color w:val="CCCCCC"/>
          <w:sz w:val="21"/>
          <w:szCs w:val="21"/>
        </w:rPr>
        <w:t>(</w:t>
      </w:r>
      <w:r w:rsidRPr="00954B0C">
        <w:rPr>
          <w:rFonts w:ascii="Consolas" w:hAnsi="Consolas"/>
          <w:color w:val="9CDCFE"/>
          <w:sz w:val="21"/>
          <w:szCs w:val="21"/>
        </w:rPr>
        <w:t>b1</w:t>
      </w:r>
      <w:r w:rsidRPr="00954B0C">
        <w:rPr>
          <w:rFonts w:ascii="Consolas" w:hAnsi="Consolas"/>
          <w:color w:val="CCCCCC"/>
          <w:sz w:val="21"/>
          <w:szCs w:val="21"/>
        </w:rPr>
        <w:t>.</w:t>
      </w:r>
      <w:r w:rsidRPr="00954B0C">
        <w:rPr>
          <w:rFonts w:ascii="Consolas" w:hAnsi="Consolas"/>
          <w:color w:val="9CDCFE"/>
          <w:sz w:val="21"/>
          <w:szCs w:val="21"/>
        </w:rPr>
        <w:t>title</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CE9178"/>
          <w:sz w:val="21"/>
          <w:szCs w:val="21"/>
        </w:rPr>
        <w:t>" : "</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9CDCFE"/>
          <w:sz w:val="21"/>
          <w:szCs w:val="21"/>
        </w:rPr>
        <w:t>b1</w:t>
      </w:r>
      <w:r w:rsidRPr="00954B0C">
        <w:rPr>
          <w:rFonts w:ascii="Consolas" w:hAnsi="Consolas"/>
          <w:color w:val="CCCCCC"/>
          <w:sz w:val="21"/>
          <w:szCs w:val="21"/>
        </w:rPr>
        <w:t>.</w:t>
      </w:r>
      <w:r w:rsidRPr="00954B0C">
        <w:rPr>
          <w:rFonts w:ascii="Consolas" w:hAnsi="Consolas"/>
          <w:color w:val="9CDCFE"/>
          <w:sz w:val="21"/>
          <w:szCs w:val="21"/>
        </w:rPr>
        <w:t>author</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E9178"/>
          <w:sz w:val="21"/>
          <w:szCs w:val="21"/>
        </w:rPr>
        <w:t>" : "</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9CDCFE"/>
          <w:sz w:val="21"/>
          <w:szCs w:val="21"/>
        </w:rPr>
        <w:t>b1</w:t>
      </w:r>
      <w:r w:rsidRPr="00954B0C">
        <w:rPr>
          <w:rFonts w:ascii="Consolas" w:hAnsi="Consolas"/>
          <w:color w:val="CCCCCC"/>
          <w:sz w:val="21"/>
          <w:szCs w:val="21"/>
        </w:rPr>
        <w:t>.</w:t>
      </w:r>
      <w:r w:rsidRPr="00954B0C">
        <w:rPr>
          <w:rFonts w:ascii="Consolas" w:hAnsi="Consolas"/>
          <w:color w:val="9CDCFE"/>
          <w:sz w:val="21"/>
          <w:szCs w:val="21"/>
        </w:rPr>
        <w:t>numberOfPages</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CE9178"/>
          <w:sz w:val="21"/>
          <w:szCs w:val="21"/>
        </w:rPr>
        <w:t>" : "</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9CDCFE"/>
          <w:sz w:val="21"/>
          <w:szCs w:val="21"/>
        </w:rPr>
        <w:t>b1</w:t>
      </w:r>
      <w:r w:rsidRPr="00954B0C">
        <w:rPr>
          <w:rFonts w:ascii="Consolas" w:hAnsi="Consolas"/>
          <w:color w:val="CCCCCC"/>
          <w:sz w:val="21"/>
          <w:szCs w:val="21"/>
        </w:rPr>
        <w:t>.</w:t>
      </w:r>
      <w:r w:rsidRPr="00954B0C">
        <w:rPr>
          <w:rFonts w:ascii="Consolas" w:hAnsi="Consolas"/>
          <w:color w:val="9CDCFE"/>
          <w:sz w:val="21"/>
          <w:szCs w:val="21"/>
        </w:rPr>
        <w:t>ISBN</w:t>
      </w:r>
      <w:r w:rsidRPr="00954B0C">
        <w:rPr>
          <w:rFonts w:ascii="Consolas" w:hAnsi="Consolas"/>
          <w:color w:val="CCCCCC"/>
          <w:sz w:val="21"/>
          <w:szCs w:val="21"/>
        </w:rPr>
        <w:t xml:space="preserve">); </w:t>
      </w:r>
    </w:p>
    <w:p w14:paraId="778288BA" w14:textId="77777777" w:rsidR="00954B0C" w:rsidRPr="00954B0C" w:rsidRDefault="00954B0C" w:rsidP="00954B0C">
      <w:pPr>
        <w:shd w:val="clear" w:color="auto" w:fill="1F1F1F"/>
        <w:spacing w:line="285" w:lineRule="atLeast"/>
        <w:rPr>
          <w:rFonts w:ascii="Consolas" w:hAnsi="Consolas"/>
          <w:color w:val="CCCCCC"/>
          <w:sz w:val="21"/>
          <w:szCs w:val="21"/>
        </w:rPr>
      </w:pPr>
    </w:p>
    <w:p w14:paraId="65C44885"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4EC9B0"/>
          <w:sz w:val="21"/>
          <w:szCs w:val="21"/>
        </w:rPr>
        <w:t>Book</w:t>
      </w:r>
      <w:r w:rsidRPr="00954B0C">
        <w:rPr>
          <w:rFonts w:ascii="Consolas" w:hAnsi="Consolas"/>
          <w:color w:val="CCCCCC"/>
          <w:sz w:val="21"/>
          <w:szCs w:val="21"/>
        </w:rPr>
        <w:t xml:space="preserve"> </w:t>
      </w:r>
      <w:r w:rsidRPr="00954B0C">
        <w:rPr>
          <w:rFonts w:ascii="Consolas" w:hAnsi="Consolas"/>
          <w:color w:val="9CDCFE"/>
          <w:sz w:val="21"/>
          <w:szCs w:val="21"/>
        </w:rPr>
        <w:t>b2</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C586C0"/>
          <w:sz w:val="21"/>
          <w:szCs w:val="21"/>
        </w:rPr>
        <w:t>new</w:t>
      </w:r>
      <w:r w:rsidRPr="00954B0C">
        <w:rPr>
          <w:rFonts w:ascii="Consolas" w:hAnsi="Consolas"/>
          <w:color w:val="CCCCCC"/>
          <w:sz w:val="21"/>
          <w:szCs w:val="21"/>
        </w:rPr>
        <w:t xml:space="preserve"> </w:t>
      </w:r>
      <w:r w:rsidRPr="00954B0C">
        <w:rPr>
          <w:rFonts w:ascii="Consolas" w:hAnsi="Consolas"/>
          <w:color w:val="DCDCAA"/>
          <w:sz w:val="21"/>
          <w:szCs w:val="21"/>
        </w:rPr>
        <w:t>Book</w:t>
      </w:r>
      <w:r w:rsidRPr="00954B0C">
        <w:rPr>
          <w:rFonts w:ascii="Consolas" w:hAnsi="Consolas"/>
          <w:color w:val="CCCCCC"/>
          <w:sz w:val="21"/>
          <w:szCs w:val="21"/>
        </w:rPr>
        <w:t>(</w:t>
      </w:r>
      <w:r w:rsidRPr="00954B0C">
        <w:rPr>
          <w:rFonts w:ascii="Consolas" w:hAnsi="Consolas"/>
          <w:color w:val="CE9178"/>
          <w:sz w:val="21"/>
          <w:szCs w:val="21"/>
        </w:rPr>
        <w:t>"Thinking in Java"</w:t>
      </w:r>
      <w:r w:rsidRPr="00954B0C">
        <w:rPr>
          <w:rFonts w:ascii="Consolas" w:hAnsi="Consolas"/>
          <w:color w:val="CCCCCC"/>
          <w:sz w:val="21"/>
          <w:szCs w:val="21"/>
        </w:rPr>
        <w:t>,</w:t>
      </w:r>
      <w:r w:rsidRPr="00954B0C">
        <w:rPr>
          <w:rFonts w:ascii="Consolas" w:hAnsi="Consolas"/>
          <w:color w:val="CE9178"/>
          <w:sz w:val="21"/>
          <w:szCs w:val="21"/>
        </w:rPr>
        <w:t>"Bruce Eckel"</w:t>
      </w:r>
      <w:r w:rsidRPr="00954B0C">
        <w:rPr>
          <w:rFonts w:ascii="Consolas" w:hAnsi="Consolas"/>
          <w:color w:val="CCCCCC"/>
          <w:sz w:val="21"/>
          <w:szCs w:val="21"/>
        </w:rPr>
        <w:t>,</w:t>
      </w:r>
      <w:r w:rsidRPr="00954B0C">
        <w:rPr>
          <w:rFonts w:ascii="Consolas" w:hAnsi="Consolas"/>
          <w:color w:val="B5CEA8"/>
          <w:sz w:val="21"/>
          <w:szCs w:val="21"/>
        </w:rPr>
        <w:t>1129</w:t>
      </w:r>
      <w:r w:rsidRPr="00954B0C">
        <w:rPr>
          <w:rFonts w:ascii="Consolas" w:hAnsi="Consolas"/>
          <w:color w:val="CCCCCC"/>
          <w:sz w:val="21"/>
          <w:szCs w:val="21"/>
        </w:rPr>
        <w:t>,</w:t>
      </w:r>
      <w:r w:rsidRPr="00954B0C">
        <w:rPr>
          <w:rFonts w:ascii="Consolas" w:hAnsi="Consolas"/>
          <w:color w:val="CE9178"/>
          <w:sz w:val="21"/>
          <w:szCs w:val="21"/>
        </w:rPr>
        <w:t>"0-13-027363-5"</w:t>
      </w:r>
      <w:r w:rsidRPr="00954B0C">
        <w:rPr>
          <w:rFonts w:ascii="Consolas" w:hAnsi="Consolas"/>
          <w:color w:val="CCCCCC"/>
          <w:sz w:val="21"/>
          <w:szCs w:val="21"/>
        </w:rPr>
        <w:t>);</w:t>
      </w:r>
    </w:p>
    <w:p w14:paraId="361F0762"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9CDCFE"/>
          <w:sz w:val="21"/>
          <w:szCs w:val="21"/>
        </w:rPr>
        <w:t>System</w:t>
      </w:r>
      <w:r w:rsidRPr="00954B0C">
        <w:rPr>
          <w:rFonts w:ascii="Consolas" w:hAnsi="Consolas"/>
          <w:color w:val="CCCCCC"/>
          <w:sz w:val="21"/>
          <w:szCs w:val="21"/>
        </w:rPr>
        <w:t>.</w:t>
      </w:r>
      <w:r w:rsidRPr="00954B0C">
        <w:rPr>
          <w:rFonts w:ascii="Consolas" w:hAnsi="Consolas"/>
          <w:color w:val="9CDCFE"/>
          <w:sz w:val="21"/>
          <w:szCs w:val="21"/>
        </w:rPr>
        <w:t>out</w:t>
      </w:r>
      <w:r w:rsidRPr="00954B0C">
        <w:rPr>
          <w:rFonts w:ascii="Consolas" w:hAnsi="Consolas"/>
          <w:color w:val="CCCCCC"/>
          <w:sz w:val="21"/>
          <w:szCs w:val="21"/>
        </w:rPr>
        <w:t>.</w:t>
      </w:r>
      <w:r w:rsidRPr="00954B0C">
        <w:rPr>
          <w:rFonts w:ascii="Consolas" w:hAnsi="Consolas"/>
          <w:color w:val="DCDCAA"/>
          <w:sz w:val="21"/>
          <w:szCs w:val="21"/>
        </w:rPr>
        <w:t>println</w:t>
      </w:r>
      <w:r w:rsidRPr="00954B0C">
        <w:rPr>
          <w:rFonts w:ascii="Consolas" w:hAnsi="Consolas"/>
          <w:color w:val="CCCCCC"/>
          <w:sz w:val="21"/>
          <w:szCs w:val="21"/>
        </w:rPr>
        <w:t>(</w:t>
      </w:r>
      <w:r w:rsidRPr="00954B0C">
        <w:rPr>
          <w:rFonts w:ascii="Consolas" w:hAnsi="Consolas"/>
          <w:color w:val="9CDCFE"/>
          <w:sz w:val="21"/>
          <w:szCs w:val="21"/>
        </w:rPr>
        <w:t>b2</w:t>
      </w:r>
      <w:r w:rsidRPr="00954B0C">
        <w:rPr>
          <w:rFonts w:ascii="Consolas" w:hAnsi="Consolas"/>
          <w:color w:val="CCCCCC"/>
          <w:sz w:val="21"/>
          <w:szCs w:val="21"/>
        </w:rPr>
        <w:t>.</w:t>
      </w:r>
      <w:r w:rsidRPr="00954B0C">
        <w:rPr>
          <w:rFonts w:ascii="Consolas" w:hAnsi="Consolas"/>
          <w:color w:val="9CDCFE"/>
          <w:sz w:val="21"/>
          <w:szCs w:val="21"/>
        </w:rPr>
        <w:t>title</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CE9178"/>
          <w:sz w:val="21"/>
          <w:szCs w:val="21"/>
        </w:rPr>
        <w:t>" : "</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9CDCFE"/>
          <w:sz w:val="21"/>
          <w:szCs w:val="21"/>
        </w:rPr>
        <w:t>b2</w:t>
      </w:r>
      <w:r w:rsidRPr="00954B0C">
        <w:rPr>
          <w:rFonts w:ascii="Consolas" w:hAnsi="Consolas"/>
          <w:color w:val="CCCCCC"/>
          <w:sz w:val="21"/>
          <w:szCs w:val="21"/>
        </w:rPr>
        <w:t>.</w:t>
      </w:r>
      <w:r w:rsidRPr="00954B0C">
        <w:rPr>
          <w:rFonts w:ascii="Consolas" w:hAnsi="Consolas"/>
          <w:color w:val="9CDCFE"/>
          <w:sz w:val="21"/>
          <w:szCs w:val="21"/>
        </w:rPr>
        <w:t>author</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E9178"/>
          <w:sz w:val="21"/>
          <w:szCs w:val="21"/>
        </w:rPr>
        <w:t>" : "</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9CDCFE"/>
          <w:sz w:val="21"/>
          <w:szCs w:val="21"/>
        </w:rPr>
        <w:t>b2</w:t>
      </w:r>
      <w:r w:rsidRPr="00954B0C">
        <w:rPr>
          <w:rFonts w:ascii="Consolas" w:hAnsi="Consolas"/>
          <w:color w:val="CCCCCC"/>
          <w:sz w:val="21"/>
          <w:szCs w:val="21"/>
        </w:rPr>
        <w:t>.</w:t>
      </w:r>
      <w:r w:rsidRPr="00954B0C">
        <w:rPr>
          <w:rFonts w:ascii="Consolas" w:hAnsi="Consolas"/>
          <w:color w:val="9CDCFE"/>
          <w:sz w:val="21"/>
          <w:szCs w:val="21"/>
        </w:rPr>
        <w:t>numberOfPages</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CE9178"/>
          <w:sz w:val="21"/>
          <w:szCs w:val="21"/>
        </w:rPr>
        <w:t>" : "</w:t>
      </w:r>
      <w:r w:rsidRPr="00954B0C">
        <w:rPr>
          <w:rFonts w:ascii="Consolas" w:hAnsi="Consolas"/>
          <w:color w:val="CCCCCC"/>
          <w:sz w:val="21"/>
          <w:szCs w:val="21"/>
        </w:rPr>
        <w:t xml:space="preserve"> </w:t>
      </w:r>
      <w:r w:rsidRPr="00954B0C">
        <w:rPr>
          <w:rFonts w:ascii="Consolas" w:hAnsi="Consolas"/>
          <w:color w:val="D4D4D4"/>
          <w:sz w:val="21"/>
          <w:szCs w:val="21"/>
        </w:rPr>
        <w:t>+</w:t>
      </w:r>
      <w:r w:rsidRPr="00954B0C">
        <w:rPr>
          <w:rFonts w:ascii="Consolas" w:hAnsi="Consolas"/>
          <w:color w:val="CCCCCC"/>
          <w:sz w:val="21"/>
          <w:szCs w:val="21"/>
        </w:rPr>
        <w:t xml:space="preserve"> </w:t>
      </w:r>
      <w:r w:rsidRPr="00954B0C">
        <w:rPr>
          <w:rFonts w:ascii="Consolas" w:hAnsi="Consolas"/>
          <w:color w:val="9CDCFE"/>
          <w:sz w:val="21"/>
          <w:szCs w:val="21"/>
        </w:rPr>
        <w:t>b2</w:t>
      </w:r>
      <w:r w:rsidRPr="00954B0C">
        <w:rPr>
          <w:rFonts w:ascii="Consolas" w:hAnsi="Consolas"/>
          <w:color w:val="CCCCCC"/>
          <w:sz w:val="21"/>
          <w:szCs w:val="21"/>
        </w:rPr>
        <w:t>.</w:t>
      </w:r>
      <w:r w:rsidRPr="00954B0C">
        <w:rPr>
          <w:rFonts w:ascii="Consolas" w:hAnsi="Consolas"/>
          <w:color w:val="9CDCFE"/>
          <w:sz w:val="21"/>
          <w:szCs w:val="21"/>
        </w:rPr>
        <w:t>ISBN</w:t>
      </w:r>
      <w:r w:rsidRPr="00954B0C">
        <w:rPr>
          <w:rFonts w:ascii="Consolas" w:hAnsi="Consolas"/>
          <w:color w:val="CCCCCC"/>
          <w:sz w:val="21"/>
          <w:szCs w:val="21"/>
        </w:rPr>
        <w:t>);</w:t>
      </w:r>
    </w:p>
    <w:p w14:paraId="5F6B181C"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CCCCCC"/>
          <w:sz w:val="21"/>
          <w:szCs w:val="21"/>
        </w:rPr>
        <w:t>}</w:t>
      </w:r>
    </w:p>
    <w:p w14:paraId="2A88DE63" w14:textId="77777777" w:rsidR="00954B0C" w:rsidRPr="00954B0C" w:rsidRDefault="00954B0C" w:rsidP="00954B0C">
      <w:pPr>
        <w:shd w:val="clear" w:color="auto" w:fill="1F1F1F"/>
        <w:spacing w:line="285" w:lineRule="atLeast"/>
        <w:rPr>
          <w:rFonts w:ascii="Consolas" w:hAnsi="Consolas"/>
          <w:color w:val="CCCCCC"/>
          <w:sz w:val="21"/>
          <w:szCs w:val="21"/>
        </w:rPr>
      </w:pPr>
      <w:r w:rsidRPr="00954B0C">
        <w:rPr>
          <w:rFonts w:ascii="Consolas" w:hAnsi="Consolas"/>
          <w:color w:val="CCCCCC"/>
          <w:sz w:val="21"/>
          <w:szCs w:val="21"/>
        </w:rPr>
        <w:t>}</w:t>
      </w:r>
    </w:p>
    <w:p w14:paraId="134D1671" w14:textId="77777777" w:rsidR="00954B0C" w:rsidRPr="00954B0C" w:rsidRDefault="00954B0C" w:rsidP="00954B0C">
      <w:pPr>
        <w:shd w:val="clear" w:color="auto" w:fill="1F1F1F"/>
        <w:spacing w:line="285" w:lineRule="atLeast"/>
        <w:rPr>
          <w:rFonts w:ascii="Consolas" w:hAnsi="Consolas"/>
          <w:color w:val="CCCCCC"/>
          <w:sz w:val="21"/>
          <w:szCs w:val="21"/>
        </w:rPr>
      </w:pPr>
    </w:p>
    <w:p w14:paraId="15398A57" w14:textId="77777777" w:rsidR="00322EA6" w:rsidRDefault="00322EA6" w:rsidP="00322EA6">
      <w:pPr>
        <w:rPr>
          <w:rFonts w:eastAsia="Arial"/>
        </w:rPr>
      </w:pPr>
    </w:p>
    <w:p w14:paraId="1865191C" w14:textId="77777777" w:rsidR="00954B0C" w:rsidRDefault="00954B0C" w:rsidP="00322EA6">
      <w:pPr>
        <w:rPr>
          <w:rFonts w:eastAsia="Arial"/>
        </w:rPr>
      </w:pPr>
    </w:p>
    <w:p w14:paraId="68A5CFBA" w14:textId="600602CF" w:rsidR="00954B0C" w:rsidRPr="00954B0C" w:rsidRDefault="00954B0C" w:rsidP="00322EA6">
      <w:pPr>
        <w:rPr>
          <w:rFonts w:eastAsia="Arial"/>
          <w:b/>
          <w:bCs/>
          <w:color w:val="FF0000"/>
          <w:sz w:val="24"/>
          <w:szCs w:val="24"/>
        </w:rPr>
      </w:pPr>
      <w:r w:rsidRPr="00954B0C">
        <w:rPr>
          <w:rFonts w:eastAsia="Arial"/>
          <w:b/>
          <w:bCs/>
          <w:color w:val="FF0000"/>
          <w:sz w:val="24"/>
          <w:szCs w:val="24"/>
        </w:rPr>
        <w:t>javac Book.java</w:t>
      </w:r>
    </w:p>
    <w:p w14:paraId="51077242" w14:textId="77777777" w:rsidR="00954B0C" w:rsidRPr="00954B0C" w:rsidRDefault="00954B0C" w:rsidP="00322EA6">
      <w:pPr>
        <w:rPr>
          <w:rFonts w:eastAsia="Arial"/>
          <w:b/>
          <w:bCs/>
          <w:color w:val="FF0000"/>
          <w:sz w:val="24"/>
          <w:szCs w:val="24"/>
        </w:rPr>
      </w:pPr>
    </w:p>
    <w:p w14:paraId="0070983A" w14:textId="11327DC8" w:rsidR="00954B0C" w:rsidRPr="00954B0C" w:rsidRDefault="00954B0C" w:rsidP="00322EA6">
      <w:pPr>
        <w:rPr>
          <w:rFonts w:eastAsia="Arial"/>
          <w:b/>
          <w:bCs/>
          <w:color w:val="FF0000"/>
          <w:sz w:val="24"/>
          <w:szCs w:val="24"/>
        </w:rPr>
      </w:pPr>
      <w:r w:rsidRPr="00954B0C">
        <w:rPr>
          <w:rFonts w:eastAsia="Arial"/>
          <w:b/>
          <w:bCs/>
          <w:color w:val="FF0000"/>
          <w:sz w:val="24"/>
          <w:szCs w:val="24"/>
        </w:rPr>
        <w:t>javac ExampleBooks.java</w:t>
      </w:r>
    </w:p>
    <w:p w14:paraId="584CCA6E" w14:textId="77777777" w:rsidR="00954B0C" w:rsidRPr="00954B0C" w:rsidRDefault="00954B0C" w:rsidP="00322EA6">
      <w:pPr>
        <w:rPr>
          <w:rFonts w:eastAsia="Arial"/>
          <w:b/>
          <w:bCs/>
          <w:color w:val="FF0000"/>
          <w:sz w:val="24"/>
          <w:szCs w:val="24"/>
        </w:rPr>
      </w:pPr>
    </w:p>
    <w:p w14:paraId="0F16D485" w14:textId="14982ACE" w:rsidR="00954B0C" w:rsidRDefault="00954B0C" w:rsidP="00322EA6">
      <w:pPr>
        <w:rPr>
          <w:rFonts w:eastAsia="Arial"/>
          <w:b/>
          <w:bCs/>
          <w:color w:val="FF0000"/>
          <w:sz w:val="24"/>
          <w:szCs w:val="24"/>
        </w:rPr>
      </w:pPr>
      <w:r w:rsidRPr="00954B0C">
        <w:rPr>
          <w:rFonts w:eastAsia="Arial"/>
          <w:b/>
          <w:bCs/>
          <w:color w:val="FF0000"/>
          <w:sz w:val="24"/>
          <w:szCs w:val="24"/>
        </w:rPr>
        <w:t>java ExampleBooks</w:t>
      </w:r>
    </w:p>
    <w:p w14:paraId="299B4D12" w14:textId="77777777" w:rsidR="00954B0C" w:rsidRDefault="00954B0C" w:rsidP="00322EA6">
      <w:pPr>
        <w:rPr>
          <w:rFonts w:eastAsia="Arial"/>
          <w:b/>
          <w:bCs/>
          <w:color w:val="FF0000"/>
          <w:sz w:val="24"/>
          <w:szCs w:val="24"/>
        </w:rPr>
      </w:pPr>
    </w:p>
    <w:p w14:paraId="02914017" w14:textId="3575AF27" w:rsidR="00954B0C" w:rsidRDefault="00954B0C" w:rsidP="00322EA6">
      <w:pPr>
        <w:rPr>
          <w:rFonts w:eastAsia="Arial"/>
          <w:b/>
          <w:bCs/>
          <w:color w:val="FF0000"/>
          <w:sz w:val="24"/>
          <w:szCs w:val="24"/>
        </w:rPr>
      </w:pPr>
      <w:r w:rsidRPr="00954B0C">
        <w:rPr>
          <w:rFonts w:eastAsia="Arial"/>
          <w:b/>
          <w:bCs/>
          <w:noProof/>
          <w:color w:val="FF0000"/>
          <w:sz w:val="24"/>
          <w:szCs w:val="24"/>
        </w:rPr>
        <w:lastRenderedPageBreak/>
        <w:drawing>
          <wp:inline distT="0" distB="0" distL="0" distR="0" wp14:anchorId="7ECD4514" wp14:editId="23E00F45">
            <wp:extent cx="4625741" cy="1676545"/>
            <wp:effectExtent l="0" t="0" r="3810" b="0"/>
            <wp:docPr id="96924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43437" name=""/>
                    <pic:cNvPicPr/>
                  </pic:nvPicPr>
                  <pic:blipFill>
                    <a:blip r:embed="rId23"/>
                    <a:stretch>
                      <a:fillRect/>
                    </a:stretch>
                  </pic:blipFill>
                  <pic:spPr>
                    <a:xfrm>
                      <a:off x="0" y="0"/>
                      <a:ext cx="4625741" cy="1676545"/>
                    </a:xfrm>
                    <a:prstGeom prst="rect">
                      <a:avLst/>
                    </a:prstGeom>
                  </pic:spPr>
                </pic:pic>
              </a:graphicData>
            </a:graphic>
          </wp:inline>
        </w:drawing>
      </w:r>
    </w:p>
    <w:p w14:paraId="7DF3F1A2" w14:textId="77777777" w:rsidR="00507615" w:rsidRDefault="00507615" w:rsidP="00322EA6">
      <w:pPr>
        <w:rPr>
          <w:rFonts w:eastAsia="Arial"/>
          <w:b/>
          <w:bCs/>
          <w:color w:val="FF0000"/>
          <w:sz w:val="24"/>
          <w:szCs w:val="24"/>
        </w:rPr>
      </w:pPr>
    </w:p>
    <w:p w14:paraId="4D53C65A" w14:textId="77777777" w:rsidR="00507615" w:rsidRDefault="00507615" w:rsidP="00322EA6">
      <w:pPr>
        <w:rPr>
          <w:rFonts w:eastAsia="Arial"/>
          <w:b/>
          <w:bCs/>
          <w:color w:val="FF0000"/>
          <w:sz w:val="24"/>
          <w:szCs w:val="24"/>
        </w:rPr>
      </w:pPr>
    </w:p>
    <w:p w14:paraId="2673AD0E" w14:textId="6398E0F2" w:rsidR="00507615" w:rsidRDefault="00507615" w:rsidP="004E5826">
      <w:pPr>
        <w:pStyle w:val="Heading1"/>
        <w:rPr>
          <w:rFonts w:asciiTheme="minorHAnsi" w:eastAsia="Arial" w:hAnsiTheme="minorHAnsi" w:cstheme="minorHAnsi"/>
          <w:color w:val="E36C0A" w:themeColor="accent6" w:themeShade="BF"/>
        </w:rPr>
      </w:pPr>
      <w:bookmarkStart w:id="15" w:name="_Toc172281405"/>
      <w:r>
        <w:rPr>
          <w:rFonts w:asciiTheme="minorHAnsi" w:eastAsia="Arial" w:hAnsiTheme="minorHAnsi" w:cstheme="minorHAnsi"/>
          <w:color w:val="E36C0A" w:themeColor="accent6" w:themeShade="BF"/>
        </w:rPr>
        <w:t>Instance Variable and This Keyword</w:t>
      </w:r>
      <w:bookmarkEnd w:id="15"/>
    </w:p>
    <w:p w14:paraId="1347AA31" w14:textId="77777777" w:rsidR="00507615" w:rsidRDefault="00507615" w:rsidP="00507615">
      <w:pPr>
        <w:rPr>
          <w:rFonts w:eastAsia="Arial"/>
        </w:rPr>
      </w:pPr>
    </w:p>
    <w:p w14:paraId="774F7FEE" w14:textId="77777777" w:rsidR="00507615" w:rsidRDefault="00507615" w:rsidP="00507615">
      <w:pPr>
        <w:rPr>
          <w:rFonts w:eastAsia="Arial"/>
        </w:rPr>
      </w:pPr>
    </w:p>
    <w:p w14:paraId="3565120B" w14:textId="77777777" w:rsidR="00507615" w:rsidRDefault="00507615" w:rsidP="00507615">
      <w:pPr>
        <w:pStyle w:val="Heading4"/>
        <w:tabs>
          <w:tab w:val="clear" w:pos="2880"/>
          <w:tab w:val="num" w:pos="2700"/>
        </w:tabs>
        <w:ind w:left="720"/>
      </w:pPr>
      <w:r>
        <w:t>What are Instance Variables?</w:t>
      </w:r>
    </w:p>
    <w:p w14:paraId="01720B56" w14:textId="77777777" w:rsidR="00507615" w:rsidRDefault="00507615" w:rsidP="00507615">
      <w:pPr>
        <w:pStyle w:val="NormalWeb"/>
      </w:pPr>
      <w:r>
        <w:t>Instance variables are variables that belong to an instance of a class. Each object created from the class has its own copy of these variables. They are declared inside a class but outside any method, constructor, or block.</w:t>
      </w:r>
    </w:p>
    <w:p w14:paraId="0F6B7FF9" w14:textId="6F9081C4" w:rsidR="00507615" w:rsidRDefault="00507615" w:rsidP="00507615">
      <w:pPr>
        <w:pStyle w:val="NormalWeb"/>
      </w:pPr>
      <w:r w:rsidRPr="00507615">
        <w:rPr>
          <w:noProof/>
        </w:rPr>
        <w:drawing>
          <wp:inline distT="0" distB="0" distL="0" distR="0" wp14:anchorId="15CF3B49" wp14:editId="4A221565">
            <wp:extent cx="2949196" cy="1219306"/>
            <wp:effectExtent l="0" t="0" r="3810" b="0"/>
            <wp:docPr id="196489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94828" name=""/>
                    <pic:cNvPicPr/>
                  </pic:nvPicPr>
                  <pic:blipFill>
                    <a:blip r:embed="rId24"/>
                    <a:stretch>
                      <a:fillRect/>
                    </a:stretch>
                  </pic:blipFill>
                  <pic:spPr>
                    <a:xfrm>
                      <a:off x="0" y="0"/>
                      <a:ext cx="2949196" cy="1219306"/>
                    </a:xfrm>
                    <a:prstGeom prst="rect">
                      <a:avLst/>
                    </a:prstGeom>
                  </pic:spPr>
                </pic:pic>
              </a:graphicData>
            </a:graphic>
          </wp:inline>
        </w:drawing>
      </w:r>
    </w:p>
    <w:p w14:paraId="57C7AEEB" w14:textId="77777777" w:rsidR="00507615" w:rsidRDefault="00507615" w:rsidP="00507615">
      <w:pPr>
        <w:pStyle w:val="Heading4"/>
        <w:tabs>
          <w:tab w:val="clear" w:pos="2880"/>
          <w:tab w:val="num" w:pos="2700"/>
        </w:tabs>
        <w:ind w:left="720"/>
      </w:pPr>
      <w:r>
        <w:t>Characteristics of Instance Variables:</w:t>
      </w:r>
    </w:p>
    <w:p w14:paraId="228E59CB" w14:textId="77777777" w:rsidR="00507615" w:rsidRDefault="00507615" w:rsidP="00507615">
      <w:pPr>
        <w:numPr>
          <w:ilvl w:val="0"/>
          <w:numId w:val="100"/>
        </w:numPr>
        <w:spacing w:before="100" w:beforeAutospacing="1" w:after="100" w:afterAutospacing="1"/>
      </w:pPr>
      <w:r>
        <w:rPr>
          <w:rStyle w:val="Strong"/>
          <w:rFonts w:eastAsiaTheme="majorEastAsia"/>
        </w:rPr>
        <w:t>Scope:</w:t>
      </w:r>
      <w:r>
        <w:t xml:space="preserve"> Instance variables are accessible throughout the class in which they are declared, and they are accessible by all methods in that class.</w:t>
      </w:r>
    </w:p>
    <w:p w14:paraId="4A179437" w14:textId="77777777" w:rsidR="00507615" w:rsidRDefault="00507615" w:rsidP="00507615">
      <w:pPr>
        <w:numPr>
          <w:ilvl w:val="0"/>
          <w:numId w:val="100"/>
        </w:numPr>
        <w:spacing w:before="100" w:beforeAutospacing="1" w:after="100" w:afterAutospacing="1"/>
      </w:pPr>
      <w:r>
        <w:rPr>
          <w:rStyle w:val="Strong"/>
          <w:rFonts w:eastAsiaTheme="majorEastAsia"/>
        </w:rPr>
        <w:t>Initialization:</w:t>
      </w:r>
      <w:r>
        <w:t xml:space="preserve"> They can be initialized when declared or inside constructors. If not explicitly initialized, they get default values (e.g., </w:t>
      </w:r>
      <w:r>
        <w:rPr>
          <w:rStyle w:val="HTMLCode"/>
          <w:rFonts w:eastAsiaTheme="minorEastAsia"/>
        </w:rPr>
        <w:t>null</w:t>
      </w:r>
      <w:r>
        <w:t xml:space="preserve"> for objects, </w:t>
      </w:r>
      <w:r>
        <w:rPr>
          <w:rStyle w:val="HTMLCode"/>
          <w:rFonts w:eastAsiaTheme="minorEastAsia"/>
        </w:rPr>
        <w:t>0</w:t>
      </w:r>
      <w:r>
        <w:t xml:space="preserve"> for integers).</w:t>
      </w:r>
    </w:p>
    <w:p w14:paraId="059DE929" w14:textId="77777777" w:rsidR="00507615" w:rsidRDefault="00507615" w:rsidP="00507615">
      <w:pPr>
        <w:numPr>
          <w:ilvl w:val="0"/>
          <w:numId w:val="100"/>
        </w:numPr>
        <w:spacing w:before="100" w:beforeAutospacing="1" w:after="100" w:afterAutospacing="1"/>
      </w:pPr>
      <w:r>
        <w:rPr>
          <w:rStyle w:val="Strong"/>
          <w:rFonts w:eastAsiaTheme="majorEastAsia"/>
        </w:rPr>
        <w:t>Each Object Has Its Own Copy:</w:t>
      </w:r>
      <w:r>
        <w:t xml:space="preserve"> Every object created from the class has its own separate copy of the instance variables. Changes made to instance variables of one object do not affect other objects.</w:t>
      </w:r>
    </w:p>
    <w:p w14:paraId="5032F310" w14:textId="77777777" w:rsidR="00507615" w:rsidRDefault="00507615" w:rsidP="00507615">
      <w:pPr>
        <w:rPr>
          <w:rFonts w:eastAsia="Arial"/>
        </w:rPr>
      </w:pPr>
    </w:p>
    <w:p w14:paraId="75C99530" w14:textId="77777777" w:rsidR="00507615" w:rsidRDefault="00507615" w:rsidP="00507615">
      <w:pPr>
        <w:pStyle w:val="Heading4"/>
        <w:tabs>
          <w:tab w:val="clear" w:pos="2880"/>
          <w:tab w:val="num" w:pos="2700"/>
        </w:tabs>
        <w:ind w:left="720"/>
      </w:pPr>
      <w:r>
        <w:t xml:space="preserve">Purpose of </w:t>
      </w:r>
      <w:r>
        <w:rPr>
          <w:rStyle w:val="HTMLCode"/>
          <w:rFonts w:eastAsiaTheme="majorEastAsia"/>
        </w:rPr>
        <w:t>this</w:t>
      </w:r>
      <w:r>
        <w:t xml:space="preserve"> Keyword</w:t>
      </w:r>
    </w:p>
    <w:p w14:paraId="516D362B" w14:textId="77777777" w:rsidR="00507615" w:rsidRPr="00507615" w:rsidRDefault="00507615" w:rsidP="00507615">
      <w:pPr>
        <w:pStyle w:val="NormalWeb"/>
        <w:rPr>
          <w:rFonts w:asciiTheme="minorHAnsi" w:hAnsiTheme="minorHAnsi" w:cstheme="minorHAnsi"/>
        </w:rPr>
      </w:pPr>
      <w:r w:rsidRPr="00507615">
        <w:rPr>
          <w:rFonts w:asciiTheme="minorHAnsi" w:hAnsiTheme="minorHAnsi" w:cstheme="minorHAnsi"/>
        </w:rPr>
        <w:t xml:space="preserve">The </w:t>
      </w:r>
      <w:r w:rsidRPr="00507615">
        <w:rPr>
          <w:rStyle w:val="HTMLCode"/>
          <w:rFonts w:asciiTheme="minorHAnsi" w:eastAsiaTheme="majorEastAsia" w:hAnsiTheme="minorHAnsi" w:cstheme="minorHAnsi"/>
          <w:color w:val="FF0000"/>
          <w:sz w:val="24"/>
          <w:szCs w:val="24"/>
        </w:rPr>
        <w:t>this</w:t>
      </w:r>
      <w:r w:rsidRPr="00507615">
        <w:rPr>
          <w:rFonts w:asciiTheme="minorHAnsi" w:hAnsiTheme="minorHAnsi" w:cstheme="minorHAnsi"/>
        </w:rPr>
        <w:t xml:space="preserve"> keyword in Java is used to refer to the </w:t>
      </w:r>
      <w:r w:rsidRPr="00507615">
        <w:rPr>
          <w:rFonts w:asciiTheme="minorHAnsi" w:hAnsiTheme="minorHAnsi" w:cstheme="minorHAnsi"/>
          <w:b/>
          <w:bCs/>
        </w:rPr>
        <w:t>current instance of the class</w:t>
      </w:r>
      <w:r w:rsidRPr="00507615">
        <w:rPr>
          <w:rFonts w:asciiTheme="minorHAnsi" w:hAnsiTheme="minorHAnsi" w:cstheme="minorHAnsi"/>
        </w:rPr>
        <w:t xml:space="preserve">. It helps to distinguish between </w:t>
      </w:r>
      <w:r w:rsidRPr="00507615">
        <w:rPr>
          <w:rFonts w:asciiTheme="minorHAnsi" w:hAnsiTheme="minorHAnsi" w:cstheme="minorHAnsi"/>
          <w:b/>
          <w:bCs/>
        </w:rPr>
        <w:t>instance variables</w:t>
      </w:r>
      <w:r w:rsidRPr="00507615">
        <w:rPr>
          <w:rFonts w:asciiTheme="minorHAnsi" w:hAnsiTheme="minorHAnsi" w:cstheme="minorHAnsi"/>
        </w:rPr>
        <w:t xml:space="preserve"> (properties of the object) and </w:t>
      </w:r>
      <w:r w:rsidRPr="00507615">
        <w:rPr>
          <w:rFonts w:asciiTheme="minorHAnsi" w:hAnsiTheme="minorHAnsi" w:cstheme="minorHAnsi"/>
          <w:b/>
          <w:bCs/>
        </w:rPr>
        <w:t>parameters</w:t>
      </w:r>
      <w:r w:rsidRPr="00507615">
        <w:rPr>
          <w:rFonts w:asciiTheme="minorHAnsi" w:hAnsiTheme="minorHAnsi" w:cstheme="minorHAnsi"/>
        </w:rPr>
        <w:t xml:space="preserve"> (variables passed to a method or constructor) when they have the same name.</w:t>
      </w:r>
    </w:p>
    <w:p w14:paraId="65C3E077" w14:textId="77777777" w:rsidR="00507615" w:rsidRDefault="00507615" w:rsidP="00507615">
      <w:pPr>
        <w:pStyle w:val="Heading4"/>
        <w:tabs>
          <w:tab w:val="clear" w:pos="2880"/>
          <w:tab w:val="num" w:pos="2700"/>
        </w:tabs>
        <w:ind w:left="720"/>
      </w:pPr>
      <w:r>
        <w:t xml:space="preserve">Why Use </w:t>
      </w:r>
      <w:r w:rsidRPr="00507615">
        <w:t>this</w:t>
      </w:r>
      <w:r>
        <w:t>?</w:t>
      </w:r>
    </w:p>
    <w:p w14:paraId="2687350F" w14:textId="77777777" w:rsidR="00507615" w:rsidRDefault="00507615" w:rsidP="00507615">
      <w:pPr>
        <w:numPr>
          <w:ilvl w:val="0"/>
          <w:numId w:val="97"/>
        </w:numPr>
        <w:spacing w:before="100" w:beforeAutospacing="1" w:after="100" w:afterAutospacing="1"/>
      </w:pPr>
      <w:r>
        <w:rPr>
          <w:rStyle w:val="Strong"/>
          <w:rFonts w:eastAsiaTheme="minorEastAsia"/>
        </w:rPr>
        <w:t>Clarity:</w:t>
      </w:r>
      <w:r>
        <w:t xml:space="preserve"> It makes your code more readable and clear by explicitly stating that you are referring to the instance variables.</w:t>
      </w:r>
    </w:p>
    <w:p w14:paraId="2C0B55A5" w14:textId="77777777" w:rsidR="00507615" w:rsidRDefault="00507615" w:rsidP="00507615">
      <w:pPr>
        <w:numPr>
          <w:ilvl w:val="0"/>
          <w:numId w:val="97"/>
        </w:numPr>
        <w:spacing w:before="100" w:beforeAutospacing="1" w:after="100" w:afterAutospacing="1"/>
      </w:pPr>
      <w:r>
        <w:rPr>
          <w:rStyle w:val="Strong"/>
          <w:rFonts w:eastAsiaTheme="minorEastAsia"/>
        </w:rPr>
        <w:t>Avoid Confusion:</w:t>
      </w:r>
      <w:r>
        <w:t xml:space="preserve"> It avoids confusion between instance variables and parameters or local variables that have the same name.</w:t>
      </w:r>
    </w:p>
    <w:p w14:paraId="4F65B055" w14:textId="1A9D1795" w:rsidR="00507615" w:rsidRPr="000D3270" w:rsidRDefault="00507615" w:rsidP="00507615">
      <w:pPr>
        <w:rPr>
          <w:rFonts w:eastAsia="Arial"/>
          <w:b/>
          <w:bCs/>
          <w:color w:val="FF0000"/>
          <w:sz w:val="24"/>
          <w:szCs w:val="24"/>
        </w:rPr>
      </w:pPr>
      <w:r w:rsidRPr="000D3270">
        <w:rPr>
          <w:rFonts w:eastAsia="Arial"/>
          <w:b/>
          <w:bCs/>
          <w:color w:val="FF0000"/>
          <w:sz w:val="24"/>
          <w:szCs w:val="24"/>
        </w:rPr>
        <w:t>Book.java</w:t>
      </w:r>
    </w:p>
    <w:p w14:paraId="350E0564" w14:textId="77777777" w:rsidR="00507615" w:rsidRDefault="00507615" w:rsidP="00507615">
      <w:pPr>
        <w:rPr>
          <w:rFonts w:eastAsia="Arial"/>
        </w:rPr>
      </w:pPr>
    </w:p>
    <w:p w14:paraId="21174B45"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569CD6"/>
          <w:sz w:val="21"/>
          <w:szCs w:val="21"/>
        </w:rPr>
        <w:t>class</w:t>
      </w:r>
      <w:r w:rsidRPr="00507615">
        <w:rPr>
          <w:rFonts w:ascii="Consolas" w:hAnsi="Consolas"/>
          <w:color w:val="CCCCCC"/>
          <w:sz w:val="21"/>
          <w:szCs w:val="21"/>
        </w:rPr>
        <w:t xml:space="preserve"> </w:t>
      </w:r>
      <w:r w:rsidRPr="00507615">
        <w:rPr>
          <w:rFonts w:ascii="Consolas" w:hAnsi="Consolas"/>
          <w:color w:val="4EC9B0"/>
          <w:sz w:val="21"/>
          <w:szCs w:val="21"/>
        </w:rPr>
        <w:t>Book</w:t>
      </w:r>
      <w:r w:rsidRPr="00507615">
        <w:rPr>
          <w:rFonts w:ascii="Consolas" w:hAnsi="Consolas"/>
          <w:color w:val="CCCCCC"/>
          <w:sz w:val="21"/>
          <w:szCs w:val="21"/>
        </w:rPr>
        <w:t xml:space="preserve"> {</w:t>
      </w:r>
    </w:p>
    <w:p w14:paraId="15AF5768"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6A9955"/>
          <w:sz w:val="21"/>
          <w:szCs w:val="21"/>
        </w:rPr>
        <w:t>// These are instance variables</w:t>
      </w:r>
    </w:p>
    <w:p w14:paraId="02B8F33F"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4EC9B0"/>
          <w:sz w:val="21"/>
          <w:szCs w:val="21"/>
        </w:rPr>
        <w:t>String</w:t>
      </w:r>
      <w:r w:rsidRPr="00507615">
        <w:rPr>
          <w:rFonts w:ascii="Consolas" w:hAnsi="Consolas"/>
          <w:color w:val="CCCCCC"/>
          <w:sz w:val="21"/>
          <w:szCs w:val="21"/>
        </w:rPr>
        <w:t xml:space="preserve"> </w:t>
      </w:r>
      <w:r w:rsidRPr="00507615">
        <w:rPr>
          <w:rFonts w:ascii="Consolas" w:hAnsi="Consolas"/>
          <w:color w:val="9CDCFE"/>
          <w:sz w:val="21"/>
          <w:szCs w:val="21"/>
        </w:rPr>
        <w:t>title</w:t>
      </w:r>
      <w:r w:rsidRPr="00507615">
        <w:rPr>
          <w:rFonts w:ascii="Consolas" w:hAnsi="Consolas"/>
          <w:color w:val="CCCCCC"/>
          <w:sz w:val="21"/>
          <w:szCs w:val="21"/>
        </w:rPr>
        <w:t>;</w:t>
      </w:r>
    </w:p>
    <w:p w14:paraId="0C586FC9"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4EC9B0"/>
          <w:sz w:val="21"/>
          <w:szCs w:val="21"/>
        </w:rPr>
        <w:t>String</w:t>
      </w:r>
      <w:r w:rsidRPr="00507615">
        <w:rPr>
          <w:rFonts w:ascii="Consolas" w:hAnsi="Consolas"/>
          <w:color w:val="CCCCCC"/>
          <w:sz w:val="21"/>
          <w:szCs w:val="21"/>
        </w:rPr>
        <w:t xml:space="preserve"> </w:t>
      </w:r>
      <w:r w:rsidRPr="00507615">
        <w:rPr>
          <w:rFonts w:ascii="Consolas" w:hAnsi="Consolas"/>
          <w:color w:val="9CDCFE"/>
          <w:sz w:val="21"/>
          <w:szCs w:val="21"/>
        </w:rPr>
        <w:t>author</w:t>
      </w:r>
      <w:r w:rsidRPr="00507615">
        <w:rPr>
          <w:rFonts w:ascii="Consolas" w:hAnsi="Consolas"/>
          <w:color w:val="CCCCCC"/>
          <w:sz w:val="21"/>
          <w:szCs w:val="21"/>
        </w:rPr>
        <w:t>;</w:t>
      </w:r>
    </w:p>
    <w:p w14:paraId="37C538D4"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4EC9B0"/>
          <w:sz w:val="21"/>
          <w:szCs w:val="21"/>
        </w:rPr>
        <w:t>int</w:t>
      </w:r>
      <w:r w:rsidRPr="00507615">
        <w:rPr>
          <w:rFonts w:ascii="Consolas" w:hAnsi="Consolas"/>
          <w:color w:val="CCCCCC"/>
          <w:sz w:val="21"/>
          <w:szCs w:val="21"/>
        </w:rPr>
        <w:t xml:space="preserve"> </w:t>
      </w:r>
      <w:r w:rsidRPr="00507615">
        <w:rPr>
          <w:rFonts w:ascii="Consolas" w:hAnsi="Consolas"/>
          <w:color w:val="9CDCFE"/>
          <w:sz w:val="21"/>
          <w:szCs w:val="21"/>
        </w:rPr>
        <w:t>numberOfPages</w:t>
      </w:r>
      <w:r w:rsidRPr="00507615">
        <w:rPr>
          <w:rFonts w:ascii="Consolas" w:hAnsi="Consolas"/>
          <w:color w:val="CCCCCC"/>
          <w:sz w:val="21"/>
          <w:szCs w:val="21"/>
        </w:rPr>
        <w:t>;</w:t>
      </w:r>
    </w:p>
    <w:p w14:paraId="24220070"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4EC9B0"/>
          <w:sz w:val="21"/>
          <w:szCs w:val="21"/>
        </w:rPr>
        <w:t>String</w:t>
      </w:r>
      <w:r w:rsidRPr="00507615">
        <w:rPr>
          <w:rFonts w:ascii="Consolas" w:hAnsi="Consolas"/>
          <w:color w:val="CCCCCC"/>
          <w:sz w:val="21"/>
          <w:szCs w:val="21"/>
        </w:rPr>
        <w:t xml:space="preserve"> </w:t>
      </w:r>
      <w:r w:rsidRPr="00507615">
        <w:rPr>
          <w:rFonts w:ascii="Consolas" w:hAnsi="Consolas"/>
          <w:color w:val="9CDCFE"/>
          <w:sz w:val="21"/>
          <w:szCs w:val="21"/>
        </w:rPr>
        <w:t>ISBN</w:t>
      </w:r>
      <w:r w:rsidRPr="00507615">
        <w:rPr>
          <w:rFonts w:ascii="Consolas" w:hAnsi="Consolas"/>
          <w:color w:val="CCCCCC"/>
          <w:sz w:val="21"/>
          <w:szCs w:val="21"/>
        </w:rPr>
        <w:t>;</w:t>
      </w:r>
    </w:p>
    <w:p w14:paraId="477794AA" w14:textId="77777777" w:rsidR="00507615" w:rsidRPr="00507615" w:rsidRDefault="00507615" w:rsidP="00507615">
      <w:pPr>
        <w:shd w:val="clear" w:color="auto" w:fill="1F1F1F"/>
        <w:spacing w:line="285" w:lineRule="atLeast"/>
        <w:rPr>
          <w:rFonts w:ascii="Consolas" w:hAnsi="Consolas"/>
          <w:color w:val="CCCCCC"/>
          <w:sz w:val="21"/>
          <w:szCs w:val="21"/>
        </w:rPr>
      </w:pPr>
    </w:p>
    <w:p w14:paraId="518F1EA4"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6A9955"/>
          <w:sz w:val="21"/>
          <w:szCs w:val="21"/>
        </w:rPr>
        <w:t>// First Constructor</w:t>
      </w:r>
    </w:p>
    <w:p w14:paraId="7A974E18"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DCDCAA"/>
          <w:sz w:val="21"/>
          <w:szCs w:val="21"/>
        </w:rPr>
        <w:t>Book</w:t>
      </w:r>
      <w:r w:rsidRPr="00507615">
        <w:rPr>
          <w:rFonts w:ascii="Consolas" w:hAnsi="Consolas"/>
          <w:color w:val="CCCCCC"/>
          <w:sz w:val="21"/>
          <w:szCs w:val="21"/>
        </w:rPr>
        <w:t>(</w:t>
      </w:r>
      <w:r w:rsidRPr="00507615">
        <w:rPr>
          <w:rFonts w:ascii="Consolas" w:hAnsi="Consolas"/>
          <w:color w:val="4EC9B0"/>
          <w:sz w:val="21"/>
          <w:szCs w:val="21"/>
        </w:rPr>
        <w:t>String</w:t>
      </w:r>
      <w:r w:rsidRPr="00507615">
        <w:rPr>
          <w:rFonts w:ascii="Consolas" w:hAnsi="Consolas"/>
          <w:color w:val="CCCCCC"/>
          <w:sz w:val="21"/>
          <w:szCs w:val="21"/>
        </w:rPr>
        <w:t xml:space="preserve"> </w:t>
      </w:r>
      <w:r w:rsidRPr="00507615">
        <w:rPr>
          <w:rFonts w:ascii="Consolas" w:hAnsi="Consolas"/>
          <w:color w:val="9CDCFE"/>
          <w:sz w:val="21"/>
          <w:szCs w:val="21"/>
        </w:rPr>
        <w:t>title</w:t>
      </w:r>
      <w:r w:rsidRPr="00507615">
        <w:rPr>
          <w:rFonts w:ascii="Consolas" w:hAnsi="Consolas"/>
          <w:color w:val="CCCCCC"/>
          <w:sz w:val="21"/>
          <w:szCs w:val="21"/>
        </w:rPr>
        <w:t xml:space="preserve">, </w:t>
      </w:r>
      <w:r w:rsidRPr="00507615">
        <w:rPr>
          <w:rFonts w:ascii="Consolas" w:hAnsi="Consolas"/>
          <w:color w:val="4EC9B0"/>
          <w:sz w:val="21"/>
          <w:szCs w:val="21"/>
        </w:rPr>
        <w:t>String</w:t>
      </w:r>
      <w:r w:rsidRPr="00507615">
        <w:rPr>
          <w:rFonts w:ascii="Consolas" w:hAnsi="Consolas"/>
          <w:color w:val="CCCCCC"/>
          <w:sz w:val="21"/>
          <w:szCs w:val="21"/>
        </w:rPr>
        <w:t xml:space="preserve"> </w:t>
      </w:r>
      <w:r w:rsidRPr="00507615">
        <w:rPr>
          <w:rFonts w:ascii="Consolas" w:hAnsi="Consolas"/>
          <w:color w:val="9CDCFE"/>
          <w:sz w:val="21"/>
          <w:szCs w:val="21"/>
        </w:rPr>
        <w:t>author</w:t>
      </w:r>
      <w:r w:rsidRPr="00507615">
        <w:rPr>
          <w:rFonts w:ascii="Consolas" w:hAnsi="Consolas"/>
          <w:color w:val="CCCCCC"/>
          <w:sz w:val="21"/>
          <w:szCs w:val="21"/>
        </w:rPr>
        <w:t xml:space="preserve">, </w:t>
      </w:r>
      <w:r w:rsidRPr="00507615">
        <w:rPr>
          <w:rFonts w:ascii="Consolas" w:hAnsi="Consolas"/>
          <w:color w:val="4EC9B0"/>
          <w:sz w:val="21"/>
          <w:szCs w:val="21"/>
        </w:rPr>
        <w:t>int</w:t>
      </w:r>
      <w:r w:rsidRPr="00507615">
        <w:rPr>
          <w:rFonts w:ascii="Consolas" w:hAnsi="Consolas"/>
          <w:color w:val="CCCCCC"/>
          <w:sz w:val="21"/>
          <w:szCs w:val="21"/>
        </w:rPr>
        <w:t xml:space="preserve"> </w:t>
      </w:r>
      <w:r w:rsidRPr="00507615">
        <w:rPr>
          <w:rFonts w:ascii="Consolas" w:hAnsi="Consolas"/>
          <w:color w:val="9CDCFE"/>
          <w:sz w:val="21"/>
          <w:szCs w:val="21"/>
        </w:rPr>
        <w:t>numberOfPages</w:t>
      </w:r>
      <w:r w:rsidRPr="00507615">
        <w:rPr>
          <w:rFonts w:ascii="Consolas" w:hAnsi="Consolas"/>
          <w:color w:val="CCCCCC"/>
          <w:sz w:val="21"/>
          <w:szCs w:val="21"/>
        </w:rPr>
        <w:t>) {</w:t>
      </w:r>
    </w:p>
    <w:p w14:paraId="199BEABA"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569CD6"/>
          <w:sz w:val="21"/>
          <w:szCs w:val="21"/>
        </w:rPr>
        <w:t>this</w:t>
      </w:r>
      <w:r w:rsidRPr="00507615">
        <w:rPr>
          <w:rFonts w:ascii="Consolas" w:hAnsi="Consolas"/>
          <w:color w:val="CCCCCC"/>
          <w:sz w:val="21"/>
          <w:szCs w:val="21"/>
        </w:rPr>
        <w:t>.</w:t>
      </w:r>
      <w:r w:rsidRPr="00507615">
        <w:rPr>
          <w:rFonts w:ascii="Consolas" w:hAnsi="Consolas"/>
          <w:color w:val="9CDCFE"/>
          <w:sz w:val="21"/>
          <w:szCs w:val="21"/>
        </w:rPr>
        <w:t>title</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title;</w:t>
      </w:r>
    </w:p>
    <w:p w14:paraId="0D88ACBA"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569CD6"/>
          <w:sz w:val="21"/>
          <w:szCs w:val="21"/>
        </w:rPr>
        <w:t>this</w:t>
      </w:r>
      <w:r w:rsidRPr="00507615">
        <w:rPr>
          <w:rFonts w:ascii="Consolas" w:hAnsi="Consolas"/>
          <w:color w:val="CCCCCC"/>
          <w:sz w:val="21"/>
          <w:szCs w:val="21"/>
        </w:rPr>
        <w:t>.</w:t>
      </w:r>
      <w:r w:rsidRPr="00507615">
        <w:rPr>
          <w:rFonts w:ascii="Consolas" w:hAnsi="Consolas"/>
          <w:color w:val="9CDCFE"/>
          <w:sz w:val="21"/>
          <w:szCs w:val="21"/>
        </w:rPr>
        <w:t>author</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author;</w:t>
      </w:r>
    </w:p>
    <w:p w14:paraId="4F57162A"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569CD6"/>
          <w:sz w:val="21"/>
          <w:szCs w:val="21"/>
        </w:rPr>
        <w:t>this</w:t>
      </w:r>
      <w:r w:rsidRPr="00507615">
        <w:rPr>
          <w:rFonts w:ascii="Consolas" w:hAnsi="Consolas"/>
          <w:color w:val="CCCCCC"/>
          <w:sz w:val="21"/>
          <w:szCs w:val="21"/>
        </w:rPr>
        <w:t>.</w:t>
      </w:r>
      <w:r w:rsidRPr="00507615">
        <w:rPr>
          <w:rFonts w:ascii="Consolas" w:hAnsi="Consolas"/>
          <w:color w:val="9CDCFE"/>
          <w:sz w:val="21"/>
          <w:szCs w:val="21"/>
        </w:rPr>
        <w:t>numberOfPages</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numberOfPages;</w:t>
      </w:r>
    </w:p>
    <w:p w14:paraId="5AFA24BE"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569CD6"/>
          <w:sz w:val="21"/>
          <w:szCs w:val="21"/>
        </w:rPr>
        <w:t>this</w:t>
      </w:r>
      <w:r w:rsidRPr="00507615">
        <w:rPr>
          <w:rFonts w:ascii="Consolas" w:hAnsi="Consolas"/>
          <w:color w:val="CCCCCC"/>
          <w:sz w:val="21"/>
          <w:szCs w:val="21"/>
        </w:rPr>
        <w:t>.</w:t>
      </w:r>
      <w:r w:rsidRPr="00507615">
        <w:rPr>
          <w:rFonts w:ascii="Consolas" w:hAnsi="Consolas"/>
          <w:color w:val="9CDCFE"/>
          <w:sz w:val="21"/>
          <w:szCs w:val="21"/>
        </w:rPr>
        <w:t>ISBN</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CE9178"/>
          <w:sz w:val="21"/>
          <w:szCs w:val="21"/>
        </w:rPr>
        <w:t>"unknown"</w:t>
      </w:r>
      <w:r w:rsidRPr="00507615">
        <w:rPr>
          <w:rFonts w:ascii="Consolas" w:hAnsi="Consolas"/>
          <w:color w:val="CCCCCC"/>
          <w:sz w:val="21"/>
          <w:szCs w:val="21"/>
        </w:rPr>
        <w:t>;</w:t>
      </w:r>
    </w:p>
    <w:p w14:paraId="496084E9"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w:t>
      </w:r>
    </w:p>
    <w:p w14:paraId="16D7AA1A" w14:textId="77777777" w:rsidR="00507615" w:rsidRPr="00507615" w:rsidRDefault="00507615" w:rsidP="00507615">
      <w:pPr>
        <w:shd w:val="clear" w:color="auto" w:fill="1F1F1F"/>
        <w:spacing w:line="285" w:lineRule="atLeast"/>
        <w:rPr>
          <w:rFonts w:ascii="Consolas" w:hAnsi="Consolas"/>
          <w:color w:val="CCCCCC"/>
          <w:sz w:val="21"/>
          <w:szCs w:val="21"/>
        </w:rPr>
      </w:pPr>
    </w:p>
    <w:p w14:paraId="6AA5578C"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6A9955"/>
          <w:sz w:val="21"/>
          <w:szCs w:val="21"/>
        </w:rPr>
        <w:t>// Second Constructor</w:t>
      </w:r>
    </w:p>
    <w:p w14:paraId="641C8739"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DCDCAA"/>
          <w:sz w:val="21"/>
          <w:szCs w:val="21"/>
        </w:rPr>
        <w:t>Book</w:t>
      </w:r>
      <w:r w:rsidRPr="00507615">
        <w:rPr>
          <w:rFonts w:ascii="Consolas" w:hAnsi="Consolas"/>
          <w:color w:val="CCCCCC"/>
          <w:sz w:val="21"/>
          <w:szCs w:val="21"/>
        </w:rPr>
        <w:t>(</w:t>
      </w:r>
      <w:r w:rsidRPr="00507615">
        <w:rPr>
          <w:rFonts w:ascii="Consolas" w:hAnsi="Consolas"/>
          <w:color w:val="4EC9B0"/>
          <w:sz w:val="21"/>
          <w:szCs w:val="21"/>
        </w:rPr>
        <w:t>String</w:t>
      </w:r>
      <w:r w:rsidRPr="00507615">
        <w:rPr>
          <w:rFonts w:ascii="Consolas" w:hAnsi="Consolas"/>
          <w:color w:val="CCCCCC"/>
          <w:sz w:val="21"/>
          <w:szCs w:val="21"/>
        </w:rPr>
        <w:t xml:space="preserve"> </w:t>
      </w:r>
      <w:r w:rsidRPr="00507615">
        <w:rPr>
          <w:rFonts w:ascii="Consolas" w:hAnsi="Consolas"/>
          <w:color w:val="9CDCFE"/>
          <w:sz w:val="21"/>
          <w:szCs w:val="21"/>
        </w:rPr>
        <w:t>title</w:t>
      </w:r>
      <w:r w:rsidRPr="00507615">
        <w:rPr>
          <w:rFonts w:ascii="Consolas" w:hAnsi="Consolas"/>
          <w:color w:val="CCCCCC"/>
          <w:sz w:val="21"/>
          <w:szCs w:val="21"/>
        </w:rPr>
        <w:t xml:space="preserve">, </w:t>
      </w:r>
      <w:r w:rsidRPr="00507615">
        <w:rPr>
          <w:rFonts w:ascii="Consolas" w:hAnsi="Consolas"/>
          <w:color w:val="4EC9B0"/>
          <w:sz w:val="21"/>
          <w:szCs w:val="21"/>
        </w:rPr>
        <w:t>String</w:t>
      </w:r>
      <w:r w:rsidRPr="00507615">
        <w:rPr>
          <w:rFonts w:ascii="Consolas" w:hAnsi="Consolas"/>
          <w:color w:val="CCCCCC"/>
          <w:sz w:val="21"/>
          <w:szCs w:val="21"/>
        </w:rPr>
        <w:t xml:space="preserve"> </w:t>
      </w:r>
      <w:r w:rsidRPr="00507615">
        <w:rPr>
          <w:rFonts w:ascii="Consolas" w:hAnsi="Consolas"/>
          <w:color w:val="9CDCFE"/>
          <w:sz w:val="21"/>
          <w:szCs w:val="21"/>
        </w:rPr>
        <w:t>author</w:t>
      </w:r>
      <w:r w:rsidRPr="00507615">
        <w:rPr>
          <w:rFonts w:ascii="Consolas" w:hAnsi="Consolas"/>
          <w:color w:val="CCCCCC"/>
          <w:sz w:val="21"/>
          <w:szCs w:val="21"/>
        </w:rPr>
        <w:t xml:space="preserve">, </w:t>
      </w:r>
      <w:r w:rsidRPr="00507615">
        <w:rPr>
          <w:rFonts w:ascii="Consolas" w:hAnsi="Consolas"/>
          <w:color w:val="4EC9B0"/>
          <w:sz w:val="21"/>
          <w:szCs w:val="21"/>
        </w:rPr>
        <w:t>int</w:t>
      </w:r>
      <w:r w:rsidRPr="00507615">
        <w:rPr>
          <w:rFonts w:ascii="Consolas" w:hAnsi="Consolas"/>
          <w:color w:val="CCCCCC"/>
          <w:sz w:val="21"/>
          <w:szCs w:val="21"/>
        </w:rPr>
        <w:t xml:space="preserve"> </w:t>
      </w:r>
      <w:r w:rsidRPr="00507615">
        <w:rPr>
          <w:rFonts w:ascii="Consolas" w:hAnsi="Consolas"/>
          <w:color w:val="9CDCFE"/>
          <w:sz w:val="21"/>
          <w:szCs w:val="21"/>
        </w:rPr>
        <w:t>numberOfPages</w:t>
      </w:r>
      <w:r w:rsidRPr="00507615">
        <w:rPr>
          <w:rFonts w:ascii="Consolas" w:hAnsi="Consolas"/>
          <w:color w:val="CCCCCC"/>
          <w:sz w:val="21"/>
          <w:szCs w:val="21"/>
        </w:rPr>
        <w:t xml:space="preserve">, </w:t>
      </w:r>
      <w:r w:rsidRPr="00507615">
        <w:rPr>
          <w:rFonts w:ascii="Consolas" w:hAnsi="Consolas"/>
          <w:color w:val="4EC9B0"/>
          <w:sz w:val="21"/>
          <w:szCs w:val="21"/>
        </w:rPr>
        <w:t>String</w:t>
      </w:r>
      <w:r w:rsidRPr="00507615">
        <w:rPr>
          <w:rFonts w:ascii="Consolas" w:hAnsi="Consolas"/>
          <w:color w:val="CCCCCC"/>
          <w:sz w:val="21"/>
          <w:szCs w:val="21"/>
        </w:rPr>
        <w:t xml:space="preserve"> </w:t>
      </w:r>
      <w:r w:rsidRPr="00507615">
        <w:rPr>
          <w:rFonts w:ascii="Consolas" w:hAnsi="Consolas"/>
          <w:color w:val="9CDCFE"/>
          <w:sz w:val="21"/>
          <w:szCs w:val="21"/>
        </w:rPr>
        <w:t>ISBN</w:t>
      </w:r>
      <w:r w:rsidRPr="00507615">
        <w:rPr>
          <w:rFonts w:ascii="Consolas" w:hAnsi="Consolas"/>
          <w:color w:val="CCCCCC"/>
          <w:sz w:val="21"/>
          <w:szCs w:val="21"/>
        </w:rPr>
        <w:t>) {</w:t>
      </w:r>
    </w:p>
    <w:p w14:paraId="357C8F18"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569CD6"/>
          <w:sz w:val="21"/>
          <w:szCs w:val="21"/>
        </w:rPr>
        <w:t>this</w:t>
      </w:r>
      <w:r w:rsidRPr="00507615">
        <w:rPr>
          <w:rFonts w:ascii="Consolas" w:hAnsi="Consolas"/>
          <w:color w:val="CCCCCC"/>
          <w:sz w:val="21"/>
          <w:szCs w:val="21"/>
        </w:rPr>
        <w:t>.</w:t>
      </w:r>
      <w:r w:rsidRPr="00507615">
        <w:rPr>
          <w:rFonts w:ascii="Consolas" w:hAnsi="Consolas"/>
          <w:color w:val="9CDCFE"/>
          <w:sz w:val="21"/>
          <w:szCs w:val="21"/>
        </w:rPr>
        <w:t>title</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title;</w:t>
      </w:r>
    </w:p>
    <w:p w14:paraId="068A4917"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569CD6"/>
          <w:sz w:val="21"/>
          <w:szCs w:val="21"/>
        </w:rPr>
        <w:t>this</w:t>
      </w:r>
      <w:r w:rsidRPr="00507615">
        <w:rPr>
          <w:rFonts w:ascii="Consolas" w:hAnsi="Consolas"/>
          <w:color w:val="CCCCCC"/>
          <w:sz w:val="21"/>
          <w:szCs w:val="21"/>
        </w:rPr>
        <w:t>.</w:t>
      </w:r>
      <w:r w:rsidRPr="00507615">
        <w:rPr>
          <w:rFonts w:ascii="Consolas" w:hAnsi="Consolas"/>
          <w:color w:val="9CDCFE"/>
          <w:sz w:val="21"/>
          <w:szCs w:val="21"/>
        </w:rPr>
        <w:t>author</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author;</w:t>
      </w:r>
    </w:p>
    <w:p w14:paraId="0222A1C5"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569CD6"/>
          <w:sz w:val="21"/>
          <w:szCs w:val="21"/>
        </w:rPr>
        <w:t>this</w:t>
      </w:r>
      <w:r w:rsidRPr="00507615">
        <w:rPr>
          <w:rFonts w:ascii="Consolas" w:hAnsi="Consolas"/>
          <w:color w:val="CCCCCC"/>
          <w:sz w:val="21"/>
          <w:szCs w:val="21"/>
        </w:rPr>
        <w:t>.</w:t>
      </w:r>
      <w:r w:rsidRPr="00507615">
        <w:rPr>
          <w:rFonts w:ascii="Consolas" w:hAnsi="Consolas"/>
          <w:color w:val="9CDCFE"/>
          <w:sz w:val="21"/>
          <w:szCs w:val="21"/>
        </w:rPr>
        <w:t>numberOfPages</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numberOfPages;</w:t>
      </w:r>
    </w:p>
    <w:p w14:paraId="05A4AEB4"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569CD6"/>
          <w:sz w:val="21"/>
          <w:szCs w:val="21"/>
        </w:rPr>
        <w:t>this</w:t>
      </w:r>
      <w:r w:rsidRPr="00507615">
        <w:rPr>
          <w:rFonts w:ascii="Consolas" w:hAnsi="Consolas"/>
          <w:color w:val="CCCCCC"/>
          <w:sz w:val="21"/>
          <w:szCs w:val="21"/>
        </w:rPr>
        <w:t>.</w:t>
      </w:r>
      <w:r w:rsidRPr="00507615">
        <w:rPr>
          <w:rFonts w:ascii="Consolas" w:hAnsi="Consolas"/>
          <w:color w:val="9CDCFE"/>
          <w:sz w:val="21"/>
          <w:szCs w:val="21"/>
        </w:rPr>
        <w:t>ISBN</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ISBN;</w:t>
      </w:r>
    </w:p>
    <w:p w14:paraId="19CEE259"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w:t>
      </w:r>
    </w:p>
    <w:p w14:paraId="30CE2838"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w:t>
      </w:r>
    </w:p>
    <w:p w14:paraId="6FE9CA44" w14:textId="77777777" w:rsidR="00507615" w:rsidRPr="00507615" w:rsidRDefault="00507615" w:rsidP="00507615">
      <w:pPr>
        <w:shd w:val="clear" w:color="auto" w:fill="1F1F1F"/>
        <w:spacing w:line="285" w:lineRule="atLeast"/>
        <w:rPr>
          <w:rFonts w:ascii="Consolas" w:hAnsi="Consolas"/>
          <w:color w:val="CCCCCC"/>
          <w:sz w:val="21"/>
          <w:szCs w:val="21"/>
        </w:rPr>
      </w:pPr>
    </w:p>
    <w:p w14:paraId="522E33B9" w14:textId="77777777" w:rsidR="00507615" w:rsidRDefault="00507615" w:rsidP="00507615">
      <w:pPr>
        <w:rPr>
          <w:rFonts w:eastAsia="Arial"/>
        </w:rPr>
      </w:pPr>
    </w:p>
    <w:p w14:paraId="42933939" w14:textId="41EA4F5E" w:rsidR="00507615" w:rsidRPr="000D3270" w:rsidRDefault="00507615" w:rsidP="00507615">
      <w:pPr>
        <w:rPr>
          <w:rFonts w:eastAsia="Arial"/>
          <w:b/>
          <w:bCs/>
          <w:color w:val="FF0000"/>
          <w:sz w:val="24"/>
          <w:szCs w:val="24"/>
        </w:rPr>
      </w:pPr>
      <w:r w:rsidRPr="000D3270">
        <w:rPr>
          <w:rFonts w:eastAsia="Arial"/>
          <w:b/>
          <w:bCs/>
          <w:color w:val="FF0000"/>
          <w:sz w:val="24"/>
          <w:szCs w:val="24"/>
        </w:rPr>
        <w:t>ExampleBooks.java</w:t>
      </w:r>
    </w:p>
    <w:p w14:paraId="237E218A" w14:textId="77777777" w:rsidR="00507615" w:rsidRDefault="00507615" w:rsidP="00507615">
      <w:pPr>
        <w:rPr>
          <w:rFonts w:eastAsia="Arial"/>
        </w:rPr>
      </w:pPr>
    </w:p>
    <w:p w14:paraId="73530226"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569CD6"/>
          <w:sz w:val="21"/>
          <w:szCs w:val="21"/>
        </w:rPr>
        <w:t>public</w:t>
      </w:r>
      <w:r w:rsidRPr="00507615">
        <w:rPr>
          <w:rFonts w:ascii="Consolas" w:hAnsi="Consolas"/>
          <w:color w:val="CCCCCC"/>
          <w:sz w:val="21"/>
          <w:szCs w:val="21"/>
        </w:rPr>
        <w:t xml:space="preserve"> </w:t>
      </w:r>
      <w:r w:rsidRPr="00507615">
        <w:rPr>
          <w:rFonts w:ascii="Consolas" w:hAnsi="Consolas"/>
          <w:color w:val="569CD6"/>
          <w:sz w:val="21"/>
          <w:szCs w:val="21"/>
        </w:rPr>
        <w:t>class</w:t>
      </w:r>
      <w:r w:rsidRPr="00507615">
        <w:rPr>
          <w:rFonts w:ascii="Consolas" w:hAnsi="Consolas"/>
          <w:color w:val="CCCCCC"/>
          <w:sz w:val="21"/>
          <w:szCs w:val="21"/>
        </w:rPr>
        <w:t xml:space="preserve"> </w:t>
      </w:r>
      <w:r w:rsidRPr="00507615">
        <w:rPr>
          <w:rFonts w:ascii="Consolas" w:hAnsi="Consolas"/>
          <w:color w:val="4EC9B0"/>
          <w:sz w:val="21"/>
          <w:szCs w:val="21"/>
        </w:rPr>
        <w:t>ExampleBooks</w:t>
      </w:r>
      <w:r w:rsidRPr="00507615">
        <w:rPr>
          <w:rFonts w:ascii="Consolas" w:hAnsi="Consolas"/>
          <w:color w:val="CCCCCC"/>
          <w:sz w:val="21"/>
          <w:szCs w:val="21"/>
        </w:rPr>
        <w:t xml:space="preserve"> {</w:t>
      </w:r>
    </w:p>
    <w:p w14:paraId="5286620A"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569CD6"/>
          <w:sz w:val="21"/>
          <w:szCs w:val="21"/>
        </w:rPr>
        <w:t>public</w:t>
      </w:r>
      <w:r w:rsidRPr="00507615">
        <w:rPr>
          <w:rFonts w:ascii="Consolas" w:hAnsi="Consolas"/>
          <w:color w:val="CCCCCC"/>
          <w:sz w:val="21"/>
          <w:szCs w:val="21"/>
        </w:rPr>
        <w:t xml:space="preserve"> </w:t>
      </w:r>
      <w:r w:rsidRPr="00507615">
        <w:rPr>
          <w:rFonts w:ascii="Consolas" w:hAnsi="Consolas"/>
          <w:color w:val="569CD6"/>
          <w:sz w:val="21"/>
          <w:szCs w:val="21"/>
        </w:rPr>
        <w:t>static</w:t>
      </w:r>
      <w:r w:rsidRPr="00507615">
        <w:rPr>
          <w:rFonts w:ascii="Consolas" w:hAnsi="Consolas"/>
          <w:color w:val="CCCCCC"/>
          <w:sz w:val="21"/>
          <w:szCs w:val="21"/>
        </w:rPr>
        <w:t xml:space="preserve"> </w:t>
      </w:r>
      <w:r w:rsidRPr="00507615">
        <w:rPr>
          <w:rFonts w:ascii="Consolas" w:hAnsi="Consolas"/>
          <w:color w:val="4EC9B0"/>
          <w:sz w:val="21"/>
          <w:szCs w:val="21"/>
        </w:rPr>
        <w:t>void</w:t>
      </w:r>
      <w:r w:rsidRPr="00507615">
        <w:rPr>
          <w:rFonts w:ascii="Consolas" w:hAnsi="Consolas"/>
          <w:color w:val="CCCCCC"/>
          <w:sz w:val="21"/>
          <w:szCs w:val="21"/>
        </w:rPr>
        <w:t xml:space="preserve"> </w:t>
      </w:r>
      <w:r w:rsidRPr="00507615">
        <w:rPr>
          <w:rFonts w:ascii="Consolas" w:hAnsi="Consolas"/>
          <w:color w:val="DCDCAA"/>
          <w:sz w:val="21"/>
          <w:szCs w:val="21"/>
        </w:rPr>
        <w:t>main</w:t>
      </w:r>
      <w:r w:rsidRPr="00507615">
        <w:rPr>
          <w:rFonts w:ascii="Consolas" w:hAnsi="Consolas"/>
          <w:color w:val="CCCCCC"/>
          <w:sz w:val="21"/>
          <w:szCs w:val="21"/>
        </w:rPr>
        <w:t>(</w:t>
      </w:r>
      <w:r w:rsidRPr="00507615">
        <w:rPr>
          <w:rFonts w:ascii="Consolas" w:hAnsi="Consolas"/>
          <w:color w:val="4EC9B0"/>
          <w:sz w:val="21"/>
          <w:szCs w:val="21"/>
        </w:rPr>
        <w:t>String</w:t>
      </w:r>
      <w:r w:rsidRPr="00507615">
        <w:rPr>
          <w:rFonts w:ascii="Consolas" w:hAnsi="Consolas"/>
          <w:color w:val="CCCCCC"/>
          <w:sz w:val="21"/>
          <w:szCs w:val="21"/>
        </w:rPr>
        <w:t xml:space="preserve">[] </w:t>
      </w:r>
      <w:r w:rsidRPr="00507615">
        <w:rPr>
          <w:rFonts w:ascii="Consolas" w:hAnsi="Consolas"/>
          <w:color w:val="9CDCFE"/>
          <w:sz w:val="21"/>
          <w:szCs w:val="21"/>
        </w:rPr>
        <w:t>args</w:t>
      </w:r>
      <w:r w:rsidRPr="00507615">
        <w:rPr>
          <w:rFonts w:ascii="Consolas" w:hAnsi="Consolas"/>
          <w:color w:val="CCCCCC"/>
          <w:sz w:val="21"/>
          <w:szCs w:val="21"/>
        </w:rPr>
        <w:t>) {</w:t>
      </w:r>
    </w:p>
    <w:p w14:paraId="086C0BC1"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6A9955"/>
          <w:sz w:val="21"/>
          <w:szCs w:val="21"/>
        </w:rPr>
        <w:t>// Create a book using the first constructor</w:t>
      </w:r>
    </w:p>
    <w:p w14:paraId="340B90BA"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4EC9B0"/>
          <w:sz w:val="21"/>
          <w:szCs w:val="21"/>
        </w:rPr>
        <w:t>Book</w:t>
      </w:r>
      <w:r w:rsidRPr="00507615">
        <w:rPr>
          <w:rFonts w:ascii="Consolas" w:hAnsi="Consolas"/>
          <w:color w:val="CCCCCC"/>
          <w:sz w:val="21"/>
          <w:szCs w:val="21"/>
        </w:rPr>
        <w:t xml:space="preserve"> </w:t>
      </w:r>
      <w:r w:rsidRPr="00507615">
        <w:rPr>
          <w:rFonts w:ascii="Consolas" w:hAnsi="Consolas"/>
          <w:color w:val="9CDCFE"/>
          <w:sz w:val="21"/>
          <w:szCs w:val="21"/>
        </w:rPr>
        <w:t>book1</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C586C0"/>
          <w:sz w:val="21"/>
          <w:szCs w:val="21"/>
        </w:rPr>
        <w:t>new</w:t>
      </w:r>
      <w:r w:rsidRPr="00507615">
        <w:rPr>
          <w:rFonts w:ascii="Consolas" w:hAnsi="Consolas"/>
          <w:color w:val="CCCCCC"/>
          <w:sz w:val="21"/>
          <w:szCs w:val="21"/>
        </w:rPr>
        <w:t xml:space="preserve"> </w:t>
      </w:r>
      <w:r w:rsidRPr="00507615">
        <w:rPr>
          <w:rFonts w:ascii="Consolas" w:hAnsi="Consolas"/>
          <w:color w:val="DCDCAA"/>
          <w:sz w:val="21"/>
          <w:szCs w:val="21"/>
        </w:rPr>
        <w:t>Book</w:t>
      </w:r>
      <w:r w:rsidRPr="00507615">
        <w:rPr>
          <w:rFonts w:ascii="Consolas" w:hAnsi="Consolas"/>
          <w:color w:val="CCCCCC"/>
          <w:sz w:val="21"/>
          <w:szCs w:val="21"/>
        </w:rPr>
        <w:t>(</w:t>
      </w:r>
      <w:r w:rsidRPr="00507615">
        <w:rPr>
          <w:rFonts w:ascii="Consolas" w:hAnsi="Consolas"/>
          <w:color w:val="CE9178"/>
          <w:sz w:val="21"/>
          <w:szCs w:val="21"/>
        </w:rPr>
        <w:t>"Harry Potter"</w:t>
      </w:r>
      <w:r w:rsidRPr="00507615">
        <w:rPr>
          <w:rFonts w:ascii="Consolas" w:hAnsi="Consolas"/>
          <w:color w:val="CCCCCC"/>
          <w:sz w:val="21"/>
          <w:szCs w:val="21"/>
        </w:rPr>
        <w:t xml:space="preserve">, </w:t>
      </w:r>
      <w:r w:rsidRPr="00507615">
        <w:rPr>
          <w:rFonts w:ascii="Consolas" w:hAnsi="Consolas"/>
          <w:color w:val="CE9178"/>
          <w:sz w:val="21"/>
          <w:szCs w:val="21"/>
        </w:rPr>
        <w:t>"J.K. Rowling"</w:t>
      </w:r>
      <w:r w:rsidRPr="00507615">
        <w:rPr>
          <w:rFonts w:ascii="Consolas" w:hAnsi="Consolas"/>
          <w:color w:val="CCCCCC"/>
          <w:sz w:val="21"/>
          <w:szCs w:val="21"/>
        </w:rPr>
        <w:t xml:space="preserve">, </w:t>
      </w:r>
      <w:r w:rsidRPr="00507615">
        <w:rPr>
          <w:rFonts w:ascii="Consolas" w:hAnsi="Consolas"/>
          <w:color w:val="B5CEA8"/>
          <w:sz w:val="21"/>
          <w:szCs w:val="21"/>
        </w:rPr>
        <w:t>500</w:t>
      </w:r>
      <w:r w:rsidRPr="00507615">
        <w:rPr>
          <w:rFonts w:ascii="Consolas" w:hAnsi="Consolas"/>
          <w:color w:val="CCCCCC"/>
          <w:sz w:val="21"/>
          <w:szCs w:val="21"/>
        </w:rPr>
        <w:t>);</w:t>
      </w:r>
    </w:p>
    <w:p w14:paraId="3ABC1074"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p>
    <w:p w14:paraId="5BD006A9"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6A9955"/>
          <w:sz w:val="21"/>
          <w:szCs w:val="21"/>
        </w:rPr>
        <w:t>// Create a book using the second constructor</w:t>
      </w:r>
    </w:p>
    <w:p w14:paraId="569C5709"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4EC9B0"/>
          <w:sz w:val="21"/>
          <w:szCs w:val="21"/>
        </w:rPr>
        <w:t>Book</w:t>
      </w:r>
      <w:r w:rsidRPr="00507615">
        <w:rPr>
          <w:rFonts w:ascii="Consolas" w:hAnsi="Consolas"/>
          <w:color w:val="CCCCCC"/>
          <w:sz w:val="21"/>
          <w:szCs w:val="21"/>
        </w:rPr>
        <w:t xml:space="preserve"> </w:t>
      </w:r>
      <w:r w:rsidRPr="00507615">
        <w:rPr>
          <w:rFonts w:ascii="Consolas" w:hAnsi="Consolas"/>
          <w:color w:val="9CDCFE"/>
          <w:sz w:val="21"/>
          <w:szCs w:val="21"/>
        </w:rPr>
        <w:t>book2</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C586C0"/>
          <w:sz w:val="21"/>
          <w:szCs w:val="21"/>
        </w:rPr>
        <w:t>new</w:t>
      </w:r>
      <w:r w:rsidRPr="00507615">
        <w:rPr>
          <w:rFonts w:ascii="Consolas" w:hAnsi="Consolas"/>
          <w:color w:val="CCCCCC"/>
          <w:sz w:val="21"/>
          <w:szCs w:val="21"/>
        </w:rPr>
        <w:t xml:space="preserve"> </w:t>
      </w:r>
      <w:r w:rsidRPr="00507615">
        <w:rPr>
          <w:rFonts w:ascii="Consolas" w:hAnsi="Consolas"/>
          <w:color w:val="DCDCAA"/>
          <w:sz w:val="21"/>
          <w:szCs w:val="21"/>
        </w:rPr>
        <w:t>Book</w:t>
      </w:r>
      <w:r w:rsidRPr="00507615">
        <w:rPr>
          <w:rFonts w:ascii="Consolas" w:hAnsi="Consolas"/>
          <w:color w:val="CCCCCC"/>
          <w:sz w:val="21"/>
          <w:szCs w:val="21"/>
        </w:rPr>
        <w:t>(</w:t>
      </w:r>
      <w:r w:rsidRPr="00507615">
        <w:rPr>
          <w:rFonts w:ascii="Consolas" w:hAnsi="Consolas"/>
          <w:color w:val="CE9178"/>
          <w:sz w:val="21"/>
          <w:szCs w:val="21"/>
        </w:rPr>
        <w:t>"Harry Potter"</w:t>
      </w:r>
      <w:r w:rsidRPr="00507615">
        <w:rPr>
          <w:rFonts w:ascii="Consolas" w:hAnsi="Consolas"/>
          <w:color w:val="CCCCCC"/>
          <w:sz w:val="21"/>
          <w:szCs w:val="21"/>
        </w:rPr>
        <w:t xml:space="preserve">, </w:t>
      </w:r>
      <w:r w:rsidRPr="00507615">
        <w:rPr>
          <w:rFonts w:ascii="Consolas" w:hAnsi="Consolas"/>
          <w:color w:val="CE9178"/>
          <w:sz w:val="21"/>
          <w:szCs w:val="21"/>
        </w:rPr>
        <w:t>"J.K. Rowling"</w:t>
      </w:r>
      <w:r w:rsidRPr="00507615">
        <w:rPr>
          <w:rFonts w:ascii="Consolas" w:hAnsi="Consolas"/>
          <w:color w:val="CCCCCC"/>
          <w:sz w:val="21"/>
          <w:szCs w:val="21"/>
        </w:rPr>
        <w:t xml:space="preserve">, </w:t>
      </w:r>
      <w:r w:rsidRPr="00507615">
        <w:rPr>
          <w:rFonts w:ascii="Consolas" w:hAnsi="Consolas"/>
          <w:color w:val="B5CEA8"/>
          <w:sz w:val="21"/>
          <w:szCs w:val="21"/>
        </w:rPr>
        <w:t>500</w:t>
      </w:r>
      <w:r w:rsidRPr="00507615">
        <w:rPr>
          <w:rFonts w:ascii="Consolas" w:hAnsi="Consolas"/>
          <w:color w:val="CCCCCC"/>
          <w:sz w:val="21"/>
          <w:szCs w:val="21"/>
        </w:rPr>
        <w:t xml:space="preserve">, </w:t>
      </w:r>
      <w:r w:rsidRPr="00507615">
        <w:rPr>
          <w:rFonts w:ascii="Consolas" w:hAnsi="Consolas"/>
          <w:color w:val="CE9178"/>
          <w:sz w:val="21"/>
          <w:szCs w:val="21"/>
        </w:rPr>
        <w:t>"1234567890"</w:t>
      </w:r>
      <w:r w:rsidRPr="00507615">
        <w:rPr>
          <w:rFonts w:ascii="Consolas" w:hAnsi="Consolas"/>
          <w:color w:val="CCCCCC"/>
          <w:sz w:val="21"/>
          <w:szCs w:val="21"/>
        </w:rPr>
        <w:t>);</w:t>
      </w:r>
    </w:p>
    <w:p w14:paraId="46C3E5B6" w14:textId="77777777" w:rsidR="00507615" w:rsidRPr="00507615" w:rsidRDefault="00507615" w:rsidP="00507615">
      <w:pPr>
        <w:shd w:val="clear" w:color="auto" w:fill="1F1F1F"/>
        <w:spacing w:line="285" w:lineRule="atLeast"/>
        <w:rPr>
          <w:rFonts w:ascii="Consolas" w:hAnsi="Consolas"/>
          <w:color w:val="CCCCCC"/>
          <w:sz w:val="21"/>
          <w:szCs w:val="21"/>
        </w:rPr>
      </w:pPr>
    </w:p>
    <w:p w14:paraId="6450511B"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6A9955"/>
          <w:sz w:val="21"/>
          <w:szCs w:val="21"/>
        </w:rPr>
        <w:t>// Print book details</w:t>
      </w:r>
    </w:p>
    <w:p w14:paraId="7844586A"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"Book 1:"</w:t>
      </w:r>
      <w:r w:rsidRPr="00507615">
        <w:rPr>
          <w:rFonts w:ascii="Consolas" w:hAnsi="Consolas"/>
          <w:color w:val="CCCCCC"/>
          <w:sz w:val="21"/>
          <w:szCs w:val="21"/>
        </w:rPr>
        <w:t>);</w:t>
      </w:r>
    </w:p>
    <w:p w14:paraId="7100D204" w14:textId="723F6691" w:rsidR="00507615" w:rsidRPr="00507615" w:rsidRDefault="00507615" w:rsidP="00507615">
      <w:pPr>
        <w:shd w:val="clear" w:color="auto" w:fill="1F1F1F"/>
        <w:spacing w:line="285" w:lineRule="atLeast"/>
        <w:rPr>
          <w:rFonts w:ascii="Consolas" w:hAnsi="Consolas"/>
          <w:color w:val="CCCCCC"/>
          <w:sz w:val="12"/>
          <w:szCs w:val="12"/>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"Title: "</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9CDCFE"/>
          <w:sz w:val="21"/>
          <w:szCs w:val="21"/>
        </w:rPr>
        <w:t>book1</w:t>
      </w:r>
      <w:r w:rsidRPr="00507615">
        <w:rPr>
          <w:rFonts w:ascii="Consolas" w:hAnsi="Consolas"/>
          <w:color w:val="CCCCCC"/>
          <w:sz w:val="21"/>
          <w:szCs w:val="21"/>
        </w:rPr>
        <w:t>.</w:t>
      </w:r>
      <w:r w:rsidRPr="00507615">
        <w:rPr>
          <w:rFonts w:ascii="Consolas" w:hAnsi="Consolas"/>
          <w:color w:val="9CDCFE"/>
          <w:sz w:val="21"/>
          <w:szCs w:val="21"/>
        </w:rPr>
        <w:t>title</w:t>
      </w:r>
      <w:r w:rsidRPr="00507615">
        <w:rPr>
          <w:rFonts w:ascii="Consolas" w:hAnsi="Consolas"/>
          <w:color w:val="CCCCCC"/>
          <w:sz w:val="21"/>
          <w:szCs w:val="21"/>
        </w:rPr>
        <w:t xml:space="preserve">); </w:t>
      </w:r>
      <w:r w:rsidRPr="00507615">
        <w:rPr>
          <w:rFonts w:ascii="Consolas" w:hAnsi="Consolas"/>
          <w:color w:val="6A9955"/>
          <w:sz w:val="12"/>
          <w:szCs w:val="12"/>
        </w:rPr>
        <w:t>// Accessing instance variable 'title'</w:t>
      </w:r>
    </w:p>
    <w:p w14:paraId="4785D8DE" w14:textId="1833CDB0" w:rsidR="00507615" w:rsidRPr="00507615" w:rsidRDefault="00507615" w:rsidP="00507615">
      <w:pPr>
        <w:shd w:val="clear" w:color="auto" w:fill="1F1F1F"/>
        <w:spacing w:line="285" w:lineRule="atLeast"/>
        <w:rPr>
          <w:rFonts w:ascii="Consolas" w:hAnsi="Consolas"/>
          <w:color w:val="6A9955"/>
          <w:sz w:val="12"/>
          <w:szCs w:val="12"/>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"Author: "</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9CDCFE"/>
          <w:sz w:val="21"/>
          <w:szCs w:val="21"/>
        </w:rPr>
        <w:t>book1</w:t>
      </w:r>
      <w:r w:rsidRPr="00507615">
        <w:rPr>
          <w:rFonts w:ascii="Consolas" w:hAnsi="Consolas"/>
          <w:color w:val="CCCCCC"/>
          <w:sz w:val="21"/>
          <w:szCs w:val="21"/>
        </w:rPr>
        <w:t>.</w:t>
      </w:r>
      <w:r w:rsidRPr="00507615">
        <w:rPr>
          <w:rFonts w:ascii="Consolas" w:hAnsi="Consolas"/>
          <w:color w:val="9CDCFE"/>
          <w:sz w:val="21"/>
          <w:szCs w:val="21"/>
        </w:rPr>
        <w:t>author</w:t>
      </w:r>
      <w:r w:rsidRPr="00507615">
        <w:rPr>
          <w:rFonts w:ascii="Consolas" w:hAnsi="Consolas"/>
          <w:color w:val="CCCCCC"/>
          <w:sz w:val="21"/>
          <w:szCs w:val="21"/>
        </w:rPr>
        <w:t xml:space="preserve">); </w:t>
      </w:r>
      <w:r w:rsidRPr="00507615">
        <w:rPr>
          <w:rFonts w:ascii="Consolas" w:hAnsi="Consolas"/>
          <w:color w:val="6A9955"/>
          <w:sz w:val="12"/>
          <w:szCs w:val="12"/>
        </w:rPr>
        <w:t>//</w:t>
      </w:r>
      <w:r w:rsidRPr="00507615">
        <w:rPr>
          <w:rFonts w:ascii="Consolas" w:hAnsi="Consolas"/>
          <w:color w:val="CCCCCC"/>
          <w:sz w:val="21"/>
          <w:szCs w:val="21"/>
        </w:rPr>
        <w:t> </w:t>
      </w:r>
      <w:r w:rsidRPr="00507615">
        <w:rPr>
          <w:rFonts w:ascii="Consolas" w:hAnsi="Consolas"/>
          <w:color w:val="6A9955"/>
          <w:sz w:val="12"/>
          <w:szCs w:val="12"/>
        </w:rPr>
        <w:t>Accessing instance variable 'author'</w:t>
      </w:r>
    </w:p>
    <w:p w14:paraId="74DD8866" w14:textId="77777777" w:rsidR="00507615" w:rsidRPr="00507615" w:rsidRDefault="00507615" w:rsidP="00507615">
      <w:pPr>
        <w:shd w:val="clear" w:color="auto" w:fill="1F1F1F"/>
        <w:spacing w:line="285" w:lineRule="atLeast"/>
        <w:rPr>
          <w:rFonts w:ascii="Consolas" w:hAnsi="Consolas"/>
          <w:color w:val="6A9955"/>
          <w:sz w:val="12"/>
          <w:szCs w:val="12"/>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"Number of Pages: "</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9CDCFE"/>
          <w:sz w:val="21"/>
          <w:szCs w:val="21"/>
        </w:rPr>
        <w:t>book1</w:t>
      </w:r>
      <w:r w:rsidRPr="00507615">
        <w:rPr>
          <w:rFonts w:ascii="Consolas" w:hAnsi="Consolas"/>
          <w:color w:val="CCCCCC"/>
          <w:sz w:val="21"/>
          <w:szCs w:val="21"/>
        </w:rPr>
        <w:t>.</w:t>
      </w:r>
      <w:r w:rsidRPr="00507615">
        <w:rPr>
          <w:rFonts w:ascii="Consolas" w:hAnsi="Consolas"/>
          <w:color w:val="9CDCFE"/>
          <w:sz w:val="21"/>
          <w:szCs w:val="21"/>
        </w:rPr>
        <w:t>numberOfPages</w:t>
      </w:r>
      <w:r w:rsidRPr="00507615">
        <w:rPr>
          <w:rFonts w:ascii="Consolas" w:hAnsi="Consolas"/>
          <w:color w:val="CCCCCC"/>
          <w:sz w:val="21"/>
          <w:szCs w:val="21"/>
        </w:rPr>
        <w:t xml:space="preserve">); </w:t>
      </w:r>
      <w:r w:rsidRPr="00507615">
        <w:rPr>
          <w:rFonts w:ascii="Consolas" w:hAnsi="Consolas"/>
          <w:color w:val="6A9955"/>
          <w:sz w:val="12"/>
          <w:szCs w:val="12"/>
        </w:rPr>
        <w:t>// Accessing instance variable 'numberOfPages'</w:t>
      </w:r>
    </w:p>
    <w:p w14:paraId="71C6A364" w14:textId="22A4B092" w:rsidR="00507615" w:rsidRPr="00507615" w:rsidRDefault="00507615" w:rsidP="00507615">
      <w:pPr>
        <w:shd w:val="clear" w:color="auto" w:fill="1F1F1F"/>
        <w:spacing w:line="285" w:lineRule="atLeast"/>
        <w:rPr>
          <w:rFonts w:ascii="Consolas" w:hAnsi="Consolas"/>
          <w:color w:val="6A9955"/>
          <w:sz w:val="12"/>
          <w:szCs w:val="12"/>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"ISBN: "</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9CDCFE"/>
          <w:sz w:val="21"/>
          <w:szCs w:val="21"/>
        </w:rPr>
        <w:t>book1</w:t>
      </w:r>
      <w:r w:rsidRPr="00507615">
        <w:rPr>
          <w:rFonts w:ascii="Consolas" w:hAnsi="Consolas"/>
          <w:color w:val="CCCCCC"/>
          <w:sz w:val="21"/>
          <w:szCs w:val="21"/>
        </w:rPr>
        <w:t>.</w:t>
      </w:r>
      <w:r w:rsidRPr="00507615">
        <w:rPr>
          <w:rFonts w:ascii="Consolas" w:hAnsi="Consolas"/>
          <w:color w:val="9CDCFE"/>
          <w:sz w:val="21"/>
          <w:szCs w:val="21"/>
        </w:rPr>
        <w:t>ISBN</w:t>
      </w:r>
      <w:r w:rsidRPr="00507615">
        <w:rPr>
          <w:rFonts w:ascii="Consolas" w:hAnsi="Consolas"/>
          <w:color w:val="CCCCCC"/>
          <w:sz w:val="21"/>
          <w:szCs w:val="21"/>
        </w:rPr>
        <w:t>);  </w:t>
      </w:r>
      <w:r w:rsidRPr="00507615">
        <w:rPr>
          <w:rFonts w:ascii="Consolas" w:hAnsi="Consolas"/>
          <w:color w:val="6A9955"/>
          <w:sz w:val="12"/>
          <w:szCs w:val="12"/>
        </w:rPr>
        <w:t>// Accessing instance variable 'ISBN'</w:t>
      </w:r>
    </w:p>
    <w:p w14:paraId="6C773AB9" w14:textId="77777777" w:rsidR="00507615" w:rsidRPr="00507615" w:rsidRDefault="00507615" w:rsidP="00507615">
      <w:pPr>
        <w:shd w:val="clear" w:color="auto" w:fill="1F1F1F"/>
        <w:spacing w:line="285" w:lineRule="atLeast"/>
        <w:rPr>
          <w:rFonts w:ascii="Consolas" w:hAnsi="Consolas"/>
          <w:color w:val="6A9955"/>
          <w:sz w:val="12"/>
          <w:szCs w:val="12"/>
        </w:rPr>
      </w:pPr>
      <w:r w:rsidRPr="00507615">
        <w:rPr>
          <w:rFonts w:ascii="Consolas" w:hAnsi="Consolas"/>
          <w:color w:val="6A9955"/>
          <w:sz w:val="12"/>
          <w:szCs w:val="12"/>
        </w:rPr>
        <w:t xml:space="preserve">        </w:t>
      </w:r>
    </w:p>
    <w:p w14:paraId="3514ADBD"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w:t>
      </w:r>
      <w:r w:rsidRPr="00507615">
        <w:rPr>
          <w:rFonts w:ascii="Consolas" w:hAnsi="Consolas"/>
          <w:color w:val="D7BA7D"/>
          <w:sz w:val="21"/>
          <w:szCs w:val="21"/>
        </w:rPr>
        <w:t>\n</w:t>
      </w:r>
      <w:r w:rsidRPr="00507615">
        <w:rPr>
          <w:rFonts w:ascii="Consolas" w:hAnsi="Consolas"/>
          <w:color w:val="CE9178"/>
          <w:sz w:val="21"/>
          <w:szCs w:val="21"/>
        </w:rPr>
        <w:t>Book 2:"</w:t>
      </w:r>
      <w:r w:rsidRPr="00507615">
        <w:rPr>
          <w:rFonts w:ascii="Consolas" w:hAnsi="Consolas"/>
          <w:color w:val="CCCCCC"/>
          <w:sz w:val="21"/>
          <w:szCs w:val="21"/>
        </w:rPr>
        <w:t>);</w:t>
      </w:r>
    </w:p>
    <w:p w14:paraId="755A001A" w14:textId="35ED2B0B"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"Title: "</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9CDCFE"/>
          <w:sz w:val="21"/>
          <w:szCs w:val="21"/>
        </w:rPr>
        <w:t>book2</w:t>
      </w:r>
      <w:r w:rsidRPr="00507615">
        <w:rPr>
          <w:rFonts w:ascii="Consolas" w:hAnsi="Consolas"/>
          <w:color w:val="CCCCCC"/>
          <w:sz w:val="21"/>
          <w:szCs w:val="21"/>
        </w:rPr>
        <w:t>.</w:t>
      </w:r>
      <w:r w:rsidRPr="00507615">
        <w:rPr>
          <w:rFonts w:ascii="Consolas" w:hAnsi="Consolas"/>
          <w:color w:val="9CDCFE"/>
          <w:sz w:val="21"/>
          <w:szCs w:val="21"/>
        </w:rPr>
        <w:t>title</w:t>
      </w:r>
      <w:r w:rsidRPr="00507615">
        <w:rPr>
          <w:rFonts w:ascii="Consolas" w:hAnsi="Consolas"/>
          <w:color w:val="CCCCCC"/>
          <w:sz w:val="21"/>
          <w:szCs w:val="21"/>
        </w:rPr>
        <w:t xml:space="preserve">); </w:t>
      </w:r>
      <w:r w:rsidRPr="00507615">
        <w:rPr>
          <w:rFonts w:ascii="Consolas" w:hAnsi="Consolas"/>
          <w:color w:val="6A9955"/>
          <w:sz w:val="16"/>
          <w:szCs w:val="16"/>
        </w:rPr>
        <w:t xml:space="preserve">// Accessing instance variable </w:t>
      </w:r>
      <w:r w:rsidRPr="00507615">
        <w:rPr>
          <w:rFonts w:ascii="Consolas" w:hAnsi="Consolas"/>
          <w:color w:val="6A9955"/>
          <w:sz w:val="21"/>
          <w:szCs w:val="21"/>
        </w:rPr>
        <w:t>'title'</w:t>
      </w:r>
    </w:p>
    <w:p w14:paraId="18C2DA7C" w14:textId="198C8666" w:rsidR="00507615" w:rsidRPr="00507615" w:rsidRDefault="00507615" w:rsidP="00507615">
      <w:pPr>
        <w:shd w:val="clear" w:color="auto" w:fill="1F1F1F"/>
        <w:spacing w:line="285" w:lineRule="atLeast"/>
        <w:rPr>
          <w:rFonts w:ascii="Consolas" w:hAnsi="Consolas"/>
          <w:color w:val="CCCCCC"/>
          <w:sz w:val="14"/>
          <w:szCs w:val="14"/>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"Author: "</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9CDCFE"/>
          <w:sz w:val="21"/>
          <w:szCs w:val="21"/>
        </w:rPr>
        <w:t>book2</w:t>
      </w:r>
      <w:r w:rsidRPr="00507615">
        <w:rPr>
          <w:rFonts w:ascii="Consolas" w:hAnsi="Consolas"/>
          <w:color w:val="CCCCCC"/>
          <w:sz w:val="21"/>
          <w:szCs w:val="21"/>
        </w:rPr>
        <w:t>.</w:t>
      </w:r>
      <w:r w:rsidRPr="00507615">
        <w:rPr>
          <w:rFonts w:ascii="Consolas" w:hAnsi="Consolas"/>
          <w:color w:val="9CDCFE"/>
          <w:sz w:val="21"/>
          <w:szCs w:val="21"/>
        </w:rPr>
        <w:t>author</w:t>
      </w:r>
      <w:r w:rsidRPr="00507615">
        <w:rPr>
          <w:rFonts w:ascii="Consolas" w:hAnsi="Consolas"/>
          <w:color w:val="CCCCCC"/>
          <w:sz w:val="21"/>
          <w:szCs w:val="21"/>
        </w:rPr>
        <w:t>);</w:t>
      </w:r>
      <w:r>
        <w:rPr>
          <w:rFonts w:ascii="Consolas" w:hAnsi="Consolas"/>
          <w:color w:val="CCCCCC"/>
          <w:sz w:val="21"/>
          <w:szCs w:val="21"/>
        </w:rPr>
        <w:t xml:space="preserve"> </w:t>
      </w:r>
      <w:r w:rsidRPr="00507615">
        <w:rPr>
          <w:rFonts w:ascii="Consolas" w:hAnsi="Consolas"/>
          <w:color w:val="6A9955"/>
          <w:sz w:val="14"/>
          <w:szCs w:val="14"/>
        </w:rPr>
        <w:t>// Accessing instance variable 'author'</w:t>
      </w:r>
    </w:p>
    <w:p w14:paraId="06449666" w14:textId="77777777" w:rsidR="00507615" w:rsidRPr="00507615" w:rsidRDefault="00507615" w:rsidP="00507615">
      <w:pPr>
        <w:shd w:val="clear" w:color="auto" w:fill="1F1F1F"/>
        <w:spacing w:line="285" w:lineRule="atLeast"/>
        <w:rPr>
          <w:rFonts w:ascii="Consolas" w:hAnsi="Consolas"/>
          <w:color w:val="CCCCCC"/>
          <w:sz w:val="12"/>
          <w:szCs w:val="12"/>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"Number of Pages: "</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9CDCFE"/>
          <w:sz w:val="21"/>
          <w:szCs w:val="21"/>
        </w:rPr>
        <w:t>book2</w:t>
      </w:r>
      <w:r w:rsidRPr="00507615">
        <w:rPr>
          <w:rFonts w:ascii="Consolas" w:hAnsi="Consolas"/>
          <w:color w:val="CCCCCC"/>
          <w:sz w:val="21"/>
          <w:szCs w:val="21"/>
        </w:rPr>
        <w:t>.</w:t>
      </w:r>
      <w:r w:rsidRPr="00507615">
        <w:rPr>
          <w:rFonts w:ascii="Consolas" w:hAnsi="Consolas"/>
          <w:color w:val="9CDCFE"/>
          <w:sz w:val="21"/>
          <w:szCs w:val="21"/>
        </w:rPr>
        <w:t>numberOfPages</w:t>
      </w:r>
      <w:r w:rsidRPr="00507615">
        <w:rPr>
          <w:rFonts w:ascii="Consolas" w:hAnsi="Consolas"/>
          <w:color w:val="CCCCCC"/>
          <w:sz w:val="21"/>
          <w:szCs w:val="21"/>
        </w:rPr>
        <w:t xml:space="preserve">); </w:t>
      </w:r>
      <w:r w:rsidRPr="00507615">
        <w:rPr>
          <w:rFonts w:ascii="Consolas" w:hAnsi="Consolas"/>
          <w:color w:val="6A9955"/>
          <w:sz w:val="12"/>
          <w:szCs w:val="12"/>
        </w:rPr>
        <w:t>// Accessing instance variable 'numberOfPages'</w:t>
      </w:r>
    </w:p>
    <w:p w14:paraId="104A883F" w14:textId="21FC3B0A" w:rsidR="00507615" w:rsidRPr="00507615" w:rsidRDefault="00507615" w:rsidP="00507615">
      <w:pPr>
        <w:shd w:val="clear" w:color="auto" w:fill="1F1F1F"/>
        <w:spacing w:line="285" w:lineRule="atLeast"/>
        <w:rPr>
          <w:rFonts w:ascii="Consolas" w:hAnsi="Consolas"/>
          <w:color w:val="CCCCCC"/>
          <w:sz w:val="18"/>
          <w:szCs w:val="18"/>
        </w:rPr>
      </w:pPr>
      <w:r w:rsidRPr="00507615">
        <w:rPr>
          <w:rFonts w:ascii="Consolas" w:hAnsi="Consolas"/>
          <w:color w:val="CCCCCC"/>
          <w:sz w:val="21"/>
          <w:szCs w:val="21"/>
        </w:rPr>
        <w:t xml:space="preserve">        </w:t>
      </w:r>
      <w:r w:rsidRPr="00507615">
        <w:rPr>
          <w:rFonts w:ascii="Consolas" w:hAnsi="Consolas"/>
          <w:color w:val="9CDCFE"/>
          <w:sz w:val="21"/>
          <w:szCs w:val="21"/>
        </w:rPr>
        <w:t>System</w:t>
      </w:r>
      <w:r w:rsidRPr="00507615">
        <w:rPr>
          <w:rFonts w:ascii="Consolas" w:hAnsi="Consolas"/>
          <w:color w:val="CCCCCC"/>
          <w:sz w:val="21"/>
          <w:szCs w:val="21"/>
        </w:rPr>
        <w:t>.</w:t>
      </w:r>
      <w:r w:rsidRPr="00507615">
        <w:rPr>
          <w:rFonts w:ascii="Consolas" w:hAnsi="Consolas"/>
          <w:color w:val="9CDCFE"/>
          <w:sz w:val="21"/>
          <w:szCs w:val="21"/>
        </w:rPr>
        <w:t>out</w:t>
      </w:r>
      <w:r w:rsidRPr="00507615">
        <w:rPr>
          <w:rFonts w:ascii="Consolas" w:hAnsi="Consolas"/>
          <w:color w:val="CCCCCC"/>
          <w:sz w:val="21"/>
          <w:szCs w:val="21"/>
        </w:rPr>
        <w:t>.</w:t>
      </w:r>
      <w:r w:rsidRPr="00507615">
        <w:rPr>
          <w:rFonts w:ascii="Consolas" w:hAnsi="Consolas"/>
          <w:color w:val="DCDCAA"/>
          <w:sz w:val="21"/>
          <w:szCs w:val="21"/>
        </w:rPr>
        <w:t>println</w:t>
      </w:r>
      <w:r w:rsidRPr="00507615">
        <w:rPr>
          <w:rFonts w:ascii="Consolas" w:hAnsi="Consolas"/>
          <w:color w:val="CCCCCC"/>
          <w:sz w:val="21"/>
          <w:szCs w:val="21"/>
        </w:rPr>
        <w:t>(</w:t>
      </w:r>
      <w:r w:rsidRPr="00507615">
        <w:rPr>
          <w:rFonts w:ascii="Consolas" w:hAnsi="Consolas"/>
          <w:color w:val="CE9178"/>
          <w:sz w:val="21"/>
          <w:szCs w:val="21"/>
        </w:rPr>
        <w:t>"ISBN: "</w:t>
      </w:r>
      <w:r w:rsidRPr="00507615">
        <w:rPr>
          <w:rFonts w:ascii="Consolas" w:hAnsi="Consolas"/>
          <w:color w:val="CCCCCC"/>
          <w:sz w:val="21"/>
          <w:szCs w:val="21"/>
        </w:rPr>
        <w:t xml:space="preserve"> </w:t>
      </w:r>
      <w:r w:rsidRPr="00507615">
        <w:rPr>
          <w:rFonts w:ascii="Consolas" w:hAnsi="Consolas"/>
          <w:color w:val="D4D4D4"/>
          <w:sz w:val="21"/>
          <w:szCs w:val="21"/>
        </w:rPr>
        <w:t>+</w:t>
      </w:r>
      <w:r w:rsidRPr="00507615">
        <w:rPr>
          <w:rFonts w:ascii="Consolas" w:hAnsi="Consolas"/>
          <w:color w:val="CCCCCC"/>
          <w:sz w:val="21"/>
          <w:szCs w:val="21"/>
        </w:rPr>
        <w:t xml:space="preserve"> </w:t>
      </w:r>
      <w:r w:rsidRPr="00507615">
        <w:rPr>
          <w:rFonts w:ascii="Consolas" w:hAnsi="Consolas"/>
          <w:color w:val="9CDCFE"/>
          <w:sz w:val="21"/>
          <w:szCs w:val="21"/>
        </w:rPr>
        <w:t>book2</w:t>
      </w:r>
      <w:r w:rsidRPr="00507615">
        <w:rPr>
          <w:rFonts w:ascii="Consolas" w:hAnsi="Consolas"/>
          <w:color w:val="CCCCCC"/>
          <w:sz w:val="21"/>
          <w:szCs w:val="21"/>
        </w:rPr>
        <w:t>.</w:t>
      </w:r>
      <w:r w:rsidRPr="00507615">
        <w:rPr>
          <w:rFonts w:ascii="Consolas" w:hAnsi="Consolas"/>
          <w:color w:val="9CDCFE"/>
          <w:sz w:val="21"/>
          <w:szCs w:val="21"/>
        </w:rPr>
        <w:t>ISBN</w:t>
      </w:r>
      <w:r w:rsidRPr="00507615">
        <w:rPr>
          <w:rFonts w:ascii="Consolas" w:hAnsi="Consolas"/>
          <w:color w:val="CCCCCC"/>
          <w:sz w:val="21"/>
          <w:szCs w:val="21"/>
        </w:rPr>
        <w:t>);</w:t>
      </w:r>
      <w:r>
        <w:rPr>
          <w:rFonts w:ascii="Consolas" w:hAnsi="Consolas"/>
          <w:color w:val="CCCCCC"/>
          <w:sz w:val="21"/>
          <w:szCs w:val="21"/>
        </w:rPr>
        <w:t xml:space="preserve"> </w:t>
      </w:r>
      <w:r w:rsidRPr="00507615">
        <w:rPr>
          <w:rFonts w:ascii="Consolas" w:hAnsi="Consolas"/>
          <w:color w:val="6A9955"/>
          <w:sz w:val="18"/>
          <w:szCs w:val="18"/>
        </w:rPr>
        <w:t>// Accessing instance variable 'ISBN'</w:t>
      </w:r>
    </w:p>
    <w:p w14:paraId="16598D6A"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    }</w:t>
      </w:r>
    </w:p>
    <w:p w14:paraId="0492DBA6" w14:textId="77777777" w:rsidR="00507615" w:rsidRPr="00507615" w:rsidRDefault="00507615" w:rsidP="00507615">
      <w:pPr>
        <w:shd w:val="clear" w:color="auto" w:fill="1F1F1F"/>
        <w:spacing w:line="285" w:lineRule="atLeast"/>
        <w:rPr>
          <w:rFonts w:ascii="Consolas" w:hAnsi="Consolas"/>
          <w:color w:val="CCCCCC"/>
          <w:sz w:val="21"/>
          <w:szCs w:val="21"/>
        </w:rPr>
      </w:pPr>
      <w:r w:rsidRPr="00507615">
        <w:rPr>
          <w:rFonts w:ascii="Consolas" w:hAnsi="Consolas"/>
          <w:color w:val="CCCCCC"/>
          <w:sz w:val="21"/>
          <w:szCs w:val="21"/>
        </w:rPr>
        <w:t>}</w:t>
      </w:r>
    </w:p>
    <w:p w14:paraId="1101355E" w14:textId="77777777" w:rsidR="00507615" w:rsidRPr="00507615" w:rsidRDefault="00507615" w:rsidP="00507615">
      <w:pPr>
        <w:shd w:val="clear" w:color="auto" w:fill="1F1F1F"/>
        <w:spacing w:line="285" w:lineRule="atLeast"/>
        <w:rPr>
          <w:rFonts w:ascii="Consolas" w:hAnsi="Consolas"/>
          <w:color w:val="CCCCCC"/>
          <w:sz w:val="21"/>
          <w:szCs w:val="21"/>
        </w:rPr>
      </w:pPr>
    </w:p>
    <w:p w14:paraId="0800A1F9" w14:textId="77777777" w:rsidR="00507615" w:rsidRDefault="00507615" w:rsidP="00507615">
      <w:pPr>
        <w:rPr>
          <w:rFonts w:eastAsia="Arial"/>
        </w:rPr>
      </w:pPr>
    </w:p>
    <w:p w14:paraId="5E7DE412" w14:textId="77777777" w:rsidR="000D3270" w:rsidRDefault="000D3270" w:rsidP="00507615">
      <w:pPr>
        <w:rPr>
          <w:rFonts w:eastAsia="Arial"/>
        </w:rPr>
      </w:pPr>
    </w:p>
    <w:p w14:paraId="7DA6B00B" w14:textId="23A7369B" w:rsidR="000D3270" w:rsidRPr="000D3270" w:rsidRDefault="000D3270" w:rsidP="00507615">
      <w:pPr>
        <w:rPr>
          <w:rFonts w:eastAsia="Arial"/>
          <w:b/>
          <w:bCs/>
          <w:color w:val="FF0000"/>
          <w:sz w:val="24"/>
          <w:szCs w:val="24"/>
        </w:rPr>
      </w:pPr>
      <w:r w:rsidRPr="000D3270">
        <w:rPr>
          <w:rFonts w:eastAsia="Arial"/>
          <w:b/>
          <w:bCs/>
          <w:color w:val="FF0000"/>
          <w:sz w:val="24"/>
          <w:szCs w:val="24"/>
        </w:rPr>
        <w:t>javac Book.java</w:t>
      </w:r>
    </w:p>
    <w:p w14:paraId="0828A8B6" w14:textId="77777777" w:rsidR="000D3270" w:rsidRPr="000D3270" w:rsidRDefault="000D3270" w:rsidP="00507615">
      <w:pPr>
        <w:rPr>
          <w:rFonts w:eastAsia="Arial"/>
          <w:b/>
          <w:bCs/>
          <w:color w:val="FF0000"/>
          <w:sz w:val="24"/>
          <w:szCs w:val="24"/>
        </w:rPr>
      </w:pPr>
    </w:p>
    <w:p w14:paraId="2CA6E97A" w14:textId="35B78737" w:rsidR="000D3270" w:rsidRPr="000D3270" w:rsidRDefault="000D3270" w:rsidP="00507615">
      <w:pPr>
        <w:rPr>
          <w:rFonts w:eastAsia="Arial"/>
          <w:b/>
          <w:bCs/>
          <w:color w:val="FF0000"/>
          <w:sz w:val="24"/>
          <w:szCs w:val="24"/>
        </w:rPr>
      </w:pPr>
      <w:r w:rsidRPr="000D3270">
        <w:rPr>
          <w:rFonts w:eastAsia="Arial"/>
          <w:b/>
          <w:bCs/>
          <w:color w:val="FF0000"/>
          <w:sz w:val="24"/>
          <w:szCs w:val="24"/>
        </w:rPr>
        <w:t>javac ExampleBooks.java</w:t>
      </w:r>
    </w:p>
    <w:p w14:paraId="7873BEEA" w14:textId="77777777" w:rsidR="000D3270" w:rsidRPr="000D3270" w:rsidRDefault="000D3270" w:rsidP="00507615">
      <w:pPr>
        <w:rPr>
          <w:rFonts w:eastAsia="Arial"/>
          <w:b/>
          <w:bCs/>
          <w:color w:val="FF0000"/>
          <w:sz w:val="24"/>
          <w:szCs w:val="24"/>
        </w:rPr>
      </w:pPr>
    </w:p>
    <w:p w14:paraId="650F319C" w14:textId="773754C6" w:rsidR="000D3270" w:rsidRDefault="000D3270" w:rsidP="00507615">
      <w:pPr>
        <w:rPr>
          <w:rFonts w:eastAsia="Arial"/>
          <w:b/>
          <w:bCs/>
          <w:color w:val="FF0000"/>
          <w:sz w:val="24"/>
          <w:szCs w:val="24"/>
        </w:rPr>
      </w:pPr>
      <w:r w:rsidRPr="000D3270">
        <w:rPr>
          <w:rFonts w:eastAsia="Arial"/>
          <w:b/>
          <w:bCs/>
          <w:color w:val="FF0000"/>
          <w:sz w:val="24"/>
          <w:szCs w:val="24"/>
        </w:rPr>
        <w:t>java  ExampleBooks</w:t>
      </w:r>
    </w:p>
    <w:p w14:paraId="3D78ACF7" w14:textId="77777777" w:rsidR="000D3270" w:rsidRDefault="000D3270" w:rsidP="00507615">
      <w:pPr>
        <w:rPr>
          <w:rFonts w:eastAsia="Arial"/>
          <w:b/>
          <w:bCs/>
          <w:color w:val="FF0000"/>
          <w:sz w:val="24"/>
          <w:szCs w:val="24"/>
        </w:rPr>
      </w:pPr>
    </w:p>
    <w:p w14:paraId="0E483010" w14:textId="7FAEA5A3" w:rsidR="000D3270" w:rsidRDefault="000D3270" w:rsidP="00507615">
      <w:pPr>
        <w:rPr>
          <w:rFonts w:eastAsia="Arial"/>
          <w:b/>
          <w:bCs/>
          <w:color w:val="FF0000"/>
          <w:sz w:val="24"/>
          <w:szCs w:val="24"/>
        </w:rPr>
      </w:pPr>
      <w:r w:rsidRPr="000D3270">
        <w:rPr>
          <w:rFonts w:eastAsia="Arial"/>
          <w:b/>
          <w:bCs/>
          <w:noProof/>
          <w:color w:val="FF0000"/>
          <w:sz w:val="24"/>
          <w:szCs w:val="24"/>
        </w:rPr>
        <w:drawing>
          <wp:inline distT="0" distB="0" distL="0" distR="0" wp14:anchorId="6A155C04" wp14:editId="507804C1">
            <wp:extent cx="4549534" cy="2149026"/>
            <wp:effectExtent l="0" t="0" r="3810" b="3810"/>
            <wp:docPr id="173219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96907" name=""/>
                    <pic:cNvPicPr/>
                  </pic:nvPicPr>
                  <pic:blipFill>
                    <a:blip r:embed="rId25"/>
                    <a:stretch>
                      <a:fillRect/>
                    </a:stretch>
                  </pic:blipFill>
                  <pic:spPr>
                    <a:xfrm>
                      <a:off x="0" y="0"/>
                      <a:ext cx="4549534" cy="2149026"/>
                    </a:xfrm>
                    <a:prstGeom prst="rect">
                      <a:avLst/>
                    </a:prstGeom>
                  </pic:spPr>
                </pic:pic>
              </a:graphicData>
            </a:graphic>
          </wp:inline>
        </w:drawing>
      </w:r>
    </w:p>
    <w:p w14:paraId="1AE0691F" w14:textId="77777777" w:rsidR="00834EFF" w:rsidRDefault="00834EFF" w:rsidP="00507615">
      <w:pPr>
        <w:rPr>
          <w:rFonts w:eastAsia="Arial"/>
          <w:b/>
          <w:bCs/>
          <w:color w:val="FF0000"/>
          <w:sz w:val="24"/>
          <w:szCs w:val="24"/>
        </w:rPr>
      </w:pPr>
    </w:p>
    <w:p w14:paraId="263CDF4B" w14:textId="77777777" w:rsidR="00834EFF" w:rsidRDefault="00834EFF" w:rsidP="00507615">
      <w:pPr>
        <w:rPr>
          <w:rFonts w:eastAsia="Arial"/>
          <w:b/>
          <w:bCs/>
          <w:color w:val="FF0000"/>
          <w:sz w:val="24"/>
          <w:szCs w:val="24"/>
        </w:rPr>
      </w:pPr>
    </w:p>
    <w:p w14:paraId="26DA805D" w14:textId="2D2772E4" w:rsidR="00834EFF" w:rsidRDefault="00834EFF" w:rsidP="00834EFF">
      <w:pPr>
        <w:pStyle w:val="Heading1"/>
        <w:rPr>
          <w:rFonts w:asciiTheme="minorHAnsi" w:eastAsia="Arial" w:hAnsiTheme="minorHAnsi" w:cstheme="minorHAnsi"/>
          <w:color w:val="E36C0A" w:themeColor="accent6" w:themeShade="BF"/>
        </w:rPr>
      </w:pPr>
      <w:bookmarkStart w:id="16" w:name="_Toc172281406"/>
      <w:r>
        <w:rPr>
          <w:rFonts w:asciiTheme="minorHAnsi" w:eastAsia="Arial" w:hAnsiTheme="minorHAnsi" w:cstheme="minorHAnsi"/>
          <w:color w:val="E36C0A" w:themeColor="accent6" w:themeShade="BF"/>
        </w:rPr>
        <w:t>Class Variable, Instance Variable and  This Keyword</w:t>
      </w:r>
      <w:bookmarkEnd w:id="16"/>
    </w:p>
    <w:p w14:paraId="160C9245" w14:textId="77777777" w:rsidR="00834EFF" w:rsidRDefault="00834EFF" w:rsidP="00834EFF">
      <w:pPr>
        <w:rPr>
          <w:rFonts w:eastAsia="Arial"/>
        </w:rPr>
      </w:pPr>
    </w:p>
    <w:p w14:paraId="679B9C84" w14:textId="77777777" w:rsidR="00834EFF" w:rsidRDefault="00834EFF" w:rsidP="00834EFF">
      <w:pPr>
        <w:rPr>
          <w:rFonts w:eastAsia="Arial"/>
        </w:rPr>
      </w:pPr>
    </w:p>
    <w:p w14:paraId="02A5DA96" w14:textId="77777777" w:rsidR="00834EFF" w:rsidRDefault="00834EFF" w:rsidP="00834EFF">
      <w:pPr>
        <w:pStyle w:val="Heading3"/>
        <w:tabs>
          <w:tab w:val="clear" w:pos="2160"/>
          <w:tab w:val="num" w:pos="1710"/>
        </w:tabs>
        <w:ind w:left="450" w:hanging="540"/>
      </w:pPr>
      <w:bookmarkStart w:id="17" w:name="_Toc172281407"/>
      <w:r>
        <w:t>Class Variables (Static Variables)</w:t>
      </w:r>
      <w:bookmarkEnd w:id="17"/>
    </w:p>
    <w:p w14:paraId="2FBF4F43" w14:textId="77777777" w:rsidR="00834EFF" w:rsidRPr="00834EFF" w:rsidRDefault="00834EFF" w:rsidP="00834EFF">
      <w:pPr>
        <w:pStyle w:val="NormalWeb"/>
        <w:numPr>
          <w:ilvl w:val="0"/>
          <w:numId w:val="102"/>
        </w:numPr>
        <w:rPr>
          <w:rFonts w:asciiTheme="minorHAnsi" w:hAnsiTheme="minorHAnsi" w:cstheme="minorHAnsi"/>
        </w:rPr>
      </w:pPr>
      <w:r w:rsidRPr="00834EFF">
        <w:rPr>
          <w:rStyle w:val="Strong"/>
          <w:rFonts w:asciiTheme="minorHAnsi" w:eastAsiaTheme="minorEastAsia" w:hAnsiTheme="minorHAnsi" w:cstheme="minorHAnsi"/>
        </w:rPr>
        <w:t>Definition:</w:t>
      </w:r>
    </w:p>
    <w:p w14:paraId="59507B9B" w14:textId="77777777" w:rsidR="00834EFF" w:rsidRPr="00834EFF" w:rsidRDefault="00834EFF" w:rsidP="00834EFF">
      <w:pPr>
        <w:numPr>
          <w:ilvl w:val="1"/>
          <w:numId w:val="102"/>
        </w:numPr>
        <w:spacing w:before="100" w:beforeAutospacing="1" w:after="100" w:afterAutospacing="1"/>
        <w:rPr>
          <w:rFonts w:asciiTheme="minorHAnsi" w:hAnsiTheme="minorHAnsi" w:cstheme="minorHAnsi"/>
        </w:rPr>
      </w:pPr>
      <w:r w:rsidRPr="00834EFF">
        <w:rPr>
          <w:rFonts w:asciiTheme="minorHAnsi" w:hAnsiTheme="minorHAnsi" w:cstheme="minorHAnsi"/>
        </w:rPr>
        <w:t xml:space="preserve">Declared with the </w:t>
      </w:r>
      <w:r w:rsidRPr="00834EFF">
        <w:rPr>
          <w:rStyle w:val="HTMLCode"/>
          <w:rFonts w:asciiTheme="minorHAnsi" w:eastAsiaTheme="minorEastAsia" w:hAnsiTheme="minorHAnsi" w:cstheme="minorHAnsi"/>
          <w:b/>
          <w:bCs/>
          <w:color w:val="FF0000"/>
        </w:rPr>
        <w:t>static</w:t>
      </w:r>
      <w:r w:rsidRPr="00834EFF">
        <w:rPr>
          <w:rFonts w:asciiTheme="minorHAnsi" w:hAnsiTheme="minorHAnsi" w:cstheme="minorHAnsi"/>
        </w:rPr>
        <w:t xml:space="preserve"> keyword within a class, but outside any method, constructor, or block.</w:t>
      </w:r>
    </w:p>
    <w:p w14:paraId="7FA2D7F9" w14:textId="77777777" w:rsidR="00834EFF" w:rsidRPr="00834EFF" w:rsidRDefault="00834EFF" w:rsidP="00834EFF">
      <w:pPr>
        <w:numPr>
          <w:ilvl w:val="1"/>
          <w:numId w:val="102"/>
        </w:numPr>
        <w:spacing w:before="100" w:beforeAutospacing="1" w:after="100" w:afterAutospacing="1"/>
        <w:rPr>
          <w:rFonts w:asciiTheme="minorHAnsi" w:hAnsiTheme="minorHAnsi" w:cstheme="minorHAnsi"/>
        </w:rPr>
      </w:pPr>
      <w:r w:rsidRPr="00834EFF">
        <w:rPr>
          <w:rFonts w:asciiTheme="minorHAnsi" w:hAnsiTheme="minorHAnsi" w:cstheme="minorHAnsi"/>
        </w:rPr>
        <w:t>Only one copy of these variables is created, shared among all instances of the class.</w:t>
      </w:r>
    </w:p>
    <w:p w14:paraId="25447687" w14:textId="77777777" w:rsidR="00834EFF" w:rsidRPr="00834EFF" w:rsidRDefault="00834EFF" w:rsidP="00834EFF">
      <w:pPr>
        <w:pStyle w:val="NormalWeb"/>
        <w:numPr>
          <w:ilvl w:val="0"/>
          <w:numId w:val="102"/>
        </w:numPr>
        <w:rPr>
          <w:rFonts w:asciiTheme="minorHAnsi" w:hAnsiTheme="minorHAnsi" w:cstheme="minorHAnsi"/>
        </w:rPr>
      </w:pPr>
      <w:r w:rsidRPr="00834EFF">
        <w:rPr>
          <w:rStyle w:val="Strong"/>
          <w:rFonts w:asciiTheme="minorHAnsi" w:eastAsiaTheme="minorEastAsia" w:hAnsiTheme="minorHAnsi" w:cstheme="minorHAnsi"/>
        </w:rPr>
        <w:t>Scope:</w:t>
      </w:r>
    </w:p>
    <w:p w14:paraId="4E83D150" w14:textId="77777777" w:rsidR="00834EFF" w:rsidRPr="00834EFF" w:rsidRDefault="00834EFF" w:rsidP="00834EFF">
      <w:pPr>
        <w:numPr>
          <w:ilvl w:val="1"/>
          <w:numId w:val="102"/>
        </w:numPr>
        <w:spacing w:before="100" w:beforeAutospacing="1" w:after="100" w:afterAutospacing="1"/>
        <w:rPr>
          <w:rFonts w:asciiTheme="minorHAnsi" w:hAnsiTheme="minorHAnsi" w:cstheme="minorHAnsi"/>
        </w:rPr>
      </w:pPr>
      <w:r w:rsidRPr="00834EFF">
        <w:rPr>
          <w:rFonts w:asciiTheme="minorHAnsi" w:hAnsiTheme="minorHAnsi" w:cstheme="minorHAnsi"/>
        </w:rPr>
        <w:t>Accessible by all methods and constructors of the class.</w:t>
      </w:r>
    </w:p>
    <w:p w14:paraId="3201D3B6" w14:textId="77777777" w:rsidR="00834EFF" w:rsidRPr="00834EFF" w:rsidRDefault="00834EFF" w:rsidP="00834EFF">
      <w:pPr>
        <w:numPr>
          <w:ilvl w:val="1"/>
          <w:numId w:val="102"/>
        </w:numPr>
        <w:spacing w:before="100" w:beforeAutospacing="1" w:after="100" w:afterAutospacing="1"/>
        <w:rPr>
          <w:rFonts w:asciiTheme="minorHAnsi" w:hAnsiTheme="minorHAnsi" w:cstheme="minorHAnsi"/>
        </w:rPr>
      </w:pPr>
      <w:r w:rsidRPr="00834EFF">
        <w:rPr>
          <w:rFonts w:asciiTheme="minorHAnsi" w:hAnsiTheme="minorHAnsi" w:cstheme="minorHAnsi"/>
        </w:rPr>
        <w:t>Can be accessed directly using the class name, without creating an instance of the class.</w:t>
      </w:r>
    </w:p>
    <w:p w14:paraId="0B23CB4E" w14:textId="77777777" w:rsidR="00834EFF" w:rsidRPr="00834EFF" w:rsidRDefault="00834EFF" w:rsidP="00834EFF">
      <w:pPr>
        <w:pStyle w:val="NormalWeb"/>
        <w:numPr>
          <w:ilvl w:val="0"/>
          <w:numId w:val="102"/>
        </w:numPr>
        <w:rPr>
          <w:rFonts w:asciiTheme="minorHAnsi" w:hAnsiTheme="minorHAnsi" w:cstheme="minorHAnsi"/>
        </w:rPr>
      </w:pPr>
      <w:r w:rsidRPr="00834EFF">
        <w:rPr>
          <w:rStyle w:val="Strong"/>
          <w:rFonts w:asciiTheme="minorHAnsi" w:eastAsiaTheme="minorEastAsia" w:hAnsiTheme="minorHAnsi" w:cstheme="minorHAnsi"/>
        </w:rPr>
        <w:t>Lifetime:</w:t>
      </w:r>
    </w:p>
    <w:p w14:paraId="773B2F2C" w14:textId="77777777" w:rsidR="00834EFF" w:rsidRDefault="00834EFF" w:rsidP="00834EFF">
      <w:pPr>
        <w:numPr>
          <w:ilvl w:val="1"/>
          <w:numId w:val="102"/>
        </w:numPr>
        <w:spacing w:before="100" w:beforeAutospacing="1" w:after="100" w:afterAutospacing="1"/>
        <w:rPr>
          <w:rFonts w:asciiTheme="minorHAnsi" w:hAnsiTheme="minorHAnsi" w:cstheme="minorHAnsi"/>
        </w:rPr>
      </w:pPr>
      <w:r w:rsidRPr="00834EFF">
        <w:rPr>
          <w:rFonts w:asciiTheme="minorHAnsi" w:hAnsiTheme="minorHAnsi" w:cstheme="minorHAnsi"/>
        </w:rPr>
        <w:t>Exist for the lifetime of the program, as long as the class is loaded in memory</w:t>
      </w:r>
    </w:p>
    <w:p w14:paraId="4E08FC80" w14:textId="29E05B1D" w:rsidR="00BE3ACD" w:rsidRDefault="00BE3ACD" w:rsidP="00BE3ACD">
      <w:pPr>
        <w:pStyle w:val="Heading3"/>
        <w:tabs>
          <w:tab w:val="clear" w:pos="2160"/>
          <w:tab w:val="num" w:pos="1710"/>
        </w:tabs>
        <w:ind w:left="450" w:hanging="540"/>
      </w:pPr>
      <w:bookmarkStart w:id="18" w:name="_Toc172281408"/>
      <w:r>
        <w:t>Key Differences ( Class vs Instance Variable)</w:t>
      </w:r>
      <w:bookmarkEnd w:id="18"/>
    </w:p>
    <w:p w14:paraId="49CB86ED" w14:textId="77777777" w:rsidR="00BE3ACD" w:rsidRDefault="00BE3ACD" w:rsidP="00BE3ACD">
      <w:pPr>
        <w:pStyle w:val="NormalWeb"/>
        <w:numPr>
          <w:ilvl w:val="0"/>
          <w:numId w:val="103"/>
        </w:numPr>
      </w:pPr>
      <w:r>
        <w:rPr>
          <w:rStyle w:val="Strong"/>
          <w:rFonts w:eastAsiaTheme="minorEastAsia"/>
        </w:rPr>
        <w:t>Memory Allocation:</w:t>
      </w:r>
    </w:p>
    <w:p w14:paraId="2004166E" w14:textId="77777777" w:rsidR="00BE3ACD" w:rsidRDefault="00BE3ACD" w:rsidP="00BE3ACD">
      <w:pPr>
        <w:numPr>
          <w:ilvl w:val="1"/>
          <w:numId w:val="103"/>
        </w:numPr>
        <w:spacing w:before="100" w:beforeAutospacing="1" w:after="100" w:afterAutospacing="1"/>
      </w:pPr>
      <w:r>
        <w:rPr>
          <w:rStyle w:val="Strong"/>
          <w:rFonts w:eastAsiaTheme="minorEastAsia"/>
        </w:rPr>
        <w:t>Instance Variables:</w:t>
      </w:r>
      <w:r>
        <w:t xml:space="preserve"> Allocated memory in the heap, separately for each object.</w:t>
      </w:r>
    </w:p>
    <w:p w14:paraId="57DD35C1" w14:textId="77777777" w:rsidR="00BE3ACD" w:rsidRDefault="00BE3ACD" w:rsidP="00BE3ACD">
      <w:pPr>
        <w:numPr>
          <w:ilvl w:val="1"/>
          <w:numId w:val="103"/>
        </w:numPr>
        <w:spacing w:before="100" w:beforeAutospacing="1" w:after="100" w:afterAutospacing="1"/>
      </w:pPr>
      <w:r>
        <w:rPr>
          <w:rStyle w:val="Strong"/>
          <w:rFonts w:eastAsiaTheme="minorEastAsia"/>
        </w:rPr>
        <w:t>Class Variables:</w:t>
      </w:r>
      <w:r>
        <w:t xml:space="preserve"> Allocated memory once in the method area (static area), shared by all objects.</w:t>
      </w:r>
    </w:p>
    <w:p w14:paraId="5C640501" w14:textId="77777777" w:rsidR="00BE3ACD" w:rsidRDefault="00BE3ACD" w:rsidP="00BE3ACD">
      <w:pPr>
        <w:pStyle w:val="NormalWeb"/>
        <w:numPr>
          <w:ilvl w:val="0"/>
          <w:numId w:val="103"/>
        </w:numPr>
      </w:pPr>
      <w:r>
        <w:rPr>
          <w:rStyle w:val="Strong"/>
          <w:rFonts w:eastAsiaTheme="minorEastAsia"/>
        </w:rPr>
        <w:t>Initialization:</w:t>
      </w:r>
    </w:p>
    <w:p w14:paraId="0420D3AE" w14:textId="77777777" w:rsidR="00BE3ACD" w:rsidRDefault="00BE3ACD" w:rsidP="00BE3ACD">
      <w:pPr>
        <w:numPr>
          <w:ilvl w:val="1"/>
          <w:numId w:val="103"/>
        </w:numPr>
        <w:spacing w:before="100" w:beforeAutospacing="1" w:after="100" w:afterAutospacing="1"/>
      </w:pPr>
      <w:r>
        <w:rPr>
          <w:rStyle w:val="Strong"/>
          <w:rFonts w:eastAsiaTheme="minorEastAsia"/>
        </w:rPr>
        <w:t>Instance Variables:</w:t>
      </w:r>
      <w:r>
        <w:t xml:space="preserve"> Initialized when the object is created, either through constructors or explicitly in the class definition.</w:t>
      </w:r>
    </w:p>
    <w:p w14:paraId="7A65654B" w14:textId="77777777" w:rsidR="00BE3ACD" w:rsidRDefault="00BE3ACD" w:rsidP="00BE3ACD">
      <w:pPr>
        <w:numPr>
          <w:ilvl w:val="1"/>
          <w:numId w:val="103"/>
        </w:numPr>
        <w:spacing w:before="100" w:beforeAutospacing="1" w:after="100" w:afterAutospacing="1"/>
      </w:pPr>
      <w:r>
        <w:rPr>
          <w:rStyle w:val="Strong"/>
          <w:rFonts w:eastAsiaTheme="minorEastAsia"/>
        </w:rPr>
        <w:t>Class Variables:</w:t>
      </w:r>
      <w:r>
        <w:t xml:space="preserve"> Initialized when the class is first loaded into memory, either through explicit initialization or static blocks.</w:t>
      </w:r>
    </w:p>
    <w:p w14:paraId="1EEBD919" w14:textId="77777777" w:rsidR="00BE3ACD" w:rsidRDefault="00BE3ACD" w:rsidP="00BE3ACD">
      <w:pPr>
        <w:pStyle w:val="NormalWeb"/>
        <w:numPr>
          <w:ilvl w:val="0"/>
          <w:numId w:val="103"/>
        </w:numPr>
      </w:pPr>
      <w:r>
        <w:rPr>
          <w:rStyle w:val="Strong"/>
          <w:rFonts w:eastAsiaTheme="minorEastAsia"/>
        </w:rPr>
        <w:t>Access:</w:t>
      </w:r>
    </w:p>
    <w:p w14:paraId="58F44875" w14:textId="77777777" w:rsidR="00BE3ACD" w:rsidRDefault="00BE3ACD" w:rsidP="00BE3ACD">
      <w:pPr>
        <w:numPr>
          <w:ilvl w:val="1"/>
          <w:numId w:val="103"/>
        </w:numPr>
        <w:spacing w:before="100" w:beforeAutospacing="1" w:after="100" w:afterAutospacing="1"/>
      </w:pPr>
      <w:r>
        <w:rPr>
          <w:rStyle w:val="Strong"/>
          <w:rFonts w:eastAsiaTheme="minorEastAsia"/>
        </w:rPr>
        <w:t>Instance Variables:</w:t>
      </w:r>
      <w:r>
        <w:t xml:space="preserve"> Accessed through object references.</w:t>
      </w:r>
    </w:p>
    <w:p w14:paraId="2E8C8912" w14:textId="77777777" w:rsidR="00BE3ACD" w:rsidRDefault="00BE3ACD" w:rsidP="00BE3ACD">
      <w:pPr>
        <w:numPr>
          <w:ilvl w:val="1"/>
          <w:numId w:val="103"/>
        </w:numPr>
        <w:spacing w:before="100" w:beforeAutospacing="1" w:after="100" w:afterAutospacing="1"/>
      </w:pPr>
      <w:r>
        <w:rPr>
          <w:rStyle w:val="Strong"/>
          <w:rFonts w:eastAsiaTheme="minorEastAsia"/>
        </w:rPr>
        <w:t>Class Variables:</w:t>
      </w:r>
      <w:r>
        <w:t xml:space="preserve"> Accessed through the class name, without needing an object.</w:t>
      </w:r>
    </w:p>
    <w:p w14:paraId="607345D6" w14:textId="77777777" w:rsidR="00BE3ACD" w:rsidRDefault="00BE3ACD" w:rsidP="00BE3ACD">
      <w:pPr>
        <w:pStyle w:val="NormalWeb"/>
        <w:numPr>
          <w:ilvl w:val="0"/>
          <w:numId w:val="103"/>
        </w:numPr>
      </w:pPr>
      <w:r>
        <w:rPr>
          <w:rStyle w:val="Strong"/>
          <w:rFonts w:eastAsiaTheme="minorEastAsia"/>
        </w:rPr>
        <w:t>Use Cases:</w:t>
      </w:r>
    </w:p>
    <w:p w14:paraId="414B1BD4" w14:textId="77777777" w:rsidR="00BE3ACD" w:rsidRDefault="00BE3ACD" w:rsidP="00BE3ACD">
      <w:pPr>
        <w:numPr>
          <w:ilvl w:val="1"/>
          <w:numId w:val="103"/>
        </w:numPr>
        <w:spacing w:before="100" w:beforeAutospacing="1" w:after="100" w:afterAutospacing="1"/>
      </w:pPr>
      <w:r>
        <w:rPr>
          <w:rStyle w:val="Strong"/>
          <w:rFonts w:eastAsiaTheme="minorEastAsia"/>
        </w:rPr>
        <w:t>Instance Variables:</w:t>
      </w:r>
      <w:r>
        <w:t xml:space="preserve"> Used for properties that should differ between objects (e.g., </w:t>
      </w:r>
      <w:r>
        <w:rPr>
          <w:rStyle w:val="HTMLCode"/>
          <w:rFonts w:eastAsiaTheme="minorEastAsia"/>
        </w:rPr>
        <w:t>title</w:t>
      </w:r>
      <w:r>
        <w:t xml:space="preserve"> and </w:t>
      </w:r>
      <w:r>
        <w:rPr>
          <w:rStyle w:val="HTMLCode"/>
          <w:rFonts w:eastAsiaTheme="minorEastAsia"/>
        </w:rPr>
        <w:t>author</w:t>
      </w:r>
      <w:r>
        <w:t xml:space="preserve"> of a book).</w:t>
      </w:r>
    </w:p>
    <w:p w14:paraId="79775BDE" w14:textId="77777777" w:rsidR="00BE3ACD" w:rsidRDefault="00BE3ACD" w:rsidP="00BE3ACD">
      <w:pPr>
        <w:numPr>
          <w:ilvl w:val="1"/>
          <w:numId w:val="103"/>
        </w:numPr>
        <w:spacing w:before="100" w:beforeAutospacing="1" w:after="100" w:afterAutospacing="1"/>
      </w:pPr>
      <w:r>
        <w:rPr>
          <w:rStyle w:val="Strong"/>
          <w:rFonts w:eastAsiaTheme="minorEastAsia"/>
        </w:rPr>
        <w:t>Class Variables:</w:t>
      </w:r>
      <w:r>
        <w:t xml:space="preserve"> Used for properties that should be the same across all objects (e.g., keeping track of the number of book objects created).</w:t>
      </w:r>
    </w:p>
    <w:p w14:paraId="167CA3C7" w14:textId="77777777" w:rsidR="00BE3ACD" w:rsidRPr="00834EFF" w:rsidRDefault="00BE3ACD" w:rsidP="00BE3ACD">
      <w:pPr>
        <w:spacing w:before="100" w:beforeAutospacing="1" w:after="100" w:afterAutospacing="1"/>
        <w:rPr>
          <w:rFonts w:asciiTheme="minorHAnsi" w:hAnsiTheme="minorHAnsi" w:cstheme="minorHAnsi"/>
        </w:rPr>
      </w:pPr>
    </w:p>
    <w:p w14:paraId="6DACB1C2" w14:textId="77777777" w:rsidR="00834EFF" w:rsidRPr="00834EFF" w:rsidRDefault="00834EFF" w:rsidP="00834EFF">
      <w:pPr>
        <w:rPr>
          <w:rFonts w:eastAsia="Arial"/>
        </w:rPr>
      </w:pPr>
    </w:p>
    <w:p w14:paraId="78C8D919" w14:textId="1A313F15" w:rsidR="00834EFF" w:rsidRDefault="00471F7D" w:rsidP="00834EFF">
      <w:pPr>
        <w:rPr>
          <w:rFonts w:eastAsia="Arial"/>
        </w:rPr>
      </w:pPr>
      <w:r>
        <w:rPr>
          <w:rFonts w:eastAsia="Arial"/>
        </w:rPr>
        <w:t>Book.java</w:t>
      </w:r>
    </w:p>
    <w:p w14:paraId="3869BBA5" w14:textId="77777777" w:rsidR="00471F7D" w:rsidRDefault="00471F7D" w:rsidP="00834EFF">
      <w:pPr>
        <w:rPr>
          <w:rFonts w:eastAsia="Arial"/>
        </w:rPr>
      </w:pPr>
    </w:p>
    <w:p w14:paraId="52A2148E"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569CD6"/>
          <w:sz w:val="21"/>
          <w:szCs w:val="21"/>
        </w:rPr>
        <w:t>class</w:t>
      </w:r>
      <w:r w:rsidRPr="00471F7D">
        <w:rPr>
          <w:rFonts w:ascii="Consolas" w:hAnsi="Consolas"/>
          <w:color w:val="CCCCCC"/>
          <w:sz w:val="21"/>
          <w:szCs w:val="21"/>
        </w:rPr>
        <w:t xml:space="preserve"> </w:t>
      </w:r>
      <w:r w:rsidRPr="00471F7D">
        <w:rPr>
          <w:rFonts w:ascii="Consolas" w:hAnsi="Consolas"/>
          <w:color w:val="4EC9B0"/>
          <w:sz w:val="21"/>
          <w:szCs w:val="21"/>
        </w:rPr>
        <w:t>Book</w:t>
      </w:r>
      <w:r w:rsidRPr="00471F7D">
        <w:rPr>
          <w:rFonts w:ascii="Consolas" w:hAnsi="Consolas"/>
          <w:color w:val="CCCCCC"/>
          <w:sz w:val="21"/>
          <w:szCs w:val="21"/>
        </w:rPr>
        <w:t xml:space="preserve"> {</w:t>
      </w:r>
    </w:p>
    <w:p w14:paraId="2EFB7CBB"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6A9955"/>
          <w:sz w:val="21"/>
          <w:szCs w:val="21"/>
        </w:rPr>
        <w:t>// Static variable (class variable)</w:t>
      </w:r>
    </w:p>
    <w:p w14:paraId="00ECD00E"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static</w:t>
      </w:r>
      <w:r w:rsidRPr="00471F7D">
        <w:rPr>
          <w:rFonts w:ascii="Consolas" w:hAnsi="Consolas"/>
          <w:color w:val="CCCCCC"/>
          <w:sz w:val="21"/>
          <w:szCs w:val="21"/>
        </w:rPr>
        <w:t xml:space="preserve"> </w:t>
      </w:r>
      <w:r w:rsidRPr="00471F7D">
        <w:rPr>
          <w:rFonts w:ascii="Consolas" w:hAnsi="Consolas"/>
          <w:color w:val="4EC9B0"/>
          <w:sz w:val="21"/>
          <w:szCs w:val="21"/>
        </w:rPr>
        <w:t>int</w:t>
      </w:r>
      <w:r w:rsidRPr="00471F7D">
        <w:rPr>
          <w:rFonts w:ascii="Consolas" w:hAnsi="Consolas"/>
          <w:color w:val="CCCCCC"/>
          <w:sz w:val="21"/>
          <w:szCs w:val="21"/>
        </w:rPr>
        <w:t xml:space="preserve"> </w:t>
      </w:r>
      <w:r w:rsidRPr="00471F7D">
        <w:rPr>
          <w:rFonts w:ascii="Consolas" w:hAnsi="Consolas"/>
          <w:color w:val="9CDCFE"/>
          <w:sz w:val="21"/>
          <w:szCs w:val="21"/>
        </w:rPr>
        <w:t>bookCount</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w:t>
      </w:r>
      <w:r w:rsidRPr="00471F7D">
        <w:rPr>
          <w:rFonts w:ascii="Consolas" w:hAnsi="Consolas"/>
          <w:color w:val="B5CEA8"/>
          <w:sz w:val="21"/>
          <w:szCs w:val="21"/>
        </w:rPr>
        <w:t>0</w:t>
      </w:r>
      <w:r w:rsidRPr="00471F7D">
        <w:rPr>
          <w:rFonts w:ascii="Consolas" w:hAnsi="Consolas"/>
          <w:color w:val="CCCCCC"/>
          <w:sz w:val="21"/>
          <w:szCs w:val="21"/>
        </w:rPr>
        <w:t>;</w:t>
      </w:r>
    </w:p>
    <w:p w14:paraId="17F64C74" w14:textId="77777777" w:rsidR="00471F7D" w:rsidRPr="00471F7D" w:rsidRDefault="00471F7D" w:rsidP="00471F7D">
      <w:pPr>
        <w:shd w:val="clear" w:color="auto" w:fill="1F1F1F"/>
        <w:spacing w:line="285" w:lineRule="atLeast"/>
        <w:rPr>
          <w:rFonts w:ascii="Consolas" w:hAnsi="Consolas"/>
          <w:color w:val="CCCCCC"/>
          <w:sz w:val="21"/>
          <w:szCs w:val="21"/>
        </w:rPr>
      </w:pPr>
    </w:p>
    <w:p w14:paraId="5EDFCDCA"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6A9955"/>
          <w:sz w:val="21"/>
          <w:szCs w:val="21"/>
        </w:rPr>
        <w:t>// Instance variables</w:t>
      </w:r>
    </w:p>
    <w:p w14:paraId="4AE6A6F2"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4EC9B0"/>
          <w:sz w:val="21"/>
          <w:szCs w:val="21"/>
        </w:rPr>
        <w:t>String</w:t>
      </w:r>
      <w:r w:rsidRPr="00471F7D">
        <w:rPr>
          <w:rFonts w:ascii="Consolas" w:hAnsi="Consolas"/>
          <w:color w:val="CCCCCC"/>
          <w:sz w:val="21"/>
          <w:szCs w:val="21"/>
        </w:rPr>
        <w:t xml:space="preserve"> </w:t>
      </w:r>
      <w:r w:rsidRPr="00471F7D">
        <w:rPr>
          <w:rFonts w:ascii="Consolas" w:hAnsi="Consolas"/>
          <w:color w:val="9CDCFE"/>
          <w:sz w:val="21"/>
          <w:szCs w:val="21"/>
        </w:rPr>
        <w:t>title</w:t>
      </w:r>
      <w:r w:rsidRPr="00471F7D">
        <w:rPr>
          <w:rFonts w:ascii="Consolas" w:hAnsi="Consolas"/>
          <w:color w:val="CCCCCC"/>
          <w:sz w:val="21"/>
          <w:szCs w:val="21"/>
        </w:rPr>
        <w:t>;</w:t>
      </w:r>
    </w:p>
    <w:p w14:paraId="0D9F6AEF"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4EC9B0"/>
          <w:sz w:val="21"/>
          <w:szCs w:val="21"/>
        </w:rPr>
        <w:t>String</w:t>
      </w:r>
      <w:r w:rsidRPr="00471F7D">
        <w:rPr>
          <w:rFonts w:ascii="Consolas" w:hAnsi="Consolas"/>
          <w:color w:val="CCCCCC"/>
          <w:sz w:val="21"/>
          <w:szCs w:val="21"/>
        </w:rPr>
        <w:t xml:space="preserve"> </w:t>
      </w:r>
      <w:r w:rsidRPr="00471F7D">
        <w:rPr>
          <w:rFonts w:ascii="Consolas" w:hAnsi="Consolas"/>
          <w:color w:val="9CDCFE"/>
          <w:sz w:val="21"/>
          <w:szCs w:val="21"/>
        </w:rPr>
        <w:t>author</w:t>
      </w:r>
      <w:r w:rsidRPr="00471F7D">
        <w:rPr>
          <w:rFonts w:ascii="Consolas" w:hAnsi="Consolas"/>
          <w:color w:val="CCCCCC"/>
          <w:sz w:val="21"/>
          <w:szCs w:val="21"/>
        </w:rPr>
        <w:t>;</w:t>
      </w:r>
    </w:p>
    <w:p w14:paraId="37D5FE35"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4EC9B0"/>
          <w:sz w:val="21"/>
          <w:szCs w:val="21"/>
        </w:rPr>
        <w:t>int</w:t>
      </w:r>
      <w:r w:rsidRPr="00471F7D">
        <w:rPr>
          <w:rFonts w:ascii="Consolas" w:hAnsi="Consolas"/>
          <w:color w:val="CCCCCC"/>
          <w:sz w:val="21"/>
          <w:szCs w:val="21"/>
        </w:rPr>
        <w:t xml:space="preserve"> </w:t>
      </w:r>
      <w:r w:rsidRPr="00471F7D">
        <w:rPr>
          <w:rFonts w:ascii="Consolas" w:hAnsi="Consolas"/>
          <w:color w:val="9CDCFE"/>
          <w:sz w:val="21"/>
          <w:szCs w:val="21"/>
        </w:rPr>
        <w:t>numberOfPages</w:t>
      </w:r>
      <w:r w:rsidRPr="00471F7D">
        <w:rPr>
          <w:rFonts w:ascii="Consolas" w:hAnsi="Consolas"/>
          <w:color w:val="CCCCCC"/>
          <w:sz w:val="21"/>
          <w:szCs w:val="21"/>
        </w:rPr>
        <w:t>;</w:t>
      </w:r>
    </w:p>
    <w:p w14:paraId="2786179D"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4EC9B0"/>
          <w:sz w:val="21"/>
          <w:szCs w:val="21"/>
        </w:rPr>
        <w:t>String</w:t>
      </w:r>
      <w:r w:rsidRPr="00471F7D">
        <w:rPr>
          <w:rFonts w:ascii="Consolas" w:hAnsi="Consolas"/>
          <w:color w:val="CCCCCC"/>
          <w:sz w:val="21"/>
          <w:szCs w:val="21"/>
        </w:rPr>
        <w:t xml:space="preserve"> </w:t>
      </w:r>
      <w:r w:rsidRPr="00471F7D">
        <w:rPr>
          <w:rFonts w:ascii="Consolas" w:hAnsi="Consolas"/>
          <w:color w:val="9CDCFE"/>
          <w:sz w:val="21"/>
          <w:szCs w:val="21"/>
        </w:rPr>
        <w:t>ISBN</w:t>
      </w:r>
      <w:r w:rsidRPr="00471F7D">
        <w:rPr>
          <w:rFonts w:ascii="Consolas" w:hAnsi="Consolas"/>
          <w:color w:val="CCCCCC"/>
          <w:sz w:val="21"/>
          <w:szCs w:val="21"/>
        </w:rPr>
        <w:t>;</w:t>
      </w:r>
    </w:p>
    <w:p w14:paraId="5E44AC23" w14:textId="77777777" w:rsidR="00471F7D" w:rsidRPr="00471F7D" w:rsidRDefault="00471F7D" w:rsidP="00471F7D">
      <w:pPr>
        <w:shd w:val="clear" w:color="auto" w:fill="1F1F1F"/>
        <w:spacing w:line="285" w:lineRule="atLeast"/>
        <w:rPr>
          <w:rFonts w:ascii="Consolas" w:hAnsi="Consolas"/>
          <w:color w:val="CCCCCC"/>
          <w:sz w:val="21"/>
          <w:szCs w:val="21"/>
        </w:rPr>
      </w:pPr>
    </w:p>
    <w:p w14:paraId="0B8CAD35"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6A9955"/>
          <w:sz w:val="21"/>
          <w:szCs w:val="21"/>
        </w:rPr>
        <w:t>// Constructor</w:t>
      </w:r>
    </w:p>
    <w:p w14:paraId="2EDD92B6"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DCDCAA"/>
          <w:sz w:val="21"/>
          <w:szCs w:val="21"/>
        </w:rPr>
        <w:t>Book</w:t>
      </w:r>
      <w:r w:rsidRPr="00471F7D">
        <w:rPr>
          <w:rFonts w:ascii="Consolas" w:hAnsi="Consolas"/>
          <w:color w:val="CCCCCC"/>
          <w:sz w:val="21"/>
          <w:szCs w:val="21"/>
        </w:rPr>
        <w:t>(</w:t>
      </w:r>
      <w:r w:rsidRPr="00471F7D">
        <w:rPr>
          <w:rFonts w:ascii="Consolas" w:hAnsi="Consolas"/>
          <w:color w:val="4EC9B0"/>
          <w:sz w:val="21"/>
          <w:szCs w:val="21"/>
        </w:rPr>
        <w:t>String</w:t>
      </w:r>
      <w:r w:rsidRPr="00471F7D">
        <w:rPr>
          <w:rFonts w:ascii="Consolas" w:hAnsi="Consolas"/>
          <w:color w:val="CCCCCC"/>
          <w:sz w:val="21"/>
          <w:szCs w:val="21"/>
        </w:rPr>
        <w:t xml:space="preserve"> </w:t>
      </w:r>
      <w:r w:rsidRPr="00471F7D">
        <w:rPr>
          <w:rFonts w:ascii="Consolas" w:hAnsi="Consolas"/>
          <w:color w:val="9CDCFE"/>
          <w:sz w:val="21"/>
          <w:szCs w:val="21"/>
        </w:rPr>
        <w:t>title</w:t>
      </w:r>
      <w:r w:rsidRPr="00471F7D">
        <w:rPr>
          <w:rFonts w:ascii="Consolas" w:hAnsi="Consolas"/>
          <w:color w:val="CCCCCC"/>
          <w:sz w:val="21"/>
          <w:szCs w:val="21"/>
        </w:rPr>
        <w:t xml:space="preserve">, </w:t>
      </w:r>
      <w:r w:rsidRPr="00471F7D">
        <w:rPr>
          <w:rFonts w:ascii="Consolas" w:hAnsi="Consolas"/>
          <w:color w:val="4EC9B0"/>
          <w:sz w:val="21"/>
          <w:szCs w:val="21"/>
        </w:rPr>
        <w:t>String</w:t>
      </w:r>
      <w:r w:rsidRPr="00471F7D">
        <w:rPr>
          <w:rFonts w:ascii="Consolas" w:hAnsi="Consolas"/>
          <w:color w:val="CCCCCC"/>
          <w:sz w:val="21"/>
          <w:szCs w:val="21"/>
        </w:rPr>
        <w:t xml:space="preserve"> </w:t>
      </w:r>
      <w:r w:rsidRPr="00471F7D">
        <w:rPr>
          <w:rFonts w:ascii="Consolas" w:hAnsi="Consolas"/>
          <w:color w:val="9CDCFE"/>
          <w:sz w:val="21"/>
          <w:szCs w:val="21"/>
        </w:rPr>
        <w:t>author</w:t>
      </w:r>
      <w:r w:rsidRPr="00471F7D">
        <w:rPr>
          <w:rFonts w:ascii="Consolas" w:hAnsi="Consolas"/>
          <w:color w:val="CCCCCC"/>
          <w:sz w:val="21"/>
          <w:szCs w:val="21"/>
        </w:rPr>
        <w:t xml:space="preserve">, </w:t>
      </w:r>
      <w:r w:rsidRPr="00471F7D">
        <w:rPr>
          <w:rFonts w:ascii="Consolas" w:hAnsi="Consolas"/>
          <w:color w:val="4EC9B0"/>
          <w:sz w:val="21"/>
          <w:szCs w:val="21"/>
        </w:rPr>
        <w:t>int</w:t>
      </w:r>
      <w:r w:rsidRPr="00471F7D">
        <w:rPr>
          <w:rFonts w:ascii="Consolas" w:hAnsi="Consolas"/>
          <w:color w:val="CCCCCC"/>
          <w:sz w:val="21"/>
          <w:szCs w:val="21"/>
        </w:rPr>
        <w:t xml:space="preserve"> </w:t>
      </w:r>
      <w:r w:rsidRPr="00471F7D">
        <w:rPr>
          <w:rFonts w:ascii="Consolas" w:hAnsi="Consolas"/>
          <w:color w:val="9CDCFE"/>
          <w:sz w:val="21"/>
          <w:szCs w:val="21"/>
        </w:rPr>
        <w:t>numberOfPages</w:t>
      </w:r>
      <w:r w:rsidRPr="00471F7D">
        <w:rPr>
          <w:rFonts w:ascii="Consolas" w:hAnsi="Consolas"/>
          <w:color w:val="CCCCCC"/>
          <w:sz w:val="21"/>
          <w:szCs w:val="21"/>
        </w:rPr>
        <w:t>) {</w:t>
      </w:r>
    </w:p>
    <w:p w14:paraId="05521C66"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this</w:t>
      </w:r>
      <w:r w:rsidRPr="00471F7D">
        <w:rPr>
          <w:rFonts w:ascii="Consolas" w:hAnsi="Consolas"/>
          <w:color w:val="CCCCCC"/>
          <w:sz w:val="21"/>
          <w:szCs w:val="21"/>
        </w:rPr>
        <w:t>.</w:t>
      </w:r>
      <w:r w:rsidRPr="00471F7D">
        <w:rPr>
          <w:rFonts w:ascii="Consolas" w:hAnsi="Consolas"/>
          <w:color w:val="9CDCFE"/>
          <w:sz w:val="21"/>
          <w:szCs w:val="21"/>
        </w:rPr>
        <w:t>title</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title;</w:t>
      </w:r>
    </w:p>
    <w:p w14:paraId="3A182516"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this</w:t>
      </w:r>
      <w:r w:rsidRPr="00471F7D">
        <w:rPr>
          <w:rFonts w:ascii="Consolas" w:hAnsi="Consolas"/>
          <w:color w:val="CCCCCC"/>
          <w:sz w:val="21"/>
          <w:szCs w:val="21"/>
        </w:rPr>
        <w:t>.</w:t>
      </w:r>
      <w:r w:rsidRPr="00471F7D">
        <w:rPr>
          <w:rFonts w:ascii="Consolas" w:hAnsi="Consolas"/>
          <w:color w:val="9CDCFE"/>
          <w:sz w:val="21"/>
          <w:szCs w:val="21"/>
        </w:rPr>
        <w:t>author</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author;</w:t>
      </w:r>
    </w:p>
    <w:p w14:paraId="4B538107"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this</w:t>
      </w:r>
      <w:r w:rsidRPr="00471F7D">
        <w:rPr>
          <w:rFonts w:ascii="Consolas" w:hAnsi="Consolas"/>
          <w:color w:val="CCCCCC"/>
          <w:sz w:val="21"/>
          <w:szCs w:val="21"/>
        </w:rPr>
        <w:t>.</w:t>
      </w:r>
      <w:r w:rsidRPr="00471F7D">
        <w:rPr>
          <w:rFonts w:ascii="Consolas" w:hAnsi="Consolas"/>
          <w:color w:val="9CDCFE"/>
          <w:sz w:val="21"/>
          <w:szCs w:val="21"/>
        </w:rPr>
        <w:t>numberOfPages</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numberOfPages;</w:t>
      </w:r>
    </w:p>
    <w:p w14:paraId="5D89C0AF"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this</w:t>
      </w:r>
      <w:r w:rsidRPr="00471F7D">
        <w:rPr>
          <w:rFonts w:ascii="Consolas" w:hAnsi="Consolas"/>
          <w:color w:val="CCCCCC"/>
          <w:sz w:val="21"/>
          <w:szCs w:val="21"/>
        </w:rPr>
        <w:t>.</w:t>
      </w:r>
      <w:r w:rsidRPr="00471F7D">
        <w:rPr>
          <w:rFonts w:ascii="Consolas" w:hAnsi="Consolas"/>
          <w:color w:val="9CDCFE"/>
          <w:sz w:val="21"/>
          <w:szCs w:val="21"/>
        </w:rPr>
        <w:t>ISBN</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w:t>
      </w:r>
      <w:r w:rsidRPr="00471F7D">
        <w:rPr>
          <w:rFonts w:ascii="Consolas" w:hAnsi="Consolas"/>
          <w:color w:val="CE9178"/>
          <w:sz w:val="21"/>
          <w:szCs w:val="21"/>
        </w:rPr>
        <w:t>"unknown"</w:t>
      </w:r>
      <w:r w:rsidRPr="00471F7D">
        <w:rPr>
          <w:rFonts w:ascii="Consolas" w:hAnsi="Consolas"/>
          <w:color w:val="CCCCCC"/>
          <w:sz w:val="21"/>
          <w:szCs w:val="21"/>
        </w:rPr>
        <w:t>;</w:t>
      </w:r>
    </w:p>
    <w:p w14:paraId="08B1DCEF"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bookCount</w:t>
      </w:r>
      <w:r w:rsidRPr="00471F7D">
        <w:rPr>
          <w:rFonts w:ascii="Consolas" w:hAnsi="Consolas"/>
          <w:color w:val="D4D4D4"/>
          <w:sz w:val="21"/>
          <w:szCs w:val="21"/>
        </w:rPr>
        <w:t>++</w:t>
      </w:r>
      <w:r w:rsidRPr="00471F7D">
        <w:rPr>
          <w:rFonts w:ascii="Consolas" w:hAnsi="Consolas"/>
          <w:color w:val="CCCCCC"/>
          <w:sz w:val="21"/>
          <w:szCs w:val="21"/>
        </w:rPr>
        <w:t xml:space="preserve">; </w:t>
      </w:r>
      <w:r w:rsidRPr="00471F7D">
        <w:rPr>
          <w:rFonts w:ascii="Consolas" w:hAnsi="Consolas"/>
          <w:color w:val="6A9955"/>
          <w:sz w:val="21"/>
          <w:szCs w:val="21"/>
        </w:rPr>
        <w:t>// Increment the static variable whenever a new Book object is created</w:t>
      </w:r>
    </w:p>
    <w:p w14:paraId="2A756AC2"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w:t>
      </w:r>
    </w:p>
    <w:p w14:paraId="758D5536" w14:textId="77777777" w:rsidR="00471F7D" w:rsidRPr="00471F7D" w:rsidRDefault="00471F7D" w:rsidP="00471F7D">
      <w:pPr>
        <w:shd w:val="clear" w:color="auto" w:fill="1F1F1F"/>
        <w:spacing w:line="285" w:lineRule="atLeast"/>
        <w:rPr>
          <w:rFonts w:ascii="Consolas" w:hAnsi="Consolas"/>
          <w:color w:val="CCCCCC"/>
          <w:sz w:val="21"/>
          <w:szCs w:val="21"/>
        </w:rPr>
      </w:pPr>
    </w:p>
    <w:p w14:paraId="4A0AF66C"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6A9955"/>
          <w:sz w:val="21"/>
          <w:szCs w:val="21"/>
        </w:rPr>
        <w:t>// Another constructor with ISBN</w:t>
      </w:r>
    </w:p>
    <w:p w14:paraId="219C662D"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DCDCAA"/>
          <w:sz w:val="21"/>
          <w:szCs w:val="21"/>
        </w:rPr>
        <w:t>Book</w:t>
      </w:r>
      <w:r w:rsidRPr="00471F7D">
        <w:rPr>
          <w:rFonts w:ascii="Consolas" w:hAnsi="Consolas"/>
          <w:color w:val="CCCCCC"/>
          <w:sz w:val="21"/>
          <w:szCs w:val="21"/>
        </w:rPr>
        <w:t>(</w:t>
      </w:r>
      <w:r w:rsidRPr="00471F7D">
        <w:rPr>
          <w:rFonts w:ascii="Consolas" w:hAnsi="Consolas"/>
          <w:color w:val="4EC9B0"/>
          <w:sz w:val="21"/>
          <w:szCs w:val="21"/>
        </w:rPr>
        <w:t>String</w:t>
      </w:r>
      <w:r w:rsidRPr="00471F7D">
        <w:rPr>
          <w:rFonts w:ascii="Consolas" w:hAnsi="Consolas"/>
          <w:color w:val="CCCCCC"/>
          <w:sz w:val="21"/>
          <w:szCs w:val="21"/>
        </w:rPr>
        <w:t xml:space="preserve"> </w:t>
      </w:r>
      <w:r w:rsidRPr="00471F7D">
        <w:rPr>
          <w:rFonts w:ascii="Consolas" w:hAnsi="Consolas"/>
          <w:color w:val="9CDCFE"/>
          <w:sz w:val="21"/>
          <w:szCs w:val="21"/>
        </w:rPr>
        <w:t>title</w:t>
      </w:r>
      <w:r w:rsidRPr="00471F7D">
        <w:rPr>
          <w:rFonts w:ascii="Consolas" w:hAnsi="Consolas"/>
          <w:color w:val="CCCCCC"/>
          <w:sz w:val="21"/>
          <w:szCs w:val="21"/>
        </w:rPr>
        <w:t xml:space="preserve">, </w:t>
      </w:r>
      <w:r w:rsidRPr="00471F7D">
        <w:rPr>
          <w:rFonts w:ascii="Consolas" w:hAnsi="Consolas"/>
          <w:color w:val="4EC9B0"/>
          <w:sz w:val="21"/>
          <w:szCs w:val="21"/>
        </w:rPr>
        <w:t>String</w:t>
      </w:r>
      <w:r w:rsidRPr="00471F7D">
        <w:rPr>
          <w:rFonts w:ascii="Consolas" w:hAnsi="Consolas"/>
          <w:color w:val="CCCCCC"/>
          <w:sz w:val="21"/>
          <w:szCs w:val="21"/>
        </w:rPr>
        <w:t xml:space="preserve"> </w:t>
      </w:r>
      <w:r w:rsidRPr="00471F7D">
        <w:rPr>
          <w:rFonts w:ascii="Consolas" w:hAnsi="Consolas"/>
          <w:color w:val="9CDCFE"/>
          <w:sz w:val="21"/>
          <w:szCs w:val="21"/>
        </w:rPr>
        <w:t>author</w:t>
      </w:r>
      <w:r w:rsidRPr="00471F7D">
        <w:rPr>
          <w:rFonts w:ascii="Consolas" w:hAnsi="Consolas"/>
          <w:color w:val="CCCCCC"/>
          <w:sz w:val="21"/>
          <w:szCs w:val="21"/>
        </w:rPr>
        <w:t xml:space="preserve">, </w:t>
      </w:r>
      <w:r w:rsidRPr="00471F7D">
        <w:rPr>
          <w:rFonts w:ascii="Consolas" w:hAnsi="Consolas"/>
          <w:color w:val="4EC9B0"/>
          <w:sz w:val="21"/>
          <w:szCs w:val="21"/>
        </w:rPr>
        <w:t>int</w:t>
      </w:r>
      <w:r w:rsidRPr="00471F7D">
        <w:rPr>
          <w:rFonts w:ascii="Consolas" w:hAnsi="Consolas"/>
          <w:color w:val="CCCCCC"/>
          <w:sz w:val="21"/>
          <w:szCs w:val="21"/>
        </w:rPr>
        <w:t xml:space="preserve"> </w:t>
      </w:r>
      <w:r w:rsidRPr="00471F7D">
        <w:rPr>
          <w:rFonts w:ascii="Consolas" w:hAnsi="Consolas"/>
          <w:color w:val="9CDCFE"/>
          <w:sz w:val="21"/>
          <w:szCs w:val="21"/>
        </w:rPr>
        <w:t>numberOfPages</w:t>
      </w:r>
      <w:r w:rsidRPr="00471F7D">
        <w:rPr>
          <w:rFonts w:ascii="Consolas" w:hAnsi="Consolas"/>
          <w:color w:val="CCCCCC"/>
          <w:sz w:val="21"/>
          <w:szCs w:val="21"/>
        </w:rPr>
        <w:t xml:space="preserve">, </w:t>
      </w:r>
      <w:r w:rsidRPr="00471F7D">
        <w:rPr>
          <w:rFonts w:ascii="Consolas" w:hAnsi="Consolas"/>
          <w:color w:val="4EC9B0"/>
          <w:sz w:val="21"/>
          <w:szCs w:val="21"/>
        </w:rPr>
        <w:t>String</w:t>
      </w:r>
      <w:r w:rsidRPr="00471F7D">
        <w:rPr>
          <w:rFonts w:ascii="Consolas" w:hAnsi="Consolas"/>
          <w:color w:val="CCCCCC"/>
          <w:sz w:val="21"/>
          <w:szCs w:val="21"/>
        </w:rPr>
        <w:t xml:space="preserve"> </w:t>
      </w:r>
      <w:r w:rsidRPr="00471F7D">
        <w:rPr>
          <w:rFonts w:ascii="Consolas" w:hAnsi="Consolas"/>
          <w:color w:val="9CDCFE"/>
          <w:sz w:val="21"/>
          <w:szCs w:val="21"/>
        </w:rPr>
        <w:t>ISBN</w:t>
      </w:r>
      <w:r w:rsidRPr="00471F7D">
        <w:rPr>
          <w:rFonts w:ascii="Consolas" w:hAnsi="Consolas"/>
          <w:color w:val="CCCCCC"/>
          <w:sz w:val="21"/>
          <w:szCs w:val="21"/>
        </w:rPr>
        <w:t>) {</w:t>
      </w:r>
    </w:p>
    <w:p w14:paraId="08089721"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this</w:t>
      </w:r>
      <w:r w:rsidRPr="00471F7D">
        <w:rPr>
          <w:rFonts w:ascii="Consolas" w:hAnsi="Consolas"/>
          <w:color w:val="CCCCCC"/>
          <w:sz w:val="21"/>
          <w:szCs w:val="21"/>
        </w:rPr>
        <w:t>.</w:t>
      </w:r>
      <w:r w:rsidRPr="00471F7D">
        <w:rPr>
          <w:rFonts w:ascii="Consolas" w:hAnsi="Consolas"/>
          <w:color w:val="9CDCFE"/>
          <w:sz w:val="21"/>
          <w:szCs w:val="21"/>
        </w:rPr>
        <w:t>title</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title;</w:t>
      </w:r>
    </w:p>
    <w:p w14:paraId="4C9A8B1A"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this</w:t>
      </w:r>
      <w:r w:rsidRPr="00471F7D">
        <w:rPr>
          <w:rFonts w:ascii="Consolas" w:hAnsi="Consolas"/>
          <w:color w:val="CCCCCC"/>
          <w:sz w:val="21"/>
          <w:szCs w:val="21"/>
        </w:rPr>
        <w:t>.</w:t>
      </w:r>
      <w:r w:rsidRPr="00471F7D">
        <w:rPr>
          <w:rFonts w:ascii="Consolas" w:hAnsi="Consolas"/>
          <w:color w:val="9CDCFE"/>
          <w:sz w:val="21"/>
          <w:szCs w:val="21"/>
        </w:rPr>
        <w:t>author</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author;</w:t>
      </w:r>
    </w:p>
    <w:p w14:paraId="5FD75489"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this</w:t>
      </w:r>
      <w:r w:rsidRPr="00471F7D">
        <w:rPr>
          <w:rFonts w:ascii="Consolas" w:hAnsi="Consolas"/>
          <w:color w:val="CCCCCC"/>
          <w:sz w:val="21"/>
          <w:szCs w:val="21"/>
        </w:rPr>
        <w:t>.</w:t>
      </w:r>
      <w:r w:rsidRPr="00471F7D">
        <w:rPr>
          <w:rFonts w:ascii="Consolas" w:hAnsi="Consolas"/>
          <w:color w:val="9CDCFE"/>
          <w:sz w:val="21"/>
          <w:szCs w:val="21"/>
        </w:rPr>
        <w:t>numberOfPages</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numberOfPages;</w:t>
      </w:r>
    </w:p>
    <w:p w14:paraId="62D301C8"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this</w:t>
      </w:r>
      <w:r w:rsidRPr="00471F7D">
        <w:rPr>
          <w:rFonts w:ascii="Consolas" w:hAnsi="Consolas"/>
          <w:color w:val="CCCCCC"/>
          <w:sz w:val="21"/>
          <w:szCs w:val="21"/>
        </w:rPr>
        <w:t>.</w:t>
      </w:r>
      <w:r w:rsidRPr="00471F7D">
        <w:rPr>
          <w:rFonts w:ascii="Consolas" w:hAnsi="Consolas"/>
          <w:color w:val="9CDCFE"/>
          <w:sz w:val="21"/>
          <w:szCs w:val="21"/>
        </w:rPr>
        <w:t>ISBN</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ISBN;</w:t>
      </w:r>
    </w:p>
    <w:p w14:paraId="53F832B7"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bookCount</w:t>
      </w:r>
      <w:r w:rsidRPr="00471F7D">
        <w:rPr>
          <w:rFonts w:ascii="Consolas" w:hAnsi="Consolas"/>
          <w:color w:val="D4D4D4"/>
          <w:sz w:val="21"/>
          <w:szCs w:val="21"/>
        </w:rPr>
        <w:t>++</w:t>
      </w:r>
      <w:r w:rsidRPr="00471F7D">
        <w:rPr>
          <w:rFonts w:ascii="Consolas" w:hAnsi="Consolas"/>
          <w:color w:val="CCCCCC"/>
          <w:sz w:val="21"/>
          <w:szCs w:val="21"/>
        </w:rPr>
        <w:t xml:space="preserve">; </w:t>
      </w:r>
      <w:r w:rsidRPr="00471F7D">
        <w:rPr>
          <w:rFonts w:ascii="Consolas" w:hAnsi="Consolas"/>
          <w:color w:val="6A9955"/>
          <w:sz w:val="21"/>
          <w:szCs w:val="21"/>
        </w:rPr>
        <w:t>// Increment the static variable whenever a new Book object is created</w:t>
      </w:r>
    </w:p>
    <w:p w14:paraId="73BE873F"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w:t>
      </w:r>
    </w:p>
    <w:p w14:paraId="6F5763E2" w14:textId="77777777" w:rsidR="00471F7D" w:rsidRPr="00471F7D" w:rsidRDefault="00471F7D" w:rsidP="00471F7D">
      <w:pPr>
        <w:shd w:val="clear" w:color="auto" w:fill="1F1F1F"/>
        <w:spacing w:line="285" w:lineRule="atLeast"/>
        <w:rPr>
          <w:rFonts w:ascii="Consolas" w:hAnsi="Consolas"/>
          <w:color w:val="CCCCCC"/>
          <w:sz w:val="21"/>
          <w:szCs w:val="21"/>
        </w:rPr>
      </w:pPr>
    </w:p>
    <w:p w14:paraId="069FD9CE"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6A9955"/>
          <w:sz w:val="21"/>
          <w:szCs w:val="21"/>
        </w:rPr>
        <w:t>// Static method to get the count of books</w:t>
      </w:r>
    </w:p>
    <w:p w14:paraId="3D735B53"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static</w:t>
      </w:r>
      <w:r w:rsidRPr="00471F7D">
        <w:rPr>
          <w:rFonts w:ascii="Consolas" w:hAnsi="Consolas"/>
          <w:color w:val="CCCCCC"/>
          <w:sz w:val="21"/>
          <w:szCs w:val="21"/>
        </w:rPr>
        <w:t xml:space="preserve"> </w:t>
      </w:r>
      <w:r w:rsidRPr="00471F7D">
        <w:rPr>
          <w:rFonts w:ascii="Consolas" w:hAnsi="Consolas"/>
          <w:color w:val="4EC9B0"/>
          <w:sz w:val="21"/>
          <w:szCs w:val="21"/>
        </w:rPr>
        <w:t>int</w:t>
      </w:r>
      <w:r w:rsidRPr="00471F7D">
        <w:rPr>
          <w:rFonts w:ascii="Consolas" w:hAnsi="Consolas"/>
          <w:color w:val="CCCCCC"/>
          <w:sz w:val="21"/>
          <w:szCs w:val="21"/>
        </w:rPr>
        <w:t xml:space="preserve"> </w:t>
      </w:r>
      <w:r w:rsidRPr="00471F7D">
        <w:rPr>
          <w:rFonts w:ascii="Consolas" w:hAnsi="Consolas"/>
          <w:color w:val="DCDCAA"/>
          <w:sz w:val="21"/>
          <w:szCs w:val="21"/>
        </w:rPr>
        <w:t>getBookCount</w:t>
      </w:r>
      <w:r w:rsidRPr="00471F7D">
        <w:rPr>
          <w:rFonts w:ascii="Consolas" w:hAnsi="Consolas"/>
          <w:color w:val="CCCCCC"/>
          <w:sz w:val="21"/>
          <w:szCs w:val="21"/>
        </w:rPr>
        <w:t>() {</w:t>
      </w:r>
    </w:p>
    <w:p w14:paraId="0D834E6E"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C586C0"/>
          <w:sz w:val="21"/>
          <w:szCs w:val="21"/>
        </w:rPr>
        <w:t>return</w:t>
      </w:r>
      <w:r w:rsidRPr="00471F7D">
        <w:rPr>
          <w:rFonts w:ascii="Consolas" w:hAnsi="Consolas"/>
          <w:color w:val="CCCCCC"/>
          <w:sz w:val="21"/>
          <w:szCs w:val="21"/>
        </w:rPr>
        <w:t xml:space="preserve"> bookCount;</w:t>
      </w:r>
    </w:p>
    <w:p w14:paraId="01648C2F"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w:t>
      </w:r>
    </w:p>
    <w:p w14:paraId="09629FB9"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w:t>
      </w:r>
    </w:p>
    <w:p w14:paraId="27963BF9" w14:textId="77777777" w:rsidR="00471F7D" w:rsidRPr="00471F7D" w:rsidRDefault="00471F7D" w:rsidP="00471F7D">
      <w:pPr>
        <w:shd w:val="clear" w:color="auto" w:fill="1F1F1F"/>
        <w:spacing w:line="285" w:lineRule="atLeast"/>
        <w:rPr>
          <w:rFonts w:ascii="Consolas" w:hAnsi="Consolas"/>
          <w:color w:val="CCCCCC"/>
          <w:sz w:val="21"/>
          <w:szCs w:val="21"/>
        </w:rPr>
      </w:pPr>
    </w:p>
    <w:p w14:paraId="67D065B1" w14:textId="77777777" w:rsidR="00471F7D" w:rsidRDefault="00471F7D" w:rsidP="00834EFF">
      <w:pPr>
        <w:rPr>
          <w:rFonts w:eastAsia="Arial"/>
        </w:rPr>
      </w:pPr>
    </w:p>
    <w:p w14:paraId="6C1346BC" w14:textId="77777777" w:rsidR="00471F7D" w:rsidRDefault="00471F7D" w:rsidP="00834EFF">
      <w:pPr>
        <w:rPr>
          <w:rFonts w:eastAsia="Arial"/>
        </w:rPr>
      </w:pPr>
    </w:p>
    <w:p w14:paraId="6475BD5E" w14:textId="45C8B88E" w:rsidR="00471F7D" w:rsidRDefault="00471F7D" w:rsidP="00834EFF">
      <w:pPr>
        <w:rPr>
          <w:rFonts w:eastAsia="Arial"/>
        </w:rPr>
      </w:pPr>
      <w:r w:rsidRPr="00471F7D">
        <w:rPr>
          <w:rFonts w:eastAsia="Arial"/>
        </w:rPr>
        <w:t>ExampleBooks.java</w:t>
      </w:r>
    </w:p>
    <w:p w14:paraId="47305AEB" w14:textId="77777777" w:rsidR="00471F7D" w:rsidRDefault="00471F7D" w:rsidP="00834EFF">
      <w:pPr>
        <w:rPr>
          <w:rFonts w:eastAsia="Arial"/>
        </w:rPr>
      </w:pPr>
    </w:p>
    <w:p w14:paraId="51F47F5D"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569CD6"/>
          <w:sz w:val="21"/>
          <w:szCs w:val="21"/>
        </w:rPr>
        <w:t>public</w:t>
      </w:r>
      <w:r w:rsidRPr="00471F7D">
        <w:rPr>
          <w:rFonts w:ascii="Consolas" w:hAnsi="Consolas"/>
          <w:color w:val="CCCCCC"/>
          <w:sz w:val="21"/>
          <w:szCs w:val="21"/>
        </w:rPr>
        <w:t xml:space="preserve"> </w:t>
      </w:r>
      <w:r w:rsidRPr="00471F7D">
        <w:rPr>
          <w:rFonts w:ascii="Consolas" w:hAnsi="Consolas"/>
          <w:color w:val="569CD6"/>
          <w:sz w:val="21"/>
          <w:szCs w:val="21"/>
        </w:rPr>
        <w:t>class</w:t>
      </w:r>
      <w:r w:rsidRPr="00471F7D">
        <w:rPr>
          <w:rFonts w:ascii="Consolas" w:hAnsi="Consolas"/>
          <w:color w:val="CCCCCC"/>
          <w:sz w:val="21"/>
          <w:szCs w:val="21"/>
        </w:rPr>
        <w:t xml:space="preserve"> </w:t>
      </w:r>
      <w:r w:rsidRPr="00471F7D">
        <w:rPr>
          <w:rFonts w:ascii="Consolas" w:hAnsi="Consolas"/>
          <w:color w:val="4EC9B0"/>
          <w:sz w:val="21"/>
          <w:szCs w:val="21"/>
        </w:rPr>
        <w:t>ExampleBooks</w:t>
      </w:r>
      <w:r w:rsidRPr="00471F7D">
        <w:rPr>
          <w:rFonts w:ascii="Consolas" w:hAnsi="Consolas"/>
          <w:color w:val="CCCCCC"/>
          <w:sz w:val="21"/>
          <w:szCs w:val="21"/>
        </w:rPr>
        <w:t xml:space="preserve"> {</w:t>
      </w:r>
    </w:p>
    <w:p w14:paraId="2BC6EF2C"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569CD6"/>
          <w:sz w:val="21"/>
          <w:szCs w:val="21"/>
        </w:rPr>
        <w:t>public</w:t>
      </w:r>
      <w:r w:rsidRPr="00471F7D">
        <w:rPr>
          <w:rFonts w:ascii="Consolas" w:hAnsi="Consolas"/>
          <w:color w:val="CCCCCC"/>
          <w:sz w:val="21"/>
          <w:szCs w:val="21"/>
        </w:rPr>
        <w:t xml:space="preserve"> </w:t>
      </w:r>
      <w:r w:rsidRPr="00471F7D">
        <w:rPr>
          <w:rFonts w:ascii="Consolas" w:hAnsi="Consolas"/>
          <w:color w:val="569CD6"/>
          <w:sz w:val="21"/>
          <w:szCs w:val="21"/>
        </w:rPr>
        <w:t>static</w:t>
      </w:r>
      <w:r w:rsidRPr="00471F7D">
        <w:rPr>
          <w:rFonts w:ascii="Consolas" w:hAnsi="Consolas"/>
          <w:color w:val="CCCCCC"/>
          <w:sz w:val="21"/>
          <w:szCs w:val="21"/>
        </w:rPr>
        <w:t xml:space="preserve"> </w:t>
      </w:r>
      <w:r w:rsidRPr="00471F7D">
        <w:rPr>
          <w:rFonts w:ascii="Consolas" w:hAnsi="Consolas"/>
          <w:color w:val="4EC9B0"/>
          <w:sz w:val="21"/>
          <w:szCs w:val="21"/>
        </w:rPr>
        <w:t>void</w:t>
      </w:r>
      <w:r w:rsidRPr="00471F7D">
        <w:rPr>
          <w:rFonts w:ascii="Consolas" w:hAnsi="Consolas"/>
          <w:color w:val="CCCCCC"/>
          <w:sz w:val="21"/>
          <w:szCs w:val="21"/>
        </w:rPr>
        <w:t xml:space="preserve"> </w:t>
      </w:r>
      <w:r w:rsidRPr="00471F7D">
        <w:rPr>
          <w:rFonts w:ascii="Consolas" w:hAnsi="Consolas"/>
          <w:color w:val="DCDCAA"/>
          <w:sz w:val="21"/>
          <w:szCs w:val="21"/>
        </w:rPr>
        <w:t>main</w:t>
      </w:r>
      <w:r w:rsidRPr="00471F7D">
        <w:rPr>
          <w:rFonts w:ascii="Consolas" w:hAnsi="Consolas"/>
          <w:color w:val="CCCCCC"/>
          <w:sz w:val="21"/>
          <w:szCs w:val="21"/>
        </w:rPr>
        <w:t>(</w:t>
      </w:r>
      <w:r w:rsidRPr="00471F7D">
        <w:rPr>
          <w:rFonts w:ascii="Consolas" w:hAnsi="Consolas"/>
          <w:color w:val="4EC9B0"/>
          <w:sz w:val="21"/>
          <w:szCs w:val="21"/>
        </w:rPr>
        <w:t>String</w:t>
      </w:r>
      <w:r w:rsidRPr="00471F7D">
        <w:rPr>
          <w:rFonts w:ascii="Consolas" w:hAnsi="Consolas"/>
          <w:color w:val="CCCCCC"/>
          <w:sz w:val="21"/>
          <w:szCs w:val="21"/>
        </w:rPr>
        <w:t xml:space="preserve">[] </w:t>
      </w:r>
      <w:r w:rsidRPr="00471F7D">
        <w:rPr>
          <w:rFonts w:ascii="Consolas" w:hAnsi="Consolas"/>
          <w:color w:val="9CDCFE"/>
          <w:sz w:val="21"/>
          <w:szCs w:val="21"/>
        </w:rPr>
        <w:t>args</w:t>
      </w:r>
      <w:r w:rsidRPr="00471F7D">
        <w:rPr>
          <w:rFonts w:ascii="Consolas" w:hAnsi="Consolas"/>
          <w:color w:val="CCCCCC"/>
          <w:sz w:val="21"/>
          <w:szCs w:val="21"/>
        </w:rPr>
        <w:t>) {</w:t>
      </w:r>
    </w:p>
    <w:p w14:paraId="09D24367"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6A9955"/>
          <w:sz w:val="21"/>
          <w:szCs w:val="21"/>
        </w:rPr>
        <w:t>// Create book objects</w:t>
      </w:r>
    </w:p>
    <w:p w14:paraId="627086C8"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4EC9B0"/>
          <w:sz w:val="21"/>
          <w:szCs w:val="21"/>
        </w:rPr>
        <w:t>Book</w:t>
      </w:r>
      <w:r w:rsidRPr="00471F7D">
        <w:rPr>
          <w:rFonts w:ascii="Consolas" w:hAnsi="Consolas"/>
          <w:color w:val="CCCCCC"/>
          <w:sz w:val="21"/>
          <w:szCs w:val="21"/>
        </w:rPr>
        <w:t xml:space="preserve"> </w:t>
      </w:r>
      <w:r w:rsidRPr="00471F7D">
        <w:rPr>
          <w:rFonts w:ascii="Consolas" w:hAnsi="Consolas"/>
          <w:color w:val="9CDCFE"/>
          <w:sz w:val="21"/>
          <w:szCs w:val="21"/>
        </w:rPr>
        <w:t>book1</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w:t>
      </w:r>
      <w:r w:rsidRPr="00471F7D">
        <w:rPr>
          <w:rFonts w:ascii="Consolas" w:hAnsi="Consolas"/>
          <w:color w:val="C586C0"/>
          <w:sz w:val="21"/>
          <w:szCs w:val="21"/>
        </w:rPr>
        <w:t>new</w:t>
      </w:r>
      <w:r w:rsidRPr="00471F7D">
        <w:rPr>
          <w:rFonts w:ascii="Consolas" w:hAnsi="Consolas"/>
          <w:color w:val="CCCCCC"/>
          <w:sz w:val="21"/>
          <w:szCs w:val="21"/>
        </w:rPr>
        <w:t xml:space="preserve"> </w:t>
      </w:r>
      <w:r w:rsidRPr="00471F7D">
        <w:rPr>
          <w:rFonts w:ascii="Consolas" w:hAnsi="Consolas"/>
          <w:color w:val="DCDCAA"/>
          <w:sz w:val="21"/>
          <w:szCs w:val="21"/>
        </w:rPr>
        <w:t>Book</w:t>
      </w:r>
      <w:r w:rsidRPr="00471F7D">
        <w:rPr>
          <w:rFonts w:ascii="Consolas" w:hAnsi="Consolas"/>
          <w:color w:val="CCCCCC"/>
          <w:sz w:val="21"/>
          <w:szCs w:val="21"/>
        </w:rPr>
        <w:t>(</w:t>
      </w:r>
      <w:r w:rsidRPr="00471F7D">
        <w:rPr>
          <w:rFonts w:ascii="Consolas" w:hAnsi="Consolas"/>
          <w:color w:val="CE9178"/>
          <w:sz w:val="21"/>
          <w:szCs w:val="21"/>
        </w:rPr>
        <w:t>"Harry Potter"</w:t>
      </w:r>
      <w:r w:rsidRPr="00471F7D">
        <w:rPr>
          <w:rFonts w:ascii="Consolas" w:hAnsi="Consolas"/>
          <w:color w:val="CCCCCC"/>
          <w:sz w:val="21"/>
          <w:szCs w:val="21"/>
        </w:rPr>
        <w:t xml:space="preserve">, </w:t>
      </w:r>
      <w:r w:rsidRPr="00471F7D">
        <w:rPr>
          <w:rFonts w:ascii="Consolas" w:hAnsi="Consolas"/>
          <w:color w:val="CE9178"/>
          <w:sz w:val="21"/>
          <w:szCs w:val="21"/>
        </w:rPr>
        <w:t>"J.K. Rowling"</w:t>
      </w:r>
      <w:r w:rsidRPr="00471F7D">
        <w:rPr>
          <w:rFonts w:ascii="Consolas" w:hAnsi="Consolas"/>
          <w:color w:val="CCCCCC"/>
          <w:sz w:val="21"/>
          <w:szCs w:val="21"/>
        </w:rPr>
        <w:t xml:space="preserve">, </w:t>
      </w:r>
      <w:r w:rsidRPr="00471F7D">
        <w:rPr>
          <w:rFonts w:ascii="Consolas" w:hAnsi="Consolas"/>
          <w:color w:val="B5CEA8"/>
          <w:sz w:val="21"/>
          <w:szCs w:val="21"/>
        </w:rPr>
        <w:t>500</w:t>
      </w:r>
      <w:r w:rsidRPr="00471F7D">
        <w:rPr>
          <w:rFonts w:ascii="Consolas" w:hAnsi="Consolas"/>
          <w:color w:val="CCCCCC"/>
          <w:sz w:val="21"/>
          <w:szCs w:val="21"/>
        </w:rPr>
        <w:t>);</w:t>
      </w:r>
    </w:p>
    <w:p w14:paraId="11EF819F"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4EC9B0"/>
          <w:sz w:val="21"/>
          <w:szCs w:val="21"/>
        </w:rPr>
        <w:t>Book</w:t>
      </w:r>
      <w:r w:rsidRPr="00471F7D">
        <w:rPr>
          <w:rFonts w:ascii="Consolas" w:hAnsi="Consolas"/>
          <w:color w:val="CCCCCC"/>
          <w:sz w:val="21"/>
          <w:szCs w:val="21"/>
        </w:rPr>
        <w:t xml:space="preserve"> </w:t>
      </w:r>
      <w:r w:rsidRPr="00471F7D">
        <w:rPr>
          <w:rFonts w:ascii="Consolas" w:hAnsi="Consolas"/>
          <w:color w:val="9CDCFE"/>
          <w:sz w:val="21"/>
          <w:szCs w:val="21"/>
        </w:rPr>
        <w:t>book2</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w:t>
      </w:r>
      <w:r w:rsidRPr="00471F7D">
        <w:rPr>
          <w:rFonts w:ascii="Consolas" w:hAnsi="Consolas"/>
          <w:color w:val="C586C0"/>
          <w:sz w:val="21"/>
          <w:szCs w:val="21"/>
        </w:rPr>
        <w:t>new</w:t>
      </w:r>
      <w:r w:rsidRPr="00471F7D">
        <w:rPr>
          <w:rFonts w:ascii="Consolas" w:hAnsi="Consolas"/>
          <w:color w:val="CCCCCC"/>
          <w:sz w:val="21"/>
          <w:szCs w:val="21"/>
        </w:rPr>
        <w:t xml:space="preserve"> </w:t>
      </w:r>
      <w:r w:rsidRPr="00471F7D">
        <w:rPr>
          <w:rFonts w:ascii="Consolas" w:hAnsi="Consolas"/>
          <w:color w:val="DCDCAA"/>
          <w:sz w:val="21"/>
          <w:szCs w:val="21"/>
        </w:rPr>
        <w:t>Book</w:t>
      </w:r>
      <w:r w:rsidRPr="00471F7D">
        <w:rPr>
          <w:rFonts w:ascii="Consolas" w:hAnsi="Consolas"/>
          <w:color w:val="CCCCCC"/>
          <w:sz w:val="21"/>
          <w:szCs w:val="21"/>
        </w:rPr>
        <w:t>(</w:t>
      </w:r>
      <w:r w:rsidRPr="00471F7D">
        <w:rPr>
          <w:rFonts w:ascii="Consolas" w:hAnsi="Consolas"/>
          <w:color w:val="CE9178"/>
          <w:sz w:val="21"/>
          <w:szCs w:val="21"/>
        </w:rPr>
        <w:t>"Harry Potter"</w:t>
      </w:r>
      <w:r w:rsidRPr="00471F7D">
        <w:rPr>
          <w:rFonts w:ascii="Consolas" w:hAnsi="Consolas"/>
          <w:color w:val="CCCCCC"/>
          <w:sz w:val="21"/>
          <w:szCs w:val="21"/>
        </w:rPr>
        <w:t xml:space="preserve">, </w:t>
      </w:r>
      <w:r w:rsidRPr="00471F7D">
        <w:rPr>
          <w:rFonts w:ascii="Consolas" w:hAnsi="Consolas"/>
          <w:color w:val="CE9178"/>
          <w:sz w:val="21"/>
          <w:szCs w:val="21"/>
        </w:rPr>
        <w:t>"J.K. Rowling"</w:t>
      </w:r>
      <w:r w:rsidRPr="00471F7D">
        <w:rPr>
          <w:rFonts w:ascii="Consolas" w:hAnsi="Consolas"/>
          <w:color w:val="CCCCCC"/>
          <w:sz w:val="21"/>
          <w:szCs w:val="21"/>
        </w:rPr>
        <w:t xml:space="preserve">, </w:t>
      </w:r>
      <w:r w:rsidRPr="00471F7D">
        <w:rPr>
          <w:rFonts w:ascii="Consolas" w:hAnsi="Consolas"/>
          <w:color w:val="B5CEA8"/>
          <w:sz w:val="21"/>
          <w:szCs w:val="21"/>
        </w:rPr>
        <w:t>500</w:t>
      </w:r>
      <w:r w:rsidRPr="00471F7D">
        <w:rPr>
          <w:rFonts w:ascii="Consolas" w:hAnsi="Consolas"/>
          <w:color w:val="CCCCCC"/>
          <w:sz w:val="21"/>
          <w:szCs w:val="21"/>
        </w:rPr>
        <w:t xml:space="preserve">, </w:t>
      </w:r>
      <w:r w:rsidRPr="00471F7D">
        <w:rPr>
          <w:rFonts w:ascii="Consolas" w:hAnsi="Consolas"/>
          <w:color w:val="CE9178"/>
          <w:sz w:val="21"/>
          <w:szCs w:val="21"/>
        </w:rPr>
        <w:t>"1234567890"</w:t>
      </w:r>
      <w:r w:rsidRPr="00471F7D">
        <w:rPr>
          <w:rFonts w:ascii="Consolas" w:hAnsi="Consolas"/>
          <w:color w:val="CCCCCC"/>
          <w:sz w:val="21"/>
          <w:szCs w:val="21"/>
        </w:rPr>
        <w:t>);</w:t>
      </w:r>
    </w:p>
    <w:p w14:paraId="2C4C77DF" w14:textId="77777777" w:rsidR="00471F7D" w:rsidRPr="00471F7D" w:rsidRDefault="00471F7D" w:rsidP="00471F7D">
      <w:pPr>
        <w:shd w:val="clear" w:color="auto" w:fill="1F1F1F"/>
        <w:spacing w:line="285" w:lineRule="atLeast"/>
        <w:rPr>
          <w:rFonts w:ascii="Consolas" w:hAnsi="Consolas"/>
          <w:color w:val="CCCCCC"/>
          <w:sz w:val="21"/>
          <w:szCs w:val="21"/>
        </w:rPr>
      </w:pPr>
    </w:p>
    <w:p w14:paraId="0C9F67F4"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6A9955"/>
          <w:sz w:val="21"/>
          <w:szCs w:val="21"/>
        </w:rPr>
        <w:t>// Accessing the static variable using the class name (preferred way)</w:t>
      </w:r>
    </w:p>
    <w:p w14:paraId="5A63A91F"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9CDCFE"/>
          <w:sz w:val="21"/>
          <w:szCs w:val="21"/>
        </w:rPr>
        <w:t>System</w:t>
      </w:r>
      <w:r w:rsidRPr="00471F7D">
        <w:rPr>
          <w:rFonts w:ascii="Consolas" w:hAnsi="Consolas"/>
          <w:color w:val="CCCCCC"/>
          <w:sz w:val="21"/>
          <w:szCs w:val="21"/>
        </w:rPr>
        <w:t>.</w:t>
      </w:r>
      <w:r w:rsidRPr="00471F7D">
        <w:rPr>
          <w:rFonts w:ascii="Consolas" w:hAnsi="Consolas"/>
          <w:color w:val="9CDCFE"/>
          <w:sz w:val="21"/>
          <w:szCs w:val="21"/>
        </w:rPr>
        <w:t>out</w:t>
      </w:r>
      <w:r w:rsidRPr="00471F7D">
        <w:rPr>
          <w:rFonts w:ascii="Consolas" w:hAnsi="Consolas"/>
          <w:color w:val="CCCCCC"/>
          <w:sz w:val="21"/>
          <w:szCs w:val="21"/>
        </w:rPr>
        <w:t>.</w:t>
      </w:r>
      <w:r w:rsidRPr="00471F7D">
        <w:rPr>
          <w:rFonts w:ascii="Consolas" w:hAnsi="Consolas"/>
          <w:color w:val="DCDCAA"/>
          <w:sz w:val="21"/>
          <w:szCs w:val="21"/>
        </w:rPr>
        <w:t>println</w:t>
      </w:r>
      <w:r w:rsidRPr="00471F7D">
        <w:rPr>
          <w:rFonts w:ascii="Consolas" w:hAnsi="Consolas"/>
          <w:color w:val="CCCCCC"/>
          <w:sz w:val="21"/>
          <w:szCs w:val="21"/>
        </w:rPr>
        <w:t>(</w:t>
      </w:r>
      <w:r w:rsidRPr="00471F7D">
        <w:rPr>
          <w:rFonts w:ascii="Consolas" w:hAnsi="Consolas"/>
          <w:color w:val="CE9178"/>
          <w:sz w:val="21"/>
          <w:szCs w:val="21"/>
        </w:rPr>
        <w:t>"Total number of books: "</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w:t>
      </w:r>
      <w:r w:rsidRPr="00471F7D">
        <w:rPr>
          <w:rFonts w:ascii="Consolas" w:hAnsi="Consolas"/>
          <w:color w:val="9CDCFE"/>
          <w:sz w:val="21"/>
          <w:szCs w:val="21"/>
        </w:rPr>
        <w:t>Book</w:t>
      </w:r>
      <w:r w:rsidRPr="00471F7D">
        <w:rPr>
          <w:rFonts w:ascii="Consolas" w:hAnsi="Consolas"/>
          <w:color w:val="CCCCCC"/>
          <w:sz w:val="21"/>
          <w:szCs w:val="21"/>
        </w:rPr>
        <w:t>.</w:t>
      </w:r>
      <w:r w:rsidRPr="00471F7D">
        <w:rPr>
          <w:rFonts w:ascii="Consolas" w:hAnsi="Consolas"/>
          <w:color w:val="DCDCAA"/>
          <w:sz w:val="21"/>
          <w:szCs w:val="21"/>
        </w:rPr>
        <w:t>getBookCount</w:t>
      </w:r>
      <w:r w:rsidRPr="00471F7D">
        <w:rPr>
          <w:rFonts w:ascii="Consolas" w:hAnsi="Consolas"/>
          <w:color w:val="CCCCCC"/>
          <w:sz w:val="21"/>
          <w:szCs w:val="21"/>
        </w:rPr>
        <w:t xml:space="preserve">()); </w:t>
      </w:r>
      <w:r w:rsidRPr="00471F7D">
        <w:rPr>
          <w:rFonts w:ascii="Consolas" w:hAnsi="Consolas"/>
          <w:color w:val="6A9955"/>
          <w:sz w:val="21"/>
          <w:szCs w:val="21"/>
        </w:rPr>
        <w:t>// Outputs: 2</w:t>
      </w:r>
    </w:p>
    <w:p w14:paraId="3C5BEDEB" w14:textId="77777777" w:rsidR="00471F7D" w:rsidRPr="00471F7D" w:rsidRDefault="00471F7D" w:rsidP="00471F7D">
      <w:pPr>
        <w:shd w:val="clear" w:color="auto" w:fill="1F1F1F"/>
        <w:spacing w:line="285" w:lineRule="atLeast"/>
        <w:rPr>
          <w:rFonts w:ascii="Consolas" w:hAnsi="Consolas"/>
          <w:color w:val="CCCCCC"/>
          <w:sz w:val="21"/>
          <w:szCs w:val="21"/>
        </w:rPr>
      </w:pPr>
    </w:p>
    <w:p w14:paraId="2DC31A2D"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xml:space="preserve">        </w:t>
      </w:r>
      <w:r w:rsidRPr="00471F7D">
        <w:rPr>
          <w:rFonts w:ascii="Consolas" w:hAnsi="Consolas"/>
          <w:color w:val="6A9955"/>
          <w:sz w:val="21"/>
          <w:szCs w:val="21"/>
        </w:rPr>
        <w:t>// Accessing static method through an instance (not recommended, but valid)</w:t>
      </w:r>
    </w:p>
    <w:p w14:paraId="30D006F7"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lastRenderedPageBreak/>
        <w:t xml:space="preserve">        </w:t>
      </w:r>
      <w:r w:rsidRPr="00471F7D">
        <w:rPr>
          <w:rFonts w:ascii="Consolas" w:hAnsi="Consolas"/>
          <w:color w:val="9CDCFE"/>
          <w:sz w:val="21"/>
          <w:szCs w:val="21"/>
        </w:rPr>
        <w:t>System</w:t>
      </w:r>
      <w:r w:rsidRPr="00471F7D">
        <w:rPr>
          <w:rFonts w:ascii="Consolas" w:hAnsi="Consolas"/>
          <w:color w:val="CCCCCC"/>
          <w:sz w:val="21"/>
          <w:szCs w:val="21"/>
        </w:rPr>
        <w:t>.</w:t>
      </w:r>
      <w:r w:rsidRPr="00471F7D">
        <w:rPr>
          <w:rFonts w:ascii="Consolas" w:hAnsi="Consolas"/>
          <w:color w:val="9CDCFE"/>
          <w:sz w:val="21"/>
          <w:szCs w:val="21"/>
        </w:rPr>
        <w:t>out</w:t>
      </w:r>
      <w:r w:rsidRPr="00471F7D">
        <w:rPr>
          <w:rFonts w:ascii="Consolas" w:hAnsi="Consolas"/>
          <w:color w:val="CCCCCC"/>
          <w:sz w:val="21"/>
          <w:szCs w:val="21"/>
        </w:rPr>
        <w:t>.</w:t>
      </w:r>
      <w:r w:rsidRPr="00471F7D">
        <w:rPr>
          <w:rFonts w:ascii="Consolas" w:hAnsi="Consolas"/>
          <w:color w:val="DCDCAA"/>
          <w:sz w:val="21"/>
          <w:szCs w:val="21"/>
        </w:rPr>
        <w:t>println</w:t>
      </w:r>
      <w:r w:rsidRPr="00471F7D">
        <w:rPr>
          <w:rFonts w:ascii="Consolas" w:hAnsi="Consolas"/>
          <w:color w:val="CCCCCC"/>
          <w:sz w:val="21"/>
          <w:szCs w:val="21"/>
        </w:rPr>
        <w:t>(</w:t>
      </w:r>
      <w:r w:rsidRPr="00471F7D">
        <w:rPr>
          <w:rFonts w:ascii="Consolas" w:hAnsi="Consolas"/>
          <w:color w:val="CE9178"/>
          <w:sz w:val="21"/>
          <w:szCs w:val="21"/>
        </w:rPr>
        <w:t>"Total number of books (accessed through book1): "</w:t>
      </w:r>
      <w:r w:rsidRPr="00471F7D">
        <w:rPr>
          <w:rFonts w:ascii="Consolas" w:hAnsi="Consolas"/>
          <w:color w:val="CCCCCC"/>
          <w:sz w:val="21"/>
          <w:szCs w:val="21"/>
        </w:rPr>
        <w:t xml:space="preserve"> </w:t>
      </w:r>
      <w:r w:rsidRPr="00471F7D">
        <w:rPr>
          <w:rFonts w:ascii="Consolas" w:hAnsi="Consolas"/>
          <w:color w:val="D4D4D4"/>
          <w:sz w:val="21"/>
          <w:szCs w:val="21"/>
        </w:rPr>
        <w:t>+</w:t>
      </w:r>
      <w:r w:rsidRPr="00471F7D">
        <w:rPr>
          <w:rFonts w:ascii="Consolas" w:hAnsi="Consolas"/>
          <w:color w:val="CCCCCC"/>
          <w:sz w:val="21"/>
          <w:szCs w:val="21"/>
        </w:rPr>
        <w:t xml:space="preserve"> </w:t>
      </w:r>
      <w:r w:rsidRPr="00471F7D">
        <w:rPr>
          <w:rFonts w:ascii="Consolas" w:hAnsi="Consolas"/>
          <w:color w:val="9CDCFE"/>
          <w:sz w:val="21"/>
          <w:szCs w:val="21"/>
        </w:rPr>
        <w:t>book1</w:t>
      </w:r>
      <w:r w:rsidRPr="00471F7D">
        <w:rPr>
          <w:rFonts w:ascii="Consolas" w:hAnsi="Consolas"/>
          <w:color w:val="CCCCCC"/>
          <w:sz w:val="21"/>
          <w:szCs w:val="21"/>
        </w:rPr>
        <w:t>.</w:t>
      </w:r>
      <w:r w:rsidRPr="00471F7D">
        <w:rPr>
          <w:rFonts w:ascii="Consolas" w:hAnsi="Consolas"/>
          <w:color w:val="DCDCAA"/>
          <w:sz w:val="21"/>
          <w:szCs w:val="21"/>
        </w:rPr>
        <w:t>getBookCount</w:t>
      </w:r>
      <w:r w:rsidRPr="00471F7D">
        <w:rPr>
          <w:rFonts w:ascii="Consolas" w:hAnsi="Consolas"/>
          <w:color w:val="CCCCCC"/>
          <w:sz w:val="21"/>
          <w:szCs w:val="21"/>
        </w:rPr>
        <w:t xml:space="preserve">()); </w:t>
      </w:r>
      <w:r w:rsidRPr="00471F7D">
        <w:rPr>
          <w:rFonts w:ascii="Consolas" w:hAnsi="Consolas"/>
          <w:color w:val="6A9955"/>
          <w:sz w:val="21"/>
          <w:szCs w:val="21"/>
        </w:rPr>
        <w:t>// Outputs: 2</w:t>
      </w:r>
    </w:p>
    <w:p w14:paraId="37A80AAC"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    }</w:t>
      </w:r>
    </w:p>
    <w:p w14:paraId="44AE3343" w14:textId="77777777" w:rsidR="00471F7D" w:rsidRPr="00471F7D" w:rsidRDefault="00471F7D" w:rsidP="00471F7D">
      <w:pPr>
        <w:shd w:val="clear" w:color="auto" w:fill="1F1F1F"/>
        <w:spacing w:line="285" w:lineRule="atLeast"/>
        <w:rPr>
          <w:rFonts w:ascii="Consolas" w:hAnsi="Consolas"/>
          <w:color w:val="CCCCCC"/>
          <w:sz w:val="21"/>
          <w:szCs w:val="21"/>
        </w:rPr>
      </w:pPr>
      <w:r w:rsidRPr="00471F7D">
        <w:rPr>
          <w:rFonts w:ascii="Consolas" w:hAnsi="Consolas"/>
          <w:color w:val="CCCCCC"/>
          <w:sz w:val="21"/>
          <w:szCs w:val="21"/>
        </w:rPr>
        <w:t>}</w:t>
      </w:r>
    </w:p>
    <w:p w14:paraId="69F175D1" w14:textId="77777777" w:rsidR="00471F7D" w:rsidRPr="00471F7D" w:rsidRDefault="00471F7D" w:rsidP="00471F7D">
      <w:pPr>
        <w:shd w:val="clear" w:color="auto" w:fill="1F1F1F"/>
        <w:spacing w:line="285" w:lineRule="atLeast"/>
        <w:rPr>
          <w:rFonts w:ascii="Consolas" w:hAnsi="Consolas"/>
          <w:color w:val="CCCCCC"/>
          <w:sz w:val="21"/>
          <w:szCs w:val="21"/>
        </w:rPr>
      </w:pPr>
    </w:p>
    <w:p w14:paraId="5E0C02AC" w14:textId="77777777" w:rsidR="00471F7D" w:rsidRDefault="00471F7D" w:rsidP="00834EFF">
      <w:pPr>
        <w:rPr>
          <w:rFonts w:eastAsia="Arial"/>
        </w:rPr>
      </w:pPr>
    </w:p>
    <w:p w14:paraId="4237D97C" w14:textId="77777777" w:rsidR="00471F7D" w:rsidRDefault="00471F7D" w:rsidP="00834EFF">
      <w:pPr>
        <w:rPr>
          <w:rFonts w:eastAsia="Arial"/>
        </w:rPr>
      </w:pPr>
    </w:p>
    <w:p w14:paraId="3ED13A96" w14:textId="467111B0" w:rsidR="00471F7D" w:rsidRDefault="00471F7D" w:rsidP="00834EFF">
      <w:pPr>
        <w:rPr>
          <w:rFonts w:eastAsia="Arial"/>
        </w:rPr>
      </w:pPr>
      <w:r w:rsidRPr="00471F7D">
        <w:rPr>
          <w:rFonts w:eastAsia="Arial"/>
        </w:rPr>
        <w:t>javac Book.java</w:t>
      </w:r>
    </w:p>
    <w:p w14:paraId="4205B409" w14:textId="17A1A631" w:rsidR="00471F7D" w:rsidRDefault="00471F7D" w:rsidP="00834EFF">
      <w:pPr>
        <w:rPr>
          <w:rFonts w:eastAsia="Arial"/>
        </w:rPr>
      </w:pPr>
      <w:r w:rsidRPr="00471F7D">
        <w:rPr>
          <w:rFonts w:eastAsia="Arial"/>
        </w:rPr>
        <w:t>javac ExampleBooks.java</w:t>
      </w:r>
    </w:p>
    <w:p w14:paraId="2E0441BB" w14:textId="1312C3F9" w:rsidR="00471F7D" w:rsidRDefault="00471F7D" w:rsidP="00834EFF">
      <w:pPr>
        <w:rPr>
          <w:rFonts w:eastAsia="Arial"/>
        </w:rPr>
      </w:pPr>
      <w:r w:rsidRPr="00471F7D">
        <w:rPr>
          <w:rFonts w:eastAsia="Arial"/>
        </w:rPr>
        <w:t>java ExampleBooks</w:t>
      </w:r>
    </w:p>
    <w:p w14:paraId="3D204AB9" w14:textId="77777777" w:rsidR="00471F7D" w:rsidRDefault="00471F7D" w:rsidP="00834EFF">
      <w:pPr>
        <w:rPr>
          <w:rFonts w:eastAsia="Arial"/>
        </w:rPr>
      </w:pPr>
    </w:p>
    <w:p w14:paraId="0B466BC4" w14:textId="562B9E5F" w:rsidR="00471F7D" w:rsidRDefault="00471F7D" w:rsidP="00834EFF">
      <w:pPr>
        <w:rPr>
          <w:rFonts w:eastAsia="Arial"/>
        </w:rPr>
      </w:pPr>
      <w:r w:rsidRPr="00471F7D">
        <w:rPr>
          <w:rFonts w:eastAsia="Arial"/>
          <w:noProof/>
        </w:rPr>
        <w:drawing>
          <wp:inline distT="0" distB="0" distL="0" distR="0" wp14:anchorId="62677EAC" wp14:editId="3773765C">
            <wp:extent cx="4320914" cy="922100"/>
            <wp:effectExtent l="0" t="0" r="3810" b="0"/>
            <wp:docPr id="10675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50389" name=""/>
                    <pic:cNvPicPr/>
                  </pic:nvPicPr>
                  <pic:blipFill>
                    <a:blip r:embed="rId26"/>
                    <a:stretch>
                      <a:fillRect/>
                    </a:stretch>
                  </pic:blipFill>
                  <pic:spPr>
                    <a:xfrm>
                      <a:off x="0" y="0"/>
                      <a:ext cx="4320914" cy="922100"/>
                    </a:xfrm>
                    <a:prstGeom prst="rect">
                      <a:avLst/>
                    </a:prstGeom>
                  </pic:spPr>
                </pic:pic>
              </a:graphicData>
            </a:graphic>
          </wp:inline>
        </w:drawing>
      </w:r>
    </w:p>
    <w:p w14:paraId="063AD605" w14:textId="77777777" w:rsidR="00471F7D" w:rsidRDefault="00471F7D" w:rsidP="00834EFF">
      <w:pPr>
        <w:rPr>
          <w:rFonts w:eastAsia="Arial"/>
        </w:rPr>
      </w:pPr>
    </w:p>
    <w:p w14:paraId="71156A33" w14:textId="77777777" w:rsidR="00834EFF" w:rsidRPr="00834EFF" w:rsidRDefault="00834EFF" w:rsidP="00834EFF">
      <w:pPr>
        <w:rPr>
          <w:rFonts w:eastAsia="Arial"/>
        </w:rPr>
      </w:pPr>
    </w:p>
    <w:p w14:paraId="791E6EC5" w14:textId="77777777" w:rsidR="004C024E" w:rsidRDefault="004C024E" w:rsidP="004C024E">
      <w:pPr>
        <w:pStyle w:val="Heading3"/>
      </w:pPr>
      <w:bookmarkStart w:id="19" w:name="_Toc172281409"/>
      <w:r>
        <w:t>Key Points:</w:t>
      </w:r>
      <w:bookmarkEnd w:id="19"/>
    </w:p>
    <w:p w14:paraId="1F8C6E22" w14:textId="77777777" w:rsidR="004C024E" w:rsidRDefault="004C024E" w:rsidP="004C024E">
      <w:pPr>
        <w:pStyle w:val="NormalWeb"/>
        <w:numPr>
          <w:ilvl w:val="0"/>
          <w:numId w:val="105"/>
        </w:numPr>
      </w:pPr>
      <w:r>
        <w:rPr>
          <w:rStyle w:val="Strong"/>
          <w:rFonts w:eastAsiaTheme="minorEastAsia"/>
        </w:rPr>
        <w:t>Shared Across Instances:</w:t>
      </w:r>
    </w:p>
    <w:p w14:paraId="6969DDD9" w14:textId="77777777" w:rsidR="004C024E" w:rsidRDefault="004C024E" w:rsidP="004C024E">
      <w:pPr>
        <w:numPr>
          <w:ilvl w:val="1"/>
          <w:numId w:val="105"/>
        </w:numPr>
        <w:spacing w:before="100" w:beforeAutospacing="1" w:after="100" w:afterAutospacing="1"/>
      </w:pPr>
      <w:r>
        <w:t xml:space="preserve">The </w:t>
      </w:r>
      <w:r>
        <w:rPr>
          <w:rStyle w:val="HTMLCode"/>
          <w:rFonts w:eastAsiaTheme="minorEastAsia"/>
        </w:rPr>
        <w:t>bookCount</w:t>
      </w:r>
      <w:r>
        <w:t xml:space="preserve"> variable is shared among all </w:t>
      </w:r>
      <w:r>
        <w:rPr>
          <w:rStyle w:val="HTMLCode"/>
          <w:rFonts w:eastAsiaTheme="minorEastAsia"/>
        </w:rPr>
        <w:t>Book</w:t>
      </w:r>
      <w:r>
        <w:t xml:space="preserve"> instances. Whenever a new </w:t>
      </w:r>
      <w:r>
        <w:rPr>
          <w:rStyle w:val="HTMLCode"/>
          <w:rFonts w:eastAsiaTheme="minorEastAsia"/>
        </w:rPr>
        <w:t>Book</w:t>
      </w:r>
      <w:r>
        <w:t xml:space="preserve"> object is created, </w:t>
      </w:r>
      <w:r>
        <w:rPr>
          <w:rStyle w:val="HTMLCode"/>
          <w:rFonts w:eastAsiaTheme="minorEastAsia"/>
        </w:rPr>
        <w:t>bookCount</w:t>
      </w:r>
      <w:r>
        <w:t xml:space="preserve"> is incremented.</w:t>
      </w:r>
    </w:p>
    <w:p w14:paraId="1D70C352" w14:textId="77777777" w:rsidR="004C024E" w:rsidRDefault="004C024E" w:rsidP="004C024E">
      <w:pPr>
        <w:pStyle w:val="NormalWeb"/>
        <w:numPr>
          <w:ilvl w:val="0"/>
          <w:numId w:val="105"/>
        </w:numPr>
      </w:pPr>
      <w:r>
        <w:rPr>
          <w:rStyle w:val="Strong"/>
          <w:rFonts w:eastAsiaTheme="minorEastAsia"/>
        </w:rPr>
        <w:t>Access via Class Name:</w:t>
      </w:r>
    </w:p>
    <w:p w14:paraId="0A01F370" w14:textId="77777777" w:rsidR="004C024E" w:rsidRDefault="004C024E" w:rsidP="004C024E">
      <w:pPr>
        <w:numPr>
          <w:ilvl w:val="1"/>
          <w:numId w:val="105"/>
        </w:numPr>
        <w:spacing w:before="100" w:beforeAutospacing="1" w:after="100" w:afterAutospacing="1"/>
      </w:pPr>
      <w:r>
        <w:t xml:space="preserve">The static method </w:t>
      </w:r>
      <w:r>
        <w:rPr>
          <w:rStyle w:val="HTMLCode"/>
          <w:rFonts w:eastAsiaTheme="minorEastAsia"/>
        </w:rPr>
        <w:t>getBookCount()</w:t>
      </w:r>
      <w:r>
        <w:t xml:space="preserve"> can be called using the class name </w:t>
      </w:r>
      <w:r>
        <w:rPr>
          <w:rStyle w:val="HTMLCode"/>
          <w:rFonts w:eastAsiaTheme="minorEastAsia"/>
        </w:rPr>
        <w:t>Book.getBookCount()</w:t>
      </w:r>
      <w:r>
        <w:t xml:space="preserve">, which returns the total number of </w:t>
      </w:r>
      <w:r>
        <w:rPr>
          <w:rStyle w:val="HTMLCode"/>
          <w:rFonts w:eastAsiaTheme="minorEastAsia"/>
        </w:rPr>
        <w:t>Book</w:t>
      </w:r>
      <w:r>
        <w:t xml:space="preserve"> instances created.</w:t>
      </w:r>
    </w:p>
    <w:p w14:paraId="07E4D094" w14:textId="77777777" w:rsidR="004C024E" w:rsidRDefault="004C024E" w:rsidP="004C024E">
      <w:pPr>
        <w:pStyle w:val="NormalWeb"/>
        <w:numPr>
          <w:ilvl w:val="0"/>
          <w:numId w:val="105"/>
        </w:numPr>
      </w:pPr>
      <w:r>
        <w:rPr>
          <w:rStyle w:val="Strong"/>
          <w:rFonts w:eastAsiaTheme="minorEastAsia"/>
        </w:rPr>
        <w:t>Access via Instance:</w:t>
      </w:r>
    </w:p>
    <w:p w14:paraId="70227CC7" w14:textId="77777777" w:rsidR="004C024E" w:rsidRDefault="004C024E" w:rsidP="004C024E">
      <w:pPr>
        <w:numPr>
          <w:ilvl w:val="1"/>
          <w:numId w:val="105"/>
        </w:numPr>
        <w:spacing w:before="100" w:beforeAutospacing="1" w:after="100" w:afterAutospacing="1"/>
      </w:pPr>
      <w:r>
        <w:t xml:space="preserve">Accessing the static method via an instance (e.g., </w:t>
      </w:r>
      <w:r>
        <w:rPr>
          <w:rStyle w:val="HTMLCode"/>
          <w:rFonts w:eastAsiaTheme="minorEastAsia"/>
        </w:rPr>
        <w:t>book1.getBookCount()</w:t>
      </w:r>
      <w:r>
        <w:t>) is possible but not recommended, as it can be misleading. It implies that the count is related to the specific instance, which it is not.</w:t>
      </w:r>
    </w:p>
    <w:p w14:paraId="7619D547" w14:textId="77777777" w:rsidR="004C024E" w:rsidRDefault="004C024E" w:rsidP="004C024E">
      <w:pPr>
        <w:pStyle w:val="Heading3"/>
      </w:pPr>
      <w:bookmarkStart w:id="20" w:name="_Toc172281410"/>
      <w:r>
        <w:t>Summary:</w:t>
      </w:r>
      <w:bookmarkEnd w:id="20"/>
    </w:p>
    <w:p w14:paraId="5817EFB7" w14:textId="77777777" w:rsidR="004C024E" w:rsidRDefault="004C024E" w:rsidP="004C024E">
      <w:pPr>
        <w:numPr>
          <w:ilvl w:val="0"/>
          <w:numId w:val="106"/>
        </w:numPr>
        <w:spacing w:before="100" w:beforeAutospacing="1" w:after="100" w:afterAutospacing="1"/>
      </w:pPr>
      <w:r>
        <w:rPr>
          <w:rStyle w:val="Strong"/>
          <w:rFonts w:eastAsiaTheme="minorEastAsia"/>
        </w:rPr>
        <w:t>Static (Class) Variables:</w:t>
      </w:r>
      <w:r>
        <w:t xml:space="preserve"> Declared with the </w:t>
      </w:r>
      <w:r>
        <w:rPr>
          <w:rStyle w:val="HTMLCode"/>
          <w:rFonts w:eastAsiaTheme="minorEastAsia"/>
        </w:rPr>
        <w:t>static</w:t>
      </w:r>
      <w:r>
        <w:t xml:space="preserve"> keyword. Shared among all instances of the class. Accessible via the class name.</w:t>
      </w:r>
    </w:p>
    <w:p w14:paraId="2954211D" w14:textId="77777777" w:rsidR="004C024E" w:rsidRDefault="004C024E" w:rsidP="004C024E">
      <w:pPr>
        <w:numPr>
          <w:ilvl w:val="0"/>
          <w:numId w:val="106"/>
        </w:numPr>
        <w:spacing w:before="100" w:beforeAutospacing="1" w:after="100" w:afterAutospacing="1"/>
      </w:pPr>
      <w:r>
        <w:rPr>
          <w:rStyle w:val="Strong"/>
          <w:rFonts w:eastAsiaTheme="minorEastAsia"/>
        </w:rPr>
        <w:t>Instance Variables:</w:t>
      </w:r>
      <w:r>
        <w:t xml:space="preserve"> Declared without the </w:t>
      </w:r>
      <w:r>
        <w:rPr>
          <w:rStyle w:val="HTMLCode"/>
          <w:rFonts w:eastAsiaTheme="minorEastAsia"/>
        </w:rPr>
        <w:t>static</w:t>
      </w:r>
      <w:r>
        <w:t xml:space="preserve"> keyword. Each object has its own copy. Accessible via object instances.</w:t>
      </w:r>
    </w:p>
    <w:p w14:paraId="1B872303" w14:textId="77777777" w:rsidR="004C024E" w:rsidRDefault="004C024E" w:rsidP="004C024E">
      <w:pPr>
        <w:pStyle w:val="NormalWeb"/>
      </w:pPr>
      <w:r>
        <w:t xml:space="preserve">In essence, any variable declared with the </w:t>
      </w:r>
      <w:r>
        <w:rPr>
          <w:rStyle w:val="HTMLCode"/>
          <w:rFonts w:eastAsiaTheme="minorEastAsia"/>
        </w:rPr>
        <w:t>static</w:t>
      </w:r>
      <w:r>
        <w:t xml:space="preserve"> keyword is a class variable, and it has behaviors and properties that are distinct from those of instance variables.</w:t>
      </w:r>
    </w:p>
    <w:p w14:paraId="5C32E07A" w14:textId="77777777" w:rsidR="00834EFF" w:rsidRDefault="00834EFF" w:rsidP="00507615">
      <w:pPr>
        <w:rPr>
          <w:rFonts w:eastAsia="Arial"/>
          <w:b/>
          <w:bCs/>
          <w:color w:val="FF0000"/>
          <w:sz w:val="24"/>
          <w:szCs w:val="24"/>
        </w:rPr>
      </w:pPr>
    </w:p>
    <w:p w14:paraId="2A9EA0B8" w14:textId="77777777" w:rsidR="00C72F05" w:rsidRDefault="00C72F05" w:rsidP="00507615">
      <w:pPr>
        <w:rPr>
          <w:rFonts w:eastAsia="Arial"/>
          <w:b/>
          <w:bCs/>
          <w:color w:val="FF0000"/>
          <w:sz w:val="24"/>
          <w:szCs w:val="24"/>
        </w:rPr>
      </w:pPr>
    </w:p>
    <w:p w14:paraId="69B83C32" w14:textId="13720981" w:rsidR="00C72F05" w:rsidRDefault="00C72F05" w:rsidP="009170D1">
      <w:pPr>
        <w:pStyle w:val="Heading1"/>
        <w:rPr>
          <w:rFonts w:asciiTheme="minorHAnsi" w:eastAsia="Arial" w:hAnsiTheme="minorHAnsi" w:cstheme="minorHAnsi"/>
          <w:color w:val="E36C0A" w:themeColor="accent6" w:themeShade="BF"/>
        </w:rPr>
      </w:pPr>
      <w:bookmarkStart w:id="21" w:name="_Toc172281411"/>
      <w:r w:rsidRPr="00C72F05">
        <w:rPr>
          <w:rFonts w:asciiTheme="minorHAnsi" w:eastAsia="Arial" w:hAnsiTheme="minorHAnsi" w:cstheme="minorHAnsi"/>
          <w:color w:val="E36C0A" w:themeColor="accent6" w:themeShade="BF"/>
        </w:rPr>
        <w:t xml:space="preserve">Class </w:t>
      </w:r>
      <w:r>
        <w:rPr>
          <w:rFonts w:asciiTheme="minorHAnsi" w:eastAsia="Arial" w:hAnsiTheme="minorHAnsi" w:cstheme="minorHAnsi"/>
          <w:color w:val="E36C0A" w:themeColor="accent6" w:themeShade="BF"/>
        </w:rPr>
        <w:t>Method</w:t>
      </w:r>
      <w:bookmarkEnd w:id="21"/>
    </w:p>
    <w:p w14:paraId="62A7D973" w14:textId="77777777" w:rsidR="00C72F05" w:rsidRDefault="00C72F05" w:rsidP="00C72F05">
      <w:pPr>
        <w:rPr>
          <w:rFonts w:eastAsia="Arial"/>
        </w:rPr>
      </w:pPr>
    </w:p>
    <w:p w14:paraId="47064CD4" w14:textId="77777777" w:rsidR="002E39AF" w:rsidRDefault="002E39AF">
      <w:r w:rsidRPr="002E39AF">
        <w:rPr>
          <w:rFonts w:ascii="Calibri" w:eastAsia="Arial" w:hAnsi="Calibri" w:cs="Calibri"/>
          <w:sz w:val="24"/>
          <w:szCs w:val="24"/>
        </w:rPr>
        <w:t xml:space="preserve">Note : </w:t>
      </w:r>
      <w:r w:rsidRPr="002E39AF">
        <w:rPr>
          <w:rFonts w:ascii="Calibri" w:hAnsi="Calibri" w:cs="Calibri"/>
          <w:b/>
          <w:bCs/>
          <w:sz w:val="24"/>
          <w:szCs w:val="24"/>
        </w:rPr>
        <w:t>getters</w:t>
      </w:r>
      <w:r w:rsidRPr="002E39AF">
        <w:rPr>
          <w:rFonts w:ascii="Calibri" w:hAnsi="Calibri" w:cs="Calibri"/>
          <w:sz w:val="24"/>
          <w:szCs w:val="24"/>
        </w:rPr>
        <w:t xml:space="preserve"> are indeed methods in Java. They are specifically used to access the values of private instance variables from outside the class. In Java, private variables cannot be accessed directly outside the class they are declared in. Getters allow controlled access to these variables</w:t>
      </w:r>
      <w:r>
        <w:t>.</w:t>
      </w:r>
    </w:p>
    <w:p w14:paraId="3740DC9A" w14:textId="77777777" w:rsidR="002E39AF" w:rsidRDefault="002E39AF"/>
    <w:p w14:paraId="5E504B9F" w14:textId="77777777" w:rsidR="002E39AF" w:rsidRDefault="002E39AF" w:rsidP="002E39AF">
      <w:pPr>
        <w:pStyle w:val="Heading3"/>
      </w:pPr>
      <w:bookmarkStart w:id="22" w:name="_Toc172281412"/>
      <w:r>
        <w:t>Why Use Getters?</w:t>
      </w:r>
      <w:bookmarkEnd w:id="22"/>
    </w:p>
    <w:p w14:paraId="4971F092" w14:textId="77777777" w:rsidR="002E39AF" w:rsidRDefault="002E39AF" w:rsidP="002E39AF">
      <w:pPr>
        <w:pStyle w:val="NormalWeb"/>
        <w:numPr>
          <w:ilvl w:val="0"/>
          <w:numId w:val="107"/>
        </w:numPr>
      </w:pPr>
      <w:r>
        <w:rPr>
          <w:rStyle w:val="Strong"/>
          <w:rFonts w:eastAsiaTheme="minorEastAsia"/>
        </w:rPr>
        <w:t>Encapsulation</w:t>
      </w:r>
      <w:r>
        <w:t>: By keeping variables private and providing public getters (and setters if needed), you protect the internal state of the object. This allows you to change the internal implementation without affecting external code that uses your class.</w:t>
      </w:r>
    </w:p>
    <w:p w14:paraId="3326FAC4" w14:textId="77777777" w:rsidR="002E39AF" w:rsidRDefault="002E39AF" w:rsidP="002E39AF">
      <w:pPr>
        <w:pStyle w:val="NormalWeb"/>
        <w:numPr>
          <w:ilvl w:val="0"/>
          <w:numId w:val="107"/>
        </w:numPr>
      </w:pPr>
      <w:r>
        <w:rPr>
          <w:rStyle w:val="Strong"/>
          <w:rFonts w:eastAsiaTheme="minorEastAsia"/>
        </w:rPr>
        <w:lastRenderedPageBreak/>
        <w:t>Read-Only Access</w:t>
      </w:r>
      <w:r>
        <w:t>: Getters can provide read-only access to private variables. This means external code can retrieve the value but not modify it directly.</w:t>
      </w:r>
    </w:p>
    <w:p w14:paraId="796EEFFD" w14:textId="77777777" w:rsidR="002E39AF" w:rsidRDefault="002E39AF" w:rsidP="002E39AF">
      <w:pPr>
        <w:pStyle w:val="NormalWeb"/>
        <w:numPr>
          <w:ilvl w:val="0"/>
          <w:numId w:val="107"/>
        </w:numPr>
      </w:pPr>
      <w:r>
        <w:rPr>
          <w:rStyle w:val="Strong"/>
          <w:rFonts w:eastAsiaTheme="minorEastAsia"/>
        </w:rPr>
        <w:t>Consistency and Validation</w:t>
      </w:r>
      <w:r>
        <w:t>: You can add additional logic inside getters if needed (e.g., formatting or validation before returning the value).</w:t>
      </w:r>
    </w:p>
    <w:p w14:paraId="35D22E31" w14:textId="57BE3695" w:rsidR="00C72F05" w:rsidRDefault="00C72F05">
      <w:pPr>
        <w:rPr>
          <w:rFonts w:eastAsia="Arial"/>
        </w:rPr>
      </w:pPr>
      <w:r>
        <w:rPr>
          <w:rFonts w:eastAsia="Arial"/>
        </w:rPr>
        <w:br w:type="page"/>
      </w:r>
    </w:p>
    <w:p w14:paraId="2CBDFE4B" w14:textId="302210FA" w:rsidR="00C72F05" w:rsidRPr="002E39AF" w:rsidRDefault="00C72F05" w:rsidP="00C72F05">
      <w:pPr>
        <w:rPr>
          <w:b/>
          <w:bCs/>
          <w:color w:val="FF0000"/>
        </w:rPr>
      </w:pPr>
      <w:r w:rsidRPr="002E39AF">
        <w:rPr>
          <w:b/>
          <w:bCs/>
          <w:color w:val="FF0000"/>
        </w:rPr>
        <w:lastRenderedPageBreak/>
        <w:t>Book.java</w:t>
      </w:r>
    </w:p>
    <w:p w14:paraId="4F274956" w14:textId="77777777" w:rsidR="00C72F05" w:rsidRDefault="00C72F05" w:rsidP="00C72F05"/>
    <w:p w14:paraId="63F588A2" w14:textId="77777777" w:rsidR="00C72F05" w:rsidRDefault="00C72F05" w:rsidP="00C72F05"/>
    <w:p w14:paraId="188BF6FA"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569CD6"/>
          <w:sz w:val="21"/>
          <w:szCs w:val="21"/>
        </w:rPr>
        <w:t>public</w:t>
      </w:r>
      <w:r w:rsidRPr="00C72F05">
        <w:rPr>
          <w:rFonts w:ascii="Consolas" w:hAnsi="Consolas"/>
          <w:color w:val="CCCCCC"/>
          <w:sz w:val="21"/>
          <w:szCs w:val="21"/>
        </w:rPr>
        <w:t xml:space="preserve"> </w:t>
      </w:r>
      <w:r w:rsidRPr="00C72F05">
        <w:rPr>
          <w:rFonts w:ascii="Consolas" w:hAnsi="Consolas"/>
          <w:color w:val="569CD6"/>
          <w:sz w:val="21"/>
          <w:szCs w:val="21"/>
        </w:rPr>
        <w:t>class</w:t>
      </w:r>
      <w:r w:rsidRPr="00C72F05">
        <w:rPr>
          <w:rFonts w:ascii="Consolas" w:hAnsi="Consolas"/>
          <w:color w:val="CCCCCC"/>
          <w:sz w:val="21"/>
          <w:szCs w:val="21"/>
        </w:rPr>
        <w:t xml:space="preserve"> </w:t>
      </w:r>
      <w:r w:rsidRPr="00C72F05">
        <w:rPr>
          <w:rFonts w:ascii="Consolas" w:hAnsi="Consolas"/>
          <w:color w:val="4EC9B0"/>
          <w:sz w:val="21"/>
          <w:szCs w:val="21"/>
        </w:rPr>
        <w:t>Book</w:t>
      </w:r>
      <w:r w:rsidRPr="00C72F05">
        <w:rPr>
          <w:rFonts w:ascii="Consolas" w:hAnsi="Consolas"/>
          <w:color w:val="CCCCCC"/>
          <w:sz w:val="21"/>
          <w:szCs w:val="21"/>
        </w:rPr>
        <w:t xml:space="preserve"> {</w:t>
      </w:r>
    </w:p>
    <w:p w14:paraId="4C8E9C14"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6A9955"/>
          <w:sz w:val="21"/>
          <w:szCs w:val="21"/>
        </w:rPr>
        <w:t>// Instance variables</w:t>
      </w:r>
    </w:p>
    <w:p w14:paraId="16067B24"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private</w:t>
      </w:r>
      <w:r w:rsidRPr="00C72F05">
        <w:rPr>
          <w:rFonts w:ascii="Consolas" w:hAnsi="Consolas"/>
          <w:color w:val="CCCCCC"/>
          <w:sz w:val="21"/>
          <w:szCs w:val="21"/>
        </w:rPr>
        <w:t xml:space="preserve"> </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9CDCFE"/>
          <w:sz w:val="21"/>
          <w:szCs w:val="21"/>
        </w:rPr>
        <w:t>title</w:t>
      </w:r>
      <w:r w:rsidRPr="00C72F05">
        <w:rPr>
          <w:rFonts w:ascii="Consolas" w:hAnsi="Consolas"/>
          <w:color w:val="CCCCCC"/>
          <w:sz w:val="21"/>
          <w:szCs w:val="21"/>
        </w:rPr>
        <w:t>;</w:t>
      </w:r>
    </w:p>
    <w:p w14:paraId="11AEDFAF"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private</w:t>
      </w:r>
      <w:r w:rsidRPr="00C72F05">
        <w:rPr>
          <w:rFonts w:ascii="Consolas" w:hAnsi="Consolas"/>
          <w:color w:val="CCCCCC"/>
          <w:sz w:val="21"/>
          <w:szCs w:val="21"/>
        </w:rPr>
        <w:t xml:space="preserve"> </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9CDCFE"/>
          <w:sz w:val="21"/>
          <w:szCs w:val="21"/>
        </w:rPr>
        <w:t>author</w:t>
      </w:r>
      <w:r w:rsidRPr="00C72F05">
        <w:rPr>
          <w:rFonts w:ascii="Consolas" w:hAnsi="Consolas"/>
          <w:color w:val="CCCCCC"/>
          <w:sz w:val="21"/>
          <w:szCs w:val="21"/>
        </w:rPr>
        <w:t>;</w:t>
      </w:r>
    </w:p>
    <w:p w14:paraId="7CC7FA9D"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private</w:t>
      </w:r>
      <w:r w:rsidRPr="00C72F05">
        <w:rPr>
          <w:rFonts w:ascii="Consolas" w:hAnsi="Consolas"/>
          <w:color w:val="CCCCCC"/>
          <w:sz w:val="21"/>
          <w:szCs w:val="21"/>
        </w:rPr>
        <w:t xml:space="preserve"> </w:t>
      </w:r>
      <w:r w:rsidRPr="00C72F05">
        <w:rPr>
          <w:rFonts w:ascii="Consolas" w:hAnsi="Consolas"/>
          <w:color w:val="4EC9B0"/>
          <w:sz w:val="21"/>
          <w:szCs w:val="21"/>
        </w:rPr>
        <w:t>int</w:t>
      </w:r>
      <w:r w:rsidRPr="00C72F05">
        <w:rPr>
          <w:rFonts w:ascii="Consolas" w:hAnsi="Consolas"/>
          <w:color w:val="CCCCCC"/>
          <w:sz w:val="21"/>
          <w:szCs w:val="21"/>
        </w:rPr>
        <w:t xml:space="preserve"> </w:t>
      </w:r>
      <w:r w:rsidRPr="00C72F05">
        <w:rPr>
          <w:rFonts w:ascii="Consolas" w:hAnsi="Consolas"/>
          <w:color w:val="9CDCFE"/>
          <w:sz w:val="21"/>
          <w:szCs w:val="21"/>
        </w:rPr>
        <w:t>pages</w:t>
      </w:r>
      <w:r w:rsidRPr="00C72F05">
        <w:rPr>
          <w:rFonts w:ascii="Consolas" w:hAnsi="Consolas"/>
          <w:color w:val="CCCCCC"/>
          <w:sz w:val="21"/>
          <w:szCs w:val="21"/>
        </w:rPr>
        <w:t>;</w:t>
      </w:r>
    </w:p>
    <w:p w14:paraId="1EE64229"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private</w:t>
      </w:r>
      <w:r w:rsidRPr="00C72F05">
        <w:rPr>
          <w:rFonts w:ascii="Consolas" w:hAnsi="Consolas"/>
          <w:color w:val="CCCCCC"/>
          <w:sz w:val="21"/>
          <w:szCs w:val="21"/>
        </w:rPr>
        <w:t xml:space="preserve"> </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9CDCFE"/>
          <w:sz w:val="21"/>
          <w:szCs w:val="21"/>
        </w:rPr>
        <w:t>isbn</w:t>
      </w:r>
      <w:r w:rsidRPr="00C72F05">
        <w:rPr>
          <w:rFonts w:ascii="Consolas" w:hAnsi="Consolas"/>
          <w:color w:val="CCCCCC"/>
          <w:sz w:val="21"/>
          <w:szCs w:val="21"/>
        </w:rPr>
        <w:t>;</w:t>
      </w:r>
    </w:p>
    <w:p w14:paraId="0284F2BE"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private</w:t>
      </w:r>
      <w:r w:rsidRPr="00C72F05">
        <w:rPr>
          <w:rFonts w:ascii="Consolas" w:hAnsi="Consolas"/>
          <w:color w:val="CCCCCC"/>
          <w:sz w:val="21"/>
          <w:szCs w:val="21"/>
        </w:rPr>
        <w:t xml:space="preserve"> </w:t>
      </w:r>
      <w:r w:rsidRPr="00C72F05">
        <w:rPr>
          <w:rFonts w:ascii="Consolas" w:hAnsi="Consolas"/>
          <w:color w:val="569CD6"/>
          <w:sz w:val="21"/>
          <w:szCs w:val="21"/>
        </w:rPr>
        <w:t>static</w:t>
      </w:r>
      <w:r w:rsidRPr="00C72F05">
        <w:rPr>
          <w:rFonts w:ascii="Consolas" w:hAnsi="Consolas"/>
          <w:color w:val="CCCCCC"/>
          <w:sz w:val="21"/>
          <w:szCs w:val="21"/>
        </w:rPr>
        <w:t xml:space="preserve"> </w:t>
      </w:r>
      <w:r w:rsidRPr="00C72F05">
        <w:rPr>
          <w:rFonts w:ascii="Consolas" w:hAnsi="Consolas"/>
          <w:color w:val="4EC9B0"/>
          <w:sz w:val="21"/>
          <w:szCs w:val="21"/>
        </w:rPr>
        <w:t>int</w:t>
      </w:r>
      <w:r w:rsidRPr="00C72F05">
        <w:rPr>
          <w:rFonts w:ascii="Consolas" w:hAnsi="Consolas"/>
          <w:color w:val="CCCCCC"/>
          <w:sz w:val="21"/>
          <w:szCs w:val="21"/>
        </w:rPr>
        <w:t xml:space="preserve"> </w:t>
      </w:r>
      <w:r w:rsidRPr="00C72F05">
        <w:rPr>
          <w:rFonts w:ascii="Consolas" w:hAnsi="Consolas"/>
          <w:color w:val="9CDCFE"/>
          <w:sz w:val="21"/>
          <w:szCs w:val="21"/>
        </w:rPr>
        <w:t>bookCount</w:t>
      </w:r>
      <w:r w:rsidRPr="00C72F05">
        <w:rPr>
          <w:rFonts w:ascii="Consolas" w:hAnsi="Consolas"/>
          <w:color w:val="CCCCCC"/>
          <w:sz w:val="21"/>
          <w:szCs w:val="21"/>
        </w:rPr>
        <w:t xml:space="preserve"> </w:t>
      </w:r>
      <w:r w:rsidRPr="00C72F05">
        <w:rPr>
          <w:rFonts w:ascii="Consolas" w:hAnsi="Consolas"/>
          <w:color w:val="D4D4D4"/>
          <w:sz w:val="21"/>
          <w:szCs w:val="21"/>
        </w:rPr>
        <w:t>=</w:t>
      </w:r>
      <w:r w:rsidRPr="00C72F05">
        <w:rPr>
          <w:rFonts w:ascii="Consolas" w:hAnsi="Consolas"/>
          <w:color w:val="CCCCCC"/>
          <w:sz w:val="21"/>
          <w:szCs w:val="21"/>
        </w:rPr>
        <w:t xml:space="preserve"> </w:t>
      </w:r>
      <w:r w:rsidRPr="00C72F05">
        <w:rPr>
          <w:rFonts w:ascii="Consolas" w:hAnsi="Consolas"/>
          <w:color w:val="B5CEA8"/>
          <w:sz w:val="21"/>
          <w:szCs w:val="21"/>
        </w:rPr>
        <w:t>0</w:t>
      </w:r>
      <w:r w:rsidRPr="00C72F05">
        <w:rPr>
          <w:rFonts w:ascii="Consolas" w:hAnsi="Consolas"/>
          <w:color w:val="CCCCCC"/>
          <w:sz w:val="21"/>
          <w:szCs w:val="21"/>
        </w:rPr>
        <w:t xml:space="preserve">; </w:t>
      </w:r>
      <w:r w:rsidRPr="00C72F05">
        <w:rPr>
          <w:rFonts w:ascii="Consolas" w:hAnsi="Consolas"/>
          <w:color w:val="6A9955"/>
          <w:sz w:val="21"/>
          <w:szCs w:val="21"/>
        </w:rPr>
        <w:t>// Static variable to keep track of the number of books</w:t>
      </w:r>
    </w:p>
    <w:p w14:paraId="41612051" w14:textId="77777777" w:rsidR="00C72F05" w:rsidRPr="00C72F05" w:rsidRDefault="00C72F05" w:rsidP="00C72F05">
      <w:pPr>
        <w:shd w:val="clear" w:color="auto" w:fill="1F1F1F"/>
        <w:spacing w:line="285" w:lineRule="atLeast"/>
        <w:rPr>
          <w:rFonts w:ascii="Consolas" w:hAnsi="Consolas"/>
          <w:color w:val="CCCCCC"/>
          <w:sz w:val="21"/>
          <w:szCs w:val="21"/>
        </w:rPr>
      </w:pPr>
    </w:p>
    <w:p w14:paraId="46218D3C"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6A9955"/>
          <w:sz w:val="21"/>
          <w:szCs w:val="21"/>
        </w:rPr>
        <w:t>// Constructor with ISBN</w:t>
      </w:r>
    </w:p>
    <w:p w14:paraId="1033FE0F"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public</w:t>
      </w:r>
      <w:r w:rsidRPr="00C72F05">
        <w:rPr>
          <w:rFonts w:ascii="Consolas" w:hAnsi="Consolas"/>
          <w:color w:val="CCCCCC"/>
          <w:sz w:val="21"/>
          <w:szCs w:val="21"/>
        </w:rPr>
        <w:t xml:space="preserve"> </w:t>
      </w:r>
      <w:r w:rsidRPr="00C72F05">
        <w:rPr>
          <w:rFonts w:ascii="Consolas" w:hAnsi="Consolas"/>
          <w:color w:val="DCDCAA"/>
          <w:sz w:val="21"/>
          <w:szCs w:val="21"/>
        </w:rPr>
        <w:t>Book</w:t>
      </w:r>
      <w:r w:rsidRPr="00C72F05">
        <w:rPr>
          <w:rFonts w:ascii="Consolas" w:hAnsi="Consolas"/>
          <w:color w:val="CCCCCC"/>
          <w:sz w:val="21"/>
          <w:szCs w:val="21"/>
        </w:rPr>
        <w:t>(</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9CDCFE"/>
          <w:sz w:val="21"/>
          <w:szCs w:val="21"/>
        </w:rPr>
        <w:t>title</w:t>
      </w:r>
      <w:r w:rsidRPr="00C72F05">
        <w:rPr>
          <w:rFonts w:ascii="Consolas" w:hAnsi="Consolas"/>
          <w:color w:val="CCCCCC"/>
          <w:sz w:val="21"/>
          <w:szCs w:val="21"/>
        </w:rPr>
        <w:t xml:space="preserve">, </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9CDCFE"/>
          <w:sz w:val="21"/>
          <w:szCs w:val="21"/>
        </w:rPr>
        <w:t>author</w:t>
      </w:r>
      <w:r w:rsidRPr="00C72F05">
        <w:rPr>
          <w:rFonts w:ascii="Consolas" w:hAnsi="Consolas"/>
          <w:color w:val="CCCCCC"/>
          <w:sz w:val="21"/>
          <w:szCs w:val="21"/>
        </w:rPr>
        <w:t xml:space="preserve">, </w:t>
      </w:r>
      <w:r w:rsidRPr="00C72F05">
        <w:rPr>
          <w:rFonts w:ascii="Consolas" w:hAnsi="Consolas"/>
          <w:color w:val="4EC9B0"/>
          <w:sz w:val="21"/>
          <w:szCs w:val="21"/>
        </w:rPr>
        <w:t>int</w:t>
      </w:r>
      <w:r w:rsidRPr="00C72F05">
        <w:rPr>
          <w:rFonts w:ascii="Consolas" w:hAnsi="Consolas"/>
          <w:color w:val="CCCCCC"/>
          <w:sz w:val="21"/>
          <w:szCs w:val="21"/>
        </w:rPr>
        <w:t xml:space="preserve"> </w:t>
      </w:r>
      <w:r w:rsidRPr="00C72F05">
        <w:rPr>
          <w:rFonts w:ascii="Consolas" w:hAnsi="Consolas"/>
          <w:color w:val="9CDCFE"/>
          <w:sz w:val="21"/>
          <w:szCs w:val="21"/>
        </w:rPr>
        <w:t>pages</w:t>
      </w:r>
      <w:r w:rsidRPr="00C72F05">
        <w:rPr>
          <w:rFonts w:ascii="Consolas" w:hAnsi="Consolas"/>
          <w:color w:val="CCCCCC"/>
          <w:sz w:val="21"/>
          <w:szCs w:val="21"/>
        </w:rPr>
        <w:t xml:space="preserve">, </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9CDCFE"/>
          <w:sz w:val="21"/>
          <w:szCs w:val="21"/>
        </w:rPr>
        <w:t>isbn</w:t>
      </w:r>
      <w:r w:rsidRPr="00C72F05">
        <w:rPr>
          <w:rFonts w:ascii="Consolas" w:hAnsi="Consolas"/>
          <w:color w:val="CCCCCC"/>
          <w:sz w:val="21"/>
          <w:szCs w:val="21"/>
        </w:rPr>
        <w:t>) {</w:t>
      </w:r>
    </w:p>
    <w:p w14:paraId="35A62EF6"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this</w:t>
      </w:r>
      <w:r w:rsidRPr="00C72F05">
        <w:rPr>
          <w:rFonts w:ascii="Consolas" w:hAnsi="Consolas"/>
          <w:color w:val="CCCCCC"/>
          <w:sz w:val="21"/>
          <w:szCs w:val="21"/>
        </w:rPr>
        <w:t>.</w:t>
      </w:r>
      <w:r w:rsidRPr="00C72F05">
        <w:rPr>
          <w:rFonts w:ascii="Consolas" w:hAnsi="Consolas"/>
          <w:color w:val="9CDCFE"/>
          <w:sz w:val="21"/>
          <w:szCs w:val="21"/>
        </w:rPr>
        <w:t>title</w:t>
      </w:r>
      <w:r w:rsidRPr="00C72F05">
        <w:rPr>
          <w:rFonts w:ascii="Consolas" w:hAnsi="Consolas"/>
          <w:color w:val="CCCCCC"/>
          <w:sz w:val="21"/>
          <w:szCs w:val="21"/>
        </w:rPr>
        <w:t xml:space="preserve"> </w:t>
      </w:r>
      <w:r w:rsidRPr="00C72F05">
        <w:rPr>
          <w:rFonts w:ascii="Consolas" w:hAnsi="Consolas"/>
          <w:color w:val="D4D4D4"/>
          <w:sz w:val="21"/>
          <w:szCs w:val="21"/>
        </w:rPr>
        <w:t>=</w:t>
      </w:r>
      <w:r w:rsidRPr="00C72F05">
        <w:rPr>
          <w:rFonts w:ascii="Consolas" w:hAnsi="Consolas"/>
          <w:color w:val="CCCCCC"/>
          <w:sz w:val="21"/>
          <w:szCs w:val="21"/>
        </w:rPr>
        <w:t xml:space="preserve"> title;</w:t>
      </w:r>
    </w:p>
    <w:p w14:paraId="43645EF8"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this</w:t>
      </w:r>
      <w:r w:rsidRPr="00C72F05">
        <w:rPr>
          <w:rFonts w:ascii="Consolas" w:hAnsi="Consolas"/>
          <w:color w:val="CCCCCC"/>
          <w:sz w:val="21"/>
          <w:szCs w:val="21"/>
        </w:rPr>
        <w:t>.</w:t>
      </w:r>
      <w:r w:rsidRPr="00C72F05">
        <w:rPr>
          <w:rFonts w:ascii="Consolas" w:hAnsi="Consolas"/>
          <w:color w:val="9CDCFE"/>
          <w:sz w:val="21"/>
          <w:szCs w:val="21"/>
        </w:rPr>
        <w:t>author</w:t>
      </w:r>
      <w:r w:rsidRPr="00C72F05">
        <w:rPr>
          <w:rFonts w:ascii="Consolas" w:hAnsi="Consolas"/>
          <w:color w:val="CCCCCC"/>
          <w:sz w:val="21"/>
          <w:szCs w:val="21"/>
        </w:rPr>
        <w:t xml:space="preserve"> </w:t>
      </w:r>
      <w:r w:rsidRPr="00C72F05">
        <w:rPr>
          <w:rFonts w:ascii="Consolas" w:hAnsi="Consolas"/>
          <w:color w:val="D4D4D4"/>
          <w:sz w:val="21"/>
          <w:szCs w:val="21"/>
        </w:rPr>
        <w:t>=</w:t>
      </w:r>
      <w:r w:rsidRPr="00C72F05">
        <w:rPr>
          <w:rFonts w:ascii="Consolas" w:hAnsi="Consolas"/>
          <w:color w:val="CCCCCC"/>
          <w:sz w:val="21"/>
          <w:szCs w:val="21"/>
        </w:rPr>
        <w:t xml:space="preserve"> author;</w:t>
      </w:r>
    </w:p>
    <w:p w14:paraId="7C9C347F"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this</w:t>
      </w:r>
      <w:r w:rsidRPr="00C72F05">
        <w:rPr>
          <w:rFonts w:ascii="Consolas" w:hAnsi="Consolas"/>
          <w:color w:val="CCCCCC"/>
          <w:sz w:val="21"/>
          <w:szCs w:val="21"/>
        </w:rPr>
        <w:t>.</w:t>
      </w:r>
      <w:r w:rsidRPr="00C72F05">
        <w:rPr>
          <w:rFonts w:ascii="Consolas" w:hAnsi="Consolas"/>
          <w:color w:val="9CDCFE"/>
          <w:sz w:val="21"/>
          <w:szCs w:val="21"/>
        </w:rPr>
        <w:t>pages</w:t>
      </w:r>
      <w:r w:rsidRPr="00C72F05">
        <w:rPr>
          <w:rFonts w:ascii="Consolas" w:hAnsi="Consolas"/>
          <w:color w:val="CCCCCC"/>
          <w:sz w:val="21"/>
          <w:szCs w:val="21"/>
        </w:rPr>
        <w:t xml:space="preserve"> </w:t>
      </w:r>
      <w:r w:rsidRPr="00C72F05">
        <w:rPr>
          <w:rFonts w:ascii="Consolas" w:hAnsi="Consolas"/>
          <w:color w:val="D4D4D4"/>
          <w:sz w:val="21"/>
          <w:szCs w:val="21"/>
        </w:rPr>
        <w:t>=</w:t>
      </w:r>
      <w:r w:rsidRPr="00C72F05">
        <w:rPr>
          <w:rFonts w:ascii="Consolas" w:hAnsi="Consolas"/>
          <w:color w:val="CCCCCC"/>
          <w:sz w:val="21"/>
          <w:szCs w:val="21"/>
        </w:rPr>
        <w:t xml:space="preserve"> pages;</w:t>
      </w:r>
    </w:p>
    <w:p w14:paraId="0F96D544"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this</w:t>
      </w:r>
      <w:r w:rsidRPr="00C72F05">
        <w:rPr>
          <w:rFonts w:ascii="Consolas" w:hAnsi="Consolas"/>
          <w:color w:val="CCCCCC"/>
          <w:sz w:val="21"/>
          <w:szCs w:val="21"/>
        </w:rPr>
        <w:t>.</w:t>
      </w:r>
      <w:r w:rsidRPr="00C72F05">
        <w:rPr>
          <w:rFonts w:ascii="Consolas" w:hAnsi="Consolas"/>
          <w:color w:val="9CDCFE"/>
          <w:sz w:val="21"/>
          <w:szCs w:val="21"/>
        </w:rPr>
        <w:t>isbn</w:t>
      </w:r>
      <w:r w:rsidRPr="00C72F05">
        <w:rPr>
          <w:rFonts w:ascii="Consolas" w:hAnsi="Consolas"/>
          <w:color w:val="CCCCCC"/>
          <w:sz w:val="21"/>
          <w:szCs w:val="21"/>
        </w:rPr>
        <w:t xml:space="preserve"> </w:t>
      </w:r>
      <w:r w:rsidRPr="00C72F05">
        <w:rPr>
          <w:rFonts w:ascii="Consolas" w:hAnsi="Consolas"/>
          <w:color w:val="D4D4D4"/>
          <w:sz w:val="21"/>
          <w:szCs w:val="21"/>
        </w:rPr>
        <w:t>=</w:t>
      </w:r>
      <w:r w:rsidRPr="00C72F05">
        <w:rPr>
          <w:rFonts w:ascii="Consolas" w:hAnsi="Consolas"/>
          <w:color w:val="CCCCCC"/>
          <w:sz w:val="21"/>
          <w:szCs w:val="21"/>
        </w:rPr>
        <w:t xml:space="preserve"> isbn;</w:t>
      </w:r>
    </w:p>
    <w:p w14:paraId="28803F30"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bookCount</w:t>
      </w:r>
      <w:r w:rsidRPr="00C72F05">
        <w:rPr>
          <w:rFonts w:ascii="Consolas" w:hAnsi="Consolas"/>
          <w:color w:val="D4D4D4"/>
          <w:sz w:val="21"/>
          <w:szCs w:val="21"/>
        </w:rPr>
        <w:t>++</w:t>
      </w:r>
      <w:r w:rsidRPr="00C72F05">
        <w:rPr>
          <w:rFonts w:ascii="Consolas" w:hAnsi="Consolas"/>
          <w:color w:val="CCCCCC"/>
          <w:sz w:val="21"/>
          <w:szCs w:val="21"/>
        </w:rPr>
        <w:t xml:space="preserve">; </w:t>
      </w:r>
      <w:r w:rsidRPr="00C72F05">
        <w:rPr>
          <w:rFonts w:ascii="Consolas" w:hAnsi="Consolas"/>
          <w:color w:val="6A9955"/>
          <w:sz w:val="21"/>
          <w:szCs w:val="21"/>
        </w:rPr>
        <w:t>// Increment the count of books whenever a new book is created</w:t>
      </w:r>
    </w:p>
    <w:p w14:paraId="5B04D1BA"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w:t>
      </w:r>
    </w:p>
    <w:p w14:paraId="62EEBCBC" w14:textId="77777777" w:rsidR="00C72F05" w:rsidRPr="00C72F05" w:rsidRDefault="00C72F05" w:rsidP="00C72F05">
      <w:pPr>
        <w:shd w:val="clear" w:color="auto" w:fill="1F1F1F"/>
        <w:spacing w:line="285" w:lineRule="atLeast"/>
        <w:rPr>
          <w:rFonts w:ascii="Consolas" w:hAnsi="Consolas"/>
          <w:color w:val="CCCCCC"/>
          <w:sz w:val="21"/>
          <w:szCs w:val="21"/>
        </w:rPr>
      </w:pPr>
    </w:p>
    <w:p w14:paraId="7BCB7546"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6A9955"/>
          <w:sz w:val="21"/>
          <w:szCs w:val="21"/>
        </w:rPr>
        <w:t>// Constructor without ISBN</w:t>
      </w:r>
    </w:p>
    <w:p w14:paraId="475EFDBC"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public</w:t>
      </w:r>
      <w:r w:rsidRPr="00C72F05">
        <w:rPr>
          <w:rFonts w:ascii="Consolas" w:hAnsi="Consolas"/>
          <w:color w:val="CCCCCC"/>
          <w:sz w:val="21"/>
          <w:szCs w:val="21"/>
        </w:rPr>
        <w:t xml:space="preserve"> </w:t>
      </w:r>
      <w:r w:rsidRPr="00C72F05">
        <w:rPr>
          <w:rFonts w:ascii="Consolas" w:hAnsi="Consolas"/>
          <w:color w:val="DCDCAA"/>
          <w:sz w:val="21"/>
          <w:szCs w:val="21"/>
        </w:rPr>
        <w:t>Book</w:t>
      </w:r>
      <w:r w:rsidRPr="00C72F05">
        <w:rPr>
          <w:rFonts w:ascii="Consolas" w:hAnsi="Consolas"/>
          <w:color w:val="CCCCCC"/>
          <w:sz w:val="21"/>
          <w:szCs w:val="21"/>
        </w:rPr>
        <w:t>(</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9CDCFE"/>
          <w:sz w:val="21"/>
          <w:szCs w:val="21"/>
        </w:rPr>
        <w:t>title</w:t>
      </w:r>
      <w:r w:rsidRPr="00C72F05">
        <w:rPr>
          <w:rFonts w:ascii="Consolas" w:hAnsi="Consolas"/>
          <w:color w:val="CCCCCC"/>
          <w:sz w:val="21"/>
          <w:szCs w:val="21"/>
        </w:rPr>
        <w:t xml:space="preserve">, </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9CDCFE"/>
          <w:sz w:val="21"/>
          <w:szCs w:val="21"/>
        </w:rPr>
        <w:t>author</w:t>
      </w:r>
      <w:r w:rsidRPr="00C72F05">
        <w:rPr>
          <w:rFonts w:ascii="Consolas" w:hAnsi="Consolas"/>
          <w:color w:val="CCCCCC"/>
          <w:sz w:val="21"/>
          <w:szCs w:val="21"/>
        </w:rPr>
        <w:t xml:space="preserve">, </w:t>
      </w:r>
      <w:r w:rsidRPr="00C72F05">
        <w:rPr>
          <w:rFonts w:ascii="Consolas" w:hAnsi="Consolas"/>
          <w:color w:val="4EC9B0"/>
          <w:sz w:val="21"/>
          <w:szCs w:val="21"/>
        </w:rPr>
        <w:t>int</w:t>
      </w:r>
      <w:r w:rsidRPr="00C72F05">
        <w:rPr>
          <w:rFonts w:ascii="Consolas" w:hAnsi="Consolas"/>
          <w:color w:val="CCCCCC"/>
          <w:sz w:val="21"/>
          <w:szCs w:val="21"/>
        </w:rPr>
        <w:t xml:space="preserve"> </w:t>
      </w:r>
      <w:r w:rsidRPr="00C72F05">
        <w:rPr>
          <w:rFonts w:ascii="Consolas" w:hAnsi="Consolas"/>
          <w:color w:val="9CDCFE"/>
          <w:sz w:val="21"/>
          <w:szCs w:val="21"/>
        </w:rPr>
        <w:t>pages</w:t>
      </w:r>
      <w:r w:rsidRPr="00C72F05">
        <w:rPr>
          <w:rFonts w:ascii="Consolas" w:hAnsi="Consolas"/>
          <w:color w:val="CCCCCC"/>
          <w:sz w:val="21"/>
          <w:szCs w:val="21"/>
        </w:rPr>
        <w:t>) {</w:t>
      </w:r>
    </w:p>
    <w:p w14:paraId="2238E027"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this</w:t>
      </w:r>
      <w:r w:rsidRPr="00C72F05">
        <w:rPr>
          <w:rFonts w:ascii="Consolas" w:hAnsi="Consolas"/>
          <w:color w:val="CCCCCC"/>
          <w:sz w:val="21"/>
          <w:szCs w:val="21"/>
        </w:rPr>
        <w:t xml:space="preserve">(title, author, pages, </w:t>
      </w:r>
      <w:r w:rsidRPr="00C72F05">
        <w:rPr>
          <w:rFonts w:ascii="Consolas" w:hAnsi="Consolas"/>
          <w:color w:val="CE9178"/>
          <w:sz w:val="21"/>
          <w:szCs w:val="21"/>
        </w:rPr>
        <w:t>""</w:t>
      </w:r>
      <w:r w:rsidRPr="00C72F05">
        <w:rPr>
          <w:rFonts w:ascii="Consolas" w:hAnsi="Consolas"/>
          <w:color w:val="CCCCCC"/>
          <w:sz w:val="21"/>
          <w:szCs w:val="21"/>
        </w:rPr>
        <w:t xml:space="preserve">); </w:t>
      </w:r>
      <w:r w:rsidRPr="00C72F05">
        <w:rPr>
          <w:rFonts w:ascii="Consolas" w:hAnsi="Consolas"/>
          <w:color w:val="6A9955"/>
          <w:sz w:val="21"/>
          <w:szCs w:val="21"/>
        </w:rPr>
        <w:t>// Call the other constructor with an empty ISBN</w:t>
      </w:r>
    </w:p>
    <w:p w14:paraId="7AFBFD40"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w:t>
      </w:r>
    </w:p>
    <w:p w14:paraId="302F6C39" w14:textId="77777777" w:rsidR="00C72F05" w:rsidRPr="00C72F05" w:rsidRDefault="00C72F05" w:rsidP="00C72F05">
      <w:pPr>
        <w:shd w:val="clear" w:color="auto" w:fill="1F1F1F"/>
        <w:spacing w:line="285" w:lineRule="atLeast"/>
        <w:rPr>
          <w:rFonts w:ascii="Consolas" w:hAnsi="Consolas"/>
          <w:color w:val="CCCCCC"/>
          <w:sz w:val="21"/>
          <w:szCs w:val="21"/>
        </w:rPr>
      </w:pPr>
    </w:p>
    <w:p w14:paraId="265796CF"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6A9955"/>
          <w:sz w:val="21"/>
          <w:szCs w:val="21"/>
        </w:rPr>
        <w:t>// Static method to get the total number of books</w:t>
      </w:r>
    </w:p>
    <w:p w14:paraId="09413D59"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public</w:t>
      </w:r>
      <w:r w:rsidRPr="00C72F05">
        <w:rPr>
          <w:rFonts w:ascii="Consolas" w:hAnsi="Consolas"/>
          <w:color w:val="CCCCCC"/>
          <w:sz w:val="21"/>
          <w:szCs w:val="21"/>
        </w:rPr>
        <w:t xml:space="preserve"> </w:t>
      </w:r>
      <w:r w:rsidRPr="00C72F05">
        <w:rPr>
          <w:rFonts w:ascii="Consolas" w:hAnsi="Consolas"/>
          <w:color w:val="569CD6"/>
          <w:sz w:val="21"/>
          <w:szCs w:val="21"/>
        </w:rPr>
        <w:t>static</w:t>
      </w:r>
      <w:r w:rsidRPr="00C72F05">
        <w:rPr>
          <w:rFonts w:ascii="Consolas" w:hAnsi="Consolas"/>
          <w:color w:val="CCCCCC"/>
          <w:sz w:val="21"/>
          <w:szCs w:val="21"/>
        </w:rPr>
        <w:t xml:space="preserve"> </w:t>
      </w:r>
      <w:r w:rsidRPr="00C72F05">
        <w:rPr>
          <w:rFonts w:ascii="Consolas" w:hAnsi="Consolas"/>
          <w:color w:val="4EC9B0"/>
          <w:sz w:val="21"/>
          <w:szCs w:val="21"/>
        </w:rPr>
        <w:t>int</w:t>
      </w:r>
      <w:r w:rsidRPr="00C72F05">
        <w:rPr>
          <w:rFonts w:ascii="Consolas" w:hAnsi="Consolas"/>
          <w:color w:val="CCCCCC"/>
          <w:sz w:val="21"/>
          <w:szCs w:val="21"/>
        </w:rPr>
        <w:t xml:space="preserve"> </w:t>
      </w:r>
      <w:r w:rsidRPr="00C72F05">
        <w:rPr>
          <w:rFonts w:ascii="Consolas" w:hAnsi="Consolas"/>
          <w:color w:val="DCDCAA"/>
          <w:sz w:val="21"/>
          <w:szCs w:val="21"/>
        </w:rPr>
        <w:t>getBookCount</w:t>
      </w:r>
      <w:r w:rsidRPr="00C72F05">
        <w:rPr>
          <w:rFonts w:ascii="Consolas" w:hAnsi="Consolas"/>
          <w:color w:val="CCCCCC"/>
          <w:sz w:val="21"/>
          <w:szCs w:val="21"/>
        </w:rPr>
        <w:t>() {</w:t>
      </w:r>
    </w:p>
    <w:p w14:paraId="26DB3103"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C586C0"/>
          <w:sz w:val="21"/>
          <w:szCs w:val="21"/>
        </w:rPr>
        <w:t>return</w:t>
      </w:r>
      <w:r w:rsidRPr="00C72F05">
        <w:rPr>
          <w:rFonts w:ascii="Consolas" w:hAnsi="Consolas"/>
          <w:color w:val="CCCCCC"/>
          <w:sz w:val="21"/>
          <w:szCs w:val="21"/>
        </w:rPr>
        <w:t xml:space="preserve"> bookCount;</w:t>
      </w:r>
    </w:p>
    <w:p w14:paraId="41F403FA"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w:t>
      </w:r>
    </w:p>
    <w:p w14:paraId="49495706" w14:textId="77777777" w:rsidR="00C72F05" w:rsidRPr="00C72F05" w:rsidRDefault="00C72F05" w:rsidP="00C72F05">
      <w:pPr>
        <w:shd w:val="clear" w:color="auto" w:fill="1F1F1F"/>
        <w:spacing w:line="285" w:lineRule="atLeast"/>
        <w:rPr>
          <w:rFonts w:ascii="Consolas" w:hAnsi="Consolas"/>
          <w:color w:val="CCCCCC"/>
          <w:sz w:val="21"/>
          <w:szCs w:val="21"/>
        </w:rPr>
      </w:pPr>
    </w:p>
    <w:p w14:paraId="1D9C6CC7"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6A9955"/>
          <w:sz w:val="21"/>
          <w:szCs w:val="21"/>
        </w:rPr>
        <w:t>// Getters for instance variables (optional, but useful)</w:t>
      </w:r>
    </w:p>
    <w:p w14:paraId="1505E1D7"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public</w:t>
      </w:r>
      <w:r w:rsidRPr="00C72F05">
        <w:rPr>
          <w:rFonts w:ascii="Consolas" w:hAnsi="Consolas"/>
          <w:color w:val="CCCCCC"/>
          <w:sz w:val="21"/>
          <w:szCs w:val="21"/>
        </w:rPr>
        <w:t xml:space="preserve"> </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DCDCAA"/>
          <w:sz w:val="21"/>
          <w:szCs w:val="21"/>
        </w:rPr>
        <w:t>getTitle</w:t>
      </w:r>
      <w:r w:rsidRPr="00C72F05">
        <w:rPr>
          <w:rFonts w:ascii="Consolas" w:hAnsi="Consolas"/>
          <w:color w:val="CCCCCC"/>
          <w:sz w:val="21"/>
          <w:szCs w:val="21"/>
        </w:rPr>
        <w:t>() {</w:t>
      </w:r>
    </w:p>
    <w:p w14:paraId="1DB5BCE4"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C586C0"/>
          <w:sz w:val="21"/>
          <w:szCs w:val="21"/>
        </w:rPr>
        <w:t>return</w:t>
      </w:r>
      <w:r w:rsidRPr="00C72F05">
        <w:rPr>
          <w:rFonts w:ascii="Consolas" w:hAnsi="Consolas"/>
          <w:color w:val="CCCCCC"/>
          <w:sz w:val="21"/>
          <w:szCs w:val="21"/>
        </w:rPr>
        <w:t xml:space="preserve"> title;</w:t>
      </w:r>
    </w:p>
    <w:p w14:paraId="601C2AC0"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w:t>
      </w:r>
    </w:p>
    <w:p w14:paraId="33A1033C" w14:textId="77777777" w:rsidR="00C72F05" w:rsidRPr="00C72F05" w:rsidRDefault="00C72F05" w:rsidP="00C72F05">
      <w:pPr>
        <w:shd w:val="clear" w:color="auto" w:fill="1F1F1F"/>
        <w:spacing w:line="285" w:lineRule="atLeast"/>
        <w:rPr>
          <w:rFonts w:ascii="Consolas" w:hAnsi="Consolas"/>
          <w:color w:val="CCCCCC"/>
          <w:sz w:val="21"/>
          <w:szCs w:val="21"/>
        </w:rPr>
      </w:pPr>
    </w:p>
    <w:p w14:paraId="4305D576"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public</w:t>
      </w:r>
      <w:r w:rsidRPr="00C72F05">
        <w:rPr>
          <w:rFonts w:ascii="Consolas" w:hAnsi="Consolas"/>
          <w:color w:val="CCCCCC"/>
          <w:sz w:val="21"/>
          <w:szCs w:val="21"/>
        </w:rPr>
        <w:t xml:space="preserve"> </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DCDCAA"/>
          <w:sz w:val="21"/>
          <w:szCs w:val="21"/>
        </w:rPr>
        <w:t>getAuthor</w:t>
      </w:r>
      <w:r w:rsidRPr="00C72F05">
        <w:rPr>
          <w:rFonts w:ascii="Consolas" w:hAnsi="Consolas"/>
          <w:color w:val="CCCCCC"/>
          <w:sz w:val="21"/>
          <w:szCs w:val="21"/>
        </w:rPr>
        <w:t>() {</w:t>
      </w:r>
    </w:p>
    <w:p w14:paraId="51DAE057"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C586C0"/>
          <w:sz w:val="21"/>
          <w:szCs w:val="21"/>
        </w:rPr>
        <w:t>return</w:t>
      </w:r>
      <w:r w:rsidRPr="00C72F05">
        <w:rPr>
          <w:rFonts w:ascii="Consolas" w:hAnsi="Consolas"/>
          <w:color w:val="CCCCCC"/>
          <w:sz w:val="21"/>
          <w:szCs w:val="21"/>
        </w:rPr>
        <w:t xml:space="preserve"> author;</w:t>
      </w:r>
    </w:p>
    <w:p w14:paraId="54DD4697"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w:t>
      </w:r>
    </w:p>
    <w:p w14:paraId="47E9F8A7" w14:textId="77777777" w:rsidR="00C72F05" w:rsidRPr="00C72F05" w:rsidRDefault="00C72F05" w:rsidP="00C72F05">
      <w:pPr>
        <w:shd w:val="clear" w:color="auto" w:fill="1F1F1F"/>
        <w:spacing w:line="285" w:lineRule="atLeast"/>
        <w:rPr>
          <w:rFonts w:ascii="Consolas" w:hAnsi="Consolas"/>
          <w:color w:val="CCCCCC"/>
          <w:sz w:val="21"/>
          <w:szCs w:val="21"/>
        </w:rPr>
      </w:pPr>
    </w:p>
    <w:p w14:paraId="75F50AC9"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public</w:t>
      </w:r>
      <w:r w:rsidRPr="00C72F05">
        <w:rPr>
          <w:rFonts w:ascii="Consolas" w:hAnsi="Consolas"/>
          <w:color w:val="CCCCCC"/>
          <w:sz w:val="21"/>
          <w:szCs w:val="21"/>
        </w:rPr>
        <w:t xml:space="preserve"> </w:t>
      </w:r>
      <w:r w:rsidRPr="00C72F05">
        <w:rPr>
          <w:rFonts w:ascii="Consolas" w:hAnsi="Consolas"/>
          <w:color w:val="4EC9B0"/>
          <w:sz w:val="21"/>
          <w:szCs w:val="21"/>
        </w:rPr>
        <w:t>int</w:t>
      </w:r>
      <w:r w:rsidRPr="00C72F05">
        <w:rPr>
          <w:rFonts w:ascii="Consolas" w:hAnsi="Consolas"/>
          <w:color w:val="CCCCCC"/>
          <w:sz w:val="21"/>
          <w:szCs w:val="21"/>
        </w:rPr>
        <w:t xml:space="preserve"> </w:t>
      </w:r>
      <w:r w:rsidRPr="00C72F05">
        <w:rPr>
          <w:rFonts w:ascii="Consolas" w:hAnsi="Consolas"/>
          <w:color w:val="DCDCAA"/>
          <w:sz w:val="21"/>
          <w:szCs w:val="21"/>
        </w:rPr>
        <w:t>getPages</w:t>
      </w:r>
      <w:r w:rsidRPr="00C72F05">
        <w:rPr>
          <w:rFonts w:ascii="Consolas" w:hAnsi="Consolas"/>
          <w:color w:val="CCCCCC"/>
          <w:sz w:val="21"/>
          <w:szCs w:val="21"/>
        </w:rPr>
        <w:t>() {</w:t>
      </w:r>
    </w:p>
    <w:p w14:paraId="54ABC558"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C586C0"/>
          <w:sz w:val="21"/>
          <w:szCs w:val="21"/>
        </w:rPr>
        <w:t>return</w:t>
      </w:r>
      <w:r w:rsidRPr="00C72F05">
        <w:rPr>
          <w:rFonts w:ascii="Consolas" w:hAnsi="Consolas"/>
          <w:color w:val="CCCCCC"/>
          <w:sz w:val="21"/>
          <w:szCs w:val="21"/>
        </w:rPr>
        <w:t xml:space="preserve"> pages;</w:t>
      </w:r>
    </w:p>
    <w:p w14:paraId="5CBE926A"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w:t>
      </w:r>
    </w:p>
    <w:p w14:paraId="1603D75C" w14:textId="77777777" w:rsidR="00C72F05" w:rsidRPr="00C72F05" w:rsidRDefault="00C72F05" w:rsidP="00C72F05">
      <w:pPr>
        <w:shd w:val="clear" w:color="auto" w:fill="1F1F1F"/>
        <w:spacing w:line="285" w:lineRule="atLeast"/>
        <w:rPr>
          <w:rFonts w:ascii="Consolas" w:hAnsi="Consolas"/>
          <w:color w:val="CCCCCC"/>
          <w:sz w:val="21"/>
          <w:szCs w:val="21"/>
        </w:rPr>
      </w:pPr>
    </w:p>
    <w:p w14:paraId="2C6998A6"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569CD6"/>
          <w:sz w:val="21"/>
          <w:szCs w:val="21"/>
        </w:rPr>
        <w:t>public</w:t>
      </w:r>
      <w:r w:rsidRPr="00C72F05">
        <w:rPr>
          <w:rFonts w:ascii="Consolas" w:hAnsi="Consolas"/>
          <w:color w:val="CCCCCC"/>
          <w:sz w:val="21"/>
          <w:szCs w:val="21"/>
        </w:rPr>
        <w:t xml:space="preserve"> </w:t>
      </w:r>
      <w:r w:rsidRPr="00C72F05">
        <w:rPr>
          <w:rFonts w:ascii="Consolas" w:hAnsi="Consolas"/>
          <w:color w:val="4EC9B0"/>
          <w:sz w:val="21"/>
          <w:szCs w:val="21"/>
        </w:rPr>
        <w:t>String</w:t>
      </w:r>
      <w:r w:rsidRPr="00C72F05">
        <w:rPr>
          <w:rFonts w:ascii="Consolas" w:hAnsi="Consolas"/>
          <w:color w:val="CCCCCC"/>
          <w:sz w:val="21"/>
          <w:szCs w:val="21"/>
        </w:rPr>
        <w:t xml:space="preserve"> </w:t>
      </w:r>
      <w:r w:rsidRPr="00C72F05">
        <w:rPr>
          <w:rFonts w:ascii="Consolas" w:hAnsi="Consolas"/>
          <w:color w:val="DCDCAA"/>
          <w:sz w:val="21"/>
          <w:szCs w:val="21"/>
        </w:rPr>
        <w:t>getIsbn</w:t>
      </w:r>
      <w:r w:rsidRPr="00C72F05">
        <w:rPr>
          <w:rFonts w:ascii="Consolas" w:hAnsi="Consolas"/>
          <w:color w:val="CCCCCC"/>
          <w:sz w:val="21"/>
          <w:szCs w:val="21"/>
        </w:rPr>
        <w:t>() {</w:t>
      </w:r>
    </w:p>
    <w:p w14:paraId="6A11E2EE"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xml:space="preserve">        </w:t>
      </w:r>
      <w:r w:rsidRPr="00C72F05">
        <w:rPr>
          <w:rFonts w:ascii="Consolas" w:hAnsi="Consolas"/>
          <w:color w:val="C586C0"/>
          <w:sz w:val="21"/>
          <w:szCs w:val="21"/>
        </w:rPr>
        <w:t>return</w:t>
      </w:r>
      <w:r w:rsidRPr="00C72F05">
        <w:rPr>
          <w:rFonts w:ascii="Consolas" w:hAnsi="Consolas"/>
          <w:color w:val="CCCCCC"/>
          <w:sz w:val="21"/>
          <w:szCs w:val="21"/>
        </w:rPr>
        <w:t xml:space="preserve"> isbn;</w:t>
      </w:r>
    </w:p>
    <w:p w14:paraId="4B3BC15E"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    }</w:t>
      </w:r>
    </w:p>
    <w:p w14:paraId="4E76051F" w14:textId="77777777" w:rsidR="00C72F05" w:rsidRPr="00C72F05" w:rsidRDefault="00C72F05" w:rsidP="00C72F05">
      <w:pPr>
        <w:shd w:val="clear" w:color="auto" w:fill="1F1F1F"/>
        <w:spacing w:line="285" w:lineRule="atLeast"/>
        <w:rPr>
          <w:rFonts w:ascii="Consolas" w:hAnsi="Consolas"/>
          <w:color w:val="CCCCCC"/>
          <w:sz w:val="21"/>
          <w:szCs w:val="21"/>
        </w:rPr>
      </w:pPr>
      <w:r w:rsidRPr="00C72F05">
        <w:rPr>
          <w:rFonts w:ascii="Consolas" w:hAnsi="Consolas"/>
          <w:color w:val="CCCCCC"/>
          <w:sz w:val="21"/>
          <w:szCs w:val="21"/>
        </w:rPr>
        <w:t>}</w:t>
      </w:r>
    </w:p>
    <w:p w14:paraId="20AF452A" w14:textId="77777777" w:rsidR="00C72F05" w:rsidRPr="00C72F05" w:rsidRDefault="00C72F05" w:rsidP="00C72F05">
      <w:pPr>
        <w:shd w:val="clear" w:color="auto" w:fill="1F1F1F"/>
        <w:spacing w:line="285" w:lineRule="atLeast"/>
        <w:rPr>
          <w:rFonts w:ascii="Consolas" w:hAnsi="Consolas"/>
          <w:color w:val="CCCCCC"/>
          <w:sz w:val="21"/>
          <w:szCs w:val="21"/>
        </w:rPr>
      </w:pPr>
    </w:p>
    <w:p w14:paraId="381FEB99" w14:textId="77777777" w:rsidR="00C72F05" w:rsidRDefault="00C72F05" w:rsidP="00C72F05">
      <w:pPr>
        <w:rPr>
          <w:rFonts w:eastAsia="Arial"/>
        </w:rPr>
      </w:pPr>
    </w:p>
    <w:p w14:paraId="62E30C80" w14:textId="77777777" w:rsidR="002E39AF" w:rsidRDefault="002E39AF" w:rsidP="00C72F05">
      <w:pPr>
        <w:rPr>
          <w:rFonts w:eastAsia="Arial"/>
        </w:rPr>
      </w:pPr>
    </w:p>
    <w:p w14:paraId="390B1A13" w14:textId="77777777" w:rsidR="002E39AF" w:rsidRDefault="002E39AF" w:rsidP="002E39AF">
      <w:pPr>
        <w:pStyle w:val="NormalWeb"/>
      </w:pPr>
      <w:r>
        <w:rPr>
          <w:rFonts w:hAnsi="Symbol"/>
        </w:rPr>
        <w:lastRenderedPageBreak/>
        <w:t></w:t>
      </w:r>
      <w:r>
        <w:t xml:space="preserve">  </w:t>
      </w:r>
      <w:r>
        <w:rPr>
          <w:rStyle w:val="HTMLCode"/>
          <w:rFonts w:eastAsiaTheme="minorEastAsia"/>
          <w:b/>
          <w:bCs/>
        </w:rPr>
        <w:t>getBookCount()</w:t>
      </w:r>
      <w:r>
        <w:t xml:space="preserve">: This is a static method that returns the total number of </w:t>
      </w:r>
      <w:r>
        <w:rPr>
          <w:rStyle w:val="HTMLCode"/>
          <w:rFonts w:eastAsiaTheme="minorEastAsia"/>
        </w:rPr>
        <w:t>Book</w:t>
      </w:r>
      <w:r>
        <w:t xml:space="preserve"> objects created. Since </w:t>
      </w:r>
      <w:r>
        <w:rPr>
          <w:rStyle w:val="HTMLCode"/>
          <w:rFonts w:eastAsiaTheme="minorEastAsia"/>
        </w:rPr>
        <w:t>bookCount</w:t>
      </w:r>
      <w:r>
        <w:t xml:space="preserve"> is a static variable, it’s shared among all instances of the </w:t>
      </w:r>
      <w:r>
        <w:rPr>
          <w:rStyle w:val="HTMLCode"/>
          <w:rFonts w:eastAsiaTheme="minorEastAsia"/>
        </w:rPr>
        <w:t>Book</w:t>
      </w:r>
      <w:r>
        <w:t xml:space="preserve"> class.</w:t>
      </w:r>
    </w:p>
    <w:p w14:paraId="79F4148E" w14:textId="77777777" w:rsidR="002E39AF" w:rsidRDefault="002E39AF" w:rsidP="002E39AF">
      <w:pPr>
        <w:pStyle w:val="NormalWeb"/>
      </w:pPr>
      <w:r>
        <w:rPr>
          <w:rFonts w:hAnsi="Symbol"/>
        </w:rPr>
        <w:t></w:t>
      </w:r>
      <w:r>
        <w:t xml:space="preserve">  </w:t>
      </w:r>
      <w:r>
        <w:rPr>
          <w:rStyle w:val="Strong"/>
          <w:rFonts w:eastAsiaTheme="majorEastAsia"/>
        </w:rPr>
        <w:t>Getters</w:t>
      </w:r>
      <w:r>
        <w:t xml:space="preserve">: Methods like </w:t>
      </w:r>
      <w:r>
        <w:rPr>
          <w:rStyle w:val="HTMLCode"/>
          <w:rFonts w:eastAsiaTheme="minorEastAsia"/>
        </w:rPr>
        <w:t>getTitle()</w:t>
      </w:r>
      <w:r>
        <w:t xml:space="preserve">, </w:t>
      </w:r>
      <w:r>
        <w:rPr>
          <w:rStyle w:val="HTMLCode"/>
          <w:rFonts w:eastAsiaTheme="minorEastAsia"/>
        </w:rPr>
        <w:t>getAuthor()</w:t>
      </w:r>
      <w:r>
        <w:t xml:space="preserve">, </w:t>
      </w:r>
      <w:r>
        <w:rPr>
          <w:rStyle w:val="HTMLCode"/>
          <w:rFonts w:eastAsiaTheme="minorEastAsia"/>
        </w:rPr>
        <w:t>getPages()</w:t>
      </w:r>
      <w:r>
        <w:t xml:space="preserve">, and </w:t>
      </w:r>
      <w:r>
        <w:rPr>
          <w:rStyle w:val="HTMLCode"/>
          <w:rFonts w:eastAsiaTheme="minorEastAsia"/>
        </w:rPr>
        <w:t>getIsbn()</w:t>
      </w:r>
      <w:r>
        <w:t xml:space="preserve"> provide access to the private instance variables. They are optional but are useful for accessing the values of these variables outside the class.</w:t>
      </w:r>
    </w:p>
    <w:p w14:paraId="730C813C" w14:textId="77777777" w:rsidR="002E39AF" w:rsidRDefault="002E39AF" w:rsidP="00C72F05">
      <w:pPr>
        <w:rPr>
          <w:rFonts w:eastAsia="Arial"/>
        </w:rPr>
      </w:pPr>
    </w:p>
    <w:p w14:paraId="1669C842" w14:textId="77777777" w:rsidR="00C72F05" w:rsidRDefault="00C72F05" w:rsidP="00C72F05">
      <w:pPr>
        <w:rPr>
          <w:rFonts w:eastAsia="Arial"/>
        </w:rPr>
      </w:pPr>
    </w:p>
    <w:p w14:paraId="396434EE" w14:textId="74CFBAB3" w:rsidR="00C72F05" w:rsidRPr="002E39AF" w:rsidRDefault="00C72F05" w:rsidP="00C72F05">
      <w:pPr>
        <w:rPr>
          <w:b/>
          <w:bCs/>
          <w:color w:val="FF0000"/>
        </w:rPr>
      </w:pPr>
      <w:r w:rsidRPr="002E39AF">
        <w:rPr>
          <w:b/>
          <w:bCs/>
          <w:color w:val="FF0000"/>
        </w:rPr>
        <w:t>ExampleBoos.java</w:t>
      </w:r>
    </w:p>
    <w:p w14:paraId="37118ACF" w14:textId="77777777" w:rsidR="00C72F05" w:rsidRDefault="00C72F05" w:rsidP="00C72F05">
      <w:pPr>
        <w:rPr>
          <w:rFonts w:eastAsia="Arial"/>
        </w:rPr>
      </w:pPr>
    </w:p>
    <w:p w14:paraId="204D22CB"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569CD6"/>
          <w:sz w:val="21"/>
          <w:szCs w:val="21"/>
        </w:rPr>
        <w:t>public</w:t>
      </w:r>
      <w:r w:rsidRPr="007E6D6C">
        <w:rPr>
          <w:rFonts w:ascii="Consolas" w:hAnsi="Consolas"/>
          <w:color w:val="CCCCCC"/>
          <w:sz w:val="21"/>
          <w:szCs w:val="21"/>
        </w:rPr>
        <w:t xml:space="preserve"> </w:t>
      </w:r>
      <w:r w:rsidRPr="007E6D6C">
        <w:rPr>
          <w:rFonts w:ascii="Consolas" w:hAnsi="Consolas"/>
          <w:color w:val="569CD6"/>
          <w:sz w:val="21"/>
          <w:szCs w:val="21"/>
        </w:rPr>
        <w:t>class</w:t>
      </w:r>
      <w:r w:rsidRPr="007E6D6C">
        <w:rPr>
          <w:rFonts w:ascii="Consolas" w:hAnsi="Consolas"/>
          <w:color w:val="CCCCCC"/>
          <w:sz w:val="21"/>
          <w:szCs w:val="21"/>
        </w:rPr>
        <w:t xml:space="preserve"> </w:t>
      </w:r>
      <w:r w:rsidRPr="007E6D6C">
        <w:rPr>
          <w:rFonts w:ascii="Consolas" w:hAnsi="Consolas"/>
          <w:color w:val="4EC9B0"/>
          <w:sz w:val="21"/>
          <w:szCs w:val="21"/>
        </w:rPr>
        <w:t>ExampleBooks</w:t>
      </w:r>
      <w:r w:rsidRPr="007E6D6C">
        <w:rPr>
          <w:rFonts w:ascii="Consolas" w:hAnsi="Consolas"/>
          <w:color w:val="CCCCCC"/>
          <w:sz w:val="21"/>
          <w:szCs w:val="21"/>
        </w:rPr>
        <w:t xml:space="preserve"> {</w:t>
      </w:r>
    </w:p>
    <w:p w14:paraId="4A3C9984"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569CD6"/>
          <w:sz w:val="21"/>
          <w:szCs w:val="21"/>
        </w:rPr>
        <w:t>public</w:t>
      </w:r>
      <w:r w:rsidRPr="007E6D6C">
        <w:rPr>
          <w:rFonts w:ascii="Consolas" w:hAnsi="Consolas"/>
          <w:color w:val="CCCCCC"/>
          <w:sz w:val="21"/>
          <w:szCs w:val="21"/>
        </w:rPr>
        <w:t xml:space="preserve"> </w:t>
      </w:r>
      <w:r w:rsidRPr="007E6D6C">
        <w:rPr>
          <w:rFonts w:ascii="Consolas" w:hAnsi="Consolas"/>
          <w:color w:val="569CD6"/>
          <w:sz w:val="21"/>
          <w:szCs w:val="21"/>
        </w:rPr>
        <w:t>static</w:t>
      </w:r>
      <w:r w:rsidRPr="007E6D6C">
        <w:rPr>
          <w:rFonts w:ascii="Consolas" w:hAnsi="Consolas"/>
          <w:color w:val="CCCCCC"/>
          <w:sz w:val="21"/>
          <w:szCs w:val="21"/>
        </w:rPr>
        <w:t xml:space="preserve"> </w:t>
      </w:r>
      <w:r w:rsidRPr="007E6D6C">
        <w:rPr>
          <w:rFonts w:ascii="Consolas" w:hAnsi="Consolas"/>
          <w:color w:val="4EC9B0"/>
          <w:sz w:val="21"/>
          <w:szCs w:val="21"/>
        </w:rPr>
        <w:t>void</w:t>
      </w:r>
      <w:r w:rsidRPr="007E6D6C">
        <w:rPr>
          <w:rFonts w:ascii="Consolas" w:hAnsi="Consolas"/>
          <w:color w:val="CCCCCC"/>
          <w:sz w:val="21"/>
          <w:szCs w:val="21"/>
        </w:rPr>
        <w:t xml:space="preserve"> </w:t>
      </w:r>
      <w:r w:rsidRPr="007E6D6C">
        <w:rPr>
          <w:rFonts w:ascii="Consolas" w:hAnsi="Consolas"/>
          <w:color w:val="DCDCAA"/>
          <w:sz w:val="21"/>
          <w:szCs w:val="21"/>
        </w:rPr>
        <w:t>main</w:t>
      </w:r>
      <w:r w:rsidRPr="007E6D6C">
        <w:rPr>
          <w:rFonts w:ascii="Consolas" w:hAnsi="Consolas"/>
          <w:color w:val="CCCCCC"/>
          <w:sz w:val="21"/>
          <w:szCs w:val="21"/>
        </w:rPr>
        <w:t>(</w:t>
      </w:r>
      <w:r w:rsidRPr="007E6D6C">
        <w:rPr>
          <w:rFonts w:ascii="Consolas" w:hAnsi="Consolas"/>
          <w:color w:val="4EC9B0"/>
          <w:sz w:val="21"/>
          <w:szCs w:val="21"/>
        </w:rPr>
        <w:t>String</w:t>
      </w:r>
      <w:r w:rsidRPr="007E6D6C">
        <w:rPr>
          <w:rFonts w:ascii="Consolas" w:hAnsi="Consolas"/>
          <w:color w:val="CCCCCC"/>
          <w:sz w:val="21"/>
          <w:szCs w:val="21"/>
        </w:rPr>
        <w:t xml:space="preserve">[] </w:t>
      </w:r>
      <w:r w:rsidRPr="007E6D6C">
        <w:rPr>
          <w:rFonts w:ascii="Consolas" w:hAnsi="Consolas"/>
          <w:color w:val="9CDCFE"/>
          <w:sz w:val="21"/>
          <w:szCs w:val="21"/>
        </w:rPr>
        <w:t>args</w:t>
      </w:r>
      <w:r w:rsidRPr="007E6D6C">
        <w:rPr>
          <w:rFonts w:ascii="Consolas" w:hAnsi="Consolas"/>
          <w:color w:val="CCCCCC"/>
          <w:sz w:val="21"/>
          <w:szCs w:val="21"/>
        </w:rPr>
        <w:t>) {</w:t>
      </w:r>
    </w:p>
    <w:p w14:paraId="11DA39A4"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6A9955"/>
          <w:sz w:val="21"/>
          <w:szCs w:val="21"/>
        </w:rPr>
        <w:t>// Create book objects</w:t>
      </w:r>
    </w:p>
    <w:p w14:paraId="7BE21680"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4EC9B0"/>
          <w:sz w:val="21"/>
          <w:szCs w:val="21"/>
        </w:rPr>
        <w:t>Book</w:t>
      </w:r>
      <w:r w:rsidRPr="007E6D6C">
        <w:rPr>
          <w:rFonts w:ascii="Consolas" w:hAnsi="Consolas"/>
          <w:color w:val="CCCCCC"/>
          <w:sz w:val="21"/>
          <w:szCs w:val="21"/>
        </w:rPr>
        <w:t xml:space="preserve"> </w:t>
      </w:r>
      <w:r w:rsidRPr="007E6D6C">
        <w:rPr>
          <w:rFonts w:ascii="Consolas" w:hAnsi="Consolas"/>
          <w:color w:val="9CDCFE"/>
          <w:sz w:val="21"/>
          <w:szCs w:val="21"/>
        </w:rPr>
        <w:t>book1</w:t>
      </w:r>
      <w:r w:rsidRPr="007E6D6C">
        <w:rPr>
          <w:rFonts w:ascii="Consolas" w:hAnsi="Consolas"/>
          <w:color w:val="CCCCCC"/>
          <w:sz w:val="21"/>
          <w:szCs w:val="21"/>
        </w:rPr>
        <w:t xml:space="preserve"> </w:t>
      </w:r>
      <w:r w:rsidRPr="007E6D6C">
        <w:rPr>
          <w:rFonts w:ascii="Consolas" w:hAnsi="Consolas"/>
          <w:color w:val="D4D4D4"/>
          <w:sz w:val="21"/>
          <w:szCs w:val="21"/>
        </w:rPr>
        <w:t>=</w:t>
      </w:r>
      <w:r w:rsidRPr="007E6D6C">
        <w:rPr>
          <w:rFonts w:ascii="Consolas" w:hAnsi="Consolas"/>
          <w:color w:val="CCCCCC"/>
          <w:sz w:val="21"/>
          <w:szCs w:val="21"/>
        </w:rPr>
        <w:t xml:space="preserve"> </w:t>
      </w:r>
      <w:r w:rsidRPr="007E6D6C">
        <w:rPr>
          <w:rFonts w:ascii="Consolas" w:hAnsi="Consolas"/>
          <w:color w:val="C586C0"/>
          <w:sz w:val="21"/>
          <w:szCs w:val="21"/>
        </w:rPr>
        <w:t>new</w:t>
      </w:r>
      <w:r w:rsidRPr="007E6D6C">
        <w:rPr>
          <w:rFonts w:ascii="Consolas" w:hAnsi="Consolas"/>
          <w:color w:val="CCCCCC"/>
          <w:sz w:val="21"/>
          <w:szCs w:val="21"/>
        </w:rPr>
        <w:t xml:space="preserve"> </w:t>
      </w:r>
      <w:r w:rsidRPr="007E6D6C">
        <w:rPr>
          <w:rFonts w:ascii="Consolas" w:hAnsi="Consolas"/>
          <w:color w:val="DCDCAA"/>
          <w:sz w:val="21"/>
          <w:szCs w:val="21"/>
        </w:rPr>
        <w:t>Book</w:t>
      </w:r>
      <w:r w:rsidRPr="007E6D6C">
        <w:rPr>
          <w:rFonts w:ascii="Consolas" w:hAnsi="Consolas"/>
          <w:color w:val="CCCCCC"/>
          <w:sz w:val="21"/>
          <w:szCs w:val="21"/>
        </w:rPr>
        <w:t>(</w:t>
      </w:r>
      <w:r w:rsidRPr="007E6D6C">
        <w:rPr>
          <w:rFonts w:ascii="Consolas" w:hAnsi="Consolas"/>
          <w:color w:val="CE9178"/>
          <w:sz w:val="21"/>
          <w:szCs w:val="21"/>
        </w:rPr>
        <w:t>"Harry Potter"</w:t>
      </w:r>
      <w:r w:rsidRPr="007E6D6C">
        <w:rPr>
          <w:rFonts w:ascii="Consolas" w:hAnsi="Consolas"/>
          <w:color w:val="CCCCCC"/>
          <w:sz w:val="21"/>
          <w:szCs w:val="21"/>
        </w:rPr>
        <w:t xml:space="preserve">, </w:t>
      </w:r>
      <w:r w:rsidRPr="007E6D6C">
        <w:rPr>
          <w:rFonts w:ascii="Consolas" w:hAnsi="Consolas"/>
          <w:color w:val="CE9178"/>
          <w:sz w:val="21"/>
          <w:szCs w:val="21"/>
        </w:rPr>
        <w:t>"J.K. Rowling"</w:t>
      </w:r>
      <w:r w:rsidRPr="007E6D6C">
        <w:rPr>
          <w:rFonts w:ascii="Consolas" w:hAnsi="Consolas"/>
          <w:color w:val="CCCCCC"/>
          <w:sz w:val="21"/>
          <w:szCs w:val="21"/>
        </w:rPr>
        <w:t xml:space="preserve">, </w:t>
      </w:r>
      <w:r w:rsidRPr="007E6D6C">
        <w:rPr>
          <w:rFonts w:ascii="Consolas" w:hAnsi="Consolas"/>
          <w:color w:val="B5CEA8"/>
          <w:sz w:val="21"/>
          <w:szCs w:val="21"/>
        </w:rPr>
        <w:t>500</w:t>
      </w:r>
      <w:r w:rsidRPr="007E6D6C">
        <w:rPr>
          <w:rFonts w:ascii="Consolas" w:hAnsi="Consolas"/>
          <w:color w:val="CCCCCC"/>
          <w:sz w:val="21"/>
          <w:szCs w:val="21"/>
        </w:rPr>
        <w:t>);</w:t>
      </w:r>
    </w:p>
    <w:p w14:paraId="2B86291B"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4EC9B0"/>
          <w:sz w:val="21"/>
          <w:szCs w:val="21"/>
        </w:rPr>
        <w:t>Book</w:t>
      </w:r>
      <w:r w:rsidRPr="007E6D6C">
        <w:rPr>
          <w:rFonts w:ascii="Consolas" w:hAnsi="Consolas"/>
          <w:color w:val="CCCCCC"/>
          <w:sz w:val="21"/>
          <w:szCs w:val="21"/>
        </w:rPr>
        <w:t xml:space="preserve"> </w:t>
      </w:r>
      <w:r w:rsidRPr="007E6D6C">
        <w:rPr>
          <w:rFonts w:ascii="Consolas" w:hAnsi="Consolas"/>
          <w:color w:val="9CDCFE"/>
          <w:sz w:val="21"/>
          <w:szCs w:val="21"/>
        </w:rPr>
        <w:t>book2</w:t>
      </w:r>
      <w:r w:rsidRPr="007E6D6C">
        <w:rPr>
          <w:rFonts w:ascii="Consolas" w:hAnsi="Consolas"/>
          <w:color w:val="CCCCCC"/>
          <w:sz w:val="21"/>
          <w:szCs w:val="21"/>
        </w:rPr>
        <w:t xml:space="preserve"> </w:t>
      </w:r>
      <w:r w:rsidRPr="007E6D6C">
        <w:rPr>
          <w:rFonts w:ascii="Consolas" w:hAnsi="Consolas"/>
          <w:color w:val="D4D4D4"/>
          <w:sz w:val="21"/>
          <w:szCs w:val="21"/>
        </w:rPr>
        <w:t>=</w:t>
      </w:r>
      <w:r w:rsidRPr="007E6D6C">
        <w:rPr>
          <w:rFonts w:ascii="Consolas" w:hAnsi="Consolas"/>
          <w:color w:val="CCCCCC"/>
          <w:sz w:val="21"/>
          <w:szCs w:val="21"/>
        </w:rPr>
        <w:t xml:space="preserve"> </w:t>
      </w:r>
      <w:r w:rsidRPr="007E6D6C">
        <w:rPr>
          <w:rFonts w:ascii="Consolas" w:hAnsi="Consolas"/>
          <w:color w:val="C586C0"/>
          <w:sz w:val="21"/>
          <w:szCs w:val="21"/>
        </w:rPr>
        <w:t>new</w:t>
      </w:r>
      <w:r w:rsidRPr="007E6D6C">
        <w:rPr>
          <w:rFonts w:ascii="Consolas" w:hAnsi="Consolas"/>
          <w:color w:val="CCCCCC"/>
          <w:sz w:val="21"/>
          <w:szCs w:val="21"/>
        </w:rPr>
        <w:t xml:space="preserve"> </w:t>
      </w:r>
      <w:r w:rsidRPr="007E6D6C">
        <w:rPr>
          <w:rFonts w:ascii="Consolas" w:hAnsi="Consolas"/>
          <w:color w:val="DCDCAA"/>
          <w:sz w:val="21"/>
          <w:szCs w:val="21"/>
        </w:rPr>
        <w:t>Book</w:t>
      </w:r>
      <w:r w:rsidRPr="007E6D6C">
        <w:rPr>
          <w:rFonts w:ascii="Consolas" w:hAnsi="Consolas"/>
          <w:color w:val="CCCCCC"/>
          <w:sz w:val="21"/>
          <w:szCs w:val="21"/>
        </w:rPr>
        <w:t>(</w:t>
      </w:r>
      <w:r w:rsidRPr="007E6D6C">
        <w:rPr>
          <w:rFonts w:ascii="Consolas" w:hAnsi="Consolas"/>
          <w:color w:val="CE9178"/>
          <w:sz w:val="21"/>
          <w:szCs w:val="21"/>
        </w:rPr>
        <w:t>"Harry Potter"</w:t>
      </w:r>
      <w:r w:rsidRPr="007E6D6C">
        <w:rPr>
          <w:rFonts w:ascii="Consolas" w:hAnsi="Consolas"/>
          <w:color w:val="CCCCCC"/>
          <w:sz w:val="21"/>
          <w:szCs w:val="21"/>
        </w:rPr>
        <w:t xml:space="preserve">, </w:t>
      </w:r>
      <w:r w:rsidRPr="007E6D6C">
        <w:rPr>
          <w:rFonts w:ascii="Consolas" w:hAnsi="Consolas"/>
          <w:color w:val="CE9178"/>
          <w:sz w:val="21"/>
          <w:szCs w:val="21"/>
        </w:rPr>
        <w:t>"J.K. Rowling"</w:t>
      </w:r>
      <w:r w:rsidRPr="007E6D6C">
        <w:rPr>
          <w:rFonts w:ascii="Consolas" w:hAnsi="Consolas"/>
          <w:color w:val="CCCCCC"/>
          <w:sz w:val="21"/>
          <w:szCs w:val="21"/>
        </w:rPr>
        <w:t xml:space="preserve">, </w:t>
      </w:r>
      <w:r w:rsidRPr="007E6D6C">
        <w:rPr>
          <w:rFonts w:ascii="Consolas" w:hAnsi="Consolas"/>
          <w:color w:val="B5CEA8"/>
          <w:sz w:val="21"/>
          <w:szCs w:val="21"/>
        </w:rPr>
        <w:t>500</w:t>
      </w:r>
      <w:r w:rsidRPr="007E6D6C">
        <w:rPr>
          <w:rFonts w:ascii="Consolas" w:hAnsi="Consolas"/>
          <w:color w:val="CCCCCC"/>
          <w:sz w:val="21"/>
          <w:szCs w:val="21"/>
        </w:rPr>
        <w:t xml:space="preserve">, </w:t>
      </w:r>
      <w:r w:rsidRPr="007E6D6C">
        <w:rPr>
          <w:rFonts w:ascii="Consolas" w:hAnsi="Consolas"/>
          <w:color w:val="CE9178"/>
          <w:sz w:val="21"/>
          <w:szCs w:val="21"/>
        </w:rPr>
        <w:t>"1234567890"</w:t>
      </w:r>
      <w:r w:rsidRPr="007E6D6C">
        <w:rPr>
          <w:rFonts w:ascii="Consolas" w:hAnsi="Consolas"/>
          <w:color w:val="CCCCCC"/>
          <w:sz w:val="21"/>
          <w:szCs w:val="21"/>
        </w:rPr>
        <w:t>);</w:t>
      </w:r>
    </w:p>
    <w:p w14:paraId="54E3CD58" w14:textId="77777777" w:rsidR="007E6D6C" w:rsidRPr="007E6D6C" w:rsidRDefault="007E6D6C" w:rsidP="007E6D6C">
      <w:pPr>
        <w:shd w:val="clear" w:color="auto" w:fill="1F1F1F"/>
        <w:spacing w:line="285" w:lineRule="atLeast"/>
        <w:rPr>
          <w:rFonts w:ascii="Consolas" w:hAnsi="Consolas"/>
          <w:color w:val="CCCCCC"/>
          <w:sz w:val="21"/>
          <w:szCs w:val="21"/>
        </w:rPr>
      </w:pPr>
    </w:p>
    <w:p w14:paraId="42498F52"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6A9955"/>
          <w:sz w:val="21"/>
          <w:szCs w:val="21"/>
        </w:rPr>
        <w:t>// Accessing the static variable</w:t>
      </w:r>
    </w:p>
    <w:p w14:paraId="1B0C1B47"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9CDCFE"/>
          <w:sz w:val="21"/>
          <w:szCs w:val="21"/>
        </w:rPr>
        <w:t>System</w:t>
      </w:r>
      <w:r w:rsidRPr="007E6D6C">
        <w:rPr>
          <w:rFonts w:ascii="Consolas" w:hAnsi="Consolas"/>
          <w:color w:val="CCCCCC"/>
          <w:sz w:val="21"/>
          <w:szCs w:val="21"/>
        </w:rPr>
        <w:t>.</w:t>
      </w:r>
      <w:r w:rsidRPr="007E6D6C">
        <w:rPr>
          <w:rFonts w:ascii="Consolas" w:hAnsi="Consolas"/>
          <w:color w:val="9CDCFE"/>
          <w:sz w:val="21"/>
          <w:szCs w:val="21"/>
        </w:rPr>
        <w:t>out</w:t>
      </w:r>
      <w:r w:rsidRPr="007E6D6C">
        <w:rPr>
          <w:rFonts w:ascii="Consolas" w:hAnsi="Consolas"/>
          <w:color w:val="CCCCCC"/>
          <w:sz w:val="21"/>
          <w:szCs w:val="21"/>
        </w:rPr>
        <w:t>.</w:t>
      </w:r>
      <w:r w:rsidRPr="007E6D6C">
        <w:rPr>
          <w:rFonts w:ascii="Consolas" w:hAnsi="Consolas"/>
          <w:color w:val="DCDCAA"/>
          <w:sz w:val="21"/>
          <w:szCs w:val="21"/>
        </w:rPr>
        <w:t>println</w:t>
      </w:r>
      <w:r w:rsidRPr="007E6D6C">
        <w:rPr>
          <w:rFonts w:ascii="Consolas" w:hAnsi="Consolas"/>
          <w:color w:val="CCCCCC"/>
          <w:sz w:val="21"/>
          <w:szCs w:val="21"/>
        </w:rPr>
        <w:t>(</w:t>
      </w:r>
      <w:r w:rsidRPr="007E6D6C">
        <w:rPr>
          <w:rFonts w:ascii="Consolas" w:hAnsi="Consolas"/>
          <w:color w:val="CE9178"/>
          <w:sz w:val="21"/>
          <w:szCs w:val="21"/>
        </w:rPr>
        <w:t>"Total number of books: "</w:t>
      </w:r>
      <w:r w:rsidRPr="007E6D6C">
        <w:rPr>
          <w:rFonts w:ascii="Consolas" w:hAnsi="Consolas"/>
          <w:color w:val="CCCCCC"/>
          <w:sz w:val="21"/>
          <w:szCs w:val="21"/>
        </w:rPr>
        <w:t xml:space="preserve"> </w:t>
      </w:r>
      <w:r w:rsidRPr="007E6D6C">
        <w:rPr>
          <w:rFonts w:ascii="Consolas" w:hAnsi="Consolas"/>
          <w:color w:val="D4D4D4"/>
          <w:sz w:val="21"/>
          <w:szCs w:val="21"/>
        </w:rPr>
        <w:t>+</w:t>
      </w:r>
      <w:r w:rsidRPr="007E6D6C">
        <w:rPr>
          <w:rFonts w:ascii="Consolas" w:hAnsi="Consolas"/>
          <w:color w:val="CCCCCC"/>
          <w:sz w:val="21"/>
          <w:szCs w:val="21"/>
        </w:rPr>
        <w:t xml:space="preserve"> </w:t>
      </w:r>
      <w:r w:rsidRPr="007E6D6C">
        <w:rPr>
          <w:rFonts w:ascii="Consolas" w:hAnsi="Consolas"/>
          <w:color w:val="9CDCFE"/>
          <w:sz w:val="21"/>
          <w:szCs w:val="21"/>
        </w:rPr>
        <w:t>Book</w:t>
      </w:r>
      <w:r w:rsidRPr="007E6D6C">
        <w:rPr>
          <w:rFonts w:ascii="Consolas" w:hAnsi="Consolas"/>
          <w:color w:val="CCCCCC"/>
          <w:sz w:val="21"/>
          <w:szCs w:val="21"/>
        </w:rPr>
        <w:t>.</w:t>
      </w:r>
      <w:r w:rsidRPr="007E6D6C">
        <w:rPr>
          <w:rFonts w:ascii="Consolas" w:hAnsi="Consolas"/>
          <w:color w:val="DCDCAA"/>
          <w:sz w:val="21"/>
          <w:szCs w:val="21"/>
        </w:rPr>
        <w:t>getBookCount</w:t>
      </w:r>
      <w:r w:rsidRPr="007E6D6C">
        <w:rPr>
          <w:rFonts w:ascii="Consolas" w:hAnsi="Consolas"/>
          <w:color w:val="CCCCCC"/>
          <w:sz w:val="21"/>
          <w:szCs w:val="21"/>
        </w:rPr>
        <w:t xml:space="preserve">()); </w:t>
      </w:r>
      <w:r w:rsidRPr="007E6D6C">
        <w:rPr>
          <w:rFonts w:ascii="Consolas" w:hAnsi="Consolas"/>
          <w:color w:val="6A9955"/>
          <w:sz w:val="21"/>
          <w:szCs w:val="21"/>
        </w:rPr>
        <w:t>// Outputs: 2</w:t>
      </w:r>
    </w:p>
    <w:p w14:paraId="3A7F2825" w14:textId="77777777" w:rsidR="007E6D6C" w:rsidRPr="007E6D6C" w:rsidRDefault="007E6D6C" w:rsidP="007E6D6C">
      <w:pPr>
        <w:shd w:val="clear" w:color="auto" w:fill="1F1F1F"/>
        <w:spacing w:line="285" w:lineRule="atLeast"/>
        <w:rPr>
          <w:rFonts w:ascii="Consolas" w:hAnsi="Consolas"/>
          <w:color w:val="CCCCCC"/>
          <w:sz w:val="21"/>
          <w:szCs w:val="21"/>
        </w:rPr>
      </w:pPr>
    </w:p>
    <w:p w14:paraId="3B33D381"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6A9955"/>
          <w:sz w:val="21"/>
          <w:szCs w:val="21"/>
        </w:rPr>
        <w:t>// Accessing static variable through an instance (not recommended)</w:t>
      </w:r>
    </w:p>
    <w:p w14:paraId="4E45E151"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9CDCFE"/>
          <w:sz w:val="21"/>
          <w:szCs w:val="21"/>
        </w:rPr>
        <w:t>System</w:t>
      </w:r>
      <w:r w:rsidRPr="007E6D6C">
        <w:rPr>
          <w:rFonts w:ascii="Consolas" w:hAnsi="Consolas"/>
          <w:color w:val="CCCCCC"/>
          <w:sz w:val="21"/>
          <w:szCs w:val="21"/>
        </w:rPr>
        <w:t>.</w:t>
      </w:r>
      <w:r w:rsidRPr="007E6D6C">
        <w:rPr>
          <w:rFonts w:ascii="Consolas" w:hAnsi="Consolas"/>
          <w:color w:val="9CDCFE"/>
          <w:sz w:val="21"/>
          <w:szCs w:val="21"/>
        </w:rPr>
        <w:t>out</w:t>
      </w:r>
      <w:r w:rsidRPr="007E6D6C">
        <w:rPr>
          <w:rFonts w:ascii="Consolas" w:hAnsi="Consolas"/>
          <w:color w:val="CCCCCC"/>
          <w:sz w:val="21"/>
          <w:szCs w:val="21"/>
        </w:rPr>
        <w:t>.</w:t>
      </w:r>
      <w:r w:rsidRPr="007E6D6C">
        <w:rPr>
          <w:rFonts w:ascii="Consolas" w:hAnsi="Consolas"/>
          <w:color w:val="DCDCAA"/>
          <w:sz w:val="21"/>
          <w:szCs w:val="21"/>
        </w:rPr>
        <w:t>println</w:t>
      </w:r>
      <w:r w:rsidRPr="007E6D6C">
        <w:rPr>
          <w:rFonts w:ascii="Consolas" w:hAnsi="Consolas"/>
          <w:color w:val="CCCCCC"/>
          <w:sz w:val="21"/>
          <w:szCs w:val="21"/>
        </w:rPr>
        <w:t>(</w:t>
      </w:r>
      <w:r w:rsidRPr="007E6D6C">
        <w:rPr>
          <w:rFonts w:ascii="Consolas" w:hAnsi="Consolas"/>
          <w:color w:val="CE9178"/>
          <w:sz w:val="21"/>
          <w:szCs w:val="21"/>
        </w:rPr>
        <w:t>"Total number of books (accessed through book1): "</w:t>
      </w:r>
      <w:r w:rsidRPr="007E6D6C">
        <w:rPr>
          <w:rFonts w:ascii="Consolas" w:hAnsi="Consolas"/>
          <w:color w:val="CCCCCC"/>
          <w:sz w:val="21"/>
          <w:szCs w:val="21"/>
        </w:rPr>
        <w:t xml:space="preserve"> </w:t>
      </w:r>
      <w:r w:rsidRPr="007E6D6C">
        <w:rPr>
          <w:rFonts w:ascii="Consolas" w:hAnsi="Consolas"/>
          <w:color w:val="D4D4D4"/>
          <w:sz w:val="21"/>
          <w:szCs w:val="21"/>
        </w:rPr>
        <w:t>+</w:t>
      </w:r>
      <w:r w:rsidRPr="007E6D6C">
        <w:rPr>
          <w:rFonts w:ascii="Consolas" w:hAnsi="Consolas"/>
          <w:color w:val="CCCCCC"/>
          <w:sz w:val="21"/>
          <w:szCs w:val="21"/>
        </w:rPr>
        <w:t xml:space="preserve"> </w:t>
      </w:r>
      <w:r w:rsidRPr="007E6D6C">
        <w:rPr>
          <w:rFonts w:ascii="Consolas" w:hAnsi="Consolas"/>
          <w:color w:val="9CDCFE"/>
          <w:sz w:val="21"/>
          <w:szCs w:val="21"/>
        </w:rPr>
        <w:t>book1</w:t>
      </w:r>
      <w:r w:rsidRPr="007E6D6C">
        <w:rPr>
          <w:rFonts w:ascii="Consolas" w:hAnsi="Consolas"/>
          <w:color w:val="CCCCCC"/>
          <w:sz w:val="21"/>
          <w:szCs w:val="21"/>
        </w:rPr>
        <w:t>.</w:t>
      </w:r>
      <w:r w:rsidRPr="007E6D6C">
        <w:rPr>
          <w:rFonts w:ascii="Consolas" w:hAnsi="Consolas"/>
          <w:color w:val="DCDCAA"/>
          <w:sz w:val="21"/>
          <w:szCs w:val="21"/>
        </w:rPr>
        <w:t>getBookCount</w:t>
      </w:r>
      <w:r w:rsidRPr="007E6D6C">
        <w:rPr>
          <w:rFonts w:ascii="Consolas" w:hAnsi="Consolas"/>
          <w:color w:val="CCCCCC"/>
          <w:sz w:val="21"/>
          <w:szCs w:val="21"/>
        </w:rPr>
        <w:t xml:space="preserve">()); </w:t>
      </w:r>
      <w:r w:rsidRPr="007E6D6C">
        <w:rPr>
          <w:rFonts w:ascii="Consolas" w:hAnsi="Consolas"/>
          <w:color w:val="6A9955"/>
          <w:sz w:val="21"/>
          <w:szCs w:val="21"/>
        </w:rPr>
        <w:t>// Outputs: 2</w:t>
      </w:r>
    </w:p>
    <w:p w14:paraId="69E1B804" w14:textId="77777777" w:rsidR="007E6D6C" w:rsidRPr="007E6D6C" w:rsidRDefault="007E6D6C" w:rsidP="007E6D6C">
      <w:pPr>
        <w:shd w:val="clear" w:color="auto" w:fill="1F1F1F"/>
        <w:spacing w:line="285" w:lineRule="atLeast"/>
        <w:rPr>
          <w:rFonts w:ascii="Consolas" w:hAnsi="Consolas"/>
          <w:color w:val="CCCCCC"/>
          <w:sz w:val="21"/>
          <w:szCs w:val="21"/>
        </w:rPr>
      </w:pPr>
    </w:p>
    <w:p w14:paraId="135D5842"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9CDCFE"/>
          <w:sz w:val="21"/>
          <w:szCs w:val="21"/>
        </w:rPr>
        <w:t>System</w:t>
      </w:r>
      <w:r w:rsidRPr="007E6D6C">
        <w:rPr>
          <w:rFonts w:ascii="Consolas" w:hAnsi="Consolas"/>
          <w:color w:val="CCCCCC"/>
          <w:sz w:val="21"/>
          <w:szCs w:val="21"/>
        </w:rPr>
        <w:t>.</w:t>
      </w:r>
      <w:r w:rsidRPr="007E6D6C">
        <w:rPr>
          <w:rFonts w:ascii="Consolas" w:hAnsi="Consolas"/>
          <w:color w:val="9CDCFE"/>
          <w:sz w:val="21"/>
          <w:szCs w:val="21"/>
        </w:rPr>
        <w:t>out</w:t>
      </w:r>
      <w:r w:rsidRPr="007E6D6C">
        <w:rPr>
          <w:rFonts w:ascii="Consolas" w:hAnsi="Consolas"/>
          <w:color w:val="CCCCCC"/>
          <w:sz w:val="21"/>
          <w:szCs w:val="21"/>
        </w:rPr>
        <w:t>.</w:t>
      </w:r>
      <w:r w:rsidRPr="007E6D6C">
        <w:rPr>
          <w:rFonts w:ascii="Consolas" w:hAnsi="Consolas"/>
          <w:color w:val="DCDCAA"/>
          <w:sz w:val="21"/>
          <w:szCs w:val="21"/>
        </w:rPr>
        <w:t>println</w:t>
      </w:r>
      <w:r w:rsidRPr="007E6D6C">
        <w:rPr>
          <w:rFonts w:ascii="Consolas" w:hAnsi="Consolas"/>
          <w:color w:val="CCCCCC"/>
          <w:sz w:val="21"/>
          <w:szCs w:val="21"/>
        </w:rPr>
        <w:t>(</w:t>
      </w:r>
      <w:r w:rsidRPr="007E6D6C">
        <w:rPr>
          <w:rFonts w:ascii="Consolas" w:hAnsi="Consolas"/>
          <w:color w:val="CE9178"/>
          <w:sz w:val="21"/>
          <w:szCs w:val="21"/>
        </w:rPr>
        <w:t>"Title: "</w:t>
      </w:r>
      <w:r w:rsidRPr="007E6D6C">
        <w:rPr>
          <w:rFonts w:ascii="Consolas" w:hAnsi="Consolas"/>
          <w:color w:val="CCCCCC"/>
          <w:sz w:val="21"/>
          <w:szCs w:val="21"/>
        </w:rPr>
        <w:t xml:space="preserve"> </w:t>
      </w:r>
      <w:r w:rsidRPr="007E6D6C">
        <w:rPr>
          <w:rFonts w:ascii="Consolas" w:hAnsi="Consolas"/>
          <w:color w:val="D4D4D4"/>
          <w:sz w:val="21"/>
          <w:szCs w:val="21"/>
        </w:rPr>
        <w:t>+</w:t>
      </w:r>
      <w:r w:rsidRPr="007E6D6C">
        <w:rPr>
          <w:rFonts w:ascii="Consolas" w:hAnsi="Consolas"/>
          <w:color w:val="CCCCCC"/>
          <w:sz w:val="21"/>
          <w:szCs w:val="21"/>
        </w:rPr>
        <w:t xml:space="preserve"> </w:t>
      </w:r>
      <w:r w:rsidRPr="007E6D6C">
        <w:rPr>
          <w:rFonts w:ascii="Consolas" w:hAnsi="Consolas"/>
          <w:color w:val="9CDCFE"/>
          <w:sz w:val="21"/>
          <w:szCs w:val="21"/>
        </w:rPr>
        <w:t>book1</w:t>
      </w:r>
      <w:r w:rsidRPr="007E6D6C">
        <w:rPr>
          <w:rFonts w:ascii="Consolas" w:hAnsi="Consolas"/>
          <w:color w:val="CCCCCC"/>
          <w:sz w:val="21"/>
          <w:szCs w:val="21"/>
        </w:rPr>
        <w:t>.</w:t>
      </w:r>
      <w:r w:rsidRPr="007E6D6C">
        <w:rPr>
          <w:rFonts w:ascii="Consolas" w:hAnsi="Consolas"/>
          <w:color w:val="DCDCAA"/>
          <w:sz w:val="21"/>
          <w:szCs w:val="21"/>
        </w:rPr>
        <w:t>getTitle</w:t>
      </w:r>
      <w:r w:rsidRPr="007E6D6C">
        <w:rPr>
          <w:rFonts w:ascii="Consolas" w:hAnsi="Consolas"/>
          <w:color w:val="CCCCCC"/>
          <w:sz w:val="21"/>
          <w:szCs w:val="21"/>
        </w:rPr>
        <w:t>());</w:t>
      </w:r>
    </w:p>
    <w:p w14:paraId="7F0F978B"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9CDCFE"/>
          <w:sz w:val="21"/>
          <w:szCs w:val="21"/>
        </w:rPr>
        <w:t>System</w:t>
      </w:r>
      <w:r w:rsidRPr="007E6D6C">
        <w:rPr>
          <w:rFonts w:ascii="Consolas" w:hAnsi="Consolas"/>
          <w:color w:val="CCCCCC"/>
          <w:sz w:val="21"/>
          <w:szCs w:val="21"/>
        </w:rPr>
        <w:t>.</w:t>
      </w:r>
      <w:r w:rsidRPr="007E6D6C">
        <w:rPr>
          <w:rFonts w:ascii="Consolas" w:hAnsi="Consolas"/>
          <w:color w:val="9CDCFE"/>
          <w:sz w:val="21"/>
          <w:szCs w:val="21"/>
        </w:rPr>
        <w:t>out</w:t>
      </w:r>
      <w:r w:rsidRPr="007E6D6C">
        <w:rPr>
          <w:rFonts w:ascii="Consolas" w:hAnsi="Consolas"/>
          <w:color w:val="CCCCCC"/>
          <w:sz w:val="21"/>
          <w:szCs w:val="21"/>
        </w:rPr>
        <w:t>.</w:t>
      </w:r>
      <w:r w:rsidRPr="007E6D6C">
        <w:rPr>
          <w:rFonts w:ascii="Consolas" w:hAnsi="Consolas"/>
          <w:color w:val="DCDCAA"/>
          <w:sz w:val="21"/>
          <w:szCs w:val="21"/>
        </w:rPr>
        <w:t>println</w:t>
      </w:r>
      <w:r w:rsidRPr="007E6D6C">
        <w:rPr>
          <w:rFonts w:ascii="Consolas" w:hAnsi="Consolas"/>
          <w:color w:val="CCCCCC"/>
          <w:sz w:val="21"/>
          <w:szCs w:val="21"/>
        </w:rPr>
        <w:t>(</w:t>
      </w:r>
      <w:r w:rsidRPr="007E6D6C">
        <w:rPr>
          <w:rFonts w:ascii="Consolas" w:hAnsi="Consolas"/>
          <w:color w:val="CE9178"/>
          <w:sz w:val="21"/>
          <w:szCs w:val="21"/>
        </w:rPr>
        <w:t>"Author: "</w:t>
      </w:r>
      <w:r w:rsidRPr="007E6D6C">
        <w:rPr>
          <w:rFonts w:ascii="Consolas" w:hAnsi="Consolas"/>
          <w:color w:val="CCCCCC"/>
          <w:sz w:val="21"/>
          <w:szCs w:val="21"/>
        </w:rPr>
        <w:t xml:space="preserve"> </w:t>
      </w:r>
      <w:r w:rsidRPr="007E6D6C">
        <w:rPr>
          <w:rFonts w:ascii="Consolas" w:hAnsi="Consolas"/>
          <w:color w:val="D4D4D4"/>
          <w:sz w:val="21"/>
          <w:szCs w:val="21"/>
        </w:rPr>
        <w:t>+</w:t>
      </w:r>
      <w:r w:rsidRPr="007E6D6C">
        <w:rPr>
          <w:rFonts w:ascii="Consolas" w:hAnsi="Consolas"/>
          <w:color w:val="CCCCCC"/>
          <w:sz w:val="21"/>
          <w:szCs w:val="21"/>
        </w:rPr>
        <w:t xml:space="preserve"> </w:t>
      </w:r>
      <w:r w:rsidRPr="007E6D6C">
        <w:rPr>
          <w:rFonts w:ascii="Consolas" w:hAnsi="Consolas"/>
          <w:color w:val="9CDCFE"/>
          <w:sz w:val="21"/>
          <w:szCs w:val="21"/>
        </w:rPr>
        <w:t>book1</w:t>
      </w:r>
      <w:r w:rsidRPr="007E6D6C">
        <w:rPr>
          <w:rFonts w:ascii="Consolas" w:hAnsi="Consolas"/>
          <w:color w:val="CCCCCC"/>
          <w:sz w:val="21"/>
          <w:szCs w:val="21"/>
        </w:rPr>
        <w:t>.</w:t>
      </w:r>
      <w:r w:rsidRPr="007E6D6C">
        <w:rPr>
          <w:rFonts w:ascii="Consolas" w:hAnsi="Consolas"/>
          <w:color w:val="DCDCAA"/>
          <w:sz w:val="21"/>
          <w:szCs w:val="21"/>
        </w:rPr>
        <w:t>getAuthor</w:t>
      </w:r>
      <w:r w:rsidRPr="007E6D6C">
        <w:rPr>
          <w:rFonts w:ascii="Consolas" w:hAnsi="Consolas"/>
          <w:color w:val="CCCCCC"/>
          <w:sz w:val="21"/>
          <w:szCs w:val="21"/>
        </w:rPr>
        <w:t>());</w:t>
      </w:r>
    </w:p>
    <w:p w14:paraId="143598D9"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9CDCFE"/>
          <w:sz w:val="21"/>
          <w:szCs w:val="21"/>
        </w:rPr>
        <w:t>System</w:t>
      </w:r>
      <w:r w:rsidRPr="007E6D6C">
        <w:rPr>
          <w:rFonts w:ascii="Consolas" w:hAnsi="Consolas"/>
          <w:color w:val="CCCCCC"/>
          <w:sz w:val="21"/>
          <w:szCs w:val="21"/>
        </w:rPr>
        <w:t>.</w:t>
      </w:r>
      <w:r w:rsidRPr="007E6D6C">
        <w:rPr>
          <w:rFonts w:ascii="Consolas" w:hAnsi="Consolas"/>
          <w:color w:val="9CDCFE"/>
          <w:sz w:val="21"/>
          <w:szCs w:val="21"/>
        </w:rPr>
        <w:t>out</w:t>
      </w:r>
      <w:r w:rsidRPr="007E6D6C">
        <w:rPr>
          <w:rFonts w:ascii="Consolas" w:hAnsi="Consolas"/>
          <w:color w:val="CCCCCC"/>
          <w:sz w:val="21"/>
          <w:szCs w:val="21"/>
        </w:rPr>
        <w:t>.</w:t>
      </w:r>
      <w:r w:rsidRPr="007E6D6C">
        <w:rPr>
          <w:rFonts w:ascii="Consolas" w:hAnsi="Consolas"/>
          <w:color w:val="DCDCAA"/>
          <w:sz w:val="21"/>
          <w:szCs w:val="21"/>
        </w:rPr>
        <w:t>println</w:t>
      </w:r>
      <w:r w:rsidRPr="007E6D6C">
        <w:rPr>
          <w:rFonts w:ascii="Consolas" w:hAnsi="Consolas"/>
          <w:color w:val="CCCCCC"/>
          <w:sz w:val="21"/>
          <w:szCs w:val="21"/>
        </w:rPr>
        <w:t>(</w:t>
      </w:r>
      <w:r w:rsidRPr="007E6D6C">
        <w:rPr>
          <w:rFonts w:ascii="Consolas" w:hAnsi="Consolas"/>
          <w:color w:val="CE9178"/>
          <w:sz w:val="21"/>
          <w:szCs w:val="21"/>
        </w:rPr>
        <w:t>"Pages: "</w:t>
      </w:r>
      <w:r w:rsidRPr="007E6D6C">
        <w:rPr>
          <w:rFonts w:ascii="Consolas" w:hAnsi="Consolas"/>
          <w:color w:val="CCCCCC"/>
          <w:sz w:val="21"/>
          <w:szCs w:val="21"/>
        </w:rPr>
        <w:t xml:space="preserve"> </w:t>
      </w:r>
      <w:r w:rsidRPr="007E6D6C">
        <w:rPr>
          <w:rFonts w:ascii="Consolas" w:hAnsi="Consolas"/>
          <w:color w:val="D4D4D4"/>
          <w:sz w:val="21"/>
          <w:szCs w:val="21"/>
        </w:rPr>
        <w:t>+</w:t>
      </w:r>
      <w:r w:rsidRPr="007E6D6C">
        <w:rPr>
          <w:rFonts w:ascii="Consolas" w:hAnsi="Consolas"/>
          <w:color w:val="CCCCCC"/>
          <w:sz w:val="21"/>
          <w:szCs w:val="21"/>
        </w:rPr>
        <w:t xml:space="preserve"> </w:t>
      </w:r>
      <w:r w:rsidRPr="007E6D6C">
        <w:rPr>
          <w:rFonts w:ascii="Consolas" w:hAnsi="Consolas"/>
          <w:color w:val="9CDCFE"/>
          <w:sz w:val="21"/>
          <w:szCs w:val="21"/>
        </w:rPr>
        <w:t>book1</w:t>
      </w:r>
      <w:r w:rsidRPr="007E6D6C">
        <w:rPr>
          <w:rFonts w:ascii="Consolas" w:hAnsi="Consolas"/>
          <w:color w:val="CCCCCC"/>
          <w:sz w:val="21"/>
          <w:szCs w:val="21"/>
        </w:rPr>
        <w:t>.</w:t>
      </w:r>
      <w:r w:rsidRPr="007E6D6C">
        <w:rPr>
          <w:rFonts w:ascii="Consolas" w:hAnsi="Consolas"/>
          <w:color w:val="DCDCAA"/>
          <w:sz w:val="21"/>
          <w:szCs w:val="21"/>
        </w:rPr>
        <w:t>getPages</w:t>
      </w:r>
      <w:r w:rsidRPr="007E6D6C">
        <w:rPr>
          <w:rFonts w:ascii="Consolas" w:hAnsi="Consolas"/>
          <w:color w:val="CCCCCC"/>
          <w:sz w:val="21"/>
          <w:szCs w:val="21"/>
        </w:rPr>
        <w:t>());</w:t>
      </w:r>
    </w:p>
    <w:p w14:paraId="67357F4B"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xml:space="preserve">        </w:t>
      </w:r>
      <w:r w:rsidRPr="007E6D6C">
        <w:rPr>
          <w:rFonts w:ascii="Consolas" w:hAnsi="Consolas"/>
          <w:color w:val="9CDCFE"/>
          <w:sz w:val="21"/>
          <w:szCs w:val="21"/>
        </w:rPr>
        <w:t>System</w:t>
      </w:r>
      <w:r w:rsidRPr="007E6D6C">
        <w:rPr>
          <w:rFonts w:ascii="Consolas" w:hAnsi="Consolas"/>
          <w:color w:val="CCCCCC"/>
          <w:sz w:val="21"/>
          <w:szCs w:val="21"/>
        </w:rPr>
        <w:t>.</w:t>
      </w:r>
      <w:r w:rsidRPr="007E6D6C">
        <w:rPr>
          <w:rFonts w:ascii="Consolas" w:hAnsi="Consolas"/>
          <w:color w:val="9CDCFE"/>
          <w:sz w:val="21"/>
          <w:szCs w:val="21"/>
        </w:rPr>
        <w:t>out</w:t>
      </w:r>
      <w:r w:rsidRPr="007E6D6C">
        <w:rPr>
          <w:rFonts w:ascii="Consolas" w:hAnsi="Consolas"/>
          <w:color w:val="CCCCCC"/>
          <w:sz w:val="21"/>
          <w:szCs w:val="21"/>
        </w:rPr>
        <w:t>.</w:t>
      </w:r>
      <w:r w:rsidRPr="007E6D6C">
        <w:rPr>
          <w:rFonts w:ascii="Consolas" w:hAnsi="Consolas"/>
          <w:color w:val="DCDCAA"/>
          <w:sz w:val="21"/>
          <w:szCs w:val="21"/>
        </w:rPr>
        <w:t>println</w:t>
      </w:r>
      <w:r w:rsidRPr="007E6D6C">
        <w:rPr>
          <w:rFonts w:ascii="Consolas" w:hAnsi="Consolas"/>
          <w:color w:val="CCCCCC"/>
          <w:sz w:val="21"/>
          <w:szCs w:val="21"/>
        </w:rPr>
        <w:t>(</w:t>
      </w:r>
      <w:r w:rsidRPr="007E6D6C">
        <w:rPr>
          <w:rFonts w:ascii="Consolas" w:hAnsi="Consolas"/>
          <w:color w:val="CE9178"/>
          <w:sz w:val="21"/>
          <w:szCs w:val="21"/>
        </w:rPr>
        <w:t>"ISBN: "</w:t>
      </w:r>
      <w:r w:rsidRPr="007E6D6C">
        <w:rPr>
          <w:rFonts w:ascii="Consolas" w:hAnsi="Consolas"/>
          <w:color w:val="CCCCCC"/>
          <w:sz w:val="21"/>
          <w:szCs w:val="21"/>
        </w:rPr>
        <w:t xml:space="preserve"> </w:t>
      </w:r>
      <w:r w:rsidRPr="007E6D6C">
        <w:rPr>
          <w:rFonts w:ascii="Consolas" w:hAnsi="Consolas"/>
          <w:color w:val="D4D4D4"/>
          <w:sz w:val="21"/>
          <w:szCs w:val="21"/>
        </w:rPr>
        <w:t>+</w:t>
      </w:r>
      <w:r w:rsidRPr="007E6D6C">
        <w:rPr>
          <w:rFonts w:ascii="Consolas" w:hAnsi="Consolas"/>
          <w:color w:val="CCCCCC"/>
          <w:sz w:val="21"/>
          <w:szCs w:val="21"/>
        </w:rPr>
        <w:t xml:space="preserve"> </w:t>
      </w:r>
      <w:r w:rsidRPr="007E6D6C">
        <w:rPr>
          <w:rFonts w:ascii="Consolas" w:hAnsi="Consolas"/>
          <w:color w:val="9CDCFE"/>
          <w:sz w:val="21"/>
          <w:szCs w:val="21"/>
        </w:rPr>
        <w:t>book1</w:t>
      </w:r>
      <w:r w:rsidRPr="007E6D6C">
        <w:rPr>
          <w:rFonts w:ascii="Consolas" w:hAnsi="Consolas"/>
          <w:color w:val="CCCCCC"/>
          <w:sz w:val="21"/>
          <w:szCs w:val="21"/>
        </w:rPr>
        <w:t>.</w:t>
      </w:r>
      <w:r w:rsidRPr="007E6D6C">
        <w:rPr>
          <w:rFonts w:ascii="Consolas" w:hAnsi="Consolas"/>
          <w:color w:val="DCDCAA"/>
          <w:sz w:val="21"/>
          <w:szCs w:val="21"/>
        </w:rPr>
        <w:t>getIsbn</w:t>
      </w:r>
      <w:r w:rsidRPr="007E6D6C">
        <w:rPr>
          <w:rFonts w:ascii="Consolas" w:hAnsi="Consolas"/>
          <w:color w:val="CCCCCC"/>
          <w:sz w:val="21"/>
          <w:szCs w:val="21"/>
        </w:rPr>
        <w:t>());</w:t>
      </w:r>
    </w:p>
    <w:p w14:paraId="0A613E82"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    }</w:t>
      </w:r>
    </w:p>
    <w:p w14:paraId="4FA7C808" w14:textId="77777777" w:rsidR="007E6D6C" w:rsidRPr="007E6D6C" w:rsidRDefault="007E6D6C" w:rsidP="007E6D6C">
      <w:pPr>
        <w:shd w:val="clear" w:color="auto" w:fill="1F1F1F"/>
        <w:spacing w:line="285" w:lineRule="atLeast"/>
        <w:rPr>
          <w:rFonts w:ascii="Consolas" w:hAnsi="Consolas"/>
          <w:color w:val="CCCCCC"/>
          <w:sz w:val="21"/>
          <w:szCs w:val="21"/>
        </w:rPr>
      </w:pPr>
      <w:r w:rsidRPr="007E6D6C">
        <w:rPr>
          <w:rFonts w:ascii="Consolas" w:hAnsi="Consolas"/>
          <w:color w:val="CCCCCC"/>
          <w:sz w:val="21"/>
          <w:szCs w:val="21"/>
        </w:rPr>
        <w:t>}</w:t>
      </w:r>
    </w:p>
    <w:p w14:paraId="72B1CDB2" w14:textId="77777777" w:rsidR="007E6D6C" w:rsidRPr="007E6D6C" w:rsidRDefault="007E6D6C" w:rsidP="007E6D6C">
      <w:pPr>
        <w:shd w:val="clear" w:color="auto" w:fill="1F1F1F"/>
        <w:spacing w:line="285" w:lineRule="atLeast"/>
        <w:rPr>
          <w:rFonts w:ascii="Consolas" w:hAnsi="Consolas"/>
          <w:color w:val="CCCCCC"/>
          <w:sz w:val="21"/>
          <w:szCs w:val="21"/>
        </w:rPr>
      </w:pPr>
    </w:p>
    <w:p w14:paraId="19896FD1" w14:textId="77777777" w:rsidR="00C72F05" w:rsidRPr="00C72F05" w:rsidRDefault="00C72F05" w:rsidP="00C72F05">
      <w:pPr>
        <w:shd w:val="clear" w:color="auto" w:fill="1F1F1F"/>
        <w:spacing w:line="285" w:lineRule="atLeast"/>
        <w:rPr>
          <w:rFonts w:ascii="Consolas" w:hAnsi="Consolas"/>
          <w:color w:val="CCCCCC"/>
          <w:sz w:val="21"/>
          <w:szCs w:val="21"/>
        </w:rPr>
      </w:pPr>
    </w:p>
    <w:p w14:paraId="2038EB68" w14:textId="77777777" w:rsidR="00C72F05" w:rsidRDefault="00C72F05" w:rsidP="00C72F05">
      <w:pPr>
        <w:rPr>
          <w:rFonts w:eastAsia="Arial"/>
        </w:rPr>
      </w:pPr>
    </w:p>
    <w:p w14:paraId="1F7A69E1" w14:textId="77777777" w:rsidR="00C72F05" w:rsidRDefault="00C72F05" w:rsidP="00C72F05">
      <w:pPr>
        <w:rPr>
          <w:rFonts w:eastAsia="Arial"/>
        </w:rPr>
      </w:pPr>
    </w:p>
    <w:p w14:paraId="4C8C5E9E" w14:textId="41BE864C" w:rsidR="00C72F05" w:rsidRPr="002E39AF" w:rsidRDefault="00C72F05" w:rsidP="00C72F05">
      <w:pPr>
        <w:rPr>
          <w:b/>
          <w:bCs/>
          <w:color w:val="FF0000"/>
          <w:sz w:val="24"/>
          <w:szCs w:val="24"/>
        </w:rPr>
      </w:pPr>
      <w:r w:rsidRPr="002E39AF">
        <w:rPr>
          <w:b/>
          <w:bCs/>
          <w:color w:val="FF0000"/>
          <w:sz w:val="24"/>
          <w:szCs w:val="24"/>
        </w:rPr>
        <w:t>javac Book.java ExampleBooks.java</w:t>
      </w:r>
    </w:p>
    <w:p w14:paraId="4CE9F32C" w14:textId="77777777" w:rsidR="00C72F05" w:rsidRPr="002E39AF" w:rsidRDefault="00C72F05" w:rsidP="00C72F05">
      <w:pPr>
        <w:rPr>
          <w:b/>
          <w:bCs/>
          <w:color w:val="FF0000"/>
          <w:sz w:val="24"/>
          <w:szCs w:val="24"/>
        </w:rPr>
      </w:pPr>
    </w:p>
    <w:p w14:paraId="4066624D" w14:textId="43A16E72" w:rsidR="00C72F05" w:rsidRPr="002E39AF" w:rsidRDefault="00C72F05" w:rsidP="00C72F05">
      <w:pPr>
        <w:rPr>
          <w:b/>
          <w:bCs/>
          <w:color w:val="FF0000"/>
          <w:sz w:val="24"/>
          <w:szCs w:val="24"/>
        </w:rPr>
      </w:pPr>
      <w:r w:rsidRPr="002E39AF">
        <w:rPr>
          <w:b/>
          <w:bCs/>
          <w:color w:val="FF0000"/>
          <w:sz w:val="24"/>
          <w:szCs w:val="24"/>
        </w:rPr>
        <w:t>java ExampleBooks</w:t>
      </w:r>
    </w:p>
    <w:p w14:paraId="3ED63243" w14:textId="77777777" w:rsidR="00C72F05" w:rsidRDefault="00C72F05" w:rsidP="00C72F05">
      <w:pPr>
        <w:rPr>
          <w:rFonts w:eastAsia="Arial"/>
        </w:rPr>
      </w:pPr>
    </w:p>
    <w:p w14:paraId="1EDDF1B0" w14:textId="2289496E" w:rsidR="00C72F05" w:rsidRDefault="00C72F05" w:rsidP="00C72F05">
      <w:pPr>
        <w:rPr>
          <w:rFonts w:eastAsia="Arial"/>
        </w:rPr>
      </w:pPr>
    </w:p>
    <w:p w14:paraId="1B7F5972" w14:textId="77777777" w:rsidR="00C72F05" w:rsidRDefault="00C72F05" w:rsidP="00C72F05">
      <w:pPr>
        <w:rPr>
          <w:rFonts w:eastAsia="Arial"/>
        </w:rPr>
      </w:pPr>
    </w:p>
    <w:p w14:paraId="6428DC93" w14:textId="77777777" w:rsidR="00C72F05" w:rsidRDefault="00C72F05" w:rsidP="00C72F05">
      <w:pPr>
        <w:rPr>
          <w:rFonts w:eastAsia="Arial"/>
        </w:rPr>
      </w:pPr>
    </w:p>
    <w:p w14:paraId="6D4E233A" w14:textId="77777777" w:rsidR="002E39AF" w:rsidRDefault="002E39AF" w:rsidP="002E39AF">
      <w:pPr>
        <w:pStyle w:val="NormalWeb"/>
      </w:pPr>
      <w:r>
        <w:rPr>
          <w:rFonts w:hAnsi="Symbol"/>
        </w:rPr>
        <w:t></w:t>
      </w:r>
      <w:r>
        <w:t xml:space="preserve">  </w:t>
      </w:r>
      <w:r>
        <w:rPr>
          <w:rStyle w:val="HTMLCode"/>
          <w:rFonts w:eastAsiaTheme="minorEastAsia"/>
          <w:b/>
          <w:bCs/>
        </w:rPr>
        <w:t>System.out.println("Total number of books: " + Book.getBookCount());</w:t>
      </w:r>
      <w:r>
        <w:t xml:space="preserve">: Calls the </w:t>
      </w:r>
      <w:r w:rsidRPr="002E39AF">
        <w:rPr>
          <w:color w:val="FF0000"/>
        </w:rPr>
        <w:t xml:space="preserve">static method </w:t>
      </w:r>
      <w:r w:rsidRPr="002E39AF">
        <w:rPr>
          <w:rStyle w:val="HTMLCode"/>
          <w:rFonts w:eastAsiaTheme="minorEastAsia"/>
          <w:color w:val="FF0000"/>
        </w:rPr>
        <w:t>getBookCount</w:t>
      </w:r>
      <w:r>
        <w:rPr>
          <w:rStyle w:val="HTMLCode"/>
          <w:rFonts w:eastAsiaTheme="minorEastAsia"/>
        </w:rPr>
        <w:t>()</w:t>
      </w:r>
      <w:r>
        <w:t xml:space="preserve"> from the </w:t>
      </w:r>
      <w:r w:rsidRPr="002E39AF">
        <w:rPr>
          <w:rStyle w:val="HTMLCode"/>
          <w:rFonts w:eastAsiaTheme="minorEastAsia"/>
          <w:color w:val="FF0000"/>
        </w:rPr>
        <w:t>Book</w:t>
      </w:r>
      <w:r w:rsidRPr="002E39AF">
        <w:rPr>
          <w:color w:val="FF0000"/>
        </w:rPr>
        <w:t xml:space="preserve"> class </w:t>
      </w:r>
      <w:r>
        <w:t xml:space="preserve">to get the total number of books created and prints it. This should output </w:t>
      </w:r>
      <w:r>
        <w:rPr>
          <w:rStyle w:val="HTMLCode"/>
          <w:rFonts w:eastAsiaTheme="minorEastAsia"/>
        </w:rPr>
        <w:t>2</w:t>
      </w:r>
      <w:r>
        <w:t xml:space="preserve">, as two </w:t>
      </w:r>
      <w:r>
        <w:rPr>
          <w:rStyle w:val="HTMLCode"/>
          <w:rFonts w:eastAsiaTheme="minorEastAsia"/>
        </w:rPr>
        <w:t>Book</w:t>
      </w:r>
      <w:r>
        <w:t xml:space="preserve"> objects have been created.</w:t>
      </w:r>
    </w:p>
    <w:p w14:paraId="69AA6B1E" w14:textId="77777777" w:rsidR="002E39AF" w:rsidRDefault="002E39AF" w:rsidP="002E39AF">
      <w:pPr>
        <w:pStyle w:val="NormalWeb"/>
      </w:pPr>
      <w:r>
        <w:rPr>
          <w:rFonts w:hAnsi="Symbol"/>
        </w:rPr>
        <w:t></w:t>
      </w:r>
      <w:r>
        <w:t xml:space="preserve">  </w:t>
      </w:r>
      <w:r>
        <w:rPr>
          <w:rStyle w:val="HTMLCode"/>
          <w:rFonts w:eastAsiaTheme="minorEastAsia"/>
          <w:b/>
          <w:bCs/>
        </w:rPr>
        <w:t>System.out.println("Total number of books (accessed through book1): " + book1.getBookCount());</w:t>
      </w:r>
      <w:r>
        <w:t xml:space="preserve">: Demonstrates accessing the </w:t>
      </w:r>
      <w:r w:rsidRPr="002E39AF">
        <w:rPr>
          <w:color w:val="FF0000"/>
        </w:rPr>
        <w:t xml:space="preserve">static method </w:t>
      </w:r>
      <w:r w:rsidRPr="002E39AF">
        <w:rPr>
          <w:rStyle w:val="HTMLCode"/>
          <w:rFonts w:eastAsiaTheme="minorEastAsia"/>
          <w:color w:val="FF0000"/>
        </w:rPr>
        <w:t>getBookCount()</w:t>
      </w:r>
      <w:r w:rsidRPr="002E39AF">
        <w:rPr>
          <w:color w:val="FF0000"/>
        </w:rPr>
        <w:t xml:space="preserve"> </w:t>
      </w:r>
      <w:r>
        <w:t xml:space="preserve">through an </w:t>
      </w:r>
      <w:r w:rsidRPr="002E39AF">
        <w:rPr>
          <w:color w:val="FF0000"/>
        </w:rPr>
        <w:t>instance (</w:t>
      </w:r>
      <w:r w:rsidRPr="002E39AF">
        <w:rPr>
          <w:rStyle w:val="HTMLCode"/>
          <w:rFonts w:eastAsiaTheme="minorEastAsia"/>
          <w:color w:val="FF0000"/>
        </w:rPr>
        <w:t>book1</w:t>
      </w:r>
      <w:r w:rsidRPr="002E39AF">
        <w:rPr>
          <w:color w:val="FF0000"/>
        </w:rPr>
        <w:t xml:space="preserve">). </w:t>
      </w:r>
      <w:r>
        <w:t xml:space="preserve">While it's not recommended to access static methods through instances, it still works and will print </w:t>
      </w:r>
      <w:r>
        <w:rPr>
          <w:rStyle w:val="HTMLCode"/>
          <w:rFonts w:eastAsiaTheme="minorEastAsia"/>
        </w:rPr>
        <w:t>2</w:t>
      </w:r>
      <w:r>
        <w:t>.</w:t>
      </w:r>
    </w:p>
    <w:p w14:paraId="45FC2702" w14:textId="6D12E5C0" w:rsidR="002E39AF" w:rsidRPr="00C72F05" w:rsidRDefault="007E6D6C" w:rsidP="00C72F05">
      <w:pPr>
        <w:rPr>
          <w:rFonts w:eastAsia="Arial"/>
        </w:rPr>
      </w:pPr>
      <w:r w:rsidRPr="007E6D6C">
        <w:rPr>
          <w:rFonts w:eastAsia="Arial"/>
        </w:rPr>
        <w:lastRenderedPageBreak/>
        <w:drawing>
          <wp:inline distT="0" distB="0" distL="0" distR="0" wp14:anchorId="0904DBFB" wp14:editId="1A77EEF3">
            <wp:extent cx="5014395" cy="2004234"/>
            <wp:effectExtent l="0" t="0" r="0" b="0"/>
            <wp:docPr id="208011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15096" name=""/>
                    <pic:cNvPicPr/>
                  </pic:nvPicPr>
                  <pic:blipFill>
                    <a:blip r:embed="rId27"/>
                    <a:stretch>
                      <a:fillRect/>
                    </a:stretch>
                  </pic:blipFill>
                  <pic:spPr>
                    <a:xfrm>
                      <a:off x="0" y="0"/>
                      <a:ext cx="5014395" cy="2004234"/>
                    </a:xfrm>
                    <a:prstGeom prst="rect">
                      <a:avLst/>
                    </a:prstGeom>
                  </pic:spPr>
                </pic:pic>
              </a:graphicData>
            </a:graphic>
          </wp:inline>
        </w:drawing>
      </w:r>
    </w:p>
    <w:sectPr w:rsidR="002E39AF" w:rsidRPr="00C72F05" w:rsidSect="007038F3">
      <w:headerReference w:type="default" r:id="rId28"/>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1719E" w14:textId="77777777" w:rsidR="00E11746" w:rsidRDefault="00E11746">
      <w:r>
        <w:separator/>
      </w:r>
    </w:p>
  </w:endnote>
  <w:endnote w:type="continuationSeparator" w:id="0">
    <w:p w14:paraId="73D15030" w14:textId="77777777" w:rsidR="00E11746" w:rsidRDefault="00E1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63AA2" w14:textId="77777777" w:rsidR="00E11746" w:rsidRDefault="00E11746">
      <w:r>
        <w:separator/>
      </w:r>
    </w:p>
  </w:footnote>
  <w:footnote w:type="continuationSeparator" w:id="0">
    <w:p w14:paraId="6510DC48" w14:textId="77777777" w:rsidR="00E11746" w:rsidRDefault="00E11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1BE8"/>
    <w:multiLevelType w:val="hybridMultilevel"/>
    <w:tmpl w:val="798EAF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F0D6E"/>
    <w:multiLevelType w:val="hybridMultilevel"/>
    <w:tmpl w:val="75E6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377A"/>
    <w:multiLevelType w:val="hybridMultilevel"/>
    <w:tmpl w:val="F7F0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E041A"/>
    <w:multiLevelType w:val="multilevel"/>
    <w:tmpl w:val="F8F09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056FE"/>
    <w:multiLevelType w:val="multilevel"/>
    <w:tmpl w:val="2DD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55AA6"/>
    <w:multiLevelType w:val="hybridMultilevel"/>
    <w:tmpl w:val="AFE6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9217B"/>
    <w:multiLevelType w:val="multilevel"/>
    <w:tmpl w:val="6AA2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A032F"/>
    <w:multiLevelType w:val="multilevel"/>
    <w:tmpl w:val="B678C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2F2BA6"/>
    <w:multiLevelType w:val="multilevel"/>
    <w:tmpl w:val="841C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EE4BC6"/>
    <w:multiLevelType w:val="multilevel"/>
    <w:tmpl w:val="5AEC7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471F6"/>
    <w:multiLevelType w:val="multilevel"/>
    <w:tmpl w:val="8F2C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6D63E7"/>
    <w:multiLevelType w:val="multilevel"/>
    <w:tmpl w:val="CE06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F031A"/>
    <w:multiLevelType w:val="multilevel"/>
    <w:tmpl w:val="683E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048C5"/>
    <w:multiLevelType w:val="multilevel"/>
    <w:tmpl w:val="FABE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912731"/>
    <w:multiLevelType w:val="hybridMultilevel"/>
    <w:tmpl w:val="2178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74E07"/>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63225"/>
    <w:multiLevelType w:val="multilevel"/>
    <w:tmpl w:val="C2E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00A79"/>
    <w:multiLevelType w:val="hybridMultilevel"/>
    <w:tmpl w:val="162C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3433E"/>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6A5F54"/>
    <w:multiLevelType w:val="hybridMultilevel"/>
    <w:tmpl w:val="9126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D7232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74143"/>
    <w:multiLevelType w:val="multilevel"/>
    <w:tmpl w:val="E2D22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8716AC"/>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CA07C2"/>
    <w:multiLevelType w:val="multilevel"/>
    <w:tmpl w:val="BE78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A36200"/>
    <w:multiLevelType w:val="multilevel"/>
    <w:tmpl w:val="BB64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3129F6"/>
    <w:multiLevelType w:val="multilevel"/>
    <w:tmpl w:val="FE18A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D4F81"/>
    <w:multiLevelType w:val="multilevel"/>
    <w:tmpl w:val="94F29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B3BD9"/>
    <w:multiLevelType w:val="multilevel"/>
    <w:tmpl w:val="CA2C8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A431B7"/>
    <w:multiLevelType w:val="multilevel"/>
    <w:tmpl w:val="D35A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2D14FB"/>
    <w:multiLevelType w:val="multilevel"/>
    <w:tmpl w:val="32A0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BA2BB4"/>
    <w:multiLevelType w:val="multilevel"/>
    <w:tmpl w:val="CB3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B6DBF"/>
    <w:multiLevelType w:val="multilevel"/>
    <w:tmpl w:val="211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33" w15:restartNumberingAfterBreak="0">
    <w:nsid w:val="435608BF"/>
    <w:multiLevelType w:val="hybridMultilevel"/>
    <w:tmpl w:val="6B9A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05F13"/>
    <w:multiLevelType w:val="hybridMultilevel"/>
    <w:tmpl w:val="2D42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C92342"/>
    <w:multiLevelType w:val="multilevel"/>
    <w:tmpl w:val="86D2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685D9F"/>
    <w:multiLevelType w:val="hybridMultilevel"/>
    <w:tmpl w:val="5A0E1F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A04AF2"/>
    <w:multiLevelType w:val="multilevel"/>
    <w:tmpl w:val="B5D0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2416BA"/>
    <w:multiLevelType w:val="multilevel"/>
    <w:tmpl w:val="1DC44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005804"/>
    <w:multiLevelType w:val="multilevel"/>
    <w:tmpl w:val="ACAE3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4240E8"/>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C55FBB"/>
    <w:multiLevelType w:val="multilevel"/>
    <w:tmpl w:val="84FC1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C75C7D"/>
    <w:multiLevelType w:val="multilevel"/>
    <w:tmpl w:val="E348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7C7E8B"/>
    <w:multiLevelType w:val="multilevel"/>
    <w:tmpl w:val="C1F0C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83175D"/>
    <w:multiLevelType w:val="multilevel"/>
    <w:tmpl w:val="0516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8419F"/>
    <w:multiLevelType w:val="hybridMultilevel"/>
    <w:tmpl w:val="672A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390257"/>
    <w:multiLevelType w:val="hybridMultilevel"/>
    <w:tmpl w:val="99DC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B8506B"/>
    <w:multiLevelType w:val="hybridMultilevel"/>
    <w:tmpl w:val="C3121B50"/>
    <w:lvl w:ilvl="0" w:tplc="145439C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CE2D5A"/>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7A44B0"/>
    <w:multiLevelType w:val="multilevel"/>
    <w:tmpl w:val="B764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A45B1F"/>
    <w:multiLevelType w:val="multilevel"/>
    <w:tmpl w:val="0B4C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C52DA0"/>
    <w:multiLevelType w:val="multilevel"/>
    <w:tmpl w:val="420E6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C223E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647744"/>
    <w:multiLevelType w:val="multilevel"/>
    <w:tmpl w:val="73E8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F92A2F"/>
    <w:multiLevelType w:val="hybridMultilevel"/>
    <w:tmpl w:val="A84E2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FCE782D"/>
    <w:multiLevelType w:val="multilevel"/>
    <w:tmpl w:val="6C72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912983"/>
    <w:multiLevelType w:val="hybridMultilevel"/>
    <w:tmpl w:val="6876EA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1017736"/>
    <w:multiLevelType w:val="hybridMultilevel"/>
    <w:tmpl w:val="51104F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12565F2"/>
    <w:multiLevelType w:val="multilevel"/>
    <w:tmpl w:val="8AC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49450D"/>
    <w:multiLevelType w:val="multilevel"/>
    <w:tmpl w:val="9D0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AB0413"/>
    <w:multiLevelType w:val="multilevel"/>
    <w:tmpl w:val="CA2C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624614"/>
    <w:multiLevelType w:val="multilevel"/>
    <w:tmpl w:val="6A04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4D6D12"/>
    <w:multiLevelType w:val="hybridMultilevel"/>
    <w:tmpl w:val="BB7C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4A69CB"/>
    <w:multiLevelType w:val="multilevel"/>
    <w:tmpl w:val="CEA2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F00368"/>
    <w:multiLevelType w:val="multilevel"/>
    <w:tmpl w:val="2DD0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6D31C1"/>
    <w:multiLevelType w:val="hybridMultilevel"/>
    <w:tmpl w:val="DAB0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D675CE"/>
    <w:multiLevelType w:val="multilevel"/>
    <w:tmpl w:val="3CC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2D6086"/>
    <w:multiLevelType w:val="hybridMultilevel"/>
    <w:tmpl w:val="83EC8FDC"/>
    <w:lvl w:ilvl="0" w:tplc="145439C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6F29DB"/>
    <w:multiLevelType w:val="multilevel"/>
    <w:tmpl w:val="E242A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55226">
    <w:abstractNumId w:val="32"/>
  </w:num>
  <w:num w:numId="2" w16cid:durableId="1435713782">
    <w:abstractNumId w:val="30"/>
  </w:num>
  <w:num w:numId="3" w16cid:durableId="218513052">
    <w:abstractNumId w:val="18"/>
  </w:num>
  <w:num w:numId="4" w16cid:durableId="1861622341">
    <w:abstractNumId w:val="52"/>
  </w:num>
  <w:num w:numId="5" w16cid:durableId="1812988237">
    <w:abstractNumId w:val="20"/>
  </w:num>
  <w:num w:numId="6" w16cid:durableId="1847282385">
    <w:abstractNumId w:val="60"/>
  </w:num>
  <w:num w:numId="7" w16cid:durableId="1265962800">
    <w:abstractNumId w:val="40"/>
  </w:num>
  <w:num w:numId="8" w16cid:durableId="619534975">
    <w:abstractNumId w:val="15"/>
  </w:num>
  <w:num w:numId="9" w16cid:durableId="278491274">
    <w:abstractNumId w:val="48"/>
  </w:num>
  <w:num w:numId="10" w16cid:durableId="2013143098">
    <w:abstractNumId w:val="22"/>
  </w:num>
  <w:num w:numId="11" w16cid:durableId="157308001">
    <w:abstractNumId w:val="27"/>
    <w:lvlOverride w:ilvl="0">
      <w:lvl w:ilvl="0">
        <w:numFmt w:val="decimal"/>
        <w:lvlText w:val="%1."/>
        <w:lvlJc w:val="left"/>
      </w:lvl>
    </w:lvlOverride>
  </w:num>
  <w:num w:numId="12" w16cid:durableId="230041395">
    <w:abstractNumId w:val="66"/>
  </w:num>
  <w:num w:numId="13" w16cid:durableId="1568687423">
    <w:abstractNumId w:val="32"/>
  </w:num>
  <w:num w:numId="14" w16cid:durableId="1006637546">
    <w:abstractNumId w:val="45"/>
  </w:num>
  <w:num w:numId="15" w16cid:durableId="795029960">
    <w:abstractNumId w:val="32"/>
  </w:num>
  <w:num w:numId="16" w16cid:durableId="20453210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3462700">
    <w:abstractNumId w:val="32"/>
  </w:num>
  <w:num w:numId="18" w16cid:durableId="570232993">
    <w:abstractNumId w:val="32"/>
  </w:num>
  <w:num w:numId="19" w16cid:durableId="304480543">
    <w:abstractNumId w:val="32"/>
  </w:num>
  <w:num w:numId="20" w16cid:durableId="815535392">
    <w:abstractNumId w:val="32"/>
  </w:num>
  <w:num w:numId="21" w16cid:durableId="2055612274">
    <w:abstractNumId w:val="32"/>
  </w:num>
  <w:num w:numId="22" w16cid:durableId="1215116738">
    <w:abstractNumId w:val="32"/>
  </w:num>
  <w:num w:numId="23" w16cid:durableId="181941863">
    <w:abstractNumId w:val="32"/>
  </w:num>
  <w:num w:numId="24" w16cid:durableId="1780564034">
    <w:abstractNumId w:val="68"/>
  </w:num>
  <w:num w:numId="25" w16cid:durableId="1924949926">
    <w:abstractNumId w:val="32"/>
  </w:num>
  <w:num w:numId="26" w16cid:durableId="1602182290">
    <w:abstractNumId w:val="32"/>
  </w:num>
  <w:num w:numId="27" w16cid:durableId="144588558">
    <w:abstractNumId w:val="61"/>
  </w:num>
  <w:num w:numId="28" w16cid:durableId="2000384494">
    <w:abstractNumId w:val="32"/>
  </w:num>
  <w:num w:numId="29" w16cid:durableId="1712194752">
    <w:abstractNumId w:val="46"/>
  </w:num>
  <w:num w:numId="30" w16cid:durableId="1892886929">
    <w:abstractNumId w:val="38"/>
  </w:num>
  <w:num w:numId="31" w16cid:durableId="445271263">
    <w:abstractNumId w:val="32"/>
  </w:num>
  <w:num w:numId="32" w16cid:durableId="1477919479">
    <w:abstractNumId w:val="59"/>
  </w:num>
  <w:num w:numId="33" w16cid:durableId="144854413">
    <w:abstractNumId w:val="54"/>
  </w:num>
  <w:num w:numId="34" w16cid:durableId="1679582366">
    <w:abstractNumId w:val="31"/>
  </w:num>
  <w:num w:numId="35" w16cid:durableId="488640319">
    <w:abstractNumId w:val="28"/>
  </w:num>
  <w:num w:numId="36" w16cid:durableId="136269098">
    <w:abstractNumId w:val="0"/>
  </w:num>
  <w:num w:numId="37" w16cid:durableId="1542593189">
    <w:abstractNumId w:val="56"/>
  </w:num>
  <w:num w:numId="38" w16cid:durableId="641037626">
    <w:abstractNumId w:val="57"/>
  </w:num>
  <w:num w:numId="39" w16cid:durableId="1910726264">
    <w:abstractNumId w:val="16"/>
  </w:num>
  <w:num w:numId="40" w16cid:durableId="2011718106">
    <w:abstractNumId w:val="51"/>
  </w:num>
  <w:num w:numId="41" w16cid:durableId="444347154">
    <w:abstractNumId w:val="24"/>
  </w:num>
  <w:num w:numId="42" w16cid:durableId="2071616297">
    <w:abstractNumId w:val="10"/>
  </w:num>
  <w:num w:numId="43" w16cid:durableId="1130592681">
    <w:abstractNumId w:val="37"/>
  </w:num>
  <w:num w:numId="44" w16cid:durableId="966276171">
    <w:abstractNumId w:val="3"/>
  </w:num>
  <w:num w:numId="45" w16cid:durableId="1189106509">
    <w:abstractNumId w:val="43"/>
  </w:num>
  <w:num w:numId="46" w16cid:durableId="1236941472">
    <w:abstractNumId w:val="32"/>
  </w:num>
  <w:num w:numId="47" w16cid:durableId="1346325121">
    <w:abstractNumId w:val="32"/>
  </w:num>
  <w:num w:numId="48" w16cid:durableId="64838304">
    <w:abstractNumId w:val="32"/>
  </w:num>
  <w:num w:numId="49" w16cid:durableId="1817867460">
    <w:abstractNumId w:val="32"/>
  </w:num>
  <w:num w:numId="50" w16cid:durableId="454367485">
    <w:abstractNumId w:val="32"/>
  </w:num>
  <w:num w:numId="51" w16cid:durableId="462038551">
    <w:abstractNumId w:val="32"/>
  </w:num>
  <w:num w:numId="52" w16cid:durableId="510528355">
    <w:abstractNumId w:val="65"/>
  </w:num>
  <w:num w:numId="53" w16cid:durableId="424034771">
    <w:abstractNumId w:val="11"/>
  </w:num>
  <w:num w:numId="54" w16cid:durableId="1139957301">
    <w:abstractNumId w:val="62"/>
  </w:num>
  <w:num w:numId="55" w16cid:durableId="577011046">
    <w:abstractNumId w:val="1"/>
  </w:num>
  <w:num w:numId="56" w16cid:durableId="309095012">
    <w:abstractNumId w:val="36"/>
  </w:num>
  <w:num w:numId="57" w16cid:durableId="920529442">
    <w:abstractNumId w:val="17"/>
  </w:num>
  <w:num w:numId="58" w16cid:durableId="1890262367">
    <w:abstractNumId w:val="2"/>
  </w:num>
  <w:num w:numId="59" w16cid:durableId="2121560243">
    <w:abstractNumId w:val="33"/>
  </w:num>
  <w:num w:numId="60" w16cid:durableId="609626097">
    <w:abstractNumId w:val="47"/>
  </w:num>
  <w:num w:numId="61" w16cid:durableId="259488018">
    <w:abstractNumId w:val="67"/>
  </w:num>
  <w:num w:numId="62" w16cid:durableId="486940825">
    <w:abstractNumId w:val="32"/>
  </w:num>
  <w:num w:numId="63" w16cid:durableId="80179581">
    <w:abstractNumId w:val="14"/>
  </w:num>
  <w:num w:numId="64" w16cid:durableId="300505788">
    <w:abstractNumId w:val="19"/>
  </w:num>
  <w:num w:numId="65" w16cid:durableId="1935162680">
    <w:abstractNumId w:val="63"/>
  </w:num>
  <w:num w:numId="66" w16cid:durableId="209608972">
    <w:abstractNumId w:val="32"/>
  </w:num>
  <w:num w:numId="67" w16cid:durableId="138159964">
    <w:abstractNumId w:val="32"/>
  </w:num>
  <w:num w:numId="68" w16cid:durableId="1204901647">
    <w:abstractNumId w:val="32"/>
  </w:num>
  <w:num w:numId="69" w16cid:durableId="2091350030">
    <w:abstractNumId w:val="12"/>
  </w:num>
  <w:num w:numId="70" w16cid:durableId="389304989">
    <w:abstractNumId w:val="23"/>
  </w:num>
  <w:num w:numId="71" w16cid:durableId="19290027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11416645">
    <w:abstractNumId w:val="32"/>
  </w:num>
  <w:num w:numId="73" w16cid:durableId="1611358879">
    <w:abstractNumId w:val="39"/>
  </w:num>
  <w:num w:numId="74" w16cid:durableId="392317031">
    <w:abstractNumId w:val="26"/>
  </w:num>
  <w:num w:numId="75" w16cid:durableId="603265675">
    <w:abstractNumId w:val="29"/>
  </w:num>
  <w:num w:numId="76" w16cid:durableId="838423260">
    <w:abstractNumId w:val="4"/>
  </w:num>
  <w:num w:numId="77" w16cid:durableId="1831284862">
    <w:abstractNumId w:val="5"/>
  </w:num>
  <w:num w:numId="78" w16cid:durableId="1786843830">
    <w:abstractNumId w:val="35"/>
  </w:num>
  <w:num w:numId="79" w16cid:durableId="872695882">
    <w:abstractNumId w:val="9"/>
  </w:num>
  <w:num w:numId="80" w16cid:durableId="1643191888">
    <w:abstractNumId w:val="64"/>
  </w:num>
  <w:num w:numId="81" w16cid:durableId="941110675">
    <w:abstractNumId w:val="32"/>
  </w:num>
  <w:num w:numId="82" w16cid:durableId="2021464228">
    <w:abstractNumId w:val="41"/>
  </w:num>
  <w:num w:numId="83" w16cid:durableId="1595824570">
    <w:abstractNumId w:val="6"/>
  </w:num>
  <w:num w:numId="84" w16cid:durableId="1652245302">
    <w:abstractNumId w:val="49"/>
  </w:num>
  <w:num w:numId="85" w16cid:durableId="1400833147">
    <w:abstractNumId w:val="42"/>
  </w:num>
  <w:num w:numId="86" w16cid:durableId="863441533">
    <w:abstractNumId w:val="50"/>
  </w:num>
  <w:num w:numId="87" w16cid:durableId="5412905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064329105">
    <w:abstractNumId w:val="58"/>
  </w:num>
  <w:num w:numId="89" w16cid:durableId="101533691">
    <w:abstractNumId w:val="32"/>
  </w:num>
  <w:num w:numId="90" w16cid:durableId="768426718">
    <w:abstractNumId w:val="32"/>
  </w:num>
  <w:num w:numId="91" w16cid:durableId="1655140991">
    <w:abstractNumId w:val="32"/>
  </w:num>
  <w:num w:numId="92" w16cid:durableId="3167633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052148580">
    <w:abstractNumId w:val="32"/>
  </w:num>
  <w:num w:numId="94" w16cid:durableId="722488758">
    <w:abstractNumId w:val="55"/>
  </w:num>
  <w:num w:numId="95" w16cid:durableId="726732195">
    <w:abstractNumId w:val="32"/>
  </w:num>
  <w:num w:numId="96" w16cid:durableId="1866090191">
    <w:abstractNumId w:val="34"/>
  </w:num>
  <w:num w:numId="97" w16cid:durableId="1431506870">
    <w:abstractNumId w:val="8"/>
  </w:num>
  <w:num w:numId="98" w16cid:durableId="1187792418">
    <w:abstractNumId w:val="32"/>
  </w:num>
  <w:num w:numId="99" w16cid:durableId="1049063899">
    <w:abstractNumId w:val="32"/>
  </w:num>
  <w:num w:numId="100" w16cid:durableId="425150037">
    <w:abstractNumId w:val="53"/>
  </w:num>
  <w:num w:numId="101" w16cid:durableId="525681678">
    <w:abstractNumId w:val="32"/>
  </w:num>
  <w:num w:numId="102" w16cid:durableId="1069032957">
    <w:abstractNumId w:val="25"/>
  </w:num>
  <w:num w:numId="103" w16cid:durableId="1813866919">
    <w:abstractNumId w:val="21"/>
  </w:num>
  <w:num w:numId="104" w16cid:durableId="1378823569">
    <w:abstractNumId w:val="32"/>
  </w:num>
  <w:num w:numId="105" w16cid:durableId="423110437">
    <w:abstractNumId w:val="7"/>
  </w:num>
  <w:num w:numId="106" w16cid:durableId="1467047270">
    <w:abstractNumId w:val="44"/>
  </w:num>
  <w:num w:numId="107" w16cid:durableId="7514633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16907"/>
    <w:rsid w:val="00020DB9"/>
    <w:rsid w:val="0002278C"/>
    <w:rsid w:val="00022B08"/>
    <w:rsid w:val="00031A38"/>
    <w:rsid w:val="00032491"/>
    <w:rsid w:val="00036107"/>
    <w:rsid w:val="00036E62"/>
    <w:rsid w:val="00053551"/>
    <w:rsid w:val="0005464F"/>
    <w:rsid w:val="00057BAE"/>
    <w:rsid w:val="00057C46"/>
    <w:rsid w:val="00060C8F"/>
    <w:rsid w:val="00062857"/>
    <w:rsid w:val="00065991"/>
    <w:rsid w:val="000702F3"/>
    <w:rsid w:val="000775DB"/>
    <w:rsid w:val="00080475"/>
    <w:rsid w:val="0008629B"/>
    <w:rsid w:val="000924D7"/>
    <w:rsid w:val="000A348F"/>
    <w:rsid w:val="000A6C87"/>
    <w:rsid w:val="000B0A9C"/>
    <w:rsid w:val="000B1796"/>
    <w:rsid w:val="000B272A"/>
    <w:rsid w:val="000B2E99"/>
    <w:rsid w:val="000B40A3"/>
    <w:rsid w:val="000B4614"/>
    <w:rsid w:val="000B4CEE"/>
    <w:rsid w:val="000B52E2"/>
    <w:rsid w:val="000C44D2"/>
    <w:rsid w:val="000C52FF"/>
    <w:rsid w:val="000D2DEA"/>
    <w:rsid w:val="000D3270"/>
    <w:rsid w:val="000E1A6D"/>
    <w:rsid w:val="000E751D"/>
    <w:rsid w:val="000F627F"/>
    <w:rsid w:val="00101CDF"/>
    <w:rsid w:val="00103B8B"/>
    <w:rsid w:val="00105C0B"/>
    <w:rsid w:val="0010741E"/>
    <w:rsid w:val="0011201E"/>
    <w:rsid w:val="001163AC"/>
    <w:rsid w:val="00123308"/>
    <w:rsid w:val="00125602"/>
    <w:rsid w:val="00127141"/>
    <w:rsid w:val="00130531"/>
    <w:rsid w:val="001428C7"/>
    <w:rsid w:val="001441AD"/>
    <w:rsid w:val="001442C2"/>
    <w:rsid w:val="0015046A"/>
    <w:rsid w:val="0015391D"/>
    <w:rsid w:val="001576DF"/>
    <w:rsid w:val="001612F3"/>
    <w:rsid w:val="0016134A"/>
    <w:rsid w:val="001637E0"/>
    <w:rsid w:val="00163932"/>
    <w:rsid w:val="0016600F"/>
    <w:rsid w:val="0017468D"/>
    <w:rsid w:val="001766F2"/>
    <w:rsid w:val="00184171"/>
    <w:rsid w:val="00184524"/>
    <w:rsid w:val="00187536"/>
    <w:rsid w:val="0019183F"/>
    <w:rsid w:val="00193E21"/>
    <w:rsid w:val="001958C5"/>
    <w:rsid w:val="001962D7"/>
    <w:rsid w:val="00196E70"/>
    <w:rsid w:val="001A7C53"/>
    <w:rsid w:val="001B04B6"/>
    <w:rsid w:val="001B6ED9"/>
    <w:rsid w:val="001B7099"/>
    <w:rsid w:val="001C2703"/>
    <w:rsid w:val="001C439A"/>
    <w:rsid w:val="001D2B36"/>
    <w:rsid w:val="001D3380"/>
    <w:rsid w:val="001D430C"/>
    <w:rsid w:val="001D47F7"/>
    <w:rsid w:val="001D5706"/>
    <w:rsid w:val="001D668B"/>
    <w:rsid w:val="001E0504"/>
    <w:rsid w:val="001E1F77"/>
    <w:rsid w:val="001F11C2"/>
    <w:rsid w:val="001F3505"/>
    <w:rsid w:val="001F3EE1"/>
    <w:rsid w:val="001F6DC9"/>
    <w:rsid w:val="002070AF"/>
    <w:rsid w:val="00210446"/>
    <w:rsid w:val="002218D7"/>
    <w:rsid w:val="0022580E"/>
    <w:rsid w:val="00226B27"/>
    <w:rsid w:val="002320F4"/>
    <w:rsid w:val="00237475"/>
    <w:rsid w:val="002441F3"/>
    <w:rsid w:val="00244FB9"/>
    <w:rsid w:val="0024694C"/>
    <w:rsid w:val="00253A8F"/>
    <w:rsid w:val="00263D76"/>
    <w:rsid w:val="0027191B"/>
    <w:rsid w:val="00273CF0"/>
    <w:rsid w:val="0027634D"/>
    <w:rsid w:val="00286999"/>
    <w:rsid w:val="0029299D"/>
    <w:rsid w:val="00293B27"/>
    <w:rsid w:val="00294C62"/>
    <w:rsid w:val="00297D27"/>
    <w:rsid w:val="002A5CE1"/>
    <w:rsid w:val="002B47F7"/>
    <w:rsid w:val="002B4A82"/>
    <w:rsid w:val="002B614A"/>
    <w:rsid w:val="002C1958"/>
    <w:rsid w:val="002C6058"/>
    <w:rsid w:val="002D0AD1"/>
    <w:rsid w:val="002E39AF"/>
    <w:rsid w:val="002E4E9F"/>
    <w:rsid w:val="002E79A7"/>
    <w:rsid w:val="002F75D5"/>
    <w:rsid w:val="0030692E"/>
    <w:rsid w:val="003113A1"/>
    <w:rsid w:val="00313E63"/>
    <w:rsid w:val="00314A0A"/>
    <w:rsid w:val="003164D5"/>
    <w:rsid w:val="003213C6"/>
    <w:rsid w:val="00322EA6"/>
    <w:rsid w:val="003311C0"/>
    <w:rsid w:val="003365F4"/>
    <w:rsid w:val="0034501F"/>
    <w:rsid w:val="00346169"/>
    <w:rsid w:val="003474CD"/>
    <w:rsid w:val="003528F7"/>
    <w:rsid w:val="003549E6"/>
    <w:rsid w:val="0036346F"/>
    <w:rsid w:val="00364499"/>
    <w:rsid w:val="00365D15"/>
    <w:rsid w:val="00370FDD"/>
    <w:rsid w:val="00372FC1"/>
    <w:rsid w:val="0037304E"/>
    <w:rsid w:val="00374AF7"/>
    <w:rsid w:val="00377F88"/>
    <w:rsid w:val="003816E2"/>
    <w:rsid w:val="0038236D"/>
    <w:rsid w:val="00387793"/>
    <w:rsid w:val="0039273E"/>
    <w:rsid w:val="00396360"/>
    <w:rsid w:val="003A558F"/>
    <w:rsid w:val="003A7C7B"/>
    <w:rsid w:val="003B70D3"/>
    <w:rsid w:val="003C4129"/>
    <w:rsid w:val="003C5964"/>
    <w:rsid w:val="003C5F7B"/>
    <w:rsid w:val="003D389C"/>
    <w:rsid w:val="003D5033"/>
    <w:rsid w:val="003D718B"/>
    <w:rsid w:val="003E0FC5"/>
    <w:rsid w:val="003E2320"/>
    <w:rsid w:val="003F2E62"/>
    <w:rsid w:val="003F3F22"/>
    <w:rsid w:val="004056CD"/>
    <w:rsid w:val="00405CBC"/>
    <w:rsid w:val="00406E52"/>
    <w:rsid w:val="00407BF3"/>
    <w:rsid w:val="00410C05"/>
    <w:rsid w:val="004126B4"/>
    <w:rsid w:val="00422096"/>
    <w:rsid w:val="004220ED"/>
    <w:rsid w:val="004248A5"/>
    <w:rsid w:val="00427709"/>
    <w:rsid w:val="004313F6"/>
    <w:rsid w:val="00437399"/>
    <w:rsid w:val="00440CA2"/>
    <w:rsid w:val="00440D8D"/>
    <w:rsid w:val="00450A88"/>
    <w:rsid w:val="00451277"/>
    <w:rsid w:val="004523C2"/>
    <w:rsid w:val="0045799B"/>
    <w:rsid w:val="00460671"/>
    <w:rsid w:val="004611B2"/>
    <w:rsid w:val="0046437A"/>
    <w:rsid w:val="0046774A"/>
    <w:rsid w:val="00470D9D"/>
    <w:rsid w:val="00471F7D"/>
    <w:rsid w:val="0047743F"/>
    <w:rsid w:val="00481DD0"/>
    <w:rsid w:val="00484246"/>
    <w:rsid w:val="004852BB"/>
    <w:rsid w:val="004A11B9"/>
    <w:rsid w:val="004A4231"/>
    <w:rsid w:val="004A7772"/>
    <w:rsid w:val="004B52EF"/>
    <w:rsid w:val="004B5A10"/>
    <w:rsid w:val="004C024E"/>
    <w:rsid w:val="004C40E8"/>
    <w:rsid w:val="004C6414"/>
    <w:rsid w:val="004D0342"/>
    <w:rsid w:val="004D32D8"/>
    <w:rsid w:val="004E25E1"/>
    <w:rsid w:val="004E5AE9"/>
    <w:rsid w:val="004E6E59"/>
    <w:rsid w:val="004F1559"/>
    <w:rsid w:val="004F1FF8"/>
    <w:rsid w:val="004F565C"/>
    <w:rsid w:val="004F638A"/>
    <w:rsid w:val="004F7BEF"/>
    <w:rsid w:val="00502E79"/>
    <w:rsid w:val="00504741"/>
    <w:rsid w:val="00504D2B"/>
    <w:rsid w:val="00507615"/>
    <w:rsid w:val="005076F1"/>
    <w:rsid w:val="00510A1C"/>
    <w:rsid w:val="00516B70"/>
    <w:rsid w:val="00524E1D"/>
    <w:rsid w:val="005275D0"/>
    <w:rsid w:val="00530B21"/>
    <w:rsid w:val="005363D0"/>
    <w:rsid w:val="00537CE3"/>
    <w:rsid w:val="00553B65"/>
    <w:rsid w:val="005574C8"/>
    <w:rsid w:val="00565582"/>
    <w:rsid w:val="00573C4D"/>
    <w:rsid w:val="00580465"/>
    <w:rsid w:val="00580A42"/>
    <w:rsid w:val="00580A78"/>
    <w:rsid w:val="00584C9B"/>
    <w:rsid w:val="00592D52"/>
    <w:rsid w:val="005A07C0"/>
    <w:rsid w:val="005A45A8"/>
    <w:rsid w:val="005A5E66"/>
    <w:rsid w:val="005A6B11"/>
    <w:rsid w:val="005A7115"/>
    <w:rsid w:val="005A7148"/>
    <w:rsid w:val="005A7AA6"/>
    <w:rsid w:val="005B0E2A"/>
    <w:rsid w:val="005B5949"/>
    <w:rsid w:val="005C3F9E"/>
    <w:rsid w:val="005C4BF8"/>
    <w:rsid w:val="005C528C"/>
    <w:rsid w:val="005D0EF8"/>
    <w:rsid w:val="005D5E57"/>
    <w:rsid w:val="005E0B11"/>
    <w:rsid w:val="005E16DE"/>
    <w:rsid w:val="005E2C52"/>
    <w:rsid w:val="005F0A80"/>
    <w:rsid w:val="005F29FE"/>
    <w:rsid w:val="005F4055"/>
    <w:rsid w:val="005F4322"/>
    <w:rsid w:val="006004B9"/>
    <w:rsid w:val="00603AC2"/>
    <w:rsid w:val="006050BA"/>
    <w:rsid w:val="006056FC"/>
    <w:rsid w:val="006109F5"/>
    <w:rsid w:val="00613FC5"/>
    <w:rsid w:val="0061433C"/>
    <w:rsid w:val="0061778F"/>
    <w:rsid w:val="00624DBC"/>
    <w:rsid w:val="006362C2"/>
    <w:rsid w:val="00636B94"/>
    <w:rsid w:val="0064035D"/>
    <w:rsid w:val="00641C19"/>
    <w:rsid w:val="00643C21"/>
    <w:rsid w:val="00644100"/>
    <w:rsid w:val="00646996"/>
    <w:rsid w:val="00652582"/>
    <w:rsid w:val="00654439"/>
    <w:rsid w:val="00654E18"/>
    <w:rsid w:val="00661951"/>
    <w:rsid w:val="00662140"/>
    <w:rsid w:val="00663D85"/>
    <w:rsid w:val="00664CEF"/>
    <w:rsid w:val="00665759"/>
    <w:rsid w:val="00665A67"/>
    <w:rsid w:val="00674AA6"/>
    <w:rsid w:val="006769FE"/>
    <w:rsid w:val="00677F9A"/>
    <w:rsid w:val="00680DB8"/>
    <w:rsid w:val="006820A6"/>
    <w:rsid w:val="00682706"/>
    <w:rsid w:val="00682D4E"/>
    <w:rsid w:val="00683D9C"/>
    <w:rsid w:val="00684F99"/>
    <w:rsid w:val="00685F1A"/>
    <w:rsid w:val="006954F9"/>
    <w:rsid w:val="006968D7"/>
    <w:rsid w:val="006A13C1"/>
    <w:rsid w:val="006A13DA"/>
    <w:rsid w:val="006A51D5"/>
    <w:rsid w:val="006A5363"/>
    <w:rsid w:val="006B3A49"/>
    <w:rsid w:val="006B4CA4"/>
    <w:rsid w:val="006C1BAF"/>
    <w:rsid w:val="006C2A28"/>
    <w:rsid w:val="006C4161"/>
    <w:rsid w:val="006D3EAA"/>
    <w:rsid w:val="006D41D0"/>
    <w:rsid w:val="006D4395"/>
    <w:rsid w:val="006D5A9F"/>
    <w:rsid w:val="006E19EB"/>
    <w:rsid w:val="006E1D80"/>
    <w:rsid w:val="006E52AD"/>
    <w:rsid w:val="006E581A"/>
    <w:rsid w:val="006E795F"/>
    <w:rsid w:val="006F1118"/>
    <w:rsid w:val="006F1517"/>
    <w:rsid w:val="006F38B1"/>
    <w:rsid w:val="006F6FE2"/>
    <w:rsid w:val="007038F3"/>
    <w:rsid w:val="00704ED0"/>
    <w:rsid w:val="0071118B"/>
    <w:rsid w:val="007146B0"/>
    <w:rsid w:val="00717C22"/>
    <w:rsid w:val="007215CD"/>
    <w:rsid w:val="0072511C"/>
    <w:rsid w:val="00725660"/>
    <w:rsid w:val="00730926"/>
    <w:rsid w:val="0073267C"/>
    <w:rsid w:val="00734FBF"/>
    <w:rsid w:val="00735385"/>
    <w:rsid w:val="00736AA9"/>
    <w:rsid w:val="00742BA8"/>
    <w:rsid w:val="00743177"/>
    <w:rsid w:val="00745A38"/>
    <w:rsid w:val="00746DC8"/>
    <w:rsid w:val="0074794D"/>
    <w:rsid w:val="00750CCD"/>
    <w:rsid w:val="00752214"/>
    <w:rsid w:val="0075408E"/>
    <w:rsid w:val="00755178"/>
    <w:rsid w:val="00755B69"/>
    <w:rsid w:val="007646C0"/>
    <w:rsid w:val="00774E0E"/>
    <w:rsid w:val="007752EC"/>
    <w:rsid w:val="00776781"/>
    <w:rsid w:val="007767F3"/>
    <w:rsid w:val="00777688"/>
    <w:rsid w:val="0078007B"/>
    <w:rsid w:val="00784D31"/>
    <w:rsid w:val="00785043"/>
    <w:rsid w:val="00792261"/>
    <w:rsid w:val="00794F67"/>
    <w:rsid w:val="00796AB2"/>
    <w:rsid w:val="007A0B61"/>
    <w:rsid w:val="007A1808"/>
    <w:rsid w:val="007A1A92"/>
    <w:rsid w:val="007A1E61"/>
    <w:rsid w:val="007A342C"/>
    <w:rsid w:val="007C1C5E"/>
    <w:rsid w:val="007C23D1"/>
    <w:rsid w:val="007C2F31"/>
    <w:rsid w:val="007D4AD5"/>
    <w:rsid w:val="007D5A28"/>
    <w:rsid w:val="007D6183"/>
    <w:rsid w:val="007E5391"/>
    <w:rsid w:val="007E6D6C"/>
    <w:rsid w:val="007E7926"/>
    <w:rsid w:val="007F0350"/>
    <w:rsid w:val="007F0793"/>
    <w:rsid w:val="008016DC"/>
    <w:rsid w:val="0081184D"/>
    <w:rsid w:val="00815294"/>
    <w:rsid w:val="00821267"/>
    <w:rsid w:val="00831C05"/>
    <w:rsid w:val="00834D29"/>
    <w:rsid w:val="00834EFF"/>
    <w:rsid w:val="00837FE5"/>
    <w:rsid w:val="008401CE"/>
    <w:rsid w:val="00840A53"/>
    <w:rsid w:val="008418F4"/>
    <w:rsid w:val="008516B8"/>
    <w:rsid w:val="00851F81"/>
    <w:rsid w:val="00861418"/>
    <w:rsid w:val="00866A9E"/>
    <w:rsid w:val="008679BE"/>
    <w:rsid w:val="00870284"/>
    <w:rsid w:val="00871AFD"/>
    <w:rsid w:val="00873BC2"/>
    <w:rsid w:val="00874FB4"/>
    <w:rsid w:val="00876AE6"/>
    <w:rsid w:val="00882B4D"/>
    <w:rsid w:val="00890C4E"/>
    <w:rsid w:val="00892E09"/>
    <w:rsid w:val="00897159"/>
    <w:rsid w:val="00897DFA"/>
    <w:rsid w:val="00897DFE"/>
    <w:rsid w:val="008A012C"/>
    <w:rsid w:val="008A4882"/>
    <w:rsid w:val="008A5DB6"/>
    <w:rsid w:val="008A7DE5"/>
    <w:rsid w:val="008B3CED"/>
    <w:rsid w:val="008B47F7"/>
    <w:rsid w:val="008B6BCE"/>
    <w:rsid w:val="008C1827"/>
    <w:rsid w:val="008C4458"/>
    <w:rsid w:val="008C604C"/>
    <w:rsid w:val="008D2890"/>
    <w:rsid w:val="008D3AA3"/>
    <w:rsid w:val="008D4460"/>
    <w:rsid w:val="008E0DF6"/>
    <w:rsid w:val="008E512A"/>
    <w:rsid w:val="008E7801"/>
    <w:rsid w:val="008E7A82"/>
    <w:rsid w:val="008F3DCC"/>
    <w:rsid w:val="008F402F"/>
    <w:rsid w:val="008F64CD"/>
    <w:rsid w:val="00901282"/>
    <w:rsid w:val="00901F03"/>
    <w:rsid w:val="00915A67"/>
    <w:rsid w:val="00930F8A"/>
    <w:rsid w:val="0093486C"/>
    <w:rsid w:val="00934D97"/>
    <w:rsid w:val="009363AC"/>
    <w:rsid w:val="00937609"/>
    <w:rsid w:val="009378F1"/>
    <w:rsid w:val="00942770"/>
    <w:rsid w:val="009459D6"/>
    <w:rsid w:val="00947043"/>
    <w:rsid w:val="00950A4A"/>
    <w:rsid w:val="009531E7"/>
    <w:rsid w:val="009539C0"/>
    <w:rsid w:val="00954B0C"/>
    <w:rsid w:val="00954B1D"/>
    <w:rsid w:val="00960466"/>
    <w:rsid w:val="00963BA3"/>
    <w:rsid w:val="00963BE8"/>
    <w:rsid w:val="00965E1D"/>
    <w:rsid w:val="0096608C"/>
    <w:rsid w:val="0096671C"/>
    <w:rsid w:val="0097347D"/>
    <w:rsid w:val="009742C7"/>
    <w:rsid w:val="009772A2"/>
    <w:rsid w:val="00982C19"/>
    <w:rsid w:val="00984EAB"/>
    <w:rsid w:val="00987FB8"/>
    <w:rsid w:val="00996752"/>
    <w:rsid w:val="00997231"/>
    <w:rsid w:val="009A0621"/>
    <w:rsid w:val="009A6C07"/>
    <w:rsid w:val="009A7A5E"/>
    <w:rsid w:val="009B1957"/>
    <w:rsid w:val="009B35AB"/>
    <w:rsid w:val="009B4D85"/>
    <w:rsid w:val="009B7F38"/>
    <w:rsid w:val="009C215B"/>
    <w:rsid w:val="009C538B"/>
    <w:rsid w:val="009C748C"/>
    <w:rsid w:val="009D3475"/>
    <w:rsid w:val="009D38BC"/>
    <w:rsid w:val="009D3F91"/>
    <w:rsid w:val="009D695B"/>
    <w:rsid w:val="009E038D"/>
    <w:rsid w:val="009E1C6B"/>
    <w:rsid w:val="00A03180"/>
    <w:rsid w:val="00A06E30"/>
    <w:rsid w:val="00A10709"/>
    <w:rsid w:val="00A11A5E"/>
    <w:rsid w:val="00A17D8E"/>
    <w:rsid w:val="00A2050A"/>
    <w:rsid w:val="00A21952"/>
    <w:rsid w:val="00A272A8"/>
    <w:rsid w:val="00A30E3C"/>
    <w:rsid w:val="00A361B3"/>
    <w:rsid w:val="00A4143F"/>
    <w:rsid w:val="00A6333D"/>
    <w:rsid w:val="00A65DF4"/>
    <w:rsid w:val="00A66630"/>
    <w:rsid w:val="00A77044"/>
    <w:rsid w:val="00A8603C"/>
    <w:rsid w:val="00A863CF"/>
    <w:rsid w:val="00A86FE0"/>
    <w:rsid w:val="00A93BF2"/>
    <w:rsid w:val="00A93D24"/>
    <w:rsid w:val="00AA4B71"/>
    <w:rsid w:val="00AA519D"/>
    <w:rsid w:val="00AB1778"/>
    <w:rsid w:val="00AB5BAB"/>
    <w:rsid w:val="00AB5E76"/>
    <w:rsid w:val="00AC2E9E"/>
    <w:rsid w:val="00AC3036"/>
    <w:rsid w:val="00AD0823"/>
    <w:rsid w:val="00AD24D3"/>
    <w:rsid w:val="00AD730C"/>
    <w:rsid w:val="00AE0EB9"/>
    <w:rsid w:val="00AE128D"/>
    <w:rsid w:val="00AE29C3"/>
    <w:rsid w:val="00AE58EA"/>
    <w:rsid w:val="00B04B97"/>
    <w:rsid w:val="00B15070"/>
    <w:rsid w:val="00B15B40"/>
    <w:rsid w:val="00B164E2"/>
    <w:rsid w:val="00B231A8"/>
    <w:rsid w:val="00B24C9D"/>
    <w:rsid w:val="00B3107E"/>
    <w:rsid w:val="00B36478"/>
    <w:rsid w:val="00B45AEE"/>
    <w:rsid w:val="00B51450"/>
    <w:rsid w:val="00B55E7F"/>
    <w:rsid w:val="00B57D05"/>
    <w:rsid w:val="00B619F9"/>
    <w:rsid w:val="00B6396B"/>
    <w:rsid w:val="00B70344"/>
    <w:rsid w:val="00B722DE"/>
    <w:rsid w:val="00B75B63"/>
    <w:rsid w:val="00B819F7"/>
    <w:rsid w:val="00B862EB"/>
    <w:rsid w:val="00B867A7"/>
    <w:rsid w:val="00B87741"/>
    <w:rsid w:val="00B94294"/>
    <w:rsid w:val="00BA5B45"/>
    <w:rsid w:val="00BB27D4"/>
    <w:rsid w:val="00BC2954"/>
    <w:rsid w:val="00BC3F60"/>
    <w:rsid w:val="00BD0901"/>
    <w:rsid w:val="00BE0084"/>
    <w:rsid w:val="00BE09A4"/>
    <w:rsid w:val="00BE3ACD"/>
    <w:rsid w:val="00BE6C16"/>
    <w:rsid w:val="00BF1D05"/>
    <w:rsid w:val="00BF20F1"/>
    <w:rsid w:val="00BF3227"/>
    <w:rsid w:val="00BF44D7"/>
    <w:rsid w:val="00C041BE"/>
    <w:rsid w:val="00C0460A"/>
    <w:rsid w:val="00C1744D"/>
    <w:rsid w:val="00C17AAB"/>
    <w:rsid w:val="00C21C1F"/>
    <w:rsid w:val="00C24F93"/>
    <w:rsid w:val="00C33CF4"/>
    <w:rsid w:val="00C341DF"/>
    <w:rsid w:val="00C36462"/>
    <w:rsid w:val="00C41908"/>
    <w:rsid w:val="00C42C5B"/>
    <w:rsid w:val="00C54024"/>
    <w:rsid w:val="00C54F9D"/>
    <w:rsid w:val="00C5736B"/>
    <w:rsid w:val="00C609DC"/>
    <w:rsid w:val="00C64656"/>
    <w:rsid w:val="00C71D99"/>
    <w:rsid w:val="00C72F05"/>
    <w:rsid w:val="00C7337D"/>
    <w:rsid w:val="00C80A61"/>
    <w:rsid w:val="00C811FE"/>
    <w:rsid w:val="00C87B78"/>
    <w:rsid w:val="00C909E4"/>
    <w:rsid w:val="00C913C8"/>
    <w:rsid w:val="00C9349A"/>
    <w:rsid w:val="00C97300"/>
    <w:rsid w:val="00C97FCA"/>
    <w:rsid w:val="00CA1877"/>
    <w:rsid w:val="00CA412F"/>
    <w:rsid w:val="00CA4B05"/>
    <w:rsid w:val="00CB14C6"/>
    <w:rsid w:val="00CB3ED7"/>
    <w:rsid w:val="00CB4B58"/>
    <w:rsid w:val="00CB768D"/>
    <w:rsid w:val="00CC0BE0"/>
    <w:rsid w:val="00CC5570"/>
    <w:rsid w:val="00CC7B22"/>
    <w:rsid w:val="00CD43B5"/>
    <w:rsid w:val="00CD4944"/>
    <w:rsid w:val="00CD5B90"/>
    <w:rsid w:val="00CE10BE"/>
    <w:rsid w:val="00CE1C10"/>
    <w:rsid w:val="00CE3FC0"/>
    <w:rsid w:val="00CE428D"/>
    <w:rsid w:val="00CF26AE"/>
    <w:rsid w:val="00CF5518"/>
    <w:rsid w:val="00CF7411"/>
    <w:rsid w:val="00D000F7"/>
    <w:rsid w:val="00D10167"/>
    <w:rsid w:val="00D112C1"/>
    <w:rsid w:val="00D24BEA"/>
    <w:rsid w:val="00D25809"/>
    <w:rsid w:val="00D25DD1"/>
    <w:rsid w:val="00D352A9"/>
    <w:rsid w:val="00D35752"/>
    <w:rsid w:val="00D45F2C"/>
    <w:rsid w:val="00D51386"/>
    <w:rsid w:val="00D613F2"/>
    <w:rsid w:val="00D62D0E"/>
    <w:rsid w:val="00D646F5"/>
    <w:rsid w:val="00D650FE"/>
    <w:rsid w:val="00D65494"/>
    <w:rsid w:val="00D70901"/>
    <w:rsid w:val="00D81526"/>
    <w:rsid w:val="00D851BA"/>
    <w:rsid w:val="00D85389"/>
    <w:rsid w:val="00D860FE"/>
    <w:rsid w:val="00D8685B"/>
    <w:rsid w:val="00D92912"/>
    <w:rsid w:val="00D94013"/>
    <w:rsid w:val="00D97A57"/>
    <w:rsid w:val="00D97BE3"/>
    <w:rsid w:val="00D97E6F"/>
    <w:rsid w:val="00DA1032"/>
    <w:rsid w:val="00DA3670"/>
    <w:rsid w:val="00DA3A6A"/>
    <w:rsid w:val="00DA3F12"/>
    <w:rsid w:val="00DA4AAE"/>
    <w:rsid w:val="00DA7A2A"/>
    <w:rsid w:val="00DB1104"/>
    <w:rsid w:val="00DB5CCF"/>
    <w:rsid w:val="00DD0011"/>
    <w:rsid w:val="00DD3F20"/>
    <w:rsid w:val="00DD4405"/>
    <w:rsid w:val="00DD5A45"/>
    <w:rsid w:val="00DD5BA1"/>
    <w:rsid w:val="00DD7899"/>
    <w:rsid w:val="00DE0434"/>
    <w:rsid w:val="00DF1F6B"/>
    <w:rsid w:val="00E07875"/>
    <w:rsid w:val="00E11746"/>
    <w:rsid w:val="00E14A21"/>
    <w:rsid w:val="00E1648D"/>
    <w:rsid w:val="00E16BA5"/>
    <w:rsid w:val="00E17D20"/>
    <w:rsid w:val="00E20131"/>
    <w:rsid w:val="00E27D81"/>
    <w:rsid w:val="00E350A2"/>
    <w:rsid w:val="00E37393"/>
    <w:rsid w:val="00E404BB"/>
    <w:rsid w:val="00E42B9F"/>
    <w:rsid w:val="00E44461"/>
    <w:rsid w:val="00E503C1"/>
    <w:rsid w:val="00E50835"/>
    <w:rsid w:val="00E53631"/>
    <w:rsid w:val="00E57A86"/>
    <w:rsid w:val="00E62813"/>
    <w:rsid w:val="00E66B24"/>
    <w:rsid w:val="00E70F11"/>
    <w:rsid w:val="00E73680"/>
    <w:rsid w:val="00E81260"/>
    <w:rsid w:val="00E83678"/>
    <w:rsid w:val="00E83EA6"/>
    <w:rsid w:val="00E84108"/>
    <w:rsid w:val="00E84156"/>
    <w:rsid w:val="00E8456F"/>
    <w:rsid w:val="00E8626C"/>
    <w:rsid w:val="00E86C54"/>
    <w:rsid w:val="00E94EEF"/>
    <w:rsid w:val="00E97C7D"/>
    <w:rsid w:val="00E97E32"/>
    <w:rsid w:val="00EA0ED0"/>
    <w:rsid w:val="00EA7EFD"/>
    <w:rsid w:val="00EC2700"/>
    <w:rsid w:val="00ED0B9A"/>
    <w:rsid w:val="00ED218A"/>
    <w:rsid w:val="00ED2F80"/>
    <w:rsid w:val="00ED3935"/>
    <w:rsid w:val="00ED5659"/>
    <w:rsid w:val="00ED759F"/>
    <w:rsid w:val="00EE16F1"/>
    <w:rsid w:val="00EE3AAA"/>
    <w:rsid w:val="00EF2C4D"/>
    <w:rsid w:val="00EF49D7"/>
    <w:rsid w:val="00EF727A"/>
    <w:rsid w:val="00F0439A"/>
    <w:rsid w:val="00F17DA1"/>
    <w:rsid w:val="00F244CB"/>
    <w:rsid w:val="00F26999"/>
    <w:rsid w:val="00F34D78"/>
    <w:rsid w:val="00F363E7"/>
    <w:rsid w:val="00F36CF8"/>
    <w:rsid w:val="00F41843"/>
    <w:rsid w:val="00F46798"/>
    <w:rsid w:val="00F47A2A"/>
    <w:rsid w:val="00F47C62"/>
    <w:rsid w:val="00F50031"/>
    <w:rsid w:val="00F51741"/>
    <w:rsid w:val="00F5245E"/>
    <w:rsid w:val="00F54832"/>
    <w:rsid w:val="00F626A8"/>
    <w:rsid w:val="00F65A99"/>
    <w:rsid w:val="00F65AFB"/>
    <w:rsid w:val="00F665CB"/>
    <w:rsid w:val="00F7024F"/>
    <w:rsid w:val="00F70780"/>
    <w:rsid w:val="00F7230E"/>
    <w:rsid w:val="00F72D3F"/>
    <w:rsid w:val="00F76923"/>
    <w:rsid w:val="00F77EEA"/>
    <w:rsid w:val="00F8004B"/>
    <w:rsid w:val="00F8168E"/>
    <w:rsid w:val="00F85E13"/>
    <w:rsid w:val="00F878B5"/>
    <w:rsid w:val="00F9263D"/>
    <w:rsid w:val="00FA2A8F"/>
    <w:rsid w:val="00FA35A5"/>
    <w:rsid w:val="00FA7795"/>
    <w:rsid w:val="00FB09AF"/>
    <w:rsid w:val="00FB2BC4"/>
    <w:rsid w:val="00FB40F6"/>
    <w:rsid w:val="00FB623B"/>
    <w:rsid w:val="00FB6755"/>
    <w:rsid w:val="00FC051E"/>
    <w:rsid w:val="00FC4724"/>
    <w:rsid w:val="00FC52A9"/>
    <w:rsid w:val="00FD3F18"/>
    <w:rsid w:val="00FE1DE5"/>
    <w:rsid w:val="00FE1E38"/>
    <w:rsid w:val="00FE452D"/>
    <w:rsid w:val="00FE504C"/>
    <w:rsid w:val="00FE7BFA"/>
    <w:rsid w:val="00FF3B35"/>
    <w:rsid w:val="00FF6102"/>
    <w:rsid w:val="00FF6907"/>
    <w:rsid w:val="00FF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90502CFA-AC41-40C1-88EE-B745D52F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 w:type="character" w:customStyle="1" w:styleId="fw-bold">
    <w:name w:val="fw-bold"/>
    <w:basedOn w:val="DefaultParagraphFont"/>
    <w:rsid w:val="00E44461"/>
  </w:style>
  <w:style w:type="paragraph" w:customStyle="1" w:styleId="pw-post-body-paragraph">
    <w:name w:val="pw-post-body-paragraph"/>
    <w:basedOn w:val="Normal"/>
    <w:rsid w:val="001428C7"/>
    <w:pPr>
      <w:spacing w:before="100" w:beforeAutospacing="1" w:after="100" w:afterAutospacing="1"/>
    </w:pPr>
    <w:rPr>
      <w:sz w:val="24"/>
      <w:szCs w:val="24"/>
    </w:rPr>
  </w:style>
  <w:style w:type="character" w:customStyle="1" w:styleId="token">
    <w:name w:val="token"/>
    <w:basedOn w:val="DefaultParagraphFont"/>
    <w:rsid w:val="00CA1877"/>
  </w:style>
  <w:style w:type="paragraph" w:customStyle="1" w:styleId="alert-title">
    <w:name w:val="alert-title"/>
    <w:basedOn w:val="Normal"/>
    <w:rsid w:val="00FA2A8F"/>
    <w:pPr>
      <w:spacing w:before="100" w:beforeAutospacing="1" w:after="100" w:afterAutospacing="1"/>
    </w:pPr>
    <w:rPr>
      <w:sz w:val="24"/>
      <w:szCs w:val="24"/>
    </w:rPr>
  </w:style>
  <w:style w:type="character" w:customStyle="1" w:styleId="pln">
    <w:name w:val="pln"/>
    <w:basedOn w:val="DefaultParagraphFont"/>
    <w:rsid w:val="00504741"/>
  </w:style>
  <w:style w:type="character" w:customStyle="1" w:styleId="pun">
    <w:name w:val="pun"/>
    <w:basedOn w:val="DefaultParagraphFont"/>
    <w:rsid w:val="00504741"/>
  </w:style>
  <w:style w:type="character" w:customStyle="1" w:styleId="com">
    <w:name w:val="com"/>
    <w:basedOn w:val="DefaultParagraphFont"/>
    <w:rsid w:val="00504741"/>
  </w:style>
  <w:style w:type="character" w:customStyle="1" w:styleId="typ">
    <w:name w:val="typ"/>
    <w:basedOn w:val="DefaultParagraphFont"/>
    <w:rsid w:val="00AB5E76"/>
  </w:style>
  <w:style w:type="character" w:customStyle="1" w:styleId="kwd">
    <w:name w:val="kwd"/>
    <w:basedOn w:val="DefaultParagraphFont"/>
    <w:rsid w:val="00AB5E76"/>
  </w:style>
  <w:style w:type="character" w:customStyle="1" w:styleId="str">
    <w:name w:val="str"/>
    <w:basedOn w:val="DefaultParagraphFont"/>
    <w:rsid w:val="00AB5E76"/>
  </w:style>
  <w:style w:type="character" w:customStyle="1" w:styleId="Title1">
    <w:name w:val="Title1"/>
    <w:basedOn w:val="DefaultParagraphFont"/>
    <w:rsid w:val="00AB5E76"/>
  </w:style>
  <w:style w:type="character" w:customStyle="1" w:styleId="lit">
    <w:name w:val="lit"/>
    <w:basedOn w:val="DefaultParagraphFont"/>
    <w:rsid w:val="00AB5E76"/>
  </w:style>
  <w:style w:type="paragraph" w:customStyle="1" w:styleId="ember-view">
    <w:name w:val="ember-view"/>
    <w:basedOn w:val="Normal"/>
    <w:rsid w:val="00372FC1"/>
    <w:pPr>
      <w:spacing w:before="100" w:beforeAutospacing="1" w:after="100" w:afterAutospacing="1"/>
    </w:pPr>
    <w:rPr>
      <w:sz w:val="24"/>
      <w:szCs w:val="24"/>
    </w:rPr>
  </w:style>
  <w:style w:type="character" w:customStyle="1" w:styleId="white-space-pre">
    <w:name w:val="white-space-pre"/>
    <w:basedOn w:val="DefaultParagraphFont"/>
    <w:rsid w:val="00372FC1"/>
  </w:style>
  <w:style w:type="character" w:customStyle="1" w:styleId="c1">
    <w:name w:val="c1"/>
    <w:basedOn w:val="DefaultParagraphFont"/>
    <w:rsid w:val="00F878B5"/>
  </w:style>
  <w:style w:type="character" w:customStyle="1" w:styleId="k">
    <w:name w:val="k"/>
    <w:basedOn w:val="DefaultParagraphFont"/>
    <w:rsid w:val="00F878B5"/>
  </w:style>
  <w:style w:type="character" w:customStyle="1" w:styleId="nx">
    <w:name w:val="nx"/>
    <w:basedOn w:val="DefaultParagraphFont"/>
    <w:rsid w:val="00F878B5"/>
  </w:style>
  <w:style w:type="character" w:customStyle="1" w:styleId="dl">
    <w:name w:val="dl"/>
    <w:basedOn w:val="DefaultParagraphFont"/>
    <w:rsid w:val="00F878B5"/>
  </w:style>
  <w:style w:type="character" w:customStyle="1" w:styleId="s1">
    <w:name w:val="s1"/>
    <w:basedOn w:val="DefaultParagraphFont"/>
    <w:rsid w:val="00F878B5"/>
  </w:style>
  <w:style w:type="character" w:customStyle="1" w:styleId="p">
    <w:name w:val="p"/>
    <w:basedOn w:val="DefaultParagraphFont"/>
    <w:rsid w:val="00F878B5"/>
  </w:style>
  <w:style w:type="character" w:customStyle="1" w:styleId="kd">
    <w:name w:val="kd"/>
    <w:basedOn w:val="DefaultParagraphFont"/>
    <w:rsid w:val="00F878B5"/>
  </w:style>
  <w:style w:type="character" w:customStyle="1" w:styleId="o">
    <w:name w:val="o"/>
    <w:basedOn w:val="DefaultParagraphFont"/>
    <w:rsid w:val="00F878B5"/>
  </w:style>
  <w:style w:type="character" w:customStyle="1" w:styleId="nt">
    <w:name w:val="nt"/>
    <w:basedOn w:val="DefaultParagraphFont"/>
    <w:rsid w:val="00F878B5"/>
  </w:style>
  <w:style w:type="character" w:customStyle="1" w:styleId="s2">
    <w:name w:val="s2"/>
    <w:basedOn w:val="DefaultParagraphFont"/>
    <w:rsid w:val="00F878B5"/>
  </w:style>
  <w:style w:type="character" w:customStyle="1" w:styleId="si">
    <w:name w:val="si"/>
    <w:basedOn w:val="DefaultParagraphFont"/>
    <w:rsid w:val="00F878B5"/>
  </w:style>
  <w:style w:type="character" w:customStyle="1" w:styleId="mi">
    <w:name w:val="mi"/>
    <w:basedOn w:val="DefaultParagraphFont"/>
    <w:rsid w:val="00F8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28998190">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38825115">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5299747">
      <w:bodyDiv w:val="1"/>
      <w:marLeft w:val="0"/>
      <w:marRight w:val="0"/>
      <w:marTop w:val="0"/>
      <w:marBottom w:val="0"/>
      <w:divBdr>
        <w:top w:val="none" w:sz="0" w:space="0" w:color="auto"/>
        <w:left w:val="none" w:sz="0" w:space="0" w:color="auto"/>
        <w:bottom w:val="none" w:sz="0" w:space="0" w:color="auto"/>
        <w:right w:val="none" w:sz="0" w:space="0" w:color="auto"/>
      </w:divBdr>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99842476">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13058406">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35223198">
      <w:bodyDiv w:val="1"/>
      <w:marLeft w:val="0"/>
      <w:marRight w:val="0"/>
      <w:marTop w:val="0"/>
      <w:marBottom w:val="0"/>
      <w:divBdr>
        <w:top w:val="none" w:sz="0" w:space="0" w:color="auto"/>
        <w:left w:val="none" w:sz="0" w:space="0" w:color="auto"/>
        <w:bottom w:val="none" w:sz="0" w:space="0" w:color="auto"/>
        <w:right w:val="none" w:sz="0" w:space="0" w:color="auto"/>
      </w:divBdr>
      <w:divsChild>
        <w:div w:id="1798602030">
          <w:marLeft w:val="0"/>
          <w:marRight w:val="0"/>
          <w:marTop w:val="0"/>
          <w:marBottom w:val="0"/>
          <w:divBdr>
            <w:top w:val="none" w:sz="0" w:space="0" w:color="auto"/>
            <w:left w:val="none" w:sz="0" w:space="0" w:color="auto"/>
            <w:bottom w:val="none" w:sz="0" w:space="0" w:color="auto"/>
            <w:right w:val="none" w:sz="0" w:space="0" w:color="auto"/>
          </w:divBdr>
          <w:divsChild>
            <w:div w:id="1695033296">
              <w:marLeft w:val="180"/>
              <w:marRight w:val="240"/>
              <w:marTop w:val="0"/>
              <w:marBottom w:val="0"/>
              <w:divBdr>
                <w:top w:val="none" w:sz="0" w:space="0" w:color="auto"/>
                <w:left w:val="none" w:sz="0" w:space="0" w:color="auto"/>
                <w:bottom w:val="none" w:sz="0" w:space="0" w:color="auto"/>
                <w:right w:val="none" w:sz="0" w:space="0" w:color="auto"/>
              </w:divBdr>
              <w:divsChild>
                <w:div w:id="787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140316841">
      <w:bodyDiv w:val="1"/>
      <w:marLeft w:val="0"/>
      <w:marRight w:val="0"/>
      <w:marTop w:val="0"/>
      <w:marBottom w:val="0"/>
      <w:divBdr>
        <w:top w:val="none" w:sz="0" w:space="0" w:color="auto"/>
        <w:left w:val="none" w:sz="0" w:space="0" w:color="auto"/>
        <w:bottom w:val="none" w:sz="0" w:space="0" w:color="auto"/>
        <w:right w:val="none" w:sz="0" w:space="0" w:color="auto"/>
      </w:divBdr>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0367154">
      <w:bodyDiv w:val="1"/>
      <w:marLeft w:val="0"/>
      <w:marRight w:val="0"/>
      <w:marTop w:val="0"/>
      <w:marBottom w:val="0"/>
      <w:divBdr>
        <w:top w:val="none" w:sz="0" w:space="0" w:color="auto"/>
        <w:left w:val="none" w:sz="0" w:space="0" w:color="auto"/>
        <w:bottom w:val="none" w:sz="0" w:space="0" w:color="auto"/>
        <w:right w:val="none" w:sz="0" w:space="0" w:color="auto"/>
      </w:divBdr>
      <w:divsChild>
        <w:div w:id="1255699668">
          <w:marLeft w:val="0"/>
          <w:marRight w:val="0"/>
          <w:marTop w:val="0"/>
          <w:marBottom w:val="0"/>
          <w:divBdr>
            <w:top w:val="none" w:sz="0" w:space="0" w:color="auto"/>
            <w:left w:val="none" w:sz="0" w:space="0" w:color="auto"/>
            <w:bottom w:val="none" w:sz="0" w:space="0" w:color="auto"/>
            <w:right w:val="none" w:sz="0" w:space="0" w:color="auto"/>
          </w:divBdr>
          <w:divsChild>
            <w:div w:id="1760131696">
              <w:marLeft w:val="0"/>
              <w:marRight w:val="0"/>
              <w:marTop w:val="0"/>
              <w:marBottom w:val="0"/>
              <w:divBdr>
                <w:top w:val="none" w:sz="0" w:space="0" w:color="auto"/>
                <w:left w:val="none" w:sz="0" w:space="0" w:color="auto"/>
                <w:bottom w:val="none" w:sz="0" w:space="0" w:color="auto"/>
                <w:right w:val="none" w:sz="0" w:space="0" w:color="auto"/>
              </w:divBdr>
            </w:div>
            <w:div w:id="1122379838">
              <w:marLeft w:val="0"/>
              <w:marRight w:val="0"/>
              <w:marTop w:val="0"/>
              <w:marBottom w:val="0"/>
              <w:divBdr>
                <w:top w:val="none" w:sz="0" w:space="0" w:color="auto"/>
                <w:left w:val="none" w:sz="0" w:space="0" w:color="auto"/>
                <w:bottom w:val="none" w:sz="0" w:space="0" w:color="auto"/>
                <w:right w:val="none" w:sz="0" w:space="0" w:color="auto"/>
              </w:divBdr>
            </w:div>
            <w:div w:id="1430468574">
              <w:marLeft w:val="0"/>
              <w:marRight w:val="0"/>
              <w:marTop w:val="0"/>
              <w:marBottom w:val="0"/>
              <w:divBdr>
                <w:top w:val="none" w:sz="0" w:space="0" w:color="auto"/>
                <w:left w:val="none" w:sz="0" w:space="0" w:color="auto"/>
                <w:bottom w:val="none" w:sz="0" w:space="0" w:color="auto"/>
                <w:right w:val="none" w:sz="0" w:space="0" w:color="auto"/>
              </w:divBdr>
            </w:div>
            <w:div w:id="1268545413">
              <w:marLeft w:val="0"/>
              <w:marRight w:val="0"/>
              <w:marTop w:val="0"/>
              <w:marBottom w:val="0"/>
              <w:divBdr>
                <w:top w:val="none" w:sz="0" w:space="0" w:color="auto"/>
                <w:left w:val="none" w:sz="0" w:space="0" w:color="auto"/>
                <w:bottom w:val="none" w:sz="0" w:space="0" w:color="auto"/>
                <w:right w:val="none" w:sz="0" w:space="0" w:color="auto"/>
              </w:divBdr>
            </w:div>
            <w:div w:id="1644043674">
              <w:marLeft w:val="0"/>
              <w:marRight w:val="0"/>
              <w:marTop w:val="0"/>
              <w:marBottom w:val="0"/>
              <w:divBdr>
                <w:top w:val="none" w:sz="0" w:space="0" w:color="auto"/>
                <w:left w:val="none" w:sz="0" w:space="0" w:color="auto"/>
                <w:bottom w:val="none" w:sz="0" w:space="0" w:color="auto"/>
                <w:right w:val="none" w:sz="0" w:space="0" w:color="auto"/>
              </w:divBdr>
            </w:div>
            <w:div w:id="548806721">
              <w:marLeft w:val="0"/>
              <w:marRight w:val="0"/>
              <w:marTop w:val="0"/>
              <w:marBottom w:val="0"/>
              <w:divBdr>
                <w:top w:val="none" w:sz="0" w:space="0" w:color="auto"/>
                <w:left w:val="none" w:sz="0" w:space="0" w:color="auto"/>
                <w:bottom w:val="none" w:sz="0" w:space="0" w:color="auto"/>
                <w:right w:val="none" w:sz="0" w:space="0" w:color="auto"/>
              </w:divBdr>
            </w:div>
            <w:div w:id="1700862154">
              <w:marLeft w:val="0"/>
              <w:marRight w:val="0"/>
              <w:marTop w:val="0"/>
              <w:marBottom w:val="0"/>
              <w:divBdr>
                <w:top w:val="none" w:sz="0" w:space="0" w:color="auto"/>
                <w:left w:val="none" w:sz="0" w:space="0" w:color="auto"/>
                <w:bottom w:val="none" w:sz="0" w:space="0" w:color="auto"/>
                <w:right w:val="none" w:sz="0" w:space="0" w:color="auto"/>
              </w:divBdr>
            </w:div>
            <w:div w:id="532111620">
              <w:marLeft w:val="0"/>
              <w:marRight w:val="0"/>
              <w:marTop w:val="0"/>
              <w:marBottom w:val="0"/>
              <w:divBdr>
                <w:top w:val="none" w:sz="0" w:space="0" w:color="auto"/>
                <w:left w:val="none" w:sz="0" w:space="0" w:color="auto"/>
                <w:bottom w:val="none" w:sz="0" w:space="0" w:color="auto"/>
                <w:right w:val="none" w:sz="0" w:space="0" w:color="auto"/>
              </w:divBdr>
            </w:div>
            <w:div w:id="59906962">
              <w:marLeft w:val="0"/>
              <w:marRight w:val="0"/>
              <w:marTop w:val="0"/>
              <w:marBottom w:val="0"/>
              <w:divBdr>
                <w:top w:val="none" w:sz="0" w:space="0" w:color="auto"/>
                <w:left w:val="none" w:sz="0" w:space="0" w:color="auto"/>
                <w:bottom w:val="none" w:sz="0" w:space="0" w:color="auto"/>
                <w:right w:val="none" w:sz="0" w:space="0" w:color="auto"/>
              </w:divBdr>
            </w:div>
            <w:div w:id="859508378">
              <w:marLeft w:val="0"/>
              <w:marRight w:val="0"/>
              <w:marTop w:val="0"/>
              <w:marBottom w:val="0"/>
              <w:divBdr>
                <w:top w:val="none" w:sz="0" w:space="0" w:color="auto"/>
                <w:left w:val="none" w:sz="0" w:space="0" w:color="auto"/>
                <w:bottom w:val="none" w:sz="0" w:space="0" w:color="auto"/>
                <w:right w:val="none" w:sz="0" w:space="0" w:color="auto"/>
              </w:divBdr>
            </w:div>
            <w:div w:id="943346280">
              <w:marLeft w:val="0"/>
              <w:marRight w:val="0"/>
              <w:marTop w:val="0"/>
              <w:marBottom w:val="0"/>
              <w:divBdr>
                <w:top w:val="none" w:sz="0" w:space="0" w:color="auto"/>
                <w:left w:val="none" w:sz="0" w:space="0" w:color="auto"/>
                <w:bottom w:val="none" w:sz="0" w:space="0" w:color="auto"/>
                <w:right w:val="none" w:sz="0" w:space="0" w:color="auto"/>
              </w:divBdr>
            </w:div>
            <w:div w:id="318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6170">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28224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69486195">
      <w:bodyDiv w:val="1"/>
      <w:marLeft w:val="0"/>
      <w:marRight w:val="0"/>
      <w:marTop w:val="0"/>
      <w:marBottom w:val="0"/>
      <w:divBdr>
        <w:top w:val="none" w:sz="0" w:space="0" w:color="auto"/>
        <w:left w:val="none" w:sz="0" w:space="0" w:color="auto"/>
        <w:bottom w:val="none" w:sz="0" w:space="0" w:color="auto"/>
        <w:right w:val="none" w:sz="0" w:space="0" w:color="auto"/>
      </w:divBdr>
      <w:divsChild>
        <w:div w:id="1408308763">
          <w:marLeft w:val="0"/>
          <w:marRight w:val="0"/>
          <w:marTop w:val="0"/>
          <w:marBottom w:val="0"/>
          <w:divBdr>
            <w:top w:val="none" w:sz="0" w:space="0" w:color="auto"/>
            <w:left w:val="none" w:sz="0" w:space="0" w:color="auto"/>
            <w:bottom w:val="none" w:sz="0" w:space="0" w:color="auto"/>
            <w:right w:val="none" w:sz="0" w:space="0" w:color="auto"/>
          </w:divBdr>
          <w:divsChild>
            <w:div w:id="508258387">
              <w:marLeft w:val="0"/>
              <w:marRight w:val="0"/>
              <w:marTop w:val="0"/>
              <w:marBottom w:val="0"/>
              <w:divBdr>
                <w:top w:val="none" w:sz="0" w:space="0" w:color="auto"/>
                <w:left w:val="none" w:sz="0" w:space="0" w:color="auto"/>
                <w:bottom w:val="none" w:sz="0" w:space="0" w:color="auto"/>
                <w:right w:val="none" w:sz="0" w:space="0" w:color="auto"/>
              </w:divBdr>
            </w:div>
            <w:div w:id="1747726433">
              <w:marLeft w:val="0"/>
              <w:marRight w:val="0"/>
              <w:marTop w:val="0"/>
              <w:marBottom w:val="0"/>
              <w:divBdr>
                <w:top w:val="none" w:sz="0" w:space="0" w:color="auto"/>
                <w:left w:val="none" w:sz="0" w:space="0" w:color="auto"/>
                <w:bottom w:val="none" w:sz="0" w:space="0" w:color="auto"/>
                <w:right w:val="none" w:sz="0" w:space="0" w:color="auto"/>
              </w:divBdr>
            </w:div>
            <w:div w:id="1845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5367061">
      <w:bodyDiv w:val="1"/>
      <w:marLeft w:val="0"/>
      <w:marRight w:val="0"/>
      <w:marTop w:val="0"/>
      <w:marBottom w:val="0"/>
      <w:divBdr>
        <w:top w:val="none" w:sz="0" w:space="0" w:color="auto"/>
        <w:left w:val="none" w:sz="0" w:space="0" w:color="auto"/>
        <w:bottom w:val="none" w:sz="0" w:space="0" w:color="auto"/>
        <w:right w:val="none" w:sz="0" w:space="0" w:color="auto"/>
      </w:divBdr>
      <w:divsChild>
        <w:div w:id="257175973">
          <w:marLeft w:val="0"/>
          <w:marRight w:val="0"/>
          <w:marTop w:val="0"/>
          <w:marBottom w:val="0"/>
          <w:divBdr>
            <w:top w:val="none" w:sz="0" w:space="0" w:color="auto"/>
            <w:left w:val="none" w:sz="0" w:space="0" w:color="auto"/>
            <w:bottom w:val="none" w:sz="0" w:space="0" w:color="auto"/>
            <w:right w:val="none" w:sz="0" w:space="0" w:color="auto"/>
          </w:divBdr>
          <w:divsChild>
            <w:div w:id="272396767">
              <w:marLeft w:val="0"/>
              <w:marRight w:val="0"/>
              <w:marTop w:val="0"/>
              <w:marBottom w:val="0"/>
              <w:divBdr>
                <w:top w:val="none" w:sz="0" w:space="0" w:color="auto"/>
                <w:left w:val="none" w:sz="0" w:space="0" w:color="auto"/>
                <w:bottom w:val="none" w:sz="0" w:space="0" w:color="auto"/>
                <w:right w:val="none" w:sz="0" w:space="0" w:color="auto"/>
              </w:divBdr>
            </w:div>
            <w:div w:id="881357072">
              <w:marLeft w:val="0"/>
              <w:marRight w:val="0"/>
              <w:marTop w:val="0"/>
              <w:marBottom w:val="0"/>
              <w:divBdr>
                <w:top w:val="none" w:sz="0" w:space="0" w:color="auto"/>
                <w:left w:val="none" w:sz="0" w:space="0" w:color="auto"/>
                <w:bottom w:val="none" w:sz="0" w:space="0" w:color="auto"/>
                <w:right w:val="none" w:sz="0" w:space="0" w:color="auto"/>
              </w:divBdr>
            </w:div>
            <w:div w:id="909654654">
              <w:marLeft w:val="0"/>
              <w:marRight w:val="0"/>
              <w:marTop w:val="0"/>
              <w:marBottom w:val="0"/>
              <w:divBdr>
                <w:top w:val="none" w:sz="0" w:space="0" w:color="auto"/>
                <w:left w:val="none" w:sz="0" w:space="0" w:color="auto"/>
                <w:bottom w:val="none" w:sz="0" w:space="0" w:color="auto"/>
                <w:right w:val="none" w:sz="0" w:space="0" w:color="auto"/>
              </w:divBdr>
            </w:div>
            <w:div w:id="14108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561">
      <w:bodyDiv w:val="1"/>
      <w:marLeft w:val="0"/>
      <w:marRight w:val="0"/>
      <w:marTop w:val="0"/>
      <w:marBottom w:val="0"/>
      <w:divBdr>
        <w:top w:val="none" w:sz="0" w:space="0" w:color="auto"/>
        <w:left w:val="none" w:sz="0" w:space="0" w:color="auto"/>
        <w:bottom w:val="none" w:sz="0" w:space="0" w:color="auto"/>
        <w:right w:val="none" w:sz="0" w:space="0" w:color="auto"/>
      </w:divBdr>
      <w:divsChild>
        <w:div w:id="1177186906">
          <w:marLeft w:val="0"/>
          <w:marRight w:val="0"/>
          <w:marTop w:val="0"/>
          <w:marBottom w:val="0"/>
          <w:divBdr>
            <w:top w:val="none" w:sz="0" w:space="0" w:color="auto"/>
            <w:left w:val="none" w:sz="0" w:space="0" w:color="auto"/>
            <w:bottom w:val="none" w:sz="0" w:space="0" w:color="auto"/>
            <w:right w:val="none" w:sz="0" w:space="0" w:color="auto"/>
          </w:divBdr>
          <w:divsChild>
            <w:div w:id="8386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529">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2306241">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195973658">
      <w:bodyDiv w:val="1"/>
      <w:marLeft w:val="0"/>
      <w:marRight w:val="0"/>
      <w:marTop w:val="0"/>
      <w:marBottom w:val="0"/>
      <w:divBdr>
        <w:top w:val="none" w:sz="0" w:space="0" w:color="auto"/>
        <w:left w:val="none" w:sz="0" w:space="0" w:color="auto"/>
        <w:bottom w:val="none" w:sz="0" w:space="0" w:color="auto"/>
        <w:right w:val="none" w:sz="0" w:space="0" w:color="auto"/>
      </w:divBdr>
    </w:div>
    <w:div w:id="204021728">
      <w:bodyDiv w:val="1"/>
      <w:marLeft w:val="0"/>
      <w:marRight w:val="0"/>
      <w:marTop w:val="0"/>
      <w:marBottom w:val="0"/>
      <w:divBdr>
        <w:top w:val="none" w:sz="0" w:space="0" w:color="auto"/>
        <w:left w:val="none" w:sz="0" w:space="0" w:color="auto"/>
        <w:bottom w:val="none" w:sz="0" w:space="0" w:color="auto"/>
        <w:right w:val="none" w:sz="0" w:space="0" w:color="auto"/>
      </w:divBdr>
    </w:div>
    <w:div w:id="204759823">
      <w:bodyDiv w:val="1"/>
      <w:marLeft w:val="0"/>
      <w:marRight w:val="0"/>
      <w:marTop w:val="0"/>
      <w:marBottom w:val="0"/>
      <w:divBdr>
        <w:top w:val="none" w:sz="0" w:space="0" w:color="auto"/>
        <w:left w:val="none" w:sz="0" w:space="0" w:color="auto"/>
        <w:bottom w:val="none" w:sz="0" w:space="0" w:color="auto"/>
        <w:right w:val="none" w:sz="0" w:space="0" w:color="auto"/>
      </w:divBdr>
      <w:divsChild>
        <w:div w:id="637027903">
          <w:marLeft w:val="0"/>
          <w:marRight w:val="0"/>
          <w:marTop w:val="0"/>
          <w:marBottom w:val="0"/>
          <w:divBdr>
            <w:top w:val="none" w:sz="0" w:space="0" w:color="auto"/>
            <w:left w:val="none" w:sz="0" w:space="0" w:color="auto"/>
            <w:bottom w:val="none" w:sz="0" w:space="0" w:color="auto"/>
            <w:right w:val="none" w:sz="0" w:space="0" w:color="auto"/>
          </w:divBdr>
          <w:divsChild>
            <w:div w:id="29426000">
              <w:marLeft w:val="0"/>
              <w:marRight w:val="0"/>
              <w:marTop w:val="0"/>
              <w:marBottom w:val="0"/>
              <w:divBdr>
                <w:top w:val="none" w:sz="0" w:space="0" w:color="auto"/>
                <w:left w:val="none" w:sz="0" w:space="0" w:color="auto"/>
                <w:bottom w:val="none" w:sz="0" w:space="0" w:color="auto"/>
                <w:right w:val="none" w:sz="0" w:space="0" w:color="auto"/>
              </w:divBdr>
            </w:div>
            <w:div w:id="62265532">
              <w:marLeft w:val="0"/>
              <w:marRight w:val="0"/>
              <w:marTop w:val="0"/>
              <w:marBottom w:val="0"/>
              <w:divBdr>
                <w:top w:val="none" w:sz="0" w:space="0" w:color="auto"/>
                <w:left w:val="none" w:sz="0" w:space="0" w:color="auto"/>
                <w:bottom w:val="none" w:sz="0" w:space="0" w:color="auto"/>
                <w:right w:val="none" w:sz="0" w:space="0" w:color="auto"/>
              </w:divBdr>
            </w:div>
            <w:div w:id="115611661">
              <w:marLeft w:val="0"/>
              <w:marRight w:val="0"/>
              <w:marTop w:val="0"/>
              <w:marBottom w:val="0"/>
              <w:divBdr>
                <w:top w:val="none" w:sz="0" w:space="0" w:color="auto"/>
                <w:left w:val="none" w:sz="0" w:space="0" w:color="auto"/>
                <w:bottom w:val="none" w:sz="0" w:space="0" w:color="auto"/>
                <w:right w:val="none" w:sz="0" w:space="0" w:color="auto"/>
              </w:divBdr>
            </w:div>
            <w:div w:id="295110341">
              <w:marLeft w:val="0"/>
              <w:marRight w:val="0"/>
              <w:marTop w:val="0"/>
              <w:marBottom w:val="0"/>
              <w:divBdr>
                <w:top w:val="none" w:sz="0" w:space="0" w:color="auto"/>
                <w:left w:val="none" w:sz="0" w:space="0" w:color="auto"/>
                <w:bottom w:val="none" w:sz="0" w:space="0" w:color="auto"/>
                <w:right w:val="none" w:sz="0" w:space="0" w:color="auto"/>
              </w:divBdr>
            </w:div>
            <w:div w:id="338774201">
              <w:marLeft w:val="0"/>
              <w:marRight w:val="0"/>
              <w:marTop w:val="0"/>
              <w:marBottom w:val="0"/>
              <w:divBdr>
                <w:top w:val="none" w:sz="0" w:space="0" w:color="auto"/>
                <w:left w:val="none" w:sz="0" w:space="0" w:color="auto"/>
                <w:bottom w:val="none" w:sz="0" w:space="0" w:color="auto"/>
                <w:right w:val="none" w:sz="0" w:space="0" w:color="auto"/>
              </w:divBdr>
            </w:div>
            <w:div w:id="358624624">
              <w:marLeft w:val="0"/>
              <w:marRight w:val="0"/>
              <w:marTop w:val="0"/>
              <w:marBottom w:val="0"/>
              <w:divBdr>
                <w:top w:val="none" w:sz="0" w:space="0" w:color="auto"/>
                <w:left w:val="none" w:sz="0" w:space="0" w:color="auto"/>
                <w:bottom w:val="none" w:sz="0" w:space="0" w:color="auto"/>
                <w:right w:val="none" w:sz="0" w:space="0" w:color="auto"/>
              </w:divBdr>
            </w:div>
            <w:div w:id="456414314">
              <w:marLeft w:val="0"/>
              <w:marRight w:val="0"/>
              <w:marTop w:val="0"/>
              <w:marBottom w:val="0"/>
              <w:divBdr>
                <w:top w:val="none" w:sz="0" w:space="0" w:color="auto"/>
                <w:left w:val="none" w:sz="0" w:space="0" w:color="auto"/>
                <w:bottom w:val="none" w:sz="0" w:space="0" w:color="auto"/>
                <w:right w:val="none" w:sz="0" w:space="0" w:color="auto"/>
              </w:divBdr>
            </w:div>
            <w:div w:id="511145305">
              <w:marLeft w:val="0"/>
              <w:marRight w:val="0"/>
              <w:marTop w:val="0"/>
              <w:marBottom w:val="0"/>
              <w:divBdr>
                <w:top w:val="none" w:sz="0" w:space="0" w:color="auto"/>
                <w:left w:val="none" w:sz="0" w:space="0" w:color="auto"/>
                <w:bottom w:val="none" w:sz="0" w:space="0" w:color="auto"/>
                <w:right w:val="none" w:sz="0" w:space="0" w:color="auto"/>
              </w:divBdr>
            </w:div>
            <w:div w:id="560142826">
              <w:marLeft w:val="0"/>
              <w:marRight w:val="0"/>
              <w:marTop w:val="0"/>
              <w:marBottom w:val="0"/>
              <w:divBdr>
                <w:top w:val="none" w:sz="0" w:space="0" w:color="auto"/>
                <w:left w:val="none" w:sz="0" w:space="0" w:color="auto"/>
                <w:bottom w:val="none" w:sz="0" w:space="0" w:color="auto"/>
                <w:right w:val="none" w:sz="0" w:space="0" w:color="auto"/>
              </w:divBdr>
            </w:div>
            <w:div w:id="594362694">
              <w:marLeft w:val="0"/>
              <w:marRight w:val="0"/>
              <w:marTop w:val="0"/>
              <w:marBottom w:val="0"/>
              <w:divBdr>
                <w:top w:val="none" w:sz="0" w:space="0" w:color="auto"/>
                <w:left w:val="none" w:sz="0" w:space="0" w:color="auto"/>
                <w:bottom w:val="none" w:sz="0" w:space="0" w:color="auto"/>
                <w:right w:val="none" w:sz="0" w:space="0" w:color="auto"/>
              </w:divBdr>
            </w:div>
            <w:div w:id="595945075">
              <w:marLeft w:val="0"/>
              <w:marRight w:val="0"/>
              <w:marTop w:val="0"/>
              <w:marBottom w:val="0"/>
              <w:divBdr>
                <w:top w:val="none" w:sz="0" w:space="0" w:color="auto"/>
                <w:left w:val="none" w:sz="0" w:space="0" w:color="auto"/>
                <w:bottom w:val="none" w:sz="0" w:space="0" w:color="auto"/>
                <w:right w:val="none" w:sz="0" w:space="0" w:color="auto"/>
              </w:divBdr>
            </w:div>
            <w:div w:id="606617167">
              <w:marLeft w:val="0"/>
              <w:marRight w:val="0"/>
              <w:marTop w:val="0"/>
              <w:marBottom w:val="0"/>
              <w:divBdr>
                <w:top w:val="none" w:sz="0" w:space="0" w:color="auto"/>
                <w:left w:val="none" w:sz="0" w:space="0" w:color="auto"/>
                <w:bottom w:val="none" w:sz="0" w:space="0" w:color="auto"/>
                <w:right w:val="none" w:sz="0" w:space="0" w:color="auto"/>
              </w:divBdr>
            </w:div>
            <w:div w:id="680207130">
              <w:marLeft w:val="0"/>
              <w:marRight w:val="0"/>
              <w:marTop w:val="0"/>
              <w:marBottom w:val="0"/>
              <w:divBdr>
                <w:top w:val="none" w:sz="0" w:space="0" w:color="auto"/>
                <w:left w:val="none" w:sz="0" w:space="0" w:color="auto"/>
                <w:bottom w:val="none" w:sz="0" w:space="0" w:color="auto"/>
                <w:right w:val="none" w:sz="0" w:space="0" w:color="auto"/>
              </w:divBdr>
            </w:div>
            <w:div w:id="744764248">
              <w:marLeft w:val="0"/>
              <w:marRight w:val="0"/>
              <w:marTop w:val="0"/>
              <w:marBottom w:val="0"/>
              <w:divBdr>
                <w:top w:val="none" w:sz="0" w:space="0" w:color="auto"/>
                <w:left w:val="none" w:sz="0" w:space="0" w:color="auto"/>
                <w:bottom w:val="none" w:sz="0" w:space="0" w:color="auto"/>
                <w:right w:val="none" w:sz="0" w:space="0" w:color="auto"/>
              </w:divBdr>
            </w:div>
            <w:div w:id="767576267">
              <w:marLeft w:val="0"/>
              <w:marRight w:val="0"/>
              <w:marTop w:val="0"/>
              <w:marBottom w:val="0"/>
              <w:divBdr>
                <w:top w:val="none" w:sz="0" w:space="0" w:color="auto"/>
                <w:left w:val="none" w:sz="0" w:space="0" w:color="auto"/>
                <w:bottom w:val="none" w:sz="0" w:space="0" w:color="auto"/>
                <w:right w:val="none" w:sz="0" w:space="0" w:color="auto"/>
              </w:divBdr>
            </w:div>
            <w:div w:id="786319270">
              <w:marLeft w:val="0"/>
              <w:marRight w:val="0"/>
              <w:marTop w:val="0"/>
              <w:marBottom w:val="0"/>
              <w:divBdr>
                <w:top w:val="none" w:sz="0" w:space="0" w:color="auto"/>
                <w:left w:val="none" w:sz="0" w:space="0" w:color="auto"/>
                <w:bottom w:val="none" w:sz="0" w:space="0" w:color="auto"/>
                <w:right w:val="none" w:sz="0" w:space="0" w:color="auto"/>
              </w:divBdr>
            </w:div>
            <w:div w:id="832766760">
              <w:marLeft w:val="0"/>
              <w:marRight w:val="0"/>
              <w:marTop w:val="0"/>
              <w:marBottom w:val="0"/>
              <w:divBdr>
                <w:top w:val="none" w:sz="0" w:space="0" w:color="auto"/>
                <w:left w:val="none" w:sz="0" w:space="0" w:color="auto"/>
                <w:bottom w:val="none" w:sz="0" w:space="0" w:color="auto"/>
                <w:right w:val="none" w:sz="0" w:space="0" w:color="auto"/>
              </w:divBdr>
            </w:div>
            <w:div w:id="970746201">
              <w:marLeft w:val="0"/>
              <w:marRight w:val="0"/>
              <w:marTop w:val="0"/>
              <w:marBottom w:val="0"/>
              <w:divBdr>
                <w:top w:val="none" w:sz="0" w:space="0" w:color="auto"/>
                <w:left w:val="none" w:sz="0" w:space="0" w:color="auto"/>
                <w:bottom w:val="none" w:sz="0" w:space="0" w:color="auto"/>
                <w:right w:val="none" w:sz="0" w:space="0" w:color="auto"/>
              </w:divBdr>
            </w:div>
            <w:div w:id="990207293">
              <w:marLeft w:val="0"/>
              <w:marRight w:val="0"/>
              <w:marTop w:val="0"/>
              <w:marBottom w:val="0"/>
              <w:divBdr>
                <w:top w:val="none" w:sz="0" w:space="0" w:color="auto"/>
                <w:left w:val="none" w:sz="0" w:space="0" w:color="auto"/>
                <w:bottom w:val="none" w:sz="0" w:space="0" w:color="auto"/>
                <w:right w:val="none" w:sz="0" w:space="0" w:color="auto"/>
              </w:divBdr>
            </w:div>
            <w:div w:id="1044521055">
              <w:marLeft w:val="0"/>
              <w:marRight w:val="0"/>
              <w:marTop w:val="0"/>
              <w:marBottom w:val="0"/>
              <w:divBdr>
                <w:top w:val="none" w:sz="0" w:space="0" w:color="auto"/>
                <w:left w:val="none" w:sz="0" w:space="0" w:color="auto"/>
                <w:bottom w:val="none" w:sz="0" w:space="0" w:color="auto"/>
                <w:right w:val="none" w:sz="0" w:space="0" w:color="auto"/>
              </w:divBdr>
            </w:div>
            <w:div w:id="1057364504">
              <w:marLeft w:val="0"/>
              <w:marRight w:val="0"/>
              <w:marTop w:val="0"/>
              <w:marBottom w:val="0"/>
              <w:divBdr>
                <w:top w:val="none" w:sz="0" w:space="0" w:color="auto"/>
                <w:left w:val="none" w:sz="0" w:space="0" w:color="auto"/>
                <w:bottom w:val="none" w:sz="0" w:space="0" w:color="auto"/>
                <w:right w:val="none" w:sz="0" w:space="0" w:color="auto"/>
              </w:divBdr>
            </w:div>
            <w:div w:id="1103451118">
              <w:marLeft w:val="0"/>
              <w:marRight w:val="0"/>
              <w:marTop w:val="0"/>
              <w:marBottom w:val="0"/>
              <w:divBdr>
                <w:top w:val="none" w:sz="0" w:space="0" w:color="auto"/>
                <w:left w:val="none" w:sz="0" w:space="0" w:color="auto"/>
                <w:bottom w:val="none" w:sz="0" w:space="0" w:color="auto"/>
                <w:right w:val="none" w:sz="0" w:space="0" w:color="auto"/>
              </w:divBdr>
            </w:div>
            <w:div w:id="1180437334">
              <w:marLeft w:val="0"/>
              <w:marRight w:val="0"/>
              <w:marTop w:val="0"/>
              <w:marBottom w:val="0"/>
              <w:divBdr>
                <w:top w:val="none" w:sz="0" w:space="0" w:color="auto"/>
                <w:left w:val="none" w:sz="0" w:space="0" w:color="auto"/>
                <w:bottom w:val="none" w:sz="0" w:space="0" w:color="auto"/>
                <w:right w:val="none" w:sz="0" w:space="0" w:color="auto"/>
              </w:divBdr>
            </w:div>
            <w:div w:id="1262180235">
              <w:marLeft w:val="0"/>
              <w:marRight w:val="0"/>
              <w:marTop w:val="0"/>
              <w:marBottom w:val="0"/>
              <w:divBdr>
                <w:top w:val="none" w:sz="0" w:space="0" w:color="auto"/>
                <w:left w:val="none" w:sz="0" w:space="0" w:color="auto"/>
                <w:bottom w:val="none" w:sz="0" w:space="0" w:color="auto"/>
                <w:right w:val="none" w:sz="0" w:space="0" w:color="auto"/>
              </w:divBdr>
            </w:div>
            <w:div w:id="1327855566">
              <w:marLeft w:val="0"/>
              <w:marRight w:val="0"/>
              <w:marTop w:val="0"/>
              <w:marBottom w:val="0"/>
              <w:divBdr>
                <w:top w:val="none" w:sz="0" w:space="0" w:color="auto"/>
                <w:left w:val="none" w:sz="0" w:space="0" w:color="auto"/>
                <w:bottom w:val="none" w:sz="0" w:space="0" w:color="auto"/>
                <w:right w:val="none" w:sz="0" w:space="0" w:color="auto"/>
              </w:divBdr>
            </w:div>
            <w:div w:id="1376080648">
              <w:marLeft w:val="0"/>
              <w:marRight w:val="0"/>
              <w:marTop w:val="0"/>
              <w:marBottom w:val="0"/>
              <w:divBdr>
                <w:top w:val="none" w:sz="0" w:space="0" w:color="auto"/>
                <w:left w:val="none" w:sz="0" w:space="0" w:color="auto"/>
                <w:bottom w:val="none" w:sz="0" w:space="0" w:color="auto"/>
                <w:right w:val="none" w:sz="0" w:space="0" w:color="auto"/>
              </w:divBdr>
            </w:div>
            <w:div w:id="1402826541">
              <w:marLeft w:val="0"/>
              <w:marRight w:val="0"/>
              <w:marTop w:val="0"/>
              <w:marBottom w:val="0"/>
              <w:divBdr>
                <w:top w:val="none" w:sz="0" w:space="0" w:color="auto"/>
                <w:left w:val="none" w:sz="0" w:space="0" w:color="auto"/>
                <w:bottom w:val="none" w:sz="0" w:space="0" w:color="auto"/>
                <w:right w:val="none" w:sz="0" w:space="0" w:color="auto"/>
              </w:divBdr>
            </w:div>
            <w:div w:id="1538422687">
              <w:marLeft w:val="0"/>
              <w:marRight w:val="0"/>
              <w:marTop w:val="0"/>
              <w:marBottom w:val="0"/>
              <w:divBdr>
                <w:top w:val="none" w:sz="0" w:space="0" w:color="auto"/>
                <w:left w:val="none" w:sz="0" w:space="0" w:color="auto"/>
                <w:bottom w:val="none" w:sz="0" w:space="0" w:color="auto"/>
                <w:right w:val="none" w:sz="0" w:space="0" w:color="auto"/>
              </w:divBdr>
            </w:div>
            <w:div w:id="1692871905">
              <w:marLeft w:val="0"/>
              <w:marRight w:val="0"/>
              <w:marTop w:val="0"/>
              <w:marBottom w:val="0"/>
              <w:divBdr>
                <w:top w:val="none" w:sz="0" w:space="0" w:color="auto"/>
                <w:left w:val="none" w:sz="0" w:space="0" w:color="auto"/>
                <w:bottom w:val="none" w:sz="0" w:space="0" w:color="auto"/>
                <w:right w:val="none" w:sz="0" w:space="0" w:color="auto"/>
              </w:divBdr>
            </w:div>
            <w:div w:id="1733966048">
              <w:marLeft w:val="0"/>
              <w:marRight w:val="0"/>
              <w:marTop w:val="0"/>
              <w:marBottom w:val="0"/>
              <w:divBdr>
                <w:top w:val="none" w:sz="0" w:space="0" w:color="auto"/>
                <w:left w:val="none" w:sz="0" w:space="0" w:color="auto"/>
                <w:bottom w:val="none" w:sz="0" w:space="0" w:color="auto"/>
                <w:right w:val="none" w:sz="0" w:space="0" w:color="auto"/>
              </w:divBdr>
            </w:div>
            <w:div w:id="1751272262">
              <w:marLeft w:val="0"/>
              <w:marRight w:val="0"/>
              <w:marTop w:val="0"/>
              <w:marBottom w:val="0"/>
              <w:divBdr>
                <w:top w:val="none" w:sz="0" w:space="0" w:color="auto"/>
                <w:left w:val="none" w:sz="0" w:space="0" w:color="auto"/>
                <w:bottom w:val="none" w:sz="0" w:space="0" w:color="auto"/>
                <w:right w:val="none" w:sz="0" w:space="0" w:color="auto"/>
              </w:divBdr>
            </w:div>
            <w:div w:id="1841891259">
              <w:marLeft w:val="0"/>
              <w:marRight w:val="0"/>
              <w:marTop w:val="0"/>
              <w:marBottom w:val="0"/>
              <w:divBdr>
                <w:top w:val="none" w:sz="0" w:space="0" w:color="auto"/>
                <w:left w:val="none" w:sz="0" w:space="0" w:color="auto"/>
                <w:bottom w:val="none" w:sz="0" w:space="0" w:color="auto"/>
                <w:right w:val="none" w:sz="0" w:space="0" w:color="auto"/>
              </w:divBdr>
            </w:div>
            <w:div w:id="1862087571">
              <w:marLeft w:val="0"/>
              <w:marRight w:val="0"/>
              <w:marTop w:val="0"/>
              <w:marBottom w:val="0"/>
              <w:divBdr>
                <w:top w:val="none" w:sz="0" w:space="0" w:color="auto"/>
                <w:left w:val="none" w:sz="0" w:space="0" w:color="auto"/>
                <w:bottom w:val="none" w:sz="0" w:space="0" w:color="auto"/>
                <w:right w:val="none" w:sz="0" w:space="0" w:color="auto"/>
              </w:divBdr>
            </w:div>
            <w:div w:id="1894077496">
              <w:marLeft w:val="0"/>
              <w:marRight w:val="0"/>
              <w:marTop w:val="0"/>
              <w:marBottom w:val="0"/>
              <w:divBdr>
                <w:top w:val="none" w:sz="0" w:space="0" w:color="auto"/>
                <w:left w:val="none" w:sz="0" w:space="0" w:color="auto"/>
                <w:bottom w:val="none" w:sz="0" w:space="0" w:color="auto"/>
                <w:right w:val="none" w:sz="0" w:space="0" w:color="auto"/>
              </w:divBdr>
            </w:div>
            <w:div w:id="1921870976">
              <w:marLeft w:val="0"/>
              <w:marRight w:val="0"/>
              <w:marTop w:val="0"/>
              <w:marBottom w:val="0"/>
              <w:divBdr>
                <w:top w:val="none" w:sz="0" w:space="0" w:color="auto"/>
                <w:left w:val="none" w:sz="0" w:space="0" w:color="auto"/>
                <w:bottom w:val="none" w:sz="0" w:space="0" w:color="auto"/>
                <w:right w:val="none" w:sz="0" w:space="0" w:color="auto"/>
              </w:divBdr>
            </w:div>
            <w:div w:id="1934321303">
              <w:marLeft w:val="0"/>
              <w:marRight w:val="0"/>
              <w:marTop w:val="0"/>
              <w:marBottom w:val="0"/>
              <w:divBdr>
                <w:top w:val="none" w:sz="0" w:space="0" w:color="auto"/>
                <w:left w:val="none" w:sz="0" w:space="0" w:color="auto"/>
                <w:bottom w:val="none" w:sz="0" w:space="0" w:color="auto"/>
                <w:right w:val="none" w:sz="0" w:space="0" w:color="auto"/>
              </w:divBdr>
            </w:div>
            <w:div w:id="21159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32663249">
      <w:bodyDiv w:val="1"/>
      <w:marLeft w:val="0"/>
      <w:marRight w:val="0"/>
      <w:marTop w:val="0"/>
      <w:marBottom w:val="0"/>
      <w:divBdr>
        <w:top w:val="none" w:sz="0" w:space="0" w:color="auto"/>
        <w:left w:val="none" w:sz="0" w:space="0" w:color="auto"/>
        <w:bottom w:val="none" w:sz="0" w:space="0" w:color="auto"/>
        <w:right w:val="none" w:sz="0" w:space="0" w:color="auto"/>
      </w:divBdr>
    </w:div>
    <w:div w:id="242033250">
      <w:bodyDiv w:val="1"/>
      <w:marLeft w:val="0"/>
      <w:marRight w:val="0"/>
      <w:marTop w:val="0"/>
      <w:marBottom w:val="0"/>
      <w:divBdr>
        <w:top w:val="none" w:sz="0" w:space="0" w:color="auto"/>
        <w:left w:val="none" w:sz="0" w:space="0" w:color="auto"/>
        <w:bottom w:val="none" w:sz="0" w:space="0" w:color="auto"/>
        <w:right w:val="none" w:sz="0" w:space="0" w:color="auto"/>
      </w:divBdr>
      <w:divsChild>
        <w:div w:id="581763475">
          <w:marLeft w:val="0"/>
          <w:marRight w:val="0"/>
          <w:marTop w:val="0"/>
          <w:marBottom w:val="0"/>
          <w:divBdr>
            <w:top w:val="none" w:sz="0" w:space="0" w:color="auto"/>
            <w:left w:val="none" w:sz="0" w:space="0" w:color="auto"/>
            <w:bottom w:val="none" w:sz="0" w:space="0" w:color="auto"/>
            <w:right w:val="none" w:sz="0" w:space="0" w:color="auto"/>
          </w:divBdr>
        </w:div>
        <w:div w:id="1145393361">
          <w:marLeft w:val="0"/>
          <w:marRight w:val="0"/>
          <w:marTop w:val="0"/>
          <w:marBottom w:val="0"/>
          <w:divBdr>
            <w:top w:val="none" w:sz="0" w:space="0" w:color="auto"/>
            <w:left w:val="none" w:sz="0" w:space="0" w:color="auto"/>
            <w:bottom w:val="none" w:sz="0" w:space="0" w:color="auto"/>
            <w:right w:val="none" w:sz="0" w:space="0" w:color="auto"/>
          </w:divBdr>
        </w:div>
      </w:divsChild>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70086237">
      <w:bodyDiv w:val="1"/>
      <w:marLeft w:val="0"/>
      <w:marRight w:val="0"/>
      <w:marTop w:val="0"/>
      <w:marBottom w:val="0"/>
      <w:divBdr>
        <w:top w:val="none" w:sz="0" w:space="0" w:color="auto"/>
        <w:left w:val="none" w:sz="0" w:space="0" w:color="auto"/>
        <w:bottom w:val="none" w:sz="0" w:space="0" w:color="auto"/>
        <w:right w:val="none" w:sz="0" w:space="0" w:color="auto"/>
      </w:divBdr>
    </w:div>
    <w:div w:id="271785511">
      <w:bodyDiv w:val="1"/>
      <w:marLeft w:val="0"/>
      <w:marRight w:val="0"/>
      <w:marTop w:val="0"/>
      <w:marBottom w:val="0"/>
      <w:divBdr>
        <w:top w:val="none" w:sz="0" w:space="0" w:color="auto"/>
        <w:left w:val="none" w:sz="0" w:space="0" w:color="auto"/>
        <w:bottom w:val="none" w:sz="0" w:space="0" w:color="auto"/>
        <w:right w:val="none" w:sz="0" w:space="0" w:color="auto"/>
      </w:divBdr>
    </w:div>
    <w:div w:id="277877255">
      <w:bodyDiv w:val="1"/>
      <w:marLeft w:val="0"/>
      <w:marRight w:val="0"/>
      <w:marTop w:val="0"/>
      <w:marBottom w:val="0"/>
      <w:divBdr>
        <w:top w:val="none" w:sz="0" w:space="0" w:color="auto"/>
        <w:left w:val="none" w:sz="0" w:space="0" w:color="auto"/>
        <w:bottom w:val="none" w:sz="0" w:space="0" w:color="auto"/>
        <w:right w:val="none" w:sz="0" w:space="0" w:color="auto"/>
      </w:divBdr>
      <w:divsChild>
        <w:div w:id="858660062">
          <w:marLeft w:val="0"/>
          <w:marRight w:val="0"/>
          <w:marTop w:val="0"/>
          <w:marBottom w:val="0"/>
          <w:divBdr>
            <w:top w:val="none" w:sz="0" w:space="0" w:color="auto"/>
            <w:left w:val="none" w:sz="0" w:space="0" w:color="auto"/>
            <w:bottom w:val="none" w:sz="0" w:space="0" w:color="auto"/>
            <w:right w:val="none" w:sz="0" w:space="0" w:color="auto"/>
          </w:divBdr>
          <w:divsChild>
            <w:div w:id="2067101574">
              <w:marLeft w:val="0"/>
              <w:marRight w:val="0"/>
              <w:marTop w:val="0"/>
              <w:marBottom w:val="0"/>
              <w:divBdr>
                <w:top w:val="none" w:sz="0" w:space="0" w:color="auto"/>
                <w:left w:val="none" w:sz="0" w:space="0" w:color="auto"/>
                <w:bottom w:val="none" w:sz="0" w:space="0" w:color="auto"/>
                <w:right w:val="none" w:sz="0" w:space="0" w:color="auto"/>
              </w:divBdr>
            </w:div>
            <w:div w:id="2082292524">
              <w:marLeft w:val="0"/>
              <w:marRight w:val="0"/>
              <w:marTop w:val="0"/>
              <w:marBottom w:val="0"/>
              <w:divBdr>
                <w:top w:val="none" w:sz="0" w:space="0" w:color="auto"/>
                <w:left w:val="none" w:sz="0" w:space="0" w:color="auto"/>
                <w:bottom w:val="none" w:sz="0" w:space="0" w:color="auto"/>
                <w:right w:val="none" w:sz="0" w:space="0" w:color="auto"/>
              </w:divBdr>
            </w:div>
            <w:div w:id="99683956">
              <w:marLeft w:val="0"/>
              <w:marRight w:val="0"/>
              <w:marTop w:val="0"/>
              <w:marBottom w:val="0"/>
              <w:divBdr>
                <w:top w:val="none" w:sz="0" w:space="0" w:color="auto"/>
                <w:left w:val="none" w:sz="0" w:space="0" w:color="auto"/>
                <w:bottom w:val="none" w:sz="0" w:space="0" w:color="auto"/>
                <w:right w:val="none" w:sz="0" w:space="0" w:color="auto"/>
              </w:divBdr>
            </w:div>
            <w:div w:id="1978804121">
              <w:marLeft w:val="0"/>
              <w:marRight w:val="0"/>
              <w:marTop w:val="0"/>
              <w:marBottom w:val="0"/>
              <w:divBdr>
                <w:top w:val="none" w:sz="0" w:space="0" w:color="auto"/>
                <w:left w:val="none" w:sz="0" w:space="0" w:color="auto"/>
                <w:bottom w:val="none" w:sz="0" w:space="0" w:color="auto"/>
                <w:right w:val="none" w:sz="0" w:space="0" w:color="auto"/>
              </w:divBdr>
            </w:div>
            <w:div w:id="651913974">
              <w:marLeft w:val="0"/>
              <w:marRight w:val="0"/>
              <w:marTop w:val="0"/>
              <w:marBottom w:val="0"/>
              <w:divBdr>
                <w:top w:val="none" w:sz="0" w:space="0" w:color="auto"/>
                <w:left w:val="none" w:sz="0" w:space="0" w:color="auto"/>
                <w:bottom w:val="none" w:sz="0" w:space="0" w:color="auto"/>
                <w:right w:val="none" w:sz="0" w:space="0" w:color="auto"/>
              </w:divBdr>
            </w:div>
            <w:div w:id="336343974">
              <w:marLeft w:val="0"/>
              <w:marRight w:val="0"/>
              <w:marTop w:val="0"/>
              <w:marBottom w:val="0"/>
              <w:divBdr>
                <w:top w:val="none" w:sz="0" w:space="0" w:color="auto"/>
                <w:left w:val="none" w:sz="0" w:space="0" w:color="auto"/>
                <w:bottom w:val="none" w:sz="0" w:space="0" w:color="auto"/>
                <w:right w:val="none" w:sz="0" w:space="0" w:color="auto"/>
              </w:divBdr>
            </w:div>
            <w:div w:id="192158722">
              <w:marLeft w:val="0"/>
              <w:marRight w:val="0"/>
              <w:marTop w:val="0"/>
              <w:marBottom w:val="0"/>
              <w:divBdr>
                <w:top w:val="none" w:sz="0" w:space="0" w:color="auto"/>
                <w:left w:val="none" w:sz="0" w:space="0" w:color="auto"/>
                <w:bottom w:val="none" w:sz="0" w:space="0" w:color="auto"/>
                <w:right w:val="none" w:sz="0" w:space="0" w:color="auto"/>
              </w:divBdr>
            </w:div>
            <w:div w:id="147327519">
              <w:marLeft w:val="0"/>
              <w:marRight w:val="0"/>
              <w:marTop w:val="0"/>
              <w:marBottom w:val="0"/>
              <w:divBdr>
                <w:top w:val="none" w:sz="0" w:space="0" w:color="auto"/>
                <w:left w:val="none" w:sz="0" w:space="0" w:color="auto"/>
                <w:bottom w:val="none" w:sz="0" w:space="0" w:color="auto"/>
                <w:right w:val="none" w:sz="0" w:space="0" w:color="auto"/>
              </w:divBdr>
            </w:div>
            <w:div w:id="1498885428">
              <w:marLeft w:val="0"/>
              <w:marRight w:val="0"/>
              <w:marTop w:val="0"/>
              <w:marBottom w:val="0"/>
              <w:divBdr>
                <w:top w:val="none" w:sz="0" w:space="0" w:color="auto"/>
                <w:left w:val="none" w:sz="0" w:space="0" w:color="auto"/>
                <w:bottom w:val="none" w:sz="0" w:space="0" w:color="auto"/>
                <w:right w:val="none" w:sz="0" w:space="0" w:color="auto"/>
              </w:divBdr>
            </w:div>
            <w:div w:id="914359461">
              <w:marLeft w:val="0"/>
              <w:marRight w:val="0"/>
              <w:marTop w:val="0"/>
              <w:marBottom w:val="0"/>
              <w:divBdr>
                <w:top w:val="none" w:sz="0" w:space="0" w:color="auto"/>
                <w:left w:val="none" w:sz="0" w:space="0" w:color="auto"/>
                <w:bottom w:val="none" w:sz="0" w:space="0" w:color="auto"/>
                <w:right w:val="none" w:sz="0" w:space="0" w:color="auto"/>
              </w:divBdr>
            </w:div>
            <w:div w:id="1098915733">
              <w:marLeft w:val="0"/>
              <w:marRight w:val="0"/>
              <w:marTop w:val="0"/>
              <w:marBottom w:val="0"/>
              <w:divBdr>
                <w:top w:val="none" w:sz="0" w:space="0" w:color="auto"/>
                <w:left w:val="none" w:sz="0" w:space="0" w:color="auto"/>
                <w:bottom w:val="none" w:sz="0" w:space="0" w:color="auto"/>
                <w:right w:val="none" w:sz="0" w:space="0" w:color="auto"/>
              </w:divBdr>
            </w:div>
            <w:div w:id="765270339">
              <w:marLeft w:val="0"/>
              <w:marRight w:val="0"/>
              <w:marTop w:val="0"/>
              <w:marBottom w:val="0"/>
              <w:divBdr>
                <w:top w:val="none" w:sz="0" w:space="0" w:color="auto"/>
                <w:left w:val="none" w:sz="0" w:space="0" w:color="auto"/>
                <w:bottom w:val="none" w:sz="0" w:space="0" w:color="auto"/>
                <w:right w:val="none" w:sz="0" w:space="0" w:color="auto"/>
              </w:divBdr>
            </w:div>
            <w:div w:id="1023828250">
              <w:marLeft w:val="0"/>
              <w:marRight w:val="0"/>
              <w:marTop w:val="0"/>
              <w:marBottom w:val="0"/>
              <w:divBdr>
                <w:top w:val="none" w:sz="0" w:space="0" w:color="auto"/>
                <w:left w:val="none" w:sz="0" w:space="0" w:color="auto"/>
                <w:bottom w:val="none" w:sz="0" w:space="0" w:color="auto"/>
                <w:right w:val="none" w:sz="0" w:space="0" w:color="auto"/>
              </w:divBdr>
            </w:div>
            <w:div w:id="1481075377">
              <w:marLeft w:val="0"/>
              <w:marRight w:val="0"/>
              <w:marTop w:val="0"/>
              <w:marBottom w:val="0"/>
              <w:divBdr>
                <w:top w:val="none" w:sz="0" w:space="0" w:color="auto"/>
                <w:left w:val="none" w:sz="0" w:space="0" w:color="auto"/>
                <w:bottom w:val="none" w:sz="0" w:space="0" w:color="auto"/>
                <w:right w:val="none" w:sz="0" w:space="0" w:color="auto"/>
              </w:divBdr>
            </w:div>
            <w:div w:id="902764243">
              <w:marLeft w:val="0"/>
              <w:marRight w:val="0"/>
              <w:marTop w:val="0"/>
              <w:marBottom w:val="0"/>
              <w:divBdr>
                <w:top w:val="none" w:sz="0" w:space="0" w:color="auto"/>
                <w:left w:val="none" w:sz="0" w:space="0" w:color="auto"/>
                <w:bottom w:val="none" w:sz="0" w:space="0" w:color="auto"/>
                <w:right w:val="none" w:sz="0" w:space="0" w:color="auto"/>
              </w:divBdr>
            </w:div>
            <w:div w:id="451705200">
              <w:marLeft w:val="0"/>
              <w:marRight w:val="0"/>
              <w:marTop w:val="0"/>
              <w:marBottom w:val="0"/>
              <w:divBdr>
                <w:top w:val="none" w:sz="0" w:space="0" w:color="auto"/>
                <w:left w:val="none" w:sz="0" w:space="0" w:color="auto"/>
                <w:bottom w:val="none" w:sz="0" w:space="0" w:color="auto"/>
                <w:right w:val="none" w:sz="0" w:space="0" w:color="auto"/>
              </w:divBdr>
            </w:div>
            <w:div w:id="1625233277">
              <w:marLeft w:val="0"/>
              <w:marRight w:val="0"/>
              <w:marTop w:val="0"/>
              <w:marBottom w:val="0"/>
              <w:divBdr>
                <w:top w:val="none" w:sz="0" w:space="0" w:color="auto"/>
                <w:left w:val="none" w:sz="0" w:space="0" w:color="auto"/>
                <w:bottom w:val="none" w:sz="0" w:space="0" w:color="auto"/>
                <w:right w:val="none" w:sz="0" w:space="0" w:color="auto"/>
              </w:divBdr>
            </w:div>
            <w:div w:id="663706593">
              <w:marLeft w:val="0"/>
              <w:marRight w:val="0"/>
              <w:marTop w:val="0"/>
              <w:marBottom w:val="0"/>
              <w:divBdr>
                <w:top w:val="none" w:sz="0" w:space="0" w:color="auto"/>
                <w:left w:val="none" w:sz="0" w:space="0" w:color="auto"/>
                <w:bottom w:val="none" w:sz="0" w:space="0" w:color="auto"/>
                <w:right w:val="none" w:sz="0" w:space="0" w:color="auto"/>
              </w:divBdr>
            </w:div>
            <w:div w:id="1538810195">
              <w:marLeft w:val="0"/>
              <w:marRight w:val="0"/>
              <w:marTop w:val="0"/>
              <w:marBottom w:val="0"/>
              <w:divBdr>
                <w:top w:val="none" w:sz="0" w:space="0" w:color="auto"/>
                <w:left w:val="none" w:sz="0" w:space="0" w:color="auto"/>
                <w:bottom w:val="none" w:sz="0" w:space="0" w:color="auto"/>
                <w:right w:val="none" w:sz="0" w:space="0" w:color="auto"/>
              </w:divBdr>
            </w:div>
            <w:div w:id="1562405559">
              <w:marLeft w:val="0"/>
              <w:marRight w:val="0"/>
              <w:marTop w:val="0"/>
              <w:marBottom w:val="0"/>
              <w:divBdr>
                <w:top w:val="none" w:sz="0" w:space="0" w:color="auto"/>
                <w:left w:val="none" w:sz="0" w:space="0" w:color="auto"/>
                <w:bottom w:val="none" w:sz="0" w:space="0" w:color="auto"/>
                <w:right w:val="none" w:sz="0" w:space="0" w:color="auto"/>
              </w:divBdr>
            </w:div>
            <w:div w:id="578640029">
              <w:marLeft w:val="0"/>
              <w:marRight w:val="0"/>
              <w:marTop w:val="0"/>
              <w:marBottom w:val="0"/>
              <w:divBdr>
                <w:top w:val="none" w:sz="0" w:space="0" w:color="auto"/>
                <w:left w:val="none" w:sz="0" w:space="0" w:color="auto"/>
                <w:bottom w:val="none" w:sz="0" w:space="0" w:color="auto"/>
                <w:right w:val="none" w:sz="0" w:space="0" w:color="auto"/>
              </w:divBdr>
            </w:div>
            <w:div w:id="6289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83731734">
      <w:bodyDiv w:val="1"/>
      <w:marLeft w:val="0"/>
      <w:marRight w:val="0"/>
      <w:marTop w:val="0"/>
      <w:marBottom w:val="0"/>
      <w:divBdr>
        <w:top w:val="none" w:sz="0" w:space="0" w:color="auto"/>
        <w:left w:val="none" w:sz="0" w:space="0" w:color="auto"/>
        <w:bottom w:val="none" w:sz="0" w:space="0" w:color="auto"/>
        <w:right w:val="none" w:sz="0" w:space="0" w:color="auto"/>
      </w:divBdr>
    </w:div>
    <w:div w:id="288778073">
      <w:bodyDiv w:val="1"/>
      <w:marLeft w:val="0"/>
      <w:marRight w:val="0"/>
      <w:marTop w:val="0"/>
      <w:marBottom w:val="0"/>
      <w:divBdr>
        <w:top w:val="none" w:sz="0" w:space="0" w:color="auto"/>
        <w:left w:val="none" w:sz="0" w:space="0" w:color="auto"/>
        <w:bottom w:val="none" w:sz="0" w:space="0" w:color="auto"/>
        <w:right w:val="none" w:sz="0" w:space="0" w:color="auto"/>
      </w:divBdr>
      <w:divsChild>
        <w:div w:id="1638992757">
          <w:marLeft w:val="0"/>
          <w:marRight w:val="0"/>
          <w:marTop w:val="0"/>
          <w:marBottom w:val="0"/>
          <w:divBdr>
            <w:top w:val="none" w:sz="0" w:space="0" w:color="auto"/>
            <w:left w:val="none" w:sz="0" w:space="0" w:color="auto"/>
            <w:bottom w:val="none" w:sz="0" w:space="0" w:color="auto"/>
            <w:right w:val="none" w:sz="0" w:space="0" w:color="auto"/>
          </w:divBdr>
        </w:div>
      </w:divsChild>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296843189">
      <w:bodyDiv w:val="1"/>
      <w:marLeft w:val="0"/>
      <w:marRight w:val="0"/>
      <w:marTop w:val="0"/>
      <w:marBottom w:val="0"/>
      <w:divBdr>
        <w:top w:val="none" w:sz="0" w:space="0" w:color="auto"/>
        <w:left w:val="none" w:sz="0" w:space="0" w:color="auto"/>
        <w:bottom w:val="none" w:sz="0" w:space="0" w:color="auto"/>
        <w:right w:val="none" w:sz="0" w:space="0" w:color="auto"/>
      </w:divBdr>
      <w:divsChild>
        <w:div w:id="1669165098">
          <w:marLeft w:val="0"/>
          <w:marRight w:val="0"/>
          <w:marTop w:val="0"/>
          <w:marBottom w:val="0"/>
          <w:divBdr>
            <w:top w:val="none" w:sz="0" w:space="0" w:color="auto"/>
            <w:left w:val="none" w:sz="0" w:space="0" w:color="auto"/>
            <w:bottom w:val="none" w:sz="0" w:space="0" w:color="auto"/>
            <w:right w:val="none" w:sz="0" w:space="0" w:color="auto"/>
          </w:divBdr>
          <w:divsChild>
            <w:div w:id="188614173">
              <w:marLeft w:val="0"/>
              <w:marRight w:val="0"/>
              <w:marTop w:val="0"/>
              <w:marBottom w:val="0"/>
              <w:divBdr>
                <w:top w:val="none" w:sz="0" w:space="0" w:color="auto"/>
                <w:left w:val="none" w:sz="0" w:space="0" w:color="auto"/>
                <w:bottom w:val="none" w:sz="0" w:space="0" w:color="auto"/>
                <w:right w:val="none" w:sz="0" w:space="0" w:color="auto"/>
              </w:divBdr>
            </w:div>
            <w:div w:id="514881512">
              <w:marLeft w:val="0"/>
              <w:marRight w:val="0"/>
              <w:marTop w:val="0"/>
              <w:marBottom w:val="0"/>
              <w:divBdr>
                <w:top w:val="none" w:sz="0" w:space="0" w:color="auto"/>
                <w:left w:val="none" w:sz="0" w:space="0" w:color="auto"/>
                <w:bottom w:val="none" w:sz="0" w:space="0" w:color="auto"/>
                <w:right w:val="none" w:sz="0" w:space="0" w:color="auto"/>
              </w:divBdr>
            </w:div>
            <w:div w:id="535240787">
              <w:marLeft w:val="0"/>
              <w:marRight w:val="0"/>
              <w:marTop w:val="0"/>
              <w:marBottom w:val="0"/>
              <w:divBdr>
                <w:top w:val="none" w:sz="0" w:space="0" w:color="auto"/>
                <w:left w:val="none" w:sz="0" w:space="0" w:color="auto"/>
                <w:bottom w:val="none" w:sz="0" w:space="0" w:color="auto"/>
                <w:right w:val="none" w:sz="0" w:space="0" w:color="auto"/>
              </w:divBdr>
            </w:div>
            <w:div w:id="295912847">
              <w:marLeft w:val="0"/>
              <w:marRight w:val="0"/>
              <w:marTop w:val="0"/>
              <w:marBottom w:val="0"/>
              <w:divBdr>
                <w:top w:val="none" w:sz="0" w:space="0" w:color="auto"/>
                <w:left w:val="none" w:sz="0" w:space="0" w:color="auto"/>
                <w:bottom w:val="none" w:sz="0" w:space="0" w:color="auto"/>
                <w:right w:val="none" w:sz="0" w:space="0" w:color="auto"/>
              </w:divBdr>
            </w:div>
            <w:div w:id="207225137">
              <w:marLeft w:val="0"/>
              <w:marRight w:val="0"/>
              <w:marTop w:val="0"/>
              <w:marBottom w:val="0"/>
              <w:divBdr>
                <w:top w:val="none" w:sz="0" w:space="0" w:color="auto"/>
                <w:left w:val="none" w:sz="0" w:space="0" w:color="auto"/>
                <w:bottom w:val="none" w:sz="0" w:space="0" w:color="auto"/>
                <w:right w:val="none" w:sz="0" w:space="0" w:color="auto"/>
              </w:divBdr>
            </w:div>
            <w:div w:id="1024743840">
              <w:marLeft w:val="0"/>
              <w:marRight w:val="0"/>
              <w:marTop w:val="0"/>
              <w:marBottom w:val="0"/>
              <w:divBdr>
                <w:top w:val="none" w:sz="0" w:space="0" w:color="auto"/>
                <w:left w:val="none" w:sz="0" w:space="0" w:color="auto"/>
                <w:bottom w:val="none" w:sz="0" w:space="0" w:color="auto"/>
                <w:right w:val="none" w:sz="0" w:space="0" w:color="auto"/>
              </w:divBdr>
            </w:div>
            <w:div w:id="2017881701">
              <w:marLeft w:val="0"/>
              <w:marRight w:val="0"/>
              <w:marTop w:val="0"/>
              <w:marBottom w:val="0"/>
              <w:divBdr>
                <w:top w:val="none" w:sz="0" w:space="0" w:color="auto"/>
                <w:left w:val="none" w:sz="0" w:space="0" w:color="auto"/>
                <w:bottom w:val="none" w:sz="0" w:space="0" w:color="auto"/>
                <w:right w:val="none" w:sz="0" w:space="0" w:color="auto"/>
              </w:divBdr>
            </w:div>
            <w:div w:id="842471269">
              <w:marLeft w:val="0"/>
              <w:marRight w:val="0"/>
              <w:marTop w:val="0"/>
              <w:marBottom w:val="0"/>
              <w:divBdr>
                <w:top w:val="none" w:sz="0" w:space="0" w:color="auto"/>
                <w:left w:val="none" w:sz="0" w:space="0" w:color="auto"/>
                <w:bottom w:val="none" w:sz="0" w:space="0" w:color="auto"/>
                <w:right w:val="none" w:sz="0" w:space="0" w:color="auto"/>
              </w:divBdr>
            </w:div>
            <w:div w:id="132717194">
              <w:marLeft w:val="0"/>
              <w:marRight w:val="0"/>
              <w:marTop w:val="0"/>
              <w:marBottom w:val="0"/>
              <w:divBdr>
                <w:top w:val="none" w:sz="0" w:space="0" w:color="auto"/>
                <w:left w:val="none" w:sz="0" w:space="0" w:color="auto"/>
                <w:bottom w:val="none" w:sz="0" w:space="0" w:color="auto"/>
                <w:right w:val="none" w:sz="0" w:space="0" w:color="auto"/>
              </w:divBdr>
            </w:div>
            <w:div w:id="741178599">
              <w:marLeft w:val="0"/>
              <w:marRight w:val="0"/>
              <w:marTop w:val="0"/>
              <w:marBottom w:val="0"/>
              <w:divBdr>
                <w:top w:val="none" w:sz="0" w:space="0" w:color="auto"/>
                <w:left w:val="none" w:sz="0" w:space="0" w:color="auto"/>
                <w:bottom w:val="none" w:sz="0" w:space="0" w:color="auto"/>
                <w:right w:val="none" w:sz="0" w:space="0" w:color="auto"/>
              </w:divBdr>
            </w:div>
            <w:div w:id="1147161297">
              <w:marLeft w:val="0"/>
              <w:marRight w:val="0"/>
              <w:marTop w:val="0"/>
              <w:marBottom w:val="0"/>
              <w:divBdr>
                <w:top w:val="none" w:sz="0" w:space="0" w:color="auto"/>
                <w:left w:val="none" w:sz="0" w:space="0" w:color="auto"/>
                <w:bottom w:val="none" w:sz="0" w:space="0" w:color="auto"/>
                <w:right w:val="none" w:sz="0" w:space="0" w:color="auto"/>
              </w:divBdr>
            </w:div>
            <w:div w:id="1627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796">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23122068">
      <w:bodyDiv w:val="1"/>
      <w:marLeft w:val="0"/>
      <w:marRight w:val="0"/>
      <w:marTop w:val="0"/>
      <w:marBottom w:val="0"/>
      <w:divBdr>
        <w:top w:val="none" w:sz="0" w:space="0" w:color="auto"/>
        <w:left w:val="none" w:sz="0" w:space="0" w:color="auto"/>
        <w:bottom w:val="none" w:sz="0" w:space="0" w:color="auto"/>
        <w:right w:val="none" w:sz="0" w:space="0" w:color="auto"/>
      </w:divBdr>
    </w:div>
    <w:div w:id="328142189">
      <w:bodyDiv w:val="1"/>
      <w:marLeft w:val="0"/>
      <w:marRight w:val="0"/>
      <w:marTop w:val="0"/>
      <w:marBottom w:val="0"/>
      <w:divBdr>
        <w:top w:val="none" w:sz="0" w:space="0" w:color="auto"/>
        <w:left w:val="none" w:sz="0" w:space="0" w:color="auto"/>
        <w:bottom w:val="none" w:sz="0" w:space="0" w:color="auto"/>
        <w:right w:val="none" w:sz="0" w:space="0" w:color="auto"/>
      </w:divBdr>
      <w:divsChild>
        <w:div w:id="1441946270">
          <w:marLeft w:val="0"/>
          <w:marRight w:val="0"/>
          <w:marTop w:val="0"/>
          <w:marBottom w:val="0"/>
          <w:divBdr>
            <w:top w:val="none" w:sz="0" w:space="0" w:color="auto"/>
            <w:left w:val="none" w:sz="0" w:space="0" w:color="auto"/>
            <w:bottom w:val="none" w:sz="0" w:space="0" w:color="auto"/>
            <w:right w:val="none" w:sz="0" w:space="0" w:color="auto"/>
          </w:divBdr>
          <w:divsChild>
            <w:div w:id="1041900623">
              <w:marLeft w:val="0"/>
              <w:marRight w:val="0"/>
              <w:marTop w:val="0"/>
              <w:marBottom w:val="0"/>
              <w:divBdr>
                <w:top w:val="none" w:sz="0" w:space="0" w:color="auto"/>
                <w:left w:val="none" w:sz="0" w:space="0" w:color="auto"/>
                <w:bottom w:val="none" w:sz="0" w:space="0" w:color="auto"/>
                <w:right w:val="none" w:sz="0" w:space="0" w:color="auto"/>
              </w:divBdr>
            </w:div>
            <w:div w:id="1836216619">
              <w:marLeft w:val="0"/>
              <w:marRight w:val="0"/>
              <w:marTop w:val="0"/>
              <w:marBottom w:val="0"/>
              <w:divBdr>
                <w:top w:val="none" w:sz="0" w:space="0" w:color="auto"/>
                <w:left w:val="none" w:sz="0" w:space="0" w:color="auto"/>
                <w:bottom w:val="none" w:sz="0" w:space="0" w:color="auto"/>
                <w:right w:val="none" w:sz="0" w:space="0" w:color="auto"/>
              </w:divBdr>
            </w:div>
            <w:div w:id="571894519">
              <w:marLeft w:val="0"/>
              <w:marRight w:val="0"/>
              <w:marTop w:val="0"/>
              <w:marBottom w:val="0"/>
              <w:divBdr>
                <w:top w:val="none" w:sz="0" w:space="0" w:color="auto"/>
                <w:left w:val="none" w:sz="0" w:space="0" w:color="auto"/>
                <w:bottom w:val="none" w:sz="0" w:space="0" w:color="auto"/>
                <w:right w:val="none" w:sz="0" w:space="0" w:color="auto"/>
              </w:divBdr>
            </w:div>
            <w:div w:id="506945409">
              <w:marLeft w:val="0"/>
              <w:marRight w:val="0"/>
              <w:marTop w:val="0"/>
              <w:marBottom w:val="0"/>
              <w:divBdr>
                <w:top w:val="none" w:sz="0" w:space="0" w:color="auto"/>
                <w:left w:val="none" w:sz="0" w:space="0" w:color="auto"/>
                <w:bottom w:val="none" w:sz="0" w:space="0" w:color="auto"/>
                <w:right w:val="none" w:sz="0" w:space="0" w:color="auto"/>
              </w:divBdr>
            </w:div>
            <w:div w:id="20928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2924">
      <w:bodyDiv w:val="1"/>
      <w:marLeft w:val="0"/>
      <w:marRight w:val="0"/>
      <w:marTop w:val="0"/>
      <w:marBottom w:val="0"/>
      <w:divBdr>
        <w:top w:val="none" w:sz="0" w:space="0" w:color="auto"/>
        <w:left w:val="none" w:sz="0" w:space="0" w:color="auto"/>
        <w:bottom w:val="none" w:sz="0" w:space="0" w:color="auto"/>
        <w:right w:val="none" w:sz="0" w:space="0" w:color="auto"/>
      </w:divBdr>
    </w:div>
    <w:div w:id="344940136">
      <w:bodyDiv w:val="1"/>
      <w:marLeft w:val="0"/>
      <w:marRight w:val="0"/>
      <w:marTop w:val="0"/>
      <w:marBottom w:val="0"/>
      <w:divBdr>
        <w:top w:val="none" w:sz="0" w:space="0" w:color="auto"/>
        <w:left w:val="none" w:sz="0" w:space="0" w:color="auto"/>
        <w:bottom w:val="none" w:sz="0" w:space="0" w:color="auto"/>
        <w:right w:val="none" w:sz="0" w:space="0" w:color="auto"/>
      </w:divBdr>
    </w:div>
    <w:div w:id="345138814">
      <w:bodyDiv w:val="1"/>
      <w:marLeft w:val="0"/>
      <w:marRight w:val="0"/>
      <w:marTop w:val="0"/>
      <w:marBottom w:val="0"/>
      <w:divBdr>
        <w:top w:val="none" w:sz="0" w:space="0" w:color="auto"/>
        <w:left w:val="none" w:sz="0" w:space="0" w:color="auto"/>
        <w:bottom w:val="none" w:sz="0" w:space="0" w:color="auto"/>
        <w:right w:val="none" w:sz="0" w:space="0" w:color="auto"/>
      </w:divBdr>
      <w:divsChild>
        <w:div w:id="1204057904">
          <w:marLeft w:val="0"/>
          <w:marRight w:val="0"/>
          <w:marTop w:val="0"/>
          <w:marBottom w:val="0"/>
          <w:divBdr>
            <w:top w:val="none" w:sz="0" w:space="0" w:color="auto"/>
            <w:left w:val="none" w:sz="0" w:space="0" w:color="auto"/>
            <w:bottom w:val="none" w:sz="0" w:space="0" w:color="auto"/>
            <w:right w:val="none" w:sz="0" w:space="0" w:color="auto"/>
          </w:divBdr>
          <w:divsChild>
            <w:div w:id="588585643">
              <w:marLeft w:val="0"/>
              <w:marRight w:val="0"/>
              <w:marTop w:val="0"/>
              <w:marBottom w:val="0"/>
              <w:divBdr>
                <w:top w:val="none" w:sz="0" w:space="0" w:color="auto"/>
                <w:left w:val="none" w:sz="0" w:space="0" w:color="auto"/>
                <w:bottom w:val="none" w:sz="0" w:space="0" w:color="auto"/>
                <w:right w:val="none" w:sz="0" w:space="0" w:color="auto"/>
              </w:divBdr>
            </w:div>
            <w:div w:id="423499799">
              <w:marLeft w:val="0"/>
              <w:marRight w:val="0"/>
              <w:marTop w:val="0"/>
              <w:marBottom w:val="0"/>
              <w:divBdr>
                <w:top w:val="none" w:sz="0" w:space="0" w:color="auto"/>
                <w:left w:val="none" w:sz="0" w:space="0" w:color="auto"/>
                <w:bottom w:val="none" w:sz="0" w:space="0" w:color="auto"/>
                <w:right w:val="none" w:sz="0" w:space="0" w:color="auto"/>
              </w:divBdr>
            </w:div>
            <w:div w:id="1124540204">
              <w:marLeft w:val="0"/>
              <w:marRight w:val="0"/>
              <w:marTop w:val="0"/>
              <w:marBottom w:val="0"/>
              <w:divBdr>
                <w:top w:val="none" w:sz="0" w:space="0" w:color="auto"/>
                <w:left w:val="none" w:sz="0" w:space="0" w:color="auto"/>
                <w:bottom w:val="none" w:sz="0" w:space="0" w:color="auto"/>
                <w:right w:val="none" w:sz="0" w:space="0" w:color="auto"/>
              </w:divBdr>
            </w:div>
            <w:div w:id="1757164100">
              <w:marLeft w:val="0"/>
              <w:marRight w:val="0"/>
              <w:marTop w:val="0"/>
              <w:marBottom w:val="0"/>
              <w:divBdr>
                <w:top w:val="none" w:sz="0" w:space="0" w:color="auto"/>
                <w:left w:val="none" w:sz="0" w:space="0" w:color="auto"/>
                <w:bottom w:val="none" w:sz="0" w:space="0" w:color="auto"/>
                <w:right w:val="none" w:sz="0" w:space="0" w:color="auto"/>
              </w:divBdr>
            </w:div>
            <w:div w:id="2091929357">
              <w:marLeft w:val="0"/>
              <w:marRight w:val="0"/>
              <w:marTop w:val="0"/>
              <w:marBottom w:val="0"/>
              <w:divBdr>
                <w:top w:val="none" w:sz="0" w:space="0" w:color="auto"/>
                <w:left w:val="none" w:sz="0" w:space="0" w:color="auto"/>
                <w:bottom w:val="none" w:sz="0" w:space="0" w:color="auto"/>
                <w:right w:val="none" w:sz="0" w:space="0" w:color="auto"/>
              </w:divBdr>
            </w:div>
            <w:div w:id="1475371852">
              <w:marLeft w:val="0"/>
              <w:marRight w:val="0"/>
              <w:marTop w:val="0"/>
              <w:marBottom w:val="0"/>
              <w:divBdr>
                <w:top w:val="none" w:sz="0" w:space="0" w:color="auto"/>
                <w:left w:val="none" w:sz="0" w:space="0" w:color="auto"/>
                <w:bottom w:val="none" w:sz="0" w:space="0" w:color="auto"/>
                <w:right w:val="none" w:sz="0" w:space="0" w:color="auto"/>
              </w:divBdr>
            </w:div>
            <w:div w:id="166602831">
              <w:marLeft w:val="0"/>
              <w:marRight w:val="0"/>
              <w:marTop w:val="0"/>
              <w:marBottom w:val="0"/>
              <w:divBdr>
                <w:top w:val="none" w:sz="0" w:space="0" w:color="auto"/>
                <w:left w:val="none" w:sz="0" w:space="0" w:color="auto"/>
                <w:bottom w:val="none" w:sz="0" w:space="0" w:color="auto"/>
                <w:right w:val="none" w:sz="0" w:space="0" w:color="auto"/>
              </w:divBdr>
            </w:div>
            <w:div w:id="16130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58973129">
      <w:bodyDiv w:val="1"/>
      <w:marLeft w:val="0"/>
      <w:marRight w:val="0"/>
      <w:marTop w:val="0"/>
      <w:marBottom w:val="0"/>
      <w:divBdr>
        <w:top w:val="none" w:sz="0" w:space="0" w:color="auto"/>
        <w:left w:val="none" w:sz="0" w:space="0" w:color="auto"/>
        <w:bottom w:val="none" w:sz="0" w:space="0" w:color="auto"/>
        <w:right w:val="none" w:sz="0" w:space="0" w:color="auto"/>
      </w:divBdr>
      <w:divsChild>
        <w:div w:id="1179538245">
          <w:marLeft w:val="0"/>
          <w:marRight w:val="0"/>
          <w:marTop w:val="0"/>
          <w:marBottom w:val="0"/>
          <w:divBdr>
            <w:top w:val="none" w:sz="0" w:space="0" w:color="auto"/>
            <w:left w:val="none" w:sz="0" w:space="0" w:color="auto"/>
            <w:bottom w:val="none" w:sz="0" w:space="0" w:color="auto"/>
            <w:right w:val="none" w:sz="0" w:space="0" w:color="auto"/>
          </w:divBdr>
          <w:divsChild>
            <w:div w:id="904098656">
              <w:marLeft w:val="0"/>
              <w:marRight w:val="0"/>
              <w:marTop w:val="0"/>
              <w:marBottom w:val="0"/>
              <w:divBdr>
                <w:top w:val="none" w:sz="0" w:space="0" w:color="auto"/>
                <w:left w:val="none" w:sz="0" w:space="0" w:color="auto"/>
                <w:bottom w:val="none" w:sz="0" w:space="0" w:color="auto"/>
                <w:right w:val="none" w:sz="0" w:space="0" w:color="auto"/>
              </w:divBdr>
            </w:div>
            <w:div w:id="1096318175">
              <w:marLeft w:val="0"/>
              <w:marRight w:val="0"/>
              <w:marTop w:val="0"/>
              <w:marBottom w:val="0"/>
              <w:divBdr>
                <w:top w:val="none" w:sz="0" w:space="0" w:color="auto"/>
                <w:left w:val="none" w:sz="0" w:space="0" w:color="auto"/>
                <w:bottom w:val="none" w:sz="0" w:space="0" w:color="auto"/>
                <w:right w:val="none" w:sz="0" w:space="0" w:color="auto"/>
              </w:divBdr>
            </w:div>
            <w:div w:id="568617647">
              <w:marLeft w:val="0"/>
              <w:marRight w:val="0"/>
              <w:marTop w:val="0"/>
              <w:marBottom w:val="0"/>
              <w:divBdr>
                <w:top w:val="none" w:sz="0" w:space="0" w:color="auto"/>
                <w:left w:val="none" w:sz="0" w:space="0" w:color="auto"/>
                <w:bottom w:val="none" w:sz="0" w:space="0" w:color="auto"/>
                <w:right w:val="none" w:sz="0" w:space="0" w:color="auto"/>
              </w:divBdr>
            </w:div>
            <w:div w:id="1591353356">
              <w:marLeft w:val="0"/>
              <w:marRight w:val="0"/>
              <w:marTop w:val="0"/>
              <w:marBottom w:val="0"/>
              <w:divBdr>
                <w:top w:val="none" w:sz="0" w:space="0" w:color="auto"/>
                <w:left w:val="none" w:sz="0" w:space="0" w:color="auto"/>
                <w:bottom w:val="none" w:sz="0" w:space="0" w:color="auto"/>
                <w:right w:val="none" w:sz="0" w:space="0" w:color="auto"/>
              </w:divBdr>
            </w:div>
            <w:div w:id="99305988">
              <w:marLeft w:val="0"/>
              <w:marRight w:val="0"/>
              <w:marTop w:val="0"/>
              <w:marBottom w:val="0"/>
              <w:divBdr>
                <w:top w:val="none" w:sz="0" w:space="0" w:color="auto"/>
                <w:left w:val="none" w:sz="0" w:space="0" w:color="auto"/>
                <w:bottom w:val="none" w:sz="0" w:space="0" w:color="auto"/>
                <w:right w:val="none" w:sz="0" w:space="0" w:color="auto"/>
              </w:divBdr>
            </w:div>
            <w:div w:id="108361716">
              <w:marLeft w:val="0"/>
              <w:marRight w:val="0"/>
              <w:marTop w:val="0"/>
              <w:marBottom w:val="0"/>
              <w:divBdr>
                <w:top w:val="none" w:sz="0" w:space="0" w:color="auto"/>
                <w:left w:val="none" w:sz="0" w:space="0" w:color="auto"/>
                <w:bottom w:val="none" w:sz="0" w:space="0" w:color="auto"/>
                <w:right w:val="none" w:sz="0" w:space="0" w:color="auto"/>
              </w:divBdr>
            </w:div>
            <w:div w:id="1979607872">
              <w:marLeft w:val="0"/>
              <w:marRight w:val="0"/>
              <w:marTop w:val="0"/>
              <w:marBottom w:val="0"/>
              <w:divBdr>
                <w:top w:val="none" w:sz="0" w:space="0" w:color="auto"/>
                <w:left w:val="none" w:sz="0" w:space="0" w:color="auto"/>
                <w:bottom w:val="none" w:sz="0" w:space="0" w:color="auto"/>
                <w:right w:val="none" w:sz="0" w:space="0" w:color="auto"/>
              </w:divBdr>
            </w:div>
            <w:div w:id="2472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1824">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5636086">
      <w:bodyDiv w:val="1"/>
      <w:marLeft w:val="0"/>
      <w:marRight w:val="0"/>
      <w:marTop w:val="0"/>
      <w:marBottom w:val="0"/>
      <w:divBdr>
        <w:top w:val="none" w:sz="0" w:space="0" w:color="auto"/>
        <w:left w:val="none" w:sz="0" w:space="0" w:color="auto"/>
        <w:bottom w:val="none" w:sz="0" w:space="0" w:color="auto"/>
        <w:right w:val="none" w:sz="0" w:space="0" w:color="auto"/>
      </w:divBdr>
    </w:div>
    <w:div w:id="437146250">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56685946">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67280958">
      <w:bodyDiv w:val="1"/>
      <w:marLeft w:val="0"/>
      <w:marRight w:val="0"/>
      <w:marTop w:val="0"/>
      <w:marBottom w:val="0"/>
      <w:divBdr>
        <w:top w:val="none" w:sz="0" w:space="0" w:color="auto"/>
        <w:left w:val="none" w:sz="0" w:space="0" w:color="auto"/>
        <w:bottom w:val="none" w:sz="0" w:space="0" w:color="auto"/>
        <w:right w:val="none" w:sz="0" w:space="0" w:color="auto"/>
      </w:divBdr>
      <w:divsChild>
        <w:div w:id="281544141">
          <w:marLeft w:val="0"/>
          <w:marRight w:val="0"/>
          <w:marTop w:val="0"/>
          <w:marBottom w:val="0"/>
          <w:divBdr>
            <w:top w:val="none" w:sz="0" w:space="0" w:color="auto"/>
            <w:left w:val="none" w:sz="0" w:space="0" w:color="auto"/>
            <w:bottom w:val="none" w:sz="0" w:space="0" w:color="auto"/>
            <w:right w:val="none" w:sz="0" w:space="0" w:color="auto"/>
          </w:divBdr>
        </w:div>
      </w:divsChild>
    </w:div>
    <w:div w:id="468517727">
      <w:bodyDiv w:val="1"/>
      <w:marLeft w:val="0"/>
      <w:marRight w:val="0"/>
      <w:marTop w:val="0"/>
      <w:marBottom w:val="0"/>
      <w:divBdr>
        <w:top w:val="none" w:sz="0" w:space="0" w:color="auto"/>
        <w:left w:val="none" w:sz="0" w:space="0" w:color="auto"/>
        <w:bottom w:val="none" w:sz="0" w:space="0" w:color="auto"/>
        <w:right w:val="none" w:sz="0" w:space="0" w:color="auto"/>
      </w:divBdr>
    </w:div>
    <w:div w:id="477190551">
      <w:bodyDiv w:val="1"/>
      <w:marLeft w:val="0"/>
      <w:marRight w:val="0"/>
      <w:marTop w:val="0"/>
      <w:marBottom w:val="0"/>
      <w:divBdr>
        <w:top w:val="none" w:sz="0" w:space="0" w:color="auto"/>
        <w:left w:val="none" w:sz="0" w:space="0" w:color="auto"/>
        <w:bottom w:val="none" w:sz="0" w:space="0" w:color="auto"/>
        <w:right w:val="none" w:sz="0" w:space="0" w:color="auto"/>
      </w:divBdr>
      <w:divsChild>
        <w:div w:id="609515095">
          <w:marLeft w:val="0"/>
          <w:marRight w:val="0"/>
          <w:marTop w:val="0"/>
          <w:marBottom w:val="0"/>
          <w:divBdr>
            <w:top w:val="none" w:sz="0" w:space="0" w:color="auto"/>
            <w:left w:val="none" w:sz="0" w:space="0" w:color="auto"/>
            <w:bottom w:val="none" w:sz="0" w:space="0" w:color="auto"/>
            <w:right w:val="none" w:sz="0" w:space="0" w:color="auto"/>
          </w:divBdr>
          <w:divsChild>
            <w:div w:id="53697146">
              <w:marLeft w:val="0"/>
              <w:marRight w:val="0"/>
              <w:marTop w:val="0"/>
              <w:marBottom w:val="0"/>
              <w:divBdr>
                <w:top w:val="none" w:sz="0" w:space="0" w:color="auto"/>
                <w:left w:val="none" w:sz="0" w:space="0" w:color="auto"/>
                <w:bottom w:val="none" w:sz="0" w:space="0" w:color="auto"/>
                <w:right w:val="none" w:sz="0" w:space="0" w:color="auto"/>
              </w:divBdr>
            </w:div>
            <w:div w:id="1689409402">
              <w:marLeft w:val="0"/>
              <w:marRight w:val="0"/>
              <w:marTop w:val="0"/>
              <w:marBottom w:val="0"/>
              <w:divBdr>
                <w:top w:val="none" w:sz="0" w:space="0" w:color="auto"/>
                <w:left w:val="none" w:sz="0" w:space="0" w:color="auto"/>
                <w:bottom w:val="none" w:sz="0" w:space="0" w:color="auto"/>
                <w:right w:val="none" w:sz="0" w:space="0" w:color="auto"/>
              </w:divBdr>
            </w:div>
            <w:div w:id="2002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07788455">
      <w:bodyDiv w:val="1"/>
      <w:marLeft w:val="0"/>
      <w:marRight w:val="0"/>
      <w:marTop w:val="0"/>
      <w:marBottom w:val="0"/>
      <w:divBdr>
        <w:top w:val="none" w:sz="0" w:space="0" w:color="auto"/>
        <w:left w:val="none" w:sz="0" w:space="0" w:color="auto"/>
        <w:bottom w:val="none" w:sz="0" w:space="0" w:color="auto"/>
        <w:right w:val="none" w:sz="0" w:space="0" w:color="auto"/>
      </w:divBdr>
    </w:div>
    <w:div w:id="510029031">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22326635">
      <w:bodyDiv w:val="1"/>
      <w:marLeft w:val="0"/>
      <w:marRight w:val="0"/>
      <w:marTop w:val="0"/>
      <w:marBottom w:val="0"/>
      <w:divBdr>
        <w:top w:val="none" w:sz="0" w:space="0" w:color="auto"/>
        <w:left w:val="none" w:sz="0" w:space="0" w:color="auto"/>
        <w:bottom w:val="none" w:sz="0" w:space="0" w:color="auto"/>
        <w:right w:val="none" w:sz="0" w:space="0" w:color="auto"/>
      </w:divBdr>
    </w:div>
    <w:div w:id="527566946">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7857460">
      <w:bodyDiv w:val="1"/>
      <w:marLeft w:val="0"/>
      <w:marRight w:val="0"/>
      <w:marTop w:val="0"/>
      <w:marBottom w:val="0"/>
      <w:divBdr>
        <w:top w:val="none" w:sz="0" w:space="0" w:color="auto"/>
        <w:left w:val="none" w:sz="0" w:space="0" w:color="auto"/>
        <w:bottom w:val="none" w:sz="0" w:space="0" w:color="auto"/>
        <w:right w:val="none" w:sz="0" w:space="0" w:color="auto"/>
      </w:divBdr>
      <w:divsChild>
        <w:div w:id="933248325">
          <w:marLeft w:val="0"/>
          <w:marRight w:val="0"/>
          <w:marTop w:val="0"/>
          <w:marBottom w:val="0"/>
          <w:divBdr>
            <w:top w:val="none" w:sz="0" w:space="0" w:color="auto"/>
            <w:left w:val="none" w:sz="0" w:space="0" w:color="auto"/>
            <w:bottom w:val="none" w:sz="0" w:space="0" w:color="auto"/>
            <w:right w:val="none" w:sz="0" w:space="0" w:color="auto"/>
          </w:divBdr>
        </w:div>
      </w:divsChild>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0702632">
      <w:bodyDiv w:val="1"/>
      <w:marLeft w:val="0"/>
      <w:marRight w:val="0"/>
      <w:marTop w:val="0"/>
      <w:marBottom w:val="0"/>
      <w:divBdr>
        <w:top w:val="none" w:sz="0" w:space="0" w:color="auto"/>
        <w:left w:val="none" w:sz="0" w:space="0" w:color="auto"/>
        <w:bottom w:val="none" w:sz="0" w:space="0" w:color="auto"/>
        <w:right w:val="none" w:sz="0" w:space="0" w:color="auto"/>
      </w:divBdr>
      <w:divsChild>
        <w:div w:id="2092653795">
          <w:marLeft w:val="0"/>
          <w:marRight w:val="0"/>
          <w:marTop w:val="0"/>
          <w:marBottom w:val="0"/>
          <w:divBdr>
            <w:top w:val="none" w:sz="0" w:space="0" w:color="auto"/>
            <w:left w:val="none" w:sz="0" w:space="0" w:color="auto"/>
            <w:bottom w:val="none" w:sz="0" w:space="0" w:color="auto"/>
            <w:right w:val="none" w:sz="0" w:space="0" w:color="auto"/>
          </w:divBdr>
          <w:divsChild>
            <w:div w:id="1306161164">
              <w:marLeft w:val="0"/>
              <w:marRight w:val="0"/>
              <w:marTop w:val="0"/>
              <w:marBottom w:val="0"/>
              <w:divBdr>
                <w:top w:val="none" w:sz="0" w:space="0" w:color="auto"/>
                <w:left w:val="none" w:sz="0" w:space="0" w:color="auto"/>
                <w:bottom w:val="none" w:sz="0" w:space="0" w:color="auto"/>
                <w:right w:val="none" w:sz="0" w:space="0" w:color="auto"/>
              </w:divBdr>
            </w:div>
            <w:div w:id="423694585">
              <w:marLeft w:val="0"/>
              <w:marRight w:val="0"/>
              <w:marTop w:val="0"/>
              <w:marBottom w:val="0"/>
              <w:divBdr>
                <w:top w:val="none" w:sz="0" w:space="0" w:color="auto"/>
                <w:left w:val="none" w:sz="0" w:space="0" w:color="auto"/>
                <w:bottom w:val="none" w:sz="0" w:space="0" w:color="auto"/>
                <w:right w:val="none" w:sz="0" w:space="0" w:color="auto"/>
              </w:divBdr>
            </w:div>
            <w:div w:id="502550125">
              <w:marLeft w:val="0"/>
              <w:marRight w:val="0"/>
              <w:marTop w:val="0"/>
              <w:marBottom w:val="0"/>
              <w:divBdr>
                <w:top w:val="none" w:sz="0" w:space="0" w:color="auto"/>
                <w:left w:val="none" w:sz="0" w:space="0" w:color="auto"/>
                <w:bottom w:val="none" w:sz="0" w:space="0" w:color="auto"/>
                <w:right w:val="none" w:sz="0" w:space="0" w:color="auto"/>
              </w:divBdr>
            </w:div>
            <w:div w:id="1159921862">
              <w:marLeft w:val="0"/>
              <w:marRight w:val="0"/>
              <w:marTop w:val="0"/>
              <w:marBottom w:val="0"/>
              <w:divBdr>
                <w:top w:val="none" w:sz="0" w:space="0" w:color="auto"/>
                <w:left w:val="none" w:sz="0" w:space="0" w:color="auto"/>
                <w:bottom w:val="none" w:sz="0" w:space="0" w:color="auto"/>
                <w:right w:val="none" w:sz="0" w:space="0" w:color="auto"/>
              </w:divBdr>
            </w:div>
            <w:div w:id="1163738991">
              <w:marLeft w:val="0"/>
              <w:marRight w:val="0"/>
              <w:marTop w:val="0"/>
              <w:marBottom w:val="0"/>
              <w:divBdr>
                <w:top w:val="none" w:sz="0" w:space="0" w:color="auto"/>
                <w:left w:val="none" w:sz="0" w:space="0" w:color="auto"/>
                <w:bottom w:val="none" w:sz="0" w:space="0" w:color="auto"/>
                <w:right w:val="none" w:sz="0" w:space="0" w:color="auto"/>
              </w:divBdr>
            </w:div>
            <w:div w:id="349064830">
              <w:marLeft w:val="0"/>
              <w:marRight w:val="0"/>
              <w:marTop w:val="0"/>
              <w:marBottom w:val="0"/>
              <w:divBdr>
                <w:top w:val="none" w:sz="0" w:space="0" w:color="auto"/>
                <w:left w:val="none" w:sz="0" w:space="0" w:color="auto"/>
                <w:bottom w:val="none" w:sz="0" w:space="0" w:color="auto"/>
                <w:right w:val="none" w:sz="0" w:space="0" w:color="auto"/>
              </w:divBdr>
            </w:div>
            <w:div w:id="1398473263">
              <w:marLeft w:val="0"/>
              <w:marRight w:val="0"/>
              <w:marTop w:val="0"/>
              <w:marBottom w:val="0"/>
              <w:divBdr>
                <w:top w:val="none" w:sz="0" w:space="0" w:color="auto"/>
                <w:left w:val="none" w:sz="0" w:space="0" w:color="auto"/>
                <w:bottom w:val="none" w:sz="0" w:space="0" w:color="auto"/>
                <w:right w:val="none" w:sz="0" w:space="0" w:color="auto"/>
              </w:divBdr>
            </w:div>
            <w:div w:id="1013841969">
              <w:marLeft w:val="0"/>
              <w:marRight w:val="0"/>
              <w:marTop w:val="0"/>
              <w:marBottom w:val="0"/>
              <w:divBdr>
                <w:top w:val="none" w:sz="0" w:space="0" w:color="auto"/>
                <w:left w:val="none" w:sz="0" w:space="0" w:color="auto"/>
                <w:bottom w:val="none" w:sz="0" w:space="0" w:color="auto"/>
                <w:right w:val="none" w:sz="0" w:space="0" w:color="auto"/>
              </w:divBdr>
            </w:div>
            <w:div w:id="1730760239">
              <w:marLeft w:val="0"/>
              <w:marRight w:val="0"/>
              <w:marTop w:val="0"/>
              <w:marBottom w:val="0"/>
              <w:divBdr>
                <w:top w:val="none" w:sz="0" w:space="0" w:color="auto"/>
                <w:left w:val="none" w:sz="0" w:space="0" w:color="auto"/>
                <w:bottom w:val="none" w:sz="0" w:space="0" w:color="auto"/>
                <w:right w:val="none" w:sz="0" w:space="0" w:color="auto"/>
              </w:divBdr>
            </w:div>
            <w:div w:id="293096814">
              <w:marLeft w:val="0"/>
              <w:marRight w:val="0"/>
              <w:marTop w:val="0"/>
              <w:marBottom w:val="0"/>
              <w:divBdr>
                <w:top w:val="none" w:sz="0" w:space="0" w:color="auto"/>
                <w:left w:val="none" w:sz="0" w:space="0" w:color="auto"/>
                <w:bottom w:val="none" w:sz="0" w:space="0" w:color="auto"/>
                <w:right w:val="none" w:sz="0" w:space="0" w:color="auto"/>
              </w:divBdr>
            </w:div>
            <w:div w:id="81462998">
              <w:marLeft w:val="0"/>
              <w:marRight w:val="0"/>
              <w:marTop w:val="0"/>
              <w:marBottom w:val="0"/>
              <w:divBdr>
                <w:top w:val="none" w:sz="0" w:space="0" w:color="auto"/>
                <w:left w:val="none" w:sz="0" w:space="0" w:color="auto"/>
                <w:bottom w:val="none" w:sz="0" w:space="0" w:color="auto"/>
                <w:right w:val="none" w:sz="0" w:space="0" w:color="auto"/>
              </w:divBdr>
            </w:div>
            <w:div w:id="1176116394">
              <w:marLeft w:val="0"/>
              <w:marRight w:val="0"/>
              <w:marTop w:val="0"/>
              <w:marBottom w:val="0"/>
              <w:divBdr>
                <w:top w:val="none" w:sz="0" w:space="0" w:color="auto"/>
                <w:left w:val="none" w:sz="0" w:space="0" w:color="auto"/>
                <w:bottom w:val="none" w:sz="0" w:space="0" w:color="auto"/>
                <w:right w:val="none" w:sz="0" w:space="0" w:color="auto"/>
              </w:divBdr>
            </w:div>
            <w:div w:id="1092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950">
      <w:bodyDiv w:val="1"/>
      <w:marLeft w:val="0"/>
      <w:marRight w:val="0"/>
      <w:marTop w:val="0"/>
      <w:marBottom w:val="0"/>
      <w:divBdr>
        <w:top w:val="none" w:sz="0" w:space="0" w:color="auto"/>
        <w:left w:val="none" w:sz="0" w:space="0" w:color="auto"/>
        <w:bottom w:val="none" w:sz="0" w:space="0" w:color="auto"/>
        <w:right w:val="none" w:sz="0" w:space="0" w:color="auto"/>
      </w:divBdr>
    </w:div>
    <w:div w:id="545071139">
      <w:bodyDiv w:val="1"/>
      <w:marLeft w:val="0"/>
      <w:marRight w:val="0"/>
      <w:marTop w:val="0"/>
      <w:marBottom w:val="0"/>
      <w:divBdr>
        <w:top w:val="none" w:sz="0" w:space="0" w:color="auto"/>
        <w:left w:val="none" w:sz="0" w:space="0" w:color="auto"/>
        <w:bottom w:val="none" w:sz="0" w:space="0" w:color="auto"/>
        <w:right w:val="none" w:sz="0" w:space="0" w:color="auto"/>
      </w:divBdr>
      <w:divsChild>
        <w:div w:id="1245801839">
          <w:marLeft w:val="0"/>
          <w:marRight w:val="0"/>
          <w:marTop w:val="0"/>
          <w:marBottom w:val="0"/>
          <w:divBdr>
            <w:top w:val="none" w:sz="0" w:space="0" w:color="auto"/>
            <w:left w:val="none" w:sz="0" w:space="0" w:color="auto"/>
            <w:bottom w:val="none" w:sz="0" w:space="0" w:color="auto"/>
            <w:right w:val="none" w:sz="0" w:space="0" w:color="auto"/>
          </w:divBdr>
        </w:div>
      </w:divsChild>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47568524">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9">
          <w:marLeft w:val="0"/>
          <w:marRight w:val="0"/>
          <w:marTop w:val="0"/>
          <w:marBottom w:val="0"/>
          <w:divBdr>
            <w:top w:val="none" w:sz="0" w:space="0" w:color="auto"/>
            <w:left w:val="none" w:sz="0" w:space="0" w:color="auto"/>
            <w:bottom w:val="none" w:sz="0" w:space="0" w:color="auto"/>
            <w:right w:val="none" w:sz="0" w:space="0" w:color="auto"/>
          </w:divBdr>
        </w:div>
      </w:divsChild>
    </w:div>
    <w:div w:id="547882592">
      <w:bodyDiv w:val="1"/>
      <w:marLeft w:val="0"/>
      <w:marRight w:val="0"/>
      <w:marTop w:val="0"/>
      <w:marBottom w:val="0"/>
      <w:divBdr>
        <w:top w:val="none" w:sz="0" w:space="0" w:color="auto"/>
        <w:left w:val="none" w:sz="0" w:space="0" w:color="auto"/>
        <w:bottom w:val="none" w:sz="0" w:space="0" w:color="auto"/>
        <w:right w:val="none" w:sz="0" w:space="0" w:color="auto"/>
      </w:divBdr>
      <w:divsChild>
        <w:div w:id="794639445">
          <w:marLeft w:val="0"/>
          <w:marRight w:val="0"/>
          <w:marTop w:val="0"/>
          <w:marBottom w:val="0"/>
          <w:divBdr>
            <w:top w:val="none" w:sz="0" w:space="0" w:color="auto"/>
            <w:left w:val="none" w:sz="0" w:space="0" w:color="auto"/>
            <w:bottom w:val="none" w:sz="0" w:space="0" w:color="auto"/>
            <w:right w:val="none" w:sz="0" w:space="0" w:color="auto"/>
          </w:divBdr>
        </w:div>
      </w:divsChild>
    </w:div>
    <w:div w:id="551355934">
      <w:bodyDiv w:val="1"/>
      <w:marLeft w:val="0"/>
      <w:marRight w:val="0"/>
      <w:marTop w:val="0"/>
      <w:marBottom w:val="0"/>
      <w:divBdr>
        <w:top w:val="none" w:sz="0" w:space="0" w:color="auto"/>
        <w:left w:val="none" w:sz="0" w:space="0" w:color="auto"/>
        <w:bottom w:val="none" w:sz="0" w:space="0" w:color="auto"/>
        <w:right w:val="none" w:sz="0" w:space="0" w:color="auto"/>
      </w:divBdr>
      <w:divsChild>
        <w:div w:id="220218113">
          <w:marLeft w:val="0"/>
          <w:marRight w:val="0"/>
          <w:marTop w:val="0"/>
          <w:marBottom w:val="0"/>
          <w:divBdr>
            <w:top w:val="none" w:sz="0" w:space="0" w:color="auto"/>
            <w:left w:val="none" w:sz="0" w:space="0" w:color="auto"/>
            <w:bottom w:val="none" w:sz="0" w:space="0" w:color="auto"/>
            <w:right w:val="none" w:sz="0" w:space="0" w:color="auto"/>
          </w:divBdr>
        </w:div>
        <w:div w:id="315257511">
          <w:marLeft w:val="0"/>
          <w:marRight w:val="0"/>
          <w:marTop w:val="0"/>
          <w:marBottom w:val="0"/>
          <w:divBdr>
            <w:top w:val="none" w:sz="0" w:space="0" w:color="auto"/>
            <w:left w:val="none" w:sz="0" w:space="0" w:color="auto"/>
            <w:bottom w:val="none" w:sz="0" w:space="0" w:color="auto"/>
            <w:right w:val="none" w:sz="0" w:space="0" w:color="auto"/>
          </w:divBdr>
        </w:div>
      </w:divsChild>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80138742">
      <w:bodyDiv w:val="1"/>
      <w:marLeft w:val="0"/>
      <w:marRight w:val="0"/>
      <w:marTop w:val="0"/>
      <w:marBottom w:val="0"/>
      <w:divBdr>
        <w:top w:val="none" w:sz="0" w:space="0" w:color="auto"/>
        <w:left w:val="none" w:sz="0" w:space="0" w:color="auto"/>
        <w:bottom w:val="none" w:sz="0" w:space="0" w:color="auto"/>
        <w:right w:val="none" w:sz="0" w:space="0" w:color="auto"/>
      </w:divBdr>
      <w:divsChild>
        <w:div w:id="653290958">
          <w:marLeft w:val="0"/>
          <w:marRight w:val="0"/>
          <w:marTop w:val="0"/>
          <w:marBottom w:val="0"/>
          <w:divBdr>
            <w:top w:val="none" w:sz="0" w:space="0" w:color="auto"/>
            <w:left w:val="none" w:sz="0" w:space="0" w:color="auto"/>
            <w:bottom w:val="none" w:sz="0" w:space="0" w:color="auto"/>
            <w:right w:val="none" w:sz="0" w:space="0" w:color="auto"/>
          </w:divBdr>
          <w:divsChild>
            <w:div w:id="20867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326">
      <w:bodyDiv w:val="1"/>
      <w:marLeft w:val="0"/>
      <w:marRight w:val="0"/>
      <w:marTop w:val="0"/>
      <w:marBottom w:val="0"/>
      <w:divBdr>
        <w:top w:val="none" w:sz="0" w:space="0" w:color="auto"/>
        <w:left w:val="none" w:sz="0" w:space="0" w:color="auto"/>
        <w:bottom w:val="none" w:sz="0" w:space="0" w:color="auto"/>
        <w:right w:val="none" w:sz="0" w:space="0" w:color="auto"/>
      </w:divBdr>
      <w:divsChild>
        <w:div w:id="832530673">
          <w:marLeft w:val="0"/>
          <w:marRight w:val="0"/>
          <w:marTop w:val="0"/>
          <w:marBottom w:val="0"/>
          <w:divBdr>
            <w:top w:val="none" w:sz="0" w:space="0" w:color="auto"/>
            <w:left w:val="none" w:sz="0" w:space="0" w:color="auto"/>
            <w:bottom w:val="none" w:sz="0" w:space="0" w:color="auto"/>
            <w:right w:val="none" w:sz="0" w:space="0" w:color="auto"/>
          </w:divBdr>
        </w:div>
        <w:div w:id="1482651974">
          <w:marLeft w:val="0"/>
          <w:marRight w:val="0"/>
          <w:marTop w:val="0"/>
          <w:marBottom w:val="0"/>
          <w:divBdr>
            <w:top w:val="none" w:sz="0" w:space="0" w:color="auto"/>
            <w:left w:val="none" w:sz="0" w:space="0" w:color="auto"/>
            <w:bottom w:val="none" w:sz="0" w:space="0" w:color="auto"/>
            <w:right w:val="none" w:sz="0" w:space="0" w:color="auto"/>
          </w:divBdr>
          <w:divsChild>
            <w:div w:id="1123308412">
              <w:marLeft w:val="180"/>
              <w:marRight w:val="240"/>
              <w:marTop w:val="0"/>
              <w:marBottom w:val="0"/>
              <w:divBdr>
                <w:top w:val="none" w:sz="0" w:space="0" w:color="auto"/>
                <w:left w:val="none" w:sz="0" w:space="0" w:color="auto"/>
                <w:bottom w:val="none" w:sz="0" w:space="0" w:color="auto"/>
                <w:right w:val="none" w:sz="0" w:space="0" w:color="auto"/>
              </w:divBdr>
              <w:divsChild>
                <w:div w:id="475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492">
          <w:marLeft w:val="0"/>
          <w:marRight w:val="0"/>
          <w:marTop w:val="0"/>
          <w:marBottom w:val="0"/>
          <w:divBdr>
            <w:top w:val="none" w:sz="0" w:space="0" w:color="auto"/>
            <w:left w:val="none" w:sz="0" w:space="0" w:color="auto"/>
            <w:bottom w:val="none" w:sz="0" w:space="0" w:color="auto"/>
            <w:right w:val="none" w:sz="0" w:space="0" w:color="auto"/>
          </w:divBdr>
          <w:divsChild>
            <w:div w:id="2073507173">
              <w:marLeft w:val="180"/>
              <w:marRight w:val="240"/>
              <w:marTop w:val="0"/>
              <w:marBottom w:val="0"/>
              <w:divBdr>
                <w:top w:val="none" w:sz="0" w:space="0" w:color="auto"/>
                <w:left w:val="none" w:sz="0" w:space="0" w:color="auto"/>
                <w:bottom w:val="none" w:sz="0" w:space="0" w:color="auto"/>
                <w:right w:val="none" w:sz="0" w:space="0" w:color="auto"/>
              </w:divBdr>
              <w:divsChild>
                <w:div w:id="229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2285">
      <w:bodyDiv w:val="1"/>
      <w:marLeft w:val="0"/>
      <w:marRight w:val="0"/>
      <w:marTop w:val="0"/>
      <w:marBottom w:val="0"/>
      <w:divBdr>
        <w:top w:val="none" w:sz="0" w:space="0" w:color="auto"/>
        <w:left w:val="none" w:sz="0" w:space="0" w:color="auto"/>
        <w:bottom w:val="none" w:sz="0" w:space="0" w:color="auto"/>
        <w:right w:val="none" w:sz="0" w:space="0" w:color="auto"/>
      </w:divBdr>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0529800">
      <w:bodyDiv w:val="1"/>
      <w:marLeft w:val="0"/>
      <w:marRight w:val="0"/>
      <w:marTop w:val="0"/>
      <w:marBottom w:val="0"/>
      <w:divBdr>
        <w:top w:val="none" w:sz="0" w:space="0" w:color="auto"/>
        <w:left w:val="none" w:sz="0" w:space="0" w:color="auto"/>
        <w:bottom w:val="none" w:sz="0" w:space="0" w:color="auto"/>
        <w:right w:val="none" w:sz="0" w:space="0" w:color="auto"/>
      </w:divBdr>
      <w:divsChild>
        <w:div w:id="18359539">
          <w:marLeft w:val="0"/>
          <w:marRight w:val="0"/>
          <w:marTop w:val="0"/>
          <w:marBottom w:val="0"/>
          <w:divBdr>
            <w:top w:val="none" w:sz="0" w:space="0" w:color="auto"/>
            <w:left w:val="none" w:sz="0" w:space="0" w:color="auto"/>
            <w:bottom w:val="none" w:sz="0" w:space="0" w:color="auto"/>
            <w:right w:val="none" w:sz="0" w:space="0" w:color="auto"/>
          </w:divBdr>
          <w:divsChild>
            <w:div w:id="1014574168">
              <w:marLeft w:val="0"/>
              <w:marRight w:val="0"/>
              <w:marTop w:val="0"/>
              <w:marBottom w:val="0"/>
              <w:divBdr>
                <w:top w:val="none" w:sz="0" w:space="0" w:color="auto"/>
                <w:left w:val="none" w:sz="0" w:space="0" w:color="auto"/>
                <w:bottom w:val="none" w:sz="0" w:space="0" w:color="auto"/>
                <w:right w:val="none" w:sz="0" w:space="0" w:color="auto"/>
              </w:divBdr>
            </w:div>
            <w:div w:id="971054802">
              <w:marLeft w:val="0"/>
              <w:marRight w:val="0"/>
              <w:marTop w:val="0"/>
              <w:marBottom w:val="0"/>
              <w:divBdr>
                <w:top w:val="none" w:sz="0" w:space="0" w:color="auto"/>
                <w:left w:val="none" w:sz="0" w:space="0" w:color="auto"/>
                <w:bottom w:val="none" w:sz="0" w:space="0" w:color="auto"/>
                <w:right w:val="none" w:sz="0" w:space="0" w:color="auto"/>
              </w:divBdr>
            </w:div>
            <w:div w:id="16928836">
              <w:marLeft w:val="0"/>
              <w:marRight w:val="0"/>
              <w:marTop w:val="0"/>
              <w:marBottom w:val="0"/>
              <w:divBdr>
                <w:top w:val="none" w:sz="0" w:space="0" w:color="auto"/>
                <w:left w:val="none" w:sz="0" w:space="0" w:color="auto"/>
                <w:bottom w:val="none" w:sz="0" w:space="0" w:color="auto"/>
                <w:right w:val="none" w:sz="0" w:space="0" w:color="auto"/>
              </w:divBdr>
            </w:div>
            <w:div w:id="1598638615">
              <w:marLeft w:val="0"/>
              <w:marRight w:val="0"/>
              <w:marTop w:val="0"/>
              <w:marBottom w:val="0"/>
              <w:divBdr>
                <w:top w:val="none" w:sz="0" w:space="0" w:color="auto"/>
                <w:left w:val="none" w:sz="0" w:space="0" w:color="auto"/>
                <w:bottom w:val="none" w:sz="0" w:space="0" w:color="auto"/>
                <w:right w:val="none" w:sz="0" w:space="0" w:color="auto"/>
              </w:divBdr>
            </w:div>
            <w:div w:id="78794856">
              <w:marLeft w:val="0"/>
              <w:marRight w:val="0"/>
              <w:marTop w:val="0"/>
              <w:marBottom w:val="0"/>
              <w:divBdr>
                <w:top w:val="none" w:sz="0" w:space="0" w:color="auto"/>
                <w:left w:val="none" w:sz="0" w:space="0" w:color="auto"/>
                <w:bottom w:val="none" w:sz="0" w:space="0" w:color="auto"/>
                <w:right w:val="none" w:sz="0" w:space="0" w:color="auto"/>
              </w:divBdr>
            </w:div>
            <w:div w:id="1092505352">
              <w:marLeft w:val="0"/>
              <w:marRight w:val="0"/>
              <w:marTop w:val="0"/>
              <w:marBottom w:val="0"/>
              <w:divBdr>
                <w:top w:val="none" w:sz="0" w:space="0" w:color="auto"/>
                <w:left w:val="none" w:sz="0" w:space="0" w:color="auto"/>
                <w:bottom w:val="none" w:sz="0" w:space="0" w:color="auto"/>
                <w:right w:val="none" w:sz="0" w:space="0" w:color="auto"/>
              </w:divBdr>
            </w:div>
            <w:div w:id="197357388">
              <w:marLeft w:val="0"/>
              <w:marRight w:val="0"/>
              <w:marTop w:val="0"/>
              <w:marBottom w:val="0"/>
              <w:divBdr>
                <w:top w:val="none" w:sz="0" w:space="0" w:color="auto"/>
                <w:left w:val="none" w:sz="0" w:space="0" w:color="auto"/>
                <w:bottom w:val="none" w:sz="0" w:space="0" w:color="auto"/>
                <w:right w:val="none" w:sz="0" w:space="0" w:color="auto"/>
              </w:divBdr>
            </w:div>
            <w:div w:id="1840921448">
              <w:marLeft w:val="0"/>
              <w:marRight w:val="0"/>
              <w:marTop w:val="0"/>
              <w:marBottom w:val="0"/>
              <w:divBdr>
                <w:top w:val="none" w:sz="0" w:space="0" w:color="auto"/>
                <w:left w:val="none" w:sz="0" w:space="0" w:color="auto"/>
                <w:bottom w:val="none" w:sz="0" w:space="0" w:color="auto"/>
                <w:right w:val="none" w:sz="0" w:space="0" w:color="auto"/>
              </w:divBdr>
            </w:div>
            <w:div w:id="403334144">
              <w:marLeft w:val="0"/>
              <w:marRight w:val="0"/>
              <w:marTop w:val="0"/>
              <w:marBottom w:val="0"/>
              <w:divBdr>
                <w:top w:val="none" w:sz="0" w:space="0" w:color="auto"/>
                <w:left w:val="none" w:sz="0" w:space="0" w:color="auto"/>
                <w:bottom w:val="none" w:sz="0" w:space="0" w:color="auto"/>
                <w:right w:val="none" w:sz="0" w:space="0" w:color="auto"/>
              </w:divBdr>
            </w:div>
            <w:div w:id="1665241">
              <w:marLeft w:val="0"/>
              <w:marRight w:val="0"/>
              <w:marTop w:val="0"/>
              <w:marBottom w:val="0"/>
              <w:divBdr>
                <w:top w:val="none" w:sz="0" w:space="0" w:color="auto"/>
                <w:left w:val="none" w:sz="0" w:space="0" w:color="auto"/>
                <w:bottom w:val="none" w:sz="0" w:space="0" w:color="auto"/>
                <w:right w:val="none" w:sz="0" w:space="0" w:color="auto"/>
              </w:divBdr>
            </w:div>
            <w:div w:id="50539659">
              <w:marLeft w:val="0"/>
              <w:marRight w:val="0"/>
              <w:marTop w:val="0"/>
              <w:marBottom w:val="0"/>
              <w:divBdr>
                <w:top w:val="none" w:sz="0" w:space="0" w:color="auto"/>
                <w:left w:val="none" w:sz="0" w:space="0" w:color="auto"/>
                <w:bottom w:val="none" w:sz="0" w:space="0" w:color="auto"/>
                <w:right w:val="none" w:sz="0" w:space="0" w:color="auto"/>
              </w:divBdr>
            </w:div>
            <w:div w:id="18336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1323">
      <w:bodyDiv w:val="1"/>
      <w:marLeft w:val="0"/>
      <w:marRight w:val="0"/>
      <w:marTop w:val="0"/>
      <w:marBottom w:val="0"/>
      <w:divBdr>
        <w:top w:val="none" w:sz="0" w:space="0" w:color="auto"/>
        <w:left w:val="none" w:sz="0" w:space="0" w:color="auto"/>
        <w:bottom w:val="none" w:sz="0" w:space="0" w:color="auto"/>
        <w:right w:val="none" w:sz="0" w:space="0" w:color="auto"/>
      </w:divBdr>
      <w:divsChild>
        <w:div w:id="1088113820">
          <w:marLeft w:val="0"/>
          <w:marRight w:val="0"/>
          <w:marTop w:val="0"/>
          <w:marBottom w:val="0"/>
          <w:divBdr>
            <w:top w:val="none" w:sz="0" w:space="0" w:color="auto"/>
            <w:left w:val="none" w:sz="0" w:space="0" w:color="auto"/>
            <w:bottom w:val="none" w:sz="0" w:space="0" w:color="auto"/>
            <w:right w:val="none" w:sz="0" w:space="0" w:color="auto"/>
          </w:divBdr>
          <w:divsChild>
            <w:div w:id="2070767994">
              <w:marLeft w:val="0"/>
              <w:marRight w:val="0"/>
              <w:marTop w:val="0"/>
              <w:marBottom w:val="0"/>
              <w:divBdr>
                <w:top w:val="none" w:sz="0" w:space="0" w:color="auto"/>
                <w:left w:val="none" w:sz="0" w:space="0" w:color="auto"/>
                <w:bottom w:val="none" w:sz="0" w:space="0" w:color="auto"/>
                <w:right w:val="none" w:sz="0" w:space="0" w:color="auto"/>
              </w:divBdr>
            </w:div>
            <w:div w:id="395737559">
              <w:marLeft w:val="0"/>
              <w:marRight w:val="0"/>
              <w:marTop w:val="0"/>
              <w:marBottom w:val="0"/>
              <w:divBdr>
                <w:top w:val="none" w:sz="0" w:space="0" w:color="auto"/>
                <w:left w:val="none" w:sz="0" w:space="0" w:color="auto"/>
                <w:bottom w:val="none" w:sz="0" w:space="0" w:color="auto"/>
                <w:right w:val="none" w:sz="0" w:space="0" w:color="auto"/>
              </w:divBdr>
            </w:div>
            <w:div w:id="1817258527">
              <w:marLeft w:val="0"/>
              <w:marRight w:val="0"/>
              <w:marTop w:val="0"/>
              <w:marBottom w:val="0"/>
              <w:divBdr>
                <w:top w:val="none" w:sz="0" w:space="0" w:color="auto"/>
                <w:left w:val="none" w:sz="0" w:space="0" w:color="auto"/>
                <w:bottom w:val="none" w:sz="0" w:space="0" w:color="auto"/>
                <w:right w:val="none" w:sz="0" w:space="0" w:color="auto"/>
              </w:divBdr>
            </w:div>
            <w:div w:id="155263223">
              <w:marLeft w:val="0"/>
              <w:marRight w:val="0"/>
              <w:marTop w:val="0"/>
              <w:marBottom w:val="0"/>
              <w:divBdr>
                <w:top w:val="none" w:sz="0" w:space="0" w:color="auto"/>
                <w:left w:val="none" w:sz="0" w:space="0" w:color="auto"/>
                <w:bottom w:val="none" w:sz="0" w:space="0" w:color="auto"/>
                <w:right w:val="none" w:sz="0" w:space="0" w:color="auto"/>
              </w:divBdr>
            </w:div>
            <w:div w:id="8092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20840311">
      <w:bodyDiv w:val="1"/>
      <w:marLeft w:val="0"/>
      <w:marRight w:val="0"/>
      <w:marTop w:val="0"/>
      <w:marBottom w:val="0"/>
      <w:divBdr>
        <w:top w:val="none" w:sz="0" w:space="0" w:color="auto"/>
        <w:left w:val="none" w:sz="0" w:space="0" w:color="auto"/>
        <w:bottom w:val="none" w:sz="0" w:space="0" w:color="auto"/>
        <w:right w:val="none" w:sz="0" w:space="0" w:color="auto"/>
      </w:divBdr>
    </w:div>
    <w:div w:id="632685011">
      <w:bodyDiv w:val="1"/>
      <w:marLeft w:val="0"/>
      <w:marRight w:val="0"/>
      <w:marTop w:val="0"/>
      <w:marBottom w:val="0"/>
      <w:divBdr>
        <w:top w:val="none" w:sz="0" w:space="0" w:color="auto"/>
        <w:left w:val="none" w:sz="0" w:space="0" w:color="auto"/>
        <w:bottom w:val="none" w:sz="0" w:space="0" w:color="auto"/>
        <w:right w:val="none" w:sz="0" w:space="0" w:color="auto"/>
      </w:divBdr>
    </w:div>
    <w:div w:id="636498776">
      <w:bodyDiv w:val="1"/>
      <w:marLeft w:val="0"/>
      <w:marRight w:val="0"/>
      <w:marTop w:val="0"/>
      <w:marBottom w:val="0"/>
      <w:divBdr>
        <w:top w:val="none" w:sz="0" w:space="0" w:color="auto"/>
        <w:left w:val="none" w:sz="0" w:space="0" w:color="auto"/>
        <w:bottom w:val="none" w:sz="0" w:space="0" w:color="auto"/>
        <w:right w:val="none" w:sz="0" w:space="0" w:color="auto"/>
      </w:divBdr>
      <w:divsChild>
        <w:div w:id="1258754961">
          <w:marLeft w:val="0"/>
          <w:marRight w:val="0"/>
          <w:marTop w:val="0"/>
          <w:marBottom w:val="0"/>
          <w:divBdr>
            <w:top w:val="none" w:sz="0" w:space="0" w:color="auto"/>
            <w:left w:val="none" w:sz="0" w:space="0" w:color="auto"/>
            <w:bottom w:val="none" w:sz="0" w:space="0" w:color="auto"/>
            <w:right w:val="none" w:sz="0" w:space="0" w:color="auto"/>
          </w:divBdr>
          <w:divsChild>
            <w:div w:id="300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059">
      <w:bodyDiv w:val="1"/>
      <w:marLeft w:val="0"/>
      <w:marRight w:val="0"/>
      <w:marTop w:val="0"/>
      <w:marBottom w:val="0"/>
      <w:divBdr>
        <w:top w:val="none" w:sz="0" w:space="0" w:color="auto"/>
        <w:left w:val="none" w:sz="0" w:space="0" w:color="auto"/>
        <w:bottom w:val="none" w:sz="0" w:space="0" w:color="auto"/>
        <w:right w:val="none" w:sz="0" w:space="0" w:color="auto"/>
      </w:divBdr>
      <w:divsChild>
        <w:div w:id="1228881021">
          <w:marLeft w:val="0"/>
          <w:marRight w:val="0"/>
          <w:marTop w:val="0"/>
          <w:marBottom w:val="0"/>
          <w:divBdr>
            <w:top w:val="none" w:sz="0" w:space="0" w:color="auto"/>
            <w:left w:val="none" w:sz="0" w:space="0" w:color="auto"/>
            <w:bottom w:val="none" w:sz="0" w:space="0" w:color="auto"/>
            <w:right w:val="none" w:sz="0" w:space="0" w:color="auto"/>
          </w:divBdr>
        </w:div>
      </w:divsChild>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5551953">
      <w:bodyDiv w:val="1"/>
      <w:marLeft w:val="0"/>
      <w:marRight w:val="0"/>
      <w:marTop w:val="0"/>
      <w:marBottom w:val="0"/>
      <w:divBdr>
        <w:top w:val="none" w:sz="0" w:space="0" w:color="auto"/>
        <w:left w:val="none" w:sz="0" w:space="0" w:color="auto"/>
        <w:bottom w:val="none" w:sz="0" w:space="0" w:color="auto"/>
        <w:right w:val="none" w:sz="0" w:space="0" w:color="auto"/>
      </w:divBdr>
      <w:divsChild>
        <w:div w:id="1375688534">
          <w:marLeft w:val="0"/>
          <w:marRight w:val="0"/>
          <w:marTop w:val="0"/>
          <w:marBottom w:val="0"/>
          <w:divBdr>
            <w:top w:val="none" w:sz="0" w:space="0" w:color="auto"/>
            <w:left w:val="none" w:sz="0" w:space="0" w:color="auto"/>
            <w:bottom w:val="none" w:sz="0" w:space="0" w:color="auto"/>
            <w:right w:val="none" w:sz="0" w:space="0" w:color="auto"/>
          </w:divBdr>
          <w:divsChild>
            <w:div w:id="302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48942549">
      <w:bodyDiv w:val="1"/>
      <w:marLeft w:val="0"/>
      <w:marRight w:val="0"/>
      <w:marTop w:val="0"/>
      <w:marBottom w:val="0"/>
      <w:divBdr>
        <w:top w:val="none" w:sz="0" w:space="0" w:color="auto"/>
        <w:left w:val="none" w:sz="0" w:space="0" w:color="auto"/>
        <w:bottom w:val="none" w:sz="0" w:space="0" w:color="auto"/>
        <w:right w:val="none" w:sz="0" w:space="0" w:color="auto"/>
      </w:divBdr>
      <w:divsChild>
        <w:div w:id="1758473834">
          <w:marLeft w:val="0"/>
          <w:marRight w:val="0"/>
          <w:marTop w:val="0"/>
          <w:marBottom w:val="0"/>
          <w:divBdr>
            <w:top w:val="none" w:sz="0" w:space="0" w:color="auto"/>
            <w:left w:val="none" w:sz="0" w:space="0" w:color="auto"/>
            <w:bottom w:val="none" w:sz="0" w:space="0" w:color="auto"/>
            <w:right w:val="none" w:sz="0" w:space="0" w:color="auto"/>
          </w:divBdr>
          <w:divsChild>
            <w:div w:id="2818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1971">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59894789">
      <w:bodyDiv w:val="1"/>
      <w:marLeft w:val="0"/>
      <w:marRight w:val="0"/>
      <w:marTop w:val="0"/>
      <w:marBottom w:val="0"/>
      <w:divBdr>
        <w:top w:val="none" w:sz="0" w:space="0" w:color="auto"/>
        <w:left w:val="none" w:sz="0" w:space="0" w:color="auto"/>
        <w:bottom w:val="none" w:sz="0" w:space="0" w:color="auto"/>
        <w:right w:val="none" w:sz="0" w:space="0" w:color="auto"/>
      </w:divBdr>
      <w:divsChild>
        <w:div w:id="643198708">
          <w:marLeft w:val="0"/>
          <w:marRight w:val="0"/>
          <w:marTop w:val="0"/>
          <w:marBottom w:val="0"/>
          <w:divBdr>
            <w:top w:val="none" w:sz="0" w:space="0" w:color="auto"/>
            <w:left w:val="none" w:sz="0" w:space="0" w:color="auto"/>
            <w:bottom w:val="none" w:sz="0" w:space="0" w:color="auto"/>
            <w:right w:val="none" w:sz="0" w:space="0" w:color="auto"/>
          </w:divBdr>
          <w:divsChild>
            <w:div w:id="1990746653">
              <w:marLeft w:val="180"/>
              <w:marRight w:val="240"/>
              <w:marTop w:val="0"/>
              <w:marBottom w:val="0"/>
              <w:divBdr>
                <w:top w:val="none" w:sz="0" w:space="0" w:color="auto"/>
                <w:left w:val="none" w:sz="0" w:space="0" w:color="auto"/>
                <w:bottom w:val="none" w:sz="0" w:space="0" w:color="auto"/>
                <w:right w:val="none" w:sz="0" w:space="0" w:color="auto"/>
              </w:divBdr>
              <w:divsChild>
                <w:div w:id="401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633">
          <w:marLeft w:val="0"/>
          <w:marRight w:val="0"/>
          <w:marTop w:val="0"/>
          <w:marBottom w:val="0"/>
          <w:divBdr>
            <w:top w:val="none" w:sz="0" w:space="0" w:color="auto"/>
            <w:left w:val="none" w:sz="0" w:space="0" w:color="auto"/>
            <w:bottom w:val="none" w:sz="0" w:space="0" w:color="auto"/>
            <w:right w:val="none" w:sz="0" w:space="0" w:color="auto"/>
          </w:divBdr>
        </w:div>
        <w:div w:id="164557440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180"/>
              <w:marRight w:val="240"/>
              <w:marTop w:val="0"/>
              <w:marBottom w:val="0"/>
              <w:divBdr>
                <w:top w:val="none" w:sz="0" w:space="0" w:color="auto"/>
                <w:left w:val="none" w:sz="0" w:space="0" w:color="auto"/>
                <w:bottom w:val="none" w:sz="0" w:space="0" w:color="auto"/>
                <w:right w:val="none" w:sz="0" w:space="0" w:color="auto"/>
              </w:divBdr>
              <w:divsChild>
                <w:div w:id="76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76808281">
      <w:bodyDiv w:val="1"/>
      <w:marLeft w:val="0"/>
      <w:marRight w:val="0"/>
      <w:marTop w:val="0"/>
      <w:marBottom w:val="0"/>
      <w:divBdr>
        <w:top w:val="none" w:sz="0" w:space="0" w:color="auto"/>
        <w:left w:val="none" w:sz="0" w:space="0" w:color="auto"/>
        <w:bottom w:val="none" w:sz="0" w:space="0" w:color="auto"/>
        <w:right w:val="none" w:sz="0" w:space="0" w:color="auto"/>
      </w:divBdr>
      <w:divsChild>
        <w:div w:id="1578635386">
          <w:marLeft w:val="0"/>
          <w:marRight w:val="0"/>
          <w:marTop w:val="0"/>
          <w:marBottom w:val="0"/>
          <w:divBdr>
            <w:top w:val="none" w:sz="0" w:space="0" w:color="auto"/>
            <w:left w:val="none" w:sz="0" w:space="0" w:color="auto"/>
            <w:bottom w:val="none" w:sz="0" w:space="0" w:color="auto"/>
            <w:right w:val="none" w:sz="0" w:space="0" w:color="auto"/>
          </w:divBdr>
          <w:divsChild>
            <w:div w:id="20472258">
              <w:marLeft w:val="0"/>
              <w:marRight w:val="0"/>
              <w:marTop w:val="0"/>
              <w:marBottom w:val="0"/>
              <w:divBdr>
                <w:top w:val="none" w:sz="0" w:space="0" w:color="auto"/>
                <w:left w:val="none" w:sz="0" w:space="0" w:color="auto"/>
                <w:bottom w:val="none" w:sz="0" w:space="0" w:color="auto"/>
                <w:right w:val="none" w:sz="0" w:space="0" w:color="auto"/>
              </w:divBdr>
            </w:div>
            <w:div w:id="87192608">
              <w:marLeft w:val="0"/>
              <w:marRight w:val="0"/>
              <w:marTop w:val="0"/>
              <w:marBottom w:val="0"/>
              <w:divBdr>
                <w:top w:val="none" w:sz="0" w:space="0" w:color="auto"/>
                <w:left w:val="none" w:sz="0" w:space="0" w:color="auto"/>
                <w:bottom w:val="none" w:sz="0" w:space="0" w:color="auto"/>
                <w:right w:val="none" w:sz="0" w:space="0" w:color="auto"/>
              </w:divBdr>
            </w:div>
            <w:div w:id="260187051">
              <w:marLeft w:val="0"/>
              <w:marRight w:val="0"/>
              <w:marTop w:val="0"/>
              <w:marBottom w:val="0"/>
              <w:divBdr>
                <w:top w:val="none" w:sz="0" w:space="0" w:color="auto"/>
                <w:left w:val="none" w:sz="0" w:space="0" w:color="auto"/>
                <w:bottom w:val="none" w:sz="0" w:space="0" w:color="auto"/>
                <w:right w:val="none" w:sz="0" w:space="0" w:color="auto"/>
              </w:divBdr>
            </w:div>
            <w:div w:id="267585665">
              <w:marLeft w:val="0"/>
              <w:marRight w:val="0"/>
              <w:marTop w:val="0"/>
              <w:marBottom w:val="0"/>
              <w:divBdr>
                <w:top w:val="none" w:sz="0" w:space="0" w:color="auto"/>
                <w:left w:val="none" w:sz="0" w:space="0" w:color="auto"/>
                <w:bottom w:val="none" w:sz="0" w:space="0" w:color="auto"/>
                <w:right w:val="none" w:sz="0" w:space="0" w:color="auto"/>
              </w:divBdr>
            </w:div>
            <w:div w:id="364449560">
              <w:marLeft w:val="0"/>
              <w:marRight w:val="0"/>
              <w:marTop w:val="0"/>
              <w:marBottom w:val="0"/>
              <w:divBdr>
                <w:top w:val="none" w:sz="0" w:space="0" w:color="auto"/>
                <w:left w:val="none" w:sz="0" w:space="0" w:color="auto"/>
                <w:bottom w:val="none" w:sz="0" w:space="0" w:color="auto"/>
                <w:right w:val="none" w:sz="0" w:space="0" w:color="auto"/>
              </w:divBdr>
            </w:div>
            <w:div w:id="365059443">
              <w:marLeft w:val="0"/>
              <w:marRight w:val="0"/>
              <w:marTop w:val="0"/>
              <w:marBottom w:val="0"/>
              <w:divBdr>
                <w:top w:val="none" w:sz="0" w:space="0" w:color="auto"/>
                <w:left w:val="none" w:sz="0" w:space="0" w:color="auto"/>
                <w:bottom w:val="none" w:sz="0" w:space="0" w:color="auto"/>
                <w:right w:val="none" w:sz="0" w:space="0" w:color="auto"/>
              </w:divBdr>
            </w:div>
            <w:div w:id="374551037">
              <w:marLeft w:val="0"/>
              <w:marRight w:val="0"/>
              <w:marTop w:val="0"/>
              <w:marBottom w:val="0"/>
              <w:divBdr>
                <w:top w:val="none" w:sz="0" w:space="0" w:color="auto"/>
                <w:left w:val="none" w:sz="0" w:space="0" w:color="auto"/>
                <w:bottom w:val="none" w:sz="0" w:space="0" w:color="auto"/>
                <w:right w:val="none" w:sz="0" w:space="0" w:color="auto"/>
              </w:divBdr>
            </w:div>
            <w:div w:id="513888083">
              <w:marLeft w:val="0"/>
              <w:marRight w:val="0"/>
              <w:marTop w:val="0"/>
              <w:marBottom w:val="0"/>
              <w:divBdr>
                <w:top w:val="none" w:sz="0" w:space="0" w:color="auto"/>
                <w:left w:val="none" w:sz="0" w:space="0" w:color="auto"/>
                <w:bottom w:val="none" w:sz="0" w:space="0" w:color="auto"/>
                <w:right w:val="none" w:sz="0" w:space="0" w:color="auto"/>
              </w:divBdr>
            </w:div>
            <w:div w:id="536547455">
              <w:marLeft w:val="0"/>
              <w:marRight w:val="0"/>
              <w:marTop w:val="0"/>
              <w:marBottom w:val="0"/>
              <w:divBdr>
                <w:top w:val="none" w:sz="0" w:space="0" w:color="auto"/>
                <w:left w:val="none" w:sz="0" w:space="0" w:color="auto"/>
                <w:bottom w:val="none" w:sz="0" w:space="0" w:color="auto"/>
                <w:right w:val="none" w:sz="0" w:space="0" w:color="auto"/>
              </w:divBdr>
            </w:div>
            <w:div w:id="551768511">
              <w:marLeft w:val="0"/>
              <w:marRight w:val="0"/>
              <w:marTop w:val="0"/>
              <w:marBottom w:val="0"/>
              <w:divBdr>
                <w:top w:val="none" w:sz="0" w:space="0" w:color="auto"/>
                <w:left w:val="none" w:sz="0" w:space="0" w:color="auto"/>
                <w:bottom w:val="none" w:sz="0" w:space="0" w:color="auto"/>
                <w:right w:val="none" w:sz="0" w:space="0" w:color="auto"/>
              </w:divBdr>
            </w:div>
            <w:div w:id="613950390">
              <w:marLeft w:val="0"/>
              <w:marRight w:val="0"/>
              <w:marTop w:val="0"/>
              <w:marBottom w:val="0"/>
              <w:divBdr>
                <w:top w:val="none" w:sz="0" w:space="0" w:color="auto"/>
                <w:left w:val="none" w:sz="0" w:space="0" w:color="auto"/>
                <w:bottom w:val="none" w:sz="0" w:space="0" w:color="auto"/>
                <w:right w:val="none" w:sz="0" w:space="0" w:color="auto"/>
              </w:divBdr>
            </w:div>
            <w:div w:id="615216737">
              <w:marLeft w:val="0"/>
              <w:marRight w:val="0"/>
              <w:marTop w:val="0"/>
              <w:marBottom w:val="0"/>
              <w:divBdr>
                <w:top w:val="none" w:sz="0" w:space="0" w:color="auto"/>
                <w:left w:val="none" w:sz="0" w:space="0" w:color="auto"/>
                <w:bottom w:val="none" w:sz="0" w:space="0" w:color="auto"/>
                <w:right w:val="none" w:sz="0" w:space="0" w:color="auto"/>
              </w:divBdr>
            </w:div>
            <w:div w:id="649670889">
              <w:marLeft w:val="0"/>
              <w:marRight w:val="0"/>
              <w:marTop w:val="0"/>
              <w:marBottom w:val="0"/>
              <w:divBdr>
                <w:top w:val="none" w:sz="0" w:space="0" w:color="auto"/>
                <w:left w:val="none" w:sz="0" w:space="0" w:color="auto"/>
                <w:bottom w:val="none" w:sz="0" w:space="0" w:color="auto"/>
                <w:right w:val="none" w:sz="0" w:space="0" w:color="auto"/>
              </w:divBdr>
            </w:div>
            <w:div w:id="790825713">
              <w:marLeft w:val="0"/>
              <w:marRight w:val="0"/>
              <w:marTop w:val="0"/>
              <w:marBottom w:val="0"/>
              <w:divBdr>
                <w:top w:val="none" w:sz="0" w:space="0" w:color="auto"/>
                <w:left w:val="none" w:sz="0" w:space="0" w:color="auto"/>
                <w:bottom w:val="none" w:sz="0" w:space="0" w:color="auto"/>
                <w:right w:val="none" w:sz="0" w:space="0" w:color="auto"/>
              </w:divBdr>
            </w:div>
            <w:div w:id="916986167">
              <w:marLeft w:val="0"/>
              <w:marRight w:val="0"/>
              <w:marTop w:val="0"/>
              <w:marBottom w:val="0"/>
              <w:divBdr>
                <w:top w:val="none" w:sz="0" w:space="0" w:color="auto"/>
                <w:left w:val="none" w:sz="0" w:space="0" w:color="auto"/>
                <w:bottom w:val="none" w:sz="0" w:space="0" w:color="auto"/>
                <w:right w:val="none" w:sz="0" w:space="0" w:color="auto"/>
              </w:divBdr>
            </w:div>
            <w:div w:id="923539397">
              <w:marLeft w:val="0"/>
              <w:marRight w:val="0"/>
              <w:marTop w:val="0"/>
              <w:marBottom w:val="0"/>
              <w:divBdr>
                <w:top w:val="none" w:sz="0" w:space="0" w:color="auto"/>
                <w:left w:val="none" w:sz="0" w:space="0" w:color="auto"/>
                <w:bottom w:val="none" w:sz="0" w:space="0" w:color="auto"/>
                <w:right w:val="none" w:sz="0" w:space="0" w:color="auto"/>
              </w:divBdr>
            </w:div>
            <w:div w:id="933825522">
              <w:marLeft w:val="0"/>
              <w:marRight w:val="0"/>
              <w:marTop w:val="0"/>
              <w:marBottom w:val="0"/>
              <w:divBdr>
                <w:top w:val="none" w:sz="0" w:space="0" w:color="auto"/>
                <w:left w:val="none" w:sz="0" w:space="0" w:color="auto"/>
                <w:bottom w:val="none" w:sz="0" w:space="0" w:color="auto"/>
                <w:right w:val="none" w:sz="0" w:space="0" w:color="auto"/>
              </w:divBdr>
            </w:div>
            <w:div w:id="975064273">
              <w:marLeft w:val="0"/>
              <w:marRight w:val="0"/>
              <w:marTop w:val="0"/>
              <w:marBottom w:val="0"/>
              <w:divBdr>
                <w:top w:val="none" w:sz="0" w:space="0" w:color="auto"/>
                <w:left w:val="none" w:sz="0" w:space="0" w:color="auto"/>
                <w:bottom w:val="none" w:sz="0" w:space="0" w:color="auto"/>
                <w:right w:val="none" w:sz="0" w:space="0" w:color="auto"/>
              </w:divBdr>
            </w:div>
            <w:div w:id="978069901">
              <w:marLeft w:val="0"/>
              <w:marRight w:val="0"/>
              <w:marTop w:val="0"/>
              <w:marBottom w:val="0"/>
              <w:divBdr>
                <w:top w:val="none" w:sz="0" w:space="0" w:color="auto"/>
                <w:left w:val="none" w:sz="0" w:space="0" w:color="auto"/>
                <w:bottom w:val="none" w:sz="0" w:space="0" w:color="auto"/>
                <w:right w:val="none" w:sz="0" w:space="0" w:color="auto"/>
              </w:divBdr>
            </w:div>
            <w:div w:id="1103841976">
              <w:marLeft w:val="0"/>
              <w:marRight w:val="0"/>
              <w:marTop w:val="0"/>
              <w:marBottom w:val="0"/>
              <w:divBdr>
                <w:top w:val="none" w:sz="0" w:space="0" w:color="auto"/>
                <w:left w:val="none" w:sz="0" w:space="0" w:color="auto"/>
                <w:bottom w:val="none" w:sz="0" w:space="0" w:color="auto"/>
                <w:right w:val="none" w:sz="0" w:space="0" w:color="auto"/>
              </w:divBdr>
            </w:div>
            <w:div w:id="1208758805">
              <w:marLeft w:val="0"/>
              <w:marRight w:val="0"/>
              <w:marTop w:val="0"/>
              <w:marBottom w:val="0"/>
              <w:divBdr>
                <w:top w:val="none" w:sz="0" w:space="0" w:color="auto"/>
                <w:left w:val="none" w:sz="0" w:space="0" w:color="auto"/>
                <w:bottom w:val="none" w:sz="0" w:space="0" w:color="auto"/>
                <w:right w:val="none" w:sz="0" w:space="0" w:color="auto"/>
              </w:divBdr>
            </w:div>
            <w:div w:id="1266426249">
              <w:marLeft w:val="0"/>
              <w:marRight w:val="0"/>
              <w:marTop w:val="0"/>
              <w:marBottom w:val="0"/>
              <w:divBdr>
                <w:top w:val="none" w:sz="0" w:space="0" w:color="auto"/>
                <w:left w:val="none" w:sz="0" w:space="0" w:color="auto"/>
                <w:bottom w:val="none" w:sz="0" w:space="0" w:color="auto"/>
                <w:right w:val="none" w:sz="0" w:space="0" w:color="auto"/>
              </w:divBdr>
            </w:div>
            <w:div w:id="1292784310">
              <w:marLeft w:val="0"/>
              <w:marRight w:val="0"/>
              <w:marTop w:val="0"/>
              <w:marBottom w:val="0"/>
              <w:divBdr>
                <w:top w:val="none" w:sz="0" w:space="0" w:color="auto"/>
                <w:left w:val="none" w:sz="0" w:space="0" w:color="auto"/>
                <w:bottom w:val="none" w:sz="0" w:space="0" w:color="auto"/>
                <w:right w:val="none" w:sz="0" w:space="0" w:color="auto"/>
              </w:divBdr>
            </w:div>
            <w:div w:id="1325741920">
              <w:marLeft w:val="0"/>
              <w:marRight w:val="0"/>
              <w:marTop w:val="0"/>
              <w:marBottom w:val="0"/>
              <w:divBdr>
                <w:top w:val="none" w:sz="0" w:space="0" w:color="auto"/>
                <w:left w:val="none" w:sz="0" w:space="0" w:color="auto"/>
                <w:bottom w:val="none" w:sz="0" w:space="0" w:color="auto"/>
                <w:right w:val="none" w:sz="0" w:space="0" w:color="auto"/>
              </w:divBdr>
            </w:div>
            <w:div w:id="1464352377">
              <w:marLeft w:val="0"/>
              <w:marRight w:val="0"/>
              <w:marTop w:val="0"/>
              <w:marBottom w:val="0"/>
              <w:divBdr>
                <w:top w:val="none" w:sz="0" w:space="0" w:color="auto"/>
                <w:left w:val="none" w:sz="0" w:space="0" w:color="auto"/>
                <w:bottom w:val="none" w:sz="0" w:space="0" w:color="auto"/>
                <w:right w:val="none" w:sz="0" w:space="0" w:color="auto"/>
              </w:divBdr>
            </w:div>
            <w:div w:id="1485858380">
              <w:marLeft w:val="0"/>
              <w:marRight w:val="0"/>
              <w:marTop w:val="0"/>
              <w:marBottom w:val="0"/>
              <w:divBdr>
                <w:top w:val="none" w:sz="0" w:space="0" w:color="auto"/>
                <w:left w:val="none" w:sz="0" w:space="0" w:color="auto"/>
                <w:bottom w:val="none" w:sz="0" w:space="0" w:color="auto"/>
                <w:right w:val="none" w:sz="0" w:space="0" w:color="auto"/>
              </w:divBdr>
            </w:div>
            <w:div w:id="1580365670">
              <w:marLeft w:val="0"/>
              <w:marRight w:val="0"/>
              <w:marTop w:val="0"/>
              <w:marBottom w:val="0"/>
              <w:divBdr>
                <w:top w:val="none" w:sz="0" w:space="0" w:color="auto"/>
                <w:left w:val="none" w:sz="0" w:space="0" w:color="auto"/>
                <w:bottom w:val="none" w:sz="0" w:space="0" w:color="auto"/>
                <w:right w:val="none" w:sz="0" w:space="0" w:color="auto"/>
              </w:divBdr>
            </w:div>
            <w:div w:id="1611669164">
              <w:marLeft w:val="0"/>
              <w:marRight w:val="0"/>
              <w:marTop w:val="0"/>
              <w:marBottom w:val="0"/>
              <w:divBdr>
                <w:top w:val="none" w:sz="0" w:space="0" w:color="auto"/>
                <w:left w:val="none" w:sz="0" w:space="0" w:color="auto"/>
                <w:bottom w:val="none" w:sz="0" w:space="0" w:color="auto"/>
                <w:right w:val="none" w:sz="0" w:space="0" w:color="auto"/>
              </w:divBdr>
            </w:div>
            <w:div w:id="1657681589">
              <w:marLeft w:val="0"/>
              <w:marRight w:val="0"/>
              <w:marTop w:val="0"/>
              <w:marBottom w:val="0"/>
              <w:divBdr>
                <w:top w:val="none" w:sz="0" w:space="0" w:color="auto"/>
                <w:left w:val="none" w:sz="0" w:space="0" w:color="auto"/>
                <w:bottom w:val="none" w:sz="0" w:space="0" w:color="auto"/>
                <w:right w:val="none" w:sz="0" w:space="0" w:color="auto"/>
              </w:divBdr>
            </w:div>
            <w:div w:id="1839804010">
              <w:marLeft w:val="0"/>
              <w:marRight w:val="0"/>
              <w:marTop w:val="0"/>
              <w:marBottom w:val="0"/>
              <w:divBdr>
                <w:top w:val="none" w:sz="0" w:space="0" w:color="auto"/>
                <w:left w:val="none" w:sz="0" w:space="0" w:color="auto"/>
                <w:bottom w:val="none" w:sz="0" w:space="0" w:color="auto"/>
                <w:right w:val="none" w:sz="0" w:space="0" w:color="auto"/>
              </w:divBdr>
            </w:div>
            <w:div w:id="1906336022">
              <w:marLeft w:val="0"/>
              <w:marRight w:val="0"/>
              <w:marTop w:val="0"/>
              <w:marBottom w:val="0"/>
              <w:divBdr>
                <w:top w:val="none" w:sz="0" w:space="0" w:color="auto"/>
                <w:left w:val="none" w:sz="0" w:space="0" w:color="auto"/>
                <w:bottom w:val="none" w:sz="0" w:space="0" w:color="auto"/>
                <w:right w:val="none" w:sz="0" w:space="0" w:color="auto"/>
              </w:divBdr>
            </w:div>
            <w:div w:id="1976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853">
      <w:bodyDiv w:val="1"/>
      <w:marLeft w:val="0"/>
      <w:marRight w:val="0"/>
      <w:marTop w:val="0"/>
      <w:marBottom w:val="0"/>
      <w:divBdr>
        <w:top w:val="none" w:sz="0" w:space="0" w:color="auto"/>
        <w:left w:val="none" w:sz="0" w:space="0" w:color="auto"/>
        <w:bottom w:val="none" w:sz="0" w:space="0" w:color="auto"/>
        <w:right w:val="none" w:sz="0" w:space="0" w:color="auto"/>
      </w:divBdr>
      <w:divsChild>
        <w:div w:id="156043396">
          <w:marLeft w:val="0"/>
          <w:marRight w:val="0"/>
          <w:marTop w:val="0"/>
          <w:marBottom w:val="0"/>
          <w:divBdr>
            <w:top w:val="none" w:sz="0" w:space="0" w:color="auto"/>
            <w:left w:val="none" w:sz="0" w:space="0" w:color="auto"/>
            <w:bottom w:val="none" w:sz="0" w:space="0" w:color="auto"/>
            <w:right w:val="none" w:sz="0" w:space="0" w:color="auto"/>
          </w:divBdr>
          <w:divsChild>
            <w:div w:id="2059209278">
              <w:marLeft w:val="180"/>
              <w:marRight w:val="240"/>
              <w:marTop w:val="0"/>
              <w:marBottom w:val="0"/>
              <w:divBdr>
                <w:top w:val="none" w:sz="0" w:space="0" w:color="auto"/>
                <w:left w:val="none" w:sz="0" w:space="0" w:color="auto"/>
                <w:bottom w:val="none" w:sz="0" w:space="0" w:color="auto"/>
                <w:right w:val="none" w:sz="0" w:space="0" w:color="auto"/>
              </w:divBdr>
              <w:divsChild>
                <w:div w:id="901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805">
          <w:marLeft w:val="0"/>
          <w:marRight w:val="0"/>
          <w:marTop w:val="0"/>
          <w:marBottom w:val="0"/>
          <w:divBdr>
            <w:top w:val="none" w:sz="0" w:space="0" w:color="auto"/>
            <w:left w:val="none" w:sz="0" w:space="0" w:color="auto"/>
            <w:bottom w:val="none" w:sz="0" w:space="0" w:color="auto"/>
            <w:right w:val="none" w:sz="0" w:space="0" w:color="auto"/>
          </w:divBdr>
        </w:div>
        <w:div w:id="1472210734">
          <w:marLeft w:val="0"/>
          <w:marRight w:val="0"/>
          <w:marTop w:val="0"/>
          <w:marBottom w:val="0"/>
          <w:divBdr>
            <w:top w:val="none" w:sz="0" w:space="0" w:color="auto"/>
            <w:left w:val="none" w:sz="0" w:space="0" w:color="auto"/>
            <w:bottom w:val="none" w:sz="0" w:space="0" w:color="auto"/>
            <w:right w:val="none" w:sz="0" w:space="0" w:color="auto"/>
          </w:divBdr>
          <w:divsChild>
            <w:div w:id="507982994">
              <w:marLeft w:val="180"/>
              <w:marRight w:val="240"/>
              <w:marTop w:val="0"/>
              <w:marBottom w:val="0"/>
              <w:divBdr>
                <w:top w:val="none" w:sz="0" w:space="0" w:color="auto"/>
                <w:left w:val="none" w:sz="0" w:space="0" w:color="auto"/>
                <w:bottom w:val="none" w:sz="0" w:space="0" w:color="auto"/>
                <w:right w:val="none" w:sz="0" w:space="0" w:color="auto"/>
              </w:divBdr>
              <w:divsChild>
                <w:div w:id="1691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5012">
          <w:marLeft w:val="0"/>
          <w:marRight w:val="0"/>
          <w:marTop w:val="0"/>
          <w:marBottom w:val="0"/>
          <w:divBdr>
            <w:top w:val="none" w:sz="0" w:space="0" w:color="auto"/>
            <w:left w:val="none" w:sz="0" w:space="0" w:color="auto"/>
            <w:bottom w:val="none" w:sz="0" w:space="0" w:color="auto"/>
            <w:right w:val="none" w:sz="0" w:space="0" w:color="auto"/>
          </w:divBdr>
          <w:divsChild>
            <w:div w:id="786583383">
              <w:marLeft w:val="180"/>
              <w:marRight w:val="240"/>
              <w:marTop w:val="0"/>
              <w:marBottom w:val="0"/>
              <w:divBdr>
                <w:top w:val="none" w:sz="0" w:space="0" w:color="auto"/>
                <w:left w:val="none" w:sz="0" w:space="0" w:color="auto"/>
                <w:bottom w:val="none" w:sz="0" w:space="0" w:color="auto"/>
                <w:right w:val="none" w:sz="0" w:space="0" w:color="auto"/>
              </w:divBdr>
              <w:divsChild>
                <w:div w:id="92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69">
      <w:bodyDiv w:val="1"/>
      <w:marLeft w:val="0"/>
      <w:marRight w:val="0"/>
      <w:marTop w:val="0"/>
      <w:marBottom w:val="0"/>
      <w:divBdr>
        <w:top w:val="none" w:sz="0" w:space="0" w:color="auto"/>
        <w:left w:val="none" w:sz="0" w:space="0" w:color="auto"/>
        <w:bottom w:val="none" w:sz="0" w:space="0" w:color="auto"/>
        <w:right w:val="none" w:sz="0" w:space="0" w:color="auto"/>
      </w:divBdr>
    </w:div>
    <w:div w:id="692682480">
      <w:bodyDiv w:val="1"/>
      <w:marLeft w:val="0"/>
      <w:marRight w:val="0"/>
      <w:marTop w:val="0"/>
      <w:marBottom w:val="0"/>
      <w:divBdr>
        <w:top w:val="none" w:sz="0" w:space="0" w:color="auto"/>
        <w:left w:val="none" w:sz="0" w:space="0" w:color="auto"/>
        <w:bottom w:val="none" w:sz="0" w:space="0" w:color="auto"/>
        <w:right w:val="none" w:sz="0" w:space="0" w:color="auto"/>
      </w:divBdr>
    </w:div>
    <w:div w:id="699625742">
      <w:bodyDiv w:val="1"/>
      <w:marLeft w:val="0"/>
      <w:marRight w:val="0"/>
      <w:marTop w:val="0"/>
      <w:marBottom w:val="0"/>
      <w:divBdr>
        <w:top w:val="none" w:sz="0" w:space="0" w:color="auto"/>
        <w:left w:val="none" w:sz="0" w:space="0" w:color="auto"/>
        <w:bottom w:val="none" w:sz="0" w:space="0" w:color="auto"/>
        <w:right w:val="none" w:sz="0" w:space="0" w:color="auto"/>
      </w:divBdr>
      <w:divsChild>
        <w:div w:id="872963357">
          <w:marLeft w:val="0"/>
          <w:marRight w:val="0"/>
          <w:marTop w:val="0"/>
          <w:marBottom w:val="0"/>
          <w:divBdr>
            <w:top w:val="none" w:sz="0" w:space="0" w:color="auto"/>
            <w:left w:val="none" w:sz="0" w:space="0" w:color="auto"/>
            <w:bottom w:val="none" w:sz="0" w:space="0" w:color="auto"/>
            <w:right w:val="none" w:sz="0" w:space="0" w:color="auto"/>
          </w:divBdr>
          <w:divsChild>
            <w:div w:id="130098080">
              <w:marLeft w:val="180"/>
              <w:marRight w:val="240"/>
              <w:marTop w:val="0"/>
              <w:marBottom w:val="0"/>
              <w:divBdr>
                <w:top w:val="none" w:sz="0" w:space="0" w:color="auto"/>
                <w:left w:val="none" w:sz="0" w:space="0" w:color="auto"/>
                <w:bottom w:val="none" w:sz="0" w:space="0" w:color="auto"/>
                <w:right w:val="none" w:sz="0" w:space="0" w:color="auto"/>
              </w:divBdr>
              <w:divsChild>
                <w:div w:id="2005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008">
          <w:marLeft w:val="0"/>
          <w:marRight w:val="0"/>
          <w:marTop w:val="0"/>
          <w:marBottom w:val="0"/>
          <w:divBdr>
            <w:top w:val="none" w:sz="0" w:space="0" w:color="auto"/>
            <w:left w:val="none" w:sz="0" w:space="0" w:color="auto"/>
            <w:bottom w:val="none" w:sz="0" w:space="0" w:color="auto"/>
            <w:right w:val="none" w:sz="0" w:space="0" w:color="auto"/>
          </w:divBdr>
          <w:divsChild>
            <w:div w:id="1544249166">
              <w:marLeft w:val="180"/>
              <w:marRight w:val="240"/>
              <w:marTop w:val="0"/>
              <w:marBottom w:val="0"/>
              <w:divBdr>
                <w:top w:val="none" w:sz="0" w:space="0" w:color="auto"/>
                <w:left w:val="none" w:sz="0" w:space="0" w:color="auto"/>
                <w:bottom w:val="none" w:sz="0" w:space="0" w:color="auto"/>
                <w:right w:val="none" w:sz="0" w:space="0" w:color="auto"/>
              </w:divBdr>
              <w:divsChild>
                <w:div w:id="886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040">
          <w:marLeft w:val="0"/>
          <w:marRight w:val="0"/>
          <w:marTop w:val="0"/>
          <w:marBottom w:val="0"/>
          <w:divBdr>
            <w:top w:val="none" w:sz="0" w:space="0" w:color="auto"/>
            <w:left w:val="none" w:sz="0" w:space="0" w:color="auto"/>
            <w:bottom w:val="none" w:sz="0" w:space="0" w:color="auto"/>
            <w:right w:val="none" w:sz="0" w:space="0" w:color="auto"/>
          </w:divBdr>
        </w:div>
      </w:divsChild>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04908801">
      <w:bodyDiv w:val="1"/>
      <w:marLeft w:val="0"/>
      <w:marRight w:val="0"/>
      <w:marTop w:val="0"/>
      <w:marBottom w:val="0"/>
      <w:divBdr>
        <w:top w:val="none" w:sz="0" w:space="0" w:color="auto"/>
        <w:left w:val="none" w:sz="0" w:space="0" w:color="auto"/>
        <w:bottom w:val="none" w:sz="0" w:space="0" w:color="auto"/>
        <w:right w:val="none" w:sz="0" w:space="0" w:color="auto"/>
      </w:divBdr>
    </w:div>
    <w:div w:id="711459062">
      <w:bodyDiv w:val="1"/>
      <w:marLeft w:val="0"/>
      <w:marRight w:val="0"/>
      <w:marTop w:val="0"/>
      <w:marBottom w:val="0"/>
      <w:divBdr>
        <w:top w:val="none" w:sz="0" w:space="0" w:color="auto"/>
        <w:left w:val="none" w:sz="0" w:space="0" w:color="auto"/>
        <w:bottom w:val="none" w:sz="0" w:space="0" w:color="auto"/>
        <w:right w:val="none" w:sz="0" w:space="0" w:color="auto"/>
      </w:divBdr>
      <w:divsChild>
        <w:div w:id="1455830674">
          <w:marLeft w:val="0"/>
          <w:marRight w:val="0"/>
          <w:marTop w:val="0"/>
          <w:marBottom w:val="0"/>
          <w:divBdr>
            <w:top w:val="none" w:sz="0" w:space="0" w:color="auto"/>
            <w:left w:val="none" w:sz="0" w:space="0" w:color="auto"/>
            <w:bottom w:val="none" w:sz="0" w:space="0" w:color="auto"/>
            <w:right w:val="none" w:sz="0" w:space="0" w:color="auto"/>
          </w:divBdr>
          <w:divsChild>
            <w:div w:id="266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7849899">
      <w:bodyDiv w:val="1"/>
      <w:marLeft w:val="0"/>
      <w:marRight w:val="0"/>
      <w:marTop w:val="0"/>
      <w:marBottom w:val="0"/>
      <w:divBdr>
        <w:top w:val="none" w:sz="0" w:space="0" w:color="auto"/>
        <w:left w:val="none" w:sz="0" w:space="0" w:color="auto"/>
        <w:bottom w:val="none" w:sz="0" w:space="0" w:color="auto"/>
        <w:right w:val="none" w:sz="0" w:space="0" w:color="auto"/>
      </w:divBdr>
      <w:divsChild>
        <w:div w:id="924337357">
          <w:marLeft w:val="0"/>
          <w:marRight w:val="0"/>
          <w:marTop w:val="0"/>
          <w:marBottom w:val="0"/>
          <w:divBdr>
            <w:top w:val="none" w:sz="0" w:space="0" w:color="auto"/>
            <w:left w:val="none" w:sz="0" w:space="0" w:color="auto"/>
            <w:bottom w:val="none" w:sz="0" w:space="0" w:color="auto"/>
            <w:right w:val="none" w:sz="0" w:space="0" w:color="auto"/>
          </w:divBdr>
        </w:div>
        <w:div w:id="381053770">
          <w:marLeft w:val="0"/>
          <w:marRight w:val="0"/>
          <w:marTop w:val="0"/>
          <w:marBottom w:val="0"/>
          <w:divBdr>
            <w:top w:val="none" w:sz="0" w:space="0" w:color="auto"/>
            <w:left w:val="none" w:sz="0" w:space="0" w:color="auto"/>
            <w:bottom w:val="none" w:sz="0" w:space="0" w:color="auto"/>
            <w:right w:val="none" w:sz="0" w:space="0" w:color="auto"/>
          </w:divBdr>
        </w:div>
        <w:div w:id="298728544">
          <w:marLeft w:val="0"/>
          <w:marRight w:val="0"/>
          <w:marTop w:val="0"/>
          <w:marBottom w:val="0"/>
          <w:divBdr>
            <w:top w:val="none" w:sz="0" w:space="0" w:color="auto"/>
            <w:left w:val="none" w:sz="0" w:space="0" w:color="auto"/>
            <w:bottom w:val="none" w:sz="0" w:space="0" w:color="auto"/>
            <w:right w:val="none" w:sz="0" w:space="0" w:color="auto"/>
          </w:divBdr>
        </w:div>
        <w:div w:id="1320114329">
          <w:marLeft w:val="0"/>
          <w:marRight w:val="0"/>
          <w:marTop w:val="0"/>
          <w:marBottom w:val="0"/>
          <w:divBdr>
            <w:top w:val="none" w:sz="0" w:space="0" w:color="auto"/>
            <w:left w:val="none" w:sz="0" w:space="0" w:color="auto"/>
            <w:bottom w:val="none" w:sz="0" w:space="0" w:color="auto"/>
            <w:right w:val="none" w:sz="0" w:space="0" w:color="auto"/>
          </w:divBdr>
        </w:div>
        <w:div w:id="272639397">
          <w:marLeft w:val="0"/>
          <w:marRight w:val="0"/>
          <w:marTop w:val="0"/>
          <w:marBottom w:val="0"/>
          <w:divBdr>
            <w:top w:val="none" w:sz="0" w:space="0" w:color="auto"/>
            <w:left w:val="none" w:sz="0" w:space="0" w:color="auto"/>
            <w:bottom w:val="none" w:sz="0" w:space="0" w:color="auto"/>
            <w:right w:val="none" w:sz="0" w:space="0" w:color="auto"/>
          </w:divBdr>
        </w:div>
      </w:divsChild>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8334519">
      <w:bodyDiv w:val="1"/>
      <w:marLeft w:val="0"/>
      <w:marRight w:val="0"/>
      <w:marTop w:val="0"/>
      <w:marBottom w:val="0"/>
      <w:divBdr>
        <w:top w:val="none" w:sz="0" w:space="0" w:color="auto"/>
        <w:left w:val="none" w:sz="0" w:space="0" w:color="auto"/>
        <w:bottom w:val="none" w:sz="0" w:space="0" w:color="auto"/>
        <w:right w:val="none" w:sz="0" w:space="0" w:color="auto"/>
      </w:divBdr>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784230982">
      <w:bodyDiv w:val="1"/>
      <w:marLeft w:val="0"/>
      <w:marRight w:val="0"/>
      <w:marTop w:val="0"/>
      <w:marBottom w:val="0"/>
      <w:divBdr>
        <w:top w:val="none" w:sz="0" w:space="0" w:color="auto"/>
        <w:left w:val="none" w:sz="0" w:space="0" w:color="auto"/>
        <w:bottom w:val="none" w:sz="0" w:space="0" w:color="auto"/>
        <w:right w:val="none" w:sz="0" w:space="0" w:color="auto"/>
      </w:divBdr>
    </w:div>
    <w:div w:id="803617965">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07170142">
      <w:bodyDiv w:val="1"/>
      <w:marLeft w:val="0"/>
      <w:marRight w:val="0"/>
      <w:marTop w:val="0"/>
      <w:marBottom w:val="0"/>
      <w:divBdr>
        <w:top w:val="none" w:sz="0" w:space="0" w:color="auto"/>
        <w:left w:val="none" w:sz="0" w:space="0" w:color="auto"/>
        <w:bottom w:val="none" w:sz="0" w:space="0" w:color="auto"/>
        <w:right w:val="none" w:sz="0" w:space="0" w:color="auto"/>
      </w:divBdr>
    </w:div>
    <w:div w:id="822307759">
      <w:bodyDiv w:val="1"/>
      <w:marLeft w:val="0"/>
      <w:marRight w:val="0"/>
      <w:marTop w:val="0"/>
      <w:marBottom w:val="0"/>
      <w:divBdr>
        <w:top w:val="none" w:sz="0" w:space="0" w:color="auto"/>
        <w:left w:val="none" w:sz="0" w:space="0" w:color="auto"/>
        <w:bottom w:val="none" w:sz="0" w:space="0" w:color="auto"/>
        <w:right w:val="none" w:sz="0" w:space="0" w:color="auto"/>
      </w:divBdr>
      <w:divsChild>
        <w:div w:id="385567680">
          <w:marLeft w:val="0"/>
          <w:marRight w:val="0"/>
          <w:marTop w:val="0"/>
          <w:marBottom w:val="0"/>
          <w:divBdr>
            <w:top w:val="none" w:sz="0" w:space="0" w:color="auto"/>
            <w:left w:val="none" w:sz="0" w:space="0" w:color="auto"/>
            <w:bottom w:val="none" w:sz="0" w:space="0" w:color="auto"/>
            <w:right w:val="none" w:sz="0" w:space="0" w:color="auto"/>
          </w:divBdr>
          <w:divsChild>
            <w:div w:id="547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5465039">
      <w:bodyDiv w:val="1"/>
      <w:marLeft w:val="0"/>
      <w:marRight w:val="0"/>
      <w:marTop w:val="0"/>
      <w:marBottom w:val="0"/>
      <w:divBdr>
        <w:top w:val="none" w:sz="0" w:space="0" w:color="auto"/>
        <w:left w:val="none" w:sz="0" w:space="0" w:color="auto"/>
        <w:bottom w:val="none" w:sz="0" w:space="0" w:color="auto"/>
        <w:right w:val="none" w:sz="0" w:space="0" w:color="auto"/>
      </w:divBdr>
      <w:divsChild>
        <w:div w:id="222644410">
          <w:marLeft w:val="0"/>
          <w:marRight w:val="0"/>
          <w:marTop w:val="0"/>
          <w:marBottom w:val="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0438539">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2205419">
      <w:bodyDiv w:val="1"/>
      <w:marLeft w:val="0"/>
      <w:marRight w:val="0"/>
      <w:marTop w:val="0"/>
      <w:marBottom w:val="0"/>
      <w:divBdr>
        <w:top w:val="none" w:sz="0" w:space="0" w:color="auto"/>
        <w:left w:val="none" w:sz="0" w:space="0" w:color="auto"/>
        <w:bottom w:val="none" w:sz="0" w:space="0" w:color="auto"/>
        <w:right w:val="none" w:sz="0" w:space="0" w:color="auto"/>
      </w:divBdr>
      <w:divsChild>
        <w:div w:id="1678846617">
          <w:marLeft w:val="0"/>
          <w:marRight w:val="0"/>
          <w:marTop w:val="0"/>
          <w:marBottom w:val="0"/>
          <w:divBdr>
            <w:top w:val="none" w:sz="0" w:space="0" w:color="auto"/>
            <w:left w:val="none" w:sz="0" w:space="0" w:color="auto"/>
            <w:bottom w:val="none" w:sz="0" w:space="0" w:color="auto"/>
            <w:right w:val="none" w:sz="0" w:space="0" w:color="auto"/>
          </w:divBdr>
          <w:divsChild>
            <w:div w:id="636224274">
              <w:marLeft w:val="0"/>
              <w:marRight w:val="0"/>
              <w:marTop w:val="0"/>
              <w:marBottom w:val="0"/>
              <w:divBdr>
                <w:top w:val="none" w:sz="0" w:space="0" w:color="auto"/>
                <w:left w:val="none" w:sz="0" w:space="0" w:color="auto"/>
                <w:bottom w:val="none" w:sz="0" w:space="0" w:color="auto"/>
                <w:right w:val="none" w:sz="0" w:space="0" w:color="auto"/>
              </w:divBdr>
            </w:div>
            <w:div w:id="1111433078">
              <w:marLeft w:val="0"/>
              <w:marRight w:val="0"/>
              <w:marTop w:val="0"/>
              <w:marBottom w:val="0"/>
              <w:divBdr>
                <w:top w:val="none" w:sz="0" w:space="0" w:color="auto"/>
                <w:left w:val="none" w:sz="0" w:space="0" w:color="auto"/>
                <w:bottom w:val="none" w:sz="0" w:space="0" w:color="auto"/>
                <w:right w:val="none" w:sz="0" w:space="0" w:color="auto"/>
              </w:divBdr>
            </w:div>
            <w:div w:id="1987933448">
              <w:marLeft w:val="0"/>
              <w:marRight w:val="0"/>
              <w:marTop w:val="0"/>
              <w:marBottom w:val="0"/>
              <w:divBdr>
                <w:top w:val="none" w:sz="0" w:space="0" w:color="auto"/>
                <w:left w:val="none" w:sz="0" w:space="0" w:color="auto"/>
                <w:bottom w:val="none" w:sz="0" w:space="0" w:color="auto"/>
                <w:right w:val="none" w:sz="0" w:space="0" w:color="auto"/>
              </w:divBdr>
            </w:div>
            <w:div w:id="1805924504">
              <w:marLeft w:val="0"/>
              <w:marRight w:val="0"/>
              <w:marTop w:val="0"/>
              <w:marBottom w:val="0"/>
              <w:divBdr>
                <w:top w:val="none" w:sz="0" w:space="0" w:color="auto"/>
                <w:left w:val="none" w:sz="0" w:space="0" w:color="auto"/>
                <w:bottom w:val="none" w:sz="0" w:space="0" w:color="auto"/>
                <w:right w:val="none" w:sz="0" w:space="0" w:color="auto"/>
              </w:divBdr>
            </w:div>
            <w:div w:id="782303600">
              <w:marLeft w:val="0"/>
              <w:marRight w:val="0"/>
              <w:marTop w:val="0"/>
              <w:marBottom w:val="0"/>
              <w:divBdr>
                <w:top w:val="none" w:sz="0" w:space="0" w:color="auto"/>
                <w:left w:val="none" w:sz="0" w:space="0" w:color="auto"/>
                <w:bottom w:val="none" w:sz="0" w:space="0" w:color="auto"/>
                <w:right w:val="none" w:sz="0" w:space="0" w:color="auto"/>
              </w:divBdr>
            </w:div>
            <w:div w:id="676613656">
              <w:marLeft w:val="0"/>
              <w:marRight w:val="0"/>
              <w:marTop w:val="0"/>
              <w:marBottom w:val="0"/>
              <w:divBdr>
                <w:top w:val="none" w:sz="0" w:space="0" w:color="auto"/>
                <w:left w:val="none" w:sz="0" w:space="0" w:color="auto"/>
                <w:bottom w:val="none" w:sz="0" w:space="0" w:color="auto"/>
                <w:right w:val="none" w:sz="0" w:space="0" w:color="auto"/>
              </w:divBdr>
            </w:div>
            <w:div w:id="282347381">
              <w:marLeft w:val="0"/>
              <w:marRight w:val="0"/>
              <w:marTop w:val="0"/>
              <w:marBottom w:val="0"/>
              <w:divBdr>
                <w:top w:val="none" w:sz="0" w:space="0" w:color="auto"/>
                <w:left w:val="none" w:sz="0" w:space="0" w:color="auto"/>
                <w:bottom w:val="none" w:sz="0" w:space="0" w:color="auto"/>
                <w:right w:val="none" w:sz="0" w:space="0" w:color="auto"/>
              </w:divBdr>
            </w:div>
            <w:div w:id="28839766">
              <w:marLeft w:val="0"/>
              <w:marRight w:val="0"/>
              <w:marTop w:val="0"/>
              <w:marBottom w:val="0"/>
              <w:divBdr>
                <w:top w:val="none" w:sz="0" w:space="0" w:color="auto"/>
                <w:left w:val="none" w:sz="0" w:space="0" w:color="auto"/>
                <w:bottom w:val="none" w:sz="0" w:space="0" w:color="auto"/>
                <w:right w:val="none" w:sz="0" w:space="0" w:color="auto"/>
              </w:divBdr>
            </w:div>
            <w:div w:id="1533884867">
              <w:marLeft w:val="0"/>
              <w:marRight w:val="0"/>
              <w:marTop w:val="0"/>
              <w:marBottom w:val="0"/>
              <w:divBdr>
                <w:top w:val="none" w:sz="0" w:space="0" w:color="auto"/>
                <w:left w:val="none" w:sz="0" w:space="0" w:color="auto"/>
                <w:bottom w:val="none" w:sz="0" w:space="0" w:color="auto"/>
                <w:right w:val="none" w:sz="0" w:space="0" w:color="auto"/>
              </w:divBdr>
            </w:div>
            <w:div w:id="2109959198">
              <w:marLeft w:val="0"/>
              <w:marRight w:val="0"/>
              <w:marTop w:val="0"/>
              <w:marBottom w:val="0"/>
              <w:divBdr>
                <w:top w:val="none" w:sz="0" w:space="0" w:color="auto"/>
                <w:left w:val="none" w:sz="0" w:space="0" w:color="auto"/>
                <w:bottom w:val="none" w:sz="0" w:space="0" w:color="auto"/>
                <w:right w:val="none" w:sz="0" w:space="0" w:color="auto"/>
              </w:divBdr>
            </w:div>
            <w:div w:id="15859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862133352">
      <w:bodyDiv w:val="1"/>
      <w:marLeft w:val="0"/>
      <w:marRight w:val="0"/>
      <w:marTop w:val="0"/>
      <w:marBottom w:val="0"/>
      <w:divBdr>
        <w:top w:val="none" w:sz="0" w:space="0" w:color="auto"/>
        <w:left w:val="none" w:sz="0" w:space="0" w:color="auto"/>
        <w:bottom w:val="none" w:sz="0" w:space="0" w:color="auto"/>
        <w:right w:val="none" w:sz="0" w:space="0" w:color="auto"/>
      </w:divBdr>
      <w:divsChild>
        <w:div w:id="45105952">
          <w:marLeft w:val="0"/>
          <w:marRight w:val="0"/>
          <w:marTop w:val="0"/>
          <w:marBottom w:val="0"/>
          <w:divBdr>
            <w:top w:val="none" w:sz="0" w:space="0" w:color="auto"/>
            <w:left w:val="none" w:sz="0" w:space="0" w:color="auto"/>
            <w:bottom w:val="none" w:sz="0" w:space="0" w:color="auto"/>
            <w:right w:val="none" w:sz="0" w:space="0" w:color="auto"/>
          </w:divBdr>
          <w:divsChild>
            <w:div w:id="522593669">
              <w:marLeft w:val="180"/>
              <w:marRight w:val="240"/>
              <w:marTop w:val="0"/>
              <w:marBottom w:val="0"/>
              <w:divBdr>
                <w:top w:val="none" w:sz="0" w:space="0" w:color="auto"/>
                <w:left w:val="none" w:sz="0" w:space="0" w:color="auto"/>
                <w:bottom w:val="none" w:sz="0" w:space="0" w:color="auto"/>
                <w:right w:val="none" w:sz="0" w:space="0" w:color="auto"/>
              </w:divBdr>
              <w:divsChild>
                <w:div w:id="1552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943">
          <w:marLeft w:val="0"/>
          <w:marRight w:val="0"/>
          <w:marTop w:val="0"/>
          <w:marBottom w:val="0"/>
          <w:divBdr>
            <w:top w:val="none" w:sz="0" w:space="0" w:color="auto"/>
            <w:left w:val="none" w:sz="0" w:space="0" w:color="auto"/>
            <w:bottom w:val="none" w:sz="0" w:space="0" w:color="auto"/>
            <w:right w:val="none" w:sz="0" w:space="0" w:color="auto"/>
          </w:divBdr>
        </w:div>
      </w:divsChild>
    </w:div>
    <w:div w:id="882206142">
      <w:bodyDiv w:val="1"/>
      <w:marLeft w:val="0"/>
      <w:marRight w:val="0"/>
      <w:marTop w:val="0"/>
      <w:marBottom w:val="0"/>
      <w:divBdr>
        <w:top w:val="none" w:sz="0" w:space="0" w:color="auto"/>
        <w:left w:val="none" w:sz="0" w:space="0" w:color="auto"/>
        <w:bottom w:val="none" w:sz="0" w:space="0" w:color="auto"/>
        <w:right w:val="none" w:sz="0" w:space="0" w:color="auto"/>
      </w:divBdr>
    </w:div>
    <w:div w:id="884760103">
      <w:bodyDiv w:val="1"/>
      <w:marLeft w:val="0"/>
      <w:marRight w:val="0"/>
      <w:marTop w:val="0"/>
      <w:marBottom w:val="0"/>
      <w:divBdr>
        <w:top w:val="none" w:sz="0" w:space="0" w:color="auto"/>
        <w:left w:val="none" w:sz="0" w:space="0" w:color="auto"/>
        <w:bottom w:val="none" w:sz="0" w:space="0" w:color="auto"/>
        <w:right w:val="none" w:sz="0" w:space="0" w:color="auto"/>
      </w:divBdr>
    </w:div>
    <w:div w:id="890265809">
      <w:bodyDiv w:val="1"/>
      <w:marLeft w:val="0"/>
      <w:marRight w:val="0"/>
      <w:marTop w:val="0"/>
      <w:marBottom w:val="0"/>
      <w:divBdr>
        <w:top w:val="none" w:sz="0" w:space="0" w:color="auto"/>
        <w:left w:val="none" w:sz="0" w:space="0" w:color="auto"/>
        <w:bottom w:val="none" w:sz="0" w:space="0" w:color="auto"/>
        <w:right w:val="none" w:sz="0" w:space="0" w:color="auto"/>
      </w:divBdr>
      <w:divsChild>
        <w:div w:id="322665342">
          <w:marLeft w:val="0"/>
          <w:marRight w:val="0"/>
          <w:marTop w:val="0"/>
          <w:marBottom w:val="0"/>
          <w:divBdr>
            <w:top w:val="none" w:sz="0" w:space="0" w:color="auto"/>
            <w:left w:val="none" w:sz="0" w:space="0" w:color="auto"/>
            <w:bottom w:val="none" w:sz="0" w:space="0" w:color="auto"/>
            <w:right w:val="none" w:sz="0" w:space="0" w:color="auto"/>
          </w:divBdr>
          <w:divsChild>
            <w:div w:id="513811867">
              <w:marLeft w:val="0"/>
              <w:marRight w:val="0"/>
              <w:marTop w:val="0"/>
              <w:marBottom w:val="0"/>
              <w:divBdr>
                <w:top w:val="none" w:sz="0" w:space="0" w:color="auto"/>
                <w:left w:val="none" w:sz="0" w:space="0" w:color="auto"/>
                <w:bottom w:val="none" w:sz="0" w:space="0" w:color="auto"/>
                <w:right w:val="none" w:sz="0" w:space="0" w:color="auto"/>
              </w:divBdr>
            </w:div>
            <w:div w:id="1192186713">
              <w:marLeft w:val="0"/>
              <w:marRight w:val="0"/>
              <w:marTop w:val="0"/>
              <w:marBottom w:val="0"/>
              <w:divBdr>
                <w:top w:val="none" w:sz="0" w:space="0" w:color="auto"/>
                <w:left w:val="none" w:sz="0" w:space="0" w:color="auto"/>
                <w:bottom w:val="none" w:sz="0" w:space="0" w:color="auto"/>
                <w:right w:val="none" w:sz="0" w:space="0" w:color="auto"/>
              </w:divBdr>
            </w:div>
            <w:div w:id="471482909">
              <w:marLeft w:val="0"/>
              <w:marRight w:val="0"/>
              <w:marTop w:val="0"/>
              <w:marBottom w:val="0"/>
              <w:divBdr>
                <w:top w:val="none" w:sz="0" w:space="0" w:color="auto"/>
                <w:left w:val="none" w:sz="0" w:space="0" w:color="auto"/>
                <w:bottom w:val="none" w:sz="0" w:space="0" w:color="auto"/>
                <w:right w:val="none" w:sz="0" w:space="0" w:color="auto"/>
              </w:divBdr>
            </w:div>
            <w:div w:id="1672949605">
              <w:marLeft w:val="0"/>
              <w:marRight w:val="0"/>
              <w:marTop w:val="0"/>
              <w:marBottom w:val="0"/>
              <w:divBdr>
                <w:top w:val="none" w:sz="0" w:space="0" w:color="auto"/>
                <w:left w:val="none" w:sz="0" w:space="0" w:color="auto"/>
                <w:bottom w:val="none" w:sz="0" w:space="0" w:color="auto"/>
                <w:right w:val="none" w:sz="0" w:space="0" w:color="auto"/>
              </w:divBdr>
            </w:div>
            <w:div w:id="1357610845">
              <w:marLeft w:val="0"/>
              <w:marRight w:val="0"/>
              <w:marTop w:val="0"/>
              <w:marBottom w:val="0"/>
              <w:divBdr>
                <w:top w:val="none" w:sz="0" w:space="0" w:color="auto"/>
                <w:left w:val="none" w:sz="0" w:space="0" w:color="auto"/>
                <w:bottom w:val="none" w:sz="0" w:space="0" w:color="auto"/>
                <w:right w:val="none" w:sz="0" w:space="0" w:color="auto"/>
              </w:divBdr>
            </w:div>
            <w:div w:id="1020551758">
              <w:marLeft w:val="0"/>
              <w:marRight w:val="0"/>
              <w:marTop w:val="0"/>
              <w:marBottom w:val="0"/>
              <w:divBdr>
                <w:top w:val="none" w:sz="0" w:space="0" w:color="auto"/>
                <w:left w:val="none" w:sz="0" w:space="0" w:color="auto"/>
                <w:bottom w:val="none" w:sz="0" w:space="0" w:color="auto"/>
                <w:right w:val="none" w:sz="0" w:space="0" w:color="auto"/>
              </w:divBdr>
            </w:div>
            <w:div w:id="1895851818">
              <w:marLeft w:val="0"/>
              <w:marRight w:val="0"/>
              <w:marTop w:val="0"/>
              <w:marBottom w:val="0"/>
              <w:divBdr>
                <w:top w:val="none" w:sz="0" w:space="0" w:color="auto"/>
                <w:left w:val="none" w:sz="0" w:space="0" w:color="auto"/>
                <w:bottom w:val="none" w:sz="0" w:space="0" w:color="auto"/>
                <w:right w:val="none" w:sz="0" w:space="0" w:color="auto"/>
              </w:divBdr>
            </w:div>
            <w:div w:id="1373268528">
              <w:marLeft w:val="0"/>
              <w:marRight w:val="0"/>
              <w:marTop w:val="0"/>
              <w:marBottom w:val="0"/>
              <w:divBdr>
                <w:top w:val="none" w:sz="0" w:space="0" w:color="auto"/>
                <w:left w:val="none" w:sz="0" w:space="0" w:color="auto"/>
                <w:bottom w:val="none" w:sz="0" w:space="0" w:color="auto"/>
                <w:right w:val="none" w:sz="0" w:space="0" w:color="auto"/>
              </w:divBdr>
            </w:div>
            <w:div w:id="1624118514">
              <w:marLeft w:val="0"/>
              <w:marRight w:val="0"/>
              <w:marTop w:val="0"/>
              <w:marBottom w:val="0"/>
              <w:divBdr>
                <w:top w:val="none" w:sz="0" w:space="0" w:color="auto"/>
                <w:left w:val="none" w:sz="0" w:space="0" w:color="auto"/>
                <w:bottom w:val="none" w:sz="0" w:space="0" w:color="auto"/>
                <w:right w:val="none" w:sz="0" w:space="0" w:color="auto"/>
              </w:divBdr>
            </w:div>
            <w:div w:id="434592342">
              <w:marLeft w:val="0"/>
              <w:marRight w:val="0"/>
              <w:marTop w:val="0"/>
              <w:marBottom w:val="0"/>
              <w:divBdr>
                <w:top w:val="none" w:sz="0" w:space="0" w:color="auto"/>
                <w:left w:val="none" w:sz="0" w:space="0" w:color="auto"/>
                <w:bottom w:val="none" w:sz="0" w:space="0" w:color="auto"/>
                <w:right w:val="none" w:sz="0" w:space="0" w:color="auto"/>
              </w:divBdr>
            </w:div>
            <w:div w:id="884566435">
              <w:marLeft w:val="0"/>
              <w:marRight w:val="0"/>
              <w:marTop w:val="0"/>
              <w:marBottom w:val="0"/>
              <w:divBdr>
                <w:top w:val="none" w:sz="0" w:space="0" w:color="auto"/>
                <w:left w:val="none" w:sz="0" w:space="0" w:color="auto"/>
                <w:bottom w:val="none" w:sz="0" w:space="0" w:color="auto"/>
                <w:right w:val="none" w:sz="0" w:space="0" w:color="auto"/>
              </w:divBdr>
            </w:div>
            <w:div w:id="1153570365">
              <w:marLeft w:val="0"/>
              <w:marRight w:val="0"/>
              <w:marTop w:val="0"/>
              <w:marBottom w:val="0"/>
              <w:divBdr>
                <w:top w:val="none" w:sz="0" w:space="0" w:color="auto"/>
                <w:left w:val="none" w:sz="0" w:space="0" w:color="auto"/>
                <w:bottom w:val="none" w:sz="0" w:space="0" w:color="auto"/>
                <w:right w:val="none" w:sz="0" w:space="0" w:color="auto"/>
              </w:divBdr>
            </w:div>
            <w:div w:id="612176272">
              <w:marLeft w:val="0"/>
              <w:marRight w:val="0"/>
              <w:marTop w:val="0"/>
              <w:marBottom w:val="0"/>
              <w:divBdr>
                <w:top w:val="none" w:sz="0" w:space="0" w:color="auto"/>
                <w:left w:val="none" w:sz="0" w:space="0" w:color="auto"/>
                <w:bottom w:val="none" w:sz="0" w:space="0" w:color="auto"/>
                <w:right w:val="none" w:sz="0" w:space="0" w:color="auto"/>
              </w:divBdr>
            </w:div>
            <w:div w:id="13423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808">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03369193">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4754029">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38683005">
      <w:bodyDiv w:val="1"/>
      <w:marLeft w:val="0"/>
      <w:marRight w:val="0"/>
      <w:marTop w:val="0"/>
      <w:marBottom w:val="0"/>
      <w:divBdr>
        <w:top w:val="none" w:sz="0" w:space="0" w:color="auto"/>
        <w:left w:val="none" w:sz="0" w:space="0" w:color="auto"/>
        <w:bottom w:val="none" w:sz="0" w:space="0" w:color="auto"/>
        <w:right w:val="none" w:sz="0" w:space="0" w:color="auto"/>
      </w:divBdr>
      <w:divsChild>
        <w:div w:id="747966730">
          <w:marLeft w:val="0"/>
          <w:marRight w:val="0"/>
          <w:marTop w:val="0"/>
          <w:marBottom w:val="0"/>
          <w:divBdr>
            <w:top w:val="none" w:sz="0" w:space="0" w:color="auto"/>
            <w:left w:val="none" w:sz="0" w:space="0" w:color="auto"/>
            <w:bottom w:val="none" w:sz="0" w:space="0" w:color="auto"/>
            <w:right w:val="none" w:sz="0" w:space="0" w:color="auto"/>
          </w:divBdr>
          <w:divsChild>
            <w:div w:id="9403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5692455">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79118091">
      <w:bodyDiv w:val="1"/>
      <w:marLeft w:val="0"/>
      <w:marRight w:val="0"/>
      <w:marTop w:val="0"/>
      <w:marBottom w:val="0"/>
      <w:divBdr>
        <w:top w:val="none" w:sz="0" w:space="0" w:color="auto"/>
        <w:left w:val="none" w:sz="0" w:space="0" w:color="auto"/>
        <w:bottom w:val="none" w:sz="0" w:space="0" w:color="auto"/>
        <w:right w:val="none" w:sz="0" w:space="0" w:color="auto"/>
      </w:divBdr>
    </w:div>
    <w:div w:id="979194573">
      <w:bodyDiv w:val="1"/>
      <w:marLeft w:val="0"/>
      <w:marRight w:val="0"/>
      <w:marTop w:val="0"/>
      <w:marBottom w:val="0"/>
      <w:divBdr>
        <w:top w:val="none" w:sz="0" w:space="0" w:color="auto"/>
        <w:left w:val="none" w:sz="0" w:space="0" w:color="auto"/>
        <w:bottom w:val="none" w:sz="0" w:space="0" w:color="auto"/>
        <w:right w:val="none" w:sz="0" w:space="0" w:color="auto"/>
      </w:divBdr>
      <w:divsChild>
        <w:div w:id="37904305">
          <w:marLeft w:val="0"/>
          <w:marRight w:val="0"/>
          <w:marTop w:val="0"/>
          <w:marBottom w:val="0"/>
          <w:divBdr>
            <w:top w:val="none" w:sz="0" w:space="0" w:color="auto"/>
            <w:left w:val="none" w:sz="0" w:space="0" w:color="auto"/>
            <w:bottom w:val="none" w:sz="0" w:space="0" w:color="auto"/>
            <w:right w:val="none" w:sz="0" w:space="0" w:color="auto"/>
          </w:divBdr>
          <w:divsChild>
            <w:div w:id="110251050">
              <w:marLeft w:val="180"/>
              <w:marRight w:val="240"/>
              <w:marTop w:val="0"/>
              <w:marBottom w:val="0"/>
              <w:divBdr>
                <w:top w:val="none" w:sz="0" w:space="0" w:color="auto"/>
                <w:left w:val="none" w:sz="0" w:space="0" w:color="auto"/>
                <w:bottom w:val="none" w:sz="0" w:space="0" w:color="auto"/>
                <w:right w:val="none" w:sz="0" w:space="0" w:color="auto"/>
              </w:divBdr>
              <w:divsChild>
                <w:div w:id="692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33">
          <w:marLeft w:val="0"/>
          <w:marRight w:val="0"/>
          <w:marTop w:val="0"/>
          <w:marBottom w:val="0"/>
          <w:divBdr>
            <w:top w:val="none" w:sz="0" w:space="0" w:color="auto"/>
            <w:left w:val="none" w:sz="0" w:space="0" w:color="auto"/>
            <w:bottom w:val="none" w:sz="0" w:space="0" w:color="auto"/>
            <w:right w:val="none" w:sz="0" w:space="0" w:color="auto"/>
          </w:divBdr>
          <w:divsChild>
            <w:div w:id="227376270">
              <w:marLeft w:val="180"/>
              <w:marRight w:val="240"/>
              <w:marTop w:val="0"/>
              <w:marBottom w:val="0"/>
              <w:divBdr>
                <w:top w:val="none" w:sz="0" w:space="0" w:color="auto"/>
                <w:left w:val="none" w:sz="0" w:space="0" w:color="auto"/>
                <w:bottom w:val="none" w:sz="0" w:space="0" w:color="auto"/>
                <w:right w:val="none" w:sz="0" w:space="0" w:color="auto"/>
              </w:divBdr>
              <w:divsChild>
                <w:div w:id="1366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89">
          <w:marLeft w:val="0"/>
          <w:marRight w:val="0"/>
          <w:marTop w:val="0"/>
          <w:marBottom w:val="0"/>
          <w:divBdr>
            <w:top w:val="none" w:sz="0" w:space="0" w:color="auto"/>
            <w:left w:val="none" w:sz="0" w:space="0" w:color="auto"/>
            <w:bottom w:val="none" w:sz="0" w:space="0" w:color="auto"/>
            <w:right w:val="none" w:sz="0" w:space="0" w:color="auto"/>
          </w:divBdr>
          <w:divsChild>
            <w:div w:id="426657418">
              <w:marLeft w:val="180"/>
              <w:marRight w:val="240"/>
              <w:marTop w:val="0"/>
              <w:marBottom w:val="0"/>
              <w:divBdr>
                <w:top w:val="none" w:sz="0" w:space="0" w:color="auto"/>
                <w:left w:val="none" w:sz="0" w:space="0" w:color="auto"/>
                <w:bottom w:val="none" w:sz="0" w:space="0" w:color="auto"/>
                <w:right w:val="none" w:sz="0" w:space="0" w:color="auto"/>
              </w:divBdr>
              <w:divsChild>
                <w:div w:id="246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589">
          <w:marLeft w:val="0"/>
          <w:marRight w:val="0"/>
          <w:marTop w:val="0"/>
          <w:marBottom w:val="0"/>
          <w:divBdr>
            <w:top w:val="none" w:sz="0" w:space="0" w:color="auto"/>
            <w:left w:val="none" w:sz="0" w:space="0" w:color="auto"/>
            <w:bottom w:val="none" w:sz="0" w:space="0" w:color="auto"/>
            <w:right w:val="none" w:sz="0" w:space="0" w:color="auto"/>
          </w:divBdr>
          <w:divsChild>
            <w:div w:id="982544456">
              <w:marLeft w:val="180"/>
              <w:marRight w:val="240"/>
              <w:marTop w:val="0"/>
              <w:marBottom w:val="0"/>
              <w:divBdr>
                <w:top w:val="none" w:sz="0" w:space="0" w:color="auto"/>
                <w:left w:val="none" w:sz="0" w:space="0" w:color="auto"/>
                <w:bottom w:val="none" w:sz="0" w:space="0" w:color="auto"/>
                <w:right w:val="none" w:sz="0" w:space="0" w:color="auto"/>
              </w:divBdr>
              <w:divsChild>
                <w:div w:id="10326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637">
          <w:marLeft w:val="0"/>
          <w:marRight w:val="0"/>
          <w:marTop w:val="0"/>
          <w:marBottom w:val="0"/>
          <w:divBdr>
            <w:top w:val="none" w:sz="0" w:space="0" w:color="auto"/>
            <w:left w:val="none" w:sz="0" w:space="0" w:color="auto"/>
            <w:bottom w:val="none" w:sz="0" w:space="0" w:color="auto"/>
            <w:right w:val="none" w:sz="0" w:space="0" w:color="auto"/>
          </w:divBdr>
        </w:div>
        <w:div w:id="1726683743">
          <w:marLeft w:val="0"/>
          <w:marRight w:val="0"/>
          <w:marTop w:val="0"/>
          <w:marBottom w:val="0"/>
          <w:divBdr>
            <w:top w:val="none" w:sz="0" w:space="0" w:color="auto"/>
            <w:left w:val="none" w:sz="0" w:space="0" w:color="auto"/>
            <w:bottom w:val="none" w:sz="0" w:space="0" w:color="auto"/>
            <w:right w:val="none" w:sz="0" w:space="0" w:color="auto"/>
          </w:divBdr>
          <w:divsChild>
            <w:div w:id="1708290719">
              <w:marLeft w:val="180"/>
              <w:marRight w:val="240"/>
              <w:marTop w:val="0"/>
              <w:marBottom w:val="0"/>
              <w:divBdr>
                <w:top w:val="none" w:sz="0" w:space="0" w:color="auto"/>
                <w:left w:val="none" w:sz="0" w:space="0" w:color="auto"/>
                <w:bottom w:val="none" w:sz="0" w:space="0" w:color="auto"/>
                <w:right w:val="none" w:sz="0" w:space="0" w:color="auto"/>
              </w:divBdr>
              <w:divsChild>
                <w:div w:id="72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664">
          <w:marLeft w:val="0"/>
          <w:marRight w:val="0"/>
          <w:marTop w:val="0"/>
          <w:marBottom w:val="0"/>
          <w:divBdr>
            <w:top w:val="none" w:sz="0" w:space="0" w:color="auto"/>
            <w:left w:val="none" w:sz="0" w:space="0" w:color="auto"/>
            <w:bottom w:val="none" w:sz="0" w:space="0" w:color="auto"/>
            <w:right w:val="none" w:sz="0" w:space="0" w:color="auto"/>
          </w:divBdr>
          <w:divsChild>
            <w:div w:id="1675525535">
              <w:marLeft w:val="180"/>
              <w:marRight w:val="240"/>
              <w:marTop w:val="0"/>
              <w:marBottom w:val="0"/>
              <w:divBdr>
                <w:top w:val="none" w:sz="0" w:space="0" w:color="auto"/>
                <w:left w:val="none" w:sz="0" w:space="0" w:color="auto"/>
                <w:bottom w:val="none" w:sz="0" w:space="0" w:color="auto"/>
                <w:right w:val="none" w:sz="0" w:space="0" w:color="auto"/>
              </w:divBdr>
              <w:divsChild>
                <w:div w:id="1086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7002723">
      <w:bodyDiv w:val="1"/>
      <w:marLeft w:val="0"/>
      <w:marRight w:val="0"/>
      <w:marTop w:val="0"/>
      <w:marBottom w:val="0"/>
      <w:divBdr>
        <w:top w:val="none" w:sz="0" w:space="0" w:color="auto"/>
        <w:left w:val="none" w:sz="0" w:space="0" w:color="auto"/>
        <w:bottom w:val="none" w:sz="0" w:space="0" w:color="auto"/>
        <w:right w:val="none" w:sz="0" w:space="0" w:color="auto"/>
      </w:divBdr>
      <w:divsChild>
        <w:div w:id="210266765">
          <w:marLeft w:val="0"/>
          <w:marRight w:val="0"/>
          <w:marTop w:val="0"/>
          <w:marBottom w:val="0"/>
          <w:divBdr>
            <w:top w:val="none" w:sz="0" w:space="0" w:color="auto"/>
            <w:left w:val="none" w:sz="0" w:space="0" w:color="auto"/>
            <w:bottom w:val="none" w:sz="0" w:space="0" w:color="auto"/>
            <w:right w:val="none" w:sz="0" w:space="0" w:color="auto"/>
          </w:divBdr>
          <w:divsChild>
            <w:div w:id="281422196">
              <w:marLeft w:val="0"/>
              <w:marRight w:val="0"/>
              <w:marTop w:val="0"/>
              <w:marBottom w:val="0"/>
              <w:divBdr>
                <w:top w:val="none" w:sz="0" w:space="0" w:color="auto"/>
                <w:left w:val="none" w:sz="0" w:space="0" w:color="auto"/>
                <w:bottom w:val="none" w:sz="0" w:space="0" w:color="auto"/>
                <w:right w:val="none" w:sz="0" w:space="0" w:color="auto"/>
              </w:divBdr>
            </w:div>
            <w:div w:id="359358564">
              <w:marLeft w:val="0"/>
              <w:marRight w:val="0"/>
              <w:marTop w:val="0"/>
              <w:marBottom w:val="0"/>
              <w:divBdr>
                <w:top w:val="none" w:sz="0" w:space="0" w:color="auto"/>
                <w:left w:val="none" w:sz="0" w:space="0" w:color="auto"/>
                <w:bottom w:val="none" w:sz="0" w:space="0" w:color="auto"/>
                <w:right w:val="none" w:sz="0" w:space="0" w:color="auto"/>
              </w:divBdr>
            </w:div>
            <w:div w:id="709378029">
              <w:marLeft w:val="0"/>
              <w:marRight w:val="0"/>
              <w:marTop w:val="0"/>
              <w:marBottom w:val="0"/>
              <w:divBdr>
                <w:top w:val="none" w:sz="0" w:space="0" w:color="auto"/>
                <w:left w:val="none" w:sz="0" w:space="0" w:color="auto"/>
                <w:bottom w:val="none" w:sz="0" w:space="0" w:color="auto"/>
                <w:right w:val="none" w:sz="0" w:space="0" w:color="auto"/>
              </w:divBdr>
            </w:div>
            <w:div w:id="1037848746">
              <w:marLeft w:val="0"/>
              <w:marRight w:val="0"/>
              <w:marTop w:val="0"/>
              <w:marBottom w:val="0"/>
              <w:divBdr>
                <w:top w:val="none" w:sz="0" w:space="0" w:color="auto"/>
                <w:left w:val="none" w:sz="0" w:space="0" w:color="auto"/>
                <w:bottom w:val="none" w:sz="0" w:space="0" w:color="auto"/>
                <w:right w:val="none" w:sz="0" w:space="0" w:color="auto"/>
              </w:divBdr>
            </w:div>
            <w:div w:id="1264648525">
              <w:marLeft w:val="0"/>
              <w:marRight w:val="0"/>
              <w:marTop w:val="0"/>
              <w:marBottom w:val="0"/>
              <w:divBdr>
                <w:top w:val="none" w:sz="0" w:space="0" w:color="auto"/>
                <w:left w:val="none" w:sz="0" w:space="0" w:color="auto"/>
                <w:bottom w:val="none" w:sz="0" w:space="0" w:color="auto"/>
                <w:right w:val="none" w:sz="0" w:space="0" w:color="auto"/>
              </w:divBdr>
            </w:div>
            <w:div w:id="1607230845">
              <w:marLeft w:val="0"/>
              <w:marRight w:val="0"/>
              <w:marTop w:val="0"/>
              <w:marBottom w:val="0"/>
              <w:divBdr>
                <w:top w:val="none" w:sz="0" w:space="0" w:color="auto"/>
                <w:left w:val="none" w:sz="0" w:space="0" w:color="auto"/>
                <w:bottom w:val="none" w:sz="0" w:space="0" w:color="auto"/>
                <w:right w:val="none" w:sz="0" w:space="0" w:color="auto"/>
              </w:divBdr>
            </w:div>
            <w:div w:id="1628126071">
              <w:marLeft w:val="0"/>
              <w:marRight w:val="0"/>
              <w:marTop w:val="0"/>
              <w:marBottom w:val="0"/>
              <w:divBdr>
                <w:top w:val="none" w:sz="0" w:space="0" w:color="auto"/>
                <w:left w:val="none" w:sz="0" w:space="0" w:color="auto"/>
                <w:bottom w:val="none" w:sz="0" w:space="0" w:color="auto"/>
                <w:right w:val="none" w:sz="0" w:space="0" w:color="auto"/>
              </w:divBdr>
            </w:div>
            <w:div w:id="1908033248">
              <w:marLeft w:val="0"/>
              <w:marRight w:val="0"/>
              <w:marTop w:val="0"/>
              <w:marBottom w:val="0"/>
              <w:divBdr>
                <w:top w:val="none" w:sz="0" w:space="0" w:color="auto"/>
                <w:left w:val="none" w:sz="0" w:space="0" w:color="auto"/>
                <w:bottom w:val="none" w:sz="0" w:space="0" w:color="auto"/>
                <w:right w:val="none" w:sz="0" w:space="0" w:color="auto"/>
              </w:divBdr>
            </w:div>
            <w:div w:id="1908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0886809">
      <w:bodyDiv w:val="1"/>
      <w:marLeft w:val="0"/>
      <w:marRight w:val="0"/>
      <w:marTop w:val="0"/>
      <w:marBottom w:val="0"/>
      <w:divBdr>
        <w:top w:val="none" w:sz="0" w:space="0" w:color="auto"/>
        <w:left w:val="none" w:sz="0" w:space="0" w:color="auto"/>
        <w:bottom w:val="none" w:sz="0" w:space="0" w:color="auto"/>
        <w:right w:val="none" w:sz="0" w:space="0" w:color="auto"/>
      </w:divBdr>
      <w:divsChild>
        <w:div w:id="1844315251">
          <w:marLeft w:val="0"/>
          <w:marRight w:val="0"/>
          <w:marTop w:val="0"/>
          <w:marBottom w:val="0"/>
          <w:divBdr>
            <w:top w:val="none" w:sz="0" w:space="0" w:color="auto"/>
            <w:left w:val="none" w:sz="0" w:space="0" w:color="auto"/>
            <w:bottom w:val="none" w:sz="0" w:space="0" w:color="auto"/>
            <w:right w:val="none" w:sz="0" w:space="0" w:color="auto"/>
          </w:divBdr>
          <w:divsChild>
            <w:div w:id="739910345">
              <w:marLeft w:val="0"/>
              <w:marRight w:val="0"/>
              <w:marTop w:val="0"/>
              <w:marBottom w:val="0"/>
              <w:divBdr>
                <w:top w:val="none" w:sz="0" w:space="0" w:color="auto"/>
                <w:left w:val="none" w:sz="0" w:space="0" w:color="auto"/>
                <w:bottom w:val="none" w:sz="0" w:space="0" w:color="auto"/>
                <w:right w:val="none" w:sz="0" w:space="0" w:color="auto"/>
              </w:divBdr>
            </w:div>
            <w:div w:id="209924222">
              <w:marLeft w:val="0"/>
              <w:marRight w:val="0"/>
              <w:marTop w:val="0"/>
              <w:marBottom w:val="0"/>
              <w:divBdr>
                <w:top w:val="none" w:sz="0" w:space="0" w:color="auto"/>
                <w:left w:val="none" w:sz="0" w:space="0" w:color="auto"/>
                <w:bottom w:val="none" w:sz="0" w:space="0" w:color="auto"/>
                <w:right w:val="none" w:sz="0" w:space="0" w:color="auto"/>
              </w:divBdr>
            </w:div>
            <w:div w:id="2044941976">
              <w:marLeft w:val="0"/>
              <w:marRight w:val="0"/>
              <w:marTop w:val="0"/>
              <w:marBottom w:val="0"/>
              <w:divBdr>
                <w:top w:val="none" w:sz="0" w:space="0" w:color="auto"/>
                <w:left w:val="none" w:sz="0" w:space="0" w:color="auto"/>
                <w:bottom w:val="none" w:sz="0" w:space="0" w:color="auto"/>
                <w:right w:val="none" w:sz="0" w:space="0" w:color="auto"/>
              </w:divBdr>
            </w:div>
            <w:div w:id="967126241">
              <w:marLeft w:val="0"/>
              <w:marRight w:val="0"/>
              <w:marTop w:val="0"/>
              <w:marBottom w:val="0"/>
              <w:divBdr>
                <w:top w:val="none" w:sz="0" w:space="0" w:color="auto"/>
                <w:left w:val="none" w:sz="0" w:space="0" w:color="auto"/>
                <w:bottom w:val="none" w:sz="0" w:space="0" w:color="auto"/>
                <w:right w:val="none" w:sz="0" w:space="0" w:color="auto"/>
              </w:divBdr>
            </w:div>
            <w:div w:id="985741029">
              <w:marLeft w:val="0"/>
              <w:marRight w:val="0"/>
              <w:marTop w:val="0"/>
              <w:marBottom w:val="0"/>
              <w:divBdr>
                <w:top w:val="none" w:sz="0" w:space="0" w:color="auto"/>
                <w:left w:val="none" w:sz="0" w:space="0" w:color="auto"/>
                <w:bottom w:val="none" w:sz="0" w:space="0" w:color="auto"/>
                <w:right w:val="none" w:sz="0" w:space="0" w:color="auto"/>
              </w:divBdr>
            </w:div>
            <w:div w:id="271713000">
              <w:marLeft w:val="0"/>
              <w:marRight w:val="0"/>
              <w:marTop w:val="0"/>
              <w:marBottom w:val="0"/>
              <w:divBdr>
                <w:top w:val="none" w:sz="0" w:space="0" w:color="auto"/>
                <w:left w:val="none" w:sz="0" w:space="0" w:color="auto"/>
                <w:bottom w:val="none" w:sz="0" w:space="0" w:color="auto"/>
                <w:right w:val="none" w:sz="0" w:space="0" w:color="auto"/>
              </w:divBdr>
            </w:div>
            <w:div w:id="1954744292">
              <w:marLeft w:val="0"/>
              <w:marRight w:val="0"/>
              <w:marTop w:val="0"/>
              <w:marBottom w:val="0"/>
              <w:divBdr>
                <w:top w:val="none" w:sz="0" w:space="0" w:color="auto"/>
                <w:left w:val="none" w:sz="0" w:space="0" w:color="auto"/>
                <w:bottom w:val="none" w:sz="0" w:space="0" w:color="auto"/>
                <w:right w:val="none" w:sz="0" w:space="0" w:color="auto"/>
              </w:divBdr>
            </w:div>
            <w:div w:id="1246695443">
              <w:marLeft w:val="0"/>
              <w:marRight w:val="0"/>
              <w:marTop w:val="0"/>
              <w:marBottom w:val="0"/>
              <w:divBdr>
                <w:top w:val="none" w:sz="0" w:space="0" w:color="auto"/>
                <w:left w:val="none" w:sz="0" w:space="0" w:color="auto"/>
                <w:bottom w:val="none" w:sz="0" w:space="0" w:color="auto"/>
                <w:right w:val="none" w:sz="0" w:space="0" w:color="auto"/>
              </w:divBdr>
            </w:div>
            <w:div w:id="1154831223">
              <w:marLeft w:val="0"/>
              <w:marRight w:val="0"/>
              <w:marTop w:val="0"/>
              <w:marBottom w:val="0"/>
              <w:divBdr>
                <w:top w:val="none" w:sz="0" w:space="0" w:color="auto"/>
                <w:left w:val="none" w:sz="0" w:space="0" w:color="auto"/>
                <w:bottom w:val="none" w:sz="0" w:space="0" w:color="auto"/>
                <w:right w:val="none" w:sz="0" w:space="0" w:color="auto"/>
              </w:divBdr>
            </w:div>
            <w:div w:id="318265806">
              <w:marLeft w:val="0"/>
              <w:marRight w:val="0"/>
              <w:marTop w:val="0"/>
              <w:marBottom w:val="0"/>
              <w:divBdr>
                <w:top w:val="none" w:sz="0" w:space="0" w:color="auto"/>
                <w:left w:val="none" w:sz="0" w:space="0" w:color="auto"/>
                <w:bottom w:val="none" w:sz="0" w:space="0" w:color="auto"/>
                <w:right w:val="none" w:sz="0" w:space="0" w:color="auto"/>
              </w:divBdr>
            </w:div>
            <w:div w:id="1408457984">
              <w:marLeft w:val="0"/>
              <w:marRight w:val="0"/>
              <w:marTop w:val="0"/>
              <w:marBottom w:val="0"/>
              <w:divBdr>
                <w:top w:val="none" w:sz="0" w:space="0" w:color="auto"/>
                <w:left w:val="none" w:sz="0" w:space="0" w:color="auto"/>
                <w:bottom w:val="none" w:sz="0" w:space="0" w:color="auto"/>
                <w:right w:val="none" w:sz="0" w:space="0" w:color="auto"/>
              </w:divBdr>
            </w:div>
            <w:div w:id="1539003604">
              <w:marLeft w:val="0"/>
              <w:marRight w:val="0"/>
              <w:marTop w:val="0"/>
              <w:marBottom w:val="0"/>
              <w:divBdr>
                <w:top w:val="none" w:sz="0" w:space="0" w:color="auto"/>
                <w:left w:val="none" w:sz="0" w:space="0" w:color="auto"/>
                <w:bottom w:val="none" w:sz="0" w:space="0" w:color="auto"/>
                <w:right w:val="none" w:sz="0" w:space="0" w:color="auto"/>
              </w:divBdr>
            </w:div>
            <w:div w:id="18881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27678650">
      <w:bodyDiv w:val="1"/>
      <w:marLeft w:val="0"/>
      <w:marRight w:val="0"/>
      <w:marTop w:val="0"/>
      <w:marBottom w:val="0"/>
      <w:divBdr>
        <w:top w:val="none" w:sz="0" w:space="0" w:color="auto"/>
        <w:left w:val="none" w:sz="0" w:space="0" w:color="auto"/>
        <w:bottom w:val="none" w:sz="0" w:space="0" w:color="auto"/>
        <w:right w:val="none" w:sz="0" w:space="0" w:color="auto"/>
      </w:divBdr>
      <w:divsChild>
        <w:div w:id="791482364">
          <w:marLeft w:val="0"/>
          <w:marRight w:val="0"/>
          <w:marTop w:val="0"/>
          <w:marBottom w:val="0"/>
          <w:divBdr>
            <w:top w:val="none" w:sz="0" w:space="0" w:color="auto"/>
            <w:left w:val="none" w:sz="0" w:space="0" w:color="auto"/>
            <w:bottom w:val="none" w:sz="0" w:space="0" w:color="auto"/>
            <w:right w:val="none" w:sz="0" w:space="0" w:color="auto"/>
          </w:divBdr>
        </w:div>
      </w:divsChild>
    </w:div>
    <w:div w:id="1030686598">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48146691">
      <w:bodyDiv w:val="1"/>
      <w:marLeft w:val="0"/>
      <w:marRight w:val="0"/>
      <w:marTop w:val="0"/>
      <w:marBottom w:val="0"/>
      <w:divBdr>
        <w:top w:val="none" w:sz="0" w:space="0" w:color="auto"/>
        <w:left w:val="none" w:sz="0" w:space="0" w:color="auto"/>
        <w:bottom w:val="none" w:sz="0" w:space="0" w:color="auto"/>
        <w:right w:val="none" w:sz="0" w:space="0" w:color="auto"/>
      </w:divBdr>
      <w:divsChild>
        <w:div w:id="1722484087">
          <w:marLeft w:val="0"/>
          <w:marRight w:val="0"/>
          <w:marTop w:val="0"/>
          <w:marBottom w:val="0"/>
          <w:divBdr>
            <w:top w:val="none" w:sz="0" w:space="0" w:color="auto"/>
            <w:left w:val="none" w:sz="0" w:space="0" w:color="auto"/>
            <w:bottom w:val="none" w:sz="0" w:space="0" w:color="auto"/>
            <w:right w:val="none" w:sz="0" w:space="0" w:color="auto"/>
          </w:divBdr>
          <w:divsChild>
            <w:div w:id="2130313351">
              <w:marLeft w:val="0"/>
              <w:marRight w:val="0"/>
              <w:marTop w:val="0"/>
              <w:marBottom w:val="0"/>
              <w:divBdr>
                <w:top w:val="none" w:sz="0" w:space="0" w:color="auto"/>
                <w:left w:val="none" w:sz="0" w:space="0" w:color="auto"/>
                <w:bottom w:val="none" w:sz="0" w:space="0" w:color="auto"/>
                <w:right w:val="none" w:sz="0" w:space="0" w:color="auto"/>
              </w:divBdr>
            </w:div>
            <w:div w:id="920333203">
              <w:marLeft w:val="0"/>
              <w:marRight w:val="0"/>
              <w:marTop w:val="0"/>
              <w:marBottom w:val="0"/>
              <w:divBdr>
                <w:top w:val="none" w:sz="0" w:space="0" w:color="auto"/>
                <w:left w:val="none" w:sz="0" w:space="0" w:color="auto"/>
                <w:bottom w:val="none" w:sz="0" w:space="0" w:color="auto"/>
                <w:right w:val="none" w:sz="0" w:space="0" w:color="auto"/>
              </w:divBdr>
            </w:div>
            <w:div w:id="721177478">
              <w:marLeft w:val="0"/>
              <w:marRight w:val="0"/>
              <w:marTop w:val="0"/>
              <w:marBottom w:val="0"/>
              <w:divBdr>
                <w:top w:val="none" w:sz="0" w:space="0" w:color="auto"/>
                <w:left w:val="none" w:sz="0" w:space="0" w:color="auto"/>
                <w:bottom w:val="none" w:sz="0" w:space="0" w:color="auto"/>
                <w:right w:val="none" w:sz="0" w:space="0" w:color="auto"/>
              </w:divBdr>
            </w:div>
            <w:div w:id="1685013934">
              <w:marLeft w:val="0"/>
              <w:marRight w:val="0"/>
              <w:marTop w:val="0"/>
              <w:marBottom w:val="0"/>
              <w:divBdr>
                <w:top w:val="none" w:sz="0" w:space="0" w:color="auto"/>
                <w:left w:val="none" w:sz="0" w:space="0" w:color="auto"/>
                <w:bottom w:val="none" w:sz="0" w:space="0" w:color="auto"/>
                <w:right w:val="none" w:sz="0" w:space="0" w:color="auto"/>
              </w:divBdr>
            </w:div>
            <w:div w:id="970132642">
              <w:marLeft w:val="0"/>
              <w:marRight w:val="0"/>
              <w:marTop w:val="0"/>
              <w:marBottom w:val="0"/>
              <w:divBdr>
                <w:top w:val="none" w:sz="0" w:space="0" w:color="auto"/>
                <w:left w:val="none" w:sz="0" w:space="0" w:color="auto"/>
                <w:bottom w:val="none" w:sz="0" w:space="0" w:color="auto"/>
                <w:right w:val="none" w:sz="0" w:space="0" w:color="auto"/>
              </w:divBdr>
            </w:div>
            <w:div w:id="701826531">
              <w:marLeft w:val="0"/>
              <w:marRight w:val="0"/>
              <w:marTop w:val="0"/>
              <w:marBottom w:val="0"/>
              <w:divBdr>
                <w:top w:val="none" w:sz="0" w:space="0" w:color="auto"/>
                <w:left w:val="none" w:sz="0" w:space="0" w:color="auto"/>
                <w:bottom w:val="none" w:sz="0" w:space="0" w:color="auto"/>
                <w:right w:val="none" w:sz="0" w:space="0" w:color="auto"/>
              </w:divBdr>
            </w:div>
            <w:div w:id="1862889007">
              <w:marLeft w:val="0"/>
              <w:marRight w:val="0"/>
              <w:marTop w:val="0"/>
              <w:marBottom w:val="0"/>
              <w:divBdr>
                <w:top w:val="none" w:sz="0" w:space="0" w:color="auto"/>
                <w:left w:val="none" w:sz="0" w:space="0" w:color="auto"/>
                <w:bottom w:val="none" w:sz="0" w:space="0" w:color="auto"/>
                <w:right w:val="none" w:sz="0" w:space="0" w:color="auto"/>
              </w:divBdr>
            </w:div>
            <w:div w:id="562985513">
              <w:marLeft w:val="0"/>
              <w:marRight w:val="0"/>
              <w:marTop w:val="0"/>
              <w:marBottom w:val="0"/>
              <w:divBdr>
                <w:top w:val="none" w:sz="0" w:space="0" w:color="auto"/>
                <w:left w:val="none" w:sz="0" w:space="0" w:color="auto"/>
                <w:bottom w:val="none" w:sz="0" w:space="0" w:color="auto"/>
                <w:right w:val="none" w:sz="0" w:space="0" w:color="auto"/>
              </w:divBdr>
            </w:div>
            <w:div w:id="324474587">
              <w:marLeft w:val="0"/>
              <w:marRight w:val="0"/>
              <w:marTop w:val="0"/>
              <w:marBottom w:val="0"/>
              <w:divBdr>
                <w:top w:val="none" w:sz="0" w:space="0" w:color="auto"/>
                <w:left w:val="none" w:sz="0" w:space="0" w:color="auto"/>
                <w:bottom w:val="none" w:sz="0" w:space="0" w:color="auto"/>
                <w:right w:val="none" w:sz="0" w:space="0" w:color="auto"/>
              </w:divBdr>
            </w:div>
            <w:div w:id="1662199138">
              <w:marLeft w:val="0"/>
              <w:marRight w:val="0"/>
              <w:marTop w:val="0"/>
              <w:marBottom w:val="0"/>
              <w:divBdr>
                <w:top w:val="none" w:sz="0" w:space="0" w:color="auto"/>
                <w:left w:val="none" w:sz="0" w:space="0" w:color="auto"/>
                <w:bottom w:val="none" w:sz="0" w:space="0" w:color="auto"/>
                <w:right w:val="none" w:sz="0" w:space="0" w:color="auto"/>
              </w:divBdr>
            </w:div>
            <w:div w:id="10355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9275">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073820416">
      <w:bodyDiv w:val="1"/>
      <w:marLeft w:val="0"/>
      <w:marRight w:val="0"/>
      <w:marTop w:val="0"/>
      <w:marBottom w:val="0"/>
      <w:divBdr>
        <w:top w:val="none" w:sz="0" w:space="0" w:color="auto"/>
        <w:left w:val="none" w:sz="0" w:space="0" w:color="auto"/>
        <w:bottom w:val="none" w:sz="0" w:space="0" w:color="auto"/>
        <w:right w:val="none" w:sz="0" w:space="0" w:color="auto"/>
      </w:divBdr>
      <w:divsChild>
        <w:div w:id="2008249050">
          <w:marLeft w:val="0"/>
          <w:marRight w:val="0"/>
          <w:marTop w:val="0"/>
          <w:marBottom w:val="0"/>
          <w:divBdr>
            <w:top w:val="none" w:sz="0" w:space="0" w:color="auto"/>
            <w:left w:val="none" w:sz="0" w:space="0" w:color="auto"/>
            <w:bottom w:val="none" w:sz="0" w:space="0" w:color="auto"/>
            <w:right w:val="none" w:sz="0" w:space="0" w:color="auto"/>
          </w:divBdr>
        </w:div>
        <w:div w:id="1074354913">
          <w:marLeft w:val="0"/>
          <w:marRight w:val="0"/>
          <w:marTop w:val="0"/>
          <w:marBottom w:val="0"/>
          <w:divBdr>
            <w:top w:val="none" w:sz="0" w:space="0" w:color="auto"/>
            <w:left w:val="none" w:sz="0" w:space="0" w:color="auto"/>
            <w:bottom w:val="none" w:sz="0" w:space="0" w:color="auto"/>
            <w:right w:val="none" w:sz="0" w:space="0" w:color="auto"/>
          </w:divBdr>
        </w:div>
        <w:div w:id="180316098">
          <w:marLeft w:val="0"/>
          <w:marRight w:val="0"/>
          <w:marTop w:val="0"/>
          <w:marBottom w:val="0"/>
          <w:divBdr>
            <w:top w:val="none" w:sz="0" w:space="0" w:color="auto"/>
            <w:left w:val="none" w:sz="0" w:space="0" w:color="auto"/>
            <w:bottom w:val="none" w:sz="0" w:space="0" w:color="auto"/>
            <w:right w:val="none" w:sz="0" w:space="0" w:color="auto"/>
          </w:divBdr>
        </w:div>
        <w:div w:id="305747113">
          <w:marLeft w:val="0"/>
          <w:marRight w:val="0"/>
          <w:marTop w:val="0"/>
          <w:marBottom w:val="0"/>
          <w:divBdr>
            <w:top w:val="none" w:sz="0" w:space="0" w:color="auto"/>
            <w:left w:val="none" w:sz="0" w:space="0" w:color="auto"/>
            <w:bottom w:val="none" w:sz="0" w:space="0" w:color="auto"/>
            <w:right w:val="none" w:sz="0" w:space="0" w:color="auto"/>
          </w:divBdr>
        </w:div>
        <w:div w:id="2134978014">
          <w:marLeft w:val="0"/>
          <w:marRight w:val="0"/>
          <w:marTop w:val="0"/>
          <w:marBottom w:val="0"/>
          <w:divBdr>
            <w:top w:val="none" w:sz="0" w:space="0" w:color="auto"/>
            <w:left w:val="none" w:sz="0" w:space="0" w:color="auto"/>
            <w:bottom w:val="none" w:sz="0" w:space="0" w:color="auto"/>
            <w:right w:val="none" w:sz="0" w:space="0" w:color="auto"/>
          </w:divBdr>
        </w:div>
      </w:divsChild>
    </w:div>
    <w:div w:id="1106001248">
      <w:bodyDiv w:val="1"/>
      <w:marLeft w:val="0"/>
      <w:marRight w:val="0"/>
      <w:marTop w:val="0"/>
      <w:marBottom w:val="0"/>
      <w:divBdr>
        <w:top w:val="none" w:sz="0" w:space="0" w:color="auto"/>
        <w:left w:val="none" w:sz="0" w:space="0" w:color="auto"/>
        <w:bottom w:val="none" w:sz="0" w:space="0" w:color="auto"/>
        <w:right w:val="none" w:sz="0" w:space="0" w:color="auto"/>
      </w:divBdr>
      <w:divsChild>
        <w:div w:id="38819708">
          <w:marLeft w:val="0"/>
          <w:marRight w:val="0"/>
          <w:marTop w:val="0"/>
          <w:marBottom w:val="0"/>
          <w:divBdr>
            <w:top w:val="none" w:sz="0" w:space="0" w:color="auto"/>
            <w:left w:val="none" w:sz="0" w:space="0" w:color="auto"/>
            <w:bottom w:val="none" w:sz="0" w:space="0" w:color="auto"/>
            <w:right w:val="none" w:sz="0" w:space="0" w:color="auto"/>
          </w:divBdr>
          <w:divsChild>
            <w:div w:id="166796599">
              <w:marLeft w:val="0"/>
              <w:marRight w:val="0"/>
              <w:marTop w:val="0"/>
              <w:marBottom w:val="0"/>
              <w:divBdr>
                <w:top w:val="none" w:sz="0" w:space="0" w:color="auto"/>
                <w:left w:val="none" w:sz="0" w:space="0" w:color="auto"/>
                <w:bottom w:val="none" w:sz="0" w:space="0" w:color="auto"/>
                <w:right w:val="none" w:sz="0" w:space="0" w:color="auto"/>
              </w:divBdr>
            </w:div>
            <w:div w:id="756513810">
              <w:marLeft w:val="0"/>
              <w:marRight w:val="0"/>
              <w:marTop w:val="0"/>
              <w:marBottom w:val="0"/>
              <w:divBdr>
                <w:top w:val="none" w:sz="0" w:space="0" w:color="auto"/>
                <w:left w:val="none" w:sz="0" w:space="0" w:color="auto"/>
                <w:bottom w:val="none" w:sz="0" w:space="0" w:color="auto"/>
                <w:right w:val="none" w:sz="0" w:space="0" w:color="auto"/>
              </w:divBdr>
            </w:div>
            <w:div w:id="863594141">
              <w:marLeft w:val="0"/>
              <w:marRight w:val="0"/>
              <w:marTop w:val="0"/>
              <w:marBottom w:val="0"/>
              <w:divBdr>
                <w:top w:val="none" w:sz="0" w:space="0" w:color="auto"/>
                <w:left w:val="none" w:sz="0" w:space="0" w:color="auto"/>
                <w:bottom w:val="none" w:sz="0" w:space="0" w:color="auto"/>
                <w:right w:val="none" w:sz="0" w:space="0" w:color="auto"/>
              </w:divBdr>
            </w:div>
            <w:div w:id="899558008">
              <w:marLeft w:val="0"/>
              <w:marRight w:val="0"/>
              <w:marTop w:val="0"/>
              <w:marBottom w:val="0"/>
              <w:divBdr>
                <w:top w:val="none" w:sz="0" w:space="0" w:color="auto"/>
                <w:left w:val="none" w:sz="0" w:space="0" w:color="auto"/>
                <w:bottom w:val="none" w:sz="0" w:space="0" w:color="auto"/>
                <w:right w:val="none" w:sz="0" w:space="0" w:color="auto"/>
              </w:divBdr>
            </w:div>
            <w:div w:id="976111272">
              <w:marLeft w:val="0"/>
              <w:marRight w:val="0"/>
              <w:marTop w:val="0"/>
              <w:marBottom w:val="0"/>
              <w:divBdr>
                <w:top w:val="none" w:sz="0" w:space="0" w:color="auto"/>
                <w:left w:val="none" w:sz="0" w:space="0" w:color="auto"/>
                <w:bottom w:val="none" w:sz="0" w:space="0" w:color="auto"/>
                <w:right w:val="none" w:sz="0" w:space="0" w:color="auto"/>
              </w:divBdr>
            </w:div>
            <w:div w:id="1050568417">
              <w:marLeft w:val="0"/>
              <w:marRight w:val="0"/>
              <w:marTop w:val="0"/>
              <w:marBottom w:val="0"/>
              <w:divBdr>
                <w:top w:val="none" w:sz="0" w:space="0" w:color="auto"/>
                <w:left w:val="none" w:sz="0" w:space="0" w:color="auto"/>
                <w:bottom w:val="none" w:sz="0" w:space="0" w:color="auto"/>
                <w:right w:val="none" w:sz="0" w:space="0" w:color="auto"/>
              </w:divBdr>
            </w:div>
            <w:div w:id="1074670004">
              <w:marLeft w:val="0"/>
              <w:marRight w:val="0"/>
              <w:marTop w:val="0"/>
              <w:marBottom w:val="0"/>
              <w:divBdr>
                <w:top w:val="none" w:sz="0" w:space="0" w:color="auto"/>
                <w:left w:val="none" w:sz="0" w:space="0" w:color="auto"/>
                <w:bottom w:val="none" w:sz="0" w:space="0" w:color="auto"/>
                <w:right w:val="none" w:sz="0" w:space="0" w:color="auto"/>
              </w:divBdr>
            </w:div>
            <w:div w:id="1079327489">
              <w:marLeft w:val="0"/>
              <w:marRight w:val="0"/>
              <w:marTop w:val="0"/>
              <w:marBottom w:val="0"/>
              <w:divBdr>
                <w:top w:val="none" w:sz="0" w:space="0" w:color="auto"/>
                <w:left w:val="none" w:sz="0" w:space="0" w:color="auto"/>
                <w:bottom w:val="none" w:sz="0" w:space="0" w:color="auto"/>
                <w:right w:val="none" w:sz="0" w:space="0" w:color="auto"/>
              </w:divBdr>
            </w:div>
            <w:div w:id="1153719853">
              <w:marLeft w:val="0"/>
              <w:marRight w:val="0"/>
              <w:marTop w:val="0"/>
              <w:marBottom w:val="0"/>
              <w:divBdr>
                <w:top w:val="none" w:sz="0" w:space="0" w:color="auto"/>
                <w:left w:val="none" w:sz="0" w:space="0" w:color="auto"/>
                <w:bottom w:val="none" w:sz="0" w:space="0" w:color="auto"/>
                <w:right w:val="none" w:sz="0" w:space="0" w:color="auto"/>
              </w:divBdr>
            </w:div>
            <w:div w:id="1222256738">
              <w:marLeft w:val="0"/>
              <w:marRight w:val="0"/>
              <w:marTop w:val="0"/>
              <w:marBottom w:val="0"/>
              <w:divBdr>
                <w:top w:val="none" w:sz="0" w:space="0" w:color="auto"/>
                <w:left w:val="none" w:sz="0" w:space="0" w:color="auto"/>
                <w:bottom w:val="none" w:sz="0" w:space="0" w:color="auto"/>
                <w:right w:val="none" w:sz="0" w:space="0" w:color="auto"/>
              </w:divBdr>
            </w:div>
            <w:div w:id="1420637504">
              <w:marLeft w:val="0"/>
              <w:marRight w:val="0"/>
              <w:marTop w:val="0"/>
              <w:marBottom w:val="0"/>
              <w:divBdr>
                <w:top w:val="none" w:sz="0" w:space="0" w:color="auto"/>
                <w:left w:val="none" w:sz="0" w:space="0" w:color="auto"/>
                <w:bottom w:val="none" w:sz="0" w:space="0" w:color="auto"/>
                <w:right w:val="none" w:sz="0" w:space="0" w:color="auto"/>
              </w:divBdr>
            </w:div>
            <w:div w:id="1685748531">
              <w:marLeft w:val="0"/>
              <w:marRight w:val="0"/>
              <w:marTop w:val="0"/>
              <w:marBottom w:val="0"/>
              <w:divBdr>
                <w:top w:val="none" w:sz="0" w:space="0" w:color="auto"/>
                <w:left w:val="none" w:sz="0" w:space="0" w:color="auto"/>
                <w:bottom w:val="none" w:sz="0" w:space="0" w:color="auto"/>
                <w:right w:val="none" w:sz="0" w:space="0" w:color="auto"/>
              </w:divBdr>
            </w:div>
            <w:div w:id="1813516429">
              <w:marLeft w:val="0"/>
              <w:marRight w:val="0"/>
              <w:marTop w:val="0"/>
              <w:marBottom w:val="0"/>
              <w:divBdr>
                <w:top w:val="none" w:sz="0" w:space="0" w:color="auto"/>
                <w:left w:val="none" w:sz="0" w:space="0" w:color="auto"/>
                <w:bottom w:val="none" w:sz="0" w:space="0" w:color="auto"/>
                <w:right w:val="none" w:sz="0" w:space="0" w:color="auto"/>
              </w:divBdr>
            </w:div>
            <w:div w:id="1939942037">
              <w:marLeft w:val="0"/>
              <w:marRight w:val="0"/>
              <w:marTop w:val="0"/>
              <w:marBottom w:val="0"/>
              <w:divBdr>
                <w:top w:val="none" w:sz="0" w:space="0" w:color="auto"/>
                <w:left w:val="none" w:sz="0" w:space="0" w:color="auto"/>
                <w:bottom w:val="none" w:sz="0" w:space="0" w:color="auto"/>
                <w:right w:val="none" w:sz="0" w:space="0" w:color="auto"/>
              </w:divBdr>
            </w:div>
            <w:div w:id="1988506068">
              <w:marLeft w:val="0"/>
              <w:marRight w:val="0"/>
              <w:marTop w:val="0"/>
              <w:marBottom w:val="0"/>
              <w:divBdr>
                <w:top w:val="none" w:sz="0" w:space="0" w:color="auto"/>
                <w:left w:val="none" w:sz="0" w:space="0" w:color="auto"/>
                <w:bottom w:val="none" w:sz="0" w:space="0" w:color="auto"/>
                <w:right w:val="none" w:sz="0" w:space="0" w:color="auto"/>
              </w:divBdr>
            </w:div>
            <w:div w:id="21342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6098211">
      <w:bodyDiv w:val="1"/>
      <w:marLeft w:val="0"/>
      <w:marRight w:val="0"/>
      <w:marTop w:val="0"/>
      <w:marBottom w:val="0"/>
      <w:divBdr>
        <w:top w:val="none" w:sz="0" w:space="0" w:color="auto"/>
        <w:left w:val="none" w:sz="0" w:space="0" w:color="auto"/>
        <w:bottom w:val="none" w:sz="0" w:space="0" w:color="auto"/>
        <w:right w:val="none" w:sz="0" w:space="0" w:color="auto"/>
      </w:divBdr>
      <w:divsChild>
        <w:div w:id="290525814">
          <w:marLeft w:val="0"/>
          <w:marRight w:val="0"/>
          <w:marTop w:val="0"/>
          <w:marBottom w:val="0"/>
          <w:divBdr>
            <w:top w:val="none" w:sz="0" w:space="0" w:color="auto"/>
            <w:left w:val="none" w:sz="0" w:space="0" w:color="auto"/>
            <w:bottom w:val="none" w:sz="0" w:space="0" w:color="auto"/>
            <w:right w:val="none" w:sz="0" w:space="0" w:color="auto"/>
          </w:divBdr>
          <w:divsChild>
            <w:div w:id="660542554">
              <w:marLeft w:val="0"/>
              <w:marRight w:val="0"/>
              <w:marTop w:val="0"/>
              <w:marBottom w:val="0"/>
              <w:divBdr>
                <w:top w:val="none" w:sz="0" w:space="0" w:color="auto"/>
                <w:left w:val="none" w:sz="0" w:space="0" w:color="auto"/>
                <w:bottom w:val="none" w:sz="0" w:space="0" w:color="auto"/>
                <w:right w:val="none" w:sz="0" w:space="0" w:color="auto"/>
              </w:divBdr>
            </w:div>
            <w:div w:id="1083993259">
              <w:marLeft w:val="0"/>
              <w:marRight w:val="0"/>
              <w:marTop w:val="0"/>
              <w:marBottom w:val="0"/>
              <w:divBdr>
                <w:top w:val="none" w:sz="0" w:space="0" w:color="auto"/>
                <w:left w:val="none" w:sz="0" w:space="0" w:color="auto"/>
                <w:bottom w:val="none" w:sz="0" w:space="0" w:color="auto"/>
                <w:right w:val="none" w:sz="0" w:space="0" w:color="auto"/>
              </w:divBdr>
            </w:div>
            <w:div w:id="270354720">
              <w:marLeft w:val="0"/>
              <w:marRight w:val="0"/>
              <w:marTop w:val="0"/>
              <w:marBottom w:val="0"/>
              <w:divBdr>
                <w:top w:val="none" w:sz="0" w:space="0" w:color="auto"/>
                <w:left w:val="none" w:sz="0" w:space="0" w:color="auto"/>
                <w:bottom w:val="none" w:sz="0" w:space="0" w:color="auto"/>
                <w:right w:val="none" w:sz="0" w:space="0" w:color="auto"/>
              </w:divBdr>
            </w:div>
            <w:div w:id="2053458142">
              <w:marLeft w:val="0"/>
              <w:marRight w:val="0"/>
              <w:marTop w:val="0"/>
              <w:marBottom w:val="0"/>
              <w:divBdr>
                <w:top w:val="none" w:sz="0" w:space="0" w:color="auto"/>
                <w:left w:val="none" w:sz="0" w:space="0" w:color="auto"/>
                <w:bottom w:val="none" w:sz="0" w:space="0" w:color="auto"/>
                <w:right w:val="none" w:sz="0" w:space="0" w:color="auto"/>
              </w:divBdr>
            </w:div>
            <w:div w:id="204753358">
              <w:marLeft w:val="0"/>
              <w:marRight w:val="0"/>
              <w:marTop w:val="0"/>
              <w:marBottom w:val="0"/>
              <w:divBdr>
                <w:top w:val="none" w:sz="0" w:space="0" w:color="auto"/>
                <w:left w:val="none" w:sz="0" w:space="0" w:color="auto"/>
                <w:bottom w:val="none" w:sz="0" w:space="0" w:color="auto"/>
                <w:right w:val="none" w:sz="0" w:space="0" w:color="auto"/>
              </w:divBdr>
            </w:div>
            <w:div w:id="262224456">
              <w:marLeft w:val="0"/>
              <w:marRight w:val="0"/>
              <w:marTop w:val="0"/>
              <w:marBottom w:val="0"/>
              <w:divBdr>
                <w:top w:val="none" w:sz="0" w:space="0" w:color="auto"/>
                <w:left w:val="none" w:sz="0" w:space="0" w:color="auto"/>
                <w:bottom w:val="none" w:sz="0" w:space="0" w:color="auto"/>
                <w:right w:val="none" w:sz="0" w:space="0" w:color="auto"/>
              </w:divBdr>
            </w:div>
            <w:div w:id="16580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17716932">
      <w:bodyDiv w:val="1"/>
      <w:marLeft w:val="0"/>
      <w:marRight w:val="0"/>
      <w:marTop w:val="0"/>
      <w:marBottom w:val="0"/>
      <w:divBdr>
        <w:top w:val="none" w:sz="0" w:space="0" w:color="auto"/>
        <w:left w:val="none" w:sz="0" w:space="0" w:color="auto"/>
        <w:bottom w:val="none" w:sz="0" w:space="0" w:color="auto"/>
        <w:right w:val="none" w:sz="0" w:space="0" w:color="auto"/>
      </w:divBdr>
      <w:divsChild>
        <w:div w:id="241070106">
          <w:marLeft w:val="0"/>
          <w:marRight w:val="0"/>
          <w:marTop w:val="0"/>
          <w:marBottom w:val="0"/>
          <w:divBdr>
            <w:top w:val="none" w:sz="0" w:space="0" w:color="auto"/>
            <w:left w:val="none" w:sz="0" w:space="0" w:color="auto"/>
            <w:bottom w:val="none" w:sz="0" w:space="0" w:color="auto"/>
            <w:right w:val="none" w:sz="0" w:space="0" w:color="auto"/>
          </w:divBdr>
          <w:divsChild>
            <w:div w:id="1634869662">
              <w:marLeft w:val="0"/>
              <w:marRight w:val="0"/>
              <w:marTop w:val="0"/>
              <w:marBottom w:val="0"/>
              <w:divBdr>
                <w:top w:val="none" w:sz="0" w:space="0" w:color="auto"/>
                <w:left w:val="none" w:sz="0" w:space="0" w:color="auto"/>
                <w:bottom w:val="none" w:sz="0" w:space="0" w:color="auto"/>
                <w:right w:val="none" w:sz="0" w:space="0" w:color="auto"/>
              </w:divBdr>
            </w:div>
            <w:div w:id="865100450">
              <w:marLeft w:val="0"/>
              <w:marRight w:val="0"/>
              <w:marTop w:val="0"/>
              <w:marBottom w:val="0"/>
              <w:divBdr>
                <w:top w:val="none" w:sz="0" w:space="0" w:color="auto"/>
                <w:left w:val="none" w:sz="0" w:space="0" w:color="auto"/>
                <w:bottom w:val="none" w:sz="0" w:space="0" w:color="auto"/>
                <w:right w:val="none" w:sz="0" w:space="0" w:color="auto"/>
              </w:divBdr>
            </w:div>
            <w:div w:id="2129346466">
              <w:marLeft w:val="0"/>
              <w:marRight w:val="0"/>
              <w:marTop w:val="0"/>
              <w:marBottom w:val="0"/>
              <w:divBdr>
                <w:top w:val="none" w:sz="0" w:space="0" w:color="auto"/>
                <w:left w:val="none" w:sz="0" w:space="0" w:color="auto"/>
                <w:bottom w:val="none" w:sz="0" w:space="0" w:color="auto"/>
                <w:right w:val="none" w:sz="0" w:space="0" w:color="auto"/>
              </w:divBdr>
            </w:div>
            <w:div w:id="1320302065">
              <w:marLeft w:val="0"/>
              <w:marRight w:val="0"/>
              <w:marTop w:val="0"/>
              <w:marBottom w:val="0"/>
              <w:divBdr>
                <w:top w:val="none" w:sz="0" w:space="0" w:color="auto"/>
                <w:left w:val="none" w:sz="0" w:space="0" w:color="auto"/>
                <w:bottom w:val="none" w:sz="0" w:space="0" w:color="auto"/>
                <w:right w:val="none" w:sz="0" w:space="0" w:color="auto"/>
              </w:divBdr>
            </w:div>
            <w:div w:id="2009627805">
              <w:marLeft w:val="0"/>
              <w:marRight w:val="0"/>
              <w:marTop w:val="0"/>
              <w:marBottom w:val="0"/>
              <w:divBdr>
                <w:top w:val="none" w:sz="0" w:space="0" w:color="auto"/>
                <w:left w:val="none" w:sz="0" w:space="0" w:color="auto"/>
                <w:bottom w:val="none" w:sz="0" w:space="0" w:color="auto"/>
                <w:right w:val="none" w:sz="0" w:space="0" w:color="auto"/>
              </w:divBdr>
            </w:div>
            <w:div w:id="844855144">
              <w:marLeft w:val="0"/>
              <w:marRight w:val="0"/>
              <w:marTop w:val="0"/>
              <w:marBottom w:val="0"/>
              <w:divBdr>
                <w:top w:val="none" w:sz="0" w:space="0" w:color="auto"/>
                <w:left w:val="none" w:sz="0" w:space="0" w:color="auto"/>
                <w:bottom w:val="none" w:sz="0" w:space="0" w:color="auto"/>
                <w:right w:val="none" w:sz="0" w:space="0" w:color="auto"/>
              </w:divBdr>
            </w:div>
            <w:div w:id="2074232517">
              <w:marLeft w:val="0"/>
              <w:marRight w:val="0"/>
              <w:marTop w:val="0"/>
              <w:marBottom w:val="0"/>
              <w:divBdr>
                <w:top w:val="none" w:sz="0" w:space="0" w:color="auto"/>
                <w:left w:val="none" w:sz="0" w:space="0" w:color="auto"/>
                <w:bottom w:val="none" w:sz="0" w:space="0" w:color="auto"/>
                <w:right w:val="none" w:sz="0" w:space="0" w:color="auto"/>
              </w:divBdr>
            </w:div>
            <w:div w:id="28921035">
              <w:marLeft w:val="0"/>
              <w:marRight w:val="0"/>
              <w:marTop w:val="0"/>
              <w:marBottom w:val="0"/>
              <w:divBdr>
                <w:top w:val="none" w:sz="0" w:space="0" w:color="auto"/>
                <w:left w:val="none" w:sz="0" w:space="0" w:color="auto"/>
                <w:bottom w:val="none" w:sz="0" w:space="0" w:color="auto"/>
                <w:right w:val="none" w:sz="0" w:space="0" w:color="auto"/>
              </w:divBdr>
            </w:div>
            <w:div w:id="831289181">
              <w:marLeft w:val="0"/>
              <w:marRight w:val="0"/>
              <w:marTop w:val="0"/>
              <w:marBottom w:val="0"/>
              <w:divBdr>
                <w:top w:val="none" w:sz="0" w:space="0" w:color="auto"/>
                <w:left w:val="none" w:sz="0" w:space="0" w:color="auto"/>
                <w:bottom w:val="none" w:sz="0" w:space="0" w:color="auto"/>
                <w:right w:val="none" w:sz="0" w:space="0" w:color="auto"/>
              </w:divBdr>
            </w:div>
            <w:div w:id="1605460783">
              <w:marLeft w:val="0"/>
              <w:marRight w:val="0"/>
              <w:marTop w:val="0"/>
              <w:marBottom w:val="0"/>
              <w:divBdr>
                <w:top w:val="none" w:sz="0" w:space="0" w:color="auto"/>
                <w:left w:val="none" w:sz="0" w:space="0" w:color="auto"/>
                <w:bottom w:val="none" w:sz="0" w:space="0" w:color="auto"/>
                <w:right w:val="none" w:sz="0" w:space="0" w:color="auto"/>
              </w:divBdr>
            </w:div>
            <w:div w:id="841627617">
              <w:marLeft w:val="0"/>
              <w:marRight w:val="0"/>
              <w:marTop w:val="0"/>
              <w:marBottom w:val="0"/>
              <w:divBdr>
                <w:top w:val="none" w:sz="0" w:space="0" w:color="auto"/>
                <w:left w:val="none" w:sz="0" w:space="0" w:color="auto"/>
                <w:bottom w:val="none" w:sz="0" w:space="0" w:color="auto"/>
                <w:right w:val="none" w:sz="0" w:space="0" w:color="auto"/>
              </w:divBdr>
            </w:div>
            <w:div w:id="1463814874">
              <w:marLeft w:val="0"/>
              <w:marRight w:val="0"/>
              <w:marTop w:val="0"/>
              <w:marBottom w:val="0"/>
              <w:divBdr>
                <w:top w:val="none" w:sz="0" w:space="0" w:color="auto"/>
                <w:left w:val="none" w:sz="0" w:space="0" w:color="auto"/>
                <w:bottom w:val="none" w:sz="0" w:space="0" w:color="auto"/>
                <w:right w:val="none" w:sz="0" w:space="0" w:color="auto"/>
              </w:divBdr>
            </w:div>
            <w:div w:id="1657563074">
              <w:marLeft w:val="0"/>
              <w:marRight w:val="0"/>
              <w:marTop w:val="0"/>
              <w:marBottom w:val="0"/>
              <w:divBdr>
                <w:top w:val="none" w:sz="0" w:space="0" w:color="auto"/>
                <w:left w:val="none" w:sz="0" w:space="0" w:color="auto"/>
                <w:bottom w:val="none" w:sz="0" w:space="0" w:color="auto"/>
                <w:right w:val="none" w:sz="0" w:space="0" w:color="auto"/>
              </w:divBdr>
            </w:div>
            <w:div w:id="4338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455">
      <w:bodyDiv w:val="1"/>
      <w:marLeft w:val="0"/>
      <w:marRight w:val="0"/>
      <w:marTop w:val="0"/>
      <w:marBottom w:val="0"/>
      <w:divBdr>
        <w:top w:val="none" w:sz="0" w:space="0" w:color="auto"/>
        <w:left w:val="none" w:sz="0" w:space="0" w:color="auto"/>
        <w:bottom w:val="none" w:sz="0" w:space="0" w:color="auto"/>
        <w:right w:val="none" w:sz="0" w:space="0" w:color="auto"/>
      </w:divBdr>
      <w:divsChild>
        <w:div w:id="819345257">
          <w:marLeft w:val="0"/>
          <w:marRight w:val="0"/>
          <w:marTop w:val="0"/>
          <w:marBottom w:val="0"/>
          <w:divBdr>
            <w:top w:val="none" w:sz="0" w:space="0" w:color="auto"/>
            <w:left w:val="none" w:sz="0" w:space="0" w:color="auto"/>
            <w:bottom w:val="none" w:sz="0" w:space="0" w:color="auto"/>
            <w:right w:val="none" w:sz="0" w:space="0" w:color="auto"/>
          </w:divBdr>
          <w:divsChild>
            <w:div w:id="1200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42620541">
      <w:bodyDiv w:val="1"/>
      <w:marLeft w:val="0"/>
      <w:marRight w:val="0"/>
      <w:marTop w:val="0"/>
      <w:marBottom w:val="0"/>
      <w:divBdr>
        <w:top w:val="none" w:sz="0" w:space="0" w:color="auto"/>
        <w:left w:val="none" w:sz="0" w:space="0" w:color="auto"/>
        <w:bottom w:val="none" w:sz="0" w:space="0" w:color="auto"/>
        <w:right w:val="none" w:sz="0" w:space="0" w:color="auto"/>
      </w:divBdr>
      <w:divsChild>
        <w:div w:id="400258111">
          <w:marLeft w:val="0"/>
          <w:marRight w:val="0"/>
          <w:marTop w:val="0"/>
          <w:marBottom w:val="0"/>
          <w:divBdr>
            <w:top w:val="none" w:sz="0" w:space="0" w:color="auto"/>
            <w:left w:val="none" w:sz="0" w:space="0" w:color="auto"/>
            <w:bottom w:val="none" w:sz="0" w:space="0" w:color="auto"/>
            <w:right w:val="none" w:sz="0" w:space="0" w:color="auto"/>
          </w:divBdr>
          <w:divsChild>
            <w:div w:id="4518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030">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70413611">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6310917">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0437218">
      <w:bodyDiv w:val="1"/>
      <w:marLeft w:val="0"/>
      <w:marRight w:val="0"/>
      <w:marTop w:val="0"/>
      <w:marBottom w:val="0"/>
      <w:divBdr>
        <w:top w:val="none" w:sz="0" w:space="0" w:color="auto"/>
        <w:left w:val="none" w:sz="0" w:space="0" w:color="auto"/>
        <w:bottom w:val="none" w:sz="0" w:space="0" w:color="auto"/>
        <w:right w:val="none" w:sz="0" w:space="0" w:color="auto"/>
      </w:divBdr>
      <w:divsChild>
        <w:div w:id="827600861">
          <w:marLeft w:val="0"/>
          <w:marRight w:val="0"/>
          <w:marTop w:val="0"/>
          <w:marBottom w:val="0"/>
          <w:divBdr>
            <w:top w:val="none" w:sz="0" w:space="0" w:color="auto"/>
            <w:left w:val="none" w:sz="0" w:space="0" w:color="auto"/>
            <w:bottom w:val="none" w:sz="0" w:space="0" w:color="auto"/>
            <w:right w:val="none" w:sz="0" w:space="0" w:color="auto"/>
          </w:divBdr>
        </w:div>
      </w:divsChild>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13468299">
      <w:bodyDiv w:val="1"/>
      <w:marLeft w:val="0"/>
      <w:marRight w:val="0"/>
      <w:marTop w:val="0"/>
      <w:marBottom w:val="0"/>
      <w:divBdr>
        <w:top w:val="none" w:sz="0" w:space="0" w:color="auto"/>
        <w:left w:val="none" w:sz="0" w:space="0" w:color="auto"/>
        <w:bottom w:val="none" w:sz="0" w:space="0" w:color="auto"/>
        <w:right w:val="none" w:sz="0" w:space="0" w:color="auto"/>
      </w:divBdr>
      <w:divsChild>
        <w:div w:id="263995508">
          <w:marLeft w:val="0"/>
          <w:marRight w:val="0"/>
          <w:marTop w:val="0"/>
          <w:marBottom w:val="0"/>
          <w:divBdr>
            <w:top w:val="none" w:sz="0" w:space="0" w:color="auto"/>
            <w:left w:val="none" w:sz="0" w:space="0" w:color="auto"/>
            <w:bottom w:val="none" w:sz="0" w:space="0" w:color="auto"/>
            <w:right w:val="none" w:sz="0" w:space="0" w:color="auto"/>
          </w:divBdr>
          <w:divsChild>
            <w:div w:id="1092117948">
              <w:marLeft w:val="0"/>
              <w:marRight w:val="0"/>
              <w:marTop w:val="0"/>
              <w:marBottom w:val="0"/>
              <w:divBdr>
                <w:top w:val="none" w:sz="0" w:space="0" w:color="auto"/>
                <w:left w:val="none" w:sz="0" w:space="0" w:color="auto"/>
                <w:bottom w:val="none" w:sz="0" w:space="0" w:color="auto"/>
                <w:right w:val="none" w:sz="0" w:space="0" w:color="auto"/>
              </w:divBdr>
            </w:div>
            <w:div w:id="1988976237">
              <w:marLeft w:val="0"/>
              <w:marRight w:val="0"/>
              <w:marTop w:val="0"/>
              <w:marBottom w:val="0"/>
              <w:divBdr>
                <w:top w:val="none" w:sz="0" w:space="0" w:color="auto"/>
                <w:left w:val="none" w:sz="0" w:space="0" w:color="auto"/>
                <w:bottom w:val="none" w:sz="0" w:space="0" w:color="auto"/>
                <w:right w:val="none" w:sz="0" w:space="0" w:color="auto"/>
              </w:divBdr>
            </w:div>
            <w:div w:id="785009077">
              <w:marLeft w:val="0"/>
              <w:marRight w:val="0"/>
              <w:marTop w:val="0"/>
              <w:marBottom w:val="0"/>
              <w:divBdr>
                <w:top w:val="none" w:sz="0" w:space="0" w:color="auto"/>
                <w:left w:val="none" w:sz="0" w:space="0" w:color="auto"/>
                <w:bottom w:val="none" w:sz="0" w:space="0" w:color="auto"/>
                <w:right w:val="none" w:sz="0" w:space="0" w:color="auto"/>
              </w:divBdr>
            </w:div>
            <w:div w:id="1331057367">
              <w:marLeft w:val="0"/>
              <w:marRight w:val="0"/>
              <w:marTop w:val="0"/>
              <w:marBottom w:val="0"/>
              <w:divBdr>
                <w:top w:val="none" w:sz="0" w:space="0" w:color="auto"/>
                <w:left w:val="none" w:sz="0" w:space="0" w:color="auto"/>
                <w:bottom w:val="none" w:sz="0" w:space="0" w:color="auto"/>
                <w:right w:val="none" w:sz="0" w:space="0" w:color="auto"/>
              </w:divBdr>
            </w:div>
            <w:div w:id="518857789">
              <w:marLeft w:val="0"/>
              <w:marRight w:val="0"/>
              <w:marTop w:val="0"/>
              <w:marBottom w:val="0"/>
              <w:divBdr>
                <w:top w:val="none" w:sz="0" w:space="0" w:color="auto"/>
                <w:left w:val="none" w:sz="0" w:space="0" w:color="auto"/>
                <w:bottom w:val="none" w:sz="0" w:space="0" w:color="auto"/>
                <w:right w:val="none" w:sz="0" w:space="0" w:color="auto"/>
              </w:divBdr>
            </w:div>
            <w:div w:id="1131051772">
              <w:marLeft w:val="0"/>
              <w:marRight w:val="0"/>
              <w:marTop w:val="0"/>
              <w:marBottom w:val="0"/>
              <w:divBdr>
                <w:top w:val="none" w:sz="0" w:space="0" w:color="auto"/>
                <w:left w:val="none" w:sz="0" w:space="0" w:color="auto"/>
                <w:bottom w:val="none" w:sz="0" w:space="0" w:color="auto"/>
                <w:right w:val="none" w:sz="0" w:space="0" w:color="auto"/>
              </w:divBdr>
            </w:div>
            <w:div w:id="13359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324">
      <w:bodyDiv w:val="1"/>
      <w:marLeft w:val="0"/>
      <w:marRight w:val="0"/>
      <w:marTop w:val="0"/>
      <w:marBottom w:val="0"/>
      <w:divBdr>
        <w:top w:val="none" w:sz="0" w:space="0" w:color="auto"/>
        <w:left w:val="none" w:sz="0" w:space="0" w:color="auto"/>
        <w:bottom w:val="none" w:sz="0" w:space="0" w:color="auto"/>
        <w:right w:val="none" w:sz="0" w:space="0" w:color="auto"/>
      </w:divBdr>
    </w:div>
    <w:div w:id="1229342746">
      <w:bodyDiv w:val="1"/>
      <w:marLeft w:val="0"/>
      <w:marRight w:val="0"/>
      <w:marTop w:val="0"/>
      <w:marBottom w:val="0"/>
      <w:divBdr>
        <w:top w:val="none" w:sz="0" w:space="0" w:color="auto"/>
        <w:left w:val="none" w:sz="0" w:space="0" w:color="auto"/>
        <w:bottom w:val="none" w:sz="0" w:space="0" w:color="auto"/>
        <w:right w:val="none" w:sz="0" w:space="0" w:color="auto"/>
      </w:divBdr>
      <w:divsChild>
        <w:div w:id="1918785848">
          <w:marLeft w:val="0"/>
          <w:marRight w:val="0"/>
          <w:marTop w:val="0"/>
          <w:marBottom w:val="0"/>
          <w:divBdr>
            <w:top w:val="none" w:sz="0" w:space="0" w:color="auto"/>
            <w:left w:val="none" w:sz="0" w:space="0" w:color="auto"/>
            <w:bottom w:val="none" w:sz="0" w:space="0" w:color="auto"/>
            <w:right w:val="none" w:sz="0" w:space="0" w:color="auto"/>
          </w:divBdr>
          <w:divsChild>
            <w:div w:id="2022931886">
              <w:marLeft w:val="0"/>
              <w:marRight w:val="0"/>
              <w:marTop w:val="0"/>
              <w:marBottom w:val="0"/>
              <w:divBdr>
                <w:top w:val="none" w:sz="0" w:space="0" w:color="auto"/>
                <w:left w:val="none" w:sz="0" w:space="0" w:color="auto"/>
                <w:bottom w:val="none" w:sz="0" w:space="0" w:color="auto"/>
                <w:right w:val="none" w:sz="0" w:space="0" w:color="auto"/>
              </w:divBdr>
            </w:div>
            <w:div w:id="560482008">
              <w:marLeft w:val="0"/>
              <w:marRight w:val="0"/>
              <w:marTop w:val="0"/>
              <w:marBottom w:val="0"/>
              <w:divBdr>
                <w:top w:val="none" w:sz="0" w:space="0" w:color="auto"/>
                <w:left w:val="none" w:sz="0" w:space="0" w:color="auto"/>
                <w:bottom w:val="none" w:sz="0" w:space="0" w:color="auto"/>
                <w:right w:val="none" w:sz="0" w:space="0" w:color="auto"/>
              </w:divBdr>
            </w:div>
            <w:div w:id="1786924837">
              <w:marLeft w:val="0"/>
              <w:marRight w:val="0"/>
              <w:marTop w:val="0"/>
              <w:marBottom w:val="0"/>
              <w:divBdr>
                <w:top w:val="none" w:sz="0" w:space="0" w:color="auto"/>
                <w:left w:val="none" w:sz="0" w:space="0" w:color="auto"/>
                <w:bottom w:val="none" w:sz="0" w:space="0" w:color="auto"/>
                <w:right w:val="none" w:sz="0" w:space="0" w:color="auto"/>
              </w:divBdr>
            </w:div>
            <w:div w:id="1426069564">
              <w:marLeft w:val="0"/>
              <w:marRight w:val="0"/>
              <w:marTop w:val="0"/>
              <w:marBottom w:val="0"/>
              <w:divBdr>
                <w:top w:val="none" w:sz="0" w:space="0" w:color="auto"/>
                <w:left w:val="none" w:sz="0" w:space="0" w:color="auto"/>
                <w:bottom w:val="none" w:sz="0" w:space="0" w:color="auto"/>
                <w:right w:val="none" w:sz="0" w:space="0" w:color="auto"/>
              </w:divBdr>
            </w:div>
            <w:div w:id="1430007293">
              <w:marLeft w:val="0"/>
              <w:marRight w:val="0"/>
              <w:marTop w:val="0"/>
              <w:marBottom w:val="0"/>
              <w:divBdr>
                <w:top w:val="none" w:sz="0" w:space="0" w:color="auto"/>
                <w:left w:val="none" w:sz="0" w:space="0" w:color="auto"/>
                <w:bottom w:val="none" w:sz="0" w:space="0" w:color="auto"/>
                <w:right w:val="none" w:sz="0" w:space="0" w:color="auto"/>
              </w:divBdr>
            </w:div>
            <w:div w:id="1318462437">
              <w:marLeft w:val="0"/>
              <w:marRight w:val="0"/>
              <w:marTop w:val="0"/>
              <w:marBottom w:val="0"/>
              <w:divBdr>
                <w:top w:val="none" w:sz="0" w:space="0" w:color="auto"/>
                <w:left w:val="none" w:sz="0" w:space="0" w:color="auto"/>
                <w:bottom w:val="none" w:sz="0" w:space="0" w:color="auto"/>
                <w:right w:val="none" w:sz="0" w:space="0" w:color="auto"/>
              </w:divBdr>
            </w:div>
            <w:div w:id="572011122">
              <w:marLeft w:val="0"/>
              <w:marRight w:val="0"/>
              <w:marTop w:val="0"/>
              <w:marBottom w:val="0"/>
              <w:divBdr>
                <w:top w:val="none" w:sz="0" w:space="0" w:color="auto"/>
                <w:left w:val="none" w:sz="0" w:space="0" w:color="auto"/>
                <w:bottom w:val="none" w:sz="0" w:space="0" w:color="auto"/>
                <w:right w:val="none" w:sz="0" w:space="0" w:color="auto"/>
              </w:divBdr>
            </w:div>
            <w:div w:id="1215508691">
              <w:marLeft w:val="0"/>
              <w:marRight w:val="0"/>
              <w:marTop w:val="0"/>
              <w:marBottom w:val="0"/>
              <w:divBdr>
                <w:top w:val="none" w:sz="0" w:space="0" w:color="auto"/>
                <w:left w:val="none" w:sz="0" w:space="0" w:color="auto"/>
                <w:bottom w:val="none" w:sz="0" w:space="0" w:color="auto"/>
                <w:right w:val="none" w:sz="0" w:space="0" w:color="auto"/>
              </w:divBdr>
            </w:div>
            <w:div w:id="396512435">
              <w:marLeft w:val="0"/>
              <w:marRight w:val="0"/>
              <w:marTop w:val="0"/>
              <w:marBottom w:val="0"/>
              <w:divBdr>
                <w:top w:val="none" w:sz="0" w:space="0" w:color="auto"/>
                <w:left w:val="none" w:sz="0" w:space="0" w:color="auto"/>
                <w:bottom w:val="none" w:sz="0" w:space="0" w:color="auto"/>
                <w:right w:val="none" w:sz="0" w:space="0" w:color="auto"/>
              </w:divBdr>
            </w:div>
            <w:div w:id="157157433">
              <w:marLeft w:val="0"/>
              <w:marRight w:val="0"/>
              <w:marTop w:val="0"/>
              <w:marBottom w:val="0"/>
              <w:divBdr>
                <w:top w:val="none" w:sz="0" w:space="0" w:color="auto"/>
                <w:left w:val="none" w:sz="0" w:space="0" w:color="auto"/>
                <w:bottom w:val="none" w:sz="0" w:space="0" w:color="auto"/>
                <w:right w:val="none" w:sz="0" w:space="0" w:color="auto"/>
              </w:divBdr>
            </w:div>
            <w:div w:id="1933007884">
              <w:marLeft w:val="0"/>
              <w:marRight w:val="0"/>
              <w:marTop w:val="0"/>
              <w:marBottom w:val="0"/>
              <w:divBdr>
                <w:top w:val="none" w:sz="0" w:space="0" w:color="auto"/>
                <w:left w:val="none" w:sz="0" w:space="0" w:color="auto"/>
                <w:bottom w:val="none" w:sz="0" w:space="0" w:color="auto"/>
                <w:right w:val="none" w:sz="0" w:space="0" w:color="auto"/>
              </w:divBdr>
            </w:div>
            <w:div w:id="1512528303">
              <w:marLeft w:val="0"/>
              <w:marRight w:val="0"/>
              <w:marTop w:val="0"/>
              <w:marBottom w:val="0"/>
              <w:divBdr>
                <w:top w:val="none" w:sz="0" w:space="0" w:color="auto"/>
                <w:left w:val="none" w:sz="0" w:space="0" w:color="auto"/>
                <w:bottom w:val="none" w:sz="0" w:space="0" w:color="auto"/>
                <w:right w:val="none" w:sz="0" w:space="0" w:color="auto"/>
              </w:divBdr>
            </w:div>
            <w:div w:id="656156794">
              <w:marLeft w:val="0"/>
              <w:marRight w:val="0"/>
              <w:marTop w:val="0"/>
              <w:marBottom w:val="0"/>
              <w:divBdr>
                <w:top w:val="none" w:sz="0" w:space="0" w:color="auto"/>
                <w:left w:val="none" w:sz="0" w:space="0" w:color="auto"/>
                <w:bottom w:val="none" w:sz="0" w:space="0" w:color="auto"/>
                <w:right w:val="none" w:sz="0" w:space="0" w:color="auto"/>
              </w:divBdr>
            </w:div>
            <w:div w:id="1468550542">
              <w:marLeft w:val="0"/>
              <w:marRight w:val="0"/>
              <w:marTop w:val="0"/>
              <w:marBottom w:val="0"/>
              <w:divBdr>
                <w:top w:val="none" w:sz="0" w:space="0" w:color="auto"/>
                <w:left w:val="none" w:sz="0" w:space="0" w:color="auto"/>
                <w:bottom w:val="none" w:sz="0" w:space="0" w:color="auto"/>
                <w:right w:val="none" w:sz="0" w:space="0" w:color="auto"/>
              </w:divBdr>
            </w:div>
            <w:div w:id="1382368488">
              <w:marLeft w:val="0"/>
              <w:marRight w:val="0"/>
              <w:marTop w:val="0"/>
              <w:marBottom w:val="0"/>
              <w:divBdr>
                <w:top w:val="none" w:sz="0" w:space="0" w:color="auto"/>
                <w:left w:val="none" w:sz="0" w:space="0" w:color="auto"/>
                <w:bottom w:val="none" w:sz="0" w:space="0" w:color="auto"/>
                <w:right w:val="none" w:sz="0" w:space="0" w:color="auto"/>
              </w:divBdr>
            </w:div>
            <w:div w:id="45030435">
              <w:marLeft w:val="0"/>
              <w:marRight w:val="0"/>
              <w:marTop w:val="0"/>
              <w:marBottom w:val="0"/>
              <w:divBdr>
                <w:top w:val="none" w:sz="0" w:space="0" w:color="auto"/>
                <w:left w:val="none" w:sz="0" w:space="0" w:color="auto"/>
                <w:bottom w:val="none" w:sz="0" w:space="0" w:color="auto"/>
                <w:right w:val="none" w:sz="0" w:space="0" w:color="auto"/>
              </w:divBdr>
            </w:div>
            <w:div w:id="62609673">
              <w:marLeft w:val="0"/>
              <w:marRight w:val="0"/>
              <w:marTop w:val="0"/>
              <w:marBottom w:val="0"/>
              <w:divBdr>
                <w:top w:val="none" w:sz="0" w:space="0" w:color="auto"/>
                <w:left w:val="none" w:sz="0" w:space="0" w:color="auto"/>
                <w:bottom w:val="none" w:sz="0" w:space="0" w:color="auto"/>
                <w:right w:val="none" w:sz="0" w:space="0" w:color="auto"/>
              </w:divBdr>
            </w:div>
            <w:div w:id="1203902133">
              <w:marLeft w:val="0"/>
              <w:marRight w:val="0"/>
              <w:marTop w:val="0"/>
              <w:marBottom w:val="0"/>
              <w:divBdr>
                <w:top w:val="none" w:sz="0" w:space="0" w:color="auto"/>
                <w:left w:val="none" w:sz="0" w:space="0" w:color="auto"/>
                <w:bottom w:val="none" w:sz="0" w:space="0" w:color="auto"/>
                <w:right w:val="none" w:sz="0" w:space="0" w:color="auto"/>
              </w:divBdr>
            </w:div>
            <w:div w:id="971134323">
              <w:marLeft w:val="0"/>
              <w:marRight w:val="0"/>
              <w:marTop w:val="0"/>
              <w:marBottom w:val="0"/>
              <w:divBdr>
                <w:top w:val="none" w:sz="0" w:space="0" w:color="auto"/>
                <w:left w:val="none" w:sz="0" w:space="0" w:color="auto"/>
                <w:bottom w:val="none" w:sz="0" w:space="0" w:color="auto"/>
                <w:right w:val="none" w:sz="0" w:space="0" w:color="auto"/>
              </w:divBdr>
            </w:div>
            <w:div w:id="1319578232">
              <w:marLeft w:val="0"/>
              <w:marRight w:val="0"/>
              <w:marTop w:val="0"/>
              <w:marBottom w:val="0"/>
              <w:divBdr>
                <w:top w:val="none" w:sz="0" w:space="0" w:color="auto"/>
                <w:left w:val="none" w:sz="0" w:space="0" w:color="auto"/>
                <w:bottom w:val="none" w:sz="0" w:space="0" w:color="auto"/>
                <w:right w:val="none" w:sz="0" w:space="0" w:color="auto"/>
              </w:divBdr>
            </w:div>
            <w:div w:id="1624844944">
              <w:marLeft w:val="0"/>
              <w:marRight w:val="0"/>
              <w:marTop w:val="0"/>
              <w:marBottom w:val="0"/>
              <w:divBdr>
                <w:top w:val="none" w:sz="0" w:space="0" w:color="auto"/>
                <w:left w:val="none" w:sz="0" w:space="0" w:color="auto"/>
                <w:bottom w:val="none" w:sz="0" w:space="0" w:color="auto"/>
                <w:right w:val="none" w:sz="0" w:space="0" w:color="auto"/>
              </w:divBdr>
            </w:div>
            <w:div w:id="1726491400">
              <w:marLeft w:val="0"/>
              <w:marRight w:val="0"/>
              <w:marTop w:val="0"/>
              <w:marBottom w:val="0"/>
              <w:divBdr>
                <w:top w:val="none" w:sz="0" w:space="0" w:color="auto"/>
                <w:left w:val="none" w:sz="0" w:space="0" w:color="auto"/>
                <w:bottom w:val="none" w:sz="0" w:space="0" w:color="auto"/>
                <w:right w:val="none" w:sz="0" w:space="0" w:color="auto"/>
              </w:divBdr>
            </w:div>
            <w:div w:id="1635795283">
              <w:marLeft w:val="0"/>
              <w:marRight w:val="0"/>
              <w:marTop w:val="0"/>
              <w:marBottom w:val="0"/>
              <w:divBdr>
                <w:top w:val="none" w:sz="0" w:space="0" w:color="auto"/>
                <w:left w:val="none" w:sz="0" w:space="0" w:color="auto"/>
                <w:bottom w:val="none" w:sz="0" w:space="0" w:color="auto"/>
                <w:right w:val="none" w:sz="0" w:space="0" w:color="auto"/>
              </w:divBdr>
            </w:div>
            <w:div w:id="956254125">
              <w:marLeft w:val="0"/>
              <w:marRight w:val="0"/>
              <w:marTop w:val="0"/>
              <w:marBottom w:val="0"/>
              <w:divBdr>
                <w:top w:val="none" w:sz="0" w:space="0" w:color="auto"/>
                <w:left w:val="none" w:sz="0" w:space="0" w:color="auto"/>
                <w:bottom w:val="none" w:sz="0" w:space="0" w:color="auto"/>
                <w:right w:val="none" w:sz="0" w:space="0" w:color="auto"/>
              </w:divBdr>
            </w:div>
            <w:div w:id="1445343549">
              <w:marLeft w:val="0"/>
              <w:marRight w:val="0"/>
              <w:marTop w:val="0"/>
              <w:marBottom w:val="0"/>
              <w:divBdr>
                <w:top w:val="none" w:sz="0" w:space="0" w:color="auto"/>
                <w:left w:val="none" w:sz="0" w:space="0" w:color="auto"/>
                <w:bottom w:val="none" w:sz="0" w:space="0" w:color="auto"/>
                <w:right w:val="none" w:sz="0" w:space="0" w:color="auto"/>
              </w:divBdr>
            </w:div>
            <w:div w:id="2019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7102">
      <w:bodyDiv w:val="1"/>
      <w:marLeft w:val="0"/>
      <w:marRight w:val="0"/>
      <w:marTop w:val="0"/>
      <w:marBottom w:val="0"/>
      <w:divBdr>
        <w:top w:val="none" w:sz="0" w:space="0" w:color="auto"/>
        <w:left w:val="none" w:sz="0" w:space="0" w:color="auto"/>
        <w:bottom w:val="none" w:sz="0" w:space="0" w:color="auto"/>
        <w:right w:val="none" w:sz="0" w:space="0" w:color="auto"/>
      </w:divBdr>
      <w:divsChild>
        <w:div w:id="330790346">
          <w:marLeft w:val="0"/>
          <w:marRight w:val="0"/>
          <w:marTop w:val="240"/>
          <w:marBottom w:val="0"/>
          <w:divBdr>
            <w:top w:val="none" w:sz="0" w:space="0" w:color="auto"/>
            <w:left w:val="none" w:sz="0" w:space="0" w:color="auto"/>
            <w:bottom w:val="none" w:sz="0" w:space="0" w:color="auto"/>
            <w:right w:val="none" w:sz="0" w:space="0" w:color="auto"/>
          </w:divBdr>
        </w:div>
        <w:div w:id="2127041264">
          <w:marLeft w:val="0"/>
          <w:marRight w:val="0"/>
          <w:marTop w:val="0"/>
          <w:marBottom w:val="0"/>
          <w:divBdr>
            <w:top w:val="none" w:sz="0" w:space="0" w:color="auto"/>
            <w:left w:val="none" w:sz="0" w:space="0" w:color="auto"/>
            <w:bottom w:val="none" w:sz="0" w:space="0" w:color="auto"/>
            <w:right w:val="none" w:sz="0" w:space="0" w:color="auto"/>
          </w:divBdr>
        </w:div>
      </w:divsChild>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41451416">
      <w:bodyDiv w:val="1"/>
      <w:marLeft w:val="0"/>
      <w:marRight w:val="0"/>
      <w:marTop w:val="0"/>
      <w:marBottom w:val="0"/>
      <w:divBdr>
        <w:top w:val="none" w:sz="0" w:space="0" w:color="auto"/>
        <w:left w:val="none" w:sz="0" w:space="0" w:color="auto"/>
        <w:bottom w:val="none" w:sz="0" w:space="0" w:color="auto"/>
        <w:right w:val="none" w:sz="0" w:space="0" w:color="auto"/>
      </w:divBdr>
      <w:divsChild>
        <w:div w:id="1193497484">
          <w:marLeft w:val="0"/>
          <w:marRight w:val="0"/>
          <w:marTop w:val="0"/>
          <w:marBottom w:val="0"/>
          <w:divBdr>
            <w:top w:val="none" w:sz="0" w:space="0" w:color="auto"/>
            <w:left w:val="none" w:sz="0" w:space="0" w:color="auto"/>
            <w:bottom w:val="none" w:sz="0" w:space="0" w:color="auto"/>
            <w:right w:val="none" w:sz="0" w:space="0" w:color="auto"/>
          </w:divBdr>
          <w:divsChild>
            <w:div w:id="242759185">
              <w:marLeft w:val="0"/>
              <w:marRight w:val="0"/>
              <w:marTop w:val="0"/>
              <w:marBottom w:val="0"/>
              <w:divBdr>
                <w:top w:val="none" w:sz="0" w:space="0" w:color="auto"/>
                <w:left w:val="none" w:sz="0" w:space="0" w:color="auto"/>
                <w:bottom w:val="none" w:sz="0" w:space="0" w:color="auto"/>
                <w:right w:val="none" w:sz="0" w:space="0" w:color="auto"/>
              </w:divBdr>
            </w:div>
            <w:div w:id="259996712">
              <w:marLeft w:val="0"/>
              <w:marRight w:val="0"/>
              <w:marTop w:val="0"/>
              <w:marBottom w:val="0"/>
              <w:divBdr>
                <w:top w:val="none" w:sz="0" w:space="0" w:color="auto"/>
                <w:left w:val="none" w:sz="0" w:space="0" w:color="auto"/>
                <w:bottom w:val="none" w:sz="0" w:space="0" w:color="auto"/>
                <w:right w:val="none" w:sz="0" w:space="0" w:color="auto"/>
              </w:divBdr>
            </w:div>
            <w:div w:id="703746861">
              <w:marLeft w:val="0"/>
              <w:marRight w:val="0"/>
              <w:marTop w:val="0"/>
              <w:marBottom w:val="0"/>
              <w:divBdr>
                <w:top w:val="none" w:sz="0" w:space="0" w:color="auto"/>
                <w:left w:val="none" w:sz="0" w:space="0" w:color="auto"/>
                <w:bottom w:val="none" w:sz="0" w:space="0" w:color="auto"/>
                <w:right w:val="none" w:sz="0" w:space="0" w:color="auto"/>
              </w:divBdr>
            </w:div>
            <w:div w:id="891766744">
              <w:marLeft w:val="0"/>
              <w:marRight w:val="0"/>
              <w:marTop w:val="0"/>
              <w:marBottom w:val="0"/>
              <w:divBdr>
                <w:top w:val="none" w:sz="0" w:space="0" w:color="auto"/>
                <w:left w:val="none" w:sz="0" w:space="0" w:color="auto"/>
                <w:bottom w:val="none" w:sz="0" w:space="0" w:color="auto"/>
                <w:right w:val="none" w:sz="0" w:space="0" w:color="auto"/>
              </w:divBdr>
            </w:div>
            <w:div w:id="908467537">
              <w:marLeft w:val="0"/>
              <w:marRight w:val="0"/>
              <w:marTop w:val="0"/>
              <w:marBottom w:val="0"/>
              <w:divBdr>
                <w:top w:val="none" w:sz="0" w:space="0" w:color="auto"/>
                <w:left w:val="none" w:sz="0" w:space="0" w:color="auto"/>
                <w:bottom w:val="none" w:sz="0" w:space="0" w:color="auto"/>
                <w:right w:val="none" w:sz="0" w:space="0" w:color="auto"/>
              </w:divBdr>
            </w:div>
            <w:div w:id="943195193">
              <w:marLeft w:val="0"/>
              <w:marRight w:val="0"/>
              <w:marTop w:val="0"/>
              <w:marBottom w:val="0"/>
              <w:divBdr>
                <w:top w:val="none" w:sz="0" w:space="0" w:color="auto"/>
                <w:left w:val="none" w:sz="0" w:space="0" w:color="auto"/>
                <w:bottom w:val="none" w:sz="0" w:space="0" w:color="auto"/>
                <w:right w:val="none" w:sz="0" w:space="0" w:color="auto"/>
              </w:divBdr>
            </w:div>
            <w:div w:id="986586643">
              <w:marLeft w:val="0"/>
              <w:marRight w:val="0"/>
              <w:marTop w:val="0"/>
              <w:marBottom w:val="0"/>
              <w:divBdr>
                <w:top w:val="none" w:sz="0" w:space="0" w:color="auto"/>
                <w:left w:val="none" w:sz="0" w:space="0" w:color="auto"/>
                <w:bottom w:val="none" w:sz="0" w:space="0" w:color="auto"/>
                <w:right w:val="none" w:sz="0" w:space="0" w:color="auto"/>
              </w:divBdr>
            </w:div>
            <w:div w:id="1156995635">
              <w:marLeft w:val="0"/>
              <w:marRight w:val="0"/>
              <w:marTop w:val="0"/>
              <w:marBottom w:val="0"/>
              <w:divBdr>
                <w:top w:val="none" w:sz="0" w:space="0" w:color="auto"/>
                <w:left w:val="none" w:sz="0" w:space="0" w:color="auto"/>
                <w:bottom w:val="none" w:sz="0" w:space="0" w:color="auto"/>
                <w:right w:val="none" w:sz="0" w:space="0" w:color="auto"/>
              </w:divBdr>
            </w:div>
            <w:div w:id="1215921797">
              <w:marLeft w:val="0"/>
              <w:marRight w:val="0"/>
              <w:marTop w:val="0"/>
              <w:marBottom w:val="0"/>
              <w:divBdr>
                <w:top w:val="none" w:sz="0" w:space="0" w:color="auto"/>
                <w:left w:val="none" w:sz="0" w:space="0" w:color="auto"/>
                <w:bottom w:val="none" w:sz="0" w:space="0" w:color="auto"/>
                <w:right w:val="none" w:sz="0" w:space="0" w:color="auto"/>
              </w:divBdr>
            </w:div>
            <w:div w:id="1601185429">
              <w:marLeft w:val="0"/>
              <w:marRight w:val="0"/>
              <w:marTop w:val="0"/>
              <w:marBottom w:val="0"/>
              <w:divBdr>
                <w:top w:val="none" w:sz="0" w:space="0" w:color="auto"/>
                <w:left w:val="none" w:sz="0" w:space="0" w:color="auto"/>
                <w:bottom w:val="none" w:sz="0" w:space="0" w:color="auto"/>
                <w:right w:val="none" w:sz="0" w:space="0" w:color="auto"/>
              </w:divBdr>
            </w:div>
            <w:div w:id="1780299414">
              <w:marLeft w:val="0"/>
              <w:marRight w:val="0"/>
              <w:marTop w:val="0"/>
              <w:marBottom w:val="0"/>
              <w:divBdr>
                <w:top w:val="none" w:sz="0" w:space="0" w:color="auto"/>
                <w:left w:val="none" w:sz="0" w:space="0" w:color="auto"/>
                <w:bottom w:val="none" w:sz="0" w:space="0" w:color="auto"/>
                <w:right w:val="none" w:sz="0" w:space="0" w:color="auto"/>
              </w:divBdr>
            </w:div>
            <w:div w:id="1886983727">
              <w:marLeft w:val="0"/>
              <w:marRight w:val="0"/>
              <w:marTop w:val="0"/>
              <w:marBottom w:val="0"/>
              <w:divBdr>
                <w:top w:val="none" w:sz="0" w:space="0" w:color="auto"/>
                <w:left w:val="none" w:sz="0" w:space="0" w:color="auto"/>
                <w:bottom w:val="none" w:sz="0" w:space="0" w:color="auto"/>
                <w:right w:val="none" w:sz="0" w:space="0" w:color="auto"/>
              </w:divBdr>
            </w:div>
            <w:div w:id="1966038331">
              <w:marLeft w:val="0"/>
              <w:marRight w:val="0"/>
              <w:marTop w:val="0"/>
              <w:marBottom w:val="0"/>
              <w:divBdr>
                <w:top w:val="none" w:sz="0" w:space="0" w:color="auto"/>
                <w:left w:val="none" w:sz="0" w:space="0" w:color="auto"/>
                <w:bottom w:val="none" w:sz="0" w:space="0" w:color="auto"/>
                <w:right w:val="none" w:sz="0" w:space="0" w:color="auto"/>
              </w:divBdr>
            </w:div>
            <w:div w:id="2014138134">
              <w:marLeft w:val="0"/>
              <w:marRight w:val="0"/>
              <w:marTop w:val="0"/>
              <w:marBottom w:val="0"/>
              <w:divBdr>
                <w:top w:val="none" w:sz="0" w:space="0" w:color="auto"/>
                <w:left w:val="none" w:sz="0" w:space="0" w:color="auto"/>
                <w:bottom w:val="none" w:sz="0" w:space="0" w:color="auto"/>
                <w:right w:val="none" w:sz="0" w:space="0" w:color="auto"/>
              </w:divBdr>
            </w:div>
            <w:div w:id="2087335446">
              <w:marLeft w:val="0"/>
              <w:marRight w:val="0"/>
              <w:marTop w:val="0"/>
              <w:marBottom w:val="0"/>
              <w:divBdr>
                <w:top w:val="none" w:sz="0" w:space="0" w:color="auto"/>
                <w:left w:val="none" w:sz="0" w:space="0" w:color="auto"/>
                <w:bottom w:val="none" w:sz="0" w:space="0" w:color="auto"/>
                <w:right w:val="none" w:sz="0" w:space="0" w:color="auto"/>
              </w:divBdr>
            </w:div>
            <w:div w:id="2090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58442733">
      <w:bodyDiv w:val="1"/>
      <w:marLeft w:val="0"/>
      <w:marRight w:val="0"/>
      <w:marTop w:val="0"/>
      <w:marBottom w:val="0"/>
      <w:divBdr>
        <w:top w:val="none" w:sz="0" w:space="0" w:color="auto"/>
        <w:left w:val="none" w:sz="0" w:space="0" w:color="auto"/>
        <w:bottom w:val="none" w:sz="0" w:space="0" w:color="auto"/>
        <w:right w:val="none" w:sz="0" w:space="0" w:color="auto"/>
      </w:divBdr>
      <w:divsChild>
        <w:div w:id="879053427">
          <w:marLeft w:val="0"/>
          <w:marRight w:val="0"/>
          <w:marTop w:val="0"/>
          <w:marBottom w:val="0"/>
          <w:divBdr>
            <w:top w:val="none" w:sz="0" w:space="0" w:color="auto"/>
            <w:left w:val="none" w:sz="0" w:space="0" w:color="auto"/>
            <w:bottom w:val="none" w:sz="0" w:space="0" w:color="auto"/>
            <w:right w:val="none" w:sz="0" w:space="0" w:color="auto"/>
          </w:divBdr>
          <w:divsChild>
            <w:div w:id="186527218">
              <w:marLeft w:val="0"/>
              <w:marRight w:val="0"/>
              <w:marTop w:val="0"/>
              <w:marBottom w:val="0"/>
              <w:divBdr>
                <w:top w:val="none" w:sz="0" w:space="0" w:color="auto"/>
                <w:left w:val="none" w:sz="0" w:space="0" w:color="auto"/>
                <w:bottom w:val="none" w:sz="0" w:space="0" w:color="auto"/>
                <w:right w:val="none" w:sz="0" w:space="0" w:color="auto"/>
              </w:divBdr>
            </w:div>
            <w:div w:id="563610407">
              <w:marLeft w:val="0"/>
              <w:marRight w:val="0"/>
              <w:marTop w:val="0"/>
              <w:marBottom w:val="0"/>
              <w:divBdr>
                <w:top w:val="none" w:sz="0" w:space="0" w:color="auto"/>
                <w:left w:val="none" w:sz="0" w:space="0" w:color="auto"/>
                <w:bottom w:val="none" w:sz="0" w:space="0" w:color="auto"/>
                <w:right w:val="none" w:sz="0" w:space="0" w:color="auto"/>
              </w:divBdr>
            </w:div>
            <w:div w:id="563837590">
              <w:marLeft w:val="0"/>
              <w:marRight w:val="0"/>
              <w:marTop w:val="0"/>
              <w:marBottom w:val="0"/>
              <w:divBdr>
                <w:top w:val="none" w:sz="0" w:space="0" w:color="auto"/>
                <w:left w:val="none" w:sz="0" w:space="0" w:color="auto"/>
                <w:bottom w:val="none" w:sz="0" w:space="0" w:color="auto"/>
                <w:right w:val="none" w:sz="0" w:space="0" w:color="auto"/>
              </w:divBdr>
            </w:div>
            <w:div w:id="788359840">
              <w:marLeft w:val="0"/>
              <w:marRight w:val="0"/>
              <w:marTop w:val="0"/>
              <w:marBottom w:val="0"/>
              <w:divBdr>
                <w:top w:val="none" w:sz="0" w:space="0" w:color="auto"/>
                <w:left w:val="none" w:sz="0" w:space="0" w:color="auto"/>
                <w:bottom w:val="none" w:sz="0" w:space="0" w:color="auto"/>
                <w:right w:val="none" w:sz="0" w:space="0" w:color="auto"/>
              </w:divBdr>
            </w:div>
            <w:div w:id="825514045">
              <w:marLeft w:val="0"/>
              <w:marRight w:val="0"/>
              <w:marTop w:val="0"/>
              <w:marBottom w:val="0"/>
              <w:divBdr>
                <w:top w:val="none" w:sz="0" w:space="0" w:color="auto"/>
                <w:left w:val="none" w:sz="0" w:space="0" w:color="auto"/>
                <w:bottom w:val="none" w:sz="0" w:space="0" w:color="auto"/>
                <w:right w:val="none" w:sz="0" w:space="0" w:color="auto"/>
              </w:divBdr>
            </w:div>
            <w:div w:id="1149634585">
              <w:marLeft w:val="0"/>
              <w:marRight w:val="0"/>
              <w:marTop w:val="0"/>
              <w:marBottom w:val="0"/>
              <w:divBdr>
                <w:top w:val="none" w:sz="0" w:space="0" w:color="auto"/>
                <w:left w:val="none" w:sz="0" w:space="0" w:color="auto"/>
                <w:bottom w:val="none" w:sz="0" w:space="0" w:color="auto"/>
                <w:right w:val="none" w:sz="0" w:space="0" w:color="auto"/>
              </w:divBdr>
            </w:div>
            <w:div w:id="1396389655">
              <w:marLeft w:val="0"/>
              <w:marRight w:val="0"/>
              <w:marTop w:val="0"/>
              <w:marBottom w:val="0"/>
              <w:divBdr>
                <w:top w:val="none" w:sz="0" w:space="0" w:color="auto"/>
                <w:left w:val="none" w:sz="0" w:space="0" w:color="auto"/>
                <w:bottom w:val="none" w:sz="0" w:space="0" w:color="auto"/>
                <w:right w:val="none" w:sz="0" w:space="0" w:color="auto"/>
              </w:divBdr>
            </w:div>
            <w:div w:id="1586767950">
              <w:marLeft w:val="0"/>
              <w:marRight w:val="0"/>
              <w:marTop w:val="0"/>
              <w:marBottom w:val="0"/>
              <w:divBdr>
                <w:top w:val="none" w:sz="0" w:space="0" w:color="auto"/>
                <w:left w:val="none" w:sz="0" w:space="0" w:color="auto"/>
                <w:bottom w:val="none" w:sz="0" w:space="0" w:color="auto"/>
                <w:right w:val="none" w:sz="0" w:space="0" w:color="auto"/>
              </w:divBdr>
            </w:div>
            <w:div w:id="2022538280">
              <w:marLeft w:val="0"/>
              <w:marRight w:val="0"/>
              <w:marTop w:val="0"/>
              <w:marBottom w:val="0"/>
              <w:divBdr>
                <w:top w:val="none" w:sz="0" w:space="0" w:color="auto"/>
                <w:left w:val="none" w:sz="0" w:space="0" w:color="auto"/>
                <w:bottom w:val="none" w:sz="0" w:space="0" w:color="auto"/>
                <w:right w:val="none" w:sz="0" w:space="0" w:color="auto"/>
              </w:divBdr>
            </w:div>
            <w:div w:id="20720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88272278">
      <w:bodyDiv w:val="1"/>
      <w:marLeft w:val="0"/>
      <w:marRight w:val="0"/>
      <w:marTop w:val="0"/>
      <w:marBottom w:val="0"/>
      <w:divBdr>
        <w:top w:val="none" w:sz="0" w:space="0" w:color="auto"/>
        <w:left w:val="none" w:sz="0" w:space="0" w:color="auto"/>
        <w:bottom w:val="none" w:sz="0" w:space="0" w:color="auto"/>
        <w:right w:val="none" w:sz="0" w:space="0" w:color="auto"/>
      </w:divBdr>
      <w:divsChild>
        <w:div w:id="663361940">
          <w:marLeft w:val="0"/>
          <w:marRight w:val="0"/>
          <w:marTop w:val="0"/>
          <w:marBottom w:val="0"/>
          <w:divBdr>
            <w:top w:val="none" w:sz="0" w:space="0" w:color="auto"/>
            <w:left w:val="none" w:sz="0" w:space="0" w:color="auto"/>
            <w:bottom w:val="none" w:sz="0" w:space="0" w:color="auto"/>
            <w:right w:val="none" w:sz="0" w:space="0" w:color="auto"/>
          </w:divBdr>
          <w:divsChild>
            <w:div w:id="821777011">
              <w:marLeft w:val="0"/>
              <w:marRight w:val="0"/>
              <w:marTop w:val="0"/>
              <w:marBottom w:val="0"/>
              <w:divBdr>
                <w:top w:val="none" w:sz="0" w:space="0" w:color="auto"/>
                <w:left w:val="none" w:sz="0" w:space="0" w:color="auto"/>
                <w:bottom w:val="none" w:sz="0" w:space="0" w:color="auto"/>
                <w:right w:val="none" w:sz="0" w:space="0" w:color="auto"/>
              </w:divBdr>
            </w:div>
            <w:div w:id="357971030">
              <w:marLeft w:val="0"/>
              <w:marRight w:val="0"/>
              <w:marTop w:val="0"/>
              <w:marBottom w:val="0"/>
              <w:divBdr>
                <w:top w:val="none" w:sz="0" w:space="0" w:color="auto"/>
                <w:left w:val="none" w:sz="0" w:space="0" w:color="auto"/>
                <w:bottom w:val="none" w:sz="0" w:space="0" w:color="auto"/>
                <w:right w:val="none" w:sz="0" w:space="0" w:color="auto"/>
              </w:divBdr>
            </w:div>
            <w:div w:id="1275400418">
              <w:marLeft w:val="0"/>
              <w:marRight w:val="0"/>
              <w:marTop w:val="0"/>
              <w:marBottom w:val="0"/>
              <w:divBdr>
                <w:top w:val="none" w:sz="0" w:space="0" w:color="auto"/>
                <w:left w:val="none" w:sz="0" w:space="0" w:color="auto"/>
                <w:bottom w:val="none" w:sz="0" w:space="0" w:color="auto"/>
                <w:right w:val="none" w:sz="0" w:space="0" w:color="auto"/>
              </w:divBdr>
            </w:div>
            <w:div w:id="1029525801">
              <w:marLeft w:val="0"/>
              <w:marRight w:val="0"/>
              <w:marTop w:val="0"/>
              <w:marBottom w:val="0"/>
              <w:divBdr>
                <w:top w:val="none" w:sz="0" w:space="0" w:color="auto"/>
                <w:left w:val="none" w:sz="0" w:space="0" w:color="auto"/>
                <w:bottom w:val="none" w:sz="0" w:space="0" w:color="auto"/>
                <w:right w:val="none" w:sz="0" w:space="0" w:color="auto"/>
              </w:divBdr>
            </w:div>
            <w:div w:id="575434130">
              <w:marLeft w:val="0"/>
              <w:marRight w:val="0"/>
              <w:marTop w:val="0"/>
              <w:marBottom w:val="0"/>
              <w:divBdr>
                <w:top w:val="none" w:sz="0" w:space="0" w:color="auto"/>
                <w:left w:val="none" w:sz="0" w:space="0" w:color="auto"/>
                <w:bottom w:val="none" w:sz="0" w:space="0" w:color="auto"/>
                <w:right w:val="none" w:sz="0" w:space="0" w:color="auto"/>
              </w:divBdr>
            </w:div>
            <w:div w:id="263926945">
              <w:marLeft w:val="0"/>
              <w:marRight w:val="0"/>
              <w:marTop w:val="0"/>
              <w:marBottom w:val="0"/>
              <w:divBdr>
                <w:top w:val="none" w:sz="0" w:space="0" w:color="auto"/>
                <w:left w:val="none" w:sz="0" w:space="0" w:color="auto"/>
                <w:bottom w:val="none" w:sz="0" w:space="0" w:color="auto"/>
                <w:right w:val="none" w:sz="0" w:space="0" w:color="auto"/>
              </w:divBdr>
            </w:div>
            <w:div w:id="583681755">
              <w:marLeft w:val="0"/>
              <w:marRight w:val="0"/>
              <w:marTop w:val="0"/>
              <w:marBottom w:val="0"/>
              <w:divBdr>
                <w:top w:val="none" w:sz="0" w:space="0" w:color="auto"/>
                <w:left w:val="none" w:sz="0" w:space="0" w:color="auto"/>
                <w:bottom w:val="none" w:sz="0" w:space="0" w:color="auto"/>
                <w:right w:val="none" w:sz="0" w:space="0" w:color="auto"/>
              </w:divBdr>
            </w:div>
            <w:div w:id="1295451114">
              <w:marLeft w:val="0"/>
              <w:marRight w:val="0"/>
              <w:marTop w:val="0"/>
              <w:marBottom w:val="0"/>
              <w:divBdr>
                <w:top w:val="none" w:sz="0" w:space="0" w:color="auto"/>
                <w:left w:val="none" w:sz="0" w:space="0" w:color="auto"/>
                <w:bottom w:val="none" w:sz="0" w:space="0" w:color="auto"/>
                <w:right w:val="none" w:sz="0" w:space="0" w:color="auto"/>
              </w:divBdr>
            </w:div>
            <w:div w:id="598368636">
              <w:marLeft w:val="0"/>
              <w:marRight w:val="0"/>
              <w:marTop w:val="0"/>
              <w:marBottom w:val="0"/>
              <w:divBdr>
                <w:top w:val="none" w:sz="0" w:space="0" w:color="auto"/>
                <w:left w:val="none" w:sz="0" w:space="0" w:color="auto"/>
                <w:bottom w:val="none" w:sz="0" w:space="0" w:color="auto"/>
                <w:right w:val="none" w:sz="0" w:space="0" w:color="auto"/>
              </w:divBdr>
            </w:div>
            <w:div w:id="60638378">
              <w:marLeft w:val="0"/>
              <w:marRight w:val="0"/>
              <w:marTop w:val="0"/>
              <w:marBottom w:val="0"/>
              <w:divBdr>
                <w:top w:val="none" w:sz="0" w:space="0" w:color="auto"/>
                <w:left w:val="none" w:sz="0" w:space="0" w:color="auto"/>
                <w:bottom w:val="none" w:sz="0" w:space="0" w:color="auto"/>
                <w:right w:val="none" w:sz="0" w:space="0" w:color="auto"/>
              </w:divBdr>
            </w:div>
            <w:div w:id="1433819314">
              <w:marLeft w:val="0"/>
              <w:marRight w:val="0"/>
              <w:marTop w:val="0"/>
              <w:marBottom w:val="0"/>
              <w:divBdr>
                <w:top w:val="none" w:sz="0" w:space="0" w:color="auto"/>
                <w:left w:val="none" w:sz="0" w:space="0" w:color="auto"/>
                <w:bottom w:val="none" w:sz="0" w:space="0" w:color="auto"/>
                <w:right w:val="none" w:sz="0" w:space="0" w:color="auto"/>
              </w:divBdr>
            </w:div>
            <w:div w:id="1506167803">
              <w:marLeft w:val="0"/>
              <w:marRight w:val="0"/>
              <w:marTop w:val="0"/>
              <w:marBottom w:val="0"/>
              <w:divBdr>
                <w:top w:val="none" w:sz="0" w:space="0" w:color="auto"/>
                <w:left w:val="none" w:sz="0" w:space="0" w:color="auto"/>
                <w:bottom w:val="none" w:sz="0" w:space="0" w:color="auto"/>
                <w:right w:val="none" w:sz="0" w:space="0" w:color="auto"/>
              </w:divBdr>
            </w:div>
            <w:div w:id="1816026640">
              <w:marLeft w:val="0"/>
              <w:marRight w:val="0"/>
              <w:marTop w:val="0"/>
              <w:marBottom w:val="0"/>
              <w:divBdr>
                <w:top w:val="none" w:sz="0" w:space="0" w:color="auto"/>
                <w:left w:val="none" w:sz="0" w:space="0" w:color="auto"/>
                <w:bottom w:val="none" w:sz="0" w:space="0" w:color="auto"/>
                <w:right w:val="none" w:sz="0" w:space="0" w:color="auto"/>
              </w:divBdr>
            </w:div>
            <w:div w:id="630941747">
              <w:marLeft w:val="0"/>
              <w:marRight w:val="0"/>
              <w:marTop w:val="0"/>
              <w:marBottom w:val="0"/>
              <w:divBdr>
                <w:top w:val="none" w:sz="0" w:space="0" w:color="auto"/>
                <w:left w:val="none" w:sz="0" w:space="0" w:color="auto"/>
                <w:bottom w:val="none" w:sz="0" w:space="0" w:color="auto"/>
                <w:right w:val="none" w:sz="0" w:space="0" w:color="auto"/>
              </w:divBdr>
            </w:div>
            <w:div w:id="520241967">
              <w:marLeft w:val="0"/>
              <w:marRight w:val="0"/>
              <w:marTop w:val="0"/>
              <w:marBottom w:val="0"/>
              <w:divBdr>
                <w:top w:val="none" w:sz="0" w:space="0" w:color="auto"/>
                <w:left w:val="none" w:sz="0" w:space="0" w:color="auto"/>
                <w:bottom w:val="none" w:sz="0" w:space="0" w:color="auto"/>
                <w:right w:val="none" w:sz="0" w:space="0" w:color="auto"/>
              </w:divBdr>
            </w:div>
            <w:div w:id="270211084">
              <w:marLeft w:val="0"/>
              <w:marRight w:val="0"/>
              <w:marTop w:val="0"/>
              <w:marBottom w:val="0"/>
              <w:divBdr>
                <w:top w:val="none" w:sz="0" w:space="0" w:color="auto"/>
                <w:left w:val="none" w:sz="0" w:space="0" w:color="auto"/>
                <w:bottom w:val="none" w:sz="0" w:space="0" w:color="auto"/>
                <w:right w:val="none" w:sz="0" w:space="0" w:color="auto"/>
              </w:divBdr>
            </w:div>
            <w:div w:id="371541258">
              <w:marLeft w:val="0"/>
              <w:marRight w:val="0"/>
              <w:marTop w:val="0"/>
              <w:marBottom w:val="0"/>
              <w:divBdr>
                <w:top w:val="none" w:sz="0" w:space="0" w:color="auto"/>
                <w:left w:val="none" w:sz="0" w:space="0" w:color="auto"/>
                <w:bottom w:val="none" w:sz="0" w:space="0" w:color="auto"/>
                <w:right w:val="none" w:sz="0" w:space="0" w:color="auto"/>
              </w:divBdr>
            </w:div>
            <w:div w:id="867643500">
              <w:marLeft w:val="0"/>
              <w:marRight w:val="0"/>
              <w:marTop w:val="0"/>
              <w:marBottom w:val="0"/>
              <w:divBdr>
                <w:top w:val="none" w:sz="0" w:space="0" w:color="auto"/>
                <w:left w:val="none" w:sz="0" w:space="0" w:color="auto"/>
                <w:bottom w:val="none" w:sz="0" w:space="0" w:color="auto"/>
                <w:right w:val="none" w:sz="0" w:space="0" w:color="auto"/>
              </w:divBdr>
            </w:div>
            <w:div w:id="1101219999">
              <w:marLeft w:val="0"/>
              <w:marRight w:val="0"/>
              <w:marTop w:val="0"/>
              <w:marBottom w:val="0"/>
              <w:divBdr>
                <w:top w:val="none" w:sz="0" w:space="0" w:color="auto"/>
                <w:left w:val="none" w:sz="0" w:space="0" w:color="auto"/>
                <w:bottom w:val="none" w:sz="0" w:space="0" w:color="auto"/>
                <w:right w:val="none" w:sz="0" w:space="0" w:color="auto"/>
              </w:divBdr>
            </w:div>
            <w:div w:id="510797370">
              <w:marLeft w:val="0"/>
              <w:marRight w:val="0"/>
              <w:marTop w:val="0"/>
              <w:marBottom w:val="0"/>
              <w:divBdr>
                <w:top w:val="none" w:sz="0" w:space="0" w:color="auto"/>
                <w:left w:val="none" w:sz="0" w:space="0" w:color="auto"/>
                <w:bottom w:val="none" w:sz="0" w:space="0" w:color="auto"/>
                <w:right w:val="none" w:sz="0" w:space="0" w:color="auto"/>
              </w:divBdr>
            </w:div>
            <w:div w:id="154346878">
              <w:marLeft w:val="0"/>
              <w:marRight w:val="0"/>
              <w:marTop w:val="0"/>
              <w:marBottom w:val="0"/>
              <w:divBdr>
                <w:top w:val="none" w:sz="0" w:space="0" w:color="auto"/>
                <w:left w:val="none" w:sz="0" w:space="0" w:color="auto"/>
                <w:bottom w:val="none" w:sz="0" w:space="0" w:color="auto"/>
                <w:right w:val="none" w:sz="0" w:space="0" w:color="auto"/>
              </w:divBdr>
            </w:div>
            <w:div w:id="1934975536">
              <w:marLeft w:val="0"/>
              <w:marRight w:val="0"/>
              <w:marTop w:val="0"/>
              <w:marBottom w:val="0"/>
              <w:divBdr>
                <w:top w:val="none" w:sz="0" w:space="0" w:color="auto"/>
                <w:left w:val="none" w:sz="0" w:space="0" w:color="auto"/>
                <w:bottom w:val="none" w:sz="0" w:space="0" w:color="auto"/>
                <w:right w:val="none" w:sz="0" w:space="0" w:color="auto"/>
              </w:divBdr>
            </w:div>
            <w:div w:id="11807812">
              <w:marLeft w:val="0"/>
              <w:marRight w:val="0"/>
              <w:marTop w:val="0"/>
              <w:marBottom w:val="0"/>
              <w:divBdr>
                <w:top w:val="none" w:sz="0" w:space="0" w:color="auto"/>
                <w:left w:val="none" w:sz="0" w:space="0" w:color="auto"/>
                <w:bottom w:val="none" w:sz="0" w:space="0" w:color="auto"/>
                <w:right w:val="none" w:sz="0" w:space="0" w:color="auto"/>
              </w:divBdr>
            </w:div>
            <w:div w:id="1130708607">
              <w:marLeft w:val="0"/>
              <w:marRight w:val="0"/>
              <w:marTop w:val="0"/>
              <w:marBottom w:val="0"/>
              <w:divBdr>
                <w:top w:val="none" w:sz="0" w:space="0" w:color="auto"/>
                <w:left w:val="none" w:sz="0" w:space="0" w:color="auto"/>
                <w:bottom w:val="none" w:sz="0" w:space="0" w:color="auto"/>
                <w:right w:val="none" w:sz="0" w:space="0" w:color="auto"/>
              </w:divBdr>
            </w:div>
            <w:div w:id="845443138">
              <w:marLeft w:val="0"/>
              <w:marRight w:val="0"/>
              <w:marTop w:val="0"/>
              <w:marBottom w:val="0"/>
              <w:divBdr>
                <w:top w:val="none" w:sz="0" w:space="0" w:color="auto"/>
                <w:left w:val="none" w:sz="0" w:space="0" w:color="auto"/>
                <w:bottom w:val="none" w:sz="0" w:space="0" w:color="auto"/>
                <w:right w:val="none" w:sz="0" w:space="0" w:color="auto"/>
              </w:divBdr>
            </w:div>
            <w:div w:id="1228960088">
              <w:marLeft w:val="0"/>
              <w:marRight w:val="0"/>
              <w:marTop w:val="0"/>
              <w:marBottom w:val="0"/>
              <w:divBdr>
                <w:top w:val="none" w:sz="0" w:space="0" w:color="auto"/>
                <w:left w:val="none" w:sz="0" w:space="0" w:color="auto"/>
                <w:bottom w:val="none" w:sz="0" w:space="0" w:color="auto"/>
                <w:right w:val="none" w:sz="0" w:space="0" w:color="auto"/>
              </w:divBdr>
            </w:div>
            <w:div w:id="1972127157">
              <w:marLeft w:val="0"/>
              <w:marRight w:val="0"/>
              <w:marTop w:val="0"/>
              <w:marBottom w:val="0"/>
              <w:divBdr>
                <w:top w:val="none" w:sz="0" w:space="0" w:color="auto"/>
                <w:left w:val="none" w:sz="0" w:space="0" w:color="auto"/>
                <w:bottom w:val="none" w:sz="0" w:space="0" w:color="auto"/>
                <w:right w:val="none" w:sz="0" w:space="0" w:color="auto"/>
              </w:divBdr>
            </w:div>
            <w:div w:id="1165172842">
              <w:marLeft w:val="0"/>
              <w:marRight w:val="0"/>
              <w:marTop w:val="0"/>
              <w:marBottom w:val="0"/>
              <w:divBdr>
                <w:top w:val="none" w:sz="0" w:space="0" w:color="auto"/>
                <w:left w:val="none" w:sz="0" w:space="0" w:color="auto"/>
                <w:bottom w:val="none" w:sz="0" w:space="0" w:color="auto"/>
                <w:right w:val="none" w:sz="0" w:space="0" w:color="auto"/>
              </w:divBdr>
            </w:div>
            <w:div w:id="342360952">
              <w:marLeft w:val="0"/>
              <w:marRight w:val="0"/>
              <w:marTop w:val="0"/>
              <w:marBottom w:val="0"/>
              <w:divBdr>
                <w:top w:val="none" w:sz="0" w:space="0" w:color="auto"/>
                <w:left w:val="none" w:sz="0" w:space="0" w:color="auto"/>
                <w:bottom w:val="none" w:sz="0" w:space="0" w:color="auto"/>
                <w:right w:val="none" w:sz="0" w:space="0" w:color="auto"/>
              </w:divBdr>
            </w:div>
            <w:div w:id="258295200">
              <w:marLeft w:val="0"/>
              <w:marRight w:val="0"/>
              <w:marTop w:val="0"/>
              <w:marBottom w:val="0"/>
              <w:divBdr>
                <w:top w:val="none" w:sz="0" w:space="0" w:color="auto"/>
                <w:left w:val="none" w:sz="0" w:space="0" w:color="auto"/>
                <w:bottom w:val="none" w:sz="0" w:space="0" w:color="auto"/>
                <w:right w:val="none" w:sz="0" w:space="0" w:color="auto"/>
              </w:divBdr>
            </w:div>
            <w:div w:id="499582824">
              <w:marLeft w:val="0"/>
              <w:marRight w:val="0"/>
              <w:marTop w:val="0"/>
              <w:marBottom w:val="0"/>
              <w:divBdr>
                <w:top w:val="none" w:sz="0" w:space="0" w:color="auto"/>
                <w:left w:val="none" w:sz="0" w:space="0" w:color="auto"/>
                <w:bottom w:val="none" w:sz="0" w:space="0" w:color="auto"/>
                <w:right w:val="none" w:sz="0" w:space="0" w:color="auto"/>
              </w:divBdr>
            </w:div>
            <w:div w:id="672490659">
              <w:marLeft w:val="0"/>
              <w:marRight w:val="0"/>
              <w:marTop w:val="0"/>
              <w:marBottom w:val="0"/>
              <w:divBdr>
                <w:top w:val="none" w:sz="0" w:space="0" w:color="auto"/>
                <w:left w:val="none" w:sz="0" w:space="0" w:color="auto"/>
                <w:bottom w:val="none" w:sz="0" w:space="0" w:color="auto"/>
                <w:right w:val="none" w:sz="0" w:space="0" w:color="auto"/>
              </w:divBdr>
            </w:div>
            <w:div w:id="1861577839">
              <w:marLeft w:val="0"/>
              <w:marRight w:val="0"/>
              <w:marTop w:val="0"/>
              <w:marBottom w:val="0"/>
              <w:divBdr>
                <w:top w:val="none" w:sz="0" w:space="0" w:color="auto"/>
                <w:left w:val="none" w:sz="0" w:space="0" w:color="auto"/>
                <w:bottom w:val="none" w:sz="0" w:space="0" w:color="auto"/>
                <w:right w:val="none" w:sz="0" w:space="0" w:color="auto"/>
              </w:divBdr>
            </w:div>
            <w:div w:id="106704302">
              <w:marLeft w:val="0"/>
              <w:marRight w:val="0"/>
              <w:marTop w:val="0"/>
              <w:marBottom w:val="0"/>
              <w:divBdr>
                <w:top w:val="none" w:sz="0" w:space="0" w:color="auto"/>
                <w:left w:val="none" w:sz="0" w:space="0" w:color="auto"/>
                <w:bottom w:val="none" w:sz="0" w:space="0" w:color="auto"/>
                <w:right w:val="none" w:sz="0" w:space="0" w:color="auto"/>
              </w:divBdr>
            </w:div>
            <w:div w:id="238096948">
              <w:marLeft w:val="0"/>
              <w:marRight w:val="0"/>
              <w:marTop w:val="0"/>
              <w:marBottom w:val="0"/>
              <w:divBdr>
                <w:top w:val="none" w:sz="0" w:space="0" w:color="auto"/>
                <w:left w:val="none" w:sz="0" w:space="0" w:color="auto"/>
                <w:bottom w:val="none" w:sz="0" w:space="0" w:color="auto"/>
                <w:right w:val="none" w:sz="0" w:space="0" w:color="auto"/>
              </w:divBdr>
            </w:div>
            <w:div w:id="1492865367">
              <w:marLeft w:val="0"/>
              <w:marRight w:val="0"/>
              <w:marTop w:val="0"/>
              <w:marBottom w:val="0"/>
              <w:divBdr>
                <w:top w:val="none" w:sz="0" w:space="0" w:color="auto"/>
                <w:left w:val="none" w:sz="0" w:space="0" w:color="auto"/>
                <w:bottom w:val="none" w:sz="0" w:space="0" w:color="auto"/>
                <w:right w:val="none" w:sz="0" w:space="0" w:color="auto"/>
              </w:divBdr>
            </w:div>
            <w:div w:id="5528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436827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296983848">
      <w:bodyDiv w:val="1"/>
      <w:marLeft w:val="0"/>
      <w:marRight w:val="0"/>
      <w:marTop w:val="0"/>
      <w:marBottom w:val="0"/>
      <w:divBdr>
        <w:top w:val="none" w:sz="0" w:space="0" w:color="auto"/>
        <w:left w:val="none" w:sz="0" w:space="0" w:color="auto"/>
        <w:bottom w:val="none" w:sz="0" w:space="0" w:color="auto"/>
        <w:right w:val="none" w:sz="0" w:space="0" w:color="auto"/>
      </w:divBdr>
    </w:div>
    <w:div w:id="1302617271">
      <w:bodyDiv w:val="1"/>
      <w:marLeft w:val="0"/>
      <w:marRight w:val="0"/>
      <w:marTop w:val="0"/>
      <w:marBottom w:val="0"/>
      <w:divBdr>
        <w:top w:val="none" w:sz="0" w:space="0" w:color="auto"/>
        <w:left w:val="none" w:sz="0" w:space="0" w:color="auto"/>
        <w:bottom w:val="none" w:sz="0" w:space="0" w:color="auto"/>
        <w:right w:val="none" w:sz="0" w:space="0" w:color="auto"/>
      </w:divBdr>
    </w:div>
    <w:div w:id="1311443685">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409278019">
          <w:marLeft w:val="0"/>
          <w:marRight w:val="0"/>
          <w:marTop w:val="0"/>
          <w:marBottom w:val="0"/>
          <w:divBdr>
            <w:top w:val="none" w:sz="0" w:space="0" w:color="auto"/>
            <w:left w:val="none" w:sz="0" w:space="0" w:color="auto"/>
            <w:bottom w:val="none" w:sz="0" w:space="0" w:color="auto"/>
            <w:right w:val="none" w:sz="0" w:space="0" w:color="auto"/>
          </w:divBdr>
          <w:divsChild>
            <w:div w:id="1755742087">
              <w:marLeft w:val="180"/>
              <w:marRight w:val="240"/>
              <w:marTop w:val="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238">
          <w:marLeft w:val="0"/>
          <w:marRight w:val="0"/>
          <w:marTop w:val="0"/>
          <w:marBottom w:val="0"/>
          <w:divBdr>
            <w:top w:val="none" w:sz="0" w:space="0" w:color="auto"/>
            <w:left w:val="none" w:sz="0" w:space="0" w:color="auto"/>
            <w:bottom w:val="none" w:sz="0" w:space="0" w:color="auto"/>
            <w:right w:val="none" w:sz="0" w:space="0" w:color="auto"/>
          </w:divBdr>
          <w:divsChild>
            <w:div w:id="564724574">
              <w:marLeft w:val="180"/>
              <w:marRight w:val="240"/>
              <w:marTop w:val="0"/>
              <w:marBottom w:val="0"/>
              <w:divBdr>
                <w:top w:val="none" w:sz="0" w:space="0" w:color="auto"/>
                <w:left w:val="none" w:sz="0" w:space="0" w:color="auto"/>
                <w:bottom w:val="none" w:sz="0" w:space="0" w:color="auto"/>
                <w:right w:val="none" w:sz="0" w:space="0" w:color="auto"/>
              </w:divBdr>
              <w:divsChild>
                <w:div w:id="1679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212">
          <w:marLeft w:val="0"/>
          <w:marRight w:val="0"/>
          <w:marTop w:val="0"/>
          <w:marBottom w:val="0"/>
          <w:divBdr>
            <w:top w:val="none" w:sz="0" w:space="0" w:color="auto"/>
            <w:left w:val="none" w:sz="0" w:space="0" w:color="auto"/>
            <w:bottom w:val="none" w:sz="0" w:space="0" w:color="auto"/>
            <w:right w:val="none" w:sz="0" w:space="0" w:color="auto"/>
          </w:divBdr>
          <w:divsChild>
            <w:div w:id="912081032">
              <w:marLeft w:val="180"/>
              <w:marRight w:val="240"/>
              <w:marTop w:val="0"/>
              <w:marBottom w:val="0"/>
              <w:divBdr>
                <w:top w:val="none" w:sz="0" w:space="0" w:color="auto"/>
                <w:left w:val="none" w:sz="0" w:space="0" w:color="auto"/>
                <w:bottom w:val="none" w:sz="0" w:space="0" w:color="auto"/>
                <w:right w:val="none" w:sz="0" w:space="0" w:color="auto"/>
              </w:divBdr>
              <w:divsChild>
                <w:div w:id="424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70">
          <w:marLeft w:val="0"/>
          <w:marRight w:val="0"/>
          <w:marTop w:val="0"/>
          <w:marBottom w:val="0"/>
          <w:divBdr>
            <w:top w:val="none" w:sz="0" w:space="0" w:color="auto"/>
            <w:left w:val="none" w:sz="0" w:space="0" w:color="auto"/>
            <w:bottom w:val="none" w:sz="0" w:space="0" w:color="auto"/>
            <w:right w:val="none" w:sz="0" w:space="0" w:color="auto"/>
          </w:divBdr>
          <w:divsChild>
            <w:div w:id="1127048147">
              <w:marLeft w:val="180"/>
              <w:marRight w:val="240"/>
              <w:marTop w:val="0"/>
              <w:marBottom w:val="0"/>
              <w:divBdr>
                <w:top w:val="none" w:sz="0" w:space="0" w:color="auto"/>
                <w:left w:val="none" w:sz="0" w:space="0" w:color="auto"/>
                <w:bottom w:val="none" w:sz="0" w:space="0" w:color="auto"/>
                <w:right w:val="none" w:sz="0" w:space="0" w:color="auto"/>
              </w:divBdr>
              <w:divsChild>
                <w:div w:id="674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51">
          <w:marLeft w:val="0"/>
          <w:marRight w:val="0"/>
          <w:marTop w:val="0"/>
          <w:marBottom w:val="0"/>
          <w:divBdr>
            <w:top w:val="none" w:sz="0" w:space="0" w:color="auto"/>
            <w:left w:val="none" w:sz="0" w:space="0" w:color="auto"/>
            <w:bottom w:val="none" w:sz="0" w:space="0" w:color="auto"/>
            <w:right w:val="none" w:sz="0" w:space="0" w:color="auto"/>
          </w:divBdr>
          <w:divsChild>
            <w:div w:id="1020199724">
              <w:marLeft w:val="180"/>
              <w:marRight w:val="240"/>
              <w:marTop w:val="0"/>
              <w:marBottom w:val="0"/>
              <w:divBdr>
                <w:top w:val="none" w:sz="0" w:space="0" w:color="auto"/>
                <w:left w:val="none" w:sz="0" w:space="0" w:color="auto"/>
                <w:bottom w:val="none" w:sz="0" w:space="0" w:color="auto"/>
                <w:right w:val="none" w:sz="0" w:space="0" w:color="auto"/>
              </w:divBdr>
              <w:divsChild>
                <w:div w:id="1544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50">
          <w:marLeft w:val="0"/>
          <w:marRight w:val="0"/>
          <w:marTop w:val="0"/>
          <w:marBottom w:val="0"/>
          <w:divBdr>
            <w:top w:val="none" w:sz="0" w:space="0" w:color="auto"/>
            <w:left w:val="none" w:sz="0" w:space="0" w:color="auto"/>
            <w:bottom w:val="none" w:sz="0" w:space="0" w:color="auto"/>
            <w:right w:val="none" w:sz="0" w:space="0" w:color="auto"/>
          </w:divBdr>
          <w:divsChild>
            <w:div w:id="2101245629">
              <w:marLeft w:val="180"/>
              <w:marRight w:val="240"/>
              <w:marTop w:val="0"/>
              <w:marBottom w:val="0"/>
              <w:divBdr>
                <w:top w:val="none" w:sz="0" w:space="0" w:color="auto"/>
                <w:left w:val="none" w:sz="0" w:space="0" w:color="auto"/>
                <w:bottom w:val="none" w:sz="0" w:space="0" w:color="auto"/>
                <w:right w:val="none" w:sz="0" w:space="0" w:color="auto"/>
              </w:divBdr>
              <w:divsChild>
                <w:div w:id="432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745">
          <w:marLeft w:val="0"/>
          <w:marRight w:val="0"/>
          <w:marTop w:val="0"/>
          <w:marBottom w:val="0"/>
          <w:divBdr>
            <w:top w:val="none" w:sz="0" w:space="0" w:color="auto"/>
            <w:left w:val="none" w:sz="0" w:space="0" w:color="auto"/>
            <w:bottom w:val="none" w:sz="0" w:space="0" w:color="auto"/>
            <w:right w:val="none" w:sz="0" w:space="0" w:color="auto"/>
          </w:divBdr>
          <w:divsChild>
            <w:div w:id="1854876270">
              <w:marLeft w:val="180"/>
              <w:marRight w:val="240"/>
              <w:marTop w:val="0"/>
              <w:marBottom w:val="0"/>
              <w:divBdr>
                <w:top w:val="none" w:sz="0" w:space="0" w:color="auto"/>
                <w:left w:val="none" w:sz="0" w:space="0" w:color="auto"/>
                <w:bottom w:val="none" w:sz="0" w:space="0" w:color="auto"/>
                <w:right w:val="none" w:sz="0" w:space="0" w:color="auto"/>
              </w:divBdr>
              <w:divsChild>
                <w:div w:id="1389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30134045">
      <w:bodyDiv w:val="1"/>
      <w:marLeft w:val="0"/>
      <w:marRight w:val="0"/>
      <w:marTop w:val="0"/>
      <w:marBottom w:val="0"/>
      <w:divBdr>
        <w:top w:val="none" w:sz="0" w:space="0" w:color="auto"/>
        <w:left w:val="none" w:sz="0" w:space="0" w:color="auto"/>
        <w:bottom w:val="none" w:sz="0" w:space="0" w:color="auto"/>
        <w:right w:val="none" w:sz="0" w:space="0" w:color="auto"/>
      </w:divBdr>
      <w:divsChild>
        <w:div w:id="785923839">
          <w:blockQuote w:val="1"/>
          <w:marLeft w:val="0"/>
          <w:marRight w:val="0"/>
          <w:marTop w:val="150"/>
          <w:marBottom w:val="150"/>
          <w:divBdr>
            <w:top w:val="none" w:sz="0" w:space="0" w:color="auto"/>
            <w:left w:val="none" w:sz="0" w:space="0" w:color="auto"/>
            <w:bottom w:val="none" w:sz="0" w:space="0" w:color="auto"/>
            <w:right w:val="none" w:sz="0" w:space="0" w:color="auto"/>
          </w:divBdr>
        </w:div>
        <w:div w:id="1202669684">
          <w:blockQuote w:val="1"/>
          <w:marLeft w:val="0"/>
          <w:marRight w:val="0"/>
          <w:marTop w:val="150"/>
          <w:marBottom w:val="150"/>
          <w:divBdr>
            <w:top w:val="none" w:sz="0" w:space="0" w:color="auto"/>
            <w:left w:val="none" w:sz="0" w:space="0" w:color="auto"/>
            <w:bottom w:val="none" w:sz="0" w:space="0" w:color="auto"/>
            <w:right w:val="none" w:sz="0" w:space="0" w:color="auto"/>
          </w:divBdr>
        </w:div>
        <w:div w:id="1854876149">
          <w:blockQuote w:val="1"/>
          <w:marLeft w:val="0"/>
          <w:marRight w:val="0"/>
          <w:marTop w:val="150"/>
          <w:marBottom w:val="150"/>
          <w:divBdr>
            <w:top w:val="none" w:sz="0" w:space="0" w:color="auto"/>
            <w:left w:val="none" w:sz="0" w:space="0" w:color="auto"/>
            <w:bottom w:val="none" w:sz="0" w:space="0" w:color="auto"/>
            <w:right w:val="none" w:sz="0" w:space="0" w:color="auto"/>
          </w:divBdr>
        </w:div>
        <w:div w:id="610474596">
          <w:blockQuote w:val="1"/>
          <w:marLeft w:val="0"/>
          <w:marRight w:val="0"/>
          <w:marTop w:val="150"/>
          <w:marBottom w:val="150"/>
          <w:divBdr>
            <w:top w:val="none" w:sz="0" w:space="0" w:color="auto"/>
            <w:left w:val="none" w:sz="0" w:space="0" w:color="auto"/>
            <w:bottom w:val="none" w:sz="0" w:space="0" w:color="auto"/>
            <w:right w:val="none" w:sz="0" w:space="0" w:color="auto"/>
          </w:divBdr>
        </w:div>
        <w:div w:id="24260550">
          <w:blockQuote w:val="1"/>
          <w:marLeft w:val="0"/>
          <w:marRight w:val="0"/>
          <w:marTop w:val="150"/>
          <w:marBottom w:val="150"/>
          <w:divBdr>
            <w:top w:val="none" w:sz="0" w:space="0" w:color="auto"/>
            <w:left w:val="none" w:sz="0" w:space="0" w:color="auto"/>
            <w:bottom w:val="none" w:sz="0" w:space="0" w:color="auto"/>
            <w:right w:val="none" w:sz="0" w:space="0" w:color="auto"/>
          </w:divBdr>
        </w:div>
        <w:div w:id="538738388">
          <w:marLeft w:val="360"/>
          <w:marRight w:val="0"/>
          <w:marTop w:val="150"/>
          <w:marBottom w:val="0"/>
          <w:divBdr>
            <w:top w:val="none" w:sz="0" w:space="0" w:color="auto"/>
            <w:left w:val="none" w:sz="0" w:space="0" w:color="auto"/>
            <w:bottom w:val="none" w:sz="0" w:space="0" w:color="auto"/>
            <w:right w:val="none" w:sz="0" w:space="0" w:color="auto"/>
          </w:divBdr>
        </w:div>
        <w:div w:id="1274746802">
          <w:marLeft w:val="360"/>
          <w:marRight w:val="0"/>
          <w:marTop w:val="150"/>
          <w:marBottom w:val="0"/>
          <w:divBdr>
            <w:top w:val="none" w:sz="0" w:space="0" w:color="auto"/>
            <w:left w:val="none" w:sz="0" w:space="0" w:color="auto"/>
            <w:bottom w:val="none" w:sz="0" w:space="0" w:color="auto"/>
            <w:right w:val="none" w:sz="0" w:space="0" w:color="auto"/>
          </w:divBdr>
        </w:div>
        <w:div w:id="1916551734">
          <w:marLeft w:val="360"/>
          <w:marRight w:val="0"/>
          <w:marTop w:val="150"/>
          <w:marBottom w:val="0"/>
          <w:divBdr>
            <w:top w:val="none" w:sz="0" w:space="0" w:color="auto"/>
            <w:left w:val="none" w:sz="0" w:space="0" w:color="auto"/>
            <w:bottom w:val="none" w:sz="0" w:space="0" w:color="auto"/>
            <w:right w:val="none" w:sz="0" w:space="0" w:color="auto"/>
          </w:divBdr>
        </w:div>
        <w:div w:id="71775248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342272006">
      <w:bodyDiv w:val="1"/>
      <w:marLeft w:val="0"/>
      <w:marRight w:val="0"/>
      <w:marTop w:val="0"/>
      <w:marBottom w:val="0"/>
      <w:divBdr>
        <w:top w:val="none" w:sz="0" w:space="0" w:color="auto"/>
        <w:left w:val="none" w:sz="0" w:space="0" w:color="auto"/>
        <w:bottom w:val="none" w:sz="0" w:space="0" w:color="auto"/>
        <w:right w:val="none" w:sz="0" w:space="0" w:color="auto"/>
      </w:divBdr>
      <w:divsChild>
        <w:div w:id="1526554346">
          <w:marLeft w:val="0"/>
          <w:marRight w:val="0"/>
          <w:marTop w:val="0"/>
          <w:marBottom w:val="0"/>
          <w:divBdr>
            <w:top w:val="none" w:sz="0" w:space="0" w:color="auto"/>
            <w:left w:val="none" w:sz="0" w:space="0" w:color="auto"/>
            <w:bottom w:val="none" w:sz="0" w:space="0" w:color="auto"/>
            <w:right w:val="none" w:sz="0" w:space="0" w:color="auto"/>
          </w:divBdr>
          <w:divsChild>
            <w:div w:id="1396658473">
              <w:marLeft w:val="0"/>
              <w:marRight w:val="0"/>
              <w:marTop w:val="0"/>
              <w:marBottom w:val="0"/>
              <w:divBdr>
                <w:top w:val="none" w:sz="0" w:space="0" w:color="auto"/>
                <w:left w:val="none" w:sz="0" w:space="0" w:color="auto"/>
                <w:bottom w:val="none" w:sz="0" w:space="0" w:color="auto"/>
                <w:right w:val="none" w:sz="0" w:space="0" w:color="auto"/>
              </w:divBdr>
            </w:div>
            <w:div w:id="813715131">
              <w:marLeft w:val="0"/>
              <w:marRight w:val="0"/>
              <w:marTop w:val="0"/>
              <w:marBottom w:val="0"/>
              <w:divBdr>
                <w:top w:val="none" w:sz="0" w:space="0" w:color="auto"/>
                <w:left w:val="none" w:sz="0" w:space="0" w:color="auto"/>
                <w:bottom w:val="none" w:sz="0" w:space="0" w:color="auto"/>
                <w:right w:val="none" w:sz="0" w:space="0" w:color="auto"/>
              </w:divBdr>
            </w:div>
            <w:div w:id="12345932">
              <w:marLeft w:val="0"/>
              <w:marRight w:val="0"/>
              <w:marTop w:val="0"/>
              <w:marBottom w:val="0"/>
              <w:divBdr>
                <w:top w:val="none" w:sz="0" w:space="0" w:color="auto"/>
                <w:left w:val="none" w:sz="0" w:space="0" w:color="auto"/>
                <w:bottom w:val="none" w:sz="0" w:space="0" w:color="auto"/>
                <w:right w:val="none" w:sz="0" w:space="0" w:color="auto"/>
              </w:divBdr>
            </w:div>
            <w:div w:id="617107460">
              <w:marLeft w:val="0"/>
              <w:marRight w:val="0"/>
              <w:marTop w:val="0"/>
              <w:marBottom w:val="0"/>
              <w:divBdr>
                <w:top w:val="none" w:sz="0" w:space="0" w:color="auto"/>
                <w:left w:val="none" w:sz="0" w:space="0" w:color="auto"/>
                <w:bottom w:val="none" w:sz="0" w:space="0" w:color="auto"/>
                <w:right w:val="none" w:sz="0" w:space="0" w:color="auto"/>
              </w:divBdr>
            </w:div>
            <w:div w:id="1040319784">
              <w:marLeft w:val="0"/>
              <w:marRight w:val="0"/>
              <w:marTop w:val="0"/>
              <w:marBottom w:val="0"/>
              <w:divBdr>
                <w:top w:val="none" w:sz="0" w:space="0" w:color="auto"/>
                <w:left w:val="none" w:sz="0" w:space="0" w:color="auto"/>
                <w:bottom w:val="none" w:sz="0" w:space="0" w:color="auto"/>
                <w:right w:val="none" w:sz="0" w:space="0" w:color="auto"/>
              </w:divBdr>
            </w:div>
            <w:div w:id="1637679854">
              <w:marLeft w:val="0"/>
              <w:marRight w:val="0"/>
              <w:marTop w:val="0"/>
              <w:marBottom w:val="0"/>
              <w:divBdr>
                <w:top w:val="none" w:sz="0" w:space="0" w:color="auto"/>
                <w:left w:val="none" w:sz="0" w:space="0" w:color="auto"/>
                <w:bottom w:val="none" w:sz="0" w:space="0" w:color="auto"/>
                <w:right w:val="none" w:sz="0" w:space="0" w:color="auto"/>
              </w:divBdr>
            </w:div>
            <w:div w:id="1824200078">
              <w:marLeft w:val="0"/>
              <w:marRight w:val="0"/>
              <w:marTop w:val="0"/>
              <w:marBottom w:val="0"/>
              <w:divBdr>
                <w:top w:val="none" w:sz="0" w:space="0" w:color="auto"/>
                <w:left w:val="none" w:sz="0" w:space="0" w:color="auto"/>
                <w:bottom w:val="none" w:sz="0" w:space="0" w:color="auto"/>
                <w:right w:val="none" w:sz="0" w:space="0" w:color="auto"/>
              </w:divBdr>
            </w:div>
            <w:div w:id="79179012">
              <w:marLeft w:val="0"/>
              <w:marRight w:val="0"/>
              <w:marTop w:val="0"/>
              <w:marBottom w:val="0"/>
              <w:divBdr>
                <w:top w:val="none" w:sz="0" w:space="0" w:color="auto"/>
                <w:left w:val="none" w:sz="0" w:space="0" w:color="auto"/>
                <w:bottom w:val="none" w:sz="0" w:space="0" w:color="auto"/>
                <w:right w:val="none" w:sz="0" w:space="0" w:color="auto"/>
              </w:divBdr>
            </w:div>
            <w:div w:id="73283585">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480227338">
              <w:marLeft w:val="0"/>
              <w:marRight w:val="0"/>
              <w:marTop w:val="0"/>
              <w:marBottom w:val="0"/>
              <w:divBdr>
                <w:top w:val="none" w:sz="0" w:space="0" w:color="auto"/>
                <w:left w:val="none" w:sz="0" w:space="0" w:color="auto"/>
                <w:bottom w:val="none" w:sz="0" w:space="0" w:color="auto"/>
                <w:right w:val="none" w:sz="0" w:space="0" w:color="auto"/>
              </w:divBdr>
            </w:div>
            <w:div w:id="2056736530">
              <w:marLeft w:val="0"/>
              <w:marRight w:val="0"/>
              <w:marTop w:val="0"/>
              <w:marBottom w:val="0"/>
              <w:divBdr>
                <w:top w:val="none" w:sz="0" w:space="0" w:color="auto"/>
                <w:left w:val="none" w:sz="0" w:space="0" w:color="auto"/>
                <w:bottom w:val="none" w:sz="0" w:space="0" w:color="auto"/>
                <w:right w:val="none" w:sz="0" w:space="0" w:color="auto"/>
              </w:divBdr>
            </w:div>
            <w:div w:id="2085292738">
              <w:marLeft w:val="0"/>
              <w:marRight w:val="0"/>
              <w:marTop w:val="0"/>
              <w:marBottom w:val="0"/>
              <w:divBdr>
                <w:top w:val="none" w:sz="0" w:space="0" w:color="auto"/>
                <w:left w:val="none" w:sz="0" w:space="0" w:color="auto"/>
                <w:bottom w:val="none" w:sz="0" w:space="0" w:color="auto"/>
                <w:right w:val="none" w:sz="0" w:space="0" w:color="auto"/>
              </w:divBdr>
            </w:div>
            <w:div w:id="836966772">
              <w:marLeft w:val="0"/>
              <w:marRight w:val="0"/>
              <w:marTop w:val="0"/>
              <w:marBottom w:val="0"/>
              <w:divBdr>
                <w:top w:val="none" w:sz="0" w:space="0" w:color="auto"/>
                <w:left w:val="none" w:sz="0" w:space="0" w:color="auto"/>
                <w:bottom w:val="none" w:sz="0" w:space="0" w:color="auto"/>
                <w:right w:val="none" w:sz="0" w:space="0" w:color="auto"/>
              </w:divBdr>
            </w:div>
            <w:div w:id="268859142">
              <w:marLeft w:val="0"/>
              <w:marRight w:val="0"/>
              <w:marTop w:val="0"/>
              <w:marBottom w:val="0"/>
              <w:divBdr>
                <w:top w:val="none" w:sz="0" w:space="0" w:color="auto"/>
                <w:left w:val="none" w:sz="0" w:space="0" w:color="auto"/>
                <w:bottom w:val="none" w:sz="0" w:space="0" w:color="auto"/>
                <w:right w:val="none" w:sz="0" w:space="0" w:color="auto"/>
              </w:divBdr>
            </w:div>
            <w:div w:id="1068309976">
              <w:marLeft w:val="0"/>
              <w:marRight w:val="0"/>
              <w:marTop w:val="0"/>
              <w:marBottom w:val="0"/>
              <w:divBdr>
                <w:top w:val="none" w:sz="0" w:space="0" w:color="auto"/>
                <w:left w:val="none" w:sz="0" w:space="0" w:color="auto"/>
                <w:bottom w:val="none" w:sz="0" w:space="0" w:color="auto"/>
                <w:right w:val="none" w:sz="0" w:space="0" w:color="auto"/>
              </w:divBdr>
            </w:div>
            <w:div w:id="37901219">
              <w:marLeft w:val="0"/>
              <w:marRight w:val="0"/>
              <w:marTop w:val="0"/>
              <w:marBottom w:val="0"/>
              <w:divBdr>
                <w:top w:val="none" w:sz="0" w:space="0" w:color="auto"/>
                <w:left w:val="none" w:sz="0" w:space="0" w:color="auto"/>
                <w:bottom w:val="none" w:sz="0" w:space="0" w:color="auto"/>
                <w:right w:val="none" w:sz="0" w:space="0" w:color="auto"/>
              </w:divBdr>
            </w:div>
            <w:div w:id="910312960">
              <w:marLeft w:val="0"/>
              <w:marRight w:val="0"/>
              <w:marTop w:val="0"/>
              <w:marBottom w:val="0"/>
              <w:divBdr>
                <w:top w:val="none" w:sz="0" w:space="0" w:color="auto"/>
                <w:left w:val="none" w:sz="0" w:space="0" w:color="auto"/>
                <w:bottom w:val="none" w:sz="0" w:space="0" w:color="auto"/>
                <w:right w:val="none" w:sz="0" w:space="0" w:color="auto"/>
              </w:divBdr>
            </w:div>
            <w:div w:id="282275102">
              <w:marLeft w:val="0"/>
              <w:marRight w:val="0"/>
              <w:marTop w:val="0"/>
              <w:marBottom w:val="0"/>
              <w:divBdr>
                <w:top w:val="none" w:sz="0" w:space="0" w:color="auto"/>
                <w:left w:val="none" w:sz="0" w:space="0" w:color="auto"/>
                <w:bottom w:val="none" w:sz="0" w:space="0" w:color="auto"/>
                <w:right w:val="none" w:sz="0" w:space="0" w:color="auto"/>
              </w:divBdr>
            </w:div>
            <w:div w:id="1953509354">
              <w:marLeft w:val="0"/>
              <w:marRight w:val="0"/>
              <w:marTop w:val="0"/>
              <w:marBottom w:val="0"/>
              <w:divBdr>
                <w:top w:val="none" w:sz="0" w:space="0" w:color="auto"/>
                <w:left w:val="none" w:sz="0" w:space="0" w:color="auto"/>
                <w:bottom w:val="none" w:sz="0" w:space="0" w:color="auto"/>
                <w:right w:val="none" w:sz="0" w:space="0" w:color="auto"/>
              </w:divBdr>
            </w:div>
            <w:div w:id="865564754">
              <w:marLeft w:val="0"/>
              <w:marRight w:val="0"/>
              <w:marTop w:val="0"/>
              <w:marBottom w:val="0"/>
              <w:divBdr>
                <w:top w:val="none" w:sz="0" w:space="0" w:color="auto"/>
                <w:left w:val="none" w:sz="0" w:space="0" w:color="auto"/>
                <w:bottom w:val="none" w:sz="0" w:space="0" w:color="auto"/>
                <w:right w:val="none" w:sz="0" w:space="0" w:color="auto"/>
              </w:divBdr>
            </w:div>
            <w:div w:id="418021242">
              <w:marLeft w:val="0"/>
              <w:marRight w:val="0"/>
              <w:marTop w:val="0"/>
              <w:marBottom w:val="0"/>
              <w:divBdr>
                <w:top w:val="none" w:sz="0" w:space="0" w:color="auto"/>
                <w:left w:val="none" w:sz="0" w:space="0" w:color="auto"/>
                <w:bottom w:val="none" w:sz="0" w:space="0" w:color="auto"/>
                <w:right w:val="none" w:sz="0" w:space="0" w:color="auto"/>
              </w:divBdr>
            </w:div>
            <w:div w:id="365102232">
              <w:marLeft w:val="0"/>
              <w:marRight w:val="0"/>
              <w:marTop w:val="0"/>
              <w:marBottom w:val="0"/>
              <w:divBdr>
                <w:top w:val="none" w:sz="0" w:space="0" w:color="auto"/>
                <w:left w:val="none" w:sz="0" w:space="0" w:color="auto"/>
                <w:bottom w:val="none" w:sz="0" w:space="0" w:color="auto"/>
                <w:right w:val="none" w:sz="0" w:space="0" w:color="auto"/>
              </w:divBdr>
            </w:div>
            <w:div w:id="1035352278">
              <w:marLeft w:val="0"/>
              <w:marRight w:val="0"/>
              <w:marTop w:val="0"/>
              <w:marBottom w:val="0"/>
              <w:divBdr>
                <w:top w:val="none" w:sz="0" w:space="0" w:color="auto"/>
                <w:left w:val="none" w:sz="0" w:space="0" w:color="auto"/>
                <w:bottom w:val="none" w:sz="0" w:space="0" w:color="auto"/>
                <w:right w:val="none" w:sz="0" w:space="0" w:color="auto"/>
              </w:divBdr>
            </w:div>
            <w:div w:id="1887259622">
              <w:marLeft w:val="0"/>
              <w:marRight w:val="0"/>
              <w:marTop w:val="0"/>
              <w:marBottom w:val="0"/>
              <w:divBdr>
                <w:top w:val="none" w:sz="0" w:space="0" w:color="auto"/>
                <w:left w:val="none" w:sz="0" w:space="0" w:color="auto"/>
                <w:bottom w:val="none" w:sz="0" w:space="0" w:color="auto"/>
                <w:right w:val="none" w:sz="0" w:space="0" w:color="auto"/>
              </w:divBdr>
            </w:div>
            <w:div w:id="1747075254">
              <w:marLeft w:val="0"/>
              <w:marRight w:val="0"/>
              <w:marTop w:val="0"/>
              <w:marBottom w:val="0"/>
              <w:divBdr>
                <w:top w:val="none" w:sz="0" w:space="0" w:color="auto"/>
                <w:left w:val="none" w:sz="0" w:space="0" w:color="auto"/>
                <w:bottom w:val="none" w:sz="0" w:space="0" w:color="auto"/>
                <w:right w:val="none" w:sz="0" w:space="0" w:color="auto"/>
              </w:divBdr>
            </w:div>
            <w:div w:id="350300231">
              <w:marLeft w:val="0"/>
              <w:marRight w:val="0"/>
              <w:marTop w:val="0"/>
              <w:marBottom w:val="0"/>
              <w:divBdr>
                <w:top w:val="none" w:sz="0" w:space="0" w:color="auto"/>
                <w:left w:val="none" w:sz="0" w:space="0" w:color="auto"/>
                <w:bottom w:val="none" w:sz="0" w:space="0" w:color="auto"/>
                <w:right w:val="none" w:sz="0" w:space="0" w:color="auto"/>
              </w:divBdr>
            </w:div>
            <w:div w:id="903679078">
              <w:marLeft w:val="0"/>
              <w:marRight w:val="0"/>
              <w:marTop w:val="0"/>
              <w:marBottom w:val="0"/>
              <w:divBdr>
                <w:top w:val="none" w:sz="0" w:space="0" w:color="auto"/>
                <w:left w:val="none" w:sz="0" w:space="0" w:color="auto"/>
                <w:bottom w:val="none" w:sz="0" w:space="0" w:color="auto"/>
                <w:right w:val="none" w:sz="0" w:space="0" w:color="auto"/>
              </w:divBdr>
            </w:div>
            <w:div w:id="561872423">
              <w:marLeft w:val="0"/>
              <w:marRight w:val="0"/>
              <w:marTop w:val="0"/>
              <w:marBottom w:val="0"/>
              <w:divBdr>
                <w:top w:val="none" w:sz="0" w:space="0" w:color="auto"/>
                <w:left w:val="none" w:sz="0" w:space="0" w:color="auto"/>
                <w:bottom w:val="none" w:sz="0" w:space="0" w:color="auto"/>
                <w:right w:val="none" w:sz="0" w:space="0" w:color="auto"/>
              </w:divBdr>
            </w:div>
            <w:div w:id="1148782389">
              <w:marLeft w:val="0"/>
              <w:marRight w:val="0"/>
              <w:marTop w:val="0"/>
              <w:marBottom w:val="0"/>
              <w:divBdr>
                <w:top w:val="none" w:sz="0" w:space="0" w:color="auto"/>
                <w:left w:val="none" w:sz="0" w:space="0" w:color="auto"/>
                <w:bottom w:val="none" w:sz="0" w:space="0" w:color="auto"/>
                <w:right w:val="none" w:sz="0" w:space="0" w:color="auto"/>
              </w:divBdr>
            </w:div>
            <w:div w:id="405104599">
              <w:marLeft w:val="0"/>
              <w:marRight w:val="0"/>
              <w:marTop w:val="0"/>
              <w:marBottom w:val="0"/>
              <w:divBdr>
                <w:top w:val="none" w:sz="0" w:space="0" w:color="auto"/>
                <w:left w:val="none" w:sz="0" w:space="0" w:color="auto"/>
                <w:bottom w:val="none" w:sz="0" w:space="0" w:color="auto"/>
                <w:right w:val="none" w:sz="0" w:space="0" w:color="auto"/>
              </w:divBdr>
            </w:div>
            <w:div w:id="1189683271">
              <w:marLeft w:val="0"/>
              <w:marRight w:val="0"/>
              <w:marTop w:val="0"/>
              <w:marBottom w:val="0"/>
              <w:divBdr>
                <w:top w:val="none" w:sz="0" w:space="0" w:color="auto"/>
                <w:left w:val="none" w:sz="0" w:space="0" w:color="auto"/>
                <w:bottom w:val="none" w:sz="0" w:space="0" w:color="auto"/>
                <w:right w:val="none" w:sz="0" w:space="0" w:color="auto"/>
              </w:divBdr>
            </w:div>
            <w:div w:id="1286539618">
              <w:marLeft w:val="0"/>
              <w:marRight w:val="0"/>
              <w:marTop w:val="0"/>
              <w:marBottom w:val="0"/>
              <w:divBdr>
                <w:top w:val="none" w:sz="0" w:space="0" w:color="auto"/>
                <w:left w:val="none" w:sz="0" w:space="0" w:color="auto"/>
                <w:bottom w:val="none" w:sz="0" w:space="0" w:color="auto"/>
                <w:right w:val="none" w:sz="0" w:space="0" w:color="auto"/>
              </w:divBdr>
            </w:div>
            <w:div w:id="19442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0204">
      <w:bodyDiv w:val="1"/>
      <w:marLeft w:val="0"/>
      <w:marRight w:val="0"/>
      <w:marTop w:val="0"/>
      <w:marBottom w:val="0"/>
      <w:divBdr>
        <w:top w:val="none" w:sz="0" w:space="0" w:color="auto"/>
        <w:left w:val="none" w:sz="0" w:space="0" w:color="auto"/>
        <w:bottom w:val="none" w:sz="0" w:space="0" w:color="auto"/>
        <w:right w:val="none" w:sz="0" w:space="0" w:color="auto"/>
      </w:divBdr>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8867213">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0833344">
      <w:bodyDiv w:val="1"/>
      <w:marLeft w:val="0"/>
      <w:marRight w:val="0"/>
      <w:marTop w:val="0"/>
      <w:marBottom w:val="0"/>
      <w:divBdr>
        <w:top w:val="none" w:sz="0" w:space="0" w:color="auto"/>
        <w:left w:val="none" w:sz="0" w:space="0" w:color="auto"/>
        <w:bottom w:val="none" w:sz="0" w:space="0" w:color="auto"/>
        <w:right w:val="none" w:sz="0" w:space="0" w:color="auto"/>
      </w:divBdr>
    </w:div>
    <w:div w:id="1373262340">
      <w:bodyDiv w:val="1"/>
      <w:marLeft w:val="0"/>
      <w:marRight w:val="0"/>
      <w:marTop w:val="0"/>
      <w:marBottom w:val="0"/>
      <w:divBdr>
        <w:top w:val="none" w:sz="0" w:space="0" w:color="auto"/>
        <w:left w:val="none" w:sz="0" w:space="0" w:color="auto"/>
        <w:bottom w:val="none" w:sz="0" w:space="0" w:color="auto"/>
        <w:right w:val="none" w:sz="0" w:space="0" w:color="auto"/>
      </w:divBdr>
      <w:divsChild>
        <w:div w:id="740326451">
          <w:marLeft w:val="0"/>
          <w:marRight w:val="0"/>
          <w:marTop w:val="0"/>
          <w:marBottom w:val="0"/>
          <w:divBdr>
            <w:top w:val="none" w:sz="0" w:space="0" w:color="auto"/>
            <w:left w:val="none" w:sz="0" w:space="0" w:color="auto"/>
            <w:bottom w:val="none" w:sz="0" w:space="0" w:color="auto"/>
            <w:right w:val="none" w:sz="0" w:space="0" w:color="auto"/>
          </w:divBdr>
          <w:divsChild>
            <w:div w:id="559485063">
              <w:marLeft w:val="0"/>
              <w:marRight w:val="0"/>
              <w:marTop w:val="0"/>
              <w:marBottom w:val="0"/>
              <w:divBdr>
                <w:top w:val="none" w:sz="0" w:space="0" w:color="auto"/>
                <w:left w:val="none" w:sz="0" w:space="0" w:color="auto"/>
                <w:bottom w:val="none" w:sz="0" w:space="0" w:color="auto"/>
                <w:right w:val="none" w:sz="0" w:space="0" w:color="auto"/>
              </w:divBdr>
            </w:div>
            <w:div w:id="290401551">
              <w:marLeft w:val="0"/>
              <w:marRight w:val="0"/>
              <w:marTop w:val="0"/>
              <w:marBottom w:val="0"/>
              <w:divBdr>
                <w:top w:val="none" w:sz="0" w:space="0" w:color="auto"/>
                <w:left w:val="none" w:sz="0" w:space="0" w:color="auto"/>
                <w:bottom w:val="none" w:sz="0" w:space="0" w:color="auto"/>
                <w:right w:val="none" w:sz="0" w:space="0" w:color="auto"/>
              </w:divBdr>
            </w:div>
            <w:div w:id="455491047">
              <w:marLeft w:val="0"/>
              <w:marRight w:val="0"/>
              <w:marTop w:val="0"/>
              <w:marBottom w:val="0"/>
              <w:divBdr>
                <w:top w:val="none" w:sz="0" w:space="0" w:color="auto"/>
                <w:left w:val="none" w:sz="0" w:space="0" w:color="auto"/>
                <w:bottom w:val="none" w:sz="0" w:space="0" w:color="auto"/>
                <w:right w:val="none" w:sz="0" w:space="0" w:color="auto"/>
              </w:divBdr>
            </w:div>
            <w:div w:id="1682775737">
              <w:marLeft w:val="0"/>
              <w:marRight w:val="0"/>
              <w:marTop w:val="0"/>
              <w:marBottom w:val="0"/>
              <w:divBdr>
                <w:top w:val="none" w:sz="0" w:space="0" w:color="auto"/>
                <w:left w:val="none" w:sz="0" w:space="0" w:color="auto"/>
                <w:bottom w:val="none" w:sz="0" w:space="0" w:color="auto"/>
                <w:right w:val="none" w:sz="0" w:space="0" w:color="auto"/>
              </w:divBdr>
            </w:div>
            <w:div w:id="573591874">
              <w:marLeft w:val="0"/>
              <w:marRight w:val="0"/>
              <w:marTop w:val="0"/>
              <w:marBottom w:val="0"/>
              <w:divBdr>
                <w:top w:val="none" w:sz="0" w:space="0" w:color="auto"/>
                <w:left w:val="none" w:sz="0" w:space="0" w:color="auto"/>
                <w:bottom w:val="none" w:sz="0" w:space="0" w:color="auto"/>
                <w:right w:val="none" w:sz="0" w:space="0" w:color="auto"/>
              </w:divBdr>
            </w:div>
            <w:div w:id="1745880819">
              <w:marLeft w:val="0"/>
              <w:marRight w:val="0"/>
              <w:marTop w:val="0"/>
              <w:marBottom w:val="0"/>
              <w:divBdr>
                <w:top w:val="none" w:sz="0" w:space="0" w:color="auto"/>
                <w:left w:val="none" w:sz="0" w:space="0" w:color="auto"/>
                <w:bottom w:val="none" w:sz="0" w:space="0" w:color="auto"/>
                <w:right w:val="none" w:sz="0" w:space="0" w:color="auto"/>
              </w:divBdr>
            </w:div>
            <w:div w:id="268974595">
              <w:marLeft w:val="0"/>
              <w:marRight w:val="0"/>
              <w:marTop w:val="0"/>
              <w:marBottom w:val="0"/>
              <w:divBdr>
                <w:top w:val="none" w:sz="0" w:space="0" w:color="auto"/>
                <w:left w:val="none" w:sz="0" w:space="0" w:color="auto"/>
                <w:bottom w:val="none" w:sz="0" w:space="0" w:color="auto"/>
                <w:right w:val="none" w:sz="0" w:space="0" w:color="auto"/>
              </w:divBdr>
            </w:div>
            <w:div w:id="262108489">
              <w:marLeft w:val="0"/>
              <w:marRight w:val="0"/>
              <w:marTop w:val="0"/>
              <w:marBottom w:val="0"/>
              <w:divBdr>
                <w:top w:val="none" w:sz="0" w:space="0" w:color="auto"/>
                <w:left w:val="none" w:sz="0" w:space="0" w:color="auto"/>
                <w:bottom w:val="none" w:sz="0" w:space="0" w:color="auto"/>
                <w:right w:val="none" w:sz="0" w:space="0" w:color="auto"/>
              </w:divBdr>
            </w:div>
            <w:div w:id="755250793">
              <w:marLeft w:val="0"/>
              <w:marRight w:val="0"/>
              <w:marTop w:val="0"/>
              <w:marBottom w:val="0"/>
              <w:divBdr>
                <w:top w:val="none" w:sz="0" w:space="0" w:color="auto"/>
                <w:left w:val="none" w:sz="0" w:space="0" w:color="auto"/>
                <w:bottom w:val="none" w:sz="0" w:space="0" w:color="auto"/>
                <w:right w:val="none" w:sz="0" w:space="0" w:color="auto"/>
              </w:divBdr>
            </w:div>
            <w:div w:id="2146963124">
              <w:marLeft w:val="0"/>
              <w:marRight w:val="0"/>
              <w:marTop w:val="0"/>
              <w:marBottom w:val="0"/>
              <w:divBdr>
                <w:top w:val="none" w:sz="0" w:space="0" w:color="auto"/>
                <w:left w:val="none" w:sz="0" w:space="0" w:color="auto"/>
                <w:bottom w:val="none" w:sz="0" w:space="0" w:color="auto"/>
                <w:right w:val="none" w:sz="0" w:space="0" w:color="auto"/>
              </w:divBdr>
            </w:div>
            <w:div w:id="5241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76656303">
      <w:bodyDiv w:val="1"/>
      <w:marLeft w:val="0"/>
      <w:marRight w:val="0"/>
      <w:marTop w:val="0"/>
      <w:marBottom w:val="0"/>
      <w:divBdr>
        <w:top w:val="none" w:sz="0" w:space="0" w:color="auto"/>
        <w:left w:val="none" w:sz="0" w:space="0" w:color="auto"/>
        <w:bottom w:val="none" w:sz="0" w:space="0" w:color="auto"/>
        <w:right w:val="none" w:sz="0" w:space="0" w:color="auto"/>
      </w:divBdr>
      <w:divsChild>
        <w:div w:id="1918903488">
          <w:marLeft w:val="0"/>
          <w:marRight w:val="0"/>
          <w:marTop w:val="0"/>
          <w:marBottom w:val="0"/>
          <w:divBdr>
            <w:top w:val="single" w:sz="2" w:space="0" w:color="E3E3E3"/>
            <w:left w:val="single" w:sz="2" w:space="0" w:color="E3E3E3"/>
            <w:bottom w:val="single" w:sz="2" w:space="0" w:color="E3E3E3"/>
            <w:right w:val="single" w:sz="2" w:space="0" w:color="E3E3E3"/>
          </w:divBdr>
          <w:divsChild>
            <w:div w:id="1302737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082871">
                  <w:marLeft w:val="0"/>
                  <w:marRight w:val="0"/>
                  <w:marTop w:val="0"/>
                  <w:marBottom w:val="0"/>
                  <w:divBdr>
                    <w:top w:val="single" w:sz="2" w:space="0" w:color="E3E3E3"/>
                    <w:left w:val="single" w:sz="2" w:space="0" w:color="E3E3E3"/>
                    <w:bottom w:val="single" w:sz="2" w:space="0" w:color="E3E3E3"/>
                    <w:right w:val="single" w:sz="2" w:space="0" w:color="E3E3E3"/>
                  </w:divBdr>
                  <w:divsChild>
                    <w:div w:id="649674566">
                      <w:marLeft w:val="0"/>
                      <w:marRight w:val="0"/>
                      <w:marTop w:val="0"/>
                      <w:marBottom w:val="0"/>
                      <w:divBdr>
                        <w:top w:val="single" w:sz="2" w:space="0" w:color="E3E3E3"/>
                        <w:left w:val="single" w:sz="2" w:space="0" w:color="E3E3E3"/>
                        <w:bottom w:val="single" w:sz="2" w:space="0" w:color="E3E3E3"/>
                        <w:right w:val="single" w:sz="2" w:space="0" w:color="E3E3E3"/>
                      </w:divBdr>
                      <w:divsChild>
                        <w:div w:id="1232497803">
                          <w:marLeft w:val="0"/>
                          <w:marRight w:val="0"/>
                          <w:marTop w:val="0"/>
                          <w:marBottom w:val="0"/>
                          <w:divBdr>
                            <w:top w:val="single" w:sz="2" w:space="0" w:color="E3E3E3"/>
                            <w:left w:val="single" w:sz="2" w:space="0" w:color="E3E3E3"/>
                            <w:bottom w:val="single" w:sz="2" w:space="0" w:color="E3E3E3"/>
                            <w:right w:val="single" w:sz="2" w:space="0" w:color="E3E3E3"/>
                          </w:divBdr>
                          <w:divsChild>
                            <w:div w:id="850989719">
                              <w:marLeft w:val="0"/>
                              <w:marRight w:val="0"/>
                              <w:marTop w:val="0"/>
                              <w:marBottom w:val="0"/>
                              <w:divBdr>
                                <w:top w:val="single" w:sz="2" w:space="0" w:color="E3E3E3"/>
                                <w:left w:val="single" w:sz="2" w:space="0" w:color="E3E3E3"/>
                                <w:bottom w:val="single" w:sz="2" w:space="0" w:color="E3E3E3"/>
                                <w:right w:val="single" w:sz="2" w:space="0" w:color="E3E3E3"/>
                              </w:divBdr>
                              <w:divsChild>
                                <w:div w:id="723602549">
                                  <w:marLeft w:val="0"/>
                                  <w:marRight w:val="0"/>
                                  <w:marTop w:val="0"/>
                                  <w:marBottom w:val="0"/>
                                  <w:divBdr>
                                    <w:top w:val="single" w:sz="2" w:space="0" w:color="E3E3E3"/>
                                    <w:left w:val="single" w:sz="2" w:space="0" w:color="E3E3E3"/>
                                    <w:bottom w:val="single" w:sz="2" w:space="0" w:color="E3E3E3"/>
                                    <w:right w:val="single" w:sz="2" w:space="0" w:color="E3E3E3"/>
                                  </w:divBdr>
                                  <w:divsChild>
                                    <w:div w:id="167005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990572">
                      <w:marLeft w:val="0"/>
                      <w:marRight w:val="0"/>
                      <w:marTop w:val="0"/>
                      <w:marBottom w:val="0"/>
                      <w:divBdr>
                        <w:top w:val="single" w:sz="2" w:space="0" w:color="E3E3E3"/>
                        <w:left w:val="single" w:sz="2" w:space="0" w:color="E3E3E3"/>
                        <w:bottom w:val="single" w:sz="2" w:space="0" w:color="E3E3E3"/>
                        <w:right w:val="single" w:sz="2" w:space="0" w:color="E3E3E3"/>
                      </w:divBdr>
                      <w:divsChild>
                        <w:div w:id="2014916205">
                          <w:marLeft w:val="0"/>
                          <w:marRight w:val="0"/>
                          <w:marTop w:val="0"/>
                          <w:marBottom w:val="0"/>
                          <w:divBdr>
                            <w:top w:val="single" w:sz="2" w:space="0" w:color="E3E3E3"/>
                            <w:left w:val="single" w:sz="2" w:space="0" w:color="E3E3E3"/>
                            <w:bottom w:val="single" w:sz="2" w:space="0" w:color="E3E3E3"/>
                            <w:right w:val="single" w:sz="2" w:space="0" w:color="E3E3E3"/>
                          </w:divBdr>
                        </w:div>
                        <w:div w:id="49961295">
                          <w:marLeft w:val="0"/>
                          <w:marRight w:val="0"/>
                          <w:marTop w:val="0"/>
                          <w:marBottom w:val="0"/>
                          <w:divBdr>
                            <w:top w:val="single" w:sz="2" w:space="0" w:color="E3E3E3"/>
                            <w:left w:val="single" w:sz="2" w:space="0" w:color="E3E3E3"/>
                            <w:bottom w:val="single" w:sz="2" w:space="0" w:color="E3E3E3"/>
                            <w:right w:val="single" w:sz="2" w:space="0" w:color="E3E3E3"/>
                          </w:divBdr>
                          <w:divsChild>
                            <w:div w:id="1594437465">
                              <w:marLeft w:val="0"/>
                              <w:marRight w:val="0"/>
                              <w:marTop w:val="0"/>
                              <w:marBottom w:val="0"/>
                              <w:divBdr>
                                <w:top w:val="single" w:sz="2" w:space="0" w:color="E3E3E3"/>
                                <w:left w:val="single" w:sz="2" w:space="0" w:color="E3E3E3"/>
                                <w:bottom w:val="single" w:sz="2" w:space="0" w:color="E3E3E3"/>
                                <w:right w:val="single" w:sz="2" w:space="0" w:color="E3E3E3"/>
                              </w:divBdr>
                              <w:divsChild>
                                <w:div w:id="1933975797">
                                  <w:marLeft w:val="0"/>
                                  <w:marRight w:val="0"/>
                                  <w:marTop w:val="0"/>
                                  <w:marBottom w:val="0"/>
                                  <w:divBdr>
                                    <w:top w:val="single" w:sz="2" w:space="0" w:color="E3E3E3"/>
                                    <w:left w:val="single" w:sz="2" w:space="0" w:color="E3E3E3"/>
                                    <w:bottom w:val="single" w:sz="2" w:space="0" w:color="E3E3E3"/>
                                    <w:right w:val="single" w:sz="2" w:space="0" w:color="E3E3E3"/>
                                  </w:divBdr>
                                  <w:divsChild>
                                    <w:div w:id="47927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412431">
          <w:marLeft w:val="0"/>
          <w:marRight w:val="0"/>
          <w:marTop w:val="0"/>
          <w:marBottom w:val="0"/>
          <w:divBdr>
            <w:top w:val="single" w:sz="2" w:space="0" w:color="E3E3E3"/>
            <w:left w:val="single" w:sz="2" w:space="0" w:color="E3E3E3"/>
            <w:bottom w:val="single" w:sz="2" w:space="0" w:color="E3E3E3"/>
            <w:right w:val="single" w:sz="2" w:space="0" w:color="E3E3E3"/>
          </w:divBdr>
          <w:divsChild>
            <w:div w:id="1362634393">
              <w:marLeft w:val="0"/>
              <w:marRight w:val="0"/>
              <w:marTop w:val="100"/>
              <w:marBottom w:val="100"/>
              <w:divBdr>
                <w:top w:val="single" w:sz="2" w:space="0" w:color="E3E3E3"/>
                <w:left w:val="single" w:sz="2" w:space="0" w:color="E3E3E3"/>
                <w:bottom w:val="single" w:sz="2" w:space="0" w:color="E3E3E3"/>
                <w:right w:val="single" w:sz="2" w:space="0" w:color="E3E3E3"/>
              </w:divBdr>
              <w:divsChild>
                <w:div w:id="544487276">
                  <w:marLeft w:val="0"/>
                  <w:marRight w:val="0"/>
                  <w:marTop w:val="0"/>
                  <w:marBottom w:val="0"/>
                  <w:divBdr>
                    <w:top w:val="single" w:sz="2" w:space="0" w:color="E3E3E3"/>
                    <w:left w:val="single" w:sz="2" w:space="0" w:color="E3E3E3"/>
                    <w:bottom w:val="single" w:sz="2" w:space="0" w:color="E3E3E3"/>
                    <w:right w:val="single" w:sz="2" w:space="0" w:color="E3E3E3"/>
                  </w:divBdr>
                  <w:divsChild>
                    <w:div w:id="2127700687">
                      <w:marLeft w:val="0"/>
                      <w:marRight w:val="0"/>
                      <w:marTop w:val="0"/>
                      <w:marBottom w:val="0"/>
                      <w:divBdr>
                        <w:top w:val="single" w:sz="2" w:space="0" w:color="E3E3E3"/>
                        <w:left w:val="single" w:sz="2" w:space="0" w:color="E3E3E3"/>
                        <w:bottom w:val="single" w:sz="2" w:space="0" w:color="E3E3E3"/>
                        <w:right w:val="single" w:sz="2" w:space="0" w:color="E3E3E3"/>
                      </w:divBdr>
                      <w:divsChild>
                        <w:div w:id="1836341915">
                          <w:marLeft w:val="0"/>
                          <w:marRight w:val="0"/>
                          <w:marTop w:val="0"/>
                          <w:marBottom w:val="0"/>
                          <w:divBdr>
                            <w:top w:val="single" w:sz="2" w:space="0" w:color="E3E3E3"/>
                            <w:left w:val="single" w:sz="2" w:space="0" w:color="E3E3E3"/>
                            <w:bottom w:val="single" w:sz="2" w:space="0" w:color="E3E3E3"/>
                            <w:right w:val="single" w:sz="2" w:space="0" w:color="E3E3E3"/>
                          </w:divBdr>
                          <w:divsChild>
                            <w:div w:id="1733456974">
                              <w:marLeft w:val="0"/>
                              <w:marRight w:val="0"/>
                              <w:marTop w:val="0"/>
                              <w:marBottom w:val="0"/>
                              <w:divBdr>
                                <w:top w:val="single" w:sz="2" w:space="0" w:color="E3E3E3"/>
                                <w:left w:val="single" w:sz="2" w:space="0" w:color="E3E3E3"/>
                                <w:bottom w:val="single" w:sz="2" w:space="0" w:color="E3E3E3"/>
                                <w:right w:val="single" w:sz="2" w:space="0" w:color="E3E3E3"/>
                              </w:divBdr>
                              <w:divsChild>
                                <w:div w:id="697435789">
                                  <w:marLeft w:val="0"/>
                                  <w:marRight w:val="0"/>
                                  <w:marTop w:val="0"/>
                                  <w:marBottom w:val="0"/>
                                  <w:divBdr>
                                    <w:top w:val="single" w:sz="2" w:space="0" w:color="E3E3E3"/>
                                    <w:left w:val="single" w:sz="2" w:space="0" w:color="E3E3E3"/>
                                    <w:bottom w:val="single" w:sz="2" w:space="0" w:color="E3E3E3"/>
                                    <w:right w:val="single" w:sz="2" w:space="0" w:color="E3E3E3"/>
                                  </w:divBdr>
                                  <w:divsChild>
                                    <w:div w:id="205419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167450">
                      <w:marLeft w:val="0"/>
                      <w:marRight w:val="0"/>
                      <w:marTop w:val="0"/>
                      <w:marBottom w:val="0"/>
                      <w:divBdr>
                        <w:top w:val="single" w:sz="2" w:space="0" w:color="E3E3E3"/>
                        <w:left w:val="single" w:sz="2" w:space="0" w:color="E3E3E3"/>
                        <w:bottom w:val="single" w:sz="2" w:space="0" w:color="E3E3E3"/>
                        <w:right w:val="single" w:sz="2" w:space="0" w:color="E3E3E3"/>
                      </w:divBdr>
                      <w:divsChild>
                        <w:div w:id="1943609516">
                          <w:marLeft w:val="0"/>
                          <w:marRight w:val="0"/>
                          <w:marTop w:val="0"/>
                          <w:marBottom w:val="0"/>
                          <w:divBdr>
                            <w:top w:val="single" w:sz="2" w:space="0" w:color="E3E3E3"/>
                            <w:left w:val="single" w:sz="2" w:space="0" w:color="E3E3E3"/>
                            <w:bottom w:val="single" w:sz="2" w:space="0" w:color="E3E3E3"/>
                            <w:right w:val="single" w:sz="2" w:space="0" w:color="E3E3E3"/>
                          </w:divBdr>
                        </w:div>
                        <w:div w:id="1638729614">
                          <w:marLeft w:val="0"/>
                          <w:marRight w:val="0"/>
                          <w:marTop w:val="0"/>
                          <w:marBottom w:val="0"/>
                          <w:divBdr>
                            <w:top w:val="single" w:sz="2" w:space="0" w:color="E3E3E3"/>
                            <w:left w:val="single" w:sz="2" w:space="0" w:color="E3E3E3"/>
                            <w:bottom w:val="single" w:sz="2" w:space="0" w:color="E3E3E3"/>
                            <w:right w:val="single" w:sz="2" w:space="0" w:color="E3E3E3"/>
                          </w:divBdr>
                          <w:divsChild>
                            <w:div w:id="1017073001">
                              <w:marLeft w:val="0"/>
                              <w:marRight w:val="0"/>
                              <w:marTop w:val="0"/>
                              <w:marBottom w:val="0"/>
                              <w:divBdr>
                                <w:top w:val="single" w:sz="2" w:space="0" w:color="E3E3E3"/>
                                <w:left w:val="single" w:sz="2" w:space="0" w:color="E3E3E3"/>
                                <w:bottom w:val="single" w:sz="2" w:space="0" w:color="E3E3E3"/>
                                <w:right w:val="single" w:sz="2" w:space="0" w:color="E3E3E3"/>
                              </w:divBdr>
                              <w:divsChild>
                                <w:div w:id="937367445">
                                  <w:marLeft w:val="0"/>
                                  <w:marRight w:val="0"/>
                                  <w:marTop w:val="0"/>
                                  <w:marBottom w:val="0"/>
                                  <w:divBdr>
                                    <w:top w:val="single" w:sz="2" w:space="0" w:color="E3E3E3"/>
                                    <w:left w:val="single" w:sz="2" w:space="0" w:color="E3E3E3"/>
                                    <w:bottom w:val="single" w:sz="2" w:space="0" w:color="E3E3E3"/>
                                    <w:right w:val="single" w:sz="2" w:space="0" w:color="E3E3E3"/>
                                  </w:divBdr>
                                  <w:divsChild>
                                    <w:div w:id="145621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4019692">
      <w:bodyDiv w:val="1"/>
      <w:marLeft w:val="0"/>
      <w:marRight w:val="0"/>
      <w:marTop w:val="0"/>
      <w:marBottom w:val="0"/>
      <w:divBdr>
        <w:top w:val="none" w:sz="0" w:space="0" w:color="auto"/>
        <w:left w:val="none" w:sz="0" w:space="0" w:color="auto"/>
        <w:bottom w:val="none" w:sz="0" w:space="0" w:color="auto"/>
        <w:right w:val="none" w:sz="0" w:space="0" w:color="auto"/>
      </w:divBdr>
    </w:div>
    <w:div w:id="1388455893">
      <w:bodyDiv w:val="1"/>
      <w:marLeft w:val="0"/>
      <w:marRight w:val="0"/>
      <w:marTop w:val="0"/>
      <w:marBottom w:val="0"/>
      <w:divBdr>
        <w:top w:val="none" w:sz="0" w:space="0" w:color="auto"/>
        <w:left w:val="none" w:sz="0" w:space="0" w:color="auto"/>
        <w:bottom w:val="none" w:sz="0" w:space="0" w:color="auto"/>
        <w:right w:val="none" w:sz="0" w:space="0" w:color="auto"/>
      </w:divBdr>
      <w:divsChild>
        <w:div w:id="1195461436">
          <w:marLeft w:val="0"/>
          <w:marRight w:val="0"/>
          <w:marTop w:val="0"/>
          <w:marBottom w:val="0"/>
          <w:divBdr>
            <w:top w:val="none" w:sz="0" w:space="0" w:color="auto"/>
            <w:left w:val="none" w:sz="0" w:space="0" w:color="auto"/>
            <w:bottom w:val="none" w:sz="0" w:space="0" w:color="auto"/>
            <w:right w:val="none" w:sz="0" w:space="0" w:color="auto"/>
          </w:divBdr>
          <w:divsChild>
            <w:div w:id="328558815">
              <w:marLeft w:val="0"/>
              <w:marRight w:val="0"/>
              <w:marTop w:val="0"/>
              <w:marBottom w:val="0"/>
              <w:divBdr>
                <w:top w:val="none" w:sz="0" w:space="0" w:color="auto"/>
                <w:left w:val="none" w:sz="0" w:space="0" w:color="auto"/>
                <w:bottom w:val="none" w:sz="0" w:space="0" w:color="auto"/>
                <w:right w:val="none" w:sz="0" w:space="0" w:color="auto"/>
              </w:divBdr>
            </w:div>
            <w:div w:id="929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394424943">
      <w:bodyDiv w:val="1"/>
      <w:marLeft w:val="0"/>
      <w:marRight w:val="0"/>
      <w:marTop w:val="0"/>
      <w:marBottom w:val="0"/>
      <w:divBdr>
        <w:top w:val="none" w:sz="0" w:space="0" w:color="auto"/>
        <w:left w:val="none" w:sz="0" w:space="0" w:color="auto"/>
        <w:bottom w:val="none" w:sz="0" w:space="0" w:color="auto"/>
        <w:right w:val="none" w:sz="0" w:space="0" w:color="auto"/>
      </w:divBdr>
    </w:div>
    <w:div w:id="1399012289">
      <w:bodyDiv w:val="1"/>
      <w:marLeft w:val="0"/>
      <w:marRight w:val="0"/>
      <w:marTop w:val="0"/>
      <w:marBottom w:val="0"/>
      <w:divBdr>
        <w:top w:val="none" w:sz="0" w:space="0" w:color="auto"/>
        <w:left w:val="none" w:sz="0" w:space="0" w:color="auto"/>
        <w:bottom w:val="none" w:sz="0" w:space="0" w:color="auto"/>
        <w:right w:val="none" w:sz="0" w:space="0" w:color="auto"/>
      </w:divBdr>
      <w:divsChild>
        <w:div w:id="117142191">
          <w:marLeft w:val="0"/>
          <w:marRight w:val="0"/>
          <w:marTop w:val="0"/>
          <w:marBottom w:val="0"/>
          <w:divBdr>
            <w:top w:val="none" w:sz="0" w:space="0" w:color="auto"/>
            <w:left w:val="none" w:sz="0" w:space="0" w:color="auto"/>
            <w:bottom w:val="none" w:sz="0" w:space="0" w:color="auto"/>
            <w:right w:val="none" w:sz="0" w:space="0" w:color="auto"/>
          </w:divBdr>
          <w:divsChild>
            <w:div w:id="352532186">
              <w:marLeft w:val="0"/>
              <w:marRight w:val="0"/>
              <w:marTop w:val="0"/>
              <w:marBottom w:val="0"/>
              <w:divBdr>
                <w:top w:val="none" w:sz="0" w:space="0" w:color="auto"/>
                <w:left w:val="none" w:sz="0" w:space="0" w:color="auto"/>
                <w:bottom w:val="none" w:sz="0" w:space="0" w:color="auto"/>
                <w:right w:val="none" w:sz="0" w:space="0" w:color="auto"/>
              </w:divBdr>
            </w:div>
            <w:div w:id="15140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709">
      <w:bodyDiv w:val="1"/>
      <w:marLeft w:val="0"/>
      <w:marRight w:val="0"/>
      <w:marTop w:val="0"/>
      <w:marBottom w:val="0"/>
      <w:divBdr>
        <w:top w:val="none" w:sz="0" w:space="0" w:color="auto"/>
        <w:left w:val="none" w:sz="0" w:space="0" w:color="auto"/>
        <w:bottom w:val="none" w:sz="0" w:space="0" w:color="auto"/>
        <w:right w:val="none" w:sz="0" w:space="0" w:color="auto"/>
      </w:divBdr>
      <w:divsChild>
        <w:div w:id="634413151">
          <w:marLeft w:val="0"/>
          <w:marRight w:val="0"/>
          <w:marTop w:val="0"/>
          <w:marBottom w:val="0"/>
          <w:divBdr>
            <w:top w:val="none" w:sz="0" w:space="0" w:color="auto"/>
            <w:left w:val="none" w:sz="0" w:space="0" w:color="auto"/>
            <w:bottom w:val="none" w:sz="0" w:space="0" w:color="auto"/>
            <w:right w:val="none" w:sz="0" w:space="0" w:color="auto"/>
          </w:divBdr>
          <w:divsChild>
            <w:div w:id="653945968">
              <w:marLeft w:val="180"/>
              <w:marRight w:val="240"/>
              <w:marTop w:val="0"/>
              <w:marBottom w:val="0"/>
              <w:divBdr>
                <w:top w:val="none" w:sz="0" w:space="0" w:color="auto"/>
                <w:left w:val="none" w:sz="0" w:space="0" w:color="auto"/>
                <w:bottom w:val="none" w:sz="0" w:space="0" w:color="auto"/>
                <w:right w:val="none" w:sz="0" w:space="0" w:color="auto"/>
              </w:divBdr>
              <w:divsChild>
                <w:div w:id="1413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390">
          <w:marLeft w:val="0"/>
          <w:marRight w:val="0"/>
          <w:marTop w:val="0"/>
          <w:marBottom w:val="0"/>
          <w:divBdr>
            <w:top w:val="none" w:sz="0" w:space="0" w:color="auto"/>
            <w:left w:val="none" w:sz="0" w:space="0" w:color="auto"/>
            <w:bottom w:val="none" w:sz="0" w:space="0" w:color="auto"/>
            <w:right w:val="none" w:sz="0" w:space="0" w:color="auto"/>
          </w:divBdr>
        </w:div>
        <w:div w:id="1144471596">
          <w:marLeft w:val="0"/>
          <w:marRight w:val="0"/>
          <w:marTop w:val="0"/>
          <w:marBottom w:val="0"/>
          <w:divBdr>
            <w:top w:val="none" w:sz="0" w:space="0" w:color="auto"/>
            <w:left w:val="none" w:sz="0" w:space="0" w:color="auto"/>
            <w:bottom w:val="none" w:sz="0" w:space="0" w:color="auto"/>
            <w:right w:val="none" w:sz="0" w:space="0" w:color="auto"/>
          </w:divBdr>
          <w:divsChild>
            <w:div w:id="1673021377">
              <w:marLeft w:val="180"/>
              <w:marRight w:val="24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71">
          <w:marLeft w:val="0"/>
          <w:marRight w:val="0"/>
          <w:marTop w:val="0"/>
          <w:marBottom w:val="0"/>
          <w:divBdr>
            <w:top w:val="none" w:sz="0" w:space="0" w:color="auto"/>
            <w:left w:val="none" w:sz="0" w:space="0" w:color="auto"/>
            <w:bottom w:val="none" w:sz="0" w:space="0" w:color="auto"/>
            <w:right w:val="none" w:sz="0" w:space="0" w:color="auto"/>
          </w:divBdr>
          <w:divsChild>
            <w:div w:id="393050066">
              <w:marLeft w:val="180"/>
              <w:marRight w:val="240"/>
              <w:marTop w:val="0"/>
              <w:marBottom w:val="0"/>
              <w:divBdr>
                <w:top w:val="none" w:sz="0" w:space="0" w:color="auto"/>
                <w:left w:val="none" w:sz="0" w:space="0" w:color="auto"/>
                <w:bottom w:val="none" w:sz="0" w:space="0" w:color="auto"/>
                <w:right w:val="none" w:sz="0" w:space="0" w:color="auto"/>
              </w:divBdr>
              <w:divsChild>
                <w:div w:id="1827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335">
          <w:marLeft w:val="0"/>
          <w:marRight w:val="0"/>
          <w:marTop w:val="0"/>
          <w:marBottom w:val="0"/>
          <w:divBdr>
            <w:top w:val="none" w:sz="0" w:space="0" w:color="auto"/>
            <w:left w:val="none" w:sz="0" w:space="0" w:color="auto"/>
            <w:bottom w:val="none" w:sz="0" w:space="0" w:color="auto"/>
            <w:right w:val="none" w:sz="0" w:space="0" w:color="auto"/>
          </w:divBdr>
          <w:divsChild>
            <w:div w:id="566111891">
              <w:marLeft w:val="180"/>
              <w:marRight w:val="240"/>
              <w:marTop w:val="0"/>
              <w:marBottom w:val="0"/>
              <w:divBdr>
                <w:top w:val="none" w:sz="0" w:space="0" w:color="auto"/>
                <w:left w:val="none" w:sz="0" w:space="0" w:color="auto"/>
                <w:bottom w:val="none" w:sz="0" w:space="0" w:color="auto"/>
                <w:right w:val="none" w:sz="0" w:space="0" w:color="auto"/>
              </w:divBdr>
              <w:divsChild>
                <w:div w:id="185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094">
      <w:bodyDiv w:val="1"/>
      <w:marLeft w:val="0"/>
      <w:marRight w:val="0"/>
      <w:marTop w:val="0"/>
      <w:marBottom w:val="0"/>
      <w:divBdr>
        <w:top w:val="none" w:sz="0" w:space="0" w:color="auto"/>
        <w:left w:val="none" w:sz="0" w:space="0" w:color="auto"/>
        <w:bottom w:val="none" w:sz="0" w:space="0" w:color="auto"/>
        <w:right w:val="none" w:sz="0" w:space="0" w:color="auto"/>
      </w:divBdr>
      <w:divsChild>
        <w:div w:id="114374850">
          <w:marLeft w:val="0"/>
          <w:marRight w:val="0"/>
          <w:marTop w:val="0"/>
          <w:marBottom w:val="0"/>
          <w:divBdr>
            <w:top w:val="none" w:sz="0" w:space="0" w:color="auto"/>
            <w:left w:val="none" w:sz="0" w:space="0" w:color="auto"/>
            <w:bottom w:val="none" w:sz="0" w:space="0" w:color="auto"/>
            <w:right w:val="none" w:sz="0" w:space="0" w:color="auto"/>
          </w:divBdr>
          <w:divsChild>
            <w:div w:id="579995081">
              <w:marLeft w:val="180"/>
              <w:marRight w:val="240"/>
              <w:marTop w:val="0"/>
              <w:marBottom w:val="0"/>
              <w:divBdr>
                <w:top w:val="none" w:sz="0" w:space="0" w:color="auto"/>
                <w:left w:val="none" w:sz="0" w:space="0" w:color="auto"/>
                <w:bottom w:val="none" w:sz="0" w:space="0" w:color="auto"/>
                <w:right w:val="none" w:sz="0" w:space="0" w:color="auto"/>
              </w:divBdr>
              <w:divsChild>
                <w:div w:id="1029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977">
          <w:marLeft w:val="0"/>
          <w:marRight w:val="0"/>
          <w:marTop w:val="0"/>
          <w:marBottom w:val="0"/>
          <w:divBdr>
            <w:top w:val="none" w:sz="0" w:space="0" w:color="auto"/>
            <w:left w:val="none" w:sz="0" w:space="0" w:color="auto"/>
            <w:bottom w:val="none" w:sz="0" w:space="0" w:color="auto"/>
            <w:right w:val="none" w:sz="0" w:space="0" w:color="auto"/>
          </w:divBdr>
          <w:divsChild>
            <w:div w:id="1142965634">
              <w:marLeft w:val="180"/>
              <w:marRight w:val="240"/>
              <w:marTop w:val="0"/>
              <w:marBottom w:val="0"/>
              <w:divBdr>
                <w:top w:val="none" w:sz="0" w:space="0" w:color="auto"/>
                <w:left w:val="none" w:sz="0" w:space="0" w:color="auto"/>
                <w:bottom w:val="none" w:sz="0" w:space="0" w:color="auto"/>
                <w:right w:val="none" w:sz="0" w:space="0" w:color="auto"/>
              </w:divBdr>
              <w:divsChild>
                <w:div w:id="19301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693">
          <w:marLeft w:val="0"/>
          <w:marRight w:val="0"/>
          <w:marTop w:val="0"/>
          <w:marBottom w:val="0"/>
          <w:divBdr>
            <w:top w:val="none" w:sz="0" w:space="0" w:color="auto"/>
            <w:left w:val="none" w:sz="0" w:space="0" w:color="auto"/>
            <w:bottom w:val="none" w:sz="0" w:space="0" w:color="auto"/>
            <w:right w:val="none" w:sz="0" w:space="0" w:color="auto"/>
          </w:divBdr>
        </w:div>
        <w:div w:id="1395156142">
          <w:marLeft w:val="0"/>
          <w:marRight w:val="0"/>
          <w:marTop w:val="0"/>
          <w:marBottom w:val="0"/>
          <w:divBdr>
            <w:top w:val="none" w:sz="0" w:space="0" w:color="auto"/>
            <w:left w:val="none" w:sz="0" w:space="0" w:color="auto"/>
            <w:bottom w:val="none" w:sz="0" w:space="0" w:color="auto"/>
            <w:right w:val="none" w:sz="0" w:space="0" w:color="auto"/>
          </w:divBdr>
          <w:divsChild>
            <w:div w:id="381906503">
              <w:marLeft w:val="180"/>
              <w:marRight w:val="240"/>
              <w:marTop w:val="0"/>
              <w:marBottom w:val="0"/>
              <w:divBdr>
                <w:top w:val="none" w:sz="0" w:space="0" w:color="auto"/>
                <w:left w:val="none" w:sz="0" w:space="0" w:color="auto"/>
                <w:bottom w:val="none" w:sz="0" w:space="0" w:color="auto"/>
                <w:right w:val="none" w:sz="0" w:space="0" w:color="auto"/>
              </w:divBdr>
              <w:divsChild>
                <w:div w:id="112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1571302769">
              <w:marLeft w:val="180"/>
              <w:marRight w:val="240"/>
              <w:marTop w:val="0"/>
              <w:marBottom w:val="0"/>
              <w:divBdr>
                <w:top w:val="none" w:sz="0" w:space="0" w:color="auto"/>
                <w:left w:val="none" w:sz="0" w:space="0" w:color="auto"/>
                <w:bottom w:val="none" w:sz="0" w:space="0" w:color="auto"/>
                <w:right w:val="none" w:sz="0" w:space="0" w:color="auto"/>
              </w:divBdr>
              <w:divsChild>
                <w:div w:id="2135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635">
          <w:marLeft w:val="0"/>
          <w:marRight w:val="0"/>
          <w:marTop w:val="0"/>
          <w:marBottom w:val="0"/>
          <w:divBdr>
            <w:top w:val="none" w:sz="0" w:space="0" w:color="auto"/>
            <w:left w:val="none" w:sz="0" w:space="0" w:color="auto"/>
            <w:bottom w:val="none" w:sz="0" w:space="0" w:color="auto"/>
            <w:right w:val="none" w:sz="0" w:space="0" w:color="auto"/>
          </w:divBdr>
          <w:divsChild>
            <w:div w:id="1392460600">
              <w:marLeft w:val="180"/>
              <w:marRight w:val="240"/>
              <w:marTop w:val="0"/>
              <w:marBottom w:val="0"/>
              <w:divBdr>
                <w:top w:val="none" w:sz="0" w:space="0" w:color="auto"/>
                <w:left w:val="none" w:sz="0" w:space="0" w:color="auto"/>
                <w:bottom w:val="none" w:sz="0" w:space="0" w:color="auto"/>
                <w:right w:val="none" w:sz="0" w:space="0" w:color="auto"/>
              </w:divBdr>
              <w:divsChild>
                <w:div w:id="1240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49">
          <w:marLeft w:val="0"/>
          <w:marRight w:val="0"/>
          <w:marTop w:val="0"/>
          <w:marBottom w:val="0"/>
          <w:divBdr>
            <w:top w:val="none" w:sz="0" w:space="0" w:color="auto"/>
            <w:left w:val="none" w:sz="0" w:space="0" w:color="auto"/>
            <w:bottom w:val="none" w:sz="0" w:space="0" w:color="auto"/>
            <w:right w:val="none" w:sz="0" w:space="0" w:color="auto"/>
          </w:divBdr>
          <w:divsChild>
            <w:div w:id="782843638">
              <w:marLeft w:val="180"/>
              <w:marRight w:val="240"/>
              <w:marTop w:val="0"/>
              <w:marBottom w:val="0"/>
              <w:divBdr>
                <w:top w:val="none" w:sz="0" w:space="0" w:color="auto"/>
                <w:left w:val="none" w:sz="0" w:space="0" w:color="auto"/>
                <w:bottom w:val="none" w:sz="0" w:space="0" w:color="auto"/>
                <w:right w:val="none" w:sz="0" w:space="0" w:color="auto"/>
              </w:divBdr>
              <w:divsChild>
                <w:div w:id="338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174">
          <w:marLeft w:val="0"/>
          <w:marRight w:val="0"/>
          <w:marTop w:val="0"/>
          <w:marBottom w:val="0"/>
          <w:divBdr>
            <w:top w:val="none" w:sz="0" w:space="0" w:color="auto"/>
            <w:left w:val="none" w:sz="0" w:space="0" w:color="auto"/>
            <w:bottom w:val="none" w:sz="0" w:space="0" w:color="auto"/>
            <w:right w:val="none" w:sz="0" w:space="0" w:color="auto"/>
          </w:divBdr>
          <w:divsChild>
            <w:div w:id="2014263730">
              <w:marLeft w:val="180"/>
              <w:marRight w:val="240"/>
              <w:marTop w:val="0"/>
              <w:marBottom w:val="0"/>
              <w:divBdr>
                <w:top w:val="none" w:sz="0" w:space="0" w:color="auto"/>
                <w:left w:val="none" w:sz="0" w:space="0" w:color="auto"/>
                <w:bottom w:val="none" w:sz="0" w:space="0" w:color="auto"/>
                <w:right w:val="none" w:sz="0" w:space="0" w:color="auto"/>
              </w:divBdr>
              <w:divsChild>
                <w:div w:id="289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950">
          <w:marLeft w:val="0"/>
          <w:marRight w:val="0"/>
          <w:marTop w:val="0"/>
          <w:marBottom w:val="0"/>
          <w:divBdr>
            <w:top w:val="none" w:sz="0" w:space="0" w:color="auto"/>
            <w:left w:val="none" w:sz="0" w:space="0" w:color="auto"/>
            <w:bottom w:val="none" w:sz="0" w:space="0" w:color="auto"/>
            <w:right w:val="none" w:sz="0" w:space="0" w:color="auto"/>
          </w:divBdr>
          <w:divsChild>
            <w:div w:id="2100759746">
              <w:marLeft w:val="180"/>
              <w:marRight w:val="240"/>
              <w:marTop w:val="0"/>
              <w:marBottom w:val="0"/>
              <w:divBdr>
                <w:top w:val="none" w:sz="0" w:space="0" w:color="auto"/>
                <w:left w:val="none" w:sz="0" w:space="0" w:color="auto"/>
                <w:bottom w:val="none" w:sz="0" w:space="0" w:color="auto"/>
                <w:right w:val="none" w:sz="0" w:space="0" w:color="auto"/>
              </w:divBdr>
              <w:divsChild>
                <w:div w:id="664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1810243846">
          <w:marLeft w:val="0"/>
          <w:marRight w:val="0"/>
          <w:marTop w:val="0"/>
          <w:marBottom w:val="0"/>
          <w:divBdr>
            <w:top w:val="none" w:sz="0" w:space="0" w:color="auto"/>
            <w:left w:val="none" w:sz="0" w:space="0" w:color="auto"/>
            <w:bottom w:val="none" w:sz="0" w:space="0" w:color="auto"/>
            <w:right w:val="none" w:sz="0" w:space="0" w:color="auto"/>
          </w:divBdr>
        </w:div>
      </w:divsChild>
    </w:div>
    <w:div w:id="1420635946">
      <w:bodyDiv w:val="1"/>
      <w:marLeft w:val="0"/>
      <w:marRight w:val="0"/>
      <w:marTop w:val="0"/>
      <w:marBottom w:val="0"/>
      <w:divBdr>
        <w:top w:val="none" w:sz="0" w:space="0" w:color="auto"/>
        <w:left w:val="none" w:sz="0" w:space="0" w:color="auto"/>
        <w:bottom w:val="none" w:sz="0" w:space="0" w:color="auto"/>
        <w:right w:val="none" w:sz="0" w:space="0" w:color="auto"/>
      </w:divBdr>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35899667">
      <w:bodyDiv w:val="1"/>
      <w:marLeft w:val="0"/>
      <w:marRight w:val="0"/>
      <w:marTop w:val="0"/>
      <w:marBottom w:val="0"/>
      <w:divBdr>
        <w:top w:val="none" w:sz="0" w:space="0" w:color="auto"/>
        <w:left w:val="none" w:sz="0" w:space="0" w:color="auto"/>
        <w:bottom w:val="none" w:sz="0" w:space="0" w:color="auto"/>
        <w:right w:val="none" w:sz="0" w:space="0" w:color="auto"/>
      </w:divBdr>
    </w:div>
    <w:div w:id="1436091974">
      <w:bodyDiv w:val="1"/>
      <w:marLeft w:val="0"/>
      <w:marRight w:val="0"/>
      <w:marTop w:val="0"/>
      <w:marBottom w:val="0"/>
      <w:divBdr>
        <w:top w:val="none" w:sz="0" w:space="0" w:color="auto"/>
        <w:left w:val="none" w:sz="0" w:space="0" w:color="auto"/>
        <w:bottom w:val="none" w:sz="0" w:space="0" w:color="auto"/>
        <w:right w:val="none" w:sz="0" w:space="0" w:color="auto"/>
      </w:divBdr>
    </w:div>
    <w:div w:id="1454398646">
      <w:bodyDiv w:val="1"/>
      <w:marLeft w:val="0"/>
      <w:marRight w:val="0"/>
      <w:marTop w:val="0"/>
      <w:marBottom w:val="0"/>
      <w:divBdr>
        <w:top w:val="none" w:sz="0" w:space="0" w:color="auto"/>
        <w:left w:val="none" w:sz="0" w:space="0" w:color="auto"/>
        <w:bottom w:val="none" w:sz="0" w:space="0" w:color="auto"/>
        <w:right w:val="none" w:sz="0" w:space="0" w:color="auto"/>
      </w:divBdr>
      <w:divsChild>
        <w:div w:id="210843578">
          <w:marLeft w:val="0"/>
          <w:marRight w:val="0"/>
          <w:marTop w:val="0"/>
          <w:marBottom w:val="0"/>
          <w:divBdr>
            <w:top w:val="none" w:sz="0" w:space="0" w:color="auto"/>
            <w:left w:val="none" w:sz="0" w:space="0" w:color="auto"/>
            <w:bottom w:val="none" w:sz="0" w:space="0" w:color="auto"/>
            <w:right w:val="none" w:sz="0" w:space="0" w:color="auto"/>
          </w:divBdr>
          <w:divsChild>
            <w:div w:id="686952966">
              <w:marLeft w:val="0"/>
              <w:marRight w:val="0"/>
              <w:marTop w:val="0"/>
              <w:marBottom w:val="0"/>
              <w:divBdr>
                <w:top w:val="none" w:sz="0" w:space="0" w:color="auto"/>
                <w:left w:val="none" w:sz="0" w:space="0" w:color="auto"/>
                <w:bottom w:val="none" w:sz="0" w:space="0" w:color="auto"/>
                <w:right w:val="none" w:sz="0" w:space="0" w:color="auto"/>
              </w:divBdr>
            </w:div>
          </w:divsChild>
        </w:div>
        <w:div w:id="345835311">
          <w:marLeft w:val="0"/>
          <w:marRight w:val="0"/>
          <w:marTop w:val="0"/>
          <w:marBottom w:val="0"/>
          <w:divBdr>
            <w:top w:val="none" w:sz="0" w:space="0" w:color="auto"/>
            <w:left w:val="none" w:sz="0" w:space="0" w:color="auto"/>
            <w:bottom w:val="none" w:sz="0" w:space="0" w:color="auto"/>
            <w:right w:val="none" w:sz="0" w:space="0" w:color="auto"/>
          </w:divBdr>
          <w:divsChild>
            <w:div w:id="916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67968051">
      <w:bodyDiv w:val="1"/>
      <w:marLeft w:val="0"/>
      <w:marRight w:val="0"/>
      <w:marTop w:val="0"/>
      <w:marBottom w:val="0"/>
      <w:divBdr>
        <w:top w:val="none" w:sz="0" w:space="0" w:color="auto"/>
        <w:left w:val="none" w:sz="0" w:space="0" w:color="auto"/>
        <w:bottom w:val="none" w:sz="0" w:space="0" w:color="auto"/>
        <w:right w:val="none" w:sz="0" w:space="0" w:color="auto"/>
      </w:divBdr>
      <w:divsChild>
        <w:div w:id="1252012638">
          <w:marLeft w:val="0"/>
          <w:marRight w:val="0"/>
          <w:marTop w:val="0"/>
          <w:marBottom w:val="0"/>
          <w:divBdr>
            <w:top w:val="none" w:sz="0" w:space="0" w:color="auto"/>
            <w:left w:val="none" w:sz="0" w:space="0" w:color="auto"/>
            <w:bottom w:val="none" w:sz="0" w:space="0" w:color="auto"/>
            <w:right w:val="none" w:sz="0" w:space="0" w:color="auto"/>
          </w:divBdr>
          <w:divsChild>
            <w:div w:id="736048242">
              <w:marLeft w:val="0"/>
              <w:marRight w:val="0"/>
              <w:marTop w:val="0"/>
              <w:marBottom w:val="0"/>
              <w:divBdr>
                <w:top w:val="none" w:sz="0" w:space="0" w:color="auto"/>
                <w:left w:val="none" w:sz="0" w:space="0" w:color="auto"/>
                <w:bottom w:val="none" w:sz="0" w:space="0" w:color="auto"/>
                <w:right w:val="none" w:sz="0" w:space="0" w:color="auto"/>
              </w:divBdr>
            </w:div>
            <w:div w:id="304430794">
              <w:marLeft w:val="0"/>
              <w:marRight w:val="0"/>
              <w:marTop w:val="0"/>
              <w:marBottom w:val="0"/>
              <w:divBdr>
                <w:top w:val="none" w:sz="0" w:space="0" w:color="auto"/>
                <w:left w:val="none" w:sz="0" w:space="0" w:color="auto"/>
                <w:bottom w:val="none" w:sz="0" w:space="0" w:color="auto"/>
                <w:right w:val="none" w:sz="0" w:space="0" w:color="auto"/>
              </w:divBdr>
            </w:div>
            <w:div w:id="1693334661">
              <w:marLeft w:val="0"/>
              <w:marRight w:val="0"/>
              <w:marTop w:val="0"/>
              <w:marBottom w:val="0"/>
              <w:divBdr>
                <w:top w:val="none" w:sz="0" w:space="0" w:color="auto"/>
                <w:left w:val="none" w:sz="0" w:space="0" w:color="auto"/>
                <w:bottom w:val="none" w:sz="0" w:space="0" w:color="auto"/>
                <w:right w:val="none" w:sz="0" w:space="0" w:color="auto"/>
              </w:divBdr>
            </w:div>
            <w:div w:id="1461803383">
              <w:marLeft w:val="0"/>
              <w:marRight w:val="0"/>
              <w:marTop w:val="0"/>
              <w:marBottom w:val="0"/>
              <w:divBdr>
                <w:top w:val="none" w:sz="0" w:space="0" w:color="auto"/>
                <w:left w:val="none" w:sz="0" w:space="0" w:color="auto"/>
                <w:bottom w:val="none" w:sz="0" w:space="0" w:color="auto"/>
                <w:right w:val="none" w:sz="0" w:space="0" w:color="auto"/>
              </w:divBdr>
            </w:div>
            <w:div w:id="13008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451">
      <w:bodyDiv w:val="1"/>
      <w:marLeft w:val="0"/>
      <w:marRight w:val="0"/>
      <w:marTop w:val="0"/>
      <w:marBottom w:val="0"/>
      <w:divBdr>
        <w:top w:val="none" w:sz="0" w:space="0" w:color="auto"/>
        <w:left w:val="none" w:sz="0" w:space="0" w:color="auto"/>
        <w:bottom w:val="none" w:sz="0" w:space="0" w:color="auto"/>
        <w:right w:val="none" w:sz="0" w:space="0" w:color="auto"/>
      </w:divBdr>
      <w:divsChild>
        <w:div w:id="1754551301">
          <w:marLeft w:val="0"/>
          <w:marRight w:val="0"/>
          <w:marTop w:val="0"/>
          <w:marBottom w:val="0"/>
          <w:divBdr>
            <w:top w:val="none" w:sz="0" w:space="0" w:color="auto"/>
            <w:left w:val="none" w:sz="0" w:space="0" w:color="auto"/>
            <w:bottom w:val="none" w:sz="0" w:space="0" w:color="auto"/>
            <w:right w:val="none" w:sz="0" w:space="0" w:color="auto"/>
          </w:divBdr>
          <w:divsChild>
            <w:div w:id="771315817">
              <w:marLeft w:val="0"/>
              <w:marRight w:val="0"/>
              <w:marTop w:val="0"/>
              <w:marBottom w:val="0"/>
              <w:divBdr>
                <w:top w:val="none" w:sz="0" w:space="0" w:color="auto"/>
                <w:left w:val="none" w:sz="0" w:space="0" w:color="auto"/>
                <w:bottom w:val="none" w:sz="0" w:space="0" w:color="auto"/>
                <w:right w:val="none" w:sz="0" w:space="0" w:color="auto"/>
              </w:divBdr>
            </w:div>
            <w:div w:id="1496804110">
              <w:marLeft w:val="0"/>
              <w:marRight w:val="0"/>
              <w:marTop w:val="0"/>
              <w:marBottom w:val="0"/>
              <w:divBdr>
                <w:top w:val="none" w:sz="0" w:space="0" w:color="auto"/>
                <w:left w:val="none" w:sz="0" w:space="0" w:color="auto"/>
                <w:bottom w:val="none" w:sz="0" w:space="0" w:color="auto"/>
                <w:right w:val="none" w:sz="0" w:space="0" w:color="auto"/>
              </w:divBdr>
            </w:div>
            <w:div w:id="4429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7092820">
      <w:bodyDiv w:val="1"/>
      <w:marLeft w:val="0"/>
      <w:marRight w:val="0"/>
      <w:marTop w:val="0"/>
      <w:marBottom w:val="0"/>
      <w:divBdr>
        <w:top w:val="none" w:sz="0" w:space="0" w:color="auto"/>
        <w:left w:val="none" w:sz="0" w:space="0" w:color="auto"/>
        <w:bottom w:val="none" w:sz="0" w:space="0" w:color="auto"/>
        <w:right w:val="none" w:sz="0" w:space="0" w:color="auto"/>
      </w:divBdr>
      <w:divsChild>
        <w:div w:id="9646906">
          <w:marLeft w:val="0"/>
          <w:marRight w:val="0"/>
          <w:marTop w:val="0"/>
          <w:marBottom w:val="0"/>
          <w:divBdr>
            <w:top w:val="none" w:sz="0" w:space="0" w:color="auto"/>
            <w:left w:val="none" w:sz="0" w:space="0" w:color="auto"/>
            <w:bottom w:val="none" w:sz="0" w:space="0" w:color="auto"/>
            <w:right w:val="none" w:sz="0" w:space="0" w:color="auto"/>
          </w:divBdr>
          <w:divsChild>
            <w:div w:id="1016151627">
              <w:marLeft w:val="0"/>
              <w:marRight w:val="0"/>
              <w:marTop w:val="0"/>
              <w:marBottom w:val="0"/>
              <w:divBdr>
                <w:top w:val="none" w:sz="0" w:space="0" w:color="auto"/>
                <w:left w:val="none" w:sz="0" w:space="0" w:color="auto"/>
                <w:bottom w:val="none" w:sz="0" w:space="0" w:color="auto"/>
                <w:right w:val="none" w:sz="0" w:space="0" w:color="auto"/>
              </w:divBdr>
            </w:div>
            <w:div w:id="1661346133">
              <w:marLeft w:val="0"/>
              <w:marRight w:val="0"/>
              <w:marTop w:val="0"/>
              <w:marBottom w:val="0"/>
              <w:divBdr>
                <w:top w:val="none" w:sz="0" w:space="0" w:color="auto"/>
                <w:left w:val="none" w:sz="0" w:space="0" w:color="auto"/>
                <w:bottom w:val="none" w:sz="0" w:space="0" w:color="auto"/>
                <w:right w:val="none" w:sz="0" w:space="0" w:color="auto"/>
              </w:divBdr>
            </w:div>
            <w:div w:id="980420913">
              <w:marLeft w:val="0"/>
              <w:marRight w:val="0"/>
              <w:marTop w:val="0"/>
              <w:marBottom w:val="0"/>
              <w:divBdr>
                <w:top w:val="none" w:sz="0" w:space="0" w:color="auto"/>
                <w:left w:val="none" w:sz="0" w:space="0" w:color="auto"/>
                <w:bottom w:val="none" w:sz="0" w:space="0" w:color="auto"/>
                <w:right w:val="none" w:sz="0" w:space="0" w:color="auto"/>
              </w:divBdr>
            </w:div>
            <w:div w:id="414403035">
              <w:marLeft w:val="0"/>
              <w:marRight w:val="0"/>
              <w:marTop w:val="0"/>
              <w:marBottom w:val="0"/>
              <w:divBdr>
                <w:top w:val="none" w:sz="0" w:space="0" w:color="auto"/>
                <w:left w:val="none" w:sz="0" w:space="0" w:color="auto"/>
                <w:bottom w:val="none" w:sz="0" w:space="0" w:color="auto"/>
                <w:right w:val="none" w:sz="0" w:space="0" w:color="auto"/>
              </w:divBdr>
            </w:div>
            <w:div w:id="21092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25899281">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350574">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592348581">
      <w:bodyDiv w:val="1"/>
      <w:marLeft w:val="0"/>
      <w:marRight w:val="0"/>
      <w:marTop w:val="0"/>
      <w:marBottom w:val="0"/>
      <w:divBdr>
        <w:top w:val="none" w:sz="0" w:space="0" w:color="auto"/>
        <w:left w:val="none" w:sz="0" w:space="0" w:color="auto"/>
        <w:bottom w:val="none" w:sz="0" w:space="0" w:color="auto"/>
        <w:right w:val="none" w:sz="0" w:space="0" w:color="auto"/>
      </w:divBdr>
    </w:div>
    <w:div w:id="1597590228">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0407872">
      <w:bodyDiv w:val="1"/>
      <w:marLeft w:val="0"/>
      <w:marRight w:val="0"/>
      <w:marTop w:val="0"/>
      <w:marBottom w:val="0"/>
      <w:divBdr>
        <w:top w:val="none" w:sz="0" w:space="0" w:color="auto"/>
        <w:left w:val="none" w:sz="0" w:space="0" w:color="auto"/>
        <w:bottom w:val="none" w:sz="0" w:space="0" w:color="auto"/>
        <w:right w:val="none" w:sz="0" w:space="0" w:color="auto"/>
      </w:divBdr>
      <w:divsChild>
        <w:div w:id="423262262">
          <w:marLeft w:val="0"/>
          <w:marRight w:val="0"/>
          <w:marTop w:val="0"/>
          <w:marBottom w:val="0"/>
          <w:divBdr>
            <w:top w:val="none" w:sz="0" w:space="0" w:color="auto"/>
            <w:left w:val="none" w:sz="0" w:space="0" w:color="auto"/>
            <w:bottom w:val="none" w:sz="0" w:space="0" w:color="auto"/>
            <w:right w:val="none" w:sz="0" w:space="0" w:color="auto"/>
          </w:divBdr>
          <w:divsChild>
            <w:div w:id="634410631">
              <w:marLeft w:val="0"/>
              <w:marRight w:val="0"/>
              <w:marTop w:val="0"/>
              <w:marBottom w:val="0"/>
              <w:divBdr>
                <w:top w:val="none" w:sz="0" w:space="0" w:color="auto"/>
                <w:left w:val="none" w:sz="0" w:space="0" w:color="auto"/>
                <w:bottom w:val="none" w:sz="0" w:space="0" w:color="auto"/>
                <w:right w:val="none" w:sz="0" w:space="0" w:color="auto"/>
              </w:divBdr>
            </w:div>
            <w:div w:id="409540974">
              <w:marLeft w:val="0"/>
              <w:marRight w:val="0"/>
              <w:marTop w:val="0"/>
              <w:marBottom w:val="0"/>
              <w:divBdr>
                <w:top w:val="none" w:sz="0" w:space="0" w:color="auto"/>
                <w:left w:val="none" w:sz="0" w:space="0" w:color="auto"/>
                <w:bottom w:val="none" w:sz="0" w:space="0" w:color="auto"/>
                <w:right w:val="none" w:sz="0" w:space="0" w:color="auto"/>
              </w:divBdr>
            </w:div>
            <w:div w:id="370035160">
              <w:marLeft w:val="0"/>
              <w:marRight w:val="0"/>
              <w:marTop w:val="0"/>
              <w:marBottom w:val="0"/>
              <w:divBdr>
                <w:top w:val="none" w:sz="0" w:space="0" w:color="auto"/>
                <w:left w:val="none" w:sz="0" w:space="0" w:color="auto"/>
                <w:bottom w:val="none" w:sz="0" w:space="0" w:color="auto"/>
                <w:right w:val="none" w:sz="0" w:space="0" w:color="auto"/>
              </w:divBdr>
            </w:div>
            <w:div w:id="1875457714">
              <w:marLeft w:val="0"/>
              <w:marRight w:val="0"/>
              <w:marTop w:val="0"/>
              <w:marBottom w:val="0"/>
              <w:divBdr>
                <w:top w:val="none" w:sz="0" w:space="0" w:color="auto"/>
                <w:left w:val="none" w:sz="0" w:space="0" w:color="auto"/>
                <w:bottom w:val="none" w:sz="0" w:space="0" w:color="auto"/>
                <w:right w:val="none" w:sz="0" w:space="0" w:color="auto"/>
              </w:divBdr>
            </w:div>
            <w:div w:id="1831560900">
              <w:marLeft w:val="0"/>
              <w:marRight w:val="0"/>
              <w:marTop w:val="0"/>
              <w:marBottom w:val="0"/>
              <w:divBdr>
                <w:top w:val="none" w:sz="0" w:space="0" w:color="auto"/>
                <w:left w:val="none" w:sz="0" w:space="0" w:color="auto"/>
                <w:bottom w:val="none" w:sz="0" w:space="0" w:color="auto"/>
                <w:right w:val="none" w:sz="0" w:space="0" w:color="auto"/>
              </w:divBdr>
            </w:div>
            <w:div w:id="128941433">
              <w:marLeft w:val="0"/>
              <w:marRight w:val="0"/>
              <w:marTop w:val="0"/>
              <w:marBottom w:val="0"/>
              <w:divBdr>
                <w:top w:val="none" w:sz="0" w:space="0" w:color="auto"/>
                <w:left w:val="none" w:sz="0" w:space="0" w:color="auto"/>
                <w:bottom w:val="none" w:sz="0" w:space="0" w:color="auto"/>
                <w:right w:val="none" w:sz="0" w:space="0" w:color="auto"/>
              </w:divBdr>
            </w:div>
            <w:div w:id="808396642">
              <w:marLeft w:val="0"/>
              <w:marRight w:val="0"/>
              <w:marTop w:val="0"/>
              <w:marBottom w:val="0"/>
              <w:divBdr>
                <w:top w:val="none" w:sz="0" w:space="0" w:color="auto"/>
                <w:left w:val="none" w:sz="0" w:space="0" w:color="auto"/>
                <w:bottom w:val="none" w:sz="0" w:space="0" w:color="auto"/>
                <w:right w:val="none" w:sz="0" w:space="0" w:color="auto"/>
              </w:divBdr>
            </w:div>
            <w:div w:id="1567689939">
              <w:marLeft w:val="0"/>
              <w:marRight w:val="0"/>
              <w:marTop w:val="0"/>
              <w:marBottom w:val="0"/>
              <w:divBdr>
                <w:top w:val="none" w:sz="0" w:space="0" w:color="auto"/>
                <w:left w:val="none" w:sz="0" w:space="0" w:color="auto"/>
                <w:bottom w:val="none" w:sz="0" w:space="0" w:color="auto"/>
                <w:right w:val="none" w:sz="0" w:space="0" w:color="auto"/>
              </w:divBdr>
            </w:div>
            <w:div w:id="113059182">
              <w:marLeft w:val="0"/>
              <w:marRight w:val="0"/>
              <w:marTop w:val="0"/>
              <w:marBottom w:val="0"/>
              <w:divBdr>
                <w:top w:val="none" w:sz="0" w:space="0" w:color="auto"/>
                <w:left w:val="none" w:sz="0" w:space="0" w:color="auto"/>
                <w:bottom w:val="none" w:sz="0" w:space="0" w:color="auto"/>
                <w:right w:val="none" w:sz="0" w:space="0" w:color="auto"/>
              </w:divBdr>
            </w:div>
            <w:div w:id="191461889">
              <w:marLeft w:val="0"/>
              <w:marRight w:val="0"/>
              <w:marTop w:val="0"/>
              <w:marBottom w:val="0"/>
              <w:divBdr>
                <w:top w:val="none" w:sz="0" w:space="0" w:color="auto"/>
                <w:left w:val="none" w:sz="0" w:space="0" w:color="auto"/>
                <w:bottom w:val="none" w:sz="0" w:space="0" w:color="auto"/>
                <w:right w:val="none" w:sz="0" w:space="0" w:color="auto"/>
              </w:divBdr>
            </w:div>
            <w:div w:id="815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8762">
      <w:bodyDiv w:val="1"/>
      <w:marLeft w:val="0"/>
      <w:marRight w:val="0"/>
      <w:marTop w:val="0"/>
      <w:marBottom w:val="0"/>
      <w:divBdr>
        <w:top w:val="none" w:sz="0" w:space="0" w:color="auto"/>
        <w:left w:val="none" w:sz="0" w:space="0" w:color="auto"/>
        <w:bottom w:val="none" w:sz="0" w:space="0" w:color="auto"/>
        <w:right w:val="none" w:sz="0" w:space="0" w:color="auto"/>
      </w:divBdr>
      <w:divsChild>
        <w:div w:id="437339190">
          <w:marLeft w:val="0"/>
          <w:marRight w:val="0"/>
          <w:marTop w:val="0"/>
          <w:marBottom w:val="0"/>
          <w:divBdr>
            <w:top w:val="none" w:sz="0" w:space="0" w:color="auto"/>
            <w:left w:val="none" w:sz="0" w:space="0" w:color="auto"/>
            <w:bottom w:val="none" w:sz="0" w:space="0" w:color="auto"/>
            <w:right w:val="none" w:sz="0" w:space="0" w:color="auto"/>
          </w:divBdr>
          <w:divsChild>
            <w:div w:id="617490949">
              <w:marLeft w:val="180"/>
              <w:marRight w:val="240"/>
              <w:marTop w:val="0"/>
              <w:marBottom w:val="0"/>
              <w:divBdr>
                <w:top w:val="none" w:sz="0" w:space="0" w:color="auto"/>
                <w:left w:val="none" w:sz="0" w:space="0" w:color="auto"/>
                <w:bottom w:val="none" w:sz="0" w:space="0" w:color="auto"/>
                <w:right w:val="none" w:sz="0" w:space="0" w:color="auto"/>
              </w:divBdr>
              <w:divsChild>
                <w:div w:id="42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25">
          <w:marLeft w:val="0"/>
          <w:marRight w:val="0"/>
          <w:marTop w:val="0"/>
          <w:marBottom w:val="0"/>
          <w:divBdr>
            <w:top w:val="none" w:sz="0" w:space="0" w:color="auto"/>
            <w:left w:val="none" w:sz="0" w:space="0" w:color="auto"/>
            <w:bottom w:val="none" w:sz="0" w:space="0" w:color="auto"/>
            <w:right w:val="none" w:sz="0" w:space="0" w:color="auto"/>
          </w:divBdr>
          <w:divsChild>
            <w:div w:id="1917666557">
              <w:marLeft w:val="180"/>
              <w:marRight w:val="240"/>
              <w:marTop w:val="0"/>
              <w:marBottom w:val="0"/>
              <w:divBdr>
                <w:top w:val="none" w:sz="0" w:space="0" w:color="auto"/>
                <w:left w:val="none" w:sz="0" w:space="0" w:color="auto"/>
                <w:bottom w:val="none" w:sz="0" w:space="0" w:color="auto"/>
                <w:right w:val="none" w:sz="0" w:space="0" w:color="auto"/>
              </w:divBdr>
              <w:divsChild>
                <w:div w:id="598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783">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180"/>
              <w:marRight w:val="240"/>
              <w:marTop w:val="0"/>
              <w:marBottom w:val="0"/>
              <w:divBdr>
                <w:top w:val="none" w:sz="0" w:space="0" w:color="auto"/>
                <w:left w:val="none" w:sz="0" w:space="0" w:color="auto"/>
                <w:bottom w:val="none" w:sz="0" w:space="0" w:color="auto"/>
                <w:right w:val="none" w:sz="0" w:space="0" w:color="auto"/>
              </w:divBdr>
              <w:divsChild>
                <w:div w:id="390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707">
          <w:marLeft w:val="0"/>
          <w:marRight w:val="0"/>
          <w:marTop w:val="0"/>
          <w:marBottom w:val="0"/>
          <w:divBdr>
            <w:top w:val="none" w:sz="0" w:space="0" w:color="auto"/>
            <w:left w:val="none" w:sz="0" w:space="0" w:color="auto"/>
            <w:bottom w:val="none" w:sz="0" w:space="0" w:color="auto"/>
            <w:right w:val="none" w:sz="0" w:space="0" w:color="auto"/>
          </w:divBdr>
          <w:divsChild>
            <w:div w:id="912590566">
              <w:marLeft w:val="180"/>
              <w:marRight w:val="240"/>
              <w:marTop w:val="0"/>
              <w:marBottom w:val="0"/>
              <w:divBdr>
                <w:top w:val="none" w:sz="0" w:space="0" w:color="auto"/>
                <w:left w:val="none" w:sz="0" w:space="0" w:color="auto"/>
                <w:bottom w:val="none" w:sz="0" w:space="0" w:color="auto"/>
                <w:right w:val="none" w:sz="0" w:space="0" w:color="auto"/>
              </w:divBdr>
              <w:divsChild>
                <w:div w:id="158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757">
          <w:marLeft w:val="0"/>
          <w:marRight w:val="0"/>
          <w:marTop w:val="0"/>
          <w:marBottom w:val="0"/>
          <w:divBdr>
            <w:top w:val="none" w:sz="0" w:space="0" w:color="auto"/>
            <w:left w:val="none" w:sz="0" w:space="0" w:color="auto"/>
            <w:bottom w:val="none" w:sz="0" w:space="0" w:color="auto"/>
            <w:right w:val="none" w:sz="0" w:space="0" w:color="auto"/>
          </w:divBdr>
          <w:divsChild>
            <w:div w:id="944920534">
              <w:marLeft w:val="180"/>
              <w:marRight w:val="240"/>
              <w:marTop w:val="0"/>
              <w:marBottom w:val="0"/>
              <w:divBdr>
                <w:top w:val="none" w:sz="0" w:space="0" w:color="auto"/>
                <w:left w:val="none" w:sz="0" w:space="0" w:color="auto"/>
                <w:bottom w:val="none" w:sz="0" w:space="0" w:color="auto"/>
                <w:right w:val="none" w:sz="0" w:space="0" w:color="auto"/>
              </w:divBdr>
              <w:divsChild>
                <w:div w:id="496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14">
          <w:marLeft w:val="0"/>
          <w:marRight w:val="0"/>
          <w:marTop w:val="0"/>
          <w:marBottom w:val="0"/>
          <w:divBdr>
            <w:top w:val="none" w:sz="0" w:space="0" w:color="auto"/>
            <w:left w:val="none" w:sz="0" w:space="0" w:color="auto"/>
            <w:bottom w:val="none" w:sz="0" w:space="0" w:color="auto"/>
            <w:right w:val="none" w:sz="0" w:space="0" w:color="auto"/>
          </w:divBdr>
          <w:divsChild>
            <w:div w:id="465467770">
              <w:marLeft w:val="180"/>
              <w:marRight w:val="240"/>
              <w:marTop w:val="0"/>
              <w:marBottom w:val="0"/>
              <w:divBdr>
                <w:top w:val="none" w:sz="0" w:space="0" w:color="auto"/>
                <w:left w:val="none" w:sz="0" w:space="0" w:color="auto"/>
                <w:bottom w:val="none" w:sz="0" w:space="0" w:color="auto"/>
                <w:right w:val="none" w:sz="0" w:space="0" w:color="auto"/>
              </w:divBdr>
              <w:divsChild>
                <w:div w:id="1913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413">
          <w:marLeft w:val="0"/>
          <w:marRight w:val="0"/>
          <w:marTop w:val="0"/>
          <w:marBottom w:val="0"/>
          <w:divBdr>
            <w:top w:val="none" w:sz="0" w:space="0" w:color="auto"/>
            <w:left w:val="none" w:sz="0" w:space="0" w:color="auto"/>
            <w:bottom w:val="none" w:sz="0" w:space="0" w:color="auto"/>
            <w:right w:val="none" w:sz="0" w:space="0" w:color="auto"/>
          </w:divBdr>
          <w:divsChild>
            <w:div w:id="1799840450">
              <w:marLeft w:val="180"/>
              <w:marRight w:val="240"/>
              <w:marTop w:val="0"/>
              <w:marBottom w:val="0"/>
              <w:divBdr>
                <w:top w:val="none" w:sz="0" w:space="0" w:color="auto"/>
                <w:left w:val="none" w:sz="0" w:space="0" w:color="auto"/>
                <w:bottom w:val="none" w:sz="0" w:space="0" w:color="auto"/>
                <w:right w:val="none" w:sz="0" w:space="0" w:color="auto"/>
              </w:divBdr>
              <w:divsChild>
                <w:div w:id="2236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279">
          <w:marLeft w:val="0"/>
          <w:marRight w:val="0"/>
          <w:marTop w:val="0"/>
          <w:marBottom w:val="0"/>
          <w:divBdr>
            <w:top w:val="none" w:sz="0" w:space="0" w:color="auto"/>
            <w:left w:val="none" w:sz="0" w:space="0" w:color="auto"/>
            <w:bottom w:val="none" w:sz="0" w:space="0" w:color="auto"/>
            <w:right w:val="none" w:sz="0" w:space="0" w:color="auto"/>
          </w:divBdr>
        </w:div>
        <w:div w:id="2077169645">
          <w:marLeft w:val="0"/>
          <w:marRight w:val="0"/>
          <w:marTop w:val="0"/>
          <w:marBottom w:val="0"/>
          <w:divBdr>
            <w:top w:val="none" w:sz="0" w:space="0" w:color="auto"/>
            <w:left w:val="none" w:sz="0" w:space="0" w:color="auto"/>
            <w:bottom w:val="none" w:sz="0" w:space="0" w:color="auto"/>
            <w:right w:val="none" w:sz="0" w:space="0" w:color="auto"/>
          </w:divBdr>
          <w:divsChild>
            <w:div w:id="595139956">
              <w:marLeft w:val="180"/>
              <w:marRight w:val="240"/>
              <w:marTop w:val="0"/>
              <w:marBottom w:val="0"/>
              <w:divBdr>
                <w:top w:val="none" w:sz="0" w:space="0" w:color="auto"/>
                <w:left w:val="none" w:sz="0" w:space="0" w:color="auto"/>
                <w:bottom w:val="none" w:sz="0" w:space="0" w:color="auto"/>
                <w:right w:val="none" w:sz="0" w:space="0" w:color="auto"/>
              </w:divBdr>
              <w:divsChild>
                <w:div w:id="489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25190675">
      <w:bodyDiv w:val="1"/>
      <w:marLeft w:val="0"/>
      <w:marRight w:val="0"/>
      <w:marTop w:val="0"/>
      <w:marBottom w:val="0"/>
      <w:divBdr>
        <w:top w:val="none" w:sz="0" w:space="0" w:color="auto"/>
        <w:left w:val="none" w:sz="0" w:space="0" w:color="auto"/>
        <w:bottom w:val="none" w:sz="0" w:space="0" w:color="auto"/>
        <w:right w:val="none" w:sz="0" w:space="0" w:color="auto"/>
      </w:divBdr>
    </w:div>
    <w:div w:id="1625772044">
      <w:bodyDiv w:val="1"/>
      <w:marLeft w:val="0"/>
      <w:marRight w:val="0"/>
      <w:marTop w:val="0"/>
      <w:marBottom w:val="0"/>
      <w:divBdr>
        <w:top w:val="none" w:sz="0" w:space="0" w:color="auto"/>
        <w:left w:val="none" w:sz="0" w:space="0" w:color="auto"/>
        <w:bottom w:val="none" w:sz="0" w:space="0" w:color="auto"/>
        <w:right w:val="none" w:sz="0" w:space="0" w:color="auto"/>
      </w:divBdr>
    </w:div>
    <w:div w:id="1627155570">
      <w:bodyDiv w:val="1"/>
      <w:marLeft w:val="0"/>
      <w:marRight w:val="0"/>
      <w:marTop w:val="0"/>
      <w:marBottom w:val="0"/>
      <w:divBdr>
        <w:top w:val="none" w:sz="0" w:space="0" w:color="auto"/>
        <w:left w:val="none" w:sz="0" w:space="0" w:color="auto"/>
        <w:bottom w:val="none" w:sz="0" w:space="0" w:color="auto"/>
        <w:right w:val="none" w:sz="0" w:space="0" w:color="auto"/>
      </w:divBdr>
      <w:divsChild>
        <w:div w:id="290550744">
          <w:marLeft w:val="0"/>
          <w:marRight w:val="0"/>
          <w:marTop w:val="0"/>
          <w:marBottom w:val="0"/>
          <w:divBdr>
            <w:top w:val="none" w:sz="0" w:space="0" w:color="auto"/>
            <w:left w:val="none" w:sz="0" w:space="0" w:color="auto"/>
            <w:bottom w:val="none" w:sz="0" w:space="0" w:color="auto"/>
            <w:right w:val="none" w:sz="0" w:space="0" w:color="auto"/>
          </w:divBdr>
          <w:divsChild>
            <w:div w:id="926959077">
              <w:marLeft w:val="0"/>
              <w:marRight w:val="0"/>
              <w:marTop w:val="0"/>
              <w:marBottom w:val="0"/>
              <w:divBdr>
                <w:top w:val="none" w:sz="0" w:space="0" w:color="auto"/>
                <w:left w:val="none" w:sz="0" w:space="0" w:color="auto"/>
                <w:bottom w:val="none" w:sz="0" w:space="0" w:color="auto"/>
                <w:right w:val="none" w:sz="0" w:space="0" w:color="auto"/>
              </w:divBdr>
            </w:div>
            <w:div w:id="1465343868">
              <w:marLeft w:val="0"/>
              <w:marRight w:val="0"/>
              <w:marTop w:val="0"/>
              <w:marBottom w:val="0"/>
              <w:divBdr>
                <w:top w:val="none" w:sz="0" w:space="0" w:color="auto"/>
                <w:left w:val="none" w:sz="0" w:space="0" w:color="auto"/>
                <w:bottom w:val="none" w:sz="0" w:space="0" w:color="auto"/>
                <w:right w:val="none" w:sz="0" w:space="0" w:color="auto"/>
              </w:divBdr>
            </w:div>
            <w:div w:id="19896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21494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040">
          <w:marLeft w:val="0"/>
          <w:marRight w:val="0"/>
          <w:marTop w:val="0"/>
          <w:marBottom w:val="0"/>
          <w:divBdr>
            <w:top w:val="none" w:sz="0" w:space="0" w:color="auto"/>
            <w:left w:val="none" w:sz="0" w:space="0" w:color="auto"/>
            <w:bottom w:val="none" w:sz="0" w:space="0" w:color="auto"/>
            <w:right w:val="none" w:sz="0" w:space="0" w:color="auto"/>
          </w:divBdr>
          <w:divsChild>
            <w:div w:id="1485048684">
              <w:marLeft w:val="0"/>
              <w:marRight w:val="0"/>
              <w:marTop w:val="0"/>
              <w:marBottom w:val="0"/>
              <w:divBdr>
                <w:top w:val="none" w:sz="0" w:space="0" w:color="auto"/>
                <w:left w:val="none" w:sz="0" w:space="0" w:color="auto"/>
                <w:bottom w:val="none" w:sz="0" w:space="0" w:color="auto"/>
                <w:right w:val="none" w:sz="0" w:space="0" w:color="auto"/>
              </w:divBdr>
            </w:div>
            <w:div w:id="1710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49942683">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694726013">
      <w:bodyDiv w:val="1"/>
      <w:marLeft w:val="0"/>
      <w:marRight w:val="0"/>
      <w:marTop w:val="0"/>
      <w:marBottom w:val="0"/>
      <w:divBdr>
        <w:top w:val="none" w:sz="0" w:space="0" w:color="auto"/>
        <w:left w:val="none" w:sz="0" w:space="0" w:color="auto"/>
        <w:bottom w:val="none" w:sz="0" w:space="0" w:color="auto"/>
        <w:right w:val="none" w:sz="0" w:space="0" w:color="auto"/>
      </w:divBdr>
    </w:div>
    <w:div w:id="1704359796">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2151435">
      <w:bodyDiv w:val="1"/>
      <w:marLeft w:val="0"/>
      <w:marRight w:val="0"/>
      <w:marTop w:val="0"/>
      <w:marBottom w:val="0"/>
      <w:divBdr>
        <w:top w:val="none" w:sz="0" w:space="0" w:color="auto"/>
        <w:left w:val="none" w:sz="0" w:space="0" w:color="auto"/>
        <w:bottom w:val="none" w:sz="0" w:space="0" w:color="auto"/>
        <w:right w:val="none" w:sz="0" w:space="0" w:color="auto"/>
      </w:divBdr>
      <w:divsChild>
        <w:div w:id="391856554">
          <w:marLeft w:val="0"/>
          <w:marRight w:val="0"/>
          <w:marTop w:val="0"/>
          <w:marBottom w:val="0"/>
          <w:divBdr>
            <w:top w:val="none" w:sz="0" w:space="0" w:color="auto"/>
            <w:left w:val="none" w:sz="0" w:space="0" w:color="auto"/>
            <w:bottom w:val="none" w:sz="0" w:space="0" w:color="auto"/>
            <w:right w:val="none" w:sz="0" w:space="0" w:color="auto"/>
          </w:divBdr>
        </w:div>
      </w:divsChild>
    </w:div>
    <w:div w:id="171272841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2577643">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73086773">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3938113">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03426763">
      <w:bodyDiv w:val="1"/>
      <w:marLeft w:val="0"/>
      <w:marRight w:val="0"/>
      <w:marTop w:val="0"/>
      <w:marBottom w:val="0"/>
      <w:divBdr>
        <w:top w:val="none" w:sz="0" w:space="0" w:color="auto"/>
        <w:left w:val="none" w:sz="0" w:space="0" w:color="auto"/>
        <w:bottom w:val="none" w:sz="0" w:space="0" w:color="auto"/>
        <w:right w:val="none" w:sz="0" w:space="0" w:color="auto"/>
      </w:divBdr>
    </w:div>
    <w:div w:id="1812672553">
      <w:bodyDiv w:val="1"/>
      <w:marLeft w:val="0"/>
      <w:marRight w:val="0"/>
      <w:marTop w:val="0"/>
      <w:marBottom w:val="0"/>
      <w:divBdr>
        <w:top w:val="none" w:sz="0" w:space="0" w:color="auto"/>
        <w:left w:val="none" w:sz="0" w:space="0" w:color="auto"/>
        <w:bottom w:val="none" w:sz="0" w:space="0" w:color="auto"/>
        <w:right w:val="none" w:sz="0" w:space="0" w:color="auto"/>
      </w:divBdr>
      <w:divsChild>
        <w:div w:id="1218513463">
          <w:marLeft w:val="0"/>
          <w:marRight w:val="0"/>
          <w:marTop w:val="0"/>
          <w:marBottom w:val="0"/>
          <w:divBdr>
            <w:top w:val="none" w:sz="0" w:space="0" w:color="auto"/>
            <w:left w:val="none" w:sz="0" w:space="0" w:color="auto"/>
            <w:bottom w:val="none" w:sz="0" w:space="0" w:color="auto"/>
            <w:right w:val="none" w:sz="0" w:space="0" w:color="auto"/>
          </w:divBdr>
          <w:divsChild>
            <w:div w:id="30494076">
              <w:marLeft w:val="0"/>
              <w:marRight w:val="0"/>
              <w:marTop w:val="0"/>
              <w:marBottom w:val="0"/>
              <w:divBdr>
                <w:top w:val="none" w:sz="0" w:space="0" w:color="auto"/>
                <w:left w:val="none" w:sz="0" w:space="0" w:color="auto"/>
                <w:bottom w:val="none" w:sz="0" w:space="0" w:color="auto"/>
                <w:right w:val="none" w:sz="0" w:space="0" w:color="auto"/>
              </w:divBdr>
            </w:div>
            <w:div w:id="112094550">
              <w:marLeft w:val="0"/>
              <w:marRight w:val="0"/>
              <w:marTop w:val="0"/>
              <w:marBottom w:val="0"/>
              <w:divBdr>
                <w:top w:val="none" w:sz="0" w:space="0" w:color="auto"/>
                <w:left w:val="none" w:sz="0" w:space="0" w:color="auto"/>
                <w:bottom w:val="none" w:sz="0" w:space="0" w:color="auto"/>
                <w:right w:val="none" w:sz="0" w:space="0" w:color="auto"/>
              </w:divBdr>
            </w:div>
            <w:div w:id="175116300">
              <w:marLeft w:val="0"/>
              <w:marRight w:val="0"/>
              <w:marTop w:val="0"/>
              <w:marBottom w:val="0"/>
              <w:divBdr>
                <w:top w:val="none" w:sz="0" w:space="0" w:color="auto"/>
                <w:left w:val="none" w:sz="0" w:space="0" w:color="auto"/>
                <w:bottom w:val="none" w:sz="0" w:space="0" w:color="auto"/>
                <w:right w:val="none" w:sz="0" w:space="0" w:color="auto"/>
              </w:divBdr>
            </w:div>
            <w:div w:id="290669166">
              <w:marLeft w:val="0"/>
              <w:marRight w:val="0"/>
              <w:marTop w:val="0"/>
              <w:marBottom w:val="0"/>
              <w:divBdr>
                <w:top w:val="none" w:sz="0" w:space="0" w:color="auto"/>
                <w:left w:val="none" w:sz="0" w:space="0" w:color="auto"/>
                <w:bottom w:val="none" w:sz="0" w:space="0" w:color="auto"/>
                <w:right w:val="none" w:sz="0" w:space="0" w:color="auto"/>
              </w:divBdr>
            </w:div>
            <w:div w:id="363990299">
              <w:marLeft w:val="0"/>
              <w:marRight w:val="0"/>
              <w:marTop w:val="0"/>
              <w:marBottom w:val="0"/>
              <w:divBdr>
                <w:top w:val="none" w:sz="0" w:space="0" w:color="auto"/>
                <w:left w:val="none" w:sz="0" w:space="0" w:color="auto"/>
                <w:bottom w:val="none" w:sz="0" w:space="0" w:color="auto"/>
                <w:right w:val="none" w:sz="0" w:space="0" w:color="auto"/>
              </w:divBdr>
            </w:div>
            <w:div w:id="419256692">
              <w:marLeft w:val="0"/>
              <w:marRight w:val="0"/>
              <w:marTop w:val="0"/>
              <w:marBottom w:val="0"/>
              <w:divBdr>
                <w:top w:val="none" w:sz="0" w:space="0" w:color="auto"/>
                <w:left w:val="none" w:sz="0" w:space="0" w:color="auto"/>
                <w:bottom w:val="none" w:sz="0" w:space="0" w:color="auto"/>
                <w:right w:val="none" w:sz="0" w:space="0" w:color="auto"/>
              </w:divBdr>
            </w:div>
            <w:div w:id="421410515">
              <w:marLeft w:val="0"/>
              <w:marRight w:val="0"/>
              <w:marTop w:val="0"/>
              <w:marBottom w:val="0"/>
              <w:divBdr>
                <w:top w:val="none" w:sz="0" w:space="0" w:color="auto"/>
                <w:left w:val="none" w:sz="0" w:space="0" w:color="auto"/>
                <w:bottom w:val="none" w:sz="0" w:space="0" w:color="auto"/>
                <w:right w:val="none" w:sz="0" w:space="0" w:color="auto"/>
              </w:divBdr>
            </w:div>
            <w:div w:id="496656564">
              <w:marLeft w:val="0"/>
              <w:marRight w:val="0"/>
              <w:marTop w:val="0"/>
              <w:marBottom w:val="0"/>
              <w:divBdr>
                <w:top w:val="none" w:sz="0" w:space="0" w:color="auto"/>
                <w:left w:val="none" w:sz="0" w:space="0" w:color="auto"/>
                <w:bottom w:val="none" w:sz="0" w:space="0" w:color="auto"/>
                <w:right w:val="none" w:sz="0" w:space="0" w:color="auto"/>
              </w:divBdr>
            </w:div>
            <w:div w:id="579027843">
              <w:marLeft w:val="0"/>
              <w:marRight w:val="0"/>
              <w:marTop w:val="0"/>
              <w:marBottom w:val="0"/>
              <w:divBdr>
                <w:top w:val="none" w:sz="0" w:space="0" w:color="auto"/>
                <w:left w:val="none" w:sz="0" w:space="0" w:color="auto"/>
                <w:bottom w:val="none" w:sz="0" w:space="0" w:color="auto"/>
                <w:right w:val="none" w:sz="0" w:space="0" w:color="auto"/>
              </w:divBdr>
            </w:div>
            <w:div w:id="697201385">
              <w:marLeft w:val="0"/>
              <w:marRight w:val="0"/>
              <w:marTop w:val="0"/>
              <w:marBottom w:val="0"/>
              <w:divBdr>
                <w:top w:val="none" w:sz="0" w:space="0" w:color="auto"/>
                <w:left w:val="none" w:sz="0" w:space="0" w:color="auto"/>
                <w:bottom w:val="none" w:sz="0" w:space="0" w:color="auto"/>
                <w:right w:val="none" w:sz="0" w:space="0" w:color="auto"/>
              </w:divBdr>
            </w:div>
            <w:div w:id="909659625">
              <w:marLeft w:val="0"/>
              <w:marRight w:val="0"/>
              <w:marTop w:val="0"/>
              <w:marBottom w:val="0"/>
              <w:divBdr>
                <w:top w:val="none" w:sz="0" w:space="0" w:color="auto"/>
                <w:left w:val="none" w:sz="0" w:space="0" w:color="auto"/>
                <w:bottom w:val="none" w:sz="0" w:space="0" w:color="auto"/>
                <w:right w:val="none" w:sz="0" w:space="0" w:color="auto"/>
              </w:divBdr>
            </w:div>
            <w:div w:id="1056779098">
              <w:marLeft w:val="0"/>
              <w:marRight w:val="0"/>
              <w:marTop w:val="0"/>
              <w:marBottom w:val="0"/>
              <w:divBdr>
                <w:top w:val="none" w:sz="0" w:space="0" w:color="auto"/>
                <w:left w:val="none" w:sz="0" w:space="0" w:color="auto"/>
                <w:bottom w:val="none" w:sz="0" w:space="0" w:color="auto"/>
                <w:right w:val="none" w:sz="0" w:space="0" w:color="auto"/>
              </w:divBdr>
            </w:div>
            <w:div w:id="1371220919">
              <w:marLeft w:val="0"/>
              <w:marRight w:val="0"/>
              <w:marTop w:val="0"/>
              <w:marBottom w:val="0"/>
              <w:divBdr>
                <w:top w:val="none" w:sz="0" w:space="0" w:color="auto"/>
                <w:left w:val="none" w:sz="0" w:space="0" w:color="auto"/>
                <w:bottom w:val="none" w:sz="0" w:space="0" w:color="auto"/>
                <w:right w:val="none" w:sz="0" w:space="0" w:color="auto"/>
              </w:divBdr>
            </w:div>
            <w:div w:id="2100515076">
              <w:marLeft w:val="0"/>
              <w:marRight w:val="0"/>
              <w:marTop w:val="0"/>
              <w:marBottom w:val="0"/>
              <w:divBdr>
                <w:top w:val="none" w:sz="0" w:space="0" w:color="auto"/>
                <w:left w:val="none" w:sz="0" w:space="0" w:color="auto"/>
                <w:bottom w:val="none" w:sz="0" w:space="0" w:color="auto"/>
                <w:right w:val="none" w:sz="0" w:space="0" w:color="auto"/>
              </w:divBdr>
            </w:div>
            <w:div w:id="21150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1721">
      <w:bodyDiv w:val="1"/>
      <w:marLeft w:val="0"/>
      <w:marRight w:val="0"/>
      <w:marTop w:val="0"/>
      <w:marBottom w:val="0"/>
      <w:divBdr>
        <w:top w:val="none" w:sz="0" w:space="0" w:color="auto"/>
        <w:left w:val="none" w:sz="0" w:space="0" w:color="auto"/>
        <w:bottom w:val="none" w:sz="0" w:space="0" w:color="auto"/>
        <w:right w:val="none" w:sz="0" w:space="0" w:color="auto"/>
      </w:divBdr>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450161">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42425907">
      <w:bodyDiv w:val="1"/>
      <w:marLeft w:val="0"/>
      <w:marRight w:val="0"/>
      <w:marTop w:val="0"/>
      <w:marBottom w:val="0"/>
      <w:divBdr>
        <w:top w:val="none" w:sz="0" w:space="0" w:color="auto"/>
        <w:left w:val="none" w:sz="0" w:space="0" w:color="auto"/>
        <w:bottom w:val="none" w:sz="0" w:space="0" w:color="auto"/>
        <w:right w:val="none" w:sz="0" w:space="0" w:color="auto"/>
      </w:divBdr>
      <w:divsChild>
        <w:div w:id="818350353">
          <w:marLeft w:val="0"/>
          <w:marRight w:val="0"/>
          <w:marTop w:val="0"/>
          <w:marBottom w:val="0"/>
          <w:divBdr>
            <w:top w:val="none" w:sz="0" w:space="0" w:color="auto"/>
            <w:left w:val="none" w:sz="0" w:space="0" w:color="auto"/>
            <w:bottom w:val="none" w:sz="0" w:space="0" w:color="auto"/>
            <w:right w:val="none" w:sz="0" w:space="0" w:color="auto"/>
          </w:divBdr>
          <w:divsChild>
            <w:div w:id="46758140">
              <w:marLeft w:val="0"/>
              <w:marRight w:val="0"/>
              <w:marTop w:val="0"/>
              <w:marBottom w:val="0"/>
              <w:divBdr>
                <w:top w:val="none" w:sz="0" w:space="0" w:color="auto"/>
                <w:left w:val="none" w:sz="0" w:space="0" w:color="auto"/>
                <w:bottom w:val="none" w:sz="0" w:space="0" w:color="auto"/>
                <w:right w:val="none" w:sz="0" w:space="0" w:color="auto"/>
              </w:divBdr>
            </w:div>
            <w:div w:id="111289026">
              <w:marLeft w:val="0"/>
              <w:marRight w:val="0"/>
              <w:marTop w:val="0"/>
              <w:marBottom w:val="0"/>
              <w:divBdr>
                <w:top w:val="none" w:sz="0" w:space="0" w:color="auto"/>
                <w:left w:val="none" w:sz="0" w:space="0" w:color="auto"/>
                <w:bottom w:val="none" w:sz="0" w:space="0" w:color="auto"/>
                <w:right w:val="none" w:sz="0" w:space="0" w:color="auto"/>
              </w:divBdr>
            </w:div>
            <w:div w:id="173375294">
              <w:marLeft w:val="0"/>
              <w:marRight w:val="0"/>
              <w:marTop w:val="0"/>
              <w:marBottom w:val="0"/>
              <w:divBdr>
                <w:top w:val="none" w:sz="0" w:space="0" w:color="auto"/>
                <w:left w:val="none" w:sz="0" w:space="0" w:color="auto"/>
                <w:bottom w:val="none" w:sz="0" w:space="0" w:color="auto"/>
                <w:right w:val="none" w:sz="0" w:space="0" w:color="auto"/>
              </w:divBdr>
            </w:div>
            <w:div w:id="178744156">
              <w:marLeft w:val="0"/>
              <w:marRight w:val="0"/>
              <w:marTop w:val="0"/>
              <w:marBottom w:val="0"/>
              <w:divBdr>
                <w:top w:val="none" w:sz="0" w:space="0" w:color="auto"/>
                <w:left w:val="none" w:sz="0" w:space="0" w:color="auto"/>
                <w:bottom w:val="none" w:sz="0" w:space="0" w:color="auto"/>
                <w:right w:val="none" w:sz="0" w:space="0" w:color="auto"/>
              </w:divBdr>
            </w:div>
            <w:div w:id="182284978">
              <w:marLeft w:val="0"/>
              <w:marRight w:val="0"/>
              <w:marTop w:val="0"/>
              <w:marBottom w:val="0"/>
              <w:divBdr>
                <w:top w:val="none" w:sz="0" w:space="0" w:color="auto"/>
                <w:left w:val="none" w:sz="0" w:space="0" w:color="auto"/>
                <w:bottom w:val="none" w:sz="0" w:space="0" w:color="auto"/>
                <w:right w:val="none" w:sz="0" w:space="0" w:color="auto"/>
              </w:divBdr>
            </w:div>
            <w:div w:id="274754624">
              <w:marLeft w:val="0"/>
              <w:marRight w:val="0"/>
              <w:marTop w:val="0"/>
              <w:marBottom w:val="0"/>
              <w:divBdr>
                <w:top w:val="none" w:sz="0" w:space="0" w:color="auto"/>
                <w:left w:val="none" w:sz="0" w:space="0" w:color="auto"/>
                <w:bottom w:val="none" w:sz="0" w:space="0" w:color="auto"/>
                <w:right w:val="none" w:sz="0" w:space="0" w:color="auto"/>
              </w:divBdr>
            </w:div>
            <w:div w:id="277689951">
              <w:marLeft w:val="0"/>
              <w:marRight w:val="0"/>
              <w:marTop w:val="0"/>
              <w:marBottom w:val="0"/>
              <w:divBdr>
                <w:top w:val="none" w:sz="0" w:space="0" w:color="auto"/>
                <w:left w:val="none" w:sz="0" w:space="0" w:color="auto"/>
                <w:bottom w:val="none" w:sz="0" w:space="0" w:color="auto"/>
                <w:right w:val="none" w:sz="0" w:space="0" w:color="auto"/>
              </w:divBdr>
            </w:div>
            <w:div w:id="283463629">
              <w:marLeft w:val="0"/>
              <w:marRight w:val="0"/>
              <w:marTop w:val="0"/>
              <w:marBottom w:val="0"/>
              <w:divBdr>
                <w:top w:val="none" w:sz="0" w:space="0" w:color="auto"/>
                <w:left w:val="none" w:sz="0" w:space="0" w:color="auto"/>
                <w:bottom w:val="none" w:sz="0" w:space="0" w:color="auto"/>
                <w:right w:val="none" w:sz="0" w:space="0" w:color="auto"/>
              </w:divBdr>
            </w:div>
            <w:div w:id="291248030">
              <w:marLeft w:val="0"/>
              <w:marRight w:val="0"/>
              <w:marTop w:val="0"/>
              <w:marBottom w:val="0"/>
              <w:divBdr>
                <w:top w:val="none" w:sz="0" w:space="0" w:color="auto"/>
                <w:left w:val="none" w:sz="0" w:space="0" w:color="auto"/>
                <w:bottom w:val="none" w:sz="0" w:space="0" w:color="auto"/>
                <w:right w:val="none" w:sz="0" w:space="0" w:color="auto"/>
              </w:divBdr>
            </w:div>
            <w:div w:id="465003128">
              <w:marLeft w:val="0"/>
              <w:marRight w:val="0"/>
              <w:marTop w:val="0"/>
              <w:marBottom w:val="0"/>
              <w:divBdr>
                <w:top w:val="none" w:sz="0" w:space="0" w:color="auto"/>
                <w:left w:val="none" w:sz="0" w:space="0" w:color="auto"/>
                <w:bottom w:val="none" w:sz="0" w:space="0" w:color="auto"/>
                <w:right w:val="none" w:sz="0" w:space="0" w:color="auto"/>
              </w:divBdr>
            </w:div>
            <w:div w:id="592398151">
              <w:marLeft w:val="0"/>
              <w:marRight w:val="0"/>
              <w:marTop w:val="0"/>
              <w:marBottom w:val="0"/>
              <w:divBdr>
                <w:top w:val="none" w:sz="0" w:space="0" w:color="auto"/>
                <w:left w:val="none" w:sz="0" w:space="0" w:color="auto"/>
                <w:bottom w:val="none" w:sz="0" w:space="0" w:color="auto"/>
                <w:right w:val="none" w:sz="0" w:space="0" w:color="auto"/>
              </w:divBdr>
            </w:div>
            <w:div w:id="602885854">
              <w:marLeft w:val="0"/>
              <w:marRight w:val="0"/>
              <w:marTop w:val="0"/>
              <w:marBottom w:val="0"/>
              <w:divBdr>
                <w:top w:val="none" w:sz="0" w:space="0" w:color="auto"/>
                <w:left w:val="none" w:sz="0" w:space="0" w:color="auto"/>
                <w:bottom w:val="none" w:sz="0" w:space="0" w:color="auto"/>
                <w:right w:val="none" w:sz="0" w:space="0" w:color="auto"/>
              </w:divBdr>
            </w:div>
            <w:div w:id="703791859">
              <w:marLeft w:val="0"/>
              <w:marRight w:val="0"/>
              <w:marTop w:val="0"/>
              <w:marBottom w:val="0"/>
              <w:divBdr>
                <w:top w:val="none" w:sz="0" w:space="0" w:color="auto"/>
                <w:left w:val="none" w:sz="0" w:space="0" w:color="auto"/>
                <w:bottom w:val="none" w:sz="0" w:space="0" w:color="auto"/>
                <w:right w:val="none" w:sz="0" w:space="0" w:color="auto"/>
              </w:divBdr>
            </w:div>
            <w:div w:id="845437935">
              <w:marLeft w:val="0"/>
              <w:marRight w:val="0"/>
              <w:marTop w:val="0"/>
              <w:marBottom w:val="0"/>
              <w:divBdr>
                <w:top w:val="none" w:sz="0" w:space="0" w:color="auto"/>
                <w:left w:val="none" w:sz="0" w:space="0" w:color="auto"/>
                <w:bottom w:val="none" w:sz="0" w:space="0" w:color="auto"/>
                <w:right w:val="none" w:sz="0" w:space="0" w:color="auto"/>
              </w:divBdr>
            </w:div>
            <w:div w:id="902176663">
              <w:marLeft w:val="0"/>
              <w:marRight w:val="0"/>
              <w:marTop w:val="0"/>
              <w:marBottom w:val="0"/>
              <w:divBdr>
                <w:top w:val="none" w:sz="0" w:space="0" w:color="auto"/>
                <w:left w:val="none" w:sz="0" w:space="0" w:color="auto"/>
                <w:bottom w:val="none" w:sz="0" w:space="0" w:color="auto"/>
                <w:right w:val="none" w:sz="0" w:space="0" w:color="auto"/>
              </w:divBdr>
            </w:div>
            <w:div w:id="1073552839">
              <w:marLeft w:val="0"/>
              <w:marRight w:val="0"/>
              <w:marTop w:val="0"/>
              <w:marBottom w:val="0"/>
              <w:divBdr>
                <w:top w:val="none" w:sz="0" w:space="0" w:color="auto"/>
                <w:left w:val="none" w:sz="0" w:space="0" w:color="auto"/>
                <w:bottom w:val="none" w:sz="0" w:space="0" w:color="auto"/>
                <w:right w:val="none" w:sz="0" w:space="0" w:color="auto"/>
              </w:divBdr>
            </w:div>
            <w:div w:id="1309239964">
              <w:marLeft w:val="0"/>
              <w:marRight w:val="0"/>
              <w:marTop w:val="0"/>
              <w:marBottom w:val="0"/>
              <w:divBdr>
                <w:top w:val="none" w:sz="0" w:space="0" w:color="auto"/>
                <w:left w:val="none" w:sz="0" w:space="0" w:color="auto"/>
                <w:bottom w:val="none" w:sz="0" w:space="0" w:color="auto"/>
                <w:right w:val="none" w:sz="0" w:space="0" w:color="auto"/>
              </w:divBdr>
            </w:div>
            <w:div w:id="1384980607">
              <w:marLeft w:val="0"/>
              <w:marRight w:val="0"/>
              <w:marTop w:val="0"/>
              <w:marBottom w:val="0"/>
              <w:divBdr>
                <w:top w:val="none" w:sz="0" w:space="0" w:color="auto"/>
                <w:left w:val="none" w:sz="0" w:space="0" w:color="auto"/>
                <w:bottom w:val="none" w:sz="0" w:space="0" w:color="auto"/>
                <w:right w:val="none" w:sz="0" w:space="0" w:color="auto"/>
              </w:divBdr>
            </w:div>
            <w:div w:id="1395354994">
              <w:marLeft w:val="0"/>
              <w:marRight w:val="0"/>
              <w:marTop w:val="0"/>
              <w:marBottom w:val="0"/>
              <w:divBdr>
                <w:top w:val="none" w:sz="0" w:space="0" w:color="auto"/>
                <w:left w:val="none" w:sz="0" w:space="0" w:color="auto"/>
                <w:bottom w:val="none" w:sz="0" w:space="0" w:color="auto"/>
                <w:right w:val="none" w:sz="0" w:space="0" w:color="auto"/>
              </w:divBdr>
            </w:div>
            <w:div w:id="1487740216">
              <w:marLeft w:val="0"/>
              <w:marRight w:val="0"/>
              <w:marTop w:val="0"/>
              <w:marBottom w:val="0"/>
              <w:divBdr>
                <w:top w:val="none" w:sz="0" w:space="0" w:color="auto"/>
                <w:left w:val="none" w:sz="0" w:space="0" w:color="auto"/>
                <w:bottom w:val="none" w:sz="0" w:space="0" w:color="auto"/>
                <w:right w:val="none" w:sz="0" w:space="0" w:color="auto"/>
              </w:divBdr>
            </w:div>
            <w:div w:id="1538658638">
              <w:marLeft w:val="0"/>
              <w:marRight w:val="0"/>
              <w:marTop w:val="0"/>
              <w:marBottom w:val="0"/>
              <w:divBdr>
                <w:top w:val="none" w:sz="0" w:space="0" w:color="auto"/>
                <w:left w:val="none" w:sz="0" w:space="0" w:color="auto"/>
                <w:bottom w:val="none" w:sz="0" w:space="0" w:color="auto"/>
                <w:right w:val="none" w:sz="0" w:space="0" w:color="auto"/>
              </w:divBdr>
            </w:div>
            <w:div w:id="1612131253">
              <w:marLeft w:val="0"/>
              <w:marRight w:val="0"/>
              <w:marTop w:val="0"/>
              <w:marBottom w:val="0"/>
              <w:divBdr>
                <w:top w:val="none" w:sz="0" w:space="0" w:color="auto"/>
                <w:left w:val="none" w:sz="0" w:space="0" w:color="auto"/>
                <w:bottom w:val="none" w:sz="0" w:space="0" w:color="auto"/>
                <w:right w:val="none" w:sz="0" w:space="0" w:color="auto"/>
              </w:divBdr>
            </w:div>
            <w:div w:id="1690719344">
              <w:marLeft w:val="0"/>
              <w:marRight w:val="0"/>
              <w:marTop w:val="0"/>
              <w:marBottom w:val="0"/>
              <w:divBdr>
                <w:top w:val="none" w:sz="0" w:space="0" w:color="auto"/>
                <w:left w:val="none" w:sz="0" w:space="0" w:color="auto"/>
                <w:bottom w:val="none" w:sz="0" w:space="0" w:color="auto"/>
                <w:right w:val="none" w:sz="0" w:space="0" w:color="auto"/>
              </w:divBdr>
            </w:div>
            <w:div w:id="1801652065">
              <w:marLeft w:val="0"/>
              <w:marRight w:val="0"/>
              <w:marTop w:val="0"/>
              <w:marBottom w:val="0"/>
              <w:divBdr>
                <w:top w:val="none" w:sz="0" w:space="0" w:color="auto"/>
                <w:left w:val="none" w:sz="0" w:space="0" w:color="auto"/>
                <w:bottom w:val="none" w:sz="0" w:space="0" w:color="auto"/>
                <w:right w:val="none" w:sz="0" w:space="0" w:color="auto"/>
              </w:divBdr>
            </w:div>
            <w:div w:id="1823347284">
              <w:marLeft w:val="0"/>
              <w:marRight w:val="0"/>
              <w:marTop w:val="0"/>
              <w:marBottom w:val="0"/>
              <w:divBdr>
                <w:top w:val="none" w:sz="0" w:space="0" w:color="auto"/>
                <w:left w:val="none" w:sz="0" w:space="0" w:color="auto"/>
                <w:bottom w:val="none" w:sz="0" w:space="0" w:color="auto"/>
                <w:right w:val="none" w:sz="0" w:space="0" w:color="auto"/>
              </w:divBdr>
            </w:div>
            <w:div w:id="1865630074">
              <w:marLeft w:val="0"/>
              <w:marRight w:val="0"/>
              <w:marTop w:val="0"/>
              <w:marBottom w:val="0"/>
              <w:divBdr>
                <w:top w:val="none" w:sz="0" w:space="0" w:color="auto"/>
                <w:left w:val="none" w:sz="0" w:space="0" w:color="auto"/>
                <w:bottom w:val="none" w:sz="0" w:space="0" w:color="auto"/>
                <w:right w:val="none" w:sz="0" w:space="0" w:color="auto"/>
              </w:divBdr>
            </w:div>
            <w:div w:id="1927953948">
              <w:marLeft w:val="0"/>
              <w:marRight w:val="0"/>
              <w:marTop w:val="0"/>
              <w:marBottom w:val="0"/>
              <w:divBdr>
                <w:top w:val="none" w:sz="0" w:space="0" w:color="auto"/>
                <w:left w:val="none" w:sz="0" w:space="0" w:color="auto"/>
                <w:bottom w:val="none" w:sz="0" w:space="0" w:color="auto"/>
                <w:right w:val="none" w:sz="0" w:space="0" w:color="auto"/>
              </w:divBdr>
            </w:div>
            <w:div w:id="1977683554">
              <w:marLeft w:val="0"/>
              <w:marRight w:val="0"/>
              <w:marTop w:val="0"/>
              <w:marBottom w:val="0"/>
              <w:divBdr>
                <w:top w:val="none" w:sz="0" w:space="0" w:color="auto"/>
                <w:left w:val="none" w:sz="0" w:space="0" w:color="auto"/>
                <w:bottom w:val="none" w:sz="0" w:space="0" w:color="auto"/>
                <w:right w:val="none" w:sz="0" w:space="0" w:color="auto"/>
              </w:divBdr>
            </w:div>
            <w:div w:id="1994985777">
              <w:marLeft w:val="0"/>
              <w:marRight w:val="0"/>
              <w:marTop w:val="0"/>
              <w:marBottom w:val="0"/>
              <w:divBdr>
                <w:top w:val="none" w:sz="0" w:space="0" w:color="auto"/>
                <w:left w:val="none" w:sz="0" w:space="0" w:color="auto"/>
                <w:bottom w:val="none" w:sz="0" w:space="0" w:color="auto"/>
                <w:right w:val="none" w:sz="0" w:space="0" w:color="auto"/>
              </w:divBdr>
            </w:div>
            <w:div w:id="2115397325">
              <w:marLeft w:val="0"/>
              <w:marRight w:val="0"/>
              <w:marTop w:val="0"/>
              <w:marBottom w:val="0"/>
              <w:divBdr>
                <w:top w:val="none" w:sz="0" w:space="0" w:color="auto"/>
                <w:left w:val="none" w:sz="0" w:space="0" w:color="auto"/>
                <w:bottom w:val="none" w:sz="0" w:space="0" w:color="auto"/>
                <w:right w:val="none" w:sz="0" w:space="0" w:color="auto"/>
              </w:divBdr>
            </w:div>
            <w:div w:id="2139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6766">
      <w:bodyDiv w:val="1"/>
      <w:marLeft w:val="0"/>
      <w:marRight w:val="0"/>
      <w:marTop w:val="0"/>
      <w:marBottom w:val="0"/>
      <w:divBdr>
        <w:top w:val="none" w:sz="0" w:space="0" w:color="auto"/>
        <w:left w:val="none" w:sz="0" w:space="0" w:color="auto"/>
        <w:bottom w:val="none" w:sz="0" w:space="0" w:color="auto"/>
        <w:right w:val="none" w:sz="0" w:space="0" w:color="auto"/>
      </w:divBdr>
    </w:div>
    <w:div w:id="1851680625">
      <w:bodyDiv w:val="1"/>
      <w:marLeft w:val="0"/>
      <w:marRight w:val="0"/>
      <w:marTop w:val="0"/>
      <w:marBottom w:val="0"/>
      <w:divBdr>
        <w:top w:val="none" w:sz="0" w:space="0" w:color="auto"/>
        <w:left w:val="none" w:sz="0" w:space="0" w:color="auto"/>
        <w:bottom w:val="none" w:sz="0" w:space="0" w:color="auto"/>
        <w:right w:val="none" w:sz="0" w:space="0" w:color="auto"/>
      </w:divBdr>
      <w:divsChild>
        <w:div w:id="374891348">
          <w:marLeft w:val="0"/>
          <w:marRight w:val="0"/>
          <w:marTop w:val="0"/>
          <w:marBottom w:val="0"/>
          <w:divBdr>
            <w:top w:val="single" w:sz="2" w:space="0" w:color="E3E3E3"/>
            <w:left w:val="single" w:sz="2" w:space="0" w:color="E3E3E3"/>
            <w:bottom w:val="single" w:sz="2" w:space="0" w:color="E3E3E3"/>
            <w:right w:val="single" w:sz="2" w:space="0" w:color="E3E3E3"/>
          </w:divBdr>
          <w:divsChild>
            <w:div w:id="1178500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389691">
                  <w:marLeft w:val="0"/>
                  <w:marRight w:val="0"/>
                  <w:marTop w:val="0"/>
                  <w:marBottom w:val="0"/>
                  <w:divBdr>
                    <w:top w:val="single" w:sz="2" w:space="0" w:color="E3E3E3"/>
                    <w:left w:val="single" w:sz="2" w:space="0" w:color="E3E3E3"/>
                    <w:bottom w:val="single" w:sz="2" w:space="0" w:color="E3E3E3"/>
                    <w:right w:val="single" w:sz="2" w:space="0" w:color="E3E3E3"/>
                  </w:divBdr>
                  <w:divsChild>
                    <w:div w:id="1972399188">
                      <w:marLeft w:val="0"/>
                      <w:marRight w:val="0"/>
                      <w:marTop w:val="0"/>
                      <w:marBottom w:val="0"/>
                      <w:divBdr>
                        <w:top w:val="single" w:sz="2" w:space="0" w:color="E3E3E3"/>
                        <w:left w:val="single" w:sz="2" w:space="0" w:color="E3E3E3"/>
                        <w:bottom w:val="single" w:sz="2" w:space="0" w:color="E3E3E3"/>
                        <w:right w:val="single" w:sz="2" w:space="0" w:color="E3E3E3"/>
                      </w:divBdr>
                      <w:divsChild>
                        <w:div w:id="2036425017">
                          <w:marLeft w:val="0"/>
                          <w:marRight w:val="0"/>
                          <w:marTop w:val="0"/>
                          <w:marBottom w:val="0"/>
                          <w:divBdr>
                            <w:top w:val="single" w:sz="2" w:space="0" w:color="E3E3E3"/>
                            <w:left w:val="single" w:sz="2" w:space="0" w:color="E3E3E3"/>
                            <w:bottom w:val="single" w:sz="2" w:space="0" w:color="E3E3E3"/>
                            <w:right w:val="single" w:sz="2" w:space="0" w:color="E3E3E3"/>
                          </w:divBdr>
                          <w:divsChild>
                            <w:div w:id="677387596">
                              <w:marLeft w:val="0"/>
                              <w:marRight w:val="0"/>
                              <w:marTop w:val="0"/>
                              <w:marBottom w:val="0"/>
                              <w:divBdr>
                                <w:top w:val="single" w:sz="2" w:space="0" w:color="E3E3E3"/>
                                <w:left w:val="single" w:sz="2" w:space="0" w:color="E3E3E3"/>
                                <w:bottom w:val="single" w:sz="2" w:space="0" w:color="E3E3E3"/>
                                <w:right w:val="single" w:sz="2" w:space="0" w:color="E3E3E3"/>
                              </w:divBdr>
                              <w:divsChild>
                                <w:div w:id="169031428">
                                  <w:marLeft w:val="0"/>
                                  <w:marRight w:val="0"/>
                                  <w:marTop w:val="0"/>
                                  <w:marBottom w:val="0"/>
                                  <w:divBdr>
                                    <w:top w:val="single" w:sz="2" w:space="0" w:color="E3E3E3"/>
                                    <w:left w:val="single" w:sz="2" w:space="0" w:color="E3E3E3"/>
                                    <w:bottom w:val="single" w:sz="2" w:space="0" w:color="E3E3E3"/>
                                    <w:right w:val="single" w:sz="2" w:space="0" w:color="E3E3E3"/>
                                  </w:divBdr>
                                  <w:divsChild>
                                    <w:div w:id="189985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901637">
                      <w:marLeft w:val="0"/>
                      <w:marRight w:val="0"/>
                      <w:marTop w:val="0"/>
                      <w:marBottom w:val="0"/>
                      <w:divBdr>
                        <w:top w:val="single" w:sz="2" w:space="0" w:color="E3E3E3"/>
                        <w:left w:val="single" w:sz="2" w:space="0" w:color="E3E3E3"/>
                        <w:bottom w:val="single" w:sz="2" w:space="0" w:color="E3E3E3"/>
                        <w:right w:val="single" w:sz="2" w:space="0" w:color="E3E3E3"/>
                      </w:divBdr>
                      <w:divsChild>
                        <w:div w:id="2142915173">
                          <w:marLeft w:val="0"/>
                          <w:marRight w:val="0"/>
                          <w:marTop w:val="0"/>
                          <w:marBottom w:val="0"/>
                          <w:divBdr>
                            <w:top w:val="single" w:sz="2" w:space="0" w:color="E3E3E3"/>
                            <w:left w:val="single" w:sz="2" w:space="0" w:color="E3E3E3"/>
                            <w:bottom w:val="single" w:sz="2" w:space="0" w:color="E3E3E3"/>
                            <w:right w:val="single" w:sz="2" w:space="0" w:color="E3E3E3"/>
                          </w:divBdr>
                        </w:div>
                        <w:div w:id="1394113043">
                          <w:marLeft w:val="0"/>
                          <w:marRight w:val="0"/>
                          <w:marTop w:val="0"/>
                          <w:marBottom w:val="0"/>
                          <w:divBdr>
                            <w:top w:val="single" w:sz="2" w:space="0" w:color="E3E3E3"/>
                            <w:left w:val="single" w:sz="2" w:space="0" w:color="E3E3E3"/>
                            <w:bottom w:val="single" w:sz="2" w:space="0" w:color="E3E3E3"/>
                            <w:right w:val="single" w:sz="2" w:space="0" w:color="E3E3E3"/>
                          </w:divBdr>
                          <w:divsChild>
                            <w:div w:id="1074860669">
                              <w:marLeft w:val="0"/>
                              <w:marRight w:val="0"/>
                              <w:marTop w:val="0"/>
                              <w:marBottom w:val="0"/>
                              <w:divBdr>
                                <w:top w:val="single" w:sz="2" w:space="0" w:color="E3E3E3"/>
                                <w:left w:val="single" w:sz="2" w:space="0" w:color="E3E3E3"/>
                                <w:bottom w:val="single" w:sz="2" w:space="0" w:color="E3E3E3"/>
                                <w:right w:val="single" w:sz="2" w:space="0" w:color="E3E3E3"/>
                              </w:divBdr>
                              <w:divsChild>
                                <w:div w:id="710225251">
                                  <w:marLeft w:val="0"/>
                                  <w:marRight w:val="0"/>
                                  <w:marTop w:val="0"/>
                                  <w:marBottom w:val="0"/>
                                  <w:divBdr>
                                    <w:top w:val="single" w:sz="2" w:space="0" w:color="E3E3E3"/>
                                    <w:left w:val="single" w:sz="2" w:space="0" w:color="E3E3E3"/>
                                    <w:bottom w:val="single" w:sz="2" w:space="0" w:color="E3E3E3"/>
                                    <w:right w:val="single" w:sz="2" w:space="0" w:color="E3E3E3"/>
                                  </w:divBdr>
                                  <w:divsChild>
                                    <w:div w:id="81988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3665708">
          <w:marLeft w:val="0"/>
          <w:marRight w:val="0"/>
          <w:marTop w:val="0"/>
          <w:marBottom w:val="0"/>
          <w:divBdr>
            <w:top w:val="single" w:sz="2" w:space="0" w:color="E3E3E3"/>
            <w:left w:val="single" w:sz="2" w:space="0" w:color="E3E3E3"/>
            <w:bottom w:val="single" w:sz="2" w:space="0" w:color="E3E3E3"/>
            <w:right w:val="single" w:sz="2" w:space="0" w:color="E3E3E3"/>
          </w:divBdr>
          <w:divsChild>
            <w:div w:id="930969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58987228">
                  <w:marLeft w:val="0"/>
                  <w:marRight w:val="0"/>
                  <w:marTop w:val="0"/>
                  <w:marBottom w:val="0"/>
                  <w:divBdr>
                    <w:top w:val="single" w:sz="2" w:space="0" w:color="E3E3E3"/>
                    <w:left w:val="single" w:sz="2" w:space="0" w:color="E3E3E3"/>
                    <w:bottom w:val="single" w:sz="2" w:space="0" w:color="E3E3E3"/>
                    <w:right w:val="single" w:sz="2" w:space="0" w:color="E3E3E3"/>
                  </w:divBdr>
                  <w:divsChild>
                    <w:div w:id="1872061518">
                      <w:marLeft w:val="0"/>
                      <w:marRight w:val="0"/>
                      <w:marTop w:val="0"/>
                      <w:marBottom w:val="0"/>
                      <w:divBdr>
                        <w:top w:val="single" w:sz="2" w:space="0" w:color="E3E3E3"/>
                        <w:left w:val="single" w:sz="2" w:space="0" w:color="E3E3E3"/>
                        <w:bottom w:val="single" w:sz="2" w:space="0" w:color="E3E3E3"/>
                        <w:right w:val="single" w:sz="2" w:space="0" w:color="E3E3E3"/>
                      </w:divBdr>
                      <w:divsChild>
                        <w:div w:id="68382070">
                          <w:marLeft w:val="0"/>
                          <w:marRight w:val="0"/>
                          <w:marTop w:val="0"/>
                          <w:marBottom w:val="0"/>
                          <w:divBdr>
                            <w:top w:val="single" w:sz="2" w:space="0" w:color="E3E3E3"/>
                            <w:left w:val="single" w:sz="2" w:space="0" w:color="E3E3E3"/>
                            <w:bottom w:val="single" w:sz="2" w:space="0" w:color="E3E3E3"/>
                            <w:right w:val="single" w:sz="2" w:space="0" w:color="E3E3E3"/>
                          </w:divBdr>
                          <w:divsChild>
                            <w:div w:id="65886271">
                              <w:marLeft w:val="0"/>
                              <w:marRight w:val="0"/>
                              <w:marTop w:val="0"/>
                              <w:marBottom w:val="0"/>
                              <w:divBdr>
                                <w:top w:val="single" w:sz="2" w:space="0" w:color="E3E3E3"/>
                                <w:left w:val="single" w:sz="2" w:space="0" w:color="E3E3E3"/>
                                <w:bottom w:val="single" w:sz="2" w:space="0" w:color="E3E3E3"/>
                                <w:right w:val="single" w:sz="2" w:space="0" w:color="E3E3E3"/>
                              </w:divBdr>
                              <w:divsChild>
                                <w:div w:id="1468350255">
                                  <w:marLeft w:val="0"/>
                                  <w:marRight w:val="0"/>
                                  <w:marTop w:val="0"/>
                                  <w:marBottom w:val="0"/>
                                  <w:divBdr>
                                    <w:top w:val="single" w:sz="2" w:space="0" w:color="E3E3E3"/>
                                    <w:left w:val="single" w:sz="2" w:space="0" w:color="E3E3E3"/>
                                    <w:bottom w:val="single" w:sz="2" w:space="0" w:color="E3E3E3"/>
                                    <w:right w:val="single" w:sz="2" w:space="0" w:color="E3E3E3"/>
                                  </w:divBdr>
                                  <w:divsChild>
                                    <w:div w:id="736971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4924664">
                      <w:marLeft w:val="0"/>
                      <w:marRight w:val="0"/>
                      <w:marTop w:val="0"/>
                      <w:marBottom w:val="0"/>
                      <w:divBdr>
                        <w:top w:val="single" w:sz="2" w:space="0" w:color="E3E3E3"/>
                        <w:left w:val="single" w:sz="2" w:space="0" w:color="E3E3E3"/>
                        <w:bottom w:val="single" w:sz="2" w:space="0" w:color="E3E3E3"/>
                        <w:right w:val="single" w:sz="2" w:space="0" w:color="E3E3E3"/>
                      </w:divBdr>
                      <w:divsChild>
                        <w:div w:id="865286445">
                          <w:marLeft w:val="0"/>
                          <w:marRight w:val="0"/>
                          <w:marTop w:val="0"/>
                          <w:marBottom w:val="0"/>
                          <w:divBdr>
                            <w:top w:val="single" w:sz="2" w:space="0" w:color="E3E3E3"/>
                            <w:left w:val="single" w:sz="2" w:space="0" w:color="E3E3E3"/>
                            <w:bottom w:val="single" w:sz="2" w:space="0" w:color="E3E3E3"/>
                            <w:right w:val="single" w:sz="2" w:space="0" w:color="E3E3E3"/>
                          </w:divBdr>
                        </w:div>
                        <w:div w:id="829905022">
                          <w:marLeft w:val="0"/>
                          <w:marRight w:val="0"/>
                          <w:marTop w:val="0"/>
                          <w:marBottom w:val="0"/>
                          <w:divBdr>
                            <w:top w:val="single" w:sz="2" w:space="0" w:color="E3E3E3"/>
                            <w:left w:val="single" w:sz="2" w:space="0" w:color="E3E3E3"/>
                            <w:bottom w:val="single" w:sz="2" w:space="0" w:color="E3E3E3"/>
                            <w:right w:val="single" w:sz="2" w:space="0" w:color="E3E3E3"/>
                          </w:divBdr>
                          <w:divsChild>
                            <w:div w:id="1947035596">
                              <w:marLeft w:val="0"/>
                              <w:marRight w:val="0"/>
                              <w:marTop w:val="0"/>
                              <w:marBottom w:val="0"/>
                              <w:divBdr>
                                <w:top w:val="single" w:sz="2" w:space="0" w:color="E3E3E3"/>
                                <w:left w:val="single" w:sz="2" w:space="0" w:color="E3E3E3"/>
                                <w:bottom w:val="single" w:sz="2" w:space="0" w:color="E3E3E3"/>
                                <w:right w:val="single" w:sz="2" w:space="0" w:color="E3E3E3"/>
                              </w:divBdr>
                              <w:divsChild>
                                <w:div w:id="1714496644">
                                  <w:marLeft w:val="0"/>
                                  <w:marRight w:val="0"/>
                                  <w:marTop w:val="0"/>
                                  <w:marBottom w:val="0"/>
                                  <w:divBdr>
                                    <w:top w:val="single" w:sz="2" w:space="0" w:color="E3E3E3"/>
                                    <w:left w:val="single" w:sz="2" w:space="0" w:color="E3E3E3"/>
                                    <w:bottom w:val="single" w:sz="2" w:space="0" w:color="E3E3E3"/>
                                    <w:right w:val="single" w:sz="2" w:space="0" w:color="E3E3E3"/>
                                  </w:divBdr>
                                  <w:divsChild>
                                    <w:div w:id="1321500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6266746">
      <w:bodyDiv w:val="1"/>
      <w:marLeft w:val="0"/>
      <w:marRight w:val="0"/>
      <w:marTop w:val="0"/>
      <w:marBottom w:val="0"/>
      <w:divBdr>
        <w:top w:val="none" w:sz="0" w:space="0" w:color="auto"/>
        <w:left w:val="none" w:sz="0" w:space="0" w:color="auto"/>
        <w:bottom w:val="none" w:sz="0" w:space="0" w:color="auto"/>
        <w:right w:val="none" w:sz="0" w:space="0" w:color="auto"/>
      </w:divBdr>
      <w:divsChild>
        <w:div w:id="1724937217">
          <w:marLeft w:val="0"/>
          <w:marRight w:val="0"/>
          <w:marTop w:val="0"/>
          <w:marBottom w:val="0"/>
          <w:divBdr>
            <w:top w:val="none" w:sz="0" w:space="0" w:color="auto"/>
            <w:left w:val="none" w:sz="0" w:space="0" w:color="auto"/>
            <w:bottom w:val="none" w:sz="0" w:space="0" w:color="auto"/>
            <w:right w:val="none" w:sz="0" w:space="0" w:color="auto"/>
          </w:divBdr>
          <w:divsChild>
            <w:div w:id="4277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0315">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71801815">
      <w:bodyDiv w:val="1"/>
      <w:marLeft w:val="0"/>
      <w:marRight w:val="0"/>
      <w:marTop w:val="0"/>
      <w:marBottom w:val="0"/>
      <w:divBdr>
        <w:top w:val="none" w:sz="0" w:space="0" w:color="auto"/>
        <w:left w:val="none" w:sz="0" w:space="0" w:color="auto"/>
        <w:bottom w:val="none" w:sz="0" w:space="0" w:color="auto"/>
        <w:right w:val="none" w:sz="0" w:space="0" w:color="auto"/>
      </w:divBdr>
    </w:div>
    <w:div w:id="1875775760">
      <w:bodyDiv w:val="1"/>
      <w:marLeft w:val="0"/>
      <w:marRight w:val="0"/>
      <w:marTop w:val="0"/>
      <w:marBottom w:val="0"/>
      <w:divBdr>
        <w:top w:val="none" w:sz="0" w:space="0" w:color="auto"/>
        <w:left w:val="none" w:sz="0" w:space="0" w:color="auto"/>
        <w:bottom w:val="none" w:sz="0" w:space="0" w:color="auto"/>
        <w:right w:val="none" w:sz="0" w:space="0" w:color="auto"/>
      </w:divBdr>
      <w:divsChild>
        <w:div w:id="1379281008">
          <w:marLeft w:val="0"/>
          <w:marRight w:val="0"/>
          <w:marTop w:val="0"/>
          <w:marBottom w:val="0"/>
          <w:divBdr>
            <w:top w:val="none" w:sz="0" w:space="0" w:color="auto"/>
            <w:left w:val="none" w:sz="0" w:space="0" w:color="auto"/>
            <w:bottom w:val="none" w:sz="0" w:space="0" w:color="auto"/>
            <w:right w:val="none" w:sz="0" w:space="0" w:color="auto"/>
          </w:divBdr>
          <w:divsChild>
            <w:div w:id="626932899">
              <w:marLeft w:val="0"/>
              <w:marRight w:val="0"/>
              <w:marTop w:val="0"/>
              <w:marBottom w:val="0"/>
              <w:divBdr>
                <w:top w:val="none" w:sz="0" w:space="0" w:color="auto"/>
                <w:left w:val="none" w:sz="0" w:space="0" w:color="auto"/>
                <w:bottom w:val="none" w:sz="0" w:space="0" w:color="auto"/>
                <w:right w:val="none" w:sz="0" w:space="0" w:color="auto"/>
              </w:divBdr>
            </w:div>
            <w:div w:id="1516072649">
              <w:marLeft w:val="0"/>
              <w:marRight w:val="0"/>
              <w:marTop w:val="0"/>
              <w:marBottom w:val="0"/>
              <w:divBdr>
                <w:top w:val="none" w:sz="0" w:space="0" w:color="auto"/>
                <w:left w:val="none" w:sz="0" w:space="0" w:color="auto"/>
                <w:bottom w:val="none" w:sz="0" w:space="0" w:color="auto"/>
                <w:right w:val="none" w:sz="0" w:space="0" w:color="auto"/>
              </w:divBdr>
            </w:div>
            <w:div w:id="942808848">
              <w:marLeft w:val="0"/>
              <w:marRight w:val="0"/>
              <w:marTop w:val="0"/>
              <w:marBottom w:val="0"/>
              <w:divBdr>
                <w:top w:val="none" w:sz="0" w:space="0" w:color="auto"/>
                <w:left w:val="none" w:sz="0" w:space="0" w:color="auto"/>
                <w:bottom w:val="none" w:sz="0" w:space="0" w:color="auto"/>
                <w:right w:val="none" w:sz="0" w:space="0" w:color="auto"/>
              </w:divBdr>
            </w:div>
            <w:div w:id="723408009">
              <w:marLeft w:val="0"/>
              <w:marRight w:val="0"/>
              <w:marTop w:val="0"/>
              <w:marBottom w:val="0"/>
              <w:divBdr>
                <w:top w:val="none" w:sz="0" w:space="0" w:color="auto"/>
                <w:left w:val="none" w:sz="0" w:space="0" w:color="auto"/>
                <w:bottom w:val="none" w:sz="0" w:space="0" w:color="auto"/>
                <w:right w:val="none" w:sz="0" w:space="0" w:color="auto"/>
              </w:divBdr>
            </w:div>
            <w:div w:id="765230615">
              <w:marLeft w:val="0"/>
              <w:marRight w:val="0"/>
              <w:marTop w:val="0"/>
              <w:marBottom w:val="0"/>
              <w:divBdr>
                <w:top w:val="none" w:sz="0" w:space="0" w:color="auto"/>
                <w:left w:val="none" w:sz="0" w:space="0" w:color="auto"/>
                <w:bottom w:val="none" w:sz="0" w:space="0" w:color="auto"/>
                <w:right w:val="none" w:sz="0" w:space="0" w:color="auto"/>
              </w:divBdr>
            </w:div>
            <w:div w:id="1622493634">
              <w:marLeft w:val="0"/>
              <w:marRight w:val="0"/>
              <w:marTop w:val="0"/>
              <w:marBottom w:val="0"/>
              <w:divBdr>
                <w:top w:val="none" w:sz="0" w:space="0" w:color="auto"/>
                <w:left w:val="none" w:sz="0" w:space="0" w:color="auto"/>
                <w:bottom w:val="none" w:sz="0" w:space="0" w:color="auto"/>
                <w:right w:val="none" w:sz="0" w:space="0" w:color="auto"/>
              </w:divBdr>
            </w:div>
            <w:div w:id="597951755">
              <w:marLeft w:val="0"/>
              <w:marRight w:val="0"/>
              <w:marTop w:val="0"/>
              <w:marBottom w:val="0"/>
              <w:divBdr>
                <w:top w:val="none" w:sz="0" w:space="0" w:color="auto"/>
                <w:left w:val="none" w:sz="0" w:space="0" w:color="auto"/>
                <w:bottom w:val="none" w:sz="0" w:space="0" w:color="auto"/>
                <w:right w:val="none" w:sz="0" w:space="0" w:color="auto"/>
              </w:divBdr>
            </w:div>
            <w:div w:id="40639422">
              <w:marLeft w:val="0"/>
              <w:marRight w:val="0"/>
              <w:marTop w:val="0"/>
              <w:marBottom w:val="0"/>
              <w:divBdr>
                <w:top w:val="none" w:sz="0" w:space="0" w:color="auto"/>
                <w:left w:val="none" w:sz="0" w:space="0" w:color="auto"/>
                <w:bottom w:val="none" w:sz="0" w:space="0" w:color="auto"/>
                <w:right w:val="none" w:sz="0" w:space="0" w:color="auto"/>
              </w:divBdr>
            </w:div>
            <w:div w:id="1606620817">
              <w:marLeft w:val="0"/>
              <w:marRight w:val="0"/>
              <w:marTop w:val="0"/>
              <w:marBottom w:val="0"/>
              <w:divBdr>
                <w:top w:val="none" w:sz="0" w:space="0" w:color="auto"/>
                <w:left w:val="none" w:sz="0" w:space="0" w:color="auto"/>
                <w:bottom w:val="none" w:sz="0" w:space="0" w:color="auto"/>
                <w:right w:val="none" w:sz="0" w:space="0" w:color="auto"/>
              </w:divBdr>
            </w:div>
            <w:div w:id="1151748824">
              <w:marLeft w:val="0"/>
              <w:marRight w:val="0"/>
              <w:marTop w:val="0"/>
              <w:marBottom w:val="0"/>
              <w:divBdr>
                <w:top w:val="none" w:sz="0" w:space="0" w:color="auto"/>
                <w:left w:val="none" w:sz="0" w:space="0" w:color="auto"/>
                <w:bottom w:val="none" w:sz="0" w:space="0" w:color="auto"/>
                <w:right w:val="none" w:sz="0" w:space="0" w:color="auto"/>
              </w:divBdr>
            </w:div>
            <w:div w:id="13539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007">
      <w:bodyDiv w:val="1"/>
      <w:marLeft w:val="0"/>
      <w:marRight w:val="0"/>
      <w:marTop w:val="0"/>
      <w:marBottom w:val="0"/>
      <w:divBdr>
        <w:top w:val="none" w:sz="0" w:space="0" w:color="auto"/>
        <w:left w:val="none" w:sz="0" w:space="0" w:color="auto"/>
        <w:bottom w:val="none" w:sz="0" w:space="0" w:color="auto"/>
        <w:right w:val="none" w:sz="0" w:space="0" w:color="auto"/>
      </w:divBdr>
    </w:div>
    <w:div w:id="1896431307">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00551561">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452422">
      <w:bodyDiv w:val="1"/>
      <w:marLeft w:val="0"/>
      <w:marRight w:val="0"/>
      <w:marTop w:val="0"/>
      <w:marBottom w:val="0"/>
      <w:divBdr>
        <w:top w:val="none" w:sz="0" w:space="0" w:color="auto"/>
        <w:left w:val="none" w:sz="0" w:space="0" w:color="auto"/>
        <w:bottom w:val="none" w:sz="0" w:space="0" w:color="auto"/>
        <w:right w:val="none" w:sz="0" w:space="0" w:color="auto"/>
      </w:divBdr>
      <w:divsChild>
        <w:div w:id="52781136">
          <w:marLeft w:val="0"/>
          <w:marRight w:val="0"/>
          <w:marTop w:val="0"/>
          <w:marBottom w:val="0"/>
          <w:divBdr>
            <w:top w:val="none" w:sz="0" w:space="0" w:color="auto"/>
            <w:left w:val="none" w:sz="0" w:space="0" w:color="auto"/>
            <w:bottom w:val="none" w:sz="0" w:space="0" w:color="auto"/>
            <w:right w:val="none" w:sz="0" w:space="0" w:color="auto"/>
          </w:divBdr>
          <w:divsChild>
            <w:div w:id="1766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27375776">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2764736">
      <w:bodyDiv w:val="1"/>
      <w:marLeft w:val="0"/>
      <w:marRight w:val="0"/>
      <w:marTop w:val="0"/>
      <w:marBottom w:val="0"/>
      <w:divBdr>
        <w:top w:val="none" w:sz="0" w:space="0" w:color="auto"/>
        <w:left w:val="none" w:sz="0" w:space="0" w:color="auto"/>
        <w:bottom w:val="none" w:sz="0" w:space="0" w:color="auto"/>
        <w:right w:val="none" w:sz="0" w:space="0" w:color="auto"/>
      </w:divBdr>
    </w:div>
    <w:div w:id="1943535999">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2">
          <w:marLeft w:val="0"/>
          <w:marRight w:val="0"/>
          <w:marTop w:val="0"/>
          <w:marBottom w:val="0"/>
          <w:divBdr>
            <w:top w:val="none" w:sz="0" w:space="0" w:color="auto"/>
            <w:left w:val="none" w:sz="0" w:space="0" w:color="auto"/>
            <w:bottom w:val="none" w:sz="0" w:space="0" w:color="auto"/>
            <w:right w:val="none" w:sz="0" w:space="0" w:color="auto"/>
          </w:divBdr>
          <w:divsChild>
            <w:div w:id="990672694">
              <w:marLeft w:val="0"/>
              <w:marRight w:val="0"/>
              <w:marTop w:val="0"/>
              <w:marBottom w:val="0"/>
              <w:divBdr>
                <w:top w:val="none" w:sz="0" w:space="0" w:color="auto"/>
                <w:left w:val="none" w:sz="0" w:space="0" w:color="auto"/>
                <w:bottom w:val="none" w:sz="0" w:space="0" w:color="auto"/>
                <w:right w:val="none" w:sz="0" w:space="0" w:color="auto"/>
              </w:divBdr>
            </w:div>
            <w:div w:id="2046565263">
              <w:marLeft w:val="0"/>
              <w:marRight w:val="0"/>
              <w:marTop w:val="0"/>
              <w:marBottom w:val="0"/>
              <w:divBdr>
                <w:top w:val="none" w:sz="0" w:space="0" w:color="auto"/>
                <w:left w:val="none" w:sz="0" w:space="0" w:color="auto"/>
                <w:bottom w:val="none" w:sz="0" w:space="0" w:color="auto"/>
                <w:right w:val="none" w:sz="0" w:space="0" w:color="auto"/>
              </w:divBdr>
            </w:div>
            <w:div w:id="1436244539">
              <w:marLeft w:val="0"/>
              <w:marRight w:val="0"/>
              <w:marTop w:val="0"/>
              <w:marBottom w:val="0"/>
              <w:divBdr>
                <w:top w:val="none" w:sz="0" w:space="0" w:color="auto"/>
                <w:left w:val="none" w:sz="0" w:space="0" w:color="auto"/>
                <w:bottom w:val="none" w:sz="0" w:space="0" w:color="auto"/>
                <w:right w:val="none" w:sz="0" w:space="0" w:color="auto"/>
              </w:divBdr>
            </w:div>
            <w:div w:id="634062275">
              <w:marLeft w:val="0"/>
              <w:marRight w:val="0"/>
              <w:marTop w:val="0"/>
              <w:marBottom w:val="0"/>
              <w:divBdr>
                <w:top w:val="none" w:sz="0" w:space="0" w:color="auto"/>
                <w:left w:val="none" w:sz="0" w:space="0" w:color="auto"/>
                <w:bottom w:val="none" w:sz="0" w:space="0" w:color="auto"/>
                <w:right w:val="none" w:sz="0" w:space="0" w:color="auto"/>
              </w:divBdr>
            </w:div>
            <w:div w:id="313991121">
              <w:marLeft w:val="0"/>
              <w:marRight w:val="0"/>
              <w:marTop w:val="0"/>
              <w:marBottom w:val="0"/>
              <w:divBdr>
                <w:top w:val="none" w:sz="0" w:space="0" w:color="auto"/>
                <w:left w:val="none" w:sz="0" w:space="0" w:color="auto"/>
                <w:bottom w:val="none" w:sz="0" w:space="0" w:color="auto"/>
                <w:right w:val="none" w:sz="0" w:space="0" w:color="auto"/>
              </w:divBdr>
            </w:div>
            <w:div w:id="500121573">
              <w:marLeft w:val="0"/>
              <w:marRight w:val="0"/>
              <w:marTop w:val="0"/>
              <w:marBottom w:val="0"/>
              <w:divBdr>
                <w:top w:val="none" w:sz="0" w:space="0" w:color="auto"/>
                <w:left w:val="none" w:sz="0" w:space="0" w:color="auto"/>
                <w:bottom w:val="none" w:sz="0" w:space="0" w:color="auto"/>
                <w:right w:val="none" w:sz="0" w:space="0" w:color="auto"/>
              </w:divBdr>
            </w:div>
            <w:div w:id="1617905746">
              <w:marLeft w:val="0"/>
              <w:marRight w:val="0"/>
              <w:marTop w:val="0"/>
              <w:marBottom w:val="0"/>
              <w:divBdr>
                <w:top w:val="none" w:sz="0" w:space="0" w:color="auto"/>
                <w:left w:val="none" w:sz="0" w:space="0" w:color="auto"/>
                <w:bottom w:val="none" w:sz="0" w:space="0" w:color="auto"/>
                <w:right w:val="none" w:sz="0" w:space="0" w:color="auto"/>
              </w:divBdr>
            </w:div>
            <w:div w:id="2089572040">
              <w:marLeft w:val="0"/>
              <w:marRight w:val="0"/>
              <w:marTop w:val="0"/>
              <w:marBottom w:val="0"/>
              <w:divBdr>
                <w:top w:val="none" w:sz="0" w:space="0" w:color="auto"/>
                <w:left w:val="none" w:sz="0" w:space="0" w:color="auto"/>
                <w:bottom w:val="none" w:sz="0" w:space="0" w:color="auto"/>
                <w:right w:val="none" w:sz="0" w:space="0" w:color="auto"/>
              </w:divBdr>
            </w:div>
            <w:div w:id="1441953690">
              <w:marLeft w:val="0"/>
              <w:marRight w:val="0"/>
              <w:marTop w:val="0"/>
              <w:marBottom w:val="0"/>
              <w:divBdr>
                <w:top w:val="none" w:sz="0" w:space="0" w:color="auto"/>
                <w:left w:val="none" w:sz="0" w:space="0" w:color="auto"/>
                <w:bottom w:val="none" w:sz="0" w:space="0" w:color="auto"/>
                <w:right w:val="none" w:sz="0" w:space="0" w:color="auto"/>
              </w:divBdr>
            </w:div>
            <w:div w:id="213084603">
              <w:marLeft w:val="0"/>
              <w:marRight w:val="0"/>
              <w:marTop w:val="0"/>
              <w:marBottom w:val="0"/>
              <w:divBdr>
                <w:top w:val="none" w:sz="0" w:space="0" w:color="auto"/>
                <w:left w:val="none" w:sz="0" w:space="0" w:color="auto"/>
                <w:bottom w:val="none" w:sz="0" w:space="0" w:color="auto"/>
                <w:right w:val="none" w:sz="0" w:space="0" w:color="auto"/>
              </w:divBdr>
            </w:div>
            <w:div w:id="1622420208">
              <w:marLeft w:val="0"/>
              <w:marRight w:val="0"/>
              <w:marTop w:val="0"/>
              <w:marBottom w:val="0"/>
              <w:divBdr>
                <w:top w:val="none" w:sz="0" w:space="0" w:color="auto"/>
                <w:left w:val="none" w:sz="0" w:space="0" w:color="auto"/>
                <w:bottom w:val="none" w:sz="0" w:space="0" w:color="auto"/>
                <w:right w:val="none" w:sz="0" w:space="0" w:color="auto"/>
              </w:divBdr>
            </w:div>
            <w:div w:id="1238248895">
              <w:marLeft w:val="0"/>
              <w:marRight w:val="0"/>
              <w:marTop w:val="0"/>
              <w:marBottom w:val="0"/>
              <w:divBdr>
                <w:top w:val="none" w:sz="0" w:space="0" w:color="auto"/>
                <w:left w:val="none" w:sz="0" w:space="0" w:color="auto"/>
                <w:bottom w:val="none" w:sz="0" w:space="0" w:color="auto"/>
                <w:right w:val="none" w:sz="0" w:space="0" w:color="auto"/>
              </w:divBdr>
            </w:div>
            <w:div w:id="173687460">
              <w:marLeft w:val="0"/>
              <w:marRight w:val="0"/>
              <w:marTop w:val="0"/>
              <w:marBottom w:val="0"/>
              <w:divBdr>
                <w:top w:val="none" w:sz="0" w:space="0" w:color="auto"/>
                <w:left w:val="none" w:sz="0" w:space="0" w:color="auto"/>
                <w:bottom w:val="none" w:sz="0" w:space="0" w:color="auto"/>
                <w:right w:val="none" w:sz="0" w:space="0" w:color="auto"/>
              </w:divBdr>
            </w:div>
            <w:div w:id="522522078">
              <w:marLeft w:val="0"/>
              <w:marRight w:val="0"/>
              <w:marTop w:val="0"/>
              <w:marBottom w:val="0"/>
              <w:divBdr>
                <w:top w:val="none" w:sz="0" w:space="0" w:color="auto"/>
                <w:left w:val="none" w:sz="0" w:space="0" w:color="auto"/>
                <w:bottom w:val="none" w:sz="0" w:space="0" w:color="auto"/>
                <w:right w:val="none" w:sz="0" w:space="0" w:color="auto"/>
              </w:divBdr>
            </w:div>
            <w:div w:id="2122912237">
              <w:marLeft w:val="0"/>
              <w:marRight w:val="0"/>
              <w:marTop w:val="0"/>
              <w:marBottom w:val="0"/>
              <w:divBdr>
                <w:top w:val="none" w:sz="0" w:space="0" w:color="auto"/>
                <w:left w:val="none" w:sz="0" w:space="0" w:color="auto"/>
                <w:bottom w:val="none" w:sz="0" w:space="0" w:color="auto"/>
                <w:right w:val="none" w:sz="0" w:space="0" w:color="auto"/>
              </w:divBdr>
            </w:div>
            <w:div w:id="1184318800">
              <w:marLeft w:val="0"/>
              <w:marRight w:val="0"/>
              <w:marTop w:val="0"/>
              <w:marBottom w:val="0"/>
              <w:divBdr>
                <w:top w:val="none" w:sz="0" w:space="0" w:color="auto"/>
                <w:left w:val="none" w:sz="0" w:space="0" w:color="auto"/>
                <w:bottom w:val="none" w:sz="0" w:space="0" w:color="auto"/>
                <w:right w:val="none" w:sz="0" w:space="0" w:color="auto"/>
              </w:divBdr>
            </w:div>
            <w:div w:id="992949610">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63799201">
              <w:marLeft w:val="0"/>
              <w:marRight w:val="0"/>
              <w:marTop w:val="0"/>
              <w:marBottom w:val="0"/>
              <w:divBdr>
                <w:top w:val="none" w:sz="0" w:space="0" w:color="auto"/>
                <w:left w:val="none" w:sz="0" w:space="0" w:color="auto"/>
                <w:bottom w:val="none" w:sz="0" w:space="0" w:color="auto"/>
                <w:right w:val="none" w:sz="0" w:space="0" w:color="auto"/>
              </w:divBdr>
            </w:div>
            <w:div w:id="1274023262">
              <w:marLeft w:val="0"/>
              <w:marRight w:val="0"/>
              <w:marTop w:val="0"/>
              <w:marBottom w:val="0"/>
              <w:divBdr>
                <w:top w:val="none" w:sz="0" w:space="0" w:color="auto"/>
                <w:left w:val="none" w:sz="0" w:space="0" w:color="auto"/>
                <w:bottom w:val="none" w:sz="0" w:space="0" w:color="auto"/>
                <w:right w:val="none" w:sz="0" w:space="0" w:color="auto"/>
              </w:divBdr>
            </w:div>
            <w:div w:id="14298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0405">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6498838">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1961196">
      <w:bodyDiv w:val="1"/>
      <w:marLeft w:val="0"/>
      <w:marRight w:val="0"/>
      <w:marTop w:val="0"/>
      <w:marBottom w:val="0"/>
      <w:divBdr>
        <w:top w:val="none" w:sz="0" w:space="0" w:color="auto"/>
        <w:left w:val="none" w:sz="0" w:space="0" w:color="auto"/>
        <w:bottom w:val="none" w:sz="0" w:space="0" w:color="auto"/>
        <w:right w:val="none" w:sz="0" w:space="0" w:color="auto"/>
      </w:divBdr>
      <w:divsChild>
        <w:div w:id="1919287306">
          <w:marLeft w:val="0"/>
          <w:marRight w:val="0"/>
          <w:marTop w:val="0"/>
          <w:marBottom w:val="0"/>
          <w:divBdr>
            <w:top w:val="none" w:sz="0" w:space="0" w:color="auto"/>
            <w:left w:val="none" w:sz="0" w:space="0" w:color="auto"/>
            <w:bottom w:val="none" w:sz="0" w:space="0" w:color="auto"/>
            <w:right w:val="none" w:sz="0" w:space="0" w:color="auto"/>
          </w:divBdr>
          <w:divsChild>
            <w:div w:id="291253834">
              <w:marLeft w:val="0"/>
              <w:marRight w:val="0"/>
              <w:marTop w:val="0"/>
              <w:marBottom w:val="0"/>
              <w:divBdr>
                <w:top w:val="none" w:sz="0" w:space="0" w:color="auto"/>
                <w:left w:val="none" w:sz="0" w:space="0" w:color="auto"/>
                <w:bottom w:val="none" w:sz="0" w:space="0" w:color="auto"/>
                <w:right w:val="none" w:sz="0" w:space="0" w:color="auto"/>
              </w:divBdr>
            </w:div>
            <w:div w:id="1949122887">
              <w:marLeft w:val="0"/>
              <w:marRight w:val="0"/>
              <w:marTop w:val="0"/>
              <w:marBottom w:val="0"/>
              <w:divBdr>
                <w:top w:val="none" w:sz="0" w:space="0" w:color="auto"/>
                <w:left w:val="none" w:sz="0" w:space="0" w:color="auto"/>
                <w:bottom w:val="none" w:sz="0" w:space="0" w:color="auto"/>
                <w:right w:val="none" w:sz="0" w:space="0" w:color="auto"/>
              </w:divBdr>
            </w:div>
            <w:div w:id="1405419630">
              <w:marLeft w:val="0"/>
              <w:marRight w:val="0"/>
              <w:marTop w:val="0"/>
              <w:marBottom w:val="0"/>
              <w:divBdr>
                <w:top w:val="none" w:sz="0" w:space="0" w:color="auto"/>
                <w:left w:val="none" w:sz="0" w:space="0" w:color="auto"/>
                <w:bottom w:val="none" w:sz="0" w:space="0" w:color="auto"/>
                <w:right w:val="none" w:sz="0" w:space="0" w:color="auto"/>
              </w:divBdr>
            </w:div>
            <w:div w:id="185993347">
              <w:marLeft w:val="0"/>
              <w:marRight w:val="0"/>
              <w:marTop w:val="0"/>
              <w:marBottom w:val="0"/>
              <w:divBdr>
                <w:top w:val="none" w:sz="0" w:space="0" w:color="auto"/>
                <w:left w:val="none" w:sz="0" w:space="0" w:color="auto"/>
                <w:bottom w:val="none" w:sz="0" w:space="0" w:color="auto"/>
                <w:right w:val="none" w:sz="0" w:space="0" w:color="auto"/>
              </w:divBdr>
            </w:div>
            <w:div w:id="148710699">
              <w:marLeft w:val="0"/>
              <w:marRight w:val="0"/>
              <w:marTop w:val="0"/>
              <w:marBottom w:val="0"/>
              <w:divBdr>
                <w:top w:val="none" w:sz="0" w:space="0" w:color="auto"/>
                <w:left w:val="none" w:sz="0" w:space="0" w:color="auto"/>
                <w:bottom w:val="none" w:sz="0" w:space="0" w:color="auto"/>
                <w:right w:val="none" w:sz="0" w:space="0" w:color="auto"/>
              </w:divBdr>
            </w:div>
            <w:div w:id="1983339232">
              <w:marLeft w:val="0"/>
              <w:marRight w:val="0"/>
              <w:marTop w:val="0"/>
              <w:marBottom w:val="0"/>
              <w:divBdr>
                <w:top w:val="none" w:sz="0" w:space="0" w:color="auto"/>
                <w:left w:val="none" w:sz="0" w:space="0" w:color="auto"/>
                <w:bottom w:val="none" w:sz="0" w:space="0" w:color="auto"/>
                <w:right w:val="none" w:sz="0" w:space="0" w:color="auto"/>
              </w:divBdr>
            </w:div>
            <w:div w:id="1576282123">
              <w:marLeft w:val="0"/>
              <w:marRight w:val="0"/>
              <w:marTop w:val="0"/>
              <w:marBottom w:val="0"/>
              <w:divBdr>
                <w:top w:val="none" w:sz="0" w:space="0" w:color="auto"/>
                <w:left w:val="none" w:sz="0" w:space="0" w:color="auto"/>
                <w:bottom w:val="none" w:sz="0" w:space="0" w:color="auto"/>
                <w:right w:val="none" w:sz="0" w:space="0" w:color="auto"/>
              </w:divBdr>
            </w:div>
            <w:div w:id="1159810357">
              <w:marLeft w:val="0"/>
              <w:marRight w:val="0"/>
              <w:marTop w:val="0"/>
              <w:marBottom w:val="0"/>
              <w:divBdr>
                <w:top w:val="none" w:sz="0" w:space="0" w:color="auto"/>
                <w:left w:val="none" w:sz="0" w:space="0" w:color="auto"/>
                <w:bottom w:val="none" w:sz="0" w:space="0" w:color="auto"/>
                <w:right w:val="none" w:sz="0" w:space="0" w:color="auto"/>
              </w:divBdr>
            </w:div>
            <w:div w:id="194513405">
              <w:marLeft w:val="0"/>
              <w:marRight w:val="0"/>
              <w:marTop w:val="0"/>
              <w:marBottom w:val="0"/>
              <w:divBdr>
                <w:top w:val="none" w:sz="0" w:space="0" w:color="auto"/>
                <w:left w:val="none" w:sz="0" w:space="0" w:color="auto"/>
                <w:bottom w:val="none" w:sz="0" w:space="0" w:color="auto"/>
                <w:right w:val="none" w:sz="0" w:space="0" w:color="auto"/>
              </w:divBdr>
            </w:div>
            <w:div w:id="712121813">
              <w:marLeft w:val="0"/>
              <w:marRight w:val="0"/>
              <w:marTop w:val="0"/>
              <w:marBottom w:val="0"/>
              <w:divBdr>
                <w:top w:val="none" w:sz="0" w:space="0" w:color="auto"/>
                <w:left w:val="none" w:sz="0" w:space="0" w:color="auto"/>
                <w:bottom w:val="none" w:sz="0" w:space="0" w:color="auto"/>
                <w:right w:val="none" w:sz="0" w:space="0" w:color="auto"/>
              </w:divBdr>
            </w:div>
            <w:div w:id="253705464">
              <w:marLeft w:val="0"/>
              <w:marRight w:val="0"/>
              <w:marTop w:val="0"/>
              <w:marBottom w:val="0"/>
              <w:divBdr>
                <w:top w:val="none" w:sz="0" w:space="0" w:color="auto"/>
                <w:left w:val="none" w:sz="0" w:space="0" w:color="auto"/>
                <w:bottom w:val="none" w:sz="0" w:space="0" w:color="auto"/>
                <w:right w:val="none" w:sz="0" w:space="0" w:color="auto"/>
              </w:divBdr>
            </w:div>
            <w:div w:id="469133227">
              <w:marLeft w:val="0"/>
              <w:marRight w:val="0"/>
              <w:marTop w:val="0"/>
              <w:marBottom w:val="0"/>
              <w:divBdr>
                <w:top w:val="none" w:sz="0" w:space="0" w:color="auto"/>
                <w:left w:val="none" w:sz="0" w:space="0" w:color="auto"/>
                <w:bottom w:val="none" w:sz="0" w:space="0" w:color="auto"/>
                <w:right w:val="none" w:sz="0" w:space="0" w:color="auto"/>
              </w:divBdr>
            </w:div>
            <w:div w:id="885457359">
              <w:marLeft w:val="0"/>
              <w:marRight w:val="0"/>
              <w:marTop w:val="0"/>
              <w:marBottom w:val="0"/>
              <w:divBdr>
                <w:top w:val="none" w:sz="0" w:space="0" w:color="auto"/>
                <w:left w:val="none" w:sz="0" w:space="0" w:color="auto"/>
                <w:bottom w:val="none" w:sz="0" w:space="0" w:color="auto"/>
                <w:right w:val="none" w:sz="0" w:space="0" w:color="auto"/>
              </w:divBdr>
            </w:div>
            <w:div w:id="1577400631">
              <w:marLeft w:val="0"/>
              <w:marRight w:val="0"/>
              <w:marTop w:val="0"/>
              <w:marBottom w:val="0"/>
              <w:divBdr>
                <w:top w:val="none" w:sz="0" w:space="0" w:color="auto"/>
                <w:left w:val="none" w:sz="0" w:space="0" w:color="auto"/>
                <w:bottom w:val="none" w:sz="0" w:space="0" w:color="auto"/>
                <w:right w:val="none" w:sz="0" w:space="0" w:color="auto"/>
              </w:divBdr>
            </w:div>
            <w:div w:id="499396322">
              <w:marLeft w:val="0"/>
              <w:marRight w:val="0"/>
              <w:marTop w:val="0"/>
              <w:marBottom w:val="0"/>
              <w:divBdr>
                <w:top w:val="none" w:sz="0" w:space="0" w:color="auto"/>
                <w:left w:val="none" w:sz="0" w:space="0" w:color="auto"/>
                <w:bottom w:val="none" w:sz="0" w:space="0" w:color="auto"/>
                <w:right w:val="none" w:sz="0" w:space="0" w:color="auto"/>
              </w:divBdr>
            </w:div>
            <w:div w:id="608201520">
              <w:marLeft w:val="0"/>
              <w:marRight w:val="0"/>
              <w:marTop w:val="0"/>
              <w:marBottom w:val="0"/>
              <w:divBdr>
                <w:top w:val="none" w:sz="0" w:space="0" w:color="auto"/>
                <w:left w:val="none" w:sz="0" w:space="0" w:color="auto"/>
                <w:bottom w:val="none" w:sz="0" w:space="0" w:color="auto"/>
                <w:right w:val="none" w:sz="0" w:space="0" w:color="auto"/>
              </w:divBdr>
            </w:div>
            <w:div w:id="942761568">
              <w:marLeft w:val="0"/>
              <w:marRight w:val="0"/>
              <w:marTop w:val="0"/>
              <w:marBottom w:val="0"/>
              <w:divBdr>
                <w:top w:val="none" w:sz="0" w:space="0" w:color="auto"/>
                <w:left w:val="none" w:sz="0" w:space="0" w:color="auto"/>
                <w:bottom w:val="none" w:sz="0" w:space="0" w:color="auto"/>
                <w:right w:val="none" w:sz="0" w:space="0" w:color="auto"/>
              </w:divBdr>
            </w:div>
            <w:div w:id="401370886">
              <w:marLeft w:val="0"/>
              <w:marRight w:val="0"/>
              <w:marTop w:val="0"/>
              <w:marBottom w:val="0"/>
              <w:divBdr>
                <w:top w:val="none" w:sz="0" w:space="0" w:color="auto"/>
                <w:left w:val="none" w:sz="0" w:space="0" w:color="auto"/>
                <w:bottom w:val="none" w:sz="0" w:space="0" w:color="auto"/>
                <w:right w:val="none" w:sz="0" w:space="0" w:color="auto"/>
              </w:divBdr>
            </w:div>
            <w:div w:id="1722512889">
              <w:marLeft w:val="0"/>
              <w:marRight w:val="0"/>
              <w:marTop w:val="0"/>
              <w:marBottom w:val="0"/>
              <w:divBdr>
                <w:top w:val="none" w:sz="0" w:space="0" w:color="auto"/>
                <w:left w:val="none" w:sz="0" w:space="0" w:color="auto"/>
                <w:bottom w:val="none" w:sz="0" w:space="0" w:color="auto"/>
                <w:right w:val="none" w:sz="0" w:space="0" w:color="auto"/>
              </w:divBdr>
            </w:div>
            <w:div w:id="1996951705">
              <w:marLeft w:val="0"/>
              <w:marRight w:val="0"/>
              <w:marTop w:val="0"/>
              <w:marBottom w:val="0"/>
              <w:divBdr>
                <w:top w:val="none" w:sz="0" w:space="0" w:color="auto"/>
                <w:left w:val="none" w:sz="0" w:space="0" w:color="auto"/>
                <w:bottom w:val="none" w:sz="0" w:space="0" w:color="auto"/>
                <w:right w:val="none" w:sz="0" w:space="0" w:color="auto"/>
              </w:divBdr>
            </w:div>
            <w:div w:id="12059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5522831">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0303345">
      <w:bodyDiv w:val="1"/>
      <w:marLeft w:val="0"/>
      <w:marRight w:val="0"/>
      <w:marTop w:val="0"/>
      <w:marBottom w:val="0"/>
      <w:divBdr>
        <w:top w:val="none" w:sz="0" w:space="0" w:color="auto"/>
        <w:left w:val="none" w:sz="0" w:space="0" w:color="auto"/>
        <w:bottom w:val="none" w:sz="0" w:space="0" w:color="auto"/>
        <w:right w:val="none" w:sz="0" w:space="0" w:color="auto"/>
      </w:divBdr>
    </w:div>
    <w:div w:id="2001234331">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02468175">
      <w:bodyDiv w:val="1"/>
      <w:marLeft w:val="0"/>
      <w:marRight w:val="0"/>
      <w:marTop w:val="0"/>
      <w:marBottom w:val="0"/>
      <w:divBdr>
        <w:top w:val="none" w:sz="0" w:space="0" w:color="auto"/>
        <w:left w:val="none" w:sz="0" w:space="0" w:color="auto"/>
        <w:bottom w:val="none" w:sz="0" w:space="0" w:color="auto"/>
        <w:right w:val="none" w:sz="0" w:space="0" w:color="auto"/>
      </w:divBdr>
    </w:div>
    <w:div w:id="2009944539">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23973503">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2972315">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0086409">
      <w:bodyDiv w:val="1"/>
      <w:marLeft w:val="0"/>
      <w:marRight w:val="0"/>
      <w:marTop w:val="0"/>
      <w:marBottom w:val="0"/>
      <w:divBdr>
        <w:top w:val="none" w:sz="0" w:space="0" w:color="auto"/>
        <w:left w:val="none" w:sz="0" w:space="0" w:color="auto"/>
        <w:bottom w:val="none" w:sz="0" w:space="0" w:color="auto"/>
        <w:right w:val="none" w:sz="0" w:space="0" w:color="auto"/>
      </w:divBdr>
      <w:divsChild>
        <w:div w:id="365330347">
          <w:marLeft w:val="0"/>
          <w:marRight w:val="0"/>
          <w:marTop w:val="0"/>
          <w:marBottom w:val="0"/>
          <w:divBdr>
            <w:top w:val="none" w:sz="0" w:space="0" w:color="auto"/>
            <w:left w:val="none" w:sz="0" w:space="0" w:color="auto"/>
            <w:bottom w:val="none" w:sz="0" w:space="0" w:color="auto"/>
            <w:right w:val="none" w:sz="0" w:space="0" w:color="auto"/>
          </w:divBdr>
          <w:divsChild>
            <w:div w:id="18897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78623913">
      <w:bodyDiv w:val="1"/>
      <w:marLeft w:val="0"/>
      <w:marRight w:val="0"/>
      <w:marTop w:val="0"/>
      <w:marBottom w:val="0"/>
      <w:divBdr>
        <w:top w:val="none" w:sz="0" w:space="0" w:color="auto"/>
        <w:left w:val="none" w:sz="0" w:space="0" w:color="auto"/>
        <w:bottom w:val="none" w:sz="0" w:space="0" w:color="auto"/>
        <w:right w:val="none" w:sz="0" w:space="0" w:color="auto"/>
      </w:divBdr>
      <w:divsChild>
        <w:div w:id="623779955">
          <w:marLeft w:val="0"/>
          <w:marRight w:val="0"/>
          <w:marTop w:val="0"/>
          <w:marBottom w:val="0"/>
          <w:divBdr>
            <w:top w:val="none" w:sz="0" w:space="0" w:color="auto"/>
            <w:left w:val="none" w:sz="0" w:space="0" w:color="auto"/>
            <w:bottom w:val="none" w:sz="0" w:space="0" w:color="auto"/>
            <w:right w:val="none" w:sz="0" w:space="0" w:color="auto"/>
          </w:divBdr>
          <w:divsChild>
            <w:div w:id="965158466">
              <w:marLeft w:val="0"/>
              <w:marRight w:val="0"/>
              <w:marTop w:val="0"/>
              <w:marBottom w:val="0"/>
              <w:divBdr>
                <w:top w:val="none" w:sz="0" w:space="0" w:color="auto"/>
                <w:left w:val="none" w:sz="0" w:space="0" w:color="auto"/>
                <w:bottom w:val="none" w:sz="0" w:space="0" w:color="auto"/>
                <w:right w:val="none" w:sz="0" w:space="0" w:color="auto"/>
              </w:divBdr>
            </w:div>
            <w:div w:id="1419910526">
              <w:marLeft w:val="0"/>
              <w:marRight w:val="0"/>
              <w:marTop w:val="0"/>
              <w:marBottom w:val="0"/>
              <w:divBdr>
                <w:top w:val="none" w:sz="0" w:space="0" w:color="auto"/>
                <w:left w:val="none" w:sz="0" w:space="0" w:color="auto"/>
                <w:bottom w:val="none" w:sz="0" w:space="0" w:color="auto"/>
                <w:right w:val="none" w:sz="0" w:space="0" w:color="auto"/>
              </w:divBdr>
            </w:div>
            <w:div w:id="80953752">
              <w:marLeft w:val="0"/>
              <w:marRight w:val="0"/>
              <w:marTop w:val="0"/>
              <w:marBottom w:val="0"/>
              <w:divBdr>
                <w:top w:val="none" w:sz="0" w:space="0" w:color="auto"/>
                <w:left w:val="none" w:sz="0" w:space="0" w:color="auto"/>
                <w:bottom w:val="none" w:sz="0" w:space="0" w:color="auto"/>
                <w:right w:val="none" w:sz="0" w:space="0" w:color="auto"/>
              </w:divBdr>
            </w:div>
            <w:div w:id="1940678282">
              <w:marLeft w:val="0"/>
              <w:marRight w:val="0"/>
              <w:marTop w:val="0"/>
              <w:marBottom w:val="0"/>
              <w:divBdr>
                <w:top w:val="none" w:sz="0" w:space="0" w:color="auto"/>
                <w:left w:val="none" w:sz="0" w:space="0" w:color="auto"/>
                <w:bottom w:val="none" w:sz="0" w:space="0" w:color="auto"/>
                <w:right w:val="none" w:sz="0" w:space="0" w:color="auto"/>
              </w:divBdr>
            </w:div>
            <w:div w:id="1577401740">
              <w:marLeft w:val="0"/>
              <w:marRight w:val="0"/>
              <w:marTop w:val="0"/>
              <w:marBottom w:val="0"/>
              <w:divBdr>
                <w:top w:val="none" w:sz="0" w:space="0" w:color="auto"/>
                <w:left w:val="none" w:sz="0" w:space="0" w:color="auto"/>
                <w:bottom w:val="none" w:sz="0" w:space="0" w:color="auto"/>
                <w:right w:val="none" w:sz="0" w:space="0" w:color="auto"/>
              </w:divBdr>
            </w:div>
            <w:div w:id="985284366">
              <w:marLeft w:val="0"/>
              <w:marRight w:val="0"/>
              <w:marTop w:val="0"/>
              <w:marBottom w:val="0"/>
              <w:divBdr>
                <w:top w:val="none" w:sz="0" w:space="0" w:color="auto"/>
                <w:left w:val="none" w:sz="0" w:space="0" w:color="auto"/>
                <w:bottom w:val="none" w:sz="0" w:space="0" w:color="auto"/>
                <w:right w:val="none" w:sz="0" w:space="0" w:color="auto"/>
              </w:divBdr>
            </w:div>
            <w:div w:id="474880782">
              <w:marLeft w:val="0"/>
              <w:marRight w:val="0"/>
              <w:marTop w:val="0"/>
              <w:marBottom w:val="0"/>
              <w:divBdr>
                <w:top w:val="none" w:sz="0" w:space="0" w:color="auto"/>
                <w:left w:val="none" w:sz="0" w:space="0" w:color="auto"/>
                <w:bottom w:val="none" w:sz="0" w:space="0" w:color="auto"/>
                <w:right w:val="none" w:sz="0" w:space="0" w:color="auto"/>
              </w:divBdr>
            </w:div>
            <w:div w:id="1888830950">
              <w:marLeft w:val="0"/>
              <w:marRight w:val="0"/>
              <w:marTop w:val="0"/>
              <w:marBottom w:val="0"/>
              <w:divBdr>
                <w:top w:val="none" w:sz="0" w:space="0" w:color="auto"/>
                <w:left w:val="none" w:sz="0" w:space="0" w:color="auto"/>
                <w:bottom w:val="none" w:sz="0" w:space="0" w:color="auto"/>
                <w:right w:val="none" w:sz="0" w:space="0" w:color="auto"/>
              </w:divBdr>
            </w:div>
            <w:div w:id="660814046">
              <w:marLeft w:val="0"/>
              <w:marRight w:val="0"/>
              <w:marTop w:val="0"/>
              <w:marBottom w:val="0"/>
              <w:divBdr>
                <w:top w:val="none" w:sz="0" w:space="0" w:color="auto"/>
                <w:left w:val="none" w:sz="0" w:space="0" w:color="auto"/>
                <w:bottom w:val="none" w:sz="0" w:space="0" w:color="auto"/>
                <w:right w:val="none" w:sz="0" w:space="0" w:color="auto"/>
              </w:divBdr>
            </w:div>
            <w:div w:id="967442779">
              <w:marLeft w:val="0"/>
              <w:marRight w:val="0"/>
              <w:marTop w:val="0"/>
              <w:marBottom w:val="0"/>
              <w:divBdr>
                <w:top w:val="none" w:sz="0" w:space="0" w:color="auto"/>
                <w:left w:val="none" w:sz="0" w:space="0" w:color="auto"/>
                <w:bottom w:val="none" w:sz="0" w:space="0" w:color="auto"/>
                <w:right w:val="none" w:sz="0" w:space="0" w:color="auto"/>
              </w:divBdr>
            </w:div>
            <w:div w:id="2079817005">
              <w:marLeft w:val="0"/>
              <w:marRight w:val="0"/>
              <w:marTop w:val="0"/>
              <w:marBottom w:val="0"/>
              <w:divBdr>
                <w:top w:val="none" w:sz="0" w:space="0" w:color="auto"/>
                <w:left w:val="none" w:sz="0" w:space="0" w:color="auto"/>
                <w:bottom w:val="none" w:sz="0" w:space="0" w:color="auto"/>
                <w:right w:val="none" w:sz="0" w:space="0" w:color="auto"/>
              </w:divBdr>
            </w:div>
            <w:div w:id="1655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2605060">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88111492">
      <w:bodyDiv w:val="1"/>
      <w:marLeft w:val="0"/>
      <w:marRight w:val="0"/>
      <w:marTop w:val="0"/>
      <w:marBottom w:val="0"/>
      <w:divBdr>
        <w:top w:val="none" w:sz="0" w:space="0" w:color="auto"/>
        <w:left w:val="none" w:sz="0" w:space="0" w:color="auto"/>
        <w:bottom w:val="none" w:sz="0" w:space="0" w:color="auto"/>
        <w:right w:val="none" w:sz="0" w:space="0" w:color="auto"/>
      </w:divBdr>
      <w:divsChild>
        <w:div w:id="505443844">
          <w:marLeft w:val="0"/>
          <w:marRight w:val="0"/>
          <w:marTop w:val="0"/>
          <w:marBottom w:val="0"/>
          <w:divBdr>
            <w:top w:val="none" w:sz="0" w:space="0" w:color="auto"/>
            <w:left w:val="none" w:sz="0" w:space="0" w:color="auto"/>
            <w:bottom w:val="none" w:sz="0" w:space="0" w:color="auto"/>
            <w:right w:val="none" w:sz="0" w:space="0" w:color="auto"/>
          </w:divBdr>
        </w:div>
      </w:divsChild>
    </w:div>
    <w:div w:id="2090346666">
      <w:bodyDiv w:val="1"/>
      <w:marLeft w:val="0"/>
      <w:marRight w:val="0"/>
      <w:marTop w:val="0"/>
      <w:marBottom w:val="0"/>
      <w:divBdr>
        <w:top w:val="none" w:sz="0" w:space="0" w:color="auto"/>
        <w:left w:val="none" w:sz="0" w:space="0" w:color="auto"/>
        <w:bottom w:val="none" w:sz="0" w:space="0" w:color="auto"/>
        <w:right w:val="none" w:sz="0" w:space="0" w:color="auto"/>
      </w:divBdr>
    </w:div>
    <w:div w:id="2091803964">
      <w:bodyDiv w:val="1"/>
      <w:marLeft w:val="0"/>
      <w:marRight w:val="0"/>
      <w:marTop w:val="0"/>
      <w:marBottom w:val="0"/>
      <w:divBdr>
        <w:top w:val="none" w:sz="0" w:space="0" w:color="auto"/>
        <w:left w:val="none" w:sz="0" w:space="0" w:color="auto"/>
        <w:bottom w:val="none" w:sz="0" w:space="0" w:color="auto"/>
        <w:right w:val="none" w:sz="0" w:space="0" w:color="auto"/>
      </w:divBdr>
    </w:div>
    <w:div w:id="2093116853">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02752904">
      <w:bodyDiv w:val="1"/>
      <w:marLeft w:val="0"/>
      <w:marRight w:val="0"/>
      <w:marTop w:val="0"/>
      <w:marBottom w:val="0"/>
      <w:divBdr>
        <w:top w:val="none" w:sz="0" w:space="0" w:color="auto"/>
        <w:left w:val="none" w:sz="0" w:space="0" w:color="auto"/>
        <w:bottom w:val="none" w:sz="0" w:space="0" w:color="auto"/>
        <w:right w:val="none" w:sz="0" w:space="0" w:color="auto"/>
      </w:divBdr>
      <w:divsChild>
        <w:div w:id="831945880">
          <w:marLeft w:val="0"/>
          <w:marRight w:val="0"/>
          <w:marTop w:val="0"/>
          <w:marBottom w:val="0"/>
          <w:divBdr>
            <w:top w:val="none" w:sz="0" w:space="0" w:color="auto"/>
            <w:left w:val="none" w:sz="0" w:space="0" w:color="auto"/>
            <w:bottom w:val="none" w:sz="0" w:space="0" w:color="auto"/>
            <w:right w:val="none" w:sz="0" w:space="0" w:color="auto"/>
          </w:divBdr>
          <w:divsChild>
            <w:div w:id="1351838672">
              <w:marLeft w:val="0"/>
              <w:marRight w:val="0"/>
              <w:marTop w:val="0"/>
              <w:marBottom w:val="0"/>
              <w:divBdr>
                <w:top w:val="none" w:sz="0" w:space="0" w:color="auto"/>
                <w:left w:val="none" w:sz="0" w:space="0" w:color="auto"/>
                <w:bottom w:val="none" w:sz="0" w:space="0" w:color="auto"/>
                <w:right w:val="none" w:sz="0" w:space="0" w:color="auto"/>
              </w:divBdr>
            </w:div>
            <w:div w:id="938485275">
              <w:marLeft w:val="0"/>
              <w:marRight w:val="0"/>
              <w:marTop w:val="0"/>
              <w:marBottom w:val="0"/>
              <w:divBdr>
                <w:top w:val="none" w:sz="0" w:space="0" w:color="auto"/>
                <w:left w:val="none" w:sz="0" w:space="0" w:color="auto"/>
                <w:bottom w:val="none" w:sz="0" w:space="0" w:color="auto"/>
                <w:right w:val="none" w:sz="0" w:space="0" w:color="auto"/>
              </w:divBdr>
            </w:div>
            <w:div w:id="1542474095">
              <w:marLeft w:val="0"/>
              <w:marRight w:val="0"/>
              <w:marTop w:val="0"/>
              <w:marBottom w:val="0"/>
              <w:divBdr>
                <w:top w:val="none" w:sz="0" w:space="0" w:color="auto"/>
                <w:left w:val="none" w:sz="0" w:space="0" w:color="auto"/>
                <w:bottom w:val="none" w:sz="0" w:space="0" w:color="auto"/>
                <w:right w:val="none" w:sz="0" w:space="0" w:color="auto"/>
              </w:divBdr>
            </w:div>
            <w:div w:id="1293443594">
              <w:marLeft w:val="0"/>
              <w:marRight w:val="0"/>
              <w:marTop w:val="0"/>
              <w:marBottom w:val="0"/>
              <w:divBdr>
                <w:top w:val="none" w:sz="0" w:space="0" w:color="auto"/>
                <w:left w:val="none" w:sz="0" w:space="0" w:color="auto"/>
                <w:bottom w:val="none" w:sz="0" w:space="0" w:color="auto"/>
                <w:right w:val="none" w:sz="0" w:space="0" w:color="auto"/>
              </w:divBdr>
            </w:div>
            <w:div w:id="1179927268">
              <w:marLeft w:val="0"/>
              <w:marRight w:val="0"/>
              <w:marTop w:val="0"/>
              <w:marBottom w:val="0"/>
              <w:divBdr>
                <w:top w:val="none" w:sz="0" w:space="0" w:color="auto"/>
                <w:left w:val="none" w:sz="0" w:space="0" w:color="auto"/>
                <w:bottom w:val="none" w:sz="0" w:space="0" w:color="auto"/>
                <w:right w:val="none" w:sz="0" w:space="0" w:color="auto"/>
              </w:divBdr>
            </w:div>
            <w:div w:id="960842978">
              <w:marLeft w:val="0"/>
              <w:marRight w:val="0"/>
              <w:marTop w:val="0"/>
              <w:marBottom w:val="0"/>
              <w:divBdr>
                <w:top w:val="none" w:sz="0" w:space="0" w:color="auto"/>
                <w:left w:val="none" w:sz="0" w:space="0" w:color="auto"/>
                <w:bottom w:val="none" w:sz="0" w:space="0" w:color="auto"/>
                <w:right w:val="none" w:sz="0" w:space="0" w:color="auto"/>
              </w:divBdr>
            </w:div>
            <w:div w:id="466121149">
              <w:marLeft w:val="0"/>
              <w:marRight w:val="0"/>
              <w:marTop w:val="0"/>
              <w:marBottom w:val="0"/>
              <w:divBdr>
                <w:top w:val="none" w:sz="0" w:space="0" w:color="auto"/>
                <w:left w:val="none" w:sz="0" w:space="0" w:color="auto"/>
                <w:bottom w:val="none" w:sz="0" w:space="0" w:color="auto"/>
                <w:right w:val="none" w:sz="0" w:space="0" w:color="auto"/>
              </w:divBdr>
            </w:div>
            <w:div w:id="263615077">
              <w:marLeft w:val="0"/>
              <w:marRight w:val="0"/>
              <w:marTop w:val="0"/>
              <w:marBottom w:val="0"/>
              <w:divBdr>
                <w:top w:val="none" w:sz="0" w:space="0" w:color="auto"/>
                <w:left w:val="none" w:sz="0" w:space="0" w:color="auto"/>
                <w:bottom w:val="none" w:sz="0" w:space="0" w:color="auto"/>
                <w:right w:val="none" w:sz="0" w:space="0" w:color="auto"/>
              </w:divBdr>
            </w:div>
            <w:div w:id="1102457835">
              <w:marLeft w:val="0"/>
              <w:marRight w:val="0"/>
              <w:marTop w:val="0"/>
              <w:marBottom w:val="0"/>
              <w:divBdr>
                <w:top w:val="none" w:sz="0" w:space="0" w:color="auto"/>
                <w:left w:val="none" w:sz="0" w:space="0" w:color="auto"/>
                <w:bottom w:val="none" w:sz="0" w:space="0" w:color="auto"/>
                <w:right w:val="none" w:sz="0" w:space="0" w:color="auto"/>
              </w:divBdr>
            </w:div>
            <w:div w:id="2072265710">
              <w:marLeft w:val="0"/>
              <w:marRight w:val="0"/>
              <w:marTop w:val="0"/>
              <w:marBottom w:val="0"/>
              <w:divBdr>
                <w:top w:val="none" w:sz="0" w:space="0" w:color="auto"/>
                <w:left w:val="none" w:sz="0" w:space="0" w:color="auto"/>
                <w:bottom w:val="none" w:sz="0" w:space="0" w:color="auto"/>
                <w:right w:val="none" w:sz="0" w:space="0" w:color="auto"/>
              </w:divBdr>
            </w:div>
            <w:div w:id="491063759">
              <w:marLeft w:val="0"/>
              <w:marRight w:val="0"/>
              <w:marTop w:val="0"/>
              <w:marBottom w:val="0"/>
              <w:divBdr>
                <w:top w:val="none" w:sz="0" w:space="0" w:color="auto"/>
                <w:left w:val="none" w:sz="0" w:space="0" w:color="auto"/>
                <w:bottom w:val="none" w:sz="0" w:space="0" w:color="auto"/>
                <w:right w:val="none" w:sz="0" w:space="0" w:color="auto"/>
              </w:divBdr>
            </w:div>
            <w:div w:id="1286039786">
              <w:marLeft w:val="0"/>
              <w:marRight w:val="0"/>
              <w:marTop w:val="0"/>
              <w:marBottom w:val="0"/>
              <w:divBdr>
                <w:top w:val="none" w:sz="0" w:space="0" w:color="auto"/>
                <w:left w:val="none" w:sz="0" w:space="0" w:color="auto"/>
                <w:bottom w:val="none" w:sz="0" w:space="0" w:color="auto"/>
                <w:right w:val="none" w:sz="0" w:space="0" w:color="auto"/>
              </w:divBdr>
            </w:div>
            <w:div w:id="2115635417">
              <w:marLeft w:val="0"/>
              <w:marRight w:val="0"/>
              <w:marTop w:val="0"/>
              <w:marBottom w:val="0"/>
              <w:divBdr>
                <w:top w:val="none" w:sz="0" w:space="0" w:color="auto"/>
                <w:left w:val="none" w:sz="0" w:space="0" w:color="auto"/>
                <w:bottom w:val="none" w:sz="0" w:space="0" w:color="auto"/>
                <w:right w:val="none" w:sz="0" w:space="0" w:color="auto"/>
              </w:divBdr>
            </w:div>
            <w:div w:id="31657918">
              <w:marLeft w:val="0"/>
              <w:marRight w:val="0"/>
              <w:marTop w:val="0"/>
              <w:marBottom w:val="0"/>
              <w:divBdr>
                <w:top w:val="none" w:sz="0" w:space="0" w:color="auto"/>
                <w:left w:val="none" w:sz="0" w:space="0" w:color="auto"/>
                <w:bottom w:val="none" w:sz="0" w:space="0" w:color="auto"/>
                <w:right w:val="none" w:sz="0" w:space="0" w:color="auto"/>
              </w:divBdr>
            </w:div>
            <w:div w:id="2041347221">
              <w:marLeft w:val="0"/>
              <w:marRight w:val="0"/>
              <w:marTop w:val="0"/>
              <w:marBottom w:val="0"/>
              <w:divBdr>
                <w:top w:val="none" w:sz="0" w:space="0" w:color="auto"/>
                <w:left w:val="none" w:sz="0" w:space="0" w:color="auto"/>
                <w:bottom w:val="none" w:sz="0" w:space="0" w:color="auto"/>
                <w:right w:val="none" w:sz="0" w:space="0" w:color="auto"/>
              </w:divBdr>
            </w:div>
            <w:div w:id="3365416">
              <w:marLeft w:val="0"/>
              <w:marRight w:val="0"/>
              <w:marTop w:val="0"/>
              <w:marBottom w:val="0"/>
              <w:divBdr>
                <w:top w:val="none" w:sz="0" w:space="0" w:color="auto"/>
                <w:left w:val="none" w:sz="0" w:space="0" w:color="auto"/>
                <w:bottom w:val="none" w:sz="0" w:space="0" w:color="auto"/>
                <w:right w:val="none" w:sz="0" w:space="0" w:color="auto"/>
              </w:divBdr>
            </w:div>
            <w:div w:id="1598369987">
              <w:marLeft w:val="0"/>
              <w:marRight w:val="0"/>
              <w:marTop w:val="0"/>
              <w:marBottom w:val="0"/>
              <w:divBdr>
                <w:top w:val="none" w:sz="0" w:space="0" w:color="auto"/>
                <w:left w:val="none" w:sz="0" w:space="0" w:color="auto"/>
                <w:bottom w:val="none" w:sz="0" w:space="0" w:color="auto"/>
                <w:right w:val="none" w:sz="0" w:space="0" w:color="auto"/>
              </w:divBdr>
            </w:div>
            <w:div w:id="1199590718">
              <w:marLeft w:val="0"/>
              <w:marRight w:val="0"/>
              <w:marTop w:val="0"/>
              <w:marBottom w:val="0"/>
              <w:divBdr>
                <w:top w:val="none" w:sz="0" w:space="0" w:color="auto"/>
                <w:left w:val="none" w:sz="0" w:space="0" w:color="auto"/>
                <w:bottom w:val="none" w:sz="0" w:space="0" w:color="auto"/>
                <w:right w:val="none" w:sz="0" w:space="0" w:color="auto"/>
              </w:divBdr>
            </w:div>
            <w:div w:id="1662345106">
              <w:marLeft w:val="0"/>
              <w:marRight w:val="0"/>
              <w:marTop w:val="0"/>
              <w:marBottom w:val="0"/>
              <w:divBdr>
                <w:top w:val="none" w:sz="0" w:space="0" w:color="auto"/>
                <w:left w:val="none" w:sz="0" w:space="0" w:color="auto"/>
                <w:bottom w:val="none" w:sz="0" w:space="0" w:color="auto"/>
                <w:right w:val="none" w:sz="0" w:space="0" w:color="auto"/>
              </w:divBdr>
            </w:div>
            <w:div w:id="399519856">
              <w:marLeft w:val="0"/>
              <w:marRight w:val="0"/>
              <w:marTop w:val="0"/>
              <w:marBottom w:val="0"/>
              <w:divBdr>
                <w:top w:val="none" w:sz="0" w:space="0" w:color="auto"/>
                <w:left w:val="none" w:sz="0" w:space="0" w:color="auto"/>
                <w:bottom w:val="none" w:sz="0" w:space="0" w:color="auto"/>
                <w:right w:val="none" w:sz="0" w:space="0" w:color="auto"/>
              </w:divBdr>
            </w:div>
            <w:div w:id="1080905847">
              <w:marLeft w:val="0"/>
              <w:marRight w:val="0"/>
              <w:marTop w:val="0"/>
              <w:marBottom w:val="0"/>
              <w:divBdr>
                <w:top w:val="none" w:sz="0" w:space="0" w:color="auto"/>
                <w:left w:val="none" w:sz="0" w:space="0" w:color="auto"/>
                <w:bottom w:val="none" w:sz="0" w:space="0" w:color="auto"/>
                <w:right w:val="none" w:sz="0" w:space="0" w:color="auto"/>
              </w:divBdr>
            </w:div>
            <w:div w:id="408383923">
              <w:marLeft w:val="0"/>
              <w:marRight w:val="0"/>
              <w:marTop w:val="0"/>
              <w:marBottom w:val="0"/>
              <w:divBdr>
                <w:top w:val="none" w:sz="0" w:space="0" w:color="auto"/>
                <w:left w:val="none" w:sz="0" w:space="0" w:color="auto"/>
                <w:bottom w:val="none" w:sz="0" w:space="0" w:color="auto"/>
                <w:right w:val="none" w:sz="0" w:space="0" w:color="auto"/>
              </w:divBdr>
            </w:div>
            <w:div w:id="4942139">
              <w:marLeft w:val="0"/>
              <w:marRight w:val="0"/>
              <w:marTop w:val="0"/>
              <w:marBottom w:val="0"/>
              <w:divBdr>
                <w:top w:val="none" w:sz="0" w:space="0" w:color="auto"/>
                <w:left w:val="none" w:sz="0" w:space="0" w:color="auto"/>
                <w:bottom w:val="none" w:sz="0" w:space="0" w:color="auto"/>
                <w:right w:val="none" w:sz="0" w:space="0" w:color="auto"/>
              </w:divBdr>
            </w:div>
            <w:div w:id="569578414">
              <w:marLeft w:val="0"/>
              <w:marRight w:val="0"/>
              <w:marTop w:val="0"/>
              <w:marBottom w:val="0"/>
              <w:divBdr>
                <w:top w:val="none" w:sz="0" w:space="0" w:color="auto"/>
                <w:left w:val="none" w:sz="0" w:space="0" w:color="auto"/>
                <w:bottom w:val="none" w:sz="0" w:space="0" w:color="auto"/>
                <w:right w:val="none" w:sz="0" w:space="0" w:color="auto"/>
              </w:divBdr>
            </w:div>
            <w:div w:id="402994214">
              <w:marLeft w:val="0"/>
              <w:marRight w:val="0"/>
              <w:marTop w:val="0"/>
              <w:marBottom w:val="0"/>
              <w:divBdr>
                <w:top w:val="none" w:sz="0" w:space="0" w:color="auto"/>
                <w:left w:val="none" w:sz="0" w:space="0" w:color="auto"/>
                <w:bottom w:val="none" w:sz="0" w:space="0" w:color="auto"/>
                <w:right w:val="none" w:sz="0" w:space="0" w:color="auto"/>
              </w:divBdr>
            </w:div>
            <w:div w:id="457845567">
              <w:marLeft w:val="0"/>
              <w:marRight w:val="0"/>
              <w:marTop w:val="0"/>
              <w:marBottom w:val="0"/>
              <w:divBdr>
                <w:top w:val="none" w:sz="0" w:space="0" w:color="auto"/>
                <w:left w:val="none" w:sz="0" w:space="0" w:color="auto"/>
                <w:bottom w:val="none" w:sz="0" w:space="0" w:color="auto"/>
                <w:right w:val="none" w:sz="0" w:space="0" w:color="auto"/>
              </w:divBdr>
            </w:div>
            <w:div w:id="433525837">
              <w:marLeft w:val="0"/>
              <w:marRight w:val="0"/>
              <w:marTop w:val="0"/>
              <w:marBottom w:val="0"/>
              <w:divBdr>
                <w:top w:val="none" w:sz="0" w:space="0" w:color="auto"/>
                <w:left w:val="none" w:sz="0" w:space="0" w:color="auto"/>
                <w:bottom w:val="none" w:sz="0" w:space="0" w:color="auto"/>
                <w:right w:val="none" w:sz="0" w:space="0" w:color="auto"/>
              </w:divBdr>
            </w:div>
            <w:div w:id="1558126484">
              <w:marLeft w:val="0"/>
              <w:marRight w:val="0"/>
              <w:marTop w:val="0"/>
              <w:marBottom w:val="0"/>
              <w:divBdr>
                <w:top w:val="none" w:sz="0" w:space="0" w:color="auto"/>
                <w:left w:val="none" w:sz="0" w:space="0" w:color="auto"/>
                <w:bottom w:val="none" w:sz="0" w:space="0" w:color="auto"/>
                <w:right w:val="none" w:sz="0" w:space="0" w:color="auto"/>
              </w:divBdr>
            </w:div>
            <w:div w:id="18704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622">
      <w:bodyDiv w:val="1"/>
      <w:marLeft w:val="0"/>
      <w:marRight w:val="0"/>
      <w:marTop w:val="0"/>
      <w:marBottom w:val="0"/>
      <w:divBdr>
        <w:top w:val="none" w:sz="0" w:space="0" w:color="auto"/>
        <w:left w:val="none" w:sz="0" w:space="0" w:color="auto"/>
        <w:bottom w:val="none" w:sz="0" w:space="0" w:color="auto"/>
        <w:right w:val="none" w:sz="0" w:space="0" w:color="auto"/>
      </w:divBdr>
      <w:divsChild>
        <w:div w:id="1651516735">
          <w:marLeft w:val="0"/>
          <w:marRight w:val="0"/>
          <w:marTop w:val="0"/>
          <w:marBottom w:val="0"/>
          <w:divBdr>
            <w:top w:val="none" w:sz="0" w:space="0" w:color="auto"/>
            <w:left w:val="none" w:sz="0" w:space="0" w:color="auto"/>
            <w:bottom w:val="none" w:sz="0" w:space="0" w:color="auto"/>
            <w:right w:val="none" w:sz="0" w:space="0" w:color="auto"/>
          </w:divBdr>
          <w:divsChild>
            <w:div w:id="307589019">
              <w:marLeft w:val="0"/>
              <w:marRight w:val="0"/>
              <w:marTop w:val="0"/>
              <w:marBottom w:val="0"/>
              <w:divBdr>
                <w:top w:val="none" w:sz="0" w:space="0" w:color="auto"/>
                <w:left w:val="none" w:sz="0" w:space="0" w:color="auto"/>
                <w:bottom w:val="none" w:sz="0" w:space="0" w:color="auto"/>
                <w:right w:val="none" w:sz="0" w:space="0" w:color="auto"/>
              </w:divBdr>
            </w:div>
            <w:div w:id="861700078">
              <w:marLeft w:val="0"/>
              <w:marRight w:val="0"/>
              <w:marTop w:val="0"/>
              <w:marBottom w:val="0"/>
              <w:divBdr>
                <w:top w:val="none" w:sz="0" w:space="0" w:color="auto"/>
                <w:left w:val="none" w:sz="0" w:space="0" w:color="auto"/>
                <w:bottom w:val="none" w:sz="0" w:space="0" w:color="auto"/>
                <w:right w:val="none" w:sz="0" w:space="0" w:color="auto"/>
              </w:divBdr>
            </w:div>
            <w:div w:id="2100829659">
              <w:marLeft w:val="0"/>
              <w:marRight w:val="0"/>
              <w:marTop w:val="0"/>
              <w:marBottom w:val="0"/>
              <w:divBdr>
                <w:top w:val="none" w:sz="0" w:space="0" w:color="auto"/>
                <w:left w:val="none" w:sz="0" w:space="0" w:color="auto"/>
                <w:bottom w:val="none" w:sz="0" w:space="0" w:color="auto"/>
                <w:right w:val="none" w:sz="0" w:space="0" w:color="auto"/>
              </w:divBdr>
            </w:div>
            <w:div w:id="2025545568">
              <w:marLeft w:val="0"/>
              <w:marRight w:val="0"/>
              <w:marTop w:val="0"/>
              <w:marBottom w:val="0"/>
              <w:divBdr>
                <w:top w:val="none" w:sz="0" w:space="0" w:color="auto"/>
                <w:left w:val="none" w:sz="0" w:space="0" w:color="auto"/>
                <w:bottom w:val="none" w:sz="0" w:space="0" w:color="auto"/>
                <w:right w:val="none" w:sz="0" w:space="0" w:color="auto"/>
              </w:divBdr>
            </w:div>
            <w:div w:id="2044133567">
              <w:marLeft w:val="0"/>
              <w:marRight w:val="0"/>
              <w:marTop w:val="0"/>
              <w:marBottom w:val="0"/>
              <w:divBdr>
                <w:top w:val="none" w:sz="0" w:space="0" w:color="auto"/>
                <w:left w:val="none" w:sz="0" w:space="0" w:color="auto"/>
                <w:bottom w:val="none" w:sz="0" w:space="0" w:color="auto"/>
                <w:right w:val="none" w:sz="0" w:space="0" w:color="auto"/>
              </w:divBdr>
            </w:div>
            <w:div w:id="672998549">
              <w:marLeft w:val="0"/>
              <w:marRight w:val="0"/>
              <w:marTop w:val="0"/>
              <w:marBottom w:val="0"/>
              <w:divBdr>
                <w:top w:val="none" w:sz="0" w:space="0" w:color="auto"/>
                <w:left w:val="none" w:sz="0" w:space="0" w:color="auto"/>
                <w:bottom w:val="none" w:sz="0" w:space="0" w:color="auto"/>
                <w:right w:val="none" w:sz="0" w:space="0" w:color="auto"/>
              </w:divBdr>
            </w:div>
            <w:div w:id="1822691345">
              <w:marLeft w:val="0"/>
              <w:marRight w:val="0"/>
              <w:marTop w:val="0"/>
              <w:marBottom w:val="0"/>
              <w:divBdr>
                <w:top w:val="none" w:sz="0" w:space="0" w:color="auto"/>
                <w:left w:val="none" w:sz="0" w:space="0" w:color="auto"/>
                <w:bottom w:val="none" w:sz="0" w:space="0" w:color="auto"/>
                <w:right w:val="none" w:sz="0" w:space="0" w:color="auto"/>
              </w:divBdr>
            </w:div>
            <w:div w:id="1989936492">
              <w:marLeft w:val="0"/>
              <w:marRight w:val="0"/>
              <w:marTop w:val="0"/>
              <w:marBottom w:val="0"/>
              <w:divBdr>
                <w:top w:val="none" w:sz="0" w:space="0" w:color="auto"/>
                <w:left w:val="none" w:sz="0" w:space="0" w:color="auto"/>
                <w:bottom w:val="none" w:sz="0" w:space="0" w:color="auto"/>
                <w:right w:val="none" w:sz="0" w:space="0" w:color="auto"/>
              </w:divBdr>
            </w:div>
            <w:div w:id="2028603916">
              <w:marLeft w:val="0"/>
              <w:marRight w:val="0"/>
              <w:marTop w:val="0"/>
              <w:marBottom w:val="0"/>
              <w:divBdr>
                <w:top w:val="none" w:sz="0" w:space="0" w:color="auto"/>
                <w:left w:val="none" w:sz="0" w:space="0" w:color="auto"/>
                <w:bottom w:val="none" w:sz="0" w:space="0" w:color="auto"/>
                <w:right w:val="none" w:sz="0" w:space="0" w:color="auto"/>
              </w:divBdr>
            </w:div>
            <w:div w:id="155875898">
              <w:marLeft w:val="0"/>
              <w:marRight w:val="0"/>
              <w:marTop w:val="0"/>
              <w:marBottom w:val="0"/>
              <w:divBdr>
                <w:top w:val="none" w:sz="0" w:space="0" w:color="auto"/>
                <w:left w:val="none" w:sz="0" w:space="0" w:color="auto"/>
                <w:bottom w:val="none" w:sz="0" w:space="0" w:color="auto"/>
                <w:right w:val="none" w:sz="0" w:space="0" w:color="auto"/>
              </w:divBdr>
            </w:div>
            <w:div w:id="486433243">
              <w:marLeft w:val="0"/>
              <w:marRight w:val="0"/>
              <w:marTop w:val="0"/>
              <w:marBottom w:val="0"/>
              <w:divBdr>
                <w:top w:val="none" w:sz="0" w:space="0" w:color="auto"/>
                <w:left w:val="none" w:sz="0" w:space="0" w:color="auto"/>
                <w:bottom w:val="none" w:sz="0" w:space="0" w:color="auto"/>
                <w:right w:val="none" w:sz="0" w:space="0" w:color="auto"/>
              </w:divBdr>
            </w:div>
            <w:div w:id="1149789424">
              <w:marLeft w:val="0"/>
              <w:marRight w:val="0"/>
              <w:marTop w:val="0"/>
              <w:marBottom w:val="0"/>
              <w:divBdr>
                <w:top w:val="none" w:sz="0" w:space="0" w:color="auto"/>
                <w:left w:val="none" w:sz="0" w:space="0" w:color="auto"/>
                <w:bottom w:val="none" w:sz="0" w:space="0" w:color="auto"/>
                <w:right w:val="none" w:sz="0" w:space="0" w:color="auto"/>
              </w:divBdr>
            </w:div>
            <w:div w:id="2080059299">
              <w:marLeft w:val="0"/>
              <w:marRight w:val="0"/>
              <w:marTop w:val="0"/>
              <w:marBottom w:val="0"/>
              <w:divBdr>
                <w:top w:val="none" w:sz="0" w:space="0" w:color="auto"/>
                <w:left w:val="none" w:sz="0" w:space="0" w:color="auto"/>
                <w:bottom w:val="none" w:sz="0" w:space="0" w:color="auto"/>
                <w:right w:val="none" w:sz="0" w:space="0" w:color="auto"/>
              </w:divBdr>
            </w:div>
            <w:div w:id="515657537">
              <w:marLeft w:val="0"/>
              <w:marRight w:val="0"/>
              <w:marTop w:val="0"/>
              <w:marBottom w:val="0"/>
              <w:divBdr>
                <w:top w:val="none" w:sz="0" w:space="0" w:color="auto"/>
                <w:left w:val="none" w:sz="0" w:space="0" w:color="auto"/>
                <w:bottom w:val="none" w:sz="0" w:space="0" w:color="auto"/>
                <w:right w:val="none" w:sz="0" w:space="0" w:color="auto"/>
              </w:divBdr>
            </w:div>
            <w:div w:id="21201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8114">
      <w:bodyDiv w:val="1"/>
      <w:marLeft w:val="0"/>
      <w:marRight w:val="0"/>
      <w:marTop w:val="0"/>
      <w:marBottom w:val="0"/>
      <w:divBdr>
        <w:top w:val="none" w:sz="0" w:space="0" w:color="auto"/>
        <w:left w:val="none" w:sz="0" w:space="0" w:color="auto"/>
        <w:bottom w:val="none" w:sz="0" w:space="0" w:color="auto"/>
        <w:right w:val="none" w:sz="0" w:space="0" w:color="auto"/>
      </w:divBdr>
      <w:divsChild>
        <w:div w:id="1986886735">
          <w:marLeft w:val="0"/>
          <w:marRight w:val="0"/>
          <w:marTop w:val="0"/>
          <w:marBottom w:val="0"/>
          <w:divBdr>
            <w:top w:val="none" w:sz="0" w:space="0" w:color="auto"/>
            <w:left w:val="none" w:sz="0" w:space="0" w:color="auto"/>
            <w:bottom w:val="none" w:sz="0" w:space="0" w:color="auto"/>
            <w:right w:val="none" w:sz="0" w:space="0" w:color="auto"/>
          </w:divBdr>
          <w:divsChild>
            <w:div w:id="1100569764">
              <w:marLeft w:val="0"/>
              <w:marRight w:val="0"/>
              <w:marTop w:val="0"/>
              <w:marBottom w:val="0"/>
              <w:divBdr>
                <w:top w:val="none" w:sz="0" w:space="0" w:color="auto"/>
                <w:left w:val="none" w:sz="0" w:space="0" w:color="auto"/>
                <w:bottom w:val="none" w:sz="0" w:space="0" w:color="auto"/>
                <w:right w:val="none" w:sz="0" w:space="0" w:color="auto"/>
              </w:divBdr>
            </w:div>
            <w:div w:id="525405544">
              <w:marLeft w:val="0"/>
              <w:marRight w:val="0"/>
              <w:marTop w:val="0"/>
              <w:marBottom w:val="0"/>
              <w:divBdr>
                <w:top w:val="none" w:sz="0" w:space="0" w:color="auto"/>
                <w:left w:val="none" w:sz="0" w:space="0" w:color="auto"/>
                <w:bottom w:val="none" w:sz="0" w:space="0" w:color="auto"/>
                <w:right w:val="none" w:sz="0" w:space="0" w:color="auto"/>
              </w:divBdr>
            </w:div>
            <w:div w:id="1377663883">
              <w:marLeft w:val="0"/>
              <w:marRight w:val="0"/>
              <w:marTop w:val="0"/>
              <w:marBottom w:val="0"/>
              <w:divBdr>
                <w:top w:val="none" w:sz="0" w:space="0" w:color="auto"/>
                <w:left w:val="none" w:sz="0" w:space="0" w:color="auto"/>
                <w:bottom w:val="none" w:sz="0" w:space="0" w:color="auto"/>
                <w:right w:val="none" w:sz="0" w:space="0" w:color="auto"/>
              </w:divBdr>
            </w:div>
            <w:div w:id="717705948">
              <w:marLeft w:val="0"/>
              <w:marRight w:val="0"/>
              <w:marTop w:val="0"/>
              <w:marBottom w:val="0"/>
              <w:divBdr>
                <w:top w:val="none" w:sz="0" w:space="0" w:color="auto"/>
                <w:left w:val="none" w:sz="0" w:space="0" w:color="auto"/>
                <w:bottom w:val="none" w:sz="0" w:space="0" w:color="auto"/>
                <w:right w:val="none" w:sz="0" w:space="0" w:color="auto"/>
              </w:divBdr>
            </w:div>
            <w:div w:id="1510832413">
              <w:marLeft w:val="0"/>
              <w:marRight w:val="0"/>
              <w:marTop w:val="0"/>
              <w:marBottom w:val="0"/>
              <w:divBdr>
                <w:top w:val="none" w:sz="0" w:space="0" w:color="auto"/>
                <w:left w:val="none" w:sz="0" w:space="0" w:color="auto"/>
                <w:bottom w:val="none" w:sz="0" w:space="0" w:color="auto"/>
                <w:right w:val="none" w:sz="0" w:space="0" w:color="auto"/>
              </w:divBdr>
            </w:div>
            <w:div w:id="1884948020">
              <w:marLeft w:val="0"/>
              <w:marRight w:val="0"/>
              <w:marTop w:val="0"/>
              <w:marBottom w:val="0"/>
              <w:divBdr>
                <w:top w:val="none" w:sz="0" w:space="0" w:color="auto"/>
                <w:left w:val="none" w:sz="0" w:space="0" w:color="auto"/>
                <w:bottom w:val="none" w:sz="0" w:space="0" w:color="auto"/>
                <w:right w:val="none" w:sz="0" w:space="0" w:color="auto"/>
              </w:divBdr>
            </w:div>
            <w:div w:id="2095321988">
              <w:marLeft w:val="0"/>
              <w:marRight w:val="0"/>
              <w:marTop w:val="0"/>
              <w:marBottom w:val="0"/>
              <w:divBdr>
                <w:top w:val="none" w:sz="0" w:space="0" w:color="auto"/>
                <w:left w:val="none" w:sz="0" w:space="0" w:color="auto"/>
                <w:bottom w:val="none" w:sz="0" w:space="0" w:color="auto"/>
                <w:right w:val="none" w:sz="0" w:space="0" w:color="auto"/>
              </w:divBdr>
            </w:div>
            <w:div w:id="764156378">
              <w:marLeft w:val="0"/>
              <w:marRight w:val="0"/>
              <w:marTop w:val="0"/>
              <w:marBottom w:val="0"/>
              <w:divBdr>
                <w:top w:val="none" w:sz="0" w:space="0" w:color="auto"/>
                <w:left w:val="none" w:sz="0" w:space="0" w:color="auto"/>
                <w:bottom w:val="none" w:sz="0" w:space="0" w:color="auto"/>
                <w:right w:val="none" w:sz="0" w:space="0" w:color="auto"/>
              </w:divBdr>
            </w:div>
            <w:div w:id="1245606697">
              <w:marLeft w:val="0"/>
              <w:marRight w:val="0"/>
              <w:marTop w:val="0"/>
              <w:marBottom w:val="0"/>
              <w:divBdr>
                <w:top w:val="none" w:sz="0" w:space="0" w:color="auto"/>
                <w:left w:val="none" w:sz="0" w:space="0" w:color="auto"/>
                <w:bottom w:val="none" w:sz="0" w:space="0" w:color="auto"/>
                <w:right w:val="none" w:sz="0" w:space="0" w:color="auto"/>
              </w:divBdr>
            </w:div>
            <w:div w:id="5408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8033">
      <w:bodyDiv w:val="1"/>
      <w:marLeft w:val="0"/>
      <w:marRight w:val="0"/>
      <w:marTop w:val="0"/>
      <w:marBottom w:val="0"/>
      <w:divBdr>
        <w:top w:val="none" w:sz="0" w:space="0" w:color="auto"/>
        <w:left w:val="none" w:sz="0" w:space="0" w:color="auto"/>
        <w:bottom w:val="none" w:sz="0" w:space="0" w:color="auto"/>
        <w:right w:val="none" w:sz="0" w:space="0" w:color="auto"/>
      </w:divBdr>
    </w:div>
    <w:div w:id="2139103002">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 w:id="2147117028">
      <w:bodyDiv w:val="1"/>
      <w:marLeft w:val="0"/>
      <w:marRight w:val="0"/>
      <w:marTop w:val="0"/>
      <w:marBottom w:val="0"/>
      <w:divBdr>
        <w:top w:val="none" w:sz="0" w:space="0" w:color="auto"/>
        <w:left w:val="none" w:sz="0" w:space="0" w:color="auto"/>
        <w:bottom w:val="none" w:sz="0" w:space="0" w:color="auto"/>
        <w:right w:val="none" w:sz="0" w:space="0" w:color="auto"/>
      </w:divBdr>
      <w:divsChild>
        <w:div w:id="1724015279">
          <w:marLeft w:val="0"/>
          <w:marRight w:val="0"/>
          <w:marTop w:val="0"/>
          <w:marBottom w:val="0"/>
          <w:divBdr>
            <w:top w:val="none" w:sz="0" w:space="0" w:color="auto"/>
            <w:left w:val="none" w:sz="0" w:space="0" w:color="auto"/>
            <w:bottom w:val="none" w:sz="0" w:space="0" w:color="auto"/>
            <w:right w:val="none" w:sz="0" w:space="0" w:color="auto"/>
          </w:divBdr>
          <w:divsChild>
            <w:div w:id="8241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digitalocean.com/community/tutorials/constructor-in-jav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33</cp:revision>
  <cp:lastPrinted>2022-05-13T06:01:00Z</cp:lastPrinted>
  <dcterms:created xsi:type="dcterms:W3CDTF">2024-07-18T13:20:00Z</dcterms:created>
  <dcterms:modified xsi:type="dcterms:W3CDTF">2024-07-22T04:22:00Z</dcterms:modified>
</cp:coreProperties>
</file>