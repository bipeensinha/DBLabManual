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3CB14" w14:textId="2ED153B9" w:rsidR="00451277" w:rsidRPr="0097347D" w:rsidRDefault="00184524">
      <w:pPr>
        <w:spacing w:line="14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19E9BD9" wp14:editId="154C6527">
                <wp:simplePos x="0" y="0"/>
                <wp:positionH relativeFrom="page">
                  <wp:posOffset>19050</wp:posOffset>
                </wp:positionH>
                <wp:positionV relativeFrom="page">
                  <wp:posOffset>1038860</wp:posOffset>
                </wp:positionV>
                <wp:extent cx="7541260" cy="5587365"/>
                <wp:effectExtent l="0" t="0" r="0" b="0"/>
                <wp:wrapNone/>
                <wp:docPr id="162783313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1260" cy="5587365"/>
                          <a:chOff x="30" y="1636"/>
                          <a:chExt cx="11876" cy="8799"/>
                        </a:xfrm>
                      </wpg:grpSpPr>
                      <pic:pic xmlns:pic="http://schemas.openxmlformats.org/drawingml/2006/picture">
                        <pic:nvPicPr>
                          <pic:cNvPr id="135564250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1636"/>
                            <a:ext cx="11876" cy="44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1428973" name="Freeform 18"/>
                        <wps:cNvSpPr>
                          <a:spLocks/>
                        </wps:cNvSpPr>
                        <wps:spPr bwMode="auto">
                          <a:xfrm>
                            <a:off x="7441" y="5469"/>
                            <a:ext cx="4185" cy="101"/>
                          </a:xfrm>
                          <a:custGeom>
                            <a:avLst/>
                            <a:gdLst>
                              <a:gd name="T0" fmla="+- 0 7441 7441"/>
                              <a:gd name="T1" fmla="*/ T0 w 4185"/>
                              <a:gd name="T2" fmla="+- 0 5570 5469"/>
                              <a:gd name="T3" fmla="*/ 5570 h 101"/>
                              <a:gd name="T4" fmla="+- 0 11626 7441"/>
                              <a:gd name="T5" fmla="*/ T4 w 4185"/>
                              <a:gd name="T6" fmla="+- 0 5570 5469"/>
                              <a:gd name="T7" fmla="*/ 5570 h 101"/>
                              <a:gd name="T8" fmla="+- 0 11626 7441"/>
                              <a:gd name="T9" fmla="*/ T8 w 4185"/>
                              <a:gd name="T10" fmla="+- 0 5469 5469"/>
                              <a:gd name="T11" fmla="*/ 5469 h 101"/>
                              <a:gd name="T12" fmla="+- 0 7441 7441"/>
                              <a:gd name="T13" fmla="*/ T12 w 4185"/>
                              <a:gd name="T14" fmla="+- 0 5469 5469"/>
                              <a:gd name="T15" fmla="*/ 5469 h 101"/>
                              <a:gd name="T16" fmla="+- 0 7441 7441"/>
                              <a:gd name="T17" fmla="*/ T16 w 4185"/>
                              <a:gd name="T18" fmla="+- 0 5570 5469"/>
                              <a:gd name="T19" fmla="*/ 5570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85" h="101">
                                <a:moveTo>
                                  <a:pt x="0" y="101"/>
                                </a:moveTo>
                                <a:lnTo>
                                  <a:pt x="4185" y="101"/>
                                </a:lnTo>
                                <a:lnTo>
                                  <a:pt x="4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6798781" name="Freeform 17"/>
                        <wps:cNvSpPr>
                          <a:spLocks/>
                        </wps:cNvSpPr>
                        <wps:spPr bwMode="auto">
                          <a:xfrm>
                            <a:off x="7366" y="5917"/>
                            <a:ext cx="4151" cy="4508"/>
                          </a:xfrm>
                          <a:custGeom>
                            <a:avLst/>
                            <a:gdLst>
                              <a:gd name="T0" fmla="+- 0 7366 7366"/>
                              <a:gd name="T1" fmla="*/ T0 w 4151"/>
                              <a:gd name="T2" fmla="+- 0 10425 5917"/>
                              <a:gd name="T3" fmla="*/ 10425 h 4508"/>
                              <a:gd name="T4" fmla="+- 0 11517 7366"/>
                              <a:gd name="T5" fmla="*/ T4 w 4151"/>
                              <a:gd name="T6" fmla="+- 0 10425 5917"/>
                              <a:gd name="T7" fmla="*/ 10425 h 4508"/>
                              <a:gd name="T8" fmla="+- 0 11517 7366"/>
                              <a:gd name="T9" fmla="*/ T8 w 4151"/>
                              <a:gd name="T10" fmla="+- 0 5917 5917"/>
                              <a:gd name="T11" fmla="*/ 5917 h 4508"/>
                              <a:gd name="T12" fmla="+- 0 7366 7366"/>
                              <a:gd name="T13" fmla="*/ T12 w 4151"/>
                              <a:gd name="T14" fmla="+- 0 5917 5917"/>
                              <a:gd name="T15" fmla="*/ 5917 h 4508"/>
                              <a:gd name="T16" fmla="+- 0 7366 7366"/>
                              <a:gd name="T17" fmla="*/ T16 w 4151"/>
                              <a:gd name="T18" fmla="+- 0 10425 5917"/>
                              <a:gd name="T19" fmla="*/ 10425 h 4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51" h="4508">
                                <a:moveTo>
                                  <a:pt x="0" y="4508"/>
                                </a:moveTo>
                                <a:lnTo>
                                  <a:pt x="4151" y="4508"/>
                                </a:lnTo>
                                <a:lnTo>
                                  <a:pt x="4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6C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357889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0" y="6221"/>
                            <a:ext cx="4121" cy="3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B47BC" id="Group 1" o:spid="_x0000_s1026" style="position:absolute;margin-left:1.5pt;margin-top:81.8pt;width:593.8pt;height:439.95pt;z-index:-251658240;mso-position-horizontal-relative:page;mso-position-vertical-relative:page" coordorigin="30,1636" coordsize="11876,87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30;top:1636;width:11876;height:4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">
                  <v:imagedata r:id="rId10" o:title=""/>
                </v:shape>
                <v:shape id="Freeform 18" o:spid="_x0000_s1028" style="position:absolute;left:7441;top:5469;width:4185;height:101;visibility:visible;mso-wrap-style:square;v-text-anchor:top" coordsize="418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" path="m,101r4185,l4185,,,,,101xe" fillcolor="#006fc0" stroked="f">
                  <v:path arrowok="t" o:connecttype="custom" o:connectlocs="0,5570;4185,5570;4185,5469;0,5469;0,5570" o:connectangles="0,0,0,0,0"/>
                </v:shape>
                <v:shape id="Freeform 17" o:spid="_x0000_s1029" style="position:absolute;left:7366;top:5917;width:4151;height:4508;visibility:visible;mso-wrap-style:square;v-text-anchor:top" coordsize="4151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" path="m,4508r4151,l4151,,,,,4508xe" fillcolor="#096cbc" stroked="f">
                  <v:path arrowok="t" o:connecttype="custom" o:connectlocs="0,10425;4151,10425;4151,5917;0,5917;0,10425" o:connectangles="0,0,0,0,0"/>
                </v:shape>
                <v:shape id="Picture 16" o:spid="_x0000_s1030" type="#_x0000_t75" style="position:absolute;left:7380;top:6221;width:4121;height: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77E2958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A9059E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5BD378" w14:textId="050BB6D5" w:rsidR="00451277" w:rsidRPr="0097347D" w:rsidRDefault="006E795F" w:rsidP="00743177">
      <w:pPr>
        <w:spacing w:line="540" w:lineRule="exact"/>
        <w:ind w:left="334" w:right="369"/>
        <w:jc w:val="center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97347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Lab Manual- </w:t>
      </w:r>
      <w:r w:rsidR="00372FC1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React </w:t>
      </w:r>
      <w:r w:rsidR="009B35AB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Export Function </w:t>
      </w:r>
      <w:proofErr w:type="gramStart"/>
      <w:r w:rsidR="009B35AB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( Props</w:t>
      </w:r>
      <w:proofErr w:type="gramEnd"/>
      <w:r w:rsidR="009B35AB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 </w:t>
      </w:r>
      <w:proofErr w:type="spellStart"/>
      <w:r w:rsidR="009B35AB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PreBasic</w:t>
      </w:r>
      <w:proofErr w:type="spellEnd"/>
      <w:r w:rsidR="009B35AB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)</w:t>
      </w:r>
      <w:r w:rsidR="00C42C5B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 </w:t>
      </w:r>
    </w:p>
    <w:p w14:paraId="1FCC6069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E9B705C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327FEB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862360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BECA2F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45F56A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88BF586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C56D9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E838C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D6056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9915BB" w14:textId="77777777" w:rsidR="00451277" w:rsidRPr="0097347D" w:rsidRDefault="00451277">
      <w:pPr>
        <w:spacing w:before="17" w:line="2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D6965" w14:textId="77777777" w:rsidR="00915A67" w:rsidRDefault="00915A67">
      <w:pPr>
        <w:spacing w:before="34"/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05E38951" w14:textId="6F0CAA3D" w:rsidR="00451277" w:rsidRPr="007215CD" w:rsidRDefault="006E795F">
      <w:pPr>
        <w:spacing w:before="34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for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</w:p>
    <w:p w14:paraId="0517AEDD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38E49406" w14:textId="77777777" w:rsidR="00031A38" w:rsidRDefault="00031A38">
      <w:pPr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394BB6A3" w14:textId="77777777" w:rsidR="00372FC1" w:rsidRDefault="00372FC1">
      <w:pPr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789BFDDE" w14:textId="499D7985" w:rsidR="00451277" w:rsidRPr="007215CD" w:rsidRDefault="00031A38">
      <w:pPr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Date</w:t>
      </w:r>
      <w:r w:rsidR="006E795F"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:</w:t>
      </w:r>
      <w:r w:rsidR="006E795F"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="006E795F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18</w:t>
      </w:r>
      <w:proofErr w:type="spellStart"/>
      <w:proofErr w:type="gramStart"/>
      <w:r w:rsidR="006E795F" w:rsidRPr="007215CD">
        <w:rPr>
          <w:rFonts w:asciiTheme="minorHAnsi" w:eastAsia="Arial" w:hAnsiTheme="minorHAnsi" w:cstheme="minorHAnsi"/>
          <w:color w:val="FFFFFF" w:themeColor="background1"/>
          <w:w w:val="99"/>
          <w:position w:val="6"/>
          <w:sz w:val="24"/>
          <w:szCs w:val="24"/>
        </w:rPr>
        <w:t>th</w:t>
      </w:r>
      <w:proofErr w:type="spellEnd"/>
      <w:r w:rsidR="006E795F" w:rsidRPr="007215CD">
        <w:rPr>
          <w:rFonts w:asciiTheme="minorHAnsi" w:eastAsia="Arial" w:hAnsiTheme="minorHAnsi" w:cstheme="minorHAnsi"/>
          <w:color w:val="FFFFFF" w:themeColor="background1"/>
          <w:position w:val="6"/>
          <w:sz w:val="24"/>
          <w:szCs w:val="24"/>
        </w:rPr>
        <w:t xml:space="preserve">  </w:t>
      </w:r>
      <w:r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June</w:t>
      </w:r>
      <w:proofErr w:type="gramEnd"/>
      <w:r w:rsidR="006E795F"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 </w:t>
      </w:r>
      <w:r w:rsidR="006E795F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20</w:t>
      </w:r>
      <w:r w:rsidR="00683D9C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</w:t>
      </w:r>
      <w:r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4</w:t>
      </w:r>
    </w:p>
    <w:p w14:paraId="13672696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408CD3F6" w14:textId="77777777" w:rsidR="002320F4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by: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</w:p>
    <w:p w14:paraId="7740028F" w14:textId="189BA341" w:rsidR="00451277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Name: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 xml:space="preserve">Manual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Number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="00031A38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SD</w:t>
      </w:r>
      <w:r w:rsidR="00636B94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</w:t>
      </w:r>
      <w:r w:rsidR="00372FC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333</w:t>
      </w:r>
    </w:p>
    <w:p w14:paraId="6DAF1F62" w14:textId="77777777" w:rsidR="00451277" w:rsidRPr="007215CD" w:rsidRDefault="006E795F">
      <w:pPr>
        <w:spacing w:before="5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Contributor:</w:t>
      </w:r>
    </w:p>
    <w:p w14:paraId="7253E11E" w14:textId="77777777" w:rsidR="00451277" w:rsidRPr="0097347D" w:rsidRDefault="00451277">
      <w:pPr>
        <w:spacing w:before="6" w:line="1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B885E" w14:textId="77777777" w:rsidR="00451277" w:rsidRPr="0097347D" w:rsidRDefault="00451277">
      <w:pPr>
        <w:spacing w:before="2" w:line="1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33B438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9A99E4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0E7F5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39143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84397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5D5BC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B2AFA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90A605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1F5B1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F6B86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0D3DF5" w14:textId="7272D43B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A44D425" w14:textId="7D8B5AE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2AD9A8" w14:textId="14ECF38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14822D1" w14:textId="276C876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93BF09" w14:textId="0414615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E7DCE4" w14:textId="0611E1D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117B65" w14:textId="74B7DBC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C777EDE" w14:textId="1F4AE431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20E19A" w14:textId="637B947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6FB193C" w14:textId="3A03C64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DDA3D1A" w14:textId="7866E7D5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D8CAF8" w14:textId="7DEF57D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9EBCF" w14:textId="31A8453C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74CAE4" w14:textId="5E985A3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5CA5544" w14:textId="0E35BE4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ED1D348" w14:textId="12A3460E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C332D9" w14:textId="0782654F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53D33" w14:textId="1CB99B8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906742" w14:textId="77777777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0EA11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47CFD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7422671" w14:textId="77777777" w:rsidR="00F7024F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13E78B8C" w14:textId="77777777" w:rsidR="00060C8F" w:rsidRDefault="00060C8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3D055461" w14:textId="77777777" w:rsidR="00060C8F" w:rsidRPr="0097347D" w:rsidRDefault="00060C8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4FC98E33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0261098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621D6BCC" w14:textId="77777777" w:rsidR="00451277" w:rsidRPr="0097347D" w:rsidRDefault="0045127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A01A25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BD721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sdt>
      <w:sdtP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id w:val="1670598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7B1E2" w14:textId="61666F54" w:rsidR="00F7024F" w:rsidRPr="0097347D" w:rsidRDefault="00F7024F">
          <w:pPr>
            <w:pStyle w:val="TOCHeading"/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  <w:t>Contents</w:t>
          </w:r>
        </w:p>
        <w:p w14:paraId="750DCBEC" w14:textId="1EB2311A" w:rsidR="005574C8" w:rsidRDefault="00F7024F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begin"/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separate"/>
          </w:r>
          <w:hyperlink w:anchor="_Toc172056100" w:history="1">
            <w:r w:rsidR="005574C8" w:rsidRPr="00776FD0">
              <w:rPr>
                <w:rStyle w:val="Hyperlink"/>
                <w:rFonts w:eastAsia="Arial" w:cstheme="minorHAnsi"/>
                <w:noProof/>
              </w:rPr>
              <w:t>1.</w:t>
            </w:r>
            <w:r w:rsidR="005574C8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5574C8" w:rsidRPr="00776FD0">
              <w:rPr>
                <w:rStyle w:val="Hyperlink"/>
                <w:rFonts w:eastAsia="Arial" w:cstheme="minorHAnsi"/>
                <w:noProof/>
              </w:rPr>
              <w:t>What are Exports?</w:t>
            </w:r>
            <w:r w:rsidR="005574C8">
              <w:rPr>
                <w:noProof/>
                <w:webHidden/>
              </w:rPr>
              <w:tab/>
            </w:r>
            <w:r w:rsidR="005574C8">
              <w:rPr>
                <w:noProof/>
                <w:webHidden/>
              </w:rPr>
              <w:fldChar w:fldCharType="begin"/>
            </w:r>
            <w:r w:rsidR="005574C8">
              <w:rPr>
                <w:noProof/>
                <w:webHidden/>
              </w:rPr>
              <w:instrText xml:space="preserve"> PAGEREF _Toc172056100 \h </w:instrText>
            </w:r>
            <w:r w:rsidR="005574C8">
              <w:rPr>
                <w:noProof/>
                <w:webHidden/>
              </w:rPr>
            </w:r>
            <w:r w:rsidR="005574C8">
              <w:rPr>
                <w:noProof/>
                <w:webHidden/>
              </w:rPr>
              <w:fldChar w:fldCharType="separate"/>
            </w:r>
            <w:r w:rsidR="005574C8">
              <w:rPr>
                <w:noProof/>
                <w:webHidden/>
              </w:rPr>
              <w:t>3</w:t>
            </w:r>
            <w:r w:rsidR="005574C8">
              <w:rPr>
                <w:noProof/>
                <w:webHidden/>
              </w:rPr>
              <w:fldChar w:fldCharType="end"/>
            </w:r>
          </w:hyperlink>
        </w:p>
        <w:p w14:paraId="2D551119" w14:textId="6C785B43" w:rsidR="005574C8" w:rsidRDefault="005574C8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2056101" w:history="1">
            <w:r w:rsidRPr="00776FD0">
              <w:rPr>
                <w:rStyle w:val="Hyperlink"/>
                <w:rFonts w:ascii="Segoe UI" w:hAnsi="Segoe UI" w:cs="Segoe UI"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76FD0">
              <w:rPr>
                <w:rStyle w:val="Hyperlink"/>
                <w:rFonts w:ascii="Segoe UI" w:hAnsi="Segoe UI" w:cs="Segoe UI"/>
                <w:noProof/>
              </w:rPr>
              <w:t>Default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_Toc172056101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DC95E" w14:textId="2A61CC79" w:rsidR="005574C8" w:rsidRDefault="005574C8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2056102" w:history="1">
            <w:r w:rsidRPr="00776FD0">
              <w:rPr>
                <w:rStyle w:val="Hyperlink"/>
                <w:rFonts w:ascii="Segoe UI" w:hAnsi="Segoe UI" w:cs="Segoe UI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76FD0">
              <w:rPr>
                <w:rStyle w:val="Hyperlink"/>
                <w:rFonts w:ascii="Segoe UI" w:hAnsi="Segoe UI" w:cs="Segoe UI"/>
                <w:noProof/>
              </w:rPr>
              <w:t>Named Exports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_Toc172056102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2FA74" w14:textId="5D7A78B1" w:rsidR="005574C8" w:rsidRDefault="005574C8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2056103" w:history="1">
            <w:r w:rsidRPr="00776FD0">
              <w:rPr>
                <w:rStyle w:val="Hyperlink"/>
                <w:rFonts w:eastAsia="Arial" w:cstheme="minorHAnsi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76FD0">
              <w:rPr>
                <w:rStyle w:val="Hyperlink"/>
                <w:rFonts w:eastAsia="Arial" w:cstheme="minorHAnsi"/>
                <w:noProof/>
              </w:rPr>
              <w:t>Create Two Module Java script file  and Use Default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_Toc172056103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3624" w14:textId="27415361" w:rsidR="005574C8" w:rsidRDefault="005574C8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2056104" w:history="1">
            <w:r w:rsidRPr="00776FD0">
              <w:rPr>
                <w:rStyle w:val="Hyperlink"/>
                <w:rFonts w:eastAsia="Arial" w:cstheme="minorHAnsi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76FD0">
              <w:rPr>
                <w:rStyle w:val="Hyperlink"/>
                <w:rFonts w:eastAsia="Arial" w:cstheme="minorHAnsi"/>
                <w:noProof/>
              </w:rPr>
              <w:t>Named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_Toc172056104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EF10" w14:textId="637CE29C" w:rsidR="00F7024F" w:rsidRPr="0097347D" w:rsidRDefault="00F7024F">
          <w:pPr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0DCDD23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05576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5D2D8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8A6818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C523A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60CF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15D5D1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CA1082" w14:textId="77777777" w:rsidR="00F7024F" w:rsidRPr="00E66B24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  <w:lang w:val="en-IN"/>
        </w:rPr>
      </w:pPr>
    </w:p>
    <w:p w14:paraId="53E7FF27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634504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F8E78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D7B65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AB7D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EEC831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26DA8C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3EFABC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C9E164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7C9DE5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627D3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69FB1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D1D0CF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4464E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E095C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E467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542EB6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34E690B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220D0E5" w14:textId="77777777" w:rsidR="00F7024F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1CBE17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B55E7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F684A1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4AD65A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0E079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4553D0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AD425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BC4A45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50F6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D8AAAB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9901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12573C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099E9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DCC306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21803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8D348D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8CBA1EB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93D1165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15B5644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9F9AE18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F86F09A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C5027C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FC58ABE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3E05E73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F6B71F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01E792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5162C97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4A1D45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20A8DF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D7773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B1A8307" w14:textId="77777777" w:rsidR="00060C8F" w:rsidRDefault="00060C8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2361AA" w14:textId="77777777" w:rsidR="00060C8F" w:rsidRDefault="00060C8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08179A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91CD1D4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3A53F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16F231A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2147492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4A6B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5D0BF6B" w14:textId="77777777" w:rsidR="00F878B5" w:rsidRPr="00F878B5" w:rsidRDefault="00F878B5" w:rsidP="00F878B5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0" w:name="_Toc172056100"/>
      <w:r w:rsidRPr="00F878B5">
        <w:rPr>
          <w:rFonts w:asciiTheme="minorHAnsi" w:eastAsia="Arial" w:hAnsiTheme="minorHAnsi" w:cstheme="minorHAnsi"/>
          <w:color w:val="E36C0A" w:themeColor="accent6" w:themeShade="BF"/>
        </w:rPr>
        <w:t>What are Exports?</w:t>
      </w:r>
      <w:bookmarkEnd w:id="0"/>
    </w:p>
    <w:p w14:paraId="344C0FC3" w14:textId="79163036" w:rsidR="00F878B5" w:rsidRPr="00F878B5" w:rsidRDefault="00F878B5" w:rsidP="00F878B5">
      <w:pPr>
        <w:pStyle w:val="NormalWeb"/>
        <w:shd w:val="clear" w:color="auto" w:fill="FFFFFF"/>
        <w:rPr>
          <w:rFonts w:ascii="Calibri" w:hAnsi="Calibri" w:cs="Calibri"/>
          <w:color w:val="171717"/>
        </w:rPr>
      </w:pPr>
      <w:r w:rsidRPr="00F878B5">
        <w:rPr>
          <w:rFonts w:ascii="Calibri" w:hAnsi="Calibri" w:cs="Calibri"/>
          <w:color w:val="171717"/>
        </w:rPr>
        <w:t xml:space="preserve">In </w:t>
      </w:r>
      <w:r w:rsidRPr="00F878B5">
        <w:rPr>
          <w:rFonts w:ascii="Calibri" w:hAnsi="Calibri" w:cs="Calibri"/>
          <w:b/>
          <w:bCs/>
          <w:color w:val="171717"/>
        </w:rPr>
        <w:t>JavaScript</w:t>
      </w:r>
      <w:r w:rsidRPr="00F878B5">
        <w:rPr>
          <w:rFonts w:ascii="Calibri" w:hAnsi="Calibri" w:cs="Calibri"/>
          <w:color w:val="171717"/>
        </w:rPr>
        <w:t xml:space="preserve">, </w:t>
      </w:r>
      <w:r w:rsidRPr="00F878B5">
        <w:rPr>
          <w:rFonts w:ascii="Calibri" w:hAnsi="Calibri" w:cs="Calibri"/>
          <w:color w:val="FF0000"/>
        </w:rPr>
        <w:t>modules are individual files containing code</w:t>
      </w:r>
      <w:r w:rsidRPr="00F878B5">
        <w:rPr>
          <w:rFonts w:ascii="Calibri" w:hAnsi="Calibri" w:cs="Calibri"/>
          <w:color w:val="171717"/>
        </w:rPr>
        <w:t xml:space="preserve">. This code can be </w:t>
      </w:r>
      <w:r w:rsidRPr="00F878B5">
        <w:rPr>
          <w:rFonts w:ascii="Calibri" w:hAnsi="Calibri" w:cs="Calibri"/>
          <w:b/>
          <w:bCs/>
          <w:color w:val="171717"/>
        </w:rPr>
        <w:t>functions, objects, values, classes, or React</w:t>
      </w:r>
      <w:r w:rsidRPr="00F878B5">
        <w:rPr>
          <w:rFonts w:ascii="Calibri" w:hAnsi="Calibri" w:cs="Calibri"/>
          <w:color w:val="171717"/>
        </w:rPr>
        <w:t xml:space="preserve"> components. The </w:t>
      </w:r>
      <w:r w:rsidRPr="00F878B5">
        <w:rPr>
          <w:rStyle w:val="HTMLCode"/>
          <w:rFonts w:ascii="Calibri" w:eastAsiaTheme="minorEastAsia" w:hAnsi="Calibri" w:cs="Calibri"/>
          <w:b/>
          <w:bCs/>
          <w:color w:val="171717"/>
          <w:sz w:val="24"/>
          <w:szCs w:val="24"/>
        </w:rPr>
        <w:t>export</w:t>
      </w:r>
      <w:r w:rsidRPr="00F878B5">
        <w:rPr>
          <w:rStyle w:val="HTMLCode"/>
          <w:rFonts w:ascii="Calibri" w:eastAsiaTheme="minorEastAsia" w:hAnsi="Calibri" w:cs="Calibri"/>
          <w:color w:val="171717"/>
          <w:sz w:val="24"/>
          <w:szCs w:val="24"/>
        </w:rPr>
        <w:t xml:space="preserve"> </w:t>
      </w:r>
      <w:r w:rsidRPr="00F878B5">
        <w:rPr>
          <w:rFonts w:ascii="Calibri" w:hAnsi="Calibri" w:cs="Calibri"/>
          <w:color w:val="171717"/>
        </w:rPr>
        <w:t>keyword allows these elements to be used in other JavaScript files, thus making the code reusable and modular.</w:t>
      </w:r>
    </w:p>
    <w:p w14:paraId="650585E7" w14:textId="77777777" w:rsidR="00F878B5" w:rsidRPr="00F878B5" w:rsidRDefault="00F878B5" w:rsidP="00F878B5">
      <w:pPr>
        <w:pStyle w:val="NormalWeb"/>
        <w:shd w:val="clear" w:color="auto" w:fill="FFFFFF"/>
        <w:rPr>
          <w:rFonts w:ascii="Calibri" w:hAnsi="Calibri" w:cs="Calibri"/>
          <w:color w:val="171717"/>
        </w:rPr>
      </w:pPr>
      <w:r w:rsidRPr="00F878B5">
        <w:rPr>
          <w:rFonts w:ascii="Calibri" w:hAnsi="Calibri" w:cs="Calibri"/>
          <w:color w:val="171717"/>
        </w:rPr>
        <w:t>There are two main types of export in React: </w:t>
      </w:r>
      <w:r w:rsidRPr="00F878B5">
        <w:rPr>
          <w:rStyle w:val="Strong"/>
          <w:rFonts w:ascii="Calibri" w:eastAsiaTheme="minorEastAsia" w:hAnsi="Calibri" w:cs="Calibri"/>
          <w:color w:val="171717"/>
        </w:rPr>
        <w:t>named export</w:t>
      </w:r>
      <w:r w:rsidRPr="00F878B5">
        <w:rPr>
          <w:rFonts w:ascii="Calibri" w:hAnsi="Calibri" w:cs="Calibri"/>
          <w:color w:val="171717"/>
        </w:rPr>
        <w:t> and </w:t>
      </w:r>
      <w:r w:rsidRPr="00F878B5">
        <w:rPr>
          <w:rStyle w:val="Strong"/>
          <w:rFonts w:ascii="Calibri" w:eastAsiaTheme="minorEastAsia" w:hAnsi="Calibri" w:cs="Calibri"/>
          <w:color w:val="171717"/>
        </w:rPr>
        <w:t>default export</w:t>
      </w:r>
      <w:r w:rsidRPr="00F878B5">
        <w:rPr>
          <w:rFonts w:ascii="Calibri" w:hAnsi="Calibri" w:cs="Calibri"/>
          <w:color w:val="171717"/>
        </w:rPr>
        <w:t>.</w:t>
      </w:r>
    </w:p>
    <w:p w14:paraId="1FEED57F" w14:textId="77777777" w:rsidR="00F878B5" w:rsidRDefault="00F878B5" w:rsidP="00F878B5">
      <w:pPr>
        <w:pStyle w:val="Heading2"/>
        <w:shd w:val="clear" w:color="auto" w:fill="FFFFFF"/>
        <w:rPr>
          <w:rFonts w:ascii="Segoe UI" w:hAnsi="Segoe UI" w:cs="Segoe UI"/>
          <w:color w:val="171717"/>
          <w:sz w:val="36"/>
          <w:szCs w:val="36"/>
        </w:rPr>
      </w:pPr>
      <w:bookmarkStart w:id="1" w:name="default-export"/>
      <w:bookmarkStart w:id="2" w:name="_Toc172056101"/>
      <w:bookmarkEnd w:id="1"/>
      <w:r>
        <w:rPr>
          <w:rFonts w:ascii="Segoe UI" w:hAnsi="Segoe UI" w:cs="Segoe UI"/>
          <w:color w:val="171717"/>
        </w:rPr>
        <w:t>Default export</w:t>
      </w:r>
      <w:bookmarkEnd w:id="2"/>
    </w:p>
    <w:p w14:paraId="2881362A" w14:textId="77777777" w:rsidR="00F878B5" w:rsidRPr="00F878B5" w:rsidRDefault="00F878B5" w:rsidP="00F878B5">
      <w:pPr>
        <w:pStyle w:val="NormalWeb"/>
        <w:shd w:val="clear" w:color="auto" w:fill="FFFFFF"/>
        <w:rPr>
          <w:rFonts w:ascii="Calibri" w:hAnsi="Calibri" w:cs="Calibri"/>
          <w:color w:val="171717"/>
        </w:rPr>
      </w:pPr>
      <w:r w:rsidRPr="00F878B5">
        <w:rPr>
          <w:rFonts w:ascii="Calibri" w:hAnsi="Calibri" w:cs="Calibri"/>
          <w:color w:val="171717"/>
        </w:rPr>
        <w:t xml:space="preserve">A file can have no more than one </w:t>
      </w:r>
      <w:r w:rsidRPr="00F878B5">
        <w:rPr>
          <w:rFonts w:ascii="Calibri" w:hAnsi="Calibri" w:cs="Calibri"/>
          <w:b/>
          <w:bCs/>
          <w:color w:val="171717"/>
        </w:rPr>
        <w:t>default export</w:t>
      </w:r>
      <w:r w:rsidRPr="00F878B5">
        <w:rPr>
          <w:rFonts w:ascii="Calibri" w:hAnsi="Calibri" w:cs="Calibri"/>
          <w:color w:val="171717"/>
        </w:rPr>
        <w:t>. This type of export is commonly used when a file exports only one component.</w:t>
      </w:r>
    </w:p>
    <w:p w14:paraId="0020746D" w14:textId="66D184D2" w:rsidR="00F878B5" w:rsidRDefault="00F878B5" w:rsidP="00F878B5">
      <w:pPr>
        <w:pStyle w:val="HTMLPreformatted"/>
        <w:rPr>
          <w:rStyle w:val="HTMLCode"/>
          <w:rFonts w:ascii="var(--ff-monospace)" w:eastAsiaTheme="minorEastAsia" w:hAnsi="var(--ff-monospace)"/>
          <w:sz w:val="24"/>
          <w:szCs w:val="24"/>
        </w:rPr>
      </w:pPr>
      <w:r w:rsidRPr="00F878B5">
        <w:rPr>
          <w:rStyle w:val="HTMLCode"/>
          <w:rFonts w:ascii="var(--ff-monospace)" w:eastAsiaTheme="minorEastAsia" w:hAnsi="var(--ff-monospace)"/>
          <w:sz w:val="24"/>
          <w:szCs w:val="24"/>
        </w:rPr>
        <w:drawing>
          <wp:inline distT="0" distB="0" distL="0" distR="0" wp14:anchorId="0EE162D4" wp14:editId="77992020">
            <wp:extent cx="3901778" cy="1775614"/>
            <wp:effectExtent l="0" t="0" r="3810" b="0"/>
            <wp:docPr id="83651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18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3982" w14:textId="77777777" w:rsidR="00F878B5" w:rsidRPr="00F878B5" w:rsidRDefault="00F878B5" w:rsidP="00F878B5">
      <w:pPr>
        <w:pStyle w:val="NormalWeb"/>
        <w:shd w:val="clear" w:color="auto" w:fill="FFFFFF"/>
        <w:rPr>
          <w:rFonts w:ascii="Calibri" w:hAnsi="Calibri" w:cs="Calibri"/>
          <w:color w:val="171717"/>
        </w:rPr>
      </w:pPr>
      <w:r w:rsidRPr="00F878B5">
        <w:rPr>
          <w:rFonts w:ascii="Calibri" w:hAnsi="Calibri" w:cs="Calibri"/>
          <w:color w:val="171717"/>
        </w:rPr>
        <w:t>You can import the </w:t>
      </w:r>
      <w:r w:rsidRPr="00F878B5">
        <w:rPr>
          <w:rFonts w:ascii="Calibri" w:hAnsi="Calibri" w:cs="Calibri"/>
          <w:b/>
          <w:bCs/>
        </w:rPr>
        <w:t>Message</w:t>
      </w:r>
      <w:r w:rsidRPr="00F878B5">
        <w:rPr>
          <w:rFonts w:ascii="Calibri" w:hAnsi="Calibri" w:cs="Calibri"/>
          <w:color w:val="171717"/>
        </w:rPr>
        <w:t> component in another file like this:</w:t>
      </w:r>
    </w:p>
    <w:p w14:paraId="520CC6E6" w14:textId="77777777" w:rsidR="00F878B5" w:rsidRDefault="00F878B5" w:rsidP="00F878B5">
      <w:pPr>
        <w:pStyle w:val="NormalWeb"/>
        <w:shd w:val="clear" w:color="auto" w:fill="FFFFFF"/>
        <w:rPr>
          <w:rStyle w:val="c1"/>
          <w:rFonts w:ascii="Courier New" w:hAnsi="Courier New" w:cs="Courier New"/>
          <w:color w:val="FF0000"/>
          <w:sz w:val="20"/>
          <w:szCs w:val="20"/>
        </w:rPr>
      </w:pPr>
    </w:p>
    <w:p w14:paraId="16BE4966" w14:textId="77777777" w:rsidR="00F878B5" w:rsidRDefault="00F878B5" w:rsidP="00F878B5">
      <w:pPr>
        <w:pStyle w:val="NormalWeb"/>
        <w:shd w:val="clear" w:color="auto" w:fill="FFFFFF"/>
        <w:rPr>
          <w:rStyle w:val="c1"/>
          <w:rFonts w:ascii="Courier New" w:hAnsi="Courier New" w:cs="Courier New"/>
          <w:color w:val="FF0000"/>
          <w:sz w:val="20"/>
          <w:szCs w:val="20"/>
        </w:rPr>
      </w:pPr>
      <w:r w:rsidRPr="00F878B5">
        <w:rPr>
          <w:rStyle w:val="c1"/>
          <w:rFonts w:ascii="Courier New" w:hAnsi="Courier New" w:cs="Courier New"/>
          <w:color w:val="FF0000"/>
          <w:sz w:val="20"/>
          <w:szCs w:val="20"/>
        </w:rPr>
        <w:drawing>
          <wp:inline distT="0" distB="0" distL="0" distR="0" wp14:anchorId="2D048ABA" wp14:editId="224AC1A3">
            <wp:extent cx="3711262" cy="365792"/>
            <wp:effectExtent l="0" t="0" r="3810" b="0"/>
            <wp:docPr id="1314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8B5">
        <w:rPr>
          <w:rStyle w:val="c1"/>
          <w:rFonts w:ascii="Courier New" w:hAnsi="Courier New" w:cs="Courier New"/>
          <w:color w:val="FF0000"/>
          <w:sz w:val="20"/>
          <w:szCs w:val="20"/>
        </w:rPr>
        <w:t xml:space="preserve"> </w:t>
      </w:r>
    </w:p>
    <w:p w14:paraId="2C6BB008" w14:textId="4F37477C" w:rsidR="00F878B5" w:rsidRDefault="00F878B5" w:rsidP="00F878B5">
      <w:pPr>
        <w:pStyle w:val="NormalWeb"/>
        <w:shd w:val="clear" w:color="auto" w:fill="FFFFFF"/>
        <w:rPr>
          <w:rFonts w:ascii="Calibri" w:hAnsi="Calibri" w:cs="Calibri"/>
          <w:color w:val="171717"/>
        </w:rPr>
      </w:pPr>
      <w:r w:rsidRPr="00F878B5">
        <w:rPr>
          <w:rFonts w:ascii="Calibri" w:hAnsi="Calibri" w:cs="Calibri"/>
          <w:color w:val="171717"/>
        </w:rPr>
        <w:t xml:space="preserve">Note that the </w:t>
      </w:r>
      <w:r w:rsidRPr="00F878B5">
        <w:rPr>
          <w:rFonts w:ascii="Calibri" w:hAnsi="Calibri" w:cs="Calibri"/>
          <w:b/>
          <w:bCs/>
          <w:color w:val="171717"/>
        </w:rPr>
        <w:t>name Message</w:t>
      </w:r>
      <w:r w:rsidRPr="00F878B5">
        <w:rPr>
          <w:rFonts w:ascii="Calibri" w:hAnsi="Calibri" w:cs="Calibri"/>
          <w:color w:val="171717"/>
        </w:rPr>
        <w:t xml:space="preserve"> is arbitrary and can be changed to anything you like</w:t>
      </w:r>
    </w:p>
    <w:p w14:paraId="1CAF84BB" w14:textId="23AB15F1" w:rsidR="00F878B5" w:rsidRPr="00F878B5" w:rsidRDefault="00F878B5" w:rsidP="00F878B5">
      <w:pPr>
        <w:pStyle w:val="NormalWeb"/>
        <w:shd w:val="clear" w:color="auto" w:fill="FFFFFF"/>
        <w:rPr>
          <w:rFonts w:ascii="Calibri" w:hAnsi="Calibri" w:cs="Calibri"/>
          <w:color w:val="171717"/>
        </w:rPr>
      </w:pPr>
      <w:r w:rsidRPr="00F878B5">
        <w:rPr>
          <w:rFonts w:ascii="Calibri" w:hAnsi="Calibri" w:cs="Calibri"/>
          <w:color w:val="171717"/>
        </w:rPr>
        <w:drawing>
          <wp:inline distT="0" distB="0" distL="0" distR="0" wp14:anchorId="75757FBC" wp14:editId="37B2508D">
            <wp:extent cx="3543607" cy="365792"/>
            <wp:effectExtent l="0" t="0" r="0" b="0"/>
            <wp:docPr id="41686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64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D279" w14:textId="77777777" w:rsidR="00F878B5" w:rsidRDefault="00F878B5" w:rsidP="00F878B5">
      <w:pPr>
        <w:pStyle w:val="Heading2"/>
        <w:shd w:val="clear" w:color="auto" w:fill="FFFFFF"/>
        <w:rPr>
          <w:rFonts w:ascii="Segoe UI" w:hAnsi="Segoe UI" w:cs="Segoe UI"/>
          <w:color w:val="171717"/>
          <w:sz w:val="36"/>
          <w:szCs w:val="36"/>
        </w:rPr>
      </w:pPr>
      <w:bookmarkStart w:id="3" w:name="named-exports"/>
      <w:bookmarkStart w:id="4" w:name="_Toc172056102"/>
      <w:bookmarkEnd w:id="3"/>
      <w:r>
        <w:rPr>
          <w:rFonts w:ascii="Segoe UI" w:hAnsi="Segoe UI" w:cs="Segoe UI"/>
          <w:color w:val="171717"/>
        </w:rPr>
        <w:t>Named Exports</w:t>
      </w:r>
      <w:bookmarkEnd w:id="4"/>
    </w:p>
    <w:p w14:paraId="58C82CFE" w14:textId="77777777" w:rsidR="00F878B5" w:rsidRDefault="00F878B5" w:rsidP="00F878B5">
      <w:pPr>
        <w:pStyle w:val="NormalWeb"/>
        <w:shd w:val="clear" w:color="auto" w:fill="FFFFFF"/>
        <w:rPr>
          <w:rFonts w:ascii="Calibri" w:hAnsi="Calibri" w:cs="Calibri"/>
          <w:color w:val="171717"/>
        </w:rPr>
      </w:pPr>
      <w:r w:rsidRPr="00F878B5">
        <w:rPr>
          <w:rFonts w:ascii="Calibri" w:hAnsi="Calibri" w:cs="Calibri"/>
          <w:color w:val="171717"/>
        </w:rPr>
        <w:t>A file can have as many named exports as you like. Named exports are used when a file exports multiple components or values</w:t>
      </w:r>
    </w:p>
    <w:p w14:paraId="7C4882AE" w14:textId="06477911" w:rsidR="00F878B5" w:rsidRPr="00F878B5" w:rsidRDefault="00F878B5" w:rsidP="00F878B5">
      <w:pPr>
        <w:pStyle w:val="NormalWeb"/>
        <w:shd w:val="clear" w:color="auto" w:fill="FFFFFF"/>
        <w:rPr>
          <w:rFonts w:ascii="Calibri" w:hAnsi="Calibri" w:cs="Calibri"/>
          <w:color w:val="171717"/>
        </w:rPr>
      </w:pPr>
      <w:r w:rsidRPr="00F878B5">
        <w:rPr>
          <w:rFonts w:ascii="Calibri" w:hAnsi="Calibri" w:cs="Calibri"/>
          <w:color w:val="171717"/>
        </w:rPr>
        <w:lastRenderedPageBreak/>
        <w:drawing>
          <wp:inline distT="0" distB="0" distL="0" distR="0" wp14:anchorId="7EFC315A" wp14:editId="2BFE4208">
            <wp:extent cx="2895851" cy="1585097"/>
            <wp:effectExtent l="0" t="0" r="0" b="0"/>
            <wp:docPr id="147447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788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27EC" w14:textId="77777777" w:rsidR="00F878B5" w:rsidRDefault="00F878B5" w:rsidP="00F878B5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To use these functions in another file, we need to import them using the same names and curly braces:</w:t>
      </w:r>
    </w:p>
    <w:p w14:paraId="6492C250" w14:textId="22C6C717" w:rsidR="00372FC1" w:rsidRPr="00CD5B90" w:rsidRDefault="00F878B5" w:rsidP="00CD5B90">
      <w:pPr>
        <w:rPr>
          <w:rFonts w:eastAsia="Arial"/>
        </w:rPr>
      </w:pPr>
      <w:r w:rsidRPr="00F878B5">
        <w:rPr>
          <w:rFonts w:eastAsia="Arial"/>
        </w:rPr>
        <w:drawing>
          <wp:inline distT="0" distB="0" distL="0" distR="0" wp14:anchorId="3ED09566" wp14:editId="63002DF0">
            <wp:extent cx="5105842" cy="2636748"/>
            <wp:effectExtent l="0" t="0" r="0" b="0"/>
            <wp:docPr id="158363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319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8E22" w14:textId="09716359" w:rsidR="000B52E2" w:rsidRDefault="00E81260" w:rsidP="000B52E2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5" w:name="_Toc172056103"/>
      <w:r>
        <w:rPr>
          <w:rFonts w:asciiTheme="minorHAnsi" w:eastAsia="Arial" w:hAnsiTheme="minorHAnsi" w:cstheme="minorHAnsi"/>
          <w:color w:val="E36C0A" w:themeColor="accent6" w:themeShade="BF"/>
        </w:rPr>
        <w:t xml:space="preserve">Create Two Module Java script </w:t>
      </w:r>
      <w:proofErr w:type="gramStart"/>
      <w:r>
        <w:rPr>
          <w:rFonts w:asciiTheme="minorHAnsi" w:eastAsia="Arial" w:hAnsiTheme="minorHAnsi" w:cstheme="minorHAnsi"/>
          <w:color w:val="E36C0A" w:themeColor="accent6" w:themeShade="BF"/>
        </w:rPr>
        <w:t xml:space="preserve">file </w:t>
      </w:r>
      <w:r w:rsidR="00396360"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  <w:r w:rsidR="007752EC">
        <w:rPr>
          <w:rFonts w:asciiTheme="minorHAnsi" w:eastAsia="Arial" w:hAnsiTheme="minorHAnsi" w:cstheme="minorHAnsi"/>
          <w:color w:val="E36C0A" w:themeColor="accent6" w:themeShade="BF"/>
        </w:rPr>
        <w:t>and</w:t>
      </w:r>
      <w:proofErr w:type="gramEnd"/>
      <w:r w:rsidR="007752EC">
        <w:rPr>
          <w:rFonts w:asciiTheme="minorHAnsi" w:eastAsia="Arial" w:hAnsiTheme="minorHAnsi" w:cstheme="minorHAnsi"/>
          <w:color w:val="E36C0A" w:themeColor="accent6" w:themeShade="BF"/>
        </w:rPr>
        <w:t xml:space="preserve"> Use Default Export</w:t>
      </w:r>
      <w:bookmarkEnd w:id="5"/>
    </w:p>
    <w:p w14:paraId="6664D190" w14:textId="77777777" w:rsidR="00E81260" w:rsidRDefault="00E81260" w:rsidP="00E81260">
      <w:pPr>
        <w:rPr>
          <w:rFonts w:eastAsia="Arial"/>
        </w:rPr>
      </w:pPr>
    </w:p>
    <w:p w14:paraId="56DEE782" w14:textId="672728BB" w:rsidR="00E81260" w:rsidRDefault="00E81260" w:rsidP="00E81260">
      <w:pP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  <w:r w:rsidRPr="00E8126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MJS (</w:t>
      </w:r>
      <w:r w:rsidRPr="00E81260">
        <w:rPr>
          <w:rFonts w:asciiTheme="minorHAnsi" w:hAnsiTheme="minorHAnsi" w:cstheme="minorHAnsi"/>
          <w:color w:val="040C28"/>
          <w:sz w:val="24"/>
          <w:szCs w:val="24"/>
        </w:rPr>
        <w:t>ECMAScript Modules</w:t>
      </w:r>
      <w:r w:rsidRPr="00E8126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): </w:t>
      </w:r>
      <w:r w:rsidRPr="00E81260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MJS</w:t>
      </w:r>
      <w:r w:rsidRPr="00E8126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is an extension used for JavaScript files that adhere to the ECMAScript Modules (ESM) specification. ECMAScript modules are part of the </w:t>
      </w:r>
      <w:r w:rsidRPr="00E81260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JavaScript language</w:t>
      </w:r>
      <w:r w:rsidRPr="00E8126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standard and provide a more modern and standardized way to define modules.</w:t>
      </w:r>
    </w:p>
    <w:p w14:paraId="5EBC806C" w14:textId="77777777" w:rsidR="00E81260" w:rsidRDefault="00E81260" w:rsidP="00E81260">
      <w:pP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</w:p>
    <w:p w14:paraId="52BCD531" w14:textId="4A796988" w:rsidR="00E81260" w:rsidRPr="00E81260" w:rsidRDefault="00E81260" w:rsidP="00E81260">
      <w:pPr>
        <w:pStyle w:val="ListParagraph"/>
        <w:numPr>
          <w:ilvl w:val="0"/>
          <w:numId w:val="63"/>
        </w:numPr>
        <w:rPr>
          <w:rFonts w:asciiTheme="minorHAnsi" w:eastAsia="Arial" w:hAnsiTheme="minorHAnsi" w:cstheme="minorHAnsi"/>
          <w:sz w:val="24"/>
          <w:szCs w:val="24"/>
        </w:rPr>
      </w:pPr>
      <w:r w:rsidRPr="00E8126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Create two </w:t>
      </w:r>
      <w:proofErr w:type="gramStart"/>
      <w:r w:rsidRPr="00E8126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modules</w:t>
      </w:r>
      <w:proofErr w:type="gramEnd"/>
      <w:r w:rsidRPr="00E8126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files </w:t>
      </w:r>
      <w:r w:rsidRPr="00E81260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Module1.mjs</w:t>
      </w:r>
      <w:r w:rsidRPr="00E8126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and </w:t>
      </w:r>
      <w:r w:rsidRPr="00E81260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module2.mjs</w:t>
      </w:r>
    </w:p>
    <w:p w14:paraId="2FD68A48" w14:textId="77777777" w:rsidR="00396360" w:rsidRDefault="00396360" w:rsidP="00396360">
      <w:pPr>
        <w:rPr>
          <w:rFonts w:eastAsia="Arial"/>
        </w:rPr>
      </w:pPr>
    </w:p>
    <w:p w14:paraId="0C819D8C" w14:textId="407B5C88" w:rsidR="00E81260" w:rsidRDefault="00E81260" w:rsidP="00396360">
      <w:pPr>
        <w:rPr>
          <w:rFonts w:eastAsia="Arial"/>
        </w:rPr>
      </w:pPr>
      <w:r w:rsidRPr="00E81260">
        <w:rPr>
          <w:rFonts w:eastAsia="Arial"/>
        </w:rPr>
        <w:drawing>
          <wp:inline distT="0" distB="0" distL="0" distR="0" wp14:anchorId="5799B122" wp14:editId="3E2D5C7D">
            <wp:extent cx="2728196" cy="2072820"/>
            <wp:effectExtent l="0" t="0" r="0" b="3810"/>
            <wp:docPr id="99395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586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1299" w14:textId="77777777" w:rsidR="00E81260" w:rsidRDefault="00E81260" w:rsidP="00396360">
      <w:pPr>
        <w:rPr>
          <w:rFonts w:eastAsia="Arial"/>
        </w:rPr>
      </w:pPr>
    </w:p>
    <w:p w14:paraId="14A4ADF2" w14:textId="16D9528B" w:rsidR="00E81260" w:rsidRDefault="00E81260" w:rsidP="00E81260">
      <w:pPr>
        <w:pStyle w:val="ListParagraph"/>
        <w:numPr>
          <w:ilvl w:val="0"/>
          <w:numId w:val="63"/>
        </w:numP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  <w:r w:rsidRPr="00E8126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In </w:t>
      </w:r>
      <w:r w:rsidRPr="00E81260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Module1.mjs</w:t>
      </w:r>
      <w:r w:rsidRPr="00E8126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lets create four variables as below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and do </w:t>
      </w:r>
      <w:r w:rsidRPr="00E81260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default export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of only one variable</w:t>
      </w:r>
    </w:p>
    <w:p w14:paraId="23719A6D" w14:textId="77777777" w:rsidR="00E81260" w:rsidRPr="00E81260" w:rsidRDefault="00E81260" w:rsidP="00E812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1260">
        <w:rPr>
          <w:rFonts w:ascii="Consolas" w:hAnsi="Consolas"/>
          <w:color w:val="569CD6"/>
          <w:sz w:val="21"/>
          <w:szCs w:val="21"/>
        </w:rPr>
        <w:t>const</w:t>
      </w:r>
      <w:r w:rsidRPr="00E81260">
        <w:rPr>
          <w:rFonts w:ascii="Consolas" w:hAnsi="Consolas"/>
          <w:color w:val="CCCCCC"/>
          <w:sz w:val="21"/>
          <w:szCs w:val="21"/>
        </w:rPr>
        <w:t xml:space="preserve"> </w:t>
      </w:r>
      <w:r w:rsidRPr="00E81260">
        <w:rPr>
          <w:rFonts w:ascii="Consolas" w:hAnsi="Consolas"/>
          <w:color w:val="4FC1FF"/>
          <w:sz w:val="21"/>
          <w:szCs w:val="21"/>
        </w:rPr>
        <w:t>a</w:t>
      </w:r>
      <w:r w:rsidRPr="00E81260">
        <w:rPr>
          <w:rFonts w:ascii="Consolas" w:hAnsi="Consolas"/>
          <w:color w:val="CCCCCC"/>
          <w:sz w:val="21"/>
          <w:szCs w:val="21"/>
        </w:rPr>
        <w:t xml:space="preserve"> </w:t>
      </w:r>
      <w:r w:rsidRPr="00E81260">
        <w:rPr>
          <w:rFonts w:ascii="Consolas" w:hAnsi="Consolas"/>
          <w:color w:val="D4D4D4"/>
          <w:sz w:val="21"/>
          <w:szCs w:val="21"/>
        </w:rPr>
        <w:t>=</w:t>
      </w:r>
      <w:r w:rsidRPr="00E81260">
        <w:rPr>
          <w:rFonts w:ascii="Consolas" w:hAnsi="Consolas"/>
          <w:color w:val="CCCCCC"/>
          <w:sz w:val="21"/>
          <w:szCs w:val="21"/>
        </w:rPr>
        <w:t xml:space="preserve"> </w:t>
      </w:r>
      <w:r w:rsidRPr="00E81260">
        <w:rPr>
          <w:rFonts w:ascii="Consolas" w:hAnsi="Consolas"/>
          <w:color w:val="CE9178"/>
          <w:sz w:val="21"/>
          <w:szCs w:val="21"/>
        </w:rPr>
        <w:t>"David"</w:t>
      </w:r>
      <w:r w:rsidRPr="00E81260">
        <w:rPr>
          <w:rFonts w:ascii="Consolas" w:hAnsi="Consolas"/>
          <w:color w:val="CCCCCC"/>
          <w:sz w:val="21"/>
          <w:szCs w:val="21"/>
        </w:rPr>
        <w:t>;</w:t>
      </w:r>
    </w:p>
    <w:p w14:paraId="583E0D5B" w14:textId="77777777" w:rsidR="00E81260" w:rsidRPr="00E81260" w:rsidRDefault="00E81260" w:rsidP="00E812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1260">
        <w:rPr>
          <w:rFonts w:ascii="Consolas" w:hAnsi="Consolas"/>
          <w:color w:val="569CD6"/>
          <w:sz w:val="21"/>
          <w:szCs w:val="21"/>
        </w:rPr>
        <w:lastRenderedPageBreak/>
        <w:t>const</w:t>
      </w:r>
      <w:r w:rsidRPr="00E81260">
        <w:rPr>
          <w:rFonts w:ascii="Consolas" w:hAnsi="Consolas"/>
          <w:color w:val="CCCCCC"/>
          <w:sz w:val="21"/>
          <w:szCs w:val="21"/>
        </w:rPr>
        <w:t xml:space="preserve"> </w:t>
      </w:r>
      <w:r w:rsidRPr="00E81260">
        <w:rPr>
          <w:rFonts w:ascii="Consolas" w:hAnsi="Consolas"/>
          <w:color w:val="4FC1FF"/>
          <w:sz w:val="21"/>
          <w:szCs w:val="21"/>
        </w:rPr>
        <w:t>b</w:t>
      </w:r>
      <w:r w:rsidRPr="00E81260">
        <w:rPr>
          <w:rFonts w:ascii="Consolas" w:hAnsi="Consolas"/>
          <w:color w:val="CCCCCC"/>
          <w:sz w:val="21"/>
          <w:szCs w:val="21"/>
        </w:rPr>
        <w:t xml:space="preserve"> </w:t>
      </w:r>
      <w:r w:rsidRPr="00E81260">
        <w:rPr>
          <w:rFonts w:ascii="Consolas" w:hAnsi="Consolas"/>
          <w:color w:val="D4D4D4"/>
          <w:sz w:val="21"/>
          <w:szCs w:val="21"/>
        </w:rPr>
        <w:t>=</w:t>
      </w:r>
      <w:r w:rsidRPr="00E81260">
        <w:rPr>
          <w:rFonts w:ascii="Consolas" w:hAnsi="Consolas"/>
          <w:color w:val="CCCCCC"/>
          <w:sz w:val="21"/>
          <w:szCs w:val="21"/>
        </w:rPr>
        <w:t xml:space="preserve"> </w:t>
      </w:r>
      <w:r w:rsidRPr="00E81260">
        <w:rPr>
          <w:rFonts w:ascii="Consolas" w:hAnsi="Consolas"/>
          <w:color w:val="CE9178"/>
          <w:sz w:val="21"/>
          <w:szCs w:val="21"/>
        </w:rPr>
        <w:t>"John"</w:t>
      </w:r>
      <w:r w:rsidRPr="00E81260">
        <w:rPr>
          <w:rFonts w:ascii="Consolas" w:hAnsi="Consolas"/>
          <w:color w:val="CCCCCC"/>
          <w:sz w:val="21"/>
          <w:szCs w:val="21"/>
        </w:rPr>
        <w:t>;</w:t>
      </w:r>
    </w:p>
    <w:p w14:paraId="5F933A04" w14:textId="77777777" w:rsidR="00E81260" w:rsidRPr="00E81260" w:rsidRDefault="00E81260" w:rsidP="00E812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1260">
        <w:rPr>
          <w:rFonts w:ascii="Consolas" w:hAnsi="Consolas"/>
          <w:color w:val="569CD6"/>
          <w:sz w:val="21"/>
          <w:szCs w:val="21"/>
        </w:rPr>
        <w:t>const</w:t>
      </w:r>
      <w:r w:rsidRPr="00E81260">
        <w:rPr>
          <w:rFonts w:ascii="Consolas" w:hAnsi="Consolas"/>
          <w:color w:val="CCCCCC"/>
          <w:sz w:val="21"/>
          <w:szCs w:val="21"/>
        </w:rPr>
        <w:t xml:space="preserve"> </w:t>
      </w:r>
      <w:r w:rsidRPr="00E81260">
        <w:rPr>
          <w:rFonts w:ascii="Consolas" w:hAnsi="Consolas"/>
          <w:color w:val="4FC1FF"/>
          <w:sz w:val="21"/>
          <w:szCs w:val="21"/>
        </w:rPr>
        <w:t>c</w:t>
      </w:r>
      <w:r w:rsidRPr="00E81260">
        <w:rPr>
          <w:rFonts w:ascii="Consolas" w:hAnsi="Consolas"/>
          <w:color w:val="CCCCCC"/>
          <w:sz w:val="21"/>
          <w:szCs w:val="21"/>
        </w:rPr>
        <w:t xml:space="preserve"> </w:t>
      </w:r>
      <w:r w:rsidRPr="00E81260">
        <w:rPr>
          <w:rFonts w:ascii="Consolas" w:hAnsi="Consolas"/>
          <w:color w:val="D4D4D4"/>
          <w:sz w:val="21"/>
          <w:szCs w:val="21"/>
        </w:rPr>
        <w:t>=</w:t>
      </w:r>
      <w:r w:rsidRPr="00E81260">
        <w:rPr>
          <w:rFonts w:ascii="Consolas" w:hAnsi="Consolas"/>
          <w:color w:val="CCCCCC"/>
          <w:sz w:val="21"/>
          <w:szCs w:val="21"/>
        </w:rPr>
        <w:t xml:space="preserve"> </w:t>
      </w:r>
      <w:r w:rsidRPr="00E81260">
        <w:rPr>
          <w:rFonts w:ascii="Consolas" w:hAnsi="Consolas"/>
          <w:color w:val="CE9178"/>
          <w:sz w:val="21"/>
          <w:szCs w:val="21"/>
        </w:rPr>
        <w:t>"Vence"</w:t>
      </w:r>
      <w:r w:rsidRPr="00E81260">
        <w:rPr>
          <w:rFonts w:ascii="Consolas" w:hAnsi="Consolas"/>
          <w:color w:val="CCCCCC"/>
          <w:sz w:val="21"/>
          <w:szCs w:val="21"/>
        </w:rPr>
        <w:t>;</w:t>
      </w:r>
    </w:p>
    <w:p w14:paraId="2E25A31D" w14:textId="77777777" w:rsidR="00E81260" w:rsidRPr="00E81260" w:rsidRDefault="00E81260" w:rsidP="00E812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1260">
        <w:rPr>
          <w:rFonts w:ascii="Consolas" w:hAnsi="Consolas"/>
          <w:color w:val="569CD6"/>
          <w:sz w:val="21"/>
          <w:szCs w:val="21"/>
        </w:rPr>
        <w:t>const</w:t>
      </w:r>
      <w:r w:rsidRPr="00E81260">
        <w:rPr>
          <w:rFonts w:ascii="Consolas" w:hAnsi="Consolas"/>
          <w:color w:val="CCCCCC"/>
          <w:sz w:val="21"/>
          <w:szCs w:val="21"/>
        </w:rPr>
        <w:t xml:space="preserve"> </w:t>
      </w:r>
      <w:r w:rsidRPr="00E81260">
        <w:rPr>
          <w:rFonts w:ascii="Consolas" w:hAnsi="Consolas"/>
          <w:color w:val="4FC1FF"/>
          <w:sz w:val="21"/>
          <w:szCs w:val="21"/>
        </w:rPr>
        <w:t>d</w:t>
      </w:r>
      <w:r w:rsidRPr="00E81260">
        <w:rPr>
          <w:rFonts w:ascii="Consolas" w:hAnsi="Consolas"/>
          <w:color w:val="CCCCCC"/>
          <w:sz w:val="21"/>
          <w:szCs w:val="21"/>
        </w:rPr>
        <w:t xml:space="preserve"> </w:t>
      </w:r>
      <w:r w:rsidRPr="00E81260">
        <w:rPr>
          <w:rFonts w:ascii="Consolas" w:hAnsi="Consolas"/>
          <w:color w:val="D4D4D4"/>
          <w:sz w:val="21"/>
          <w:szCs w:val="21"/>
        </w:rPr>
        <w:t>=</w:t>
      </w:r>
      <w:r w:rsidRPr="00E81260">
        <w:rPr>
          <w:rFonts w:ascii="Consolas" w:hAnsi="Consolas"/>
          <w:color w:val="CCCCCC"/>
          <w:sz w:val="21"/>
          <w:szCs w:val="21"/>
        </w:rPr>
        <w:t xml:space="preserve"> </w:t>
      </w:r>
      <w:r w:rsidRPr="00E81260">
        <w:rPr>
          <w:rFonts w:ascii="Consolas" w:hAnsi="Consolas"/>
          <w:color w:val="CE9178"/>
          <w:sz w:val="21"/>
          <w:szCs w:val="21"/>
        </w:rPr>
        <w:t>"Lilly"</w:t>
      </w:r>
      <w:r w:rsidRPr="00E81260">
        <w:rPr>
          <w:rFonts w:ascii="Consolas" w:hAnsi="Consolas"/>
          <w:color w:val="CCCCCC"/>
          <w:sz w:val="21"/>
          <w:szCs w:val="21"/>
        </w:rPr>
        <w:t>;</w:t>
      </w:r>
    </w:p>
    <w:p w14:paraId="74EF6C71" w14:textId="77777777" w:rsidR="00E81260" w:rsidRPr="00E81260" w:rsidRDefault="00E81260" w:rsidP="00E812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020343F" w14:textId="77777777" w:rsidR="00E81260" w:rsidRPr="00E81260" w:rsidRDefault="00E81260" w:rsidP="00E812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1260">
        <w:rPr>
          <w:rFonts w:ascii="Consolas" w:hAnsi="Consolas"/>
          <w:color w:val="C586C0"/>
          <w:sz w:val="21"/>
          <w:szCs w:val="21"/>
        </w:rPr>
        <w:t>export</w:t>
      </w:r>
      <w:r w:rsidRPr="00E81260">
        <w:rPr>
          <w:rFonts w:ascii="Consolas" w:hAnsi="Consolas"/>
          <w:color w:val="CCCCCC"/>
          <w:sz w:val="21"/>
          <w:szCs w:val="21"/>
        </w:rPr>
        <w:t xml:space="preserve"> </w:t>
      </w:r>
      <w:r w:rsidRPr="00E81260">
        <w:rPr>
          <w:rFonts w:ascii="Consolas" w:hAnsi="Consolas"/>
          <w:color w:val="C586C0"/>
          <w:sz w:val="21"/>
          <w:szCs w:val="21"/>
        </w:rPr>
        <w:t>default</w:t>
      </w:r>
      <w:r w:rsidRPr="00E81260">
        <w:rPr>
          <w:rFonts w:ascii="Consolas" w:hAnsi="Consolas"/>
          <w:color w:val="CCCCCC"/>
          <w:sz w:val="21"/>
          <w:szCs w:val="21"/>
        </w:rPr>
        <w:t xml:space="preserve"> </w:t>
      </w:r>
      <w:r w:rsidRPr="00E81260">
        <w:rPr>
          <w:rFonts w:ascii="Consolas" w:hAnsi="Consolas"/>
          <w:color w:val="4FC1FF"/>
          <w:sz w:val="21"/>
          <w:szCs w:val="21"/>
        </w:rPr>
        <w:t>c</w:t>
      </w:r>
      <w:r w:rsidRPr="00E81260">
        <w:rPr>
          <w:rFonts w:ascii="Consolas" w:hAnsi="Consolas"/>
          <w:color w:val="CCCCCC"/>
          <w:sz w:val="21"/>
          <w:szCs w:val="21"/>
        </w:rPr>
        <w:t>;</w:t>
      </w:r>
    </w:p>
    <w:p w14:paraId="144FDADD" w14:textId="77777777" w:rsidR="00E81260" w:rsidRPr="00E81260" w:rsidRDefault="00E81260" w:rsidP="00E81260">
      <w:pP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</w:p>
    <w:p w14:paraId="2CAD838C" w14:textId="4DC1BE22" w:rsidR="00E81260" w:rsidRDefault="00E81260" w:rsidP="00E81260">
      <w:pP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  <w:r w:rsidRPr="00E8126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drawing>
          <wp:inline distT="0" distB="0" distL="0" distR="0" wp14:anchorId="1CA7F45F" wp14:editId="7256A811">
            <wp:extent cx="5959356" cy="2484335"/>
            <wp:effectExtent l="0" t="0" r="3810" b="0"/>
            <wp:docPr id="104090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016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0A25" w14:textId="77777777" w:rsidR="00E81260" w:rsidRDefault="00E81260" w:rsidP="00E81260">
      <w:pP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</w:p>
    <w:p w14:paraId="7493E5AA" w14:textId="6E5AB71A" w:rsidR="00E81260" w:rsidRDefault="00E81260" w:rsidP="00E81260">
      <w:pPr>
        <w:pStyle w:val="ListParagraph"/>
        <w:numPr>
          <w:ilvl w:val="0"/>
          <w:numId w:val="63"/>
        </w:numP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  <w:r w:rsidRPr="00E8126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In </w:t>
      </w:r>
      <w:r w:rsidRPr="00E81260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Module</w:t>
      </w:r>
      <w:r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2</w:t>
      </w:r>
      <w:r w:rsidRPr="00E81260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.mjs</w:t>
      </w:r>
      <w:r w:rsidRPr="00E8126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Lets import this </w:t>
      </w:r>
    </w:p>
    <w:p w14:paraId="15152619" w14:textId="77777777" w:rsidR="00E81260" w:rsidRPr="00E81260" w:rsidRDefault="00E81260" w:rsidP="00E81260">
      <w:pP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</w:p>
    <w:p w14:paraId="2C16A701" w14:textId="77777777" w:rsidR="007752EC" w:rsidRPr="007752EC" w:rsidRDefault="007752EC" w:rsidP="007752E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52EC">
        <w:rPr>
          <w:rFonts w:ascii="Consolas" w:hAnsi="Consolas"/>
          <w:color w:val="C586C0"/>
          <w:sz w:val="21"/>
          <w:szCs w:val="21"/>
        </w:rPr>
        <w:t>import</w:t>
      </w:r>
      <w:r w:rsidRPr="007752EC">
        <w:rPr>
          <w:rFonts w:ascii="Consolas" w:hAnsi="Consolas"/>
          <w:color w:val="CCCCCC"/>
          <w:sz w:val="21"/>
          <w:szCs w:val="21"/>
        </w:rPr>
        <w:t xml:space="preserve"> </w:t>
      </w:r>
      <w:r w:rsidRPr="007752EC">
        <w:rPr>
          <w:rFonts w:ascii="Consolas" w:hAnsi="Consolas"/>
          <w:color w:val="9CDCFE"/>
          <w:sz w:val="21"/>
          <w:szCs w:val="21"/>
        </w:rPr>
        <w:t>demo</w:t>
      </w:r>
      <w:r w:rsidRPr="007752EC">
        <w:rPr>
          <w:rFonts w:ascii="Consolas" w:hAnsi="Consolas"/>
          <w:color w:val="CCCCCC"/>
          <w:sz w:val="21"/>
          <w:szCs w:val="21"/>
        </w:rPr>
        <w:t xml:space="preserve"> </w:t>
      </w:r>
      <w:r w:rsidRPr="007752EC">
        <w:rPr>
          <w:rFonts w:ascii="Consolas" w:hAnsi="Consolas"/>
          <w:color w:val="C586C0"/>
          <w:sz w:val="21"/>
          <w:szCs w:val="21"/>
        </w:rPr>
        <w:t>from</w:t>
      </w:r>
      <w:r w:rsidRPr="007752EC">
        <w:rPr>
          <w:rFonts w:ascii="Consolas" w:hAnsi="Consolas"/>
          <w:color w:val="CCCCCC"/>
          <w:sz w:val="21"/>
          <w:szCs w:val="21"/>
        </w:rPr>
        <w:t xml:space="preserve"> </w:t>
      </w:r>
      <w:r w:rsidRPr="007752EC">
        <w:rPr>
          <w:rFonts w:ascii="Consolas" w:hAnsi="Consolas"/>
          <w:color w:val="CE9178"/>
          <w:sz w:val="21"/>
          <w:szCs w:val="21"/>
        </w:rPr>
        <w:t>'./module1.mjs'</w:t>
      </w:r>
    </w:p>
    <w:p w14:paraId="7C119E16" w14:textId="77777777" w:rsidR="007752EC" w:rsidRPr="007752EC" w:rsidRDefault="007752EC" w:rsidP="007752E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AEAB232" w14:textId="77777777" w:rsidR="007752EC" w:rsidRPr="007752EC" w:rsidRDefault="007752EC" w:rsidP="007752E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52EC">
        <w:rPr>
          <w:rFonts w:ascii="Consolas" w:hAnsi="Consolas"/>
          <w:color w:val="9CDCFE"/>
          <w:sz w:val="21"/>
          <w:szCs w:val="21"/>
        </w:rPr>
        <w:t>console</w:t>
      </w:r>
      <w:r w:rsidRPr="007752EC">
        <w:rPr>
          <w:rFonts w:ascii="Consolas" w:hAnsi="Consolas"/>
          <w:color w:val="CCCCCC"/>
          <w:sz w:val="21"/>
          <w:szCs w:val="21"/>
        </w:rPr>
        <w:t>.</w:t>
      </w:r>
      <w:r w:rsidRPr="007752EC">
        <w:rPr>
          <w:rFonts w:ascii="Consolas" w:hAnsi="Consolas"/>
          <w:color w:val="DCDCAA"/>
          <w:sz w:val="21"/>
          <w:szCs w:val="21"/>
        </w:rPr>
        <w:t>log</w:t>
      </w:r>
      <w:r w:rsidRPr="007752EC">
        <w:rPr>
          <w:rFonts w:ascii="Consolas" w:hAnsi="Consolas"/>
          <w:color w:val="CCCCCC"/>
          <w:sz w:val="21"/>
          <w:szCs w:val="21"/>
        </w:rPr>
        <w:t>(</w:t>
      </w:r>
      <w:r w:rsidRPr="007752EC">
        <w:rPr>
          <w:rFonts w:ascii="Consolas" w:hAnsi="Consolas"/>
          <w:color w:val="4FC1FF"/>
          <w:sz w:val="21"/>
          <w:szCs w:val="21"/>
        </w:rPr>
        <w:t>demo</w:t>
      </w:r>
      <w:r w:rsidRPr="007752EC">
        <w:rPr>
          <w:rFonts w:ascii="Consolas" w:hAnsi="Consolas"/>
          <w:color w:val="CCCCCC"/>
          <w:sz w:val="21"/>
          <w:szCs w:val="21"/>
        </w:rPr>
        <w:t>)</w:t>
      </w:r>
    </w:p>
    <w:p w14:paraId="5F5C5774" w14:textId="77777777" w:rsidR="00E81260" w:rsidRDefault="00E81260" w:rsidP="00E81260">
      <w:pP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</w:p>
    <w:p w14:paraId="099C3B98" w14:textId="0FEC4CC9" w:rsidR="007752EC" w:rsidRDefault="007752EC" w:rsidP="00E81260">
      <w:pP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  <w:r w:rsidRPr="007752EC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drawing>
          <wp:inline distT="0" distB="0" distL="0" distR="0" wp14:anchorId="774A70BE" wp14:editId="7DD4176D">
            <wp:extent cx="6134632" cy="2293819"/>
            <wp:effectExtent l="0" t="0" r="0" b="0"/>
            <wp:docPr id="146796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603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F064" w14:textId="77777777" w:rsidR="007752EC" w:rsidRDefault="007752EC" w:rsidP="00E81260">
      <w:pP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</w:p>
    <w:p w14:paraId="751510E7" w14:textId="06591466" w:rsidR="007752EC" w:rsidRDefault="007752EC" w:rsidP="007752EC">
      <w:pPr>
        <w:pStyle w:val="ListParagraph"/>
        <w:numPr>
          <w:ilvl w:val="0"/>
          <w:numId w:val="63"/>
        </w:numP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In the new </w:t>
      </w:r>
      <w:r w:rsidRPr="007752EC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command prompt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, </w:t>
      </w:r>
      <w:proofErr w:type="gramStart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Now</w:t>
      </w:r>
      <w:proofErr w:type="gramEnd"/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when you run the </w:t>
      </w:r>
      <w:r w:rsidRPr="007752EC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module2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with </w:t>
      </w:r>
      <w:r w:rsidRPr="007752EC">
        <w:rPr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FFFFF"/>
        </w:rPr>
        <w:t>node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command this is what you get</w:t>
      </w:r>
    </w:p>
    <w:p w14:paraId="4E505108" w14:textId="77777777" w:rsidR="007752EC" w:rsidRDefault="007752EC" w:rsidP="00E81260">
      <w:pP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</w:p>
    <w:p w14:paraId="496ABDAA" w14:textId="77777777" w:rsidR="007752EC" w:rsidRDefault="007752EC" w:rsidP="00E81260">
      <w:pPr>
        <w:rPr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FFFFF"/>
        </w:rPr>
      </w:pPr>
      <w:r w:rsidRPr="007752EC">
        <w:rPr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FFFFF"/>
        </w:rPr>
        <w:t>node .\module2.mjs</w:t>
      </w:r>
    </w:p>
    <w:p w14:paraId="1BB9A247" w14:textId="77777777" w:rsidR="007752EC" w:rsidRDefault="007752EC" w:rsidP="00E81260">
      <w:pPr>
        <w:rPr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FFFFF"/>
        </w:rPr>
      </w:pPr>
    </w:p>
    <w:p w14:paraId="1976EE80" w14:textId="045ED7B9" w:rsidR="007752EC" w:rsidRDefault="007752EC" w:rsidP="00E81260">
      <w:pPr>
        <w:rPr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FFFFF"/>
        </w:rPr>
      </w:pPr>
      <w:r w:rsidRPr="007752EC">
        <w:rPr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FFFFF"/>
        </w:rPr>
        <w:drawing>
          <wp:inline distT="0" distB="0" distL="0" distR="0" wp14:anchorId="45869758" wp14:editId="5768DB37">
            <wp:extent cx="3985605" cy="739204"/>
            <wp:effectExtent l="0" t="0" r="0" b="3810"/>
            <wp:docPr id="117682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267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9555" w14:textId="77777777" w:rsidR="007752EC" w:rsidRDefault="007752EC" w:rsidP="00E81260">
      <w:pPr>
        <w:rPr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FFFFF"/>
        </w:rPr>
      </w:pPr>
    </w:p>
    <w:p w14:paraId="3B70CCE5" w14:textId="0350CF30" w:rsidR="007752EC" w:rsidRDefault="007752EC" w:rsidP="007752EC">
      <w:pPr>
        <w:pStyle w:val="ListParagraph"/>
        <w:numPr>
          <w:ilvl w:val="0"/>
          <w:numId w:val="63"/>
        </w:numP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  <w:r w:rsidRPr="007752EC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So, if change </w:t>
      </w:r>
      <w:r w:rsidRPr="007752EC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export value</w:t>
      </w:r>
      <w:r w:rsidRPr="007752EC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to </w:t>
      </w:r>
      <w:r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b</w:t>
      </w:r>
      <w:r w:rsidRPr="007752EC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in moducle1.js </w:t>
      </w:r>
      <w:r w:rsidRPr="007752EC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another value will print</w:t>
      </w:r>
    </w:p>
    <w:p w14:paraId="0801F1EB" w14:textId="4FA98AB2" w:rsidR="007752EC" w:rsidRDefault="007752EC" w:rsidP="007752EC">
      <w:pP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</w:p>
    <w:p w14:paraId="3FFA2708" w14:textId="6B22F661" w:rsidR="007752EC" w:rsidRDefault="007752EC" w:rsidP="007752EC">
      <w:pP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  <w:r w:rsidRPr="007752EC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lastRenderedPageBreak/>
        <w:drawing>
          <wp:inline distT="0" distB="0" distL="0" distR="0" wp14:anchorId="3752DE87" wp14:editId="012FB232">
            <wp:extent cx="2499577" cy="1493649"/>
            <wp:effectExtent l="0" t="0" r="0" b="0"/>
            <wp:docPr id="210917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758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A248" w14:textId="77777777" w:rsidR="007752EC" w:rsidRDefault="007752EC" w:rsidP="007752EC">
      <w:pP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</w:p>
    <w:p w14:paraId="22796E65" w14:textId="59BFC155" w:rsidR="007752EC" w:rsidRDefault="007752EC" w:rsidP="007752EC">
      <w:pP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Now Run the same command</w:t>
      </w:r>
    </w:p>
    <w:p w14:paraId="786887E1" w14:textId="77777777" w:rsidR="007752EC" w:rsidRDefault="007752EC" w:rsidP="007752EC">
      <w:pP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</w:p>
    <w:p w14:paraId="4A446EAD" w14:textId="2F6B380F" w:rsidR="007752EC" w:rsidRPr="007752EC" w:rsidRDefault="007752EC" w:rsidP="007752EC">
      <w:pP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  <w:r w:rsidRPr="007752EC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drawing>
          <wp:inline distT="0" distB="0" distL="0" distR="0" wp14:anchorId="3F527389" wp14:editId="592731AC">
            <wp:extent cx="3985605" cy="922100"/>
            <wp:effectExtent l="0" t="0" r="0" b="0"/>
            <wp:docPr id="58933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303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2940" w14:textId="75834E96" w:rsidR="007752EC" w:rsidRDefault="007752EC" w:rsidP="00E81260">
      <w:pP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</w:t>
      </w:r>
    </w:p>
    <w:p w14:paraId="538A625D" w14:textId="77777777" w:rsidR="00E81260" w:rsidRDefault="00E81260" w:rsidP="00E81260">
      <w:pP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</w:p>
    <w:p w14:paraId="7093B451" w14:textId="77777777" w:rsidR="00E81260" w:rsidRPr="00E81260" w:rsidRDefault="00E81260" w:rsidP="00E81260">
      <w:pP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</w:p>
    <w:p w14:paraId="2E10491F" w14:textId="77777777" w:rsidR="00E81260" w:rsidRDefault="00E81260" w:rsidP="00396360">
      <w:pPr>
        <w:rPr>
          <w:rFonts w:eastAsia="Arial"/>
        </w:rPr>
      </w:pPr>
    </w:p>
    <w:p w14:paraId="68C699A0" w14:textId="70C07C31" w:rsidR="007752EC" w:rsidRDefault="007752EC" w:rsidP="007752EC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6" w:name="_Toc172056104"/>
      <w:r>
        <w:rPr>
          <w:rFonts w:asciiTheme="minorHAnsi" w:eastAsia="Arial" w:hAnsiTheme="minorHAnsi" w:cstheme="minorHAnsi"/>
          <w:color w:val="E36C0A" w:themeColor="accent6" w:themeShade="BF"/>
        </w:rPr>
        <w:t>Named</w:t>
      </w:r>
      <w:r>
        <w:rPr>
          <w:rFonts w:asciiTheme="minorHAnsi" w:eastAsia="Arial" w:hAnsiTheme="minorHAnsi" w:cstheme="minorHAnsi"/>
          <w:color w:val="E36C0A" w:themeColor="accent6" w:themeShade="BF"/>
        </w:rPr>
        <w:t xml:space="preserve"> Export</w:t>
      </w:r>
      <w:bookmarkEnd w:id="6"/>
    </w:p>
    <w:p w14:paraId="4DFA8DFA" w14:textId="77777777" w:rsidR="00E81260" w:rsidRDefault="00E81260" w:rsidP="00396360">
      <w:pPr>
        <w:rPr>
          <w:rFonts w:eastAsia="Arial"/>
        </w:rPr>
      </w:pPr>
    </w:p>
    <w:p w14:paraId="1D312BE9" w14:textId="6D337EE2" w:rsidR="007752EC" w:rsidRDefault="007752EC" w:rsidP="00396360">
      <w:pPr>
        <w:rPr>
          <w:rFonts w:ascii="Calibri" w:eastAsia="Arial" w:hAnsi="Calibri" w:cs="Calibri"/>
          <w:sz w:val="24"/>
          <w:szCs w:val="24"/>
        </w:rPr>
      </w:pPr>
      <w:r w:rsidRPr="007752EC">
        <w:rPr>
          <w:rFonts w:ascii="Calibri" w:eastAsia="Arial" w:hAnsi="Calibri" w:cs="Calibri"/>
          <w:sz w:val="24"/>
          <w:szCs w:val="24"/>
        </w:rPr>
        <w:t>Now we want to export another value as we can simply need to export and then we have to import it as well</w:t>
      </w:r>
    </w:p>
    <w:p w14:paraId="548ED9CF" w14:textId="77777777" w:rsidR="007752EC" w:rsidRDefault="007752EC" w:rsidP="00396360">
      <w:pPr>
        <w:rPr>
          <w:rFonts w:ascii="Calibri" w:eastAsia="Arial" w:hAnsi="Calibri" w:cs="Calibri"/>
          <w:sz w:val="24"/>
          <w:szCs w:val="24"/>
        </w:rPr>
      </w:pPr>
    </w:p>
    <w:p w14:paraId="17C5302B" w14:textId="087EC5B5" w:rsidR="001B7099" w:rsidRPr="001B7099" w:rsidRDefault="001B7099" w:rsidP="001B7099">
      <w:pPr>
        <w:pStyle w:val="ListParagraph"/>
        <w:numPr>
          <w:ilvl w:val="0"/>
          <w:numId w:val="63"/>
        </w:numPr>
        <w:rPr>
          <w:rFonts w:ascii="Calibri" w:eastAsia="Arial" w:hAnsi="Calibri" w:cs="Calibri"/>
          <w:sz w:val="24"/>
          <w:szCs w:val="24"/>
        </w:rPr>
      </w:pPr>
      <w:r w:rsidRPr="001B7099">
        <w:rPr>
          <w:rFonts w:ascii="Calibri" w:eastAsia="Arial" w:hAnsi="Calibri" w:cs="Calibri"/>
          <w:sz w:val="24"/>
          <w:szCs w:val="24"/>
        </w:rPr>
        <w:t xml:space="preserve">Export all variable value </w:t>
      </w:r>
    </w:p>
    <w:p w14:paraId="71D93EF8" w14:textId="77777777" w:rsidR="001B7099" w:rsidRPr="001B7099" w:rsidRDefault="001B7099" w:rsidP="001B70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B7099">
        <w:rPr>
          <w:rFonts w:ascii="Consolas" w:hAnsi="Consolas"/>
          <w:color w:val="569CD6"/>
          <w:sz w:val="21"/>
          <w:szCs w:val="21"/>
        </w:rPr>
        <w:t>const</w:t>
      </w:r>
      <w:r w:rsidRPr="001B7099">
        <w:rPr>
          <w:rFonts w:ascii="Consolas" w:hAnsi="Consolas"/>
          <w:color w:val="CCCCCC"/>
          <w:sz w:val="21"/>
          <w:szCs w:val="21"/>
        </w:rPr>
        <w:t xml:space="preserve"> </w:t>
      </w:r>
      <w:r w:rsidRPr="001B7099">
        <w:rPr>
          <w:rFonts w:ascii="Consolas" w:hAnsi="Consolas"/>
          <w:color w:val="4FC1FF"/>
          <w:sz w:val="21"/>
          <w:szCs w:val="21"/>
        </w:rPr>
        <w:t>a</w:t>
      </w:r>
      <w:r w:rsidRPr="001B7099">
        <w:rPr>
          <w:rFonts w:ascii="Consolas" w:hAnsi="Consolas"/>
          <w:color w:val="CCCCCC"/>
          <w:sz w:val="21"/>
          <w:szCs w:val="21"/>
        </w:rPr>
        <w:t xml:space="preserve"> </w:t>
      </w:r>
      <w:r w:rsidRPr="001B7099">
        <w:rPr>
          <w:rFonts w:ascii="Consolas" w:hAnsi="Consolas"/>
          <w:color w:val="D4D4D4"/>
          <w:sz w:val="21"/>
          <w:szCs w:val="21"/>
        </w:rPr>
        <w:t>=</w:t>
      </w:r>
      <w:r w:rsidRPr="001B7099">
        <w:rPr>
          <w:rFonts w:ascii="Consolas" w:hAnsi="Consolas"/>
          <w:color w:val="CCCCCC"/>
          <w:sz w:val="21"/>
          <w:szCs w:val="21"/>
        </w:rPr>
        <w:t xml:space="preserve"> </w:t>
      </w:r>
      <w:r w:rsidRPr="001B7099">
        <w:rPr>
          <w:rFonts w:ascii="Consolas" w:hAnsi="Consolas"/>
          <w:color w:val="CE9178"/>
          <w:sz w:val="21"/>
          <w:szCs w:val="21"/>
        </w:rPr>
        <w:t>"David"</w:t>
      </w:r>
      <w:r w:rsidRPr="001B7099">
        <w:rPr>
          <w:rFonts w:ascii="Consolas" w:hAnsi="Consolas"/>
          <w:color w:val="CCCCCC"/>
          <w:sz w:val="21"/>
          <w:szCs w:val="21"/>
        </w:rPr>
        <w:t>;</w:t>
      </w:r>
    </w:p>
    <w:p w14:paraId="3651A91B" w14:textId="77777777" w:rsidR="001B7099" w:rsidRPr="001B7099" w:rsidRDefault="001B7099" w:rsidP="001B70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B7099">
        <w:rPr>
          <w:rFonts w:ascii="Consolas" w:hAnsi="Consolas"/>
          <w:color w:val="569CD6"/>
          <w:sz w:val="21"/>
          <w:szCs w:val="21"/>
        </w:rPr>
        <w:t>const</w:t>
      </w:r>
      <w:r w:rsidRPr="001B7099">
        <w:rPr>
          <w:rFonts w:ascii="Consolas" w:hAnsi="Consolas"/>
          <w:color w:val="CCCCCC"/>
          <w:sz w:val="21"/>
          <w:szCs w:val="21"/>
        </w:rPr>
        <w:t xml:space="preserve"> </w:t>
      </w:r>
      <w:r w:rsidRPr="001B7099">
        <w:rPr>
          <w:rFonts w:ascii="Consolas" w:hAnsi="Consolas"/>
          <w:color w:val="4FC1FF"/>
          <w:sz w:val="21"/>
          <w:szCs w:val="21"/>
        </w:rPr>
        <w:t>b</w:t>
      </w:r>
      <w:r w:rsidRPr="001B7099">
        <w:rPr>
          <w:rFonts w:ascii="Consolas" w:hAnsi="Consolas"/>
          <w:color w:val="CCCCCC"/>
          <w:sz w:val="21"/>
          <w:szCs w:val="21"/>
        </w:rPr>
        <w:t xml:space="preserve"> </w:t>
      </w:r>
      <w:r w:rsidRPr="001B7099">
        <w:rPr>
          <w:rFonts w:ascii="Consolas" w:hAnsi="Consolas"/>
          <w:color w:val="D4D4D4"/>
          <w:sz w:val="21"/>
          <w:szCs w:val="21"/>
        </w:rPr>
        <w:t>=</w:t>
      </w:r>
      <w:r w:rsidRPr="001B7099">
        <w:rPr>
          <w:rFonts w:ascii="Consolas" w:hAnsi="Consolas"/>
          <w:color w:val="CCCCCC"/>
          <w:sz w:val="21"/>
          <w:szCs w:val="21"/>
        </w:rPr>
        <w:t xml:space="preserve"> </w:t>
      </w:r>
      <w:r w:rsidRPr="001B7099">
        <w:rPr>
          <w:rFonts w:ascii="Consolas" w:hAnsi="Consolas"/>
          <w:color w:val="CE9178"/>
          <w:sz w:val="21"/>
          <w:szCs w:val="21"/>
        </w:rPr>
        <w:t>"John"</w:t>
      </w:r>
      <w:r w:rsidRPr="001B7099">
        <w:rPr>
          <w:rFonts w:ascii="Consolas" w:hAnsi="Consolas"/>
          <w:color w:val="CCCCCC"/>
          <w:sz w:val="21"/>
          <w:szCs w:val="21"/>
        </w:rPr>
        <w:t>;</w:t>
      </w:r>
    </w:p>
    <w:p w14:paraId="75D131C5" w14:textId="77777777" w:rsidR="001B7099" w:rsidRPr="001B7099" w:rsidRDefault="001B7099" w:rsidP="001B70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B7099">
        <w:rPr>
          <w:rFonts w:ascii="Consolas" w:hAnsi="Consolas"/>
          <w:color w:val="569CD6"/>
          <w:sz w:val="21"/>
          <w:szCs w:val="21"/>
        </w:rPr>
        <w:t>const</w:t>
      </w:r>
      <w:r w:rsidRPr="001B7099">
        <w:rPr>
          <w:rFonts w:ascii="Consolas" w:hAnsi="Consolas"/>
          <w:color w:val="CCCCCC"/>
          <w:sz w:val="21"/>
          <w:szCs w:val="21"/>
        </w:rPr>
        <w:t xml:space="preserve"> </w:t>
      </w:r>
      <w:r w:rsidRPr="001B7099">
        <w:rPr>
          <w:rFonts w:ascii="Consolas" w:hAnsi="Consolas"/>
          <w:color w:val="4FC1FF"/>
          <w:sz w:val="21"/>
          <w:szCs w:val="21"/>
        </w:rPr>
        <w:t>c</w:t>
      </w:r>
      <w:r w:rsidRPr="001B7099">
        <w:rPr>
          <w:rFonts w:ascii="Consolas" w:hAnsi="Consolas"/>
          <w:color w:val="CCCCCC"/>
          <w:sz w:val="21"/>
          <w:szCs w:val="21"/>
        </w:rPr>
        <w:t xml:space="preserve"> </w:t>
      </w:r>
      <w:r w:rsidRPr="001B7099">
        <w:rPr>
          <w:rFonts w:ascii="Consolas" w:hAnsi="Consolas"/>
          <w:color w:val="D4D4D4"/>
          <w:sz w:val="21"/>
          <w:szCs w:val="21"/>
        </w:rPr>
        <w:t>=</w:t>
      </w:r>
      <w:r w:rsidRPr="001B7099">
        <w:rPr>
          <w:rFonts w:ascii="Consolas" w:hAnsi="Consolas"/>
          <w:color w:val="CCCCCC"/>
          <w:sz w:val="21"/>
          <w:szCs w:val="21"/>
        </w:rPr>
        <w:t xml:space="preserve"> </w:t>
      </w:r>
      <w:r w:rsidRPr="001B7099">
        <w:rPr>
          <w:rFonts w:ascii="Consolas" w:hAnsi="Consolas"/>
          <w:color w:val="CE9178"/>
          <w:sz w:val="21"/>
          <w:szCs w:val="21"/>
        </w:rPr>
        <w:t>"Vence"</w:t>
      </w:r>
      <w:r w:rsidRPr="001B7099">
        <w:rPr>
          <w:rFonts w:ascii="Consolas" w:hAnsi="Consolas"/>
          <w:color w:val="CCCCCC"/>
          <w:sz w:val="21"/>
          <w:szCs w:val="21"/>
        </w:rPr>
        <w:t>;</w:t>
      </w:r>
    </w:p>
    <w:p w14:paraId="756F3EE9" w14:textId="77777777" w:rsidR="001B7099" w:rsidRPr="001B7099" w:rsidRDefault="001B7099" w:rsidP="001B70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B7099">
        <w:rPr>
          <w:rFonts w:ascii="Consolas" w:hAnsi="Consolas"/>
          <w:color w:val="569CD6"/>
          <w:sz w:val="21"/>
          <w:szCs w:val="21"/>
        </w:rPr>
        <w:t>const</w:t>
      </w:r>
      <w:r w:rsidRPr="001B7099">
        <w:rPr>
          <w:rFonts w:ascii="Consolas" w:hAnsi="Consolas"/>
          <w:color w:val="CCCCCC"/>
          <w:sz w:val="21"/>
          <w:szCs w:val="21"/>
        </w:rPr>
        <w:t xml:space="preserve"> </w:t>
      </w:r>
      <w:r w:rsidRPr="001B7099">
        <w:rPr>
          <w:rFonts w:ascii="Consolas" w:hAnsi="Consolas"/>
          <w:color w:val="4FC1FF"/>
          <w:sz w:val="21"/>
          <w:szCs w:val="21"/>
        </w:rPr>
        <w:t>d</w:t>
      </w:r>
      <w:r w:rsidRPr="001B7099">
        <w:rPr>
          <w:rFonts w:ascii="Consolas" w:hAnsi="Consolas"/>
          <w:color w:val="CCCCCC"/>
          <w:sz w:val="21"/>
          <w:szCs w:val="21"/>
        </w:rPr>
        <w:t xml:space="preserve"> </w:t>
      </w:r>
      <w:r w:rsidRPr="001B7099">
        <w:rPr>
          <w:rFonts w:ascii="Consolas" w:hAnsi="Consolas"/>
          <w:color w:val="D4D4D4"/>
          <w:sz w:val="21"/>
          <w:szCs w:val="21"/>
        </w:rPr>
        <w:t>=</w:t>
      </w:r>
      <w:r w:rsidRPr="001B7099">
        <w:rPr>
          <w:rFonts w:ascii="Consolas" w:hAnsi="Consolas"/>
          <w:color w:val="CCCCCC"/>
          <w:sz w:val="21"/>
          <w:szCs w:val="21"/>
        </w:rPr>
        <w:t xml:space="preserve"> </w:t>
      </w:r>
      <w:r w:rsidRPr="001B7099">
        <w:rPr>
          <w:rFonts w:ascii="Consolas" w:hAnsi="Consolas"/>
          <w:color w:val="CE9178"/>
          <w:sz w:val="21"/>
          <w:szCs w:val="21"/>
        </w:rPr>
        <w:t>"Lilly"</w:t>
      </w:r>
      <w:r w:rsidRPr="001B7099">
        <w:rPr>
          <w:rFonts w:ascii="Consolas" w:hAnsi="Consolas"/>
          <w:color w:val="CCCCCC"/>
          <w:sz w:val="21"/>
          <w:szCs w:val="21"/>
        </w:rPr>
        <w:t>;</w:t>
      </w:r>
    </w:p>
    <w:p w14:paraId="47CD63A9" w14:textId="77777777" w:rsidR="001B7099" w:rsidRPr="001B7099" w:rsidRDefault="001B7099" w:rsidP="001B70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D751D57" w14:textId="77777777" w:rsidR="001B7099" w:rsidRPr="001B7099" w:rsidRDefault="001B7099" w:rsidP="001B70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B7099">
        <w:rPr>
          <w:rFonts w:ascii="Consolas" w:hAnsi="Consolas"/>
          <w:color w:val="C586C0"/>
          <w:sz w:val="21"/>
          <w:szCs w:val="21"/>
        </w:rPr>
        <w:t>export</w:t>
      </w:r>
      <w:r w:rsidRPr="001B7099">
        <w:rPr>
          <w:rFonts w:ascii="Consolas" w:hAnsi="Consolas"/>
          <w:color w:val="CCCCCC"/>
          <w:sz w:val="21"/>
          <w:szCs w:val="21"/>
        </w:rPr>
        <w:t xml:space="preserve"> </w:t>
      </w:r>
      <w:r w:rsidRPr="001B7099">
        <w:rPr>
          <w:rFonts w:ascii="Consolas" w:hAnsi="Consolas"/>
          <w:color w:val="C586C0"/>
          <w:sz w:val="21"/>
          <w:szCs w:val="21"/>
        </w:rPr>
        <w:t>default</w:t>
      </w:r>
      <w:r w:rsidRPr="001B7099">
        <w:rPr>
          <w:rFonts w:ascii="Consolas" w:hAnsi="Consolas"/>
          <w:color w:val="CCCCCC"/>
          <w:sz w:val="21"/>
          <w:szCs w:val="21"/>
        </w:rPr>
        <w:t xml:space="preserve"> </w:t>
      </w:r>
      <w:r w:rsidRPr="001B7099">
        <w:rPr>
          <w:rFonts w:ascii="Consolas" w:hAnsi="Consolas"/>
          <w:color w:val="4FC1FF"/>
          <w:sz w:val="21"/>
          <w:szCs w:val="21"/>
        </w:rPr>
        <w:t>b</w:t>
      </w:r>
      <w:r w:rsidRPr="001B7099">
        <w:rPr>
          <w:rFonts w:ascii="Consolas" w:hAnsi="Consolas"/>
          <w:color w:val="CCCCCC"/>
          <w:sz w:val="21"/>
          <w:szCs w:val="21"/>
        </w:rPr>
        <w:t>;</w:t>
      </w:r>
    </w:p>
    <w:p w14:paraId="00F36F5F" w14:textId="77777777" w:rsidR="001B7099" w:rsidRPr="001B7099" w:rsidRDefault="001B7099" w:rsidP="001B70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B7099">
        <w:rPr>
          <w:rFonts w:ascii="Consolas" w:hAnsi="Consolas"/>
          <w:color w:val="C586C0"/>
          <w:sz w:val="21"/>
          <w:szCs w:val="21"/>
        </w:rPr>
        <w:t>export</w:t>
      </w:r>
      <w:r w:rsidRPr="001B7099">
        <w:rPr>
          <w:rFonts w:ascii="Consolas" w:hAnsi="Consolas"/>
          <w:color w:val="CCCCCC"/>
          <w:sz w:val="21"/>
          <w:szCs w:val="21"/>
        </w:rPr>
        <w:t xml:space="preserve"> {</w:t>
      </w:r>
      <w:r w:rsidRPr="001B7099">
        <w:rPr>
          <w:rFonts w:ascii="Consolas" w:hAnsi="Consolas"/>
          <w:color w:val="4FC1FF"/>
          <w:sz w:val="21"/>
          <w:szCs w:val="21"/>
        </w:rPr>
        <w:t>a</w:t>
      </w:r>
      <w:r w:rsidRPr="001B7099">
        <w:rPr>
          <w:rFonts w:ascii="Consolas" w:hAnsi="Consolas"/>
          <w:color w:val="CCCCCC"/>
          <w:sz w:val="21"/>
          <w:szCs w:val="21"/>
        </w:rPr>
        <w:t>};</w:t>
      </w:r>
    </w:p>
    <w:p w14:paraId="16043E0C" w14:textId="77777777" w:rsidR="001B7099" w:rsidRPr="001B7099" w:rsidRDefault="001B7099" w:rsidP="001B70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B7099">
        <w:rPr>
          <w:rFonts w:ascii="Consolas" w:hAnsi="Consolas"/>
          <w:color w:val="C586C0"/>
          <w:sz w:val="21"/>
          <w:szCs w:val="21"/>
        </w:rPr>
        <w:t>export</w:t>
      </w:r>
      <w:r w:rsidRPr="001B7099">
        <w:rPr>
          <w:rFonts w:ascii="Consolas" w:hAnsi="Consolas"/>
          <w:color w:val="CCCCCC"/>
          <w:sz w:val="21"/>
          <w:szCs w:val="21"/>
        </w:rPr>
        <w:t xml:space="preserve"> {</w:t>
      </w:r>
      <w:r w:rsidRPr="001B7099">
        <w:rPr>
          <w:rFonts w:ascii="Consolas" w:hAnsi="Consolas"/>
          <w:color w:val="4FC1FF"/>
          <w:sz w:val="21"/>
          <w:szCs w:val="21"/>
        </w:rPr>
        <w:t>c</w:t>
      </w:r>
      <w:r w:rsidRPr="001B7099">
        <w:rPr>
          <w:rFonts w:ascii="Consolas" w:hAnsi="Consolas"/>
          <w:color w:val="CCCCCC"/>
          <w:sz w:val="21"/>
          <w:szCs w:val="21"/>
        </w:rPr>
        <w:t>};</w:t>
      </w:r>
    </w:p>
    <w:p w14:paraId="3BCCFE1F" w14:textId="77777777" w:rsidR="001B7099" w:rsidRPr="001B7099" w:rsidRDefault="001B7099" w:rsidP="001B70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B7099">
        <w:rPr>
          <w:rFonts w:ascii="Consolas" w:hAnsi="Consolas"/>
          <w:color w:val="C586C0"/>
          <w:sz w:val="21"/>
          <w:szCs w:val="21"/>
        </w:rPr>
        <w:t>export</w:t>
      </w:r>
      <w:r w:rsidRPr="001B7099">
        <w:rPr>
          <w:rFonts w:ascii="Consolas" w:hAnsi="Consolas"/>
          <w:color w:val="CCCCCC"/>
          <w:sz w:val="21"/>
          <w:szCs w:val="21"/>
        </w:rPr>
        <w:t xml:space="preserve"> {</w:t>
      </w:r>
      <w:r w:rsidRPr="001B7099">
        <w:rPr>
          <w:rFonts w:ascii="Consolas" w:hAnsi="Consolas"/>
          <w:color w:val="4FC1FF"/>
          <w:sz w:val="21"/>
          <w:szCs w:val="21"/>
        </w:rPr>
        <w:t>d</w:t>
      </w:r>
      <w:r w:rsidRPr="001B7099">
        <w:rPr>
          <w:rFonts w:ascii="Consolas" w:hAnsi="Consolas"/>
          <w:color w:val="CCCCCC"/>
          <w:sz w:val="21"/>
          <w:szCs w:val="21"/>
        </w:rPr>
        <w:t>};</w:t>
      </w:r>
    </w:p>
    <w:p w14:paraId="40B49B71" w14:textId="77777777" w:rsidR="007752EC" w:rsidRPr="007752EC" w:rsidRDefault="007752EC" w:rsidP="00396360">
      <w:pPr>
        <w:rPr>
          <w:rFonts w:ascii="Calibri" w:eastAsia="Arial" w:hAnsi="Calibri" w:cs="Calibri"/>
          <w:sz w:val="24"/>
          <w:szCs w:val="24"/>
        </w:rPr>
      </w:pPr>
    </w:p>
    <w:p w14:paraId="2FC1418A" w14:textId="281C0F66" w:rsidR="007752EC" w:rsidRPr="001B7099" w:rsidRDefault="001B7099" w:rsidP="001B7099">
      <w:pPr>
        <w:pStyle w:val="ListParagraph"/>
        <w:numPr>
          <w:ilvl w:val="0"/>
          <w:numId w:val="63"/>
        </w:numPr>
        <w:rPr>
          <w:rFonts w:ascii="Calibri" w:eastAsia="Arial" w:hAnsi="Calibri" w:cs="Calibri"/>
          <w:sz w:val="24"/>
          <w:szCs w:val="24"/>
        </w:rPr>
      </w:pPr>
      <w:r w:rsidRPr="001B7099">
        <w:rPr>
          <w:rFonts w:ascii="Calibri" w:eastAsia="Arial" w:hAnsi="Calibri" w:cs="Calibri"/>
          <w:sz w:val="24"/>
          <w:szCs w:val="24"/>
        </w:rPr>
        <w:t xml:space="preserve">Import all Variable Value </w:t>
      </w:r>
    </w:p>
    <w:p w14:paraId="04160BD4" w14:textId="77777777" w:rsidR="001B7099" w:rsidRDefault="001B7099" w:rsidP="00396360">
      <w:pPr>
        <w:rPr>
          <w:rFonts w:eastAsia="Arial"/>
        </w:rPr>
      </w:pPr>
    </w:p>
    <w:p w14:paraId="293E978F" w14:textId="77777777" w:rsidR="001B7099" w:rsidRPr="001B7099" w:rsidRDefault="001B7099" w:rsidP="001B70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B7099">
        <w:rPr>
          <w:rFonts w:ascii="Consolas" w:hAnsi="Consolas"/>
          <w:color w:val="C586C0"/>
          <w:sz w:val="21"/>
          <w:szCs w:val="21"/>
        </w:rPr>
        <w:t>import</w:t>
      </w:r>
      <w:r w:rsidRPr="001B709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1B7099">
        <w:rPr>
          <w:rFonts w:ascii="Consolas" w:hAnsi="Consolas"/>
          <w:color w:val="9CDCFE"/>
          <w:sz w:val="21"/>
          <w:szCs w:val="21"/>
        </w:rPr>
        <w:t>demo</w:t>
      </w:r>
      <w:r w:rsidRPr="001B7099">
        <w:rPr>
          <w:rFonts w:ascii="Consolas" w:hAnsi="Consolas"/>
          <w:color w:val="CCCCCC"/>
          <w:sz w:val="21"/>
          <w:szCs w:val="21"/>
        </w:rPr>
        <w:t>,{</w:t>
      </w:r>
      <w:proofErr w:type="gramEnd"/>
      <w:r w:rsidRPr="001B7099">
        <w:rPr>
          <w:rFonts w:ascii="Consolas" w:hAnsi="Consolas"/>
          <w:color w:val="9CDCFE"/>
          <w:sz w:val="21"/>
          <w:szCs w:val="21"/>
        </w:rPr>
        <w:t>a</w:t>
      </w:r>
      <w:r w:rsidRPr="001B7099">
        <w:rPr>
          <w:rFonts w:ascii="Consolas" w:hAnsi="Consolas"/>
          <w:color w:val="CCCCCC"/>
          <w:sz w:val="21"/>
          <w:szCs w:val="21"/>
        </w:rPr>
        <w:t xml:space="preserve">, </w:t>
      </w:r>
      <w:r w:rsidRPr="001B7099">
        <w:rPr>
          <w:rFonts w:ascii="Consolas" w:hAnsi="Consolas"/>
          <w:color w:val="9CDCFE"/>
          <w:sz w:val="21"/>
          <w:szCs w:val="21"/>
        </w:rPr>
        <w:t>c</w:t>
      </w:r>
      <w:r w:rsidRPr="001B7099">
        <w:rPr>
          <w:rFonts w:ascii="Consolas" w:hAnsi="Consolas"/>
          <w:color w:val="CCCCCC"/>
          <w:sz w:val="21"/>
          <w:szCs w:val="21"/>
        </w:rPr>
        <w:t xml:space="preserve"> , </w:t>
      </w:r>
      <w:r w:rsidRPr="001B7099">
        <w:rPr>
          <w:rFonts w:ascii="Consolas" w:hAnsi="Consolas"/>
          <w:color w:val="9CDCFE"/>
          <w:sz w:val="21"/>
          <w:szCs w:val="21"/>
        </w:rPr>
        <w:t>d</w:t>
      </w:r>
      <w:r w:rsidRPr="001B7099">
        <w:rPr>
          <w:rFonts w:ascii="Consolas" w:hAnsi="Consolas"/>
          <w:color w:val="CCCCCC"/>
          <w:sz w:val="21"/>
          <w:szCs w:val="21"/>
        </w:rPr>
        <w:t xml:space="preserve">} </w:t>
      </w:r>
      <w:r w:rsidRPr="001B7099">
        <w:rPr>
          <w:rFonts w:ascii="Consolas" w:hAnsi="Consolas"/>
          <w:color w:val="C586C0"/>
          <w:sz w:val="21"/>
          <w:szCs w:val="21"/>
        </w:rPr>
        <w:t>from</w:t>
      </w:r>
      <w:r w:rsidRPr="001B7099">
        <w:rPr>
          <w:rFonts w:ascii="Consolas" w:hAnsi="Consolas"/>
          <w:color w:val="CCCCCC"/>
          <w:sz w:val="21"/>
          <w:szCs w:val="21"/>
        </w:rPr>
        <w:t xml:space="preserve"> </w:t>
      </w:r>
      <w:r w:rsidRPr="001B7099">
        <w:rPr>
          <w:rFonts w:ascii="Consolas" w:hAnsi="Consolas"/>
          <w:color w:val="CE9178"/>
          <w:sz w:val="21"/>
          <w:szCs w:val="21"/>
        </w:rPr>
        <w:t>'./module1.mjs'</w:t>
      </w:r>
    </w:p>
    <w:p w14:paraId="61490710" w14:textId="77777777" w:rsidR="001B7099" w:rsidRPr="001B7099" w:rsidRDefault="001B7099" w:rsidP="001B70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9A0E0E8" w14:textId="77777777" w:rsidR="001B7099" w:rsidRPr="001B7099" w:rsidRDefault="001B7099" w:rsidP="001B70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B7099">
        <w:rPr>
          <w:rFonts w:ascii="Consolas" w:hAnsi="Consolas"/>
          <w:color w:val="9CDCFE"/>
          <w:sz w:val="21"/>
          <w:szCs w:val="21"/>
        </w:rPr>
        <w:t>console</w:t>
      </w:r>
      <w:r w:rsidRPr="001B7099">
        <w:rPr>
          <w:rFonts w:ascii="Consolas" w:hAnsi="Consolas"/>
          <w:color w:val="CCCCCC"/>
          <w:sz w:val="21"/>
          <w:szCs w:val="21"/>
        </w:rPr>
        <w:t>.</w:t>
      </w:r>
      <w:r w:rsidRPr="001B7099">
        <w:rPr>
          <w:rFonts w:ascii="Consolas" w:hAnsi="Consolas"/>
          <w:color w:val="DCDCAA"/>
          <w:sz w:val="21"/>
          <w:szCs w:val="21"/>
        </w:rPr>
        <w:t>log</w:t>
      </w:r>
      <w:r w:rsidRPr="001B7099">
        <w:rPr>
          <w:rFonts w:ascii="Consolas" w:hAnsi="Consolas"/>
          <w:color w:val="CCCCCC"/>
          <w:sz w:val="21"/>
          <w:szCs w:val="21"/>
        </w:rPr>
        <w:t>(</w:t>
      </w:r>
      <w:r w:rsidRPr="001B7099">
        <w:rPr>
          <w:rFonts w:ascii="Consolas" w:hAnsi="Consolas"/>
          <w:color w:val="4FC1FF"/>
          <w:sz w:val="21"/>
          <w:szCs w:val="21"/>
        </w:rPr>
        <w:t>demo</w:t>
      </w:r>
      <w:r w:rsidRPr="001B7099">
        <w:rPr>
          <w:rFonts w:ascii="Consolas" w:hAnsi="Consolas"/>
          <w:color w:val="CCCCCC"/>
          <w:sz w:val="21"/>
          <w:szCs w:val="21"/>
        </w:rPr>
        <w:t>);</w:t>
      </w:r>
    </w:p>
    <w:p w14:paraId="3BE0F3EE" w14:textId="77777777" w:rsidR="001B7099" w:rsidRPr="001B7099" w:rsidRDefault="001B7099" w:rsidP="001B70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B7099">
        <w:rPr>
          <w:rFonts w:ascii="Consolas" w:hAnsi="Consolas"/>
          <w:color w:val="9CDCFE"/>
          <w:sz w:val="21"/>
          <w:szCs w:val="21"/>
        </w:rPr>
        <w:t>console</w:t>
      </w:r>
      <w:r w:rsidRPr="001B7099">
        <w:rPr>
          <w:rFonts w:ascii="Consolas" w:hAnsi="Consolas"/>
          <w:color w:val="CCCCCC"/>
          <w:sz w:val="21"/>
          <w:szCs w:val="21"/>
        </w:rPr>
        <w:t>.</w:t>
      </w:r>
      <w:r w:rsidRPr="001B7099">
        <w:rPr>
          <w:rFonts w:ascii="Consolas" w:hAnsi="Consolas"/>
          <w:color w:val="DCDCAA"/>
          <w:sz w:val="21"/>
          <w:szCs w:val="21"/>
        </w:rPr>
        <w:t>log</w:t>
      </w:r>
      <w:r w:rsidRPr="001B7099">
        <w:rPr>
          <w:rFonts w:ascii="Consolas" w:hAnsi="Consolas"/>
          <w:color w:val="CCCCCC"/>
          <w:sz w:val="21"/>
          <w:szCs w:val="21"/>
        </w:rPr>
        <w:t>(</w:t>
      </w:r>
      <w:r w:rsidRPr="001B7099">
        <w:rPr>
          <w:rFonts w:ascii="Consolas" w:hAnsi="Consolas"/>
          <w:color w:val="4FC1FF"/>
          <w:sz w:val="21"/>
          <w:szCs w:val="21"/>
        </w:rPr>
        <w:t>a</w:t>
      </w:r>
      <w:r w:rsidRPr="001B7099">
        <w:rPr>
          <w:rFonts w:ascii="Consolas" w:hAnsi="Consolas"/>
          <w:color w:val="CCCCCC"/>
          <w:sz w:val="21"/>
          <w:szCs w:val="21"/>
        </w:rPr>
        <w:t>);</w:t>
      </w:r>
    </w:p>
    <w:p w14:paraId="3FFACE86" w14:textId="77777777" w:rsidR="001B7099" w:rsidRPr="001B7099" w:rsidRDefault="001B7099" w:rsidP="001B70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B7099">
        <w:rPr>
          <w:rFonts w:ascii="Consolas" w:hAnsi="Consolas"/>
          <w:color w:val="9CDCFE"/>
          <w:sz w:val="21"/>
          <w:szCs w:val="21"/>
        </w:rPr>
        <w:t>console</w:t>
      </w:r>
      <w:r w:rsidRPr="001B7099">
        <w:rPr>
          <w:rFonts w:ascii="Consolas" w:hAnsi="Consolas"/>
          <w:color w:val="CCCCCC"/>
          <w:sz w:val="21"/>
          <w:szCs w:val="21"/>
        </w:rPr>
        <w:t>.</w:t>
      </w:r>
      <w:r w:rsidRPr="001B7099">
        <w:rPr>
          <w:rFonts w:ascii="Consolas" w:hAnsi="Consolas"/>
          <w:color w:val="DCDCAA"/>
          <w:sz w:val="21"/>
          <w:szCs w:val="21"/>
        </w:rPr>
        <w:t>log</w:t>
      </w:r>
      <w:r w:rsidRPr="001B7099">
        <w:rPr>
          <w:rFonts w:ascii="Consolas" w:hAnsi="Consolas"/>
          <w:color w:val="CCCCCC"/>
          <w:sz w:val="21"/>
          <w:szCs w:val="21"/>
        </w:rPr>
        <w:t>(</w:t>
      </w:r>
      <w:r w:rsidRPr="001B7099">
        <w:rPr>
          <w:rFonts w:ascii="Consolas" w:hAnsi="Consolas"/>
          <w:color w:val="4FC1FF"/>
          <w:sz w:val="21"/>
          <w:szCs w:val="21"/>
        </w:rPr>
        <w:t>c</w:t>
      </w:r>
      <w:r w:rsidRPr="001B7099">
        <w:rPr>
          <w:rFonts w:ascii="Consolas" w:hAnsi="Consolas"/>
          <w:color w:val="CCCCCC"/>
          <w:sz w:val="21"/>
          <w:szCs w:val="21"/>
        </w:rPr>
        <w:t>);</w:t>
      </w:r>
    </w:p>
    <w:p w14:paraId="13D1B516" w14:textId="77777777" w:rsidR="001B7099" w:rsidRPr="001B7099" w:rsidRDefault="001B7099" w:rsidP="001B70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B7099">
        <w:rPr>
          <w:rFonts w:ascii="Consolas" w:hAnsi="Consolas"/>
          <w:color w:val="9CDCFE"/>
          <w:sz w:val="21"/>
          <w:szCs w:val="21"/>
        </w:rPr>
        <w:t>console</w:t>
      </w:r>
      <w:r w:rsidRPr="001B7099">
        <w:rPr>
          <w:rFonts w:ascii="Consolas" w:hAnsi="Consolas"/>
          <w:color w:val="CCCCCC"/>
          <w:sz w:val="21"/>
          <w:szCs w:val="21"/>
        </w:rPr>
        <w:t>.</w:t>
      </w:r>
      <w:r w:rsidRPr="001B7099">
        <w:rPr>
          <w:rFonts w:ascii="Consolas" w:hAnsi="Consolas"/>
          <w:color w:val="DCDCAA"/>
          <w:sz w:val="21"/>
          <w:szCs w:val="21"/>
        </w:rPr>
        <w:t>log</w:t>
      </w:r>
      <w:r w:rsidRPr="001B7099">
        <w:rPr>
          <w:rFonts w:ascii="Consolas" w:hAnsi="Consolas"/>
          <w:color w:val="CCCCCC"/>
          <w:sz w:val="21"/>
          <w:szCs w:val="21"/>
        </w:rPr>
        <w:t>(</w:t>
      </w:r>
      <w:r w:rsidRPr="001B7099">
        <w:rPr>
          <w:rFonts w:ascii="Consolas" w:hAnsi="Consolas"/>
          <w:color w:val="4FC1FF"/>
          <w:sz w:val="21"/>
          <w:szCs w:val="21"/>
        </w:rPr>
        <w:t>d</w:t>
      </w:r>
      <w:r w:rsidRPr="001B7099">
        <w:rPr>
          <w:rFonts w:ascii="Consolas" w:hAnsi="Consolas"/>
          <w:color w:val="CCCCCC"/>
          <w:sz w:val="21"/>
          <w:szCs w:val="21"/>
        </w:rPr>
        <w:t>);</w:t>
      </w:r>
    </w:p>
    <w:p w14:paraId="6F1CCEA0" w14:textId="77777777" w:rsidR="001B7099" w:rsidRPr="001B7099" w:rsidRDefault="001B7099" w:rsidP="001B709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590426B" w14:textId="77777777" w:rsidR="001B7099" w:rsidRDefault="001B7099" w:rsidP="00396360">
      <w:pPr>
        <w:rPr>
          <w:rFonts w:eastAsia="Arial"/>
        </w:rPr>
      </w:pPr>
    </w:p>
    <w:p w14:paraId="370E624E" w14:textId="77777777" w:rsidR="001B7099" w:rsidRDefault="001B7099" w:rsidP="00396360">
      <w:pPr>
        <w:rPr>
          <w:rFonts w:eastAsia="Arial"/>
        </w:rPr>
      </w:pPr>
    </w:p>
    <w:p w14:paraId="0C7AF6E8" w14:textId="66F24E1C" w:rsidR="001B7099" w:rsidRDefault="001B7099" w:rsidP="00396360">
      <w:pPr>
        <w:rPr>
          <w:rFonts w:eastAsia="Arial"/>
        </w:rPr>
      </w:pPr>
      <w:r w:rsidRPr="001B7099">
        <w:rPr>
          <w:rFonts w:eastAsia="Arial"/>
        </w:rPr>
        <w:lastRenderedPageBreak/>
        <w:drawing>
          <wp:inline distT="0" distB="0" distL="0" distR="0" wp14:anchorId="78AB8347" wp14:editId="7E10E3C2">
            <wp:extent cx="6197600" cy="2211705"/>
            <wp:effectExtent l="0" t="0" r="0" b="0"/>
            <wp:docPr id="211166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603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FDDC" w14:textId="77777777" w:rsidR="001B7099" w:rsidRDefault="001B7099" w:rsidP="00396360">
      <w:pPr>
        <w:rPr>
          <w:rFonts w:eastAsia="Arial"/>
        </w:rPr>
      </w:pPr>
    </w:p>
    <w:p w14:paraId="13D8FEDC" w14:textId="2856A77D" w:rsidR="001B7099" w:rsidRDefault="001B7099" w:rsidP="001B7099">
      <w:pPr>
        <w:pStyle w:val="ListParagraph"/>
        <w:numPr>
          <w:ilvl w:val="0"/>
          <w:numId w:val="63"/>
        </w:numPr>
        <w:rPr>
          <w:rFonts w:eastAsia="Arial"/>
        </w:rPr>
      </w:pPr>
      <w:r w:rsidRPr="001B7099">
        <w:rPr>
          <w:rFonts w:eastAsia="Arial"/>
        </w:rPr>
        <w:t>Now when you run it you get all the value</w:t>
      </w:r>
    </w:p>
    <w:p w14:paraId="2B3D27BF" w14:textId="77777777" w:rsidR="001B7099" w:rsidRDefault="001B7099" w:rsidP="001B7099">
      <w:pPr>
        <w:rPr>
          <w:rFonts w:eastAsia="Arial"/>
        </w:rPr>
      </w:pPr>
    </w:p>
    <w:p w14:paraId="4E25B67F" w14:textId="04BBFAC7" w:rsidR="001B7099" w:rsidRPr="001B7099" w:rsidRDefault="001B7099" w:rsidP="001B7099">
      <w:pPr>
        <w:rPr>
          <w:rFonts w:eastAsia="Arial"/>
        </w:rPr>
      </w:pPr>
      <w:r w:rsidRPr="001B7099">
        <w:rPr>
          <w:rFonts w:eastAsia="Arial"/>
        </w:rPr>
        <w:drawing>
          <wp:inline distT="0" distB="0" distL="0" distR="0" wp14:anchorId="3A90487C" wp14:editId="4C398C9F">
            <wp:extent cx="3947502" cy="876376"/>
            <wp:effectExtent l="0" t="0" r="0" b="0"/>
            <wp:docPr id="34347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745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D577" w14:textId="77777777" w:rsidR="001B7099" w:rsidRDefault="001B7099" w:rsidP="00396360">
      <w:pPr>
        <w:rPr>
          <w:rFonts w:eastAsia="Arial"/>
        </w:rPr>
      </w:pPr>
    </w:p>
    <w:p w14:paraId="7A2A192E" w14:textId="77777777" w:rsidR="001B7099" w:rsidRDefault="001B7099" w:rsidP="00396360">
      <w:pPr>
        <w:rPr>
          <w:rFonts w:eastAsia="Arial"/>
        </w:rPr>
      </w:pPr>
    </w:p>
    <w:sectPr w:rsidR="001B7099" w:rsidSect="007038F3">
      <w:headerReference w:type="default" r:id="rId25"/>
      <w:pgSz w:w="11920" w:h="16840"/>
      <w:pgMar w:top="1280" w:right="860" w:bottom="280" w:left="1300" w:header="348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0AD20" w14:textId="77777777" w:rsidR="006C1BAF" w:rsidRDefault="006C1BAF">
      <w:r>
        <w:separator/>
      </w:r>
    </w:p>
  </w:endnote>
  <w:endnote w:type="continuationSeparator" w:id="0">
    <w:p w14:paraId="7352A4D3" w14:textId="77777777" w:rsidR="006C1BAF" w:rsidRDefault="006C1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58FDD" w14:textId="77777777" w:rsidR="006C1BAF" w:rsidRDefault="006C1BAF">
      <w:r>
        <w:separator/>
      </w:r>
    </w:p>
  </w:footnote>
  <w:footnote w:type="continuationSeparator" w:id="0">
    <w:p w14:paraId="508BAA65" w14:textId="77777777" w:rsidR="006C1BAF" w:rsidRDefault="006C1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81937" w14:textId="5A4BB9C5" w:rsidR="006C4161" w:rsidRDefault="006C4161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31BE8"/>
    <w:multiLevelType w:val="hybridMultilevel"/>
    <w:tmpl w:val="798EAF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F0D6E"/>
    <w:multiLevelType w:val="hybridMultilevel"/>
    <w:tmpl w:val="75E6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0377A"/>
    <w:multiLevelType w:val="hybridMultilevel"/>
    <w:tmpl w:val="F7F0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E041A"/>
    <w:multiLevelType w:val="multilevel"/>
    <w:tmpl w:val="F8F0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471F6"/>
    <w:multiLevelType w:val="multilevel"/>
    <w:tmpl w:val="8F2C2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D63E7"/>
    <w:multiLevelType w:val="multilevel"/>
    <w:tmpl w:val="CE06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912731"/>
    <w:multiLevelType w:val="hybridMultilevel"/>
    <w:tmpl w:val="2178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74E07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963225"/>
    <w:multiLevelType w:val="multilevel"/>
    <w:tmpl w:val="C2E6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00A79"/>
    <w:multiLevelType w:val="hybridMultilevel"/>
    <w:tmpl w:val="162C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3433E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D7232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716AC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A36200"/>
    <w:multiLevelType w:val="multilevel"/>
    <w:tmpl w:val="BB64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AB3BD9"/>
    <w:multiLevelType w:val="multilevel"/>
    <w:tmpl w:val="CA2C8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A431B7"/>
    <w:multiLevelType w:val="multilevel"/>
    <w:tmpl w:val="D35AD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BA2BB4"/>
    <w:multiLevelType w:val="multilevel"/>
    <w:tmpl w:val="CB3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AB6DBF"/>
    <w:multiLevelType w:val="multilevel"/>
    <w:tmpl w:val="211A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BF5483"/>
    <w:multiLevelType w:val="multilevel"/>
    <w:tmpl w:val="642417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9" w15:restartNumberingAfterBreak="0">
    <w:nsid w:val="435608BF"/>
    <w:multiLevelType w:val="hybridMultilevel"/>
    <w:tmpl w:val="6B9A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685D9F"/>
    <w:multiLevelType w:val="hybridMultilevel"/>
    <w:tmpl w:val="5A0E1F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04AF2"/>
    <w:multiLevelType w:val="multilevel"/>
    <w:tmpl w:val="B5D0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2416BA"/>
    <w:multiLevelType w:val="multilevel"/>
    <w:tmpl w:val="1DC44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4240E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7C7E8B"/>
    <w:multiLevelType w:val="multilevel"/>
    <w:tmpl w:val="C1F0C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88419F"/>
    <w:multiLevelType w:val="hybridMultilevel"/>
    <w:tmpl w:val="672A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390257"/>
    <w:multiLevelType w:val="hybridMultilevel"/>
    <w:tmpl w:val="99DC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B8506B"/>
    <w:multiLevelType w:val="hybridMultilevel"/>
    <w:tmpl w:val="C3121B50"/>
    <w:lvl w:ilvl="0" w:tplc="145439C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E2D5A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C52DA0"/>
    <w:multiLevelType w:val="multilevel"/>
    <w:tmpl w:val="420E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C223E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F92A2F"/>
    <w:multiLevelType w:val="hybridMultilevel"/>
    <w:tmpl w:val="A84E2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0912983"/>
    <w:multiLevelType w:val="hybridMultilevel"/>
    <w:tmpl w:val="6876EA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1017736"/>
    <w:multiLevelType w:val="hybridMultilevel"/>
    <w:tmpl w:val="51104F7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49450D"/>
    <w:multiLevelType w:val="multilevel"/>
    <w:tmpl w:val="9D04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AB041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624614"/>
    <w:multiLevelType w:val="multilevel"/>
    <w:tmpl w:val="6A048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4D6D12"/>
    <w:multiLevelType w:val="hybridMultilevel"/>
    <w:tmpl w:val="BB7C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6D31C1"/>
    <w:multiLevelType w:val="hybridMultilevel"/>
    <w:tmpl w:val="DAB01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675CE"/>
    <w:multiLevelType w:val="multilevel"/>
    <w:tmpl w:val="3CC8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2D6086"/>
    <w:multiLevelType w:val="hybridMultilevel"/>
    <w:tmpl w:val="83EC8FDC"/>
    <w:lvl w:ilvl="0" w:tplc="145439C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6F29DB"/>
    <w:multiLevelType w:val="multilevel"/>
    <w:tmpl w:val="E242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55226">
    <w:abstractNumId w:val="18"/>
  </w:num>
  <w:num w:numId="2" w16cid:durableId="1435713782">
    <w:abstractNumId w:val="16"/>
  </w:num>
  <w:num w:numId="3" w16cid:durableId="218513052">
    <w:abstractNumId w:val="10"/>
  </w:num>
  <w:num w:numId="4" w16cid:durableId="1861622341">
    <w:abstractNumId w:val="30"/>
  </w:num>
  <w:num w:numId="5" w16cid:durableId="1812988237">
    <w:abstractNumId w:val="11"/>
  </w:num>
  <w:num w:numId="6" w16cid:durableId="1847282385">
    <w:abstractNumId w:val="35"/>
  </w:num>
  <w:num w:numId="7" w16cid:durableId="1265962800">
    <w:abstractNumId w:val="23"/>
  </w:num>
  <w:num w:numId="8" w16cid:durableId="619534975">
    <w:abstractNumId w:val="7"/>
  </w:num>
  <w:num w:numId="9" w16cid:durableId="278491274">
    <w:abstractNumId w:val="28"/>
  </w:num>
  <w:num w:numId="10" w16cid:durableId="2013143098">
    <w:abstractNumId w:val="12"/>
  </w:num>
  <w:num w:numId="11" w16cid:durableId="157308001">
    <w:abstractNumId w:val="14"/>
    <w:lvlOverride w:ilvl="0">
      <w:lvl w:ilvl="0">
        <w:numFmt w:val="decimal"/>
        <w:lvlText w:val="%1."/>
        <w:lvlJc w:val="left"/>
      </w:lvl>
    </w:lvlOverride>
  </w:num>
  <w:num w:numId="12" w16cid:durableId="230041395">
    <w:abstractNumId w:val="39"/>
  </w:num>
  <w:num w:numId="13" w16cid:durableId="1568687423">
    <w:abstractNumId w:val="18"/>
  </w:num>
  <w:num w:numId="14" w16cid:durableId="1006637546">
    <w:abstractNumId w:val="25"/>
  </w:num>
  <w:num w:numId="15" w16cid:durableId="795029960">
    <w:abstractNumId w:val="18"/>
  </w:num>
  <w:num w:numId="16" w16cid:durableId="204532106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3462700">
    <w:abstractNumId w:val="18"/>
  </w:num>
  <w:num w:numId="18" w16cid:durableId="570232993">
    <w:abstractNumId w:val="18"/>
  </w:num>
  <w:num w:numId="19" w16cid:durableId="304480543">
    <w:abstractNumId w:val="18"/>
  </w:num>
  <w:num w:numId="20" w16cid:durableId="815535392">
    <w:abstractNumId w:val="18"/>
  </w:num>
  <w:num w:numId="21" w16cid:durableId="2055612274">
    <w:abstractNumId w:val="18"/>
  </w:num>
  <w:num w:numId="22" w16cid:durableId="1215116738">
    <w:abstractNumId w:val="18"/>
  </w:num>
  <w:num w:numId="23" w16cid:durableId="181941863">
    <w:abstractNumId w:val="18"/>
  </w:num>
  <w:num w:numId="24" w16cid:durableId="1780564034">
    <w:abstractNumId w:val="41"/>
  </w:num>
  <w:num w:numId="25" w16cid:durableId="1924949926">
    <w:abstractNumId w:val="18"/>
  </w:num>
  <w:num w:numId="26" w16cid:durableId="1602182290">
    <w:abstractNumId w:val="18"/>
  </w:num>
  <w:num w:numId="27" w16cid:durableId="144588558">
    <w:abstractNumId w:val="36"/>
  </w:num>
  <w:num w:numId="28" w16cid:durableId="2000384494">
    <w:abstractNumId w:val="18"/>
  </w:num>
  <w:num w:numId="29" w16cid:durableId="1712194752">
    <w:abstractNumId w:val="26"/>
  </w:num>
  <w:num w:numId="30" w16cid:durableId="1892886929">
    <w:abstractNumId w:val="22"/>
  </w:num>
  <w:num w:numId="31" w16cid:durableId="445271263">
    <w:abstractNumId w:val="18"/>
  </w:num>
  <w:num w:numId="32" w16cid:durableId="1477919479">
    <w:abstractNumId w:val="34"/>
  </w:num>
  <w:num w:numId="33" w16cid:durableId="144854413">
    <w:abstractNumId w:val="31"/>
  </w:num>
  <w:num w:numId="34" w16cid:durableId="1679582366">
    <w:abstractNumId w:val="17"/>
  </w:num>
  <w:num w:numId="35" w16cid:durableId="488640319">
    <w:abstractNumId w:val="15"/>
  </w:num>
  <w:num w:numId="36" w16cid:durableId="136269098">
    <w:abstractNumId w:val="0"/>
  </w:num>
  <w:num w:numId="37" w16cid:durableId="1542593189">
    <w:abstractNumId w:val="32"/>
  </w:num>
  <w:num w:numId="38" w16cid:durableId="641037626">
    <w:abstractNumId w:val="33"/>
  </w:num>
  <w:num w:numId="39" w16cid:durableId="1910726264">
    <w:abstractNumId w:val="8"/>
  </w:num>
  <w:num w:numId="40" w16cid:durableId="2011718106">
    <w:abstractNumId w:val="29"/>
  </w:num>
  <w:num w:numId="41" w16cid:durableId="444347154">
    <w:abstractNumId w:val="13"/>
  </w:num>
  <w:num w:numId="42" w16cid:durableId="2071616297">
    <w:abstractNumId w:val="4"/>
  </w:num>
  <w:num w:numId="43" w16cid:durableId="1130592681">
    <w:abstractNumId w:val="21"/>
  </w:num>
  <w:num w:numId="44" w16cid:durableId="966276171">
    <w:abstractNumId w:val="3"/>
  </w:num>
  <w:num w:numId="45" w16cid:durableId="1189106509">
    <w:abstractNumId w:val="24"/>
  </w:num>
  <w:num w:numId="46" w16cid:durableId="1236941472">
    <w:abstractNumId w:val="18"/>
  </w:num>
  <w:num w:numId="47" w16cid:durableId="1346325121">
    <w:abstractNumId w:val="18"/>
  </w:num>
  <w:num w:numId="48" w16cid:durableId="64838304">
    <w:abstractNumId w:val="18"/>
  </w:num>
  <w:num w:numId="49" w16cid:durableId="1817867460">
    <w:abstractNumId w:val="18"/>
  </w:num>
  <w:num w:numId="50" w16cid:durableId="454367485">
    <w:abstractNumId w:val="18"/>
  </w:num>
  <w:num w:numId="51" w16cid:durableId="462038551">
    <w:abstractNumId w:val="18"/>
  </w:num>
  <w:num w:numId="52" w16cid:durableId="510528355">
    <w:abstractNumId w:val="38"/>
  </w:num>
  <w:num w:numId="53" w16cid:durableId="424034771">
    <w:abstractNumId w:val="5"/>
  </w:num>
  <w:num w:numId="54" w16cid:durableId="1139957301">
    <w:abstractNumId w:val="37"/>
  </w:num>
  <w:num w:numId="55" w16cid:durableId="577011046">
    <w:abstractNumId w:val="1"/>
  </w:num>
  <w:num w:numId="56" w16cid:durableId="309095012">
    <w:abstractNumId w:val="20"/>
  </w:num>
  <w:num w:numId="57" w16cid:durableId="920529442">
    <w:abstractNumId w:val="9"/>
  </w:num>
  <w:num w:numId="58" w16cid:durableId="1890262367">
    <w:abstractNumId w:val="2"/>
  </w:num>
  <w:num w:numId="59" w16cid:durableId="2121560243">
    <w:abstractNumId w:val="19"/>
  </w:num>
  <w:num w:numId="60" w16cid:durableId="609626097">
    <w:abstractNumId w:val="27"/>
  </w:num>
  <w:num w:numId="61" w16cid:durableId="259488018">
    <w:abstractNumId w:val="40"/>
  </w:num>
  <w:num w:numId="62" w16cid:durableId="486940825">
    <w:abstractNumId w:val="18"/>
  </w:num>
  <w:num w:numId="63" w16cid:durableId="80179581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77"/>
    <w:rsid w:val="00001D48"/>
    <w:rsid w:val="00003FDA"/>
    <w:rsid w:val="00016907"/>
    <w:rsid w:val="00020DB9"/>
    <w:rsid w:val="0002278C"/>
    <w:rsid w:val="00022B08"/>
    <w:rsid w:val="00031A38"/>
    <w:rsid w:val="00032491"/>
    <w:rsid w:val="00036107"/>
    <w:rsid w:val="00036E62"/>
    <w:rsid w:val="00053551"/>
    <w:rsid w:val="0005464F"/>
    <w:rsid w:val="00057BAE"/>
    <w:rsid w:val="00057C46"/>
    <w:rsid w:val="00060C8F"/>
    <w:rsid w:val="00062857"/>
    <w:rsid w:val="00065991"/>
    <w:rsid w:val="000702F3"/>
    <w:rsid w:val="000775DB"/>
    <w:rsid w:val="00080475"/>
    <w:rsid w:val="0008629B"/>
    <w:rsid w:val="000924D7"/>
    <w:rsid w:val="000A348F"/>
    <w:rsid w:val="000A6C87"/>
    <w:rsid w:val="000B1796"/>
    <w:rsid w:val="000B272A"/>
    <w:rsid w:val="000B2E99"/>
    <w:rsid w:val="000B40A3"/>
    <w:rsid w:val="000B4614"/>
    <w:rsid w:val="000B4CEE"/>
    <w:rsid w:val="000B52E2"/>
    <w:rsid w:val="000C44D2"/>
    <w:rsid w:val="000C52FF"/>
    <w:rsid w:val="000D2DEA"/>
    <w:rsid w:val="000E1A6D"/>
    <w:rsid w:val="000F627F"/>
    <w:rsid w:val="00101CDF"/>
    <w:rsid w:val="00103B8B"/>
    <w:rsid w:val="00105C0B"/>
    <w:rsid w:val="0010741E"/>
    <w:rsid w:val="0011201E"/>
    <w:rsid w:val="001163AC"/>
    <w:rsid w:val="00123308"/>
    <w:rsid w:val="00125602"/>
    <w:rsid w:val="00127141"/>
    <w:rsid w:val="00130531"/>
    <w:rsid w:val="001428C7"/>
    <w:rsid w:val="001441AD"/>
    <w:rsid w:val="0015046A"/>
    <w:rsid w:val="0015391D"/>
    <w:rsid w:val="001576DF"/>
    <w:rsid w:val="001612F3"/>
    <w:rsid w:val="0016134A"/>
    <w:rsid w:val="001637E0"/>
    <w:rsid w:val="00163932"/>
    <w:rsid w:val="0016600F"/>
    <w:rsid w:val="0017468D"/>
    <w:rsid w:val="001766F2"/>
    <w:rsid w:val="00184524"/>
    <w:rsid w:val="00187536"/>
    <w:rsid w:val="0019183F"/>
    <w:rsid w:val="00193E21"/>
    <w:rsid w:val="001958C5"/>
    <w:rsid w:val="001962D7"/>
    <w:rsid w:val="00196E70"/>
    <w:rsid w:val="001A7C53"/>
    <w:rsid w:val="001B6ED9"/>
    <w:rsid w:val="001B7099"/>
    <w:rsid w:val="001C2703"/>
    <w:rsid w:val="001C439A"/>
    <w:rsid w:val="001D2B36"/>
    <w:rsid w:val="001D3380"/>
    <w:rsid w:val="001D430C"/>
    <w:rsid w:val="001D5706"/>
    <w:rsid w:val="001D668B"/>
    <w:rsid w:val="001E0504"/>
    <w:rsid w:val="001E1F77"/>
    <w:rsid w:val="001F3505"/>
    <w:rsid w:val="001F3EE1"/>
    <w:rsid w:val="001F6DC9"/>
    <w:rsid w:val="002070AF"/>
    <w:rsid w:val="00210446"/>
    <w:rsid w:val="002218D7"/>
    <w:rsid w:val="0022580E"/>
    <w:rsid w:val="002320F4"/>
    <w:rsid w:val="002441F3"/>
    <w:rsid w:val="00244FB9"/>
    <w:rsid w:val="0024694C"/>
    <w:rsid w:val="00253A8F"/>
    <w:rsid w:val="00263D76"/>
    <w:rsid w:val="0027191B"/>
    <w:rsid w:val="00273CF0"/>
    <w:rsid w:val="0027634D"/>
    <w:rsid w:val="00286999"/>
    <w:rsid w:val="0029299D"/>
    <w:rsid w:val="00293B27"/>
    <w:rsid w:val="00294C62"/>
    <w:rsid w:val="002A5CE1"/>
    <w:rsid w:val="002B47F7"/>
    <w:rsid w:val="002B4A82"/>
    <w:rsid w:val="002B614A"/>
    <w:rsid w:val="002C1958"/>
    <w:rsid w:val="002C6058"/>
    <w:rsid w:val="002D0AD1"/>
    <w:rsid w:val="002E4E9F"/>
    <w:rsid w:val="002E79A7"/>
    <w:rsid w:val="002F75D5"/>
    <w:rsid w:val="0030692E"/>
    <w:rsid w:val="003113A1"/>
    <w:rsid w:val="00313E63"/>
    <w:rsid w:val="00314A0A"/>
    <w:rsid w:val="003164D5"/>
    <w:rsid w:val="003213C6"/>
    <w:rsid w:val="003365F4"/>
    <w:rsid w:val="0034501F"/>
    <w:rsid w:val="00346169"/>
    <w:rsid w:val="003474CD"/>
    <w:rsid w:val="003528F7"/>
    <w:rsid w:val="0036346F"/>
    <w:rsid w:val="00364499"/>
    <w:rsid w:val="00365D15"/>
    <w:rsid w:val="00370FDD"/>
    <w:rsid w:val="00372FC1"/>
    <w:rsid w:val="0037304E"/>
    <w:rsid w:val="00374AF7"/>
    <w:rsid w:val="00377F88"/>
    <w:rsid w:val="003816E2"/>
    <w:rsid w:val="0038236D"/>
    <w:rsid w:val="00387793"/>
    <w:rsid w:val="0039273E"/>
    <w:rsid w:val="00396360"/>
    <w:rsid w:val="003A7C7B"/>
    <w:rsid w:val="003B70D3"/>
    <w:rsid w:val="003C4129"/>
    <w:rsid w:val="003C5964"/>
    <w:rsid w:val="003C5F7B"/>
    <w:rsid w:val="003D389C"/>
    <w:rsid w:val="003D5033"/>
    <w:rsid w:val="003D718B"/>
    <w:rsid w:val="003E0FC5"/>
    <w:rsid w:val="003E2320"/>
    <w:rsid w:val="003F2E62"/>
    <w:rsid w:val="003F3F22"/>
    <w:rsid w:val="004056CD"/>
    <w:rsid w:val="00405CBC"/>
    <w:rsid w:val="00406E52"/>
    <w:rsid w:val="00407BF3"/>
    <w:rsid w:val="00410C05"/>
    <w:rsid w:val="004126B4"/>
    <w:rsid w:val="00422096"/>
    <w:rsid w:val="004248A5"/>
    <w:rsid w:val="00427709"/>
    <w:rsid w:val="004313F6"/>
    <w:rsid w:val="00440CA2"/>
    <w:rsid w:val="00440D8D"/>
    <w:rsid w:val="00450A88"/>
    <w:rsid w:val="00451277"/>
    <w:rsid w:val="004523C2"/>
    <w:rsid w:val="0045799B"/>
    <w:rsid w:val="00460671"/>
    <w:rsid w:val="004611B2"/>
    <w:rsid w:val="0046437A"/>
    <w:rsid w:val="0046774A"/>
    <w:rsid w:val="0047743F"/>
    <w:rsid w:val="00481DD0"/>
    <w:rsid w:val="004852BB"/>
    <w:rsid w:val="004A11B9"/>
    <w:rsid w:val="004A4231"/>
    <w:rsid w:val="004A7772"/>
    <w:rsid w:val="004B52EF"/>
    <w:rsid w:val="004B5A10"/>
    <w:rsid w:val="004C40E8"/>
    <w:rsid w:val="004C6414"/>
    <w:rsid w:val="004D0342"/>
    <w:rsid w:val="004D32D8"/>
    <w:rsid w:val="004E25E1"/>
    <w:rsid w:val="004E5AE9"/>
    <w:rsid w:val="004E6E59"/>
    <w:rsid w:val="004F1559"/>
    <w:rsid w:val="004F1FF8"/>
    <w:rsid w:val="004F565C"/>
    <w:rsid w:val="004F638A"/>
    <w:rsid w:val="004F7BEF"/>
    <w:rsid w:val="00502E79"/>
    <w:rsid w:val="00504741"/>
    <w:rsid w:val="00504D2B"/>
    <w:rsid w:val="005076F1"/>
    <w:rsid w:val="00510A1C"/>
    <w:rsid w:val="00516B70"/>
    <w:rsid w:val="00524E1D"/>
    <w:rsid w:val="005275D0"/>
    <w:rsid w:val="00530B21"/>
    <w:rsid w:val="005363D0"/>
    <w:rsid w:val="00537CE3"/>
    <w:rsid w:val="00553B65"/>
    <w:rsid w:val="005574C8"/>
    <w:rsid w:val="00565582"/>
    <w:rsid w:val="00573C4D"/>
    <w:rsid w:val="00580465"/>
    <w:rsid w:val="00584C9B"/>
    <w:rsid w:val="00592D52"/>
    <w:rsid w:val="005A07C0"/>
    <w:rsid w:val="005A45A8"/>
    <w:rsid w:val="005A6B11"/>
    <w:rsid w:val="005A7148"/>
    <w:rsid w:val="005A7AA6"/>
    <w:rsid w:val="005B0E2A"/>
    <w:rsid w:val="005B5949"/>
    <w:rsid w:val="005C3F9E"/>
    <w:rsid w:val="005C4BF8"/>
    <w:rsid w:val="005C528C"/>
    <w:rsid w:val="005D0EF8"/>
    <w:rsid w:val="005D5E57"/>
    <w:rsid w:val="005E0B11"/>
    <w:rsid w:val="005E16DE"/>
    <w:rsid w:val="005E2C52"/>
    <w:rsid w:val="005F0A80"/>
    <w:rsid w:val="005F29FE"/>
    <w:rsid w:val="005F4055"/>
    <w:rsid w:val="005F4322"/>
    <w:rsid w:val="006004B9"/>
    <w:rsid w:val="00603AC2"/>
    <w:rsid w:val="006050BA"/>
    <w:rsid w:val="006056FC"/>
    <w:rsid w:val="006109F5"/>
    <w:rsid w:val="00613FC5"/>
    <w:rsid w:val="0061433C"/>
    <w:rsid w:val="0061778F"/>
    <w:rsid w:val="00624DBC"/>
    <w:rsid w:val="006362C2"/>
    <w:rsid w:val="00636B94"/>
    <w:rsid w:val="0064035D"/>
    <w:rsid w:val="00641C19"/>
    <w:rsid w:val="00643C21"/>
    <w:rsid w:val="00644100"/>
    <w:rsid w:val="00646996"/>
    <w:rsid w:val="00652582"/>
    <w:rsid w:val="00654439"/>
    <w:rsid w:val="00654E18"/>
    <w:rsid w:val="00661951"/>
    <w:rsid w:val="00663D85"/>
    <w:rsid w:val="00664CEF"/>
    <w:rsid w:val="00665759"/>
    <w:rsid w:val="00665A67"/>
    <w:rsid w:val="00674AA6"/>
    <w:rsid w:val="006769FE"/>
    <w:rsid w:val="00677F9A"/>
    <w:rsid w:val="00680DB8"/>
    <w:rsid w:val="006820A6"/>
    <w:rsid w:val="00682706"/>
    <w:rsid w:val="00682D4E"/>
    <w:rsid w:val="00683D9C"/>
    <w:rsid w:val="00684F99"/>
    <w:rsid w:val="00685F1A"/>
    <w:rsid w:val="006954F9"/>
    <w:rsid w:val="006968D7"/>
    <w:rsid w:val="006A13C1"/>
    <w:rsid w:val="006A51D5"/>
    <w:rsid w:val="006A5363"/>
    <w:rsid w:val="006B3A49"/>
    <w:rsid w:val="006B4CA4"/>
    <w:rsid w:val="006C1BAF"/>
    <w:rsid w:val="006C2A28"/>
    <w:rsid w:val="006C4161"/>
    <w:rsid w:val="006D3EAA"/>
    <w:rsid w:val="006D4395"/>
    <w:rsid w:val="006D5A9F"/>
    <w:rsid w:val="006E19EB"/>
    <w:rsid w:val="006E1D80"/>
    <w:rsid w:val="006E52AD"/>
    <w:rsid w:val="006E581A"/>
    <w:rsid w:val="006E795F"/>
    <w:rsid w:val="006F1118"/>
    <w:rsid w:val="006F1517"/>
    <w:rsid w:val="006F38B1"/>
    <w:rsid w:val="006F6FE2"/>
    <w:rsid w:val="007038F3"/>
    <w:rsid w:val="00704ED0"/>
    <w:rsid w:val="007146B0"/>
    <w:rsid w:val="00717C22"/>
    <w:rsid w:val="007215CD"/>
    <w:rsid w:val="0072511C"/>
    <w:rsid w:val="00725660"/>
    <w:rsid w:val="00730926"/>
    <w:rsid w:val="0073267C"/>
    <w:rsid w:val="00734FBF"/>
    <w:rsid w:val="00735385"/>
    <w:rsid w:val="00736AA9"/>
    <w:rsid w:val="00742BA8"/>
    <w:rsid w:val="00743177"/>
    <w:rsid w:val="00745A38"/>
    <w:rsid w:val="00746DC8"/>
    <w:rsid w:val="0074794D"/>
    <w:rsid w:val="00750CCD"/>
    <w:rsid w:val="00752214"/>
    <w:rsid w:val="00755178"/>
    <w:rsid w:val="00755B69"/>
    <w:rsid w:val="007646C0"/>
    <w:rsid w:val="00774E0E"/>
    <w:rsid w:val="007752EC"/>
    <w:rsid w:val="00776781"/>
    <w:rsid w:val="007767F3"/>
    <w:rsid w:val="00777688"/>
    <w:rsid w:val="0078007B"/>
    <w:rsid w:val="00784D31"/>
    <w:rsid w:val="00785043"/>
    <w:rsid w:val="00792261"/>
    <w:rsid w:val="00794F67"/>
    <w:rsid w:val="00796AB2"/>
    <w:rsid w:val="007A1808"/>
    <w:rsid w:val="007A1A92"/>
    <w:rsid w:val="007A1E61"/>
    <w:rsid w:val="007A342C"/>
    <w:rsid w:val="007C1C5E"/>
    <w:rsid w:val="007C23D1"/>
    <w:rsid w:val="007C2F31"/>
    <w:rsid w:val="007D4AD5"/>
    <w:rsid w:val="007D5A28"/>
    <w:rsid w:val="007D6183"/>
    <w:rsid w:val="007E5391"/>
    <w:rsid w:val="007E7926"/>
    <w:rsid w:val="007F0350"/>
    <w:rsid w:val="007F0793"/>
    <w:rsid w:val="008016DC"/>
    <w:rsid w:val="0081184D"/>
    <w:rsid w:val="00815294"/>
    <w:rsid w:val="00821267"/>
    <w:rsid w:val="00831C05"/>
    <w:rsid w:val="00834D29"/>
    <w:rsid w:val="00837FE5"/>
    <w:rsid w:val="00840A53"/>
    <w:rsid w:val="008516B8"/>
    <w:rsid w:val="00851F81"/>
    <w:rsid w:val="00861418"/>
    <w:rsid w:val="00866A9E"/>
    <w:rsid w:val="008679BE"/>
    <w:rsid w:val="00870284"/>
    <w:rsid w:val="00871AFD"/>
    <w:rsid w:val="00873BC2"/>
    <w:rsid w:val="00874FB4"/>
    <w:rsid w:val="00876AE6"/>
    <w:rsid w:val="00882B4D"/>
    <w:rsid w:val="00890C4E"/>
    <w:rsid w:val="00892E09"/>
    <w:rsid w:val="00897159"/>
    <w:rsid w:val="00897DFA"/>
    <w:rsid w:val="00897DFE"/>
    <w:rsid w:val="008A4882"/>
    <w:rsid w:val="008A5DB6"/>
    <w:rsid w:val="008A7DE5"/>
    <w:rsid w:val="008B3CED"/>
    <w:rsid w:val="008B47F7"/>
    <w:rsid w:val="008B6BCE"/>
    <w:rsid w:val="008C1827"/>
    <w:rsid w:val="008C604C"/>
    <w:rsid w:val="008D2890"/>
    <w:rsid w:val="008D3AA3"/>
    <w:rsid w:val="008D4460"/>
    <w:rsid w:val="008E0DF6"/>
    <w:rsid w:val="008E7801"/>
    <w:rsid w:val="008F3DCC"/>
    <w:rsid w:val="008F402F"/>
    <w:rsid w:val="008F64CD"/>
    <w:rsid w:val="00901282"/>
    <w:rsid w:val="00901F03"/>
    <w:rsid w:val="00915A67"/>
    <w:rsid w:val="00930F8A"/>
    <w:rsid w:val="0093486C"/>
    <w:rsid w:val="00934D97"/>
    <w:rsid w:val="009363AC"/>
    <w:rsid w:val="00937609"/>
    <w:rsid w:val="009378F1"/>
    <w:rsid w:val="00942770"/>
    <w:rsid w:val="00947043"/>
    <w:rsid w:val="00950A4A"/>
    <w:rsid w:val="009531E7"/>
    <w:rsid w:val="009539C0"/>
    <w:rsid w:val="00954B1D"/>
    <w:rsid w:val="00960466"/>
    <w:rsid w:val="00963BA3"/>
    <w:rsid w:val="00963BE8"/>
    <w:rsid w:val="00965E1D"/>
    <w:rsid w:val="0096608C"/>
    <w:rsid w:val="0096671C"/>
    <w:rsid w:val="0097347D"/>
    <w:rsid w:val="009742C7"/>
    <w:rsid w:val="00982C19"/>
    <w:rsid w:val="00984EAB"/>
    <w:rsid w:val="00987FB8"/>
    <w:rsid w:val="00997231"/>
    <w:rsid w:val="009A6C07"/>
    <w:rsid w:val="009A7A5E"/>
    <w:rsid w:val="009B1957"/>
    <w:rsid w:val="009B35AB"/>
    <w:rsid w:val="009B4D85"/>
    <w:rsid w:val="009B7F38"/>
    <w:rsid w:val="009C215B"/>
    <w:rsid w:val="009C538B"/>
    <w:rsid w:val="009C748C"/>
    <w:rsid w:val="009D3475"/>
    <w:rsid w:val="009D38BC"/>
    <w:rsid w:val="009D3F91"/>
    <w:rsid w:val="009D695B"/>
    <w:rsid w:val="009E038D"/>
    <w:rsid w:val="009E1C6B"/>
    <w:rsid w:val="00A03180"/>
    <w:rsid w:val="00A06E30"/>
    <w:rsid w:val="00A10709"/>
    <w:rsid w:val="00A11A5E"/>
    <w:rsid w:val="00A2050A"/>
    <w:rsid w:val="00A21952"/>
    <w:rsid w:val="00A272A8"/>
    <w:rsid w:val="00A30E3C"/>
    <w:rsid w:val="00A361B3"/>
    <w:rsid w:val="00A4143F"/>
    <w:rsid w:val="00A6333D"/>
    <w:rsid w:val="00A65DF4"/>
    <w:rsid w:val="00A66630"/>
    <w:rsid w:val="00A8603C"/>
    <w:rsid w:val="00A863CF"/>
    <w:rsid w:val="00A86FE0"/>
    <w:rsid w:val="00A93BF2"/>
    <w:rsid w:val="00A93D24"/>
    <w:rsid w:val="00AA4B71"/>
    <w:rsid w:val="00AA519D"/>
    <w:rsid w:val="00AB1778"/>
    <w:rsid w:val="00AB5BAB"/>
    <w:rsid w:val="00AB5E76"/>
    <w:rsid w:val="00AC2E9E"/>
    <w:rsid w:val="00AC3036"/>
    <w:rsid w:val="00AD0823"/>
    <w:rsid w:val="00AD24D3"/>
    <w:rsid w:val="00AD730C"/>
    <w:rsid w:val="00AE0EB9"/>
    <w:rsid w:val="00AE128D"/>
    <w:rsid w:val="00AE29C3"/>
    <w:rsid w:val="00AE58EA"/>
    <w:rsid w:val="00B04B97"/>
    <w:rsid w:val="00B15070"/>
    <w:rsid w:val="00B15B40"/>
    <w:rsid w:val="00B164E2"/>
    <w:rsid w:val="00B231A8"/>
    <w:rsid w:val="00B24C9D"/>
    <w:rsid w:val="00B3107E"/>
    <w:rsid w:val="00B36478"/>
    <w:rsid w:val="00B45AEE"/>
    <w:rsid w:val="00B51450"/>
    <w:rsid w:val="00B55E7F"/>
    <w:rsid w:val="00B57D05"/>
    <w:rsid w:val="00B619F9"/>
    <w:rsid w:val="00B6396B"/>
    <w:rsid w:val="00B70344"/>
    <w:rsid w:val="00B722DE"/>
    <w:rsid w:val="00B75B63"/>
    <w:rsid w:val="00B819F7"/>
    <w:rsid w:val="00B862EB"/>
    <w:rsid w:val="00B867A7"/>
    <w:rsid w:val="00B87741"/>
    <w:rsid w:val="00B94294"/>
    <w:rsid w:val="00BA5B45"/>
    <w:rsid w:val="00BB27D4"/>
    <w:rsid w:val="00BC2954"/>
    <w:rsid w:val="00BC3F60"/>
    <w:rsid w:val="00BD0901"/>
    <w:rsid w:val="00BE0084"/>
    <w:rsid w:val="00BE09A4"/>
    <w:rsid w:val="00BE6C16"/>
    <w:rsid w:val="00BF1D05"/>
    <w:rsid w:val="00BF20F1"/>
    <w:rsid w:val="00BF3227"/>
    <w:rsid w:val="00BF44D7"/>
    <w:rsid w:val="00C041BE"/>
    <w:rsid w:val="00C0460A"/>
    <w:rsid w:val="00C1744D"/>
    <w:rsid w:val="00C17AAB"/>
    <w:rsid w:val="00C21C1F"/>
    <w:rsid w:val="00C24F93"/>
    <w:rsid w:val="00C33CF4"/>
    <w:rsid w:val="00C341DF"/>
    <w:rsid w:val="00C36462"/>
    <w:rsid w:val="00C41908"/>
    <w:rsid w:val="00C42C5B"/>
    <w:rsid w:val="00C54024"/>
    <w:rsid w:val="00C54F9D"/>
    <w:rsid w:val="00C5736B"/>
    <w:rsid w:val="00C609DC"/>
    <w:rsid w:val="00C71D99"/>
    <w:rsid w:val="00C7337D"/>
    <w:rsid w:val="00C80A61"/>
    <w:rsid w:val="00C811FE"/>
    <w:rsid w:val="00C87B78"/>
    <w:rsid w:val="00C909E4"/>
    <w:rsid w:val="00C913C8"/>
    <w:rsid w:val="00C9349A"/>
    <w:rsid w:val="00C97300"/>
    <w:rsid w:val="00C97FCA"/>
    <w:rsid w:val="00CA1877"/>
    <w:rsid w:val="00CA412F"/>
    <w:rsid w:val="00CA4B05"/>
    <w:rsid w:val="00CB14C6"/>
    <w:rsid w:val="00CB3ED7"/>
    <w:rsid w:val="00CB4B58"/>
    <w:rsid w:val="00CB768D"/>
    <w:rsid w:val="00CC0BE0"/>
    <w:rsid w:val="00CC5570"/>
    <w:rsid w:val="00CC7B22"/>
    <w:rsid w:val="00CD43B5"/>
    <w:rsid w:val="00CD4944"/>
    <w:rsid w:val="00CD5B90"/>
    <w:rsid w:val="00CE10BE"/>
    <w:rsid w:val="00CE3FC0"/>
    <w:rsid w:val="00CE428D"/>
    <w:rsid w:val="00CF5518"/>
    <w:rsid w:val="00CF7411"/>
    <w:rsid w:val="00D10167"/>
    <w:rsid w:val="00D112C1"/>
    <w:rsid w:val="00D24BEA"/>
    <w:rsid w:val="00D25809"/>
    <w:rsid w:val="00D25DD1"/>
    <w:rsid w:val="00D352A9"/>
    <w:rsid w:val="00D35752"/>
    <w:rsid w:val="00D45F2C"/>
    <w:rsid w:val="00D51386"/>
    <w:rsid w:val="00D613F2"/>
    <w:rsid w:val="00D62D0E"/>
    <w:rsid w:val="00D646F5"/>
    <w:rsid w:val="00D650FE"/>
    <w:rsid w:val="00D65494"/>
    <w:rsid w:val="00D70901"/>
    <w:rsid w:val="00D81526"/>
    <w:rsid w:val="00D851BA"/>
    <w:rsid w:val="00D85389"/>
    <w:rsid w:val="00D8685B"/>
    <w:rsid w:val="00D92912"/>
    <w:rsid w:val="00D97A57"/>
    <w:rsid w:val="00D97BE3"/>
    <w:rsid w:val="00D97E6F"/>
    <w:rsid w:val="00DA1032"/>
    <w:rsid w:val="00DA3670"/>
    <w:rsid w:val="00DA3A6A"/>
    <w:rsid w:val="00DA3F12"/>
    <w:rsid w:val="00DA4AAE"/>
    <w:rsid w:val="00DA7A2A"/>
    <w:rsid w:val="00DB1104"/>
    <w:rsid w:val="00DB5CCF"/>
    <w:rsid w:val="00DD0011"/>
    <w:rsid w:val="00DD3F20"/>
    <w:rsid w:val="00DD4405"/>
    <w:rsid w:val="00DD5A45"/>
    <w:rsid w:val="00DD5BA1"/>
    <w:rsid w:val="00DD7899"/>
    <w:rsid w:val="00DE0434"/>
    <w:rsid w:val="00DF1F6B"/>
    <w:rsid w:val="00E07875"/>
    <w:rsid w:val="00E1648D"/>
    <w:rsid w:val="00E16BA5"/>
    <w:rsid w:val="00E17D20"/>
    <w:rsid w:val="00E20131"/>
    <w:rsid w:val="00E27D81"/>
    <w:rsid w:val="00E350A2"/>
    <w:rsid w:val="00E37393"/>
    <w:rsid w:val="00E404BB"/>
    <w:rsid w:val="00E42B9F"/>
    <w:rsid w:val="00E44461"/>
    <w:rsid w:val="00E503C1"/>
    <w:rsid w:val="00E53631"/>
    <w:rsid w:val="00E57A86"/>
    <w:rsid w:val="00E62813"/>
    <w:rsid w:val="00E66B24"/>
    <w:rsid w:val="00E70F11"/>
    <w:rsid w:val="00E73680"/>
    <w:rsid w:val="00E81260"/>
    <w:rsid w:val="00E83678"/>
    <w:rsid w:val="00E83EA6"/>
    <w:rsid w:val="00E84108"/>
    <w:rsid w:val="00E84156"/>
    <w:rsid w:val="00E8456F"/>
    <w:rsid w:val="00E8626C"/>
    <w:rsid w:val="00E86C54"/>
    <w:rsid w:val="00E94EEF"/>
    <w:rsid w:val="00E97C7D"/>
    <w:rsid w:val="00E97E32"/>
    <w:rsid w:val="00EA0ED0"/>
    <w:rsid w:val="00EA7EFD"/>
    <w:rsid w:val="00EC2700"/>
    <w:rsid w:val="00ED0B9A"/>
    <w:rsid w:val="00ED218A"/>
    <w:rsid w:val="00ED2F80"/>
    <w:rsid w:val="00ED3935"/>
    <w:rsid w:val="00ED5659"/>
    <w:rsid w:val="00ED759F"/>
    <w:rsid w:val="00EE16F1"/>
    <w:rsid w:val="00EE3AAA"/>
    <w:rsid w:val="00EF2C4D"/>
    <w:rsid w:val="00EF49D7"/>
    <w:rsid w:val="00EF727A"/>
    <w:rsid w:val="00F0439A"/>
    <w:rsid w:val="00F17DA1"/>
    <w:rsid w:val="00F244CB"/>
    <w:rsid w:val="00F34D78"/>
    <w:rsid w:val="00F363E7"/>
    <w:rsid w:val="00F36CF8"/>
    <w:rsid w:val="00F41843"/>
    <w:rsid w:val="00F46798"/>
    <w:rsid w:val="00F47C62"/>
    <w:rsid w:val="00F50031"/>
    <w:rsid w:val="00F51741"/>
    <w:rsid w:val="00F5245E"/>
    <w:rsid w:val="00F54832"/>
    <w:rsid w:val="00F626A8"/>
    <w:rsid w:val="00F65AFB"/>
    <w:rsid w:val="00F665CB"/>
    <w:rsid w:val="00F7024F"/>
    <w:rsid w:val="00F70780"/>
    <w:rsid w:val="00F7230E"/>
    <w:rsid w:val="00F72D3F"/>
    <w:rsid w:val="00F76923"/>
    <w:rsid w:val="00F77EEA"/>
    <w:rsid w:val="00F8004B"/>
    <w:rsid w:val="00F8168E"/>
    <w:rsid w:val="00F85E13"/>
    <w:rsid w:val="00F878B5"/>
    <w:rsid w:val="00F9263D"/>
    <w:rsid w:val="00FA2A8F"/>
    <w:rsid w:val="00FA35A5"/>
    <w:rsid w:val="00FA7795"/>
    <w:rsid w:val="00FB09AF"/>
    <w:rsid w:val="00FB2BC4"/>
    <w:rsid w:val="00FB40F6"/>
    <w:rsid w:val="00FB6755"/>
    <w:rsid w:val="00FC051E"/>
    <w:rsid w:val="00FC4724"/>
    <w:rsid w:val="00FC52A9"/>
    <w:rsid w:val="00FD3F18"/>
    <w:rsid w:val="00FE1DE5"/>
    <w:rsid w:val="00FE1E38"/>
    <w:rsid w:val="00FE452D"/>
    <w:rsid w:val="00FE504C"/>
    <w:rsid w:val="00FE7BFA"/>
    <w:rsid w:val="00FF3B35"/>
    <w:rsid w:val="00FF6102"/>
    <w:rsid w:val="00FF6907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503A"/>
  <w15:docId w15:val="{90502CFA-AC41-40C1-88EE-B745D52F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AD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9E4"/>
  </w:style>
  <w:style w:type="paragraph" w:styleId="Footer">
    <w:name w:val="footer"/>
    <w:basedOn w:val="Normal"/>
    <w:link w:val="Foot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9E4"/>
  </w:style>
  <w:style w:type="character" w:styleId="Strong">
    <w:name w:val="Strong"/>
    <w:basedOn w:val="DefaultParagraphFont"/>
    <w:uiPriority w:val="22"/>
    <w:qFormat/>
    <w:rsid w:val="00683D9C"/>
    <w:rPr>
      <w:b/>
      <w:bCs/>
    </w:rPr>
  </w:style>
  <w:style w:type="character" w:styleId="Emphasis">
    <w:name w:val="Emphasis"/>
    <w:basedOn w:val="DefaultParagraphFont"/>
    <w:uiPriority w:val="20"/>
    <w:qFormat/>
    <w:rsid w:val="00683D9C"/>
    <w:rPr>
      <w:i/>
      <w:iCs/>
    </w:rPr>
  </w:style>
  <w:style w:type="character" w:styleId="Hyperlink">
    <w:name w:val="Hyperlink"/>
    <w:basedOn w:val="DefaultParagraphFont"/>
    <w:uiPriority w:val="99"/>
    <w:unhideWhenUsed/>
    <w:rsid w:val="00683D9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024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F7024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7024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7024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D2DEA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06E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752"/>
    <w:rPr>
      <w:rFonts w:ascii="Courier New" w:hAnsi="Courier New" w:cs="Courier New"/>
      <w:lang w:val="en-IN" w:eastAsia="en-IN"/>
    </w:rPr>
  </w:style>
  <w:style w:type="character" w:customStyle="1" w:styleId="pl-k">
    <w:name w:val="pl-k"/>
    <w:basedOn w:val="DefaultParagraphFont"/>
    <w:rsid w:val="00D35752"/>
  </w:style>
  <w:style w:type="character" w:customStyle="1" w:styleId="pl-s">
    <w:name w:val="pl-s"/>
    <w:basedOn w:val="DefaultParagraphFont"/>
    <w:rsid w:val="00D35752"/>
  </w:style>
  <w:style w:type="character" w:customStyle="1" w:styleId="pl-pds">
    <w:name w:val="pl-pds"/>
    <w:basedOn w:val="DefaultParagraphFont"/>
    <w:rsid w:val="00D35752"/>
  </w:style>
  <w:style w:type="character" w:customStyle="1" w:styleId="pl-c1">
    <w:name w:val="pl-c1"/>
    <w:basedOn w:val="DefaultParagraphFont"/>
    <w:rsid w:val="00D35752"/>
  </w:style>
  <w:style w:type="character" w:styleId="HTMLCode">
    <w:name w:val="HTML Code"/>
    <w:basedOn w:val="DefaultParagraphFont"/>
    <w:uiPriority w:val="99"/>
    <w:semiHidden/>
    <w:unhideWhenUsed/>
    <w:rsid w:val="004A423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07BF3"/>
    <w:rPr>
      <w:rFonts w:ascii="Courier New" w:eastAsia="Times New Roman" w:hAnsi="Courier New" w:cs="Courier New"/>
      <w:sz w:val="20"/>
      <w:szCs w:val="20"/>
    </w:rPr>
  </w:style>
  <w:style w:type="character" w:customStyle="1" w:styleId="m">
    <w:name w:val="m"/>
    <w:basedOn w:val="DefaultParagraphFont"/>
    <w:rsid w:val="00A66630"/>
  </w:style>
  <w:style w:type="character" w:styleId="UnresolvedMention">
    <w:name w:val="Unresolved Mention"/>
    <w:basedOn w:val="DefaultParagraphFont"/>
    <w:uiPriority w:val="99"/>
    <w:semiHidden/>
    <w:unhideWhenUsed/>
    <w:rsid w:val="00D51386"/>
    <w:rPr>
      <w:color w:val="605E5C"/>
      <w:shd w:val="clear" w:color="auto" w:fill="E1DFDD"/>
    </w:rPr>
  </w:style>
  <w:style w:type="character" w:customStyle="1" w:styleId="fw-bold">
    <w:name w:val="fw-bold"/>
    <w:basedOn w:val="DefaultParagraphFont"/>
    <w:rsid w:val="00E44461"/>
  </w:style>
  <w:style w:type="paragraph" w:customStyle="1" w:styleId="pw-post-body-paragraph">
    <w:name w:val="pw-post-body-paragraph"/>
    <w:basedOn w:val="Normal"/>
    <w:rsid w:val="001428C7"/>
    <w:pPr>
      <w:spacing w:before="100" w:beforeAutospacing="1" w:after="100" w:afterAutospacing="1"/>
    </w:pPr>
    <w:rPr>
      <w:sz w:val="24"/>
      <w:szCs w:val="24"/>
    </w:rPr>
  </w:style>
  <w:style w:type="character" w:customStyle="1" w:styleId="token">
    <w:name w:val="token"/>
    <w:basedOn w:val="DefaultParagraphFont"/>
    <w:rsid w:val="00CA1877"/>
  </w:style>
  <w:style w:type="paragraph" w:customStyle="1" w:styleId="alert-title">
    <w:name w:val="alert-title"/>
    <w:basedOn w:val="Normal"/>
    <w:rsid w:val="00FA2A8F"/>
    <w:pPr>
      <w:spacing w:before="100" w:beforeAutospacing="1" w:after="100" w:afterAutospacing="1"/>
    </w:pPr>
    <w:rPr>
      <w:sz w:val="24"/>
      <w:szCs w:val="24"/>
    </w:rPr>
  </w:style>
  <w:style w:type="character" w:customStyle="1" w:styleId="pln">
    <w:name w:val="pln"/>
    <w:basedOn w:val="DefaultParagraphFont"/>
    <w:rsid w:val="00504741"/>
  </w:style>
  <w:style w:type="character" w:customStyle="1" w:styleId="pun">
    <w:name w:val="pun"/>
    <w:basedOn w:val="DefaultParagraphFont"/>
    <w:rsid w:val="00504741"/>
  </w:style>
  <w:style w:type="character" w:customStyle="1" w:styleId="com">
    <w:name w:val="com"/>
    <w:basedOn w:val="DefaultParagraphFont"/>
    <w:rsid w:val="00504741"/>
  </w:style>
  <w:style w:type="character" w:customStyle="1" w:styleId="typ">
    <w:name w:val="typ"/>
    <w:basedOn w:val="DefaultParagraphFont"/>
    <w:rsid w:val="00AB5E76"/>
  </w:style>
  <w:style w:type="character" w:customStyle="1" w:styleId="kwd">
    <w:name w:val="kwd"/>
    <w:basedOn w:val="DefaultParagraphFont"/>
    <w:rsid w:val="00AB5E76"/>
  </w:style>
  <w:style w:type="character" w:customStyle="1" w:styleId="str">
    <w:name w:val="str"/>
    <w:basedOn w:val="DefaultParagraphFont"/>
    <w:rsid w:val="00AB5E76"/>
  </w:style>
  <w:style w:type="character" w:customStyle="1" w:styleId="Title1">
    <w:name w:val="Title1"/>
    <w:basedOn w:val="DefaultParagraphFont"/>
    <w:rsid w:val="00AB5E76"/>
  </w:style>
  <w:style w:type="character" w:customStyle="1" w:styleId="lit">
    <w:name w:val="lit"/>
    <w:basedOn w:val="DefaultParagraphFont"/>
    <w:rsid w:val="00AB5E76"/>
  </w:style>
  <w:style w:type="paragraph" w:customStyle="1" w:styleId="ember-view">
    <w:name w:val="ember-view"/>
    <w:basedOn w:val="Normal"/>
    <w:rsid w:val="00372FC1"/>
    <w:pPr>
      <w:spacing w:before="100" w:beforeAutospacing="1" w:after="100" w:afterAutospacing="1"/>
    </w:pPr>
    <w:rPr>
      <w:sz w:val="24"/>
      <w:szCs w:val="24"/>
    </w:rPr>
  </w:style>
  <w:style w:type="character" w:customStyle="1" w:styleId="white-space-pre">
    <w:name w:val="white-space-pre"/>
    <w:basedOn w:val="DefaultParagraphFont"/>
    <w:rsid w:val="00372FC1"/>
  </w:style>
  <w:style w:type="character" w:customStyle="1" w:styleId="c1">
    <w:name w:val="c1"/>
    <w:basedOn w:val="DefaultParagraphFont"/>
    <w:rsid w:val="00F878B5"/>
  </w:style>
  <w:style w:type="character" w:customStyle="1" w:styleId="k">
    <w:name w:val="k"/>
    <w:basedOn w:val="DefaultParagraphFont"/>
    <w:rsid w:val="00F878B5"/>
  </w:style>
  <w:style w:type="character" w:customStyle="1" w:styleId="nx">
    <w:name w:val="nx"/>
    <w:basedOn w:val="DefaultParagraphFont"/>
    <w:rsid w:val="00F878B5"/>
  </w:style>
  <w:style w:type="character" w:customStyle="1" w:styleId="dl">
    <w:name w:val="dl"/>
    <w:basedOn w:val="DefaultParagraphFont"/>
    <w:rsid w:val="00F878B5"/>
  </w:style>
  <w:style w:type="character" w:customStyle="1" w:styleId="s1">
    <w:name w:val="s1"/>
    <w:basedOn w:val="DefaultParagraphFont"/>
    <w:rsid w:val="00F878B5"/>
  </w:style>
  <w:style w:type="character" w:customStyle="1" w:styleId="p">
    <w:name w:val="p"/>
    <w:basedOn w:val="DefaultParagraphFont"/>
    <w:rsid w:val="00F878B5"/>
  </w:style>
  <w:style w:type="character" w:customStyle="1" w:styleId="kd">
    <w:name w:val="kd"/>
    <w:basedOn w:val="DefaultParagraphFont"/>
    <w:rsid w:val="00F878B5"/>
  </w:style>
  <w:style w:type="character" w:customStyle="1" w:styleId="o">
    <w:name w:val="o"/>
    <w:basedOn w:val="DefaultParagraphFont"/>
    <w:rsid w:val="00F878B5"/>
  </w:style>
  <w:style w:type="character" w:customStyle="1" w:styleId="nt">
    <w:name w:val="nt"/>
    <w:basedOn w:val="DefaultParagraphFont"/>
    <w:rsid w:val="00F878B5"/>
  </w:style>
  <w:style w:type="character" w:customStyle="1" w:styleId="s2">
    <w:name w:val="s2"/>
    <w:basedOn w:val="DefaultParagraphFont"/>
    <w:rsid w:val="00F878B5"/>
  </w:style>
  <w:style w:type="character" w:customStyle="1" w:styleId="si">
    <w:name w:val="si"/>
    <w:basedOn w:val="DefaultParagraphFont"/>
    <w:rsid w:val="00F878B5"/>
  </w:style>
  <w:style w:type="character" w:customStyle="1" w:styleId="mi">
    <w:name w:val="mi"/>
    <w:basedOn w:val="DefaultParagraphFont"/>
    <w:rsid w:val="00F87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3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7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9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9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2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3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0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5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2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5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383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968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14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459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055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8388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6802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734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248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3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273733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8082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9674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2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098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360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005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1990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491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99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443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397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927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412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26343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487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7700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63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345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743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419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167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360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3872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707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736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621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5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1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9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50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5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2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8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0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3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85007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6389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2399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642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738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03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985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2901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91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9411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486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022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988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6657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09696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8987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2061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38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88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835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697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924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528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2990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703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449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150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2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59FA-56F5-41B3-93E2-4CC73A89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Bipeen Sinha</cp:lastModifiedBy>
  <cp:revision>8</cp:revision>
  <cp:lastPrinted>2022-05-13T06:01:00Z</cp:lastPrinted>
  <dcterms:created xsi:type="dcterms:W3CDTF">2024-07-16T14:59:00Z</dcterms:created>
  <dcterms:modified xsi:type="dcterms:W3CDTF">2024-07-16T15:31:00Z</dcterms:modified>
</cp:coreProperties>
</file>