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3CB14" w14:textId="2ED153B9" w:rsidR="00451277" w:rsidRPr="0097347D" w:rsidRDefault="00184524">
      <w:pPr>
        <w:spacing w:line="140" w:lineRule="exact"/>
        <w:rPr>
          <w:rFonts w:asciiTheme="minorHAnsi" w:hAnsiTheme="minorHAnsi" w:cstheme="minorHAnsi"/>
          <w:color w:val="0D0D0D" w:themeColor="text1" w:themeTint="F2"/>
          <w:sz w:val="24"/>
          <w:szCs w:val="24"/>
        </w:rPr>
      </w:pPr>
      <w:r>
        <w:rPr>
          <w:noProof/>
        </w:rPr>
        <mc:AlternateContent>
          <mc:Choice Requires="wpg">
            <w:drawing>
              <wp:anchor distT="0" distB="0" distL="114300" distR="114300" simplePos="0" relativeHeight="251658240" behindDoc="1" locked="0" layoutInCell="1" allowOverlap="1" wp14:anchorId="419E9BD9" wp14:editId="154C6527">
                <wp:simplePos x="0" y="0"/>
                <wp:positionH relativeFrom="page">
                  <wp:posOffset>19050</wp:posOffset>
                </wp:positionH>
                <wp:positionV relativeFrom="page">
                  <wp:posOffset>1038860</wp:posOffset>
                </wp:positionV>
                <wp:extent cx="7541260" cy="5587365"/>
                <wp:effectExtent l="0" t="0" r="0" b="0"/>
                <wp:wrapNone/>
                <wp:docPr id="162783313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5587365"/>
                          <a:chOff x="30" y="1636"/>
                          <a:chExt cx="11876" cy="8799"/>
                        </a:xfrm>
                      </wpg:grpSpPr>
                      <pic:pic xmlns:pic="http://schemas.openxmlformats.org/drawingml/2006/picture">
                        <pic:nvPicPr>
                          <pic:cNvPr id="1355642501" name="Picture 19"/>
                          <pic:cNvPicPr>
                            <a:picLocks noChangeAspect="1" noChangeArrowheads="1"/>
                          </pic:cNvPicPr>
                        </pic:nvPicPr>
                        <pic:blipFill>
                          <a:blip r:embed="rId8"/>
                          <a:srcRect/>
                          <a:stretch>
                            <a:fillRect/>
                          </a:stretch>
                        </pic:blipFill>
                        <pic:spPr bwMode="auto">
                          <a:xfrm>
                            <a:off x="30" y="1636"/>
                            <a:ext cx="11876" cy="4467"/>
                          </a:xfrm>
                          <a:prstGeom prst="rect">
                            <a:avLst/>
                          </a:prstGeom>
                          <a:noFill/>
                        </pic:spPr>
                      </pic:pic>
                      <wps:wsp>
                        <wps:cNvPr id="181428973" name="Freeform 18"/>
                        <wps:cNvSpPr>
                          <a:spLocks/>
                        </wps:cNvSpPr>
                        <wps:spPr bwMode="auto">
                          <a:xfrm>
                            <a:off x="7441" y="5469"/>
                            <a:ext cx="4185" cy="101"/>
                          </a:xfrm>
                          <a:custGeom>
                            <a:avLst/>
                            <a:gdLst>
                              <a:gd name="T0" fmla="+- 0 7441 7441"/>
                              <a:gd name="T1" fmla="*/ T0 w 4185"/>
                              <a:gd name="T2" fmla="+- 0 5570 5469"/>
                              <a:gd name="T3" fmla="*/ 5570 h 101"/>
                              <a:gd name="T4" fmla="+- 0 11626 7441"/>
                              <a:gd name="T5" fmla="*/ T4 w 4185"/>
                              <a:gd name="T6" fmla="+- 0 5570 5469"/>
                              <a:gd name="T7" fmla="*/ 5570 h 101"/>
                              <a:gd name="T8" fmla="+- 0 11626 7441"/>
                              <a:gd name="T9" fmla="*/ T8 w 4185"/>
                              <a:gd name="T10" fmla="+- 0 5469 5469"/>
                              <a:gd name="T11" fmla="*/ 5469 h 101"/>
                              <a:gd name="T12" fmla="+- 0 7441 7441"/>
                              <a:gd name="T13" fmla="*/ T12 w 4185"/>
                              <a:gd name="T14" fmla="+- 0 5469 5469"/>
                              <a:gd name="T15" fmla="*/ 5469 h 101"/>
                              <a:gd name="T16" fmla="+- 0 7441 7441"/>
                              <a:gd name="T17" fmla="*/ T16 w 4185"/>
                              <a:gd name="T18" fmla="+- 0 5570 5469"/>
                              <a:gd name="T19" fmla="*/ 5570 h 101"/>
                            </a:gdLst>
                            <a:ahLst/>
                            <a:cxnLst>
                              <a:cxn ang="0">
                                <a:pos x="T1" y="T3"/>
                              </a:cxn>
                              <a:cxn ang="0">
                                <a:pos x="T5" y="T7"/>
                              </a:cxn>
                              <a:cxn ang="0">
                                <a:pos x="T9" y="T11"/>
                              </a:cxn>
                              <a:cxn ang="0">
                                <a:pos x="T13" y="T15"/>
                              </a:cxn>
                              <a:cxn ang="0">
                                <a:pos x="T17" y="T19"/>
                              </a:cxn>
                            </a:cxnLst>
                            <a:rect l="0" t="0" r="r" b="b"/>
                            <a:pathLst>
                              <a:path w="4185" h="101">
                                <a:moveTo>
                                  <a:pt x="0" y="101"/>
                                </a:moveTo>
                                <a:lnTo>
                                  <a:pt x="4185" y="101"/>
                                </a:lnTo>
                                <a:lnTo>
                                  <a:pt x="4185" y="0"/>
                                </a:lnTo>
                                <a:lnTo>
                                  <a:pt x="0" y="0"/>
                                </a:lnTo>
                                <a:lnTo>
                                  <a:pt x="0" y="101"/>
                                </a:lnTo>
                                <a:close/>
                              </a:path>
                            </a:pathLst>
                          </a:custGeom>
                          <a:solidFill>
                            <a:srgbClr val="006FC0"/>
                          </a:solidFill>
                          <a:ln>
                            <a:noFill/>
                          </a:ln>
                        </wps:spPr>
                        <wps:bodyPr rot="0" vert="horz" wrap="square" lIns="91440" tIns="45720" rIns="91440" bIns="45720" anchor="t" anchorCtr="0" upright="1">
                          <a:noAutofit/>
                        </wps:bodyPr>
                      </wps:wsp>
                      <wps:wsp>
                        <wps:cNvPr id="2066798781" name="Freeform 17"/>
                        <wps:cNvSpPr>
                          <a:spLocks/>
                        </wps:cNvSpPr>
                        <wps:spPr bwMode="auto">
                          <a:xfrm>
                            <a:off x="7366" y="5917"/>
                            <a:ext cx="4151" cy="4508"/>
                          </a:xfrm>
                          <a:custGeom>
                            <a:avLst/>
                            <a:gdLst>
                              <a:gd name="T0" fmla="+- 0 7366 7366"/>
                              <a:gd name="T1" fmla="*/ T0 w 4151"/>
                              <a:gd name="T2" fmla="+- 0 10425 5917"/>
                              <a:gd name="T3" fmla="*/ 10425 h 4508"/>
                              <a:gd name="T4" fmla="+- 0 11517 7366"/>
                              <a:gd name="T5" fmla="*/ T4 w 4151"/>
                              <a:gd name="T6" fmla="+- 0 10425 5917"/>
                              <a:gd name="T7" fmla="*/ 10425 h 4508"/>
                              <a:gd name="T8" fmla="+- 0 11517 7366"/>
                              <a:gd name="T9" fmla="*/ T8 w 4151"/>
                              <a:gd name="T10" fmla="+- 0 5917 5917"/>
                              <a:gd name="T11" fmla="*/ 5917 h 4508"/>
                              <a:gd name="T12" fmla="+- 0 7366 7366"/>
                              <a:gd name="T13" fmla="*/ T12 w 4151"/>
                              <a:gd name="T14" fmla="+- 0 5917 5917"/>
                              <a:gd name="T15" fmla="*/ 5917 h 4508"/>
                              <a:gd name="T16" fmla="+- 0 7366 7366"/>
                              <a:gd name="T17" fmla="*/ T16 w 4151"/>
                              <a:gd name="T18" fmla="+- 0 10425 5917"/>
                              <a:gd name="T19" fmla="*/ 10425 h 4508"/>
                            </a:gdLst>
                            <a:ahLst/>
                            <a:cxnLst>
                              <a:cxn ang="0">
                                <a:pos x="T1" y="T3"/>
                              </a:cxn>
                              <a:cxn ang="0">
                                <a:pos x="T5" y="T7"/>
                              </a:cxn>
                              <a:cxn ang="0">
                                <a:pos x="T9" y="T11"/>
                              </a:cxn>
                              <a:cxn ang="0">
                                <a:pos x="T13" y="T15"/>
                              </a:cxn>
                              <a:cxn ang="0">
                                <a:pos x="T17" y="T19"/>
                              </a:cxn>
                            </a:cxnLst>
                            <a:rect l="0" t="0" r="r" b="b"/>
                            <a:pathLst>
                              <a:path w="4151" h="4508">
                                <a:moveTo>
                                  <a:pt x="0" y="4508"/>
                                </a:moveTo>
                                <a:lnTo>
                                  <a:pt x="4151" y="4508"/>
                                </a:lnTo>
                                <a:lnTo>
                                  <a:pt x="4151" y="0"/>
                                </a:lnTo>
                                <a:lnTo>
                                  <a:pt x="0" y="0"/>
                                </a:lnTo>
                                <a:lnTo>
                                  <a:pt x="0" y="4508"/>
                                </a:lnTo>
                                <a:close/>
                              </a:path>
                            </a:pathLst>
                          </a:custGeom>
                          <a:solidFill>
                            <a:srgbClr val="096CBC"/>
                          </a:solidFill>
                          <a:ln>
                            <a:noFill/>
                          </a:ln>
                        </wps:spPr>
                        <wps:bodyPr rot="0" vert="horz" wrap="square" lIns="91440" tIns="45720" rIns="91440" bIns="45720" anchor="t" anchorCtr="0" upright="1">
                          <a:noAutofit/>
                        </wps:bodyPr>
                      </wps:wsp>
                      <pic:pic xmlns:pic="http://schemas.openxmlformats.org/drawingml/2006/picture">
                        <pic:nvPicPr>
                          <pic:cNvPr id="1153578890" name="Picture 16"/>
                          <pic:cNvPicPr>
                            <a:picLocks noChangeAspect="1" noChangeArrowheads="1"/>
                          </pic:cNvPicPr>
                        </pic:nvPicPr>
                        <pic:blipFill>
                          <a:blip r:embed="rId9"/>
                          <a:srcRect/>
                          <a:stretch>
                            <a:fillRect/>
                          </a:stretch>
                        </pic:blipFill>
                        <pic:spPr bwMode="auto">
                          <a:xfrm>
                            <a:off x="7380" y="6221"/>
                            <a:ext cx="4121" cy="383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1DEB47BC" id="Group 1" o:spid="_x0000_s1026" style="position:absolute;margin-left:1.5pt;margin-top:81.8pt;width:593.8pt;height:439.95pt;z-index:-251658240;mso-position-horizontal-relative:page;mso-position-vertical-relative:page" coordorigin="30,1636" coordsize="11876,879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30;top:1636;width:11876;height:4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">
                  <v:imagedata r:id="rId10" o:title=""/>
                </v:shape>
                <v:shape id="Freeform 18" o:spid="_x0000_s1028" style="position:absolute;left:7441;top:5469;width:4185;height:101;visibility:visible;mso-wrap-style:square;v-text-anchor:top" coordsize="4185,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" path="m,101r4185,l4185,,,,,101xe" fillcolor="#006fc0" stroked="f">
                  <v:path arrowok="t" o:connecttype="custom" o:connectlocs="0,5570;4185,5570;4185,5469;0,5469;0,5570" o:connectangles="0,0,0,0,0"/>
                </v:shape>
                <v:shape id="Freeform 17" o:spid="_x0000_s1029" style="position:absolute;left:7366;top:5917;width:4151;height:4508;visibility:visible;mso-wrap-style:square;v-text-anchor:top" coordsize="4151,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" path="m,4508r4151,l4151,,,,,4508xe" fillcolor="#096cbc" stroked="f">
                  <v:path arrowok="t" o:connecttype="custom" o:connectlocs="0,10425;4151,10425;4151,5917;0,5917;0,10425" o:connectangles="0,0,0,0,0"/>
                </v:shape>
                <v:shape id="Picture 16" o:spid="_x0000_s1030" type="#_x0000_t75" style="position:absolute;left:7380;top:6221;width:4121;height:3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">
                  <v:imagedata r:id="rId11" o:title=""/>
                </v:shape>
                <w10:wrap anchorx="page" anchory="page"/>
              </v:group>
            </w:pict>
          </mc:Fallback>
        </mc:AlternateContent>
      </w:r>
    </w:p>
    <w:p w14:paraId="77E2958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A9059E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A5BD378" w14:textId="74B6FB32" w:rsidR="00451277" w:rsidRPr="0097347D" w:rsidRDefault="006E795F" w:rsidP="00743177">
      <w:pPr>
        <w:spacing w:line="540" w:lineRule="exact"/>
        <w:ind w:left="334" w:right="369"/>
        <w:jc w:val="center"/>
        <w:rPr>
          <w:rFonts w:asciiTheme="minorHAnsi" w:hAnsiTheme="minorHAnsi" w:cstheme="minorHAnsi"/>
          <w:color w:val="0D0D0D" w:themeColor="text1" w:themeTint="F2"/>
          <w:sz w:val="24"/>
          <w:szCs w:val="24"/>
        </w:rPr>
      </w:pPr>
      <w:r w:rsidRPr="0097347D">
        <w:rPr>
          <w:rFonts w:asciiTheme="minorHAnsi" w:eastAsia="Arial" w:hAnsiTheme="minorHAnsi" w:cstheme="minorHAnsi"/>
          <w:b/>
          <w:color w:val="0D0D0D" w:themeColor="text1" w:themeTint="F2"/>
          <w:position w:val="-1"/>
          <w:sz w:val="56"/>
          <w:szCs w:val="24"/>
        </w:rPr>
        <w:t xml:space="preserve">Lab Manual- </w:t>
      </w:r>
      <w:r w:rsidR="005A0C17">
        <w:rPr>
          <w:rFonts w:asciiTheme="minorHAnsi" w:eastAsia="Arial" w:hAnsiTheme="minorHAnsi" w:cstheme="minorHAnsi"/>
          <w:b/>
          <w:color w:val="0D0D0D" w:themeColor="text1" w:themeTint="F2"/>
          <w:position w:val="-1"/>
          <w:sz w:val="56"/>
          <w:szCs w:val="24"/>
        </w:rPr>
        <w:t>Java Inheritance , Polymorphism and Abstract class</w:t>
      </w:r>
    </w:p>
    <w:p w14:paraId="1FCC6069"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E9B705C"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C327FEB"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862360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BECA2F"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45F56A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88BF586"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C56D9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E838C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9D6056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29915BB" w14:textId="77777777" w:rsidR="00451277" w:rsidRPr="0097347D" w:rsidRDefault="00451277">
      <w:pPr>
        <w:spacing w:before="17" w:line="260" w:lineRule="exact"/>
        <w:rPr>
          <w:rFonts w:asciiTheme="minorHAnsi" w:hAnsiTheme="minorHAnsi" w:cstheme="minorHAnsi"/>
          <w:color w:val="0D0D0D" w:themeColor="text1" w:themeTint="F2"/>
          <w:sz w:val="24"/>
          <w:szCs w:val="24"/>
        </w:rPr>
      </w:pPr>
    </w:p>
    <w:p w14:paraId="57DD6965" w14:textId="77777777" w:rsidR="00915A67" w:rsidRDefault="00915A67">
      <w:pPr>
        <w:spacing w:before="34"/>
        <w:ind w:left="6225"/>
        <w:rPr>
          <w:rFonts w:asciiTheme="minorHAnsi" w:eastAsia="Arial" w:hAnsiTheme="minorHAnsi" w:cstheme="minorHAnsi"/>
          <w:b/>
          <w:color w:val="FFFFFF" w:themeColor="background1"/>
          <w:w w:val="99"/>
          <w:sz w:val="24"/>
          <w:szCs w:val="24"/>
        </w:rPr>
      </w:pPr>
    </w:p>
    <w:p w14:paraId="05E38951" w14:textId="6F0CAA3D" w:rsidR="00451277" w:rsidRPr="007215CD" w:rsidRDefault="006E795F">
      <w:pPr>
        <w:spacing w:before="34"/>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for</w:t>
      </w:r>
      <w:r w:rsidRPr="007215CD">
        <w:rPr>
          <w:rFonts w:asciiTheme="minorHAnsi" w:eastAsia="Arial" w:hAnsiTheme="minorHAnsi" w:cstheme="minorHAnsi"/>
          <w:color w:val="FFFFFF" w:themeColor="background1"/>
          <w:w w:val="99"/>
          <w:sz w:val="24"/>
          <w:szCs w:val="24"/>
        </w:rPr>
        <w:t>:</w:t>
      </w:r>
      <w:r w:rsidRPr="007215CD">
        <w:rPr>
          <w:rFonts w:asciiTheme="minorHAnsi" w:eastAsia="Arial" w:hAnsiTheme="minorHAnsi" w:cstheme="minorHAnsi"/>
          <w:color w:val="FFFFFF" w:themeColor="background1"/>
          <w:sz w:val="24"/>
          <w:szCs w:val="24"/>
        </w:rPr>
        <w:t xml:space="preserve"> </w:t>
      </w:r>
    </w:p>
    <w:p w14:paraId="0517AEDD"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38E49406" w14:textId="77777777" w:rsidR="00031A38" w:rsidRDefault="00031A38">
      <w:pPr>
        <w:ind w:left="6225"/>
        <w:rPr>
          <w:rFonts w:asciiTheme="minorHAnsi" w:eastAsia="Arial" w:hAnsiTheme="minorHAnsi" w:cstheme="minorHAnsi"/>
          <w:b/>
          <w:color w:val="FFFFFF" w:themeColor="background1"/>
          <w:w w:val="99"/>
          <w:sz w:val="24"/>
          <w:szCs w:val="24"/>
        </w:rPr>
      </w:pPr>
    </w:p>
    <w:p w14:paraId="394BB6A3" w14:textId="77777777" w:rsidR="00372FC1" w:rsidRDefault="00372FC1">
      <w:pPr>
        <w:ind w:left="6225"/>
        <w:rPr>
          <w:rFonts w:asciiTheme="minorHAnsi" w:eastAsia="Arial" w:hAnsiTheme="minorHAnsi" w:cstheme="minorHAnsi"/>
          <w:b/>
          <w:color w:val="FFFFFF" w:themeColor="background1"/>
          <w:w w:val="99"/>
          <w:sz w:val="24"/>
          <w:szCs w:val="24"/>
        </w:rPr>
      </w:pPr>
    </w:p>
    <w:p w14:paraId="789BFDDE" w14:textId="499D7985" w:rsidR="00451277" w:rsidRPr="007215CD" w:rsidRDefault="00031A38">
      <w:pPr>
        <w:ind w:left="6225"/>
        <w:rPr>
          <w:rFonts w:asciiTheme="minorHAnsi" w:eastAsia="Arial" w:hAnsiTheme="minorHAnsi" w:cstheme="minorHAnsi"/>
          <w:color w:val="FFFFFF" w:themeColor="background1"/>
          <w:sz w:val="24"/>
          <w:szCs w:val="24"/>
        </w:rPr>
      </w:pPr>
      <w:r>
        <w:rPr>
          <w:rFonts w:asciiTheme="minorHAnsi" w:eastAsia="Arial" w:hAnsiTheme="minorHAnsi" w:cstheme="minorHAnsi"/>
          <w:b/>
          <w:color w:val="FFFFFF" w:themeColor="background1"/>
          <w:w w:val="99"/>
          <w:sz w:val="24"/>
          <w:szCs w:val="24"/>
        </w:rPr>
        <w:t>Date</w:t>
      </w:r>
      <w:r w:rsidR="006E795F" w:rsidRPr="007215CD">
        <w:rPr>
          <w:rFonts w:asciiTheme="minorHAnsi" w:eastAsia="Arial" w:hAnsiTheme="minorHAnsi" w:cstheme="minorHAnsi"/>
          <w:b/>
          <w:color w:val="FFFFFF" w:themeColor="background1"/>
          <w:w w:val="99"/>
          <w:sz w:val="24"/>
          <w:szCs w:val="24"/>
        </w:rPr>
        <w:t>:</w:t>
      </w:r>
      <w:r w:rsidR="006E795F" w:rsidRPr="007215CD">
        <w:rPr>
          <w:rFonts w:asciiTheme="minorHAnsi" w:eastAsia="Arial" w:hAnsiTheme="minorHAnsi" w:cstheme="minorHAnsi"/>
          <w:b/>
          <w:color w:val="FFFFFF" w:themeColor="background1"/>
          <w:sz w:val="24"/>
          <w:szCs w:val="24"/>
        </w:rPr>
        <w:t xml:space="preserve"> </w:t>
      </w:r>
      <w:r w:rsidR="006E795F" w:rsidRPr="007215CD">
        <w:rPr>
          <w:rFonts w:asciiTheme="minorHAnsi" w:eastAsia="Arial" w:hAnsiTheme="minorHAnsi" w:cstheme="minorHAnsi"/>
          <w:color w:val="FFFFFF" w:themeColor="background1"/>
          <w:w w:val="99"/>
          <w:sz w:val="24"/>
          <w:szCs w:val="24"/>
        </w:rPr>
        <w:t>18</w:t>
      </w:r>
      <w:r w:rsidR="006E795F" w:rsidRPr="007215CD">
        <w:rPr>
          <w:rFonts w:asciiTheme="minorHAnsi" w:eastAsia="Arial" w:hAnsiTheme="minorHAnsi" w:cstheme="minorHAnsi"/>
          <w:color w:val="FFFFFF" w:themeColor="background1"/>
          <w:w w:val="99"/>
          <w:position w:val="6"/>
          <w:sz w:val="24"/>
          <w:szCs w:val="24"/>
        </w:rPr>
        <w:t>th</w:t>
      </w:r>
      <w:r w:rsidR="006E795F" w:rsidRPr="007215CD">
        <w:rPr>
          <w:rFonts w:asciiTheme="minorHAnsi" w:eastAsia="Arial" w:hAnsiTheme="minorHAnsi" w:cstheme="minorHAnsi"/>
          <w:color w:val="FFFFFF" w:themeColor="background1"/>
          <w:position w:val="6"/>
          <w:sz w:val="24"/>
          <w:szCs w:val="24"/>
        </w:rPr>
        <w:t xml:space="preserve">  </w:t>
      </w:r>
      <w:r>
        <w:rPr>
          <w:rFonts w:asciiTheme="minorHAnsi" w:eastAsia="Arial" w:hAnsiTheme="minorHAnsi" w:cstheme="minorHAnsi"/>
          <w:color w:val="FFFFFF" w:themeColor="background1"/>
          <w:w w:val="99"/>
          <w:sz w:val="24"/>
          <w:szCs w:val="24"/>
        </w:rPr>
        <w:t>June</w:t>
      </w:r>
      <w:r w:rsidR="006E795F" w:rsidRPr="007215CD">
        <w:rPr>
          <w:rFonts w:asciiTheme="minorHAnsi" w:eastAsia="Arial" w:hAnsiTheme="minorHAnsi" w:cstheme="minorHAnsi"/>
          <w:color w:val="FFFFFF" w:themeColor="background1"/>
          <w:sz w:val="24"/>
          <w:szCs w:val="24"/>
        </w:rPr>
        <w:t xml:space="preserve">  </w:t>
      </w:r>
      <w:r w:rsidR="006E795F" w:rsidRPr="007215CD">
        <w:rPr>
          <w:rFonts w:asciiTheme="minorHAnsi" w:eastAsia="Arial" w:hAnsiTheme="minorHAnsi" w:cstheme="minorHAnsi"/>
          <w:color w:val="FFFFFF" w:themeColor="background1"/>
          <w:w w:val="99"/>
          <w:sz w:val="24"/>
          <w:szCs w:val="24"/>
        </w:rPr>
        <w:t>20</w:t>
      </w:r>
      <w:r w:rsidR="00683D9C" w:rsidRPr="007215CD">
        <w:rPr>
          <w:rFonts w:asciiTheme="minorHAnsi" w:eastAsia="Arial" w:hAnsiTheme="minorHAnsi" w:cstheme="minorHAnsi"/>
          <w:color w:val="FFFFFF" w:themeColor="background1"/>
          <w:w w:val="99"/>
          <w:sz w:val="24"/>
          <w:szCs w:val="24"/>
        </w:rPr>
        <w:t>2</w:t>
      </w:r>
      <w:r>
        <w:rPr>
          <w:rFonts w:asciiTheme="minorHAnsi" w:eastAsia="Arial" w:hAnsiTheme="minorHAnsi" w:cstheme="minorHAnsi"/>
          <w:color w:val="FFFFFF" w:themeColor="background1"/>
          <w:w w:val="99"/>
          <w:sz w:val="24"/>
          <w:szCs w:val="24"/>
        </w:rPr>
        <w:t>4</w:t>
      </w:r>
    </w:p>
    <w:p w14:paraId="13672696"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408CD3F6" w14:textId="77777777" w:rsidR="002320F4" w:rsidRPr="007215CD" w:rsidRDefault="006E795F">
      <w:pPr>
        <w:spacing w:line="413" w:lineRule="auto"/>
        <w:ind w:left="6225" w:right="253"/>
        <w:rPr>
          <w:rFonts w:asciiTheme="minorHAnsi" w:eastAsia="Arial" w:hAnsiTheme="minorHAnsi" w:cstheme="minorHAnsi"/>
          <w:b/>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by:</w:t>
      </w:r>
      <w:r w:rsidRPr="007215CD">
        <w:rPr>
          <w:rFonts w:asciiTheme="minorHAnsi" w:eastAsia="Arial" w:hAnsiTheme="minorHAnsi" w:cstheme="minorHAnsi"/>
          <w:b/>
          <w:color w:val="FFFFFF" w:themeColor="background1"/>
          <w:sz w:val="24"/>
          <w:szCs w:val="24"/>
        </w:rPr>
        <w:t xml:space="preserve"> </w:t>
      </w:r>
    </w:p>
    <w:p w14:paraId="7740028F" w14:textId="189BA341" w:rsidR="00451277" w:rsidRPr="007215CD" w:rsidRDefault="006E795F">
      <w:pPr>
        <w:spacing w:line="413" w:lineRule="auto"/>
        <w:ind w:left="6225" w:right="253"/>
        <w:rPr>
          <w:rFonts w:asciiTheme="minorHAnsi" w:eastAsia="Arial" w:hAnsiTheme="minorHAnsi" w:cstheme="minorHAnsi"/>
          <w:color w:val="FFFFFF" w:themeColor="background1"/>
          <w:sz w:val="24"/>
          <w:szCs w:val="24"/>
        </w:rPr>
      </w:pPr>
      <w:r w:rsidRPr="007215CD">
        <w:rPr>
          <w:rFonts w:asciiTheme="minorHAnsi" w:eastAsia="Arial" w:hAnsiTheme="minorHAnsi" w:cstheme="minorHAnsi"/>
          <w:color w:val="FFFFFF" w:themeColor="background1"/>
          <w:w w:val="99"/>
          <w:sz w:val="24"/>
          <w:szCs w:val="24"/>
        </w:rPr>
        <w:t>Document</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Name:</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Lab</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 xml:space="preserve">Manual </w:t>
      </w:r>
      <w:r w:rsidRPr="007215CD">
        <w:rPr>
          <w:rFonts w:asciiTheme="minorHAnsi" w:eastAsia="Arial" w:hAnsiTheme="minorHAnsi" w:cstheme="minorHAnsi"/>
          <w:b/>
          <w:color w:val="FFFFFF" w:themeColor="background1"/>
          <w:w w:val="99"/>
          <w:sz w:val="24"/>
          <w:szCs w:val="24"/>
        </w:rPr>
        <w:t>Document</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Number</w:t>
      </w:r>
      <w:r w:rsidRPr="007215CD">
        <w:rPr>
          <w:rFonts w:asciiTheme="minorHAnsi" w:eastAsia="Arial" w:hAnsiTheme="minorHAnsi" w:cstheme="minorHAnsi"/>
          <w:b/>
          <w:color w:val="FFFFFF" w:themeColor="background1"/>
          <w:sz w:val="24"/>
          <w:szCs w:val="24"/>
        </w:rPr>
        <w:t xml:space="preserve"> </w:t>
      </w:r>
      <w:r w:rsidR="00031A38">
        <w:rPr>
          <w:rFonts w:asciiTheme="minorHAnsi" w:eastAsia="Arial" w:hAnsiTheme="minorHAnsi" w:cstheme="minorHAnsi"/>
          <w:color w:val="FFFFFF" w:themeColor="background1"/>
          <w:w w:val="99"/>
          <w:sz w:val="24"/>
          <w:szCs w:val="24"/>
        </w:rPr>
        <w:t>SD</w:t>
      </w:r>
      <w:r w:rsidR="00636B94" w:rsidRPr="007215CD">
        <w:rPr>
          <w:rFonts w:asciiTheme="minorHAnsi" w:eastAsia="Arial" w:hAnsiTheme="minorHAnsi" w:cstheme="minorHAnsi"/>
          <w:color w:val="FFFFFF" w:themeColor="background1"/>
          <w:w w:val="99"/>
          <w:sz w:val="24"/>
          <w:szCs w:val="24"/>
        </w:rPr>
        <w:t>Lab</w:t>
      </w:r>
      <w:r w:rsidR="00372FC1">
        <w:rPr>
          <w:rFonts w:asciiTheme="minorHAnsi" w:eastAsia="Arial" w:hAnsiTheme="minorHAnsi" w:cstheme="minorHAnsi"/>
          <w:color w:val="FFFFFF" w:themeColor="background1"/>
          <w:w w:val="99"/>
          <w:sz w:val="24"/>
          <w:szCs w:val="24"/>
        </w:rPr>
        <w:t>333</w:t>
      </w:r>
    </w:p>
    <w:p w14:paraId="6DAF1F62" w14:textId="77777777" w:rsidR="00451277" w:rsidRPr="007215CD" w:rsidRDefault="006E795F">
      <w:pPr>
        <w:spacing w:before="5"/>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Contributor:</w:t>
      </w:r>
    </w:p>
    <w:p w14:paraId="7253E11E" w14:textId="77777777" w:rsidR="00451277" w:rsidRPr="0097347D" w:rsidRDefault="00451277">
      <w:pPr>
        <w:spacing w:before="6" w:line="160" w:lineRule="exact"/>
        <w:rPr>
          <w:rFonts w:asciiTheme="minorHAnsi" w:hAnsiTheme="minorHAnsi" w:cstheme="minorHAnsi"/>
          <w:color w:val="0D0D0D" w:themeColor="text1" w:themeTint="F2"/>
          <w:sz w:val="24"/>
          <w:szCs w:val="24"/>
        </w:rPr>
      </w:pPr>
    </w:p>
    <w:p w14:paraId="18CB885E" w14:textId="77777777" w:rsidR="00451277" w:rsidRPr="0097347D" w:rsidRDefault="00451277">
      <w:pPr>
        <w:spacing w:before="2" w:line="100" w:lineRule="exact"/>
        <w:rPr>
          <w:rFonts w:asciiTheme="minorHAnsi" w:hAnsiTheme="minorHAnsi" w:cstheme="minorHAnsi"/>
          <w:color w:val="0D0D0D" w:themeColor="text1" w:themeTint="F2"/>
          <w:sz w:val="24"/>
          <w:szCs w:val="24"/>
        </w:rPr>
      </w:pPr>
    </w:p>
    <w:p w14:paraId="533B438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39A99E4"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D0E7F5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039143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8C84397"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5D5BC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3B2AFA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90A605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E1F5B1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3F6B86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B0D3DF5" w14:textId="7272D43B" w:rsidR="00451277" w:rsidRPr="0097347D" w:rsidRDefault="00451277">
      <w:pPr>
        <w:spacing w:line="200" w:lineRule="exact"/>
        <w:rPr>
          <w:rFonts w:asciiTheme="minorHAnsi" w:hAnsiTheme="minorHAnsi" w:cstheme="minorHAnsi"/>
          <w:color w:val="0D0D0D" w:themeColor="text1" w:themeTint="F2"/>
          <w:sz w:val="24"/>
          <w:szCs w:val="24"/>
        </w:rPr>
      </w:pPr>
    </w:p>
    <w:p w14:paraId="3A44D425" w14:textId="7D8B5AE4" w:rsidR="002320F4" w:rsidRPr="0097347D" w:rsidRDefault="002320F4">
      <w:pPr>
        <w:spacing w:line="200" w:lineRule="exact"/>
        <w:rPr>
          <w:rFonts w:asciiTheme="minorHAnsi" w:hAnsiTheme="minorHAnsi" w:cstheme="minorHAnsi"/>
          <w:color w:val="0D0D0D" w:themeColor="text1" w:themeTint="F2"/>
          <w:sz w:val="24"/>
          <w:szCs w:val="24"/>
        </w:rPr>
      </w:pPr>
    </w:p>
    <w:p w14:paraId="662AD9A8" w14:textId="14ECF38D" w:rsidR="002320F4" w:rsidRPr="0097347D" w:rsidRDefault="002320F4">
      <w:pPr>
        <w:spacing w:line="200" w:lineRule="exact"/>
        <w:rPr>
          <w:rFonts w:asciiTheme="minorHAnsi" w:hAnsiTheme="minorHAnsi" w:cstheme="minorHAnsi"/>
          <w:color w:val="0D0D0D" w:themeColor="text1" w:themeTint="F2"/>
          <w:sz w:val="24"/>
          <w:szCs w:val="24"/>
        </w:rPr>
      </w:pPr>
    </w:p>
    <w:p w14:paraId="614822D1" w14:textId="276C876A" w:rsidR="002320F4" w:rsidRPr="0097347D" w:rsidRDefault="002320F4">
      <w:pPr>
        <w:spacing w:line="200" w:lineRule="exact"/>
        <w:rPr>
          <w:rFonts w:asciiTheme="minorHAnsi" w:hAnsiTheme="minorHAnsi" w:cstheme="minorHAnsi"/>
          <w:color w:val="0D0D0D" w:themeColor="text1" w:themeTint="F2"/>
          <w:sz w:val="24"/>
          <w:szCs w:val="24"/>
        </w:rPr>
      </w:pPr>
    </w:p>
    <w:p w14:paraId="0993BF09" w14:textId="0414615D" w:rsidR="002320F4" w:rsidRPr="0097347D" w:rsidRDefault="002320F4">
      <w:pPr>
        <w:spacing w:line="200" w:lineRule="exact"/>
        <w:rPr>
          <w:rFonts w:asciiTheme="minorHAnsi" w:hAnsiTheme="minorHAnsi" w:cstheme="minorHAnsi"/>
          <w:color w:val="0D0D0D" w:themeColor="text1" w:themeTint="F2"/>
          <w:sz w:val="24"/>
          <w:szCs w:val="24"/>
        </w:rPr>
      </w:pPr>
    </w:p>
    <w:p w14:paraId="1CE7DCE4" w14:textId="0611E1D6" w:rsidR="002320F4" w:rsidRPr="0097347D" w:rsidRDefault="002320F4">
      <w:pPr>
        <w:spacing w:line="200" w:lineRule="exact"/>
        <w:rPr>
          <w:rFonts w:asciiTheme="minorHAnsi" w:hAnsiTheme="minorHAnsi" w:cstheme="minorHAnsi"/>
          <w:color w:val="0D0D0D" w:themeColor="text1" w:themeTint="F2"/>
          <w:sz w:val="24"/>
          <w:szCs w:val="24"/>
        </w:rPr>
      </w:pPr>
    </w:p>
    <w:p w14:paraId="77117B65" w14:textId="74B7DBC8" w:rsidR="002320F4" w:rsidRPr="0097347D" w:rsidRDefault="002320F4">
      <w:pPr>
        <w:spacing w:line="200" w:lineRule="exact"/>
        <w:rPr>
          <w:rFonts w:asciiTheme="minorHAnsi" w:hAnsiTheme="minorHAnsi" w:cstheme="minorHAnsi"/>
          <w:color w:val="0D0D0D" w:themeColor="text1" w:themeTint="F2"/>
          <w:sz w:val="24"/>
          <w:szCs w:val="24"/>
        </w:rPr>
      </w:pPr>
    </w:p>
    <w:p w14:paraId="4C777EDE" w14:textId="1F4AE431" w:rsidR="002320F4" w:rsidRPr="0097347D" w:rsidRDefault="002320F4">
      <w:pPr>
        <w:spacing w:line="200" w:lineRule="exact"/>
        <w:rPr>
          <w:rFonts w:asciiTheme="minorHAnsi" w:hAnsiTheme="minorHAnsi" w:cstheme="minorHAnsi"/>
          <w:color w:val="0D0D0D" w:themeColor="text1" w:themeTint="F2"/>
          <w:sz w:val="24"/>
          <w:szCs w:val="24"/>
        </w:rPr>
      </w:pPr>
    </w:p>
    <w:p w14:paraId="1720E19A" w14:textId="637B9474" w:rsidR="002320F4" w:rsidRPr="0097347D" w:rsidRDefault="002320F4">
      <w:pPr>
        <w:spacing w:line="200" w:lineRule="exact"/>
        <w:rPr>
          <w:rFonts w:asciiTheme="minorHAnsi" w:hAnsiTheme="minorHAnsi" w:cstheme="minorHAnsi"/>
          <w:color w:val="0D0D0D" w:themeColor="text1" w:themeTint="F2"/>
          <w:sz w:val="24"/>
          <w:szCs w:val="24"/>
        </w:rPr>
      </w:pPr>
    </w:p>
    <w:p w14:paraId="16FB193C" w14:textId="3A03C646" w:rsidR="002320F4" w:rsidRPr="0097347D" w:rsidRDefault="002320F4">
      <w:pPr>
        <w:spacing w:line="200" w:lineRule="exact"/>
        <w:rPr>
          <w:rFonts w:asciiTheme="minorHAnsi" w:hAnsiTheme="minorHAnsi" w:cstheme="minorHAnsi"/>
          <w:color w:val="0D0D0D" w:themeColor="text1" w:themeTint="F2"/>
          <w:sz w:val="24"/>
          <w:szCs w:val="24"/>
        </w:rPr>
      </w:pPr>
    </w:p>
    <w:p w14:paraId="3DDA3D1A" w14:textId="7866E7D5" w:rsidR="002320F4" w:rsidRPr="0097347D" w:rsidRDefault="002320F4">
      <w:pPr>
        <w:spacing w:line="200" w:lineRule="exact"/>
        <w:rPr>
          <w:rFonts w:asciiTheme="minorHAnsi" w:hAnsiTheme="minorHAnsi" w:cstheme="minorHAnsi"/>
          <w:color w:val="0D0D0D" w:themeColor="text1" w:themeTint="F2"/>
          <w:sz w:val="24"/>
          <w:szCs w:val="24"/>
        </w:rPr>
      </w:pPr>
    </w:p>
    <w:p w14:paraId="1ED8CAF8" w14:textId="7DEF57D8" w:rsidR="002320F4" w:rsidRPr="0097347D" w:rsidRDefault="002320F4">
      <w:pPr>
        <w:spacing w:line="200" w:lineRule="exact"/>
        <w:rPr>
          <w:rFonts w:asciiTheme="minorHAnsi" w:hAnsiTheme="minorHAnsi" w:cstheme="minorHAnsi"/>
          <w:color w:val="0D0D0D" w:themeColor="text1" w:themeTint="F2"/>
          <w:sz w:val="24"/>
          <w:szCs w:val="24"/>
        </w:rPr>
      </w:pPr>
    </w:p>
    <w:p w14:paraId="6209EBCF" w14:textId="31A8453C" w:rsidR="002320F4" w:rsidRPr="0097347D" w:rsidRDefault="002320F4">
      <w:pPr>
        <w:spacing w:line="200" w:lineRule="exact"/>
        <w:rPr>
          <w:rFonts w:asciiTheme="minorHAnsi" w:hAnsiTheme="minorHAnsi" w:cstheme="minorHAnsi"/>
          <w:color w:val="0D0D0D" w:themeColor="text1" w:themeTint="F2"/>
          <w:sz w:val="24"/>
          <w:szCs w:val="24"/>
        </w:rPr>
      </w:pPr>
    </w:p>
    <w:p w14:paraId="1F74CAE4" w14:textId="5E985A3A" w:rsidR="002320F4" w:rsidRPr="0097347D" w:rsidRDefault="002320F4">
      <w:pPr>
        <w:spacing w:line="200" w:lineRule="exact"/>
        <w:rPr>
          <w:rFonts w:asciiTheme="minorHAnsi" w:hAnsiTheme="minorHAnsi" w:cstheme="minorHAnsi"/>
          <w:color w:val="0D0D0D" w:themeColor="text1" w:themeTint="F2"/>
          <w:sz w:val="24"/>
          <w:szCs w:val="24"/>
        </w:rPr>
      </w:pPr>
    </w:p>
    <w:p w14:paraId="15CA5544" w14:textId="0E35BE4A" w:rsidR="002320F4" w:rsidRPr="0097347D" w:rsidRDefault="002320F4">
      <w:pPr>
        <w:spacing w:line="200" w:lineRule="exact"/>
        <w:rPr>
          <w:rFonts w:asciiTheme="minorHAnsi" w:hAnsiTheme="minorHAnsi" w:cstheme="minorHAnsi"/>
          <w:color w:val="0D0D0D" w:themeColor="text1" w:themeTint="F2"/>
          <w:sz w:val="24"/>
          <w:szCs w:val="24"/>
        </w:rPr>
      </w:pPr>
    </w:p>
    <w:p w14:paraId="3ED1D348" w14:textId="12A3460E" w:rsidR="002320F4" w:rsidRPr="0097347D" w:rsidRDefault="002320F4">
      <w:pPr>
        <w:spacing w:line="200" w:lineRule="exact"/>
        <w:rPr>
          <w:rFonts w:asciiTheme="minorHAnsi" w:hAnsiTheme="minorHAnsi" w:cstheme="minorHAnsi"/>
          <w:color w:val="0D0D0D" w:themeColor="text1" w:themeTint="F2"/>
          <w:sz w:val="24"/>
          <w:szCs w:val="24"/>
        </w:rPr>
      </w:pPr>
    </w:p>
    <w:p w14:paraId="1CC332D9" w14:textId="0782654F" w:rsidR="002320F4" w:rsidRPr="0097347D" w:rsidRDefault="002320F4">
      <w:pPr>
        <w:spacing w:line="200" w:lineRule="exact"/>
        <w:rPr>
          <w:rFonts w:asciiTheme="minorHAnsi" w:hAnsiTheme="minorHAnsi" w:cstheme="minorHAnsi"/>
          <w:color w:val="0D0D0D" w:themeColor="text1" w:themeTint="F2"/>
          <w:sz w:val="24"/>
          <w:szCs w:val="24"/>
        </w:rPr>
      </w:pPr>
    </w:p>
    <w:p w14:paraId="30753D33" w14:textId="1CB99B88" w:rsidR="002320F4" w:rsidRPr="0097347D" w:rsidRDefault="002320F4">
      <w:pPr>
        <w:spacing w:line="200" w:lineRule="exact"/>
        <w:rPr>
          <w:rFonts w:asciiTheme="minorHAnsi" w:hAnsiTheme="minorHAnsi" w:cstheme="minorHAnsi"/>
          <w:color w:val="0D0D0D" w:themeColor="text1" w:themeTint="F2"/>
          <w:sz w:val="24"/>
          <w:szCs w:val="24"/>
        </w:rPr>
      </w:pPr>
    </w:p>
    <w:p w14:paraId="17906742" w14:textId="77777777" w:rsidR="002320F4" w:rsidRPr="0097347D" w:rsidRDefault="002320F4">
      <w:pPr>
        <w:spacing w:line="200" w:lineRule="exact"/>
        <w:rPr>
          <w:rFonts w:asciiTheme="minorHAnsi" w:hAnsiTheme="minorHAnsi" w:cstheme="minorHAnsi"/>
          <w:color w:val="0D0D0D" w:themeColor="text1" w:themeTint="F2"/>
          <w:sz w:val="24"/>
          <w:szCs w:val="24"/>
        </w:rPr>
      </w:pPr>
    </w:p>
    <w:p w14:paraId="660EA11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47CFD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7422671" w14:textId="77777777" w:rsidR="00F7024F" w:rsidRDefault="00F7024F">
      <w:pPr>
        <w:ind w:left="119"/>
        <w:rPr>
          <w:rFonts w:asciiTheme="minorHAnsi" w:eastAsia="Arial" w:hAnsiTheme="minorHAnsi" w:cstheme="minorHAnsi"/>
          <w:color w:val="0D0D0D" w:themeColor="text1" w:themeTint="F2"/>
          <w:w w:val="99"/>
          <w:sz w:val="24"/>
          <w:szCs w:val="24"/>
        </w:rPr>
      </w:pPr>
    </w:p>
    <w:p w14:paraId="13E78B8C" w14:textId="77777777" w:rsidR="00060C8F" w:rsidRDefault="00060C8F">
      <w:pPr>
        <w:ind w:left="119"/>
        <w:rPr>
          <w:rFonts w:asciiTheme="minorHAnsi" w:eastAsia="Arial" w:hAnsiTheme="minorHAnsi" w:cstheme="minorHAnsi"/>
          <w:color w:val="0D0D0D" w:themeColor="text1" w:themeTint="F2"/>
          <w:w w:val="99"/>
          <w:sz w:val="24"/>
          <w:szCs w:val="24"/>
        </w:rPr>
      </w:pPr>
    </w:p>
    <w:p w14:paraId="3D055461" w14:textId="77777777" w:rsidR="00060C8F" w:rsidRPr="0097347D" w:rsidRDefault="00060C8F">
      <w:pPr>
        <w:ind w:left="119"/>
        <w:rPr>
          <w:rFonts w:asciiTheme="minorHAnsi" w:eastAsia="Arial" w:hAnsiTheme="minorHAnsi" w:cstheme="minorHAnsi"/>
          <w:color w:val="0D0D0D" w:themeColor="text1" w:themeTint="F2"/>
          <w:w w:val="99"/>
          <w:sz w:val="24"/>
          <w:szCs w:val="24"/>
        </w:rPr>
      </w:pPr>
    </w:p>
    <w:p w14:paraId="4FC98E33"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0261098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621D6BCC" w14:textId="77777777" w:rsidR="00451277" w:rsidRPr="0097347D" w:rsidRDefault="00451277">
      <w:pPr>
        <w:spacing w:before="5" w:line="180" w:lineRule="exact"/>
        <w:rPr>
          <w:rFonts w:asciiTheme="minorHAnsi" w:hAnsiTheme="minorHAnsi" w:cstheme="minorHAnsi"/>
          <w:color w:val="0D0D0D" w:themeColor="text1" w:themeTint="F2"/>
          <w:sz w:val="24"/>
          <w:szCs w:val="24"/>
        </w:rPr>
      </w:pPr>
    </w:p>
    <w:p w14:paraId="6A01A25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BBD721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sdt>
      <w:sdtPr>
        <w:rPr>
          <w:rFonts w:asciiTheme="minorHAnsi" w:eastAsia="Times New Roman" w:hAnsiTheme="minorHAnsi" w:cstheme="minorHAnsi"/>
          <w:color w:val="0D0D0D" w:themeColor="text1" w:themeTint="F2"/>
          <w:sz w:val="24"/>
          <w:szCs w:val="24"/>
        </w:rPr>
        <w:id w:val="1670598284"/>
        <w:docPartObj>
          <w:docPartGallery w:val="Table of Contents"/>
          <w:docPartUnique/>
        </w:docPartObj>
      </w:sdtPr>
      <w:sdtEndPr>
        <w:rPr>
          <w:b/>
          <w:bCs/>
          <w:noProof/>
        </w:rPr>
      </w:sdtEndPr>
      <w:sdtContent>
        <w:p w14:paraId="34D7B1E2" w14:textId="61666F54" w:rsidR="00F7024F" w:rsidRPr="0097347D" w:rsidRDefault="00F7024F">
          <w:pPr>
            <w:pStyle w:val="TOCHeading"/>
            <w:rPr>
              <w:rFonts w:asciiTheme="minorHAnsi" w:hAnsiTheme="minorHAnsi" w:cstheme="minorHAnsi"/>
              <w:color w:val="0D0D0D" w:themeColor="text1" w:themeTint="F2"/>
              <w:sz w:val="24"/>
              <w:szCs w:val="24"/>
            </w:rPr>
          </w:pPr>
          <w:r w:rsidRPr="0097347D">
            <w:rPr>
              <w:rFonts w:asciiTheme="minorHAnsi" w:hAnsiTheme="minorHAnsi" w:cstheme="minorHAnsi"/>
              <w:color w:val="0D0D0D" w:themeColor="text1" w:themeTint="F2"/>
              <w:sz w:val="24"/>
              <w:szCs w:val="24"/>
            </w:rPr>
            <w:t>Contents</w:t>
          </w:r>
        </w:p>
        <w:p w14:paraId="1B7BB3BC" w14:textId="26667099" w:rsidR="00590266" w:rsidRDefault="00F7024F">
          <w:pPr>
            <w:pStyle w:val="TOC1"/>
            <w:tabs>
              <w:tab w:val="left" w:pos="440"/>
              <w:tab w:val="right" w:leader="dot" w:pos="9750"/>
            </w:tabs>
            <w:rPr>
              <w:rFonts w:cstheme="minorBidi"/>
              <w:noProof/>
              <w:kern w:val="2"/>
              <w14:ligatures w14:val="standardContextual"/>
            </w:rPr>
          </w:pPr>
          <w:r w:rsidRPr="0097347D">
            <w:rPr>
              <w:rFonts w:cstheme="minorHAnsi"/>
              <w:b/>
              <w:bCs/>
              <w:noProof/>
              <w:color w:val="0D0D0D" w:themeColor="text1" w:themeTint="F2"/>
              <w:sz w:val="24"/>
              <w:szCs w:val="24"/>
            </w:rPr>
            <w:fldChar w:fldCharType="begin"/>
          </w:r>
          <w:r w:rsidRPr="0097347D">
            <w:rPr>
              <w:rFonts w:cstheme="minorHAnsi"/>
              <w:b/>
              <w:bCs/>
              <w:noProof/>
              <w:color w:val="0D0D0D" w:themeColor="text1" w:themeTint="F2"/>
              <w:sz w:val="24"/>
              <w:szCs w:val="24"/>
            </w:rPr>
            <w:instrText xml:space="preserve"> TOC \o "1-3" \h \z \u </w:instrText>
          </w:r>
          <w:r w:rsidRPr="0097347D">
            <w:rPr>
              <w:rFonts w:cstheme="minorHAnsi"/>
              <w:b/>
              <w:bCs/>
              <w:noProof/>
              <w:color w:val="0D0D0D" w:themeColor="text1" w:themeTint="F2"/>
              <w:sz w:val="24"/>
              <w:szCs w:val="24"/>
            </w:rPr>
            <w:fldChar w:fldCharType="separate"/>
          </w:r>
          <w:hyperlink w:anchor="_Toc172435451" w:history="1">
            <w:r w:rsidR="00590266" w:rsidRPr="001753EA">
              <w:rPr>
                <w:rStyle w:val="Hyperlink"/>
                <w:rFonts w:eastAsia="Arial" w:cstheme="minorHAnsi"/>
                <w:noProof/>
              </w:rPr>
              <w:t>1.</w:t>
            </w:r>
            <w:r w:rsidR="00590266">
              <w:rPr>
                <w:rFonts w:cstheme="minorBidi"/>
                <w:noProof/>
                <w:kern w:val="2"/>
                <w14:ligatures w14:val="standardContextual"/>
              </w:rPr>
              <w:tab/>
            </w:r>
            <w:r w:rsidR="00590266" w:rsidRPr="001753EA">
              <w:rPr>
                <w:rStyle w:val="Hyperlink"/>
                <w:rFonts w:eastAsia="Arial" w:cstheme="minorHAnsi"/>
                <w:noProof/>
              </w:rPr>
              <w:t>What is Inheritance</w:t>
            </w:r>
            <w:r w:rsidR="00590266">
              <w:rPr>
                <w:noProof/>
                <w:webHidden/>
              </w:rPr>
              <w:tab/>
            </w:r>
            <w:r w:rsidR="00590266">
              <w:rPr>
                <w:noProof/>
                <w:webHidden/>
              </w:rPr>
              <w:fldChar w:fldCharType="begin"/>
            </w:r>
            <w:r w:rsidR="00590266">
              <w:rPr>
                <w:noProof/>
                <w:webHidden/>
              </w:rPr>
              <w:instrText xml:space="preserve"> PAGEREF _Toc172435451 \h </w:instrText>
            </w:r>
            <w:r w:rsidR="00590266">
              <w:rPr>
                <w:noProof/>
                <w:webHidden/>
              </w:rPr>
            </w:r>
            <w:r w:rsidR="00590266">
              <w:rPr>
                <w:noProof/>
                <w:webHidden/>
              </w:rPr>
              <w:fldChar w:fldCharType="separate"/>
            </w:r>
            <w:r w:rsidR="00590266">
              <w:rPr>
                <w:noProof/>
                <w:webHidden/>
              </w:rPr>
              <w:t>3</w:t>
            </w:r>
            <w:r w:rsidR="00590266">
              <w:rPr>
                <w:noProof/>
                <w:webHidden/>
              </w:rPr>
              <w:fldChar w:fldCharType="end"/>
            </w:r>
          </w:hyperlink>
        </w:p>
        <w:p w14:paraId="73AAF5D5" w14:textId="302AAD51" w:rsidR="00590266" w:rsidRDefault="00590266">
          <w:pPr>
            <w:pStyle w:val="TOC1"/>
            <w:tabs>
              <w:tab w:val="left" w:pos="440"/>
              <w:tab w:val="right" w:leader="dot" w:pos="9750"/>
            </w:tabs>
            <w:rPr>
              <w:rFonts w:cstheme="minorBidi"/>
              <w:noProof/>
              <w:kern w:val="2"/>
              <w14:ligatures w14:val="standardContextual"/>
            </w:rPr>
          </w:pPr>
          <w:hyperlink w:anchor="_Toc172435452" w:history="1">
            <w:r w:rsidRPr="001753EA">
              <w:rPr>
                <w:rStyle w:val="Hyperlink"/>
                <w:rFonts w:eastAsia="Arial" w:cstheme="minorHAnsi"/>
                <w:noProof/>
              </w:rPr>
              <w:t>2.</w:t>
            </w:r>
            <w:r>
              <w:rPr>
                <w:rFonts w:cstheme="minorBidi"/>
                <w:noProof/>
                <w:kern w:val="2"/>
                <w14:ligatures w14:val="standardContextual"/>
              </w:rPr>
              <w:tab/>
            </w:r>
            <w:r w:rsidRPr="001753EA">
              <w:rPr>
                <w:rStyle w:val="Hyperlink"/>
                <w:rFonts w:eastAsia="Arial" w:cstheme="minorHAnsi"/>
                <w:noProof/>
              </w:rPr>
              <w:t>Inheritance Example</w:t>
            </w:r>
            <w:r>
              <w:rPr>
                <w:noProof/>
                <w:webHidden/>
              </w:rPr>
              <w:tab/>
            </w:r>
            <w:r>
              <w:rPr>
                <w:noProof/>
                <w:webHidden/>
              </w:rPr>
              <w:fldChar w:fldCharType="begin"/>
            </w:r>
            <w:r>
              <w:rPr>
                <w:noProof/>
                <w:webHidden/>
              </w:rPr>
              <w:instrText xml:space="preserve"> PAGEREF _Toc172435452 \h </w:instrText>
            </w:r>
            <w:r>
              <w:rPr>
                <w:noProof/>
                <w:webHidden/>
              </w:rPr>
            </w:r>
            <w:r>
              <w:rPr>
                <w:noProof/>
                <w:webHidden/>
              </w:rPr>
              <w:fldChar w:fldCharType="separate"/>
            </w:r>
            <w:r>
              <w:rPr>
                <w:noProof/>
                <w:webHidden/>
              </w:rPr>
              <w:t>3</w:t>
            </w:r>
            <w:r>
              <w:rPr>
                <w:noProof/>
                <w:webHidden/>
              </w:rPr>
              <w:fldChar w:fldCharType="end"/>
            </w:r>
          </w:hyperlink>
        </w:p>
        <w:p w14:paraId="00A5D19C" w14:textId="4DAF5A93" w:rsidR="00590266" w:rsidRDefault="00590266">
          <w:pPr>
            <w:pStyle w:val="TOC2"/>
            <w:tabs>
              <w:tab w:val="left" w:pos="660"/>
              <w:tab w:val="right" w:leader="dot" w:pos="9750"/>
            </w:tabs>
            <w:rPr>
              <w:rFonts w:cstheme="minorBidi"/>
              <w:noProof/>
              <w:kern w:val="2"/>
              <w14:ligatures w14:val="standardContextual"/>
            </w:rPr>
          </w:pPr>
          <w:hyperlink w:anchor="_Toc172435453" w:history="1">
            <w:r w:rsidRPr="001753EA">
              <w:rPr>
                <w:rStyle w:val="Hyperlink"/>
                <w:rFonts w:eastAsia="Arial"/>
                <w:noProof/>
              </w:rPr>
              <w:t>1.</w:t>
            </w:r>
            <w:r>
              <w:rPr>
                <w:rFonts w:cstheme="minorBidi"/>
                <w:noProof/>
                <w:kern w:val="2"/>
                <w14:ligatures w14:val="standardContextual"/>
              </w:rPr>
              <w:tab/>
            </w:r>
            <w:r w:rsidRPr="001753EA">
              <w:rPr>
                <w:rStyle w:val="Hyperlink"/>
                <w:rFonts w:eastAsia="Arial"/>
                <w:noProof/>
              </w:rPr>
              <w:t>Define the Superclass</w:t>
            </w:r>
            <w:r>
              <w:rPr>
                <w:noProof/>
                <w:webHidden/>
              </w:rPr>
              <w:tab/>
            </w:r>
            <w:r>
              <w:rPr>
                <w:noProof/>
                <w:webHidden/>
              </w:rPr>
              <w:fldChar w:fldCharType="begin"/>
            </w:r>
            <w:r>
              <w:rPr>
                <w:noProof/>
                <w:webHidden/>
              </w:rPr>
              <w:instrText xml:space="preserve"> PAGEREF _Toc172435453 \h </w:instrText>
            </w:r>
            <w:r>
              <w:rPr>
                <w:noProof/>
                <w:webHidden/>
              </w:rPr>
            </w:r>
            <w:r>
              <w:rPr>
                <w:noProof/>
                <w:webHidden/>
              </w:rPr>
              <w:fldChar w:fldCharType="separate"/>
            </w:r>
            <w:r>
              <w:rPr>
                <w:noProof/>
                <w:webHidden/>
              </w:rPr>
              <w:t>3</w:t>
            </w:r>
            <w:r>
              <w:rPr>
                <w:noProof/>
                <w:webHidden/>
              </w:rPr>
              <w:fldChar w:fldCharType="end"/>
            </w:r>
          </w:hyperlink>
        </w:p>
        <w:p w14:paraId="7467106E" w14:textId="0F182085" w:rsidR="00590266" w:rsidRDefault="00590266">
          <w:pPr>
            <w:pStyle w:val="TOC2"/>
            <w:tabs>
              <w:tab w:val="left" w:pos="660"/>
              <w:tab w:val="right" w:leader="dot" w:pos="9750"/>
            </w:tabs>
            <w:rPr>
              <w:rFonts w:cstheme="minorBidi"/>
              <w:noProof/>
              <w:kern w:val="2"/>
              <w14:ligatures w14:val="standardContextual"/>
            </w:rPr>
          </w:pPr>
          <w:hyperlink w:anchor="_Toc172435454" w:history="1">
            <w:r w:rsidRPr="001753EA">
              <w:rPr>
                <w:rStyle w:val="Hyperlink"/>
                <w:rFonts w:eastAsia="Arial"/>
                <w:noProof/>
              </w:rPr>
              <w:t>2.</w:t>
            </w:r>
            <w:r>
              <w:rPr>
                <w:rFonts w:cstheme="minorBidi"/>
                <w:noProof/>
                <w:kern w:val="2"/>
                <w14:ligatures w14:val="standardContextual"/>
              </w:rPr>
              <w:tab/>
            </w:r>
            <w:r w:rsidRPr="001753EA">
              <w:rPr>
                <w:rStyle w:val="Hyperlink"/>
                <w:rFonts w:eastAsia="Arial"/>
                <w:noProof/>
              </w:rPr>
              <w:t>Define the Subclass</w:t>
            </w:r>
            <w:r>
              <w:rPr>
                <w:noProof/>
                <w:webHidden/>
              </w:rPr>
              <w:tab/>
            </w:r>
            <w:r>
              <w:rPr>
                <w:noProof/>
                <w:webHidden/>
              </w:rPr>
              <w:fldChar w:fldCharType="begin"/>
            </w:r>
            <w:r>
              <w:rPr>
                <w:noProof/>
                <w:webHidden/>
              </w:rPr>
              <w:instrText xml:space="preserve"> PAGEREF _Toc172435454 \h </w:instrText>
            </w:r>
            <w:r>
              <w:rPr>
                <w:noProof/>
                <w:webHidden/>
              </w:rPr>
            </w:r>
            <w:r>
              <w:rPr>
                <w:noProof/>
                <w:webHidden/>
              </w:rPr>
              <w:fldChar w:fldCharType="separate"/>
            </w:r>
            <w:r>
              <w:rPr>
                <w:noProof/>
                <w:webHidden/>
              </w:rPr>
              <w:t>4</w:t>
            </w:r>
            <w:r>
              <w:rPr>
                <w:noProof/>
                <w:webHidden/>
              </w:rPr>
              <w:fldChar w:fldCharType="end"/>
            </w:r>
          </w:hyperlink>
        </w:p>
        <w:p w14:paraId="30EE4619" w14:textId="1E7E60FE" w:rsidR="00590266" w:rsidRDefault="00590266">
          <w:pPr>
            <w:pStyle w:val="TOC2"/>
            <w:tabs>
              <w:tab w:val="left" w:pos="660"/>
              <w:tab w:val="right" w:leader="dot" w:pos="9750"/>
            </w:tabs>
            <w:rPr>
              <w:rFonts w:cstheme="minorBidi"/>
              <w:noProof/>
              <w:kern w:val="2"/>
              <w14:ligatures w14:val="standardContextual"/>
            </w:rPr>
          </w:pPr>
          <w:hyperlink w:anchor="_Toc172435455" w:history="1">
            <w:r w:rsidRPr="001753EA">
              <w:rPr>
                <w:rStyle w:val="Hyperlink"/>
                <w:rFonts w:eastAsia="Arial"/>
                <w:noProof/>
              </w:rPr>
              <w:t>3.</w:t>
            </w:r>
            <w:r>
              <w:rPr>
                <w:rFonts w:cstheme="minorBidi"/>
                <w:noProof/>
                <w:kern w:val="2"/>
                <w14:ligatures w14:val="standardContextual"/>
              </w:rPr>
              <w:tab/>
            </w:r>
            <w:r w:rsidRPr="001753EA">
              <w:rPr>
                <w:rStyle w:val="Hyperlink"/>
                <w:rFonts w:eastAsia="Arial"/>
                <w:noProof/>
              </w:rPr>
              <w:t>Using the Subclass</w:t>
            </w:r>
            <w:r>
              <w:rPr>
                <w:noProof/>
                <w:webHidden/>
              </w:rPr>
              <w:tab/>
            </w:r>
            <w:r>
              <w:rPr>
                <w:noProof/>
                <w:webHidden/>
              </w:rPr>
              <w:fldChar w:fldCharType="begin"/>
            </w:r>
            <w:r>
              <w:rPr>
                <w:noProof/>
                <w:webHidden/>
              </w:rPr>
              <w:instrText xml:space="preserve"> PAGEREF _Toc172435455 \h </w:instrText>
            </w:r>
            <w:r>
              <w:rPr>
                <w:noProof/>
                <w:webHidden/>
              </w:rPr>
            </w:r>
            <w:r>
              <w:rPr>
                <w:noProof/>
                <w:webHidden/>
              </w:rPr>
              <w:fldChar w:fldCharType="separate"/>
            </w:r>
            <w:r>
              <w:rPr>
                <w:noProof/>
                <w:webHidden/>
              </w:rPr>
              <w:t>5</w:t>
            </w:r>
            <w:r>
              <w:rPr>
                <w:noProof/>
                <w:webHidden/>
              </w:rPr>
              <w:fldChar w:fldCharType="end"/>
            </w:r>
          </w:hyperlink>
        </w:p>
        <w:p w14:paraId="4003EEF2" w14:textId="09F6B142" w:rsidR="00590266" w:rsidRDefault="00590266">
          <w:pPr>
            <w:pStyle w:val="TOC2"/>
            <w:tabs>
              <w:tab w:val="left" w:pos="660"/>
              <w:tab w:val="right" w:leader="dot" w:pos="9750"/>
            </w:tabs>
            <w:rPr>
              <w:rFonts w:cstheme="minorBidi"/>
              <w:noProof/>
              <w:kern w:val="2"/>
              <w14:ligatures w14:val="standardContextual"/>
            </w:rPr>
          </w:pPr>
          <w:hyperlink w:anchor="_Toc172435456" w:history="1">
            <w:r w:rsidRPr="001753EA">
              <w:rPr>
                <w:rStyle w:val="Hyperlink"/>
                <w:rFonts w:eastAsia="Arial"/>
                <w:noProof/>
              </w:rPr>
              <w:t>4.</w:t>
            </w:r>
            <w:r>
              <w:rPr>
                <w:rFonts w:cstheme="minorBidi"/>
                <w:noProof/>
                <w:kern w:val="2"/>
                <w14:ligatures w14:val="standardContextual"/>
              </w:rPr>
              <w:tab/>
            </w:r>
            <w:r w:rsidRPr="001753EA">
              <w:rPr>
                <w:rStyle w:val="Hyperlink"/>
                <w:rFonts w:eastAsia="Arial"/>
                <w:noProof/>
              </w:rPr>
              <w:t>Key Points</w:t>
            </w:r>
            <w:r>
              <w:rPr>
                <w:noProof/>
                <w:webHidden/>
              </w:rPr>
              <w:tab/>
            </w:r>
            <w:r>
              <w:rPr>
                <w:noProof/>
                <w:webHidden/>
              </w:rPr>
              <w:fldChar w:fldCharType="begin"/>
            </w:r>
            <w:r>
              <w:rPr>
                <w:noProof/>
                <w:webHidden/>
              </w:rPr>
              <w:instrText xml:space="preserve"> PAGEREF _Toc172435456 \h </w:instrText>
            </w:r>
            <w:r>
              <w:rPr>
                <w:noProof/>
                <w:webHidden/>
              </w:rPr>
            </w:r>
            <w:r>
              <w:rPr>
                <w:noProof/>
                <w:webHidden/>
              </w:rPr>
              <w:fldChar w:fldCharType="separate"/>
            </w:r>
            <w:r>
              <w:rPr>
                <w:noProof/>
                <w:webHidden/>
              </w:rPr>
              <w:t>6</w:t>
            </w:r>
            <w:r>
              <w:rPr>
                <w:noProof/>
                <w:webHidden/>
              </w:rPr>
              <w:fldChar w:fldCharType="end"/>
            </w:r>
          </w:hyperlink>
        </w:p>
        <w:p w14:paraId="71F286CA" w14:textId="2783777A" w:rsidR="00590266" w:rsidRDefault="00590266">
          <w:pPr>
            <w:pStyle w:val="TOC2"/>
            <w:tabs>
              <w:tab w:val="left" w:pos="660"/>
              <w:tab w:val="right" w:leader="dot" w:pos="9750"/>
            </w:tabs>
            <w:rPr>
              <w:rFonts w:cstheme="minorBidi"/>
              <w:noProof/>
              <w:kern w:val="2"/>
              <w14:ligatures w14:val="standardContextual"/>
            </w:rPr>
          </w:pPr>
          <w:hyperlink w:anchor="_Toc172435457" w:history="1">
            <w:r w:rsidRPr="001753EA">
              <w:rPr>
                <w:rStyle w:val="Hyperlink"/>
                <w:rFonts w:eastAsia="Arial"/>
                <w:noProof/>
              </w:rPr>
              <w:t>5.</w:t>
            </w:r>
            <w:r>
              <w:rPr>
                <w:rFonts w:cstheme="minorBidi"/>
                <w:noProof/>
                <w:kern w:val="2"/>
                <w14:ligatures w14:val="standardContextual"/>
              </w:rPr>
              <w:tab/>
            </w:r>
            <w:r w:rsidRPr="001753EA">
              <w:rPr>
                <w:rStyle w:val="Hyperlink"/>
                <w:rFonts w:eastAsia="Arial"/>
                <w:noProof/>
              </w:rPr>
              <w:t>Compile and Run</w:t>
            </w:r>
            <w:r>
              <w:rPr>
                <w:noProof/>
                <w:webHidden/>
              </w:rPr>
              <w:tab/>
            </w:r>
            <w:r>
              <w:rPr>
                <w:noProof/>
                <w:webHidden/>
              </w:rPr>
              <w:fldChar w:fldCharType="begin"/>
            </w:r>
            <w:r>
              <w:rPr>
                <w:noProof/>
                <w:webHidden/>
              </w:rPr>
              <w:instrText xml:space="preserve"> PAGEREF _Toc172435457 \h </w:instrText>
            </w:r>
            <w:r>
              <w:rPr>
                <w:noProof/>
                <w:webHidden/>
              </w:rPr>
            </w:r>
            <w:r>
              <w:rPr>
                <w:noProof/>
                <w:webHidden/>
              </w:rPr>
              <w:fldChar w:fldCharType="separate"/>
            </w:r>
            <w:r>
              <w:rPr>
                <w:noProof/>
                <w:webHidden/>
              </w:rPr>
              <w:t>6</w:t>
            </w:r>
            <w:r>
              <w:rPr>
                <w:noProof/>
                <w:webHidden/>
              </w:rPr>
              <w:fldChar w:fldCharType="end"/>
            </w:r>
          </w:hyperlink>
        </w:p>
        <w:p w14:paraId="0029DB2A" w14:textId="16C0CF96" w:rsidR="00590266" w:rsidRDefault="00590266">
          <w:pPr>
            <w:pStyle w:val="TOC1"/>
            <w:tabs>
              <w:tab w:val="left" w:pos="440"/>
              <w:tab w:val="right" w:leader="dot" w:pos="9750"/>
            </w:tabs>
            <w:rPr>
              <w:rFonts w:cstheme="minorBidi"/>
              <w:noProof/>
              <w:kern w:val="2"/>
              <w14:ligatures w14:val="standardContextual"/>
            </w:rPr>
          </w:pPr>
          <w:hyperlink w:anchor="_Toc172435458" w:history="1">
            <w:r w:rsidRPr="001753EA">
              <w:rPr>
                <w:rStyle w:val="Hyperlink"/>
                <w:rFonts w:eastAsia="Arial" w:cstheme="minorHAnsi"/>
                <w:noProof/>
              </w:rPr>
              <w:t>3.</w:t>
            </w:r>
            <w:r>
              <w:rPr>
                <w:rFonts w:cstheme="minorBidi"/>
                <w:noProof/>
                <w:kern w:val="2"/>
                <w14:ligatures w14:val="standardContextual"/>
              </w:rPr>
              <w:tab/>
            </w:r>
            <w:r w:rsidRPr="001753EA">
              <w:rPr>
                <w:rStyle w:val="Hyperlink"/>
                <w:rFonts w:eastAsia="Arial" w:cstheme="minorHAnsi"/>
                <w:noProof/>
              </w:rPr>
              <w:t>Instanceof and getClass()</w:t>
            </w:r>
            <w:r>
              <w:rPr>
                <w:noProof/>
                <w:webHidden/>
              </w:rPr>
              <w:tab/>
            </w:r>
            <w:r>
              <w:rPr>
                <w:noProof/>
                <w:webHidden/>
              </w:rPr>
              <w:fldChar w:fldCharType="begin"/>
            </w:r>
            <w:r>
              <w:rPr>
                <w:noProof/>
                <w:webHidden/>
              </w:rPr>
              <w:instrText xml:space="preserve"> PAGEREF _Toc172435458 \h </w:instrText>
            </w:r>
            <w:r>
              <w:rPr>
                <w:noProof/>
                <w:webHidden/>
              </w:rPr>
            </w:r>
            <w:r>
              <w:rPr>
                <w:noProof/>
                <w:webHidden/>
              </w:rPr>
              <w:fldChar w:fldCharType="separate"/>
            </w:r>
            <w:r>
              <w:rPr>
                <w:noProof/>
                <w:webHidden/>
              </w:rPr>
              <w:t>7</w:t>
            </w:r>
            <w:r>
              <w:rPr>
                <w:noProof/>
                <w:webHidden/>
              </w:rPr>
              <w:fldChar w:fldCharType="end"/>
            </w:r>
          </w:hyperlink>
        </w:p>
        <w:p w14:paraId="60C97D66" w14:textId="6F846F40" w:rsidR="00590266" w:rsidRDefault="00590266">
          <w:pPr>
            <w:pStyle w:val="TOC3"/>
            <w:tabs>
              <w:tab w:val="right" w:leader="dot" w:pos="9750"/>
            </w:tabs>
            <w:rPr>
              <w:rFonts w:cstheme="minorBidi"/>
              <w:noProof/>
              <w:kern w:val="2"/>
              <w14:ligatures w14:val="standardContextual"/>
            </w:rPr>
          </w:pPr>
          <w:hyperlink w:anchor="_Toc172435459" w:history="1">
            <w:r w:rsidRPr="001753EA">
              <w:rPr>
                <w:rStyle w:val="Hyperlink"/>
                <w:noProof/>
              </w:rPr>
              <w:t>Simplified Example</w:t>
            </w:r>
            <w:r>
              <w:rPr>
                <w:noProof/>
                <w:webHidden/>
              </w:rPr>
              <w:tab/>
            </w:r>
            <w:r>
              <w:rPr>
                <w:noProof/>
                <w:webHidden/>
              </w:rPr>
              <w:fldChar w:fldCharType="begin"/>
            </w:r>
            <w:r>
              <w:rPr>
                <w:noProof/>
                <w:webHidden/>
              </w:rPr>
              <w:instrText xml:space="preserve"> PAGEREF _Toc172435459 \h </w:instrText>
            </w:r>
            <w:r>
              <w:rPr>
                <w:noProof/>
                <w:webHidden/>
              </w:rPr>
            </w:r>
            <w:r>
              <w:rPr>
                <w:noProof/>
                <w:webHidden/>
              </w:rPr>
              <w:fldChar w:fldCharType="separate"/>
            </w:r>
            <w:r>
              <w:rPr>
                <w:noProof/>
                <w:webHidden/>
              </w:rPr>
              <w:t>7</w:t>
            </w:r>
            <w:r>
              <w:rPr>
                <w:noProof/>
                <w:webHidden/>
              </w:rPr>
              <w:fldChar w:fldCharType="end"/>
            </w:r>
          </w:hyperlink>
        </w:p>
        <w:p w14:paraId="2CDC932A" w14:textId="555CC5C9" w:rsidR="00590266" w:rsidRDefault="00590266">
          <w:pPr>
            <w:pStyle w:val="TOC2"/>
            <w:tabs>
              <w:tab w:val="left" w:pos="660"/>
              <w:tab w:val="right" w:leader="dot" w:pos="9750"/>
            </w:tabs>
            <w:rPr>
              <w:rFonts w:cstheme="minorBidi"/>
              <w:noProof/>
              <w:kern w:val="2"/>
              <w14:ligatures w14:val="standardContextual"/>
            </w:rPr>
          </w:pPr>
          <w:hyperlink w:anchor="_Toc172435460" w:history="1">
            <w:r w:rsidRPr="001753EA">
              <w:rPr>
                <w:rStyle w:val="Hyperlink"/>
                <w:rFonts w:eastAsia="Arial"/>
                <w:noProof/>
              </w:rPr>
              <w:t>1.</w:t>
            </w:r>
            <w:r>
              <w:rPr>
                <w:rFonts w:cstheme="minorBidi"/>
                <w:noProof/>
                <w:kern w:val="2"/>
                <w14:ligatures w14:val="standardContextual"/>
              </w:rPr>
              <w:tab/>
            </w:r>
            <w:r w:rsidRPr="001753EA">
              <w:rPr>
                <w:rStyle w:val="Hyperlink"/>
                <w:rFonts w:eastAsia="Arial"/>
                <w:noProof/>
              </w:rPr>
              <w:t>Create Main1.java</w:t>
            </w:r>
            <w:r>
              <w:rPr>
                <w:noProof/>
                <w:webHidden/>
              </w:rPr>
              <w:tab/>
            </w:r>
            <w:r>
              <w:rPr>
                <w:noProof/>
                <w:webHidden/>
              </w:rPr>
              <w:fldChar w:fldCharType="begin"/>
            </w:r>
            <w:r>
              <w:rPr>
                <w:noProof/>
                <w:webHidden/>
              </w:rPr>
              <w:instrText xml:space="preserve"> PAGEREF _Toc172435460 \h </w:instrText>
            </w:r>
            <w:r>
              <w:rPr>
                <w:noProof/>
                <w:webHidden/>
              </w:rPr>
            </w:r>
            <w:r>
              <w:rPr>
                <w:noProof/>
                <w:webHidden/>
              </w:rPr>
              <w:fldChar w:fldCharType="separate"/>
            </w:r>
            <w:r>
              <w:rPr>
                <w:noProof/>
                <w:webHidden/>
              </w:rPr>
              <w:t>7</w:t>
            </w:r>
            <w:r>
              <w:rPr>
                <w:noProof/>
                <w:webHidden/>
              </w:rPr>
              <w:fldChar w:fldCharType="end"/>
            </w:r>
          </w:hyperlink>
        </w:p>
        <w:p w14:paraId="250683B5" w14:textId="1E7A15F0" w:rsidR="00590266" w:rsidRDefault="00590266">
          <w:pPr>
            <w:pStyle w:val="TOC2"/>
            <w:tabs>
              <w:tab w:val="left" w:pos="660"/>
              <w:tab w:val="right" w:leader="dot" w:pos="9750"/>
            </w:tabs>
            <w:rPr>
              <w:rFonts w:cstheme="minorBidi"/>
              <w:noProof/>
              <w:kern w:val="2"/>
              <w14:ligatures w14:val="standardContextual"/>
            </w:rPr>
          </w:pPr>
          <w:hyperlink w:anchor="_Toc172435461" w:history="1">
            <w:r w:rsidRPr="001753EA">
              <w:rPr>
                <w:rStyle w:val="Hyperlink"/>
                <w:rFonts w:eastAsia="Arial"/>
                <w:noProof/>
              </w:rPr>
              <w:t>2.</w:t>
            </w:r>
            <w:r>
              <w:rPr>
                <w:rFonts w:cstheme="minorBidi"/>
                <w:noProof/>
                <w:kern w:val="2"/>
                <w14:ligatures w14:val="standardContextual"/>
              </w:rPr>
              <w:tab/>
            </w:r>
            <w:r w:rsidRPr="001753EA">
              <w:rPr>
                <w:rStyle w:val="Hyperlink"/>
                <w:rFonts w:eastAsia="Arial"/>
                <w:noProof/>
              </w:rPr>
              <w:t>Compile and Run Main1.java</w:t>
            </w:r>
            <w:r>
              <w:rPr>
                <w:noProof/>
                <w:webHidden/>
              </w:rPr>
              <w:tab/>
            </w:r>
            <w:r>
              <w:rPr>
                <w:noProof/>
                <w:webHidden/>
              </w:rPr>
              <w:fldChar w:fldCharType="begin"/>
            </w:r>
            <w:r>
              <w:rPr>
                <w:noProof/>
                <w:webHidden/>
              </w:rPr>
              <w:instrText xml:space="preserve"> PAGEREF _Toc172435461 \h </w:instrText>
            </w:r>
            <w:r>
              <w:rPr>
                <w:noProof/>
                <w:webHidden/>
              </w:rPr>
            </w:r>
            <w:r>
              <w:rPr>
                <w:noProof/>
                <w:webHidden/>
              </w:rPr>
              <w:fldChar w:fldCharType="separate"/>
            </w:r>
            <w:r>
              <w:rPr>
                <w:noProof/>
                <w:webHidden/>
              </w:rPr>
              <w:t>8</w:t>
            </w:r>
            <w:r>
              <w:rPr>
                <w:noProof/>
                <w:webHidden/>
              </w:rPr>
              <w:fldChar w:fldCharType="end"/>
            </w:r>
          </w:hyperlink>
        </w:p>
        <w:p w14:paraId="05F77B3E" w14:textId="58265EDF" w:rsidR="00590266" w:rsidRDefault="00590266">
          <w:pPr>
            <w:pStyle w:val="TOC1"/>
            <w:tabs>
              <w:tab w:val="left" w:pos="440"/>
              <w:tab w:val="right" w:leader="dot" w:pos="9750"/>
            </w:tabs>
            <w:rPr>
              <w:rFonts w:cstheme="minorBidi"/>
              <w:noProof/>
              <w:kern w:val="2"/>
              <w14:ligatures w14:val="standardContextual"/>
            </w:rPr>
          </w:pPr>
          <w:hyperlink w:anchor="_Toc172435462" w:history="1">
            <w:r w:rsidRPr="001753EA">
              <w:rPr>
                <w:rStyle w:val="Hyperlink"/>
                <w:rFonts w:eastAsia="Arial" w:cstheme="minorHAnsi"/>
                <w:noProof/>
              </w:rPr>
              <w:t>4.</w:t>
            </w:r>
            <w:r>
              <w:rPr>
                <w:rFonts w:cstheme="minorBidi"/>
                <w:noProof/>
                <w:kern w:val="2"/>
                <w14:ligatures w14:val="standardContextual"/>
              </w:rPr>
              <w:tab/>
            </w:r>
            <w:r w:rsidRPr="001753EA">
              <w:rPr>
                <w:rStyle w:val="Hyperlink"/>
                <w:rFonts w:eastAsia="Arial" w:cstheme="minorHAnsi"/>
                <w:noProof/>
              </w:rPr>
              <w:t>Polymorphism</w:t>
            </w:r>
            <w:r>
              <w:rPr>
                <w:noProof/>
                <w:webHidden/>
              </w:rPr>
              <w:tab/>
            </w:r>
            <w:r>
              <w:rPr>
                <w:noProof/>
                <w:webHidden/>
              </w:rPr>
              <w:fldChar w:fldCharType="begin"/>
            </w:r>
            <w:r>
              <w:rPr>
                <w:noProof/>
                <w:webHidden/>
              </w:rPr>
              <w:instrText xml:space="preserve"> PAGEREF _Toc172435462 \h </w:instrText>
            </w:r>
            <w:r>
              <w:rPr>
                <w:noProof/>
                <w:webHidden/>
              </w:rPr>
            </w:r>
            <w:r>
              <w:rPr>
                <w:noProof/>
                <w:webHidden/>
              </w:rPr>
              <w:fldChar w:fldCharType="separate"/>
            </w:r>
            <w:r>
              <w:rPr>
                <w:noProof/>
                <w:webHidden/>
              </w:rPr>
              <w:t>8</w:t>
            </w:r>
            <w:r>
              <w:rPr>
                <w:noProof/>
                <w:webHidden/>
              </w:rPr>
              <w:fldChar w:fldCharType="end"/>
            </w:r>
          </w:hyperlink>
        </w:p>
        <w:p w14:paraId="023FADC1" w14:textId="2C55D85C" w:rsidR="00590266" w:rsidRDefault="00590266">
          <w:pPr>
            <w:pStyle w:val="TOC3"/>
            <w:tabs>
              <w:tab w:val="left" w:pos="880"/>
              <w:tab w:val="right" w:leader="dot" w:pos="9750"/>
            </w:tabs>
            <w:rPr>
              <w:rFonts w:cstheme="minorBidi"/>
              <w:noProof/>
              <w:kern w:val="2"/>
              <w14:ligatures w14:val="standardContextual"/>
            </w:rPr>
          </w:pPr>
          <w:hyperlink w:anchor="_Toc172435463" w:history="1">
            <w:r w:rsidRPr="001753EA">
              <w:rPr>
                <w:rStyle w:val="Hyperlink"/>
                <w:noProof/>
              </w:rPr>
              <w:t>1.</w:t>
            </w:r>
            <w:r>
              <w:rPr>
                <w:rFonts w:cstheme="minorBidi"/>
                <w:noProof/>
                <w:kern w:val="2"/>
                <w14:ligatures w14:val="standardContextual"/>
              </w:rPr>
              <w:tab/>
            </w:r>
            <w:r w:rsidRPr="001753EA">
              <w:rPr>
                <w:rStyle w:val="Hyperlink"/>
                <w:noProof/>
              </w:rPr>
              <w:t>Animal.java</w:t>
            </w:r>
            <w:r>
              <w:rPr>
                <w:noProof/>
                <w:webHidden/>
              </w:rPr>
              <w:tab/>
            </w:r>
            <w:r>
              <w:rPr>
                <w:noProof/>
                <w:webHidden/>
              </w:rPr>
              <w:fldChar w:fldCharType="begin"/>
            </w:r>
            <w:r>
              <w:rPr>
                <w:noProof/>
                <w:webHidden/>
              </w:rPr>
              <w:instrText xml:space="preserve"> PAGEREF _Toc172435463 \h </w:instrText>
            </w:r>
            <w:r>
              <w:rPr>
                <w:noProof/>
                <w:webHidden/>
              </w:rPr>
            </w:r>
            <w:r>
              <w:rPr>
                <w:noProof/>
                <w:webHidden/>
              </w:rPr>
              <w:fldChar w:fldCharType="separate"/>
            </w:r>
            <w:r>
              <w:rPr>
                <w:noProof/>
                <w:webHidden/>
              </w:rPr>
              <w:t>9</w:t>
            </w:r>
            <w:r>
              <w:rPr>
                <w:noProof/>
                <w:webHidden/>
              </w:rPr>
              <w:fldChar w:fldCharType="end"/>
            </w:r>
          </w:hyperlink>
        </w:p>
        <w:p w14:paraId="5FF96961" w14:textId="2DF40410" w:rsidR="00590266" w:rsidRDefault="00590266">
          <w:pPr>
            <w:pStyle w:val="TOC3"/>
            <w:tabs>
              <w:tab w:val="left" w:pos="880"/>
              <w:tab w:val="right" w:leader="dot" w:pos="9750"/>
            </w:tabs>
            <w:rPr>
              <w:rFonts w:cstheme="minorBidi"/>
              <w:noProof/>
              <w:kern w:val="2"/>
              <w14:ligatures w14:val="standardContextual"/>
            </w:rPr>
          </w:pPr>
          <w:hyperlink w:anchor="_Toc172435464" w:history="1">
            <w:r w:rsidRPr="001753EA">
              <w:rPr>
                <w:rStyle w:val="Hyperlink"/>
                <w:noProof/>
              </w:rPr>
              <w:t>2.</w:t>
            </w:r>
            <w:r>
              <w:rPr>
                <w:rFonts w:cstheme="minorBidi"/>
                <w:noProof/>
                <w:kern w:val="2"/>
                <w14:ligatures w14:val="standardContextual"/>
              </w:rPr>
              <w:tab/>
            </w:r>
            <w:r w:rsidRPr="001753EA">
              <w:rPr>
                <w:rStyle w:val="Hyperlink"/>
                <w:noProof/>
              </w:rPr>
              <w:t>Dog.java</w:t>
            </w:r>
            <w:r>
              <w:rPr>
                <w:noProof/>
                <w:webHidden/>
              </w:rPr>
              <w:tab/>
            </w:r>
            <w:r>
              <w:rPr>
                <w:noProof/>
                <w:webHidden/>
              </w:rPr>
              <w:fldChar w:fldCharType="begin"/>
            </w:r>
            <w:r>
              <w:rPr>
                <w:noProof/>
                <w:webHidden/>
              </w:rPr>
              <w:instrText xml:space="preserve"> PAGEREF _Toc172435464 \h </w:instrText>
            </w:r>
            <w:r>
              <w:rPr>
                <w:noProof/>
                <w:webHidden/>
              </w:rPr>
            </w:r>
            <w:r>
              <w:rPr>
                <w:noProof/>
                <w:webHidden/>
              </w:rPr>
              <w:fldChar w:fldCharType="separate"/>
            </w:r>
            <w:r>
              <w:rPr>
                <w:noProof/>
                <w:webHidden/>
              </w:rPr>
              <w:t>10</w:t>
            </w:r>
            <w:r>
              <w:rPr>
                <w:noProof/>
                <w:webHidden/>
              </w:rPr>
              <w:fldChar w:fldCharType="end"/>
            </w:r>
          </w:hyperlink>
        </w:p>
        <w:p w14:paraId="7E4C84C8" w14:textId="672FCB56" w:rsidR="00590266" w:rsidRDefault="00590266">
          <w:pPr>
            <w:pStyle w:val="TOC3"/>
            <w:tabs>
              <w:tab w:val="left" w:pos="880"/>
              <w:tab w:val="right" w:leader="dot" w:pos="9750"/>
            </w:tabs>
            <w:rPr>
              <w:rFonts w:cstheme="minorBidi"/>
              <w:noProof/>
              <w:kern w:val="2"/>
              <w14:ligatures w14:val="standardContextual"/>
            </w:rPr>
          </w:pPr>
          <w:hyperlink w:anchor="_Toc172435465" w:history="1">
            <w:r w:rsidRPr="001753EA">
              <w:rPr>
                <w:rStyle w:val="Hyperlink"/>
                <w:noProof/>
              </w:rPr>
              <w:t>3.</w:t>
            </w:r>
            <w:r>
              <w:rPr>
                <w:rFonts w:cstheme="minorBidi"/>
                <w:noProof/>
                <w:kern w:val="2"/>
                <w14:ligatures w14:val="standardContextual"/>
              </w:rPr>
              <w:tab/>
            </w:r>
            <w:r w:rsidRPr="001753EA">
              <w:rPr>
                <w:rStyle w:val="Hyperlink"/>
                <w:noProof/>
              </w:rPr>
              <w:t>Cat.java</w:t>
            </w:r>
            <w:r>
              <w:rPr>
                <w:noProof/>
                <w:webHidden/>
              </w:rPr>
              <w:tab/>
            </w:r>
            <w:r>
              <w:rPr>
                <w:noProof/>
                <w:webHidden/>
              </w:rPr>
              <w:fldChar w:fldCharType="begin"/>
            </w:r>
            <w:r>
              <w:rPr>
                <w:noProof/>
                <w:webHidden/>
              </w:rPr>
              <w:instrText xml:space="preserve"> PAGEREF _Toc172435465 \h </w:instrText>
            </w:r>
            <w:r>
              <w:rPr>
                <w:noProof/>
                <w:webHidden/>
              </w:rPr>
            </w:r>
            <w:r>
              <w:rPr>
                <w:noProof/>
                <w:webHidden/>
              </w:rPr>
              <w:fldChar w:fldCharType="separate"/>
            </w:r>
            <w:r>
              <w:rPr>
                <w:noProof/>
                <w:webHidden/>
              </w:rPr>
              <w:t>10</w:t>
            </w:r>
            <w:r>
              <w:rPr>
                <w:noProof/>
                <w:webHidden/>
              </w:rPr>
              <w:fldChar w:fldCharType="end"/>
            </w:r>
          </w:hyperlink>
        </w:p>
        <w:p w14:paraId="588ED5A1" w14:textId="26D7C020" w:rsidR="00590266" w:rsidRDefault="00590266">
          <w:pPr>
            <w:pStyle w:val="TOC3"/>
            <w:tabs>
              <w:tab w:val="left" w:pos="880"/>
              <w:tab w:val="right" w:leader="dot" w:pos="9750"/>
            </w:tabs>
            <w:rPr>
              <w:rFonts w:cstheme="minorBidi"/>
              <w:noProof/>
              <w:kern w:val="2"/>
              <w14:ligatures w14:val="standardContextual"/>
            </w:rPr>
          </w:pPr>
          <w:hyperlink w:anchor="_Toc172435466" w:history="1">
            <w:r w:rsidRPr="001753EA">
              <w:rPr>
                <w:rStyle w:val="Hyperlink"/>
                <w:noProof/>
              </w:rPr>
              <w:t>4.</w:t>
            </w:r>
            <w:r>
              <w:rPr>
                <w:rFonts w:cstheme="minorBidi"/>
                <w:noProof/>
                <w:kern w:val="2"/>
                <w14:ligatures w14:val="standardContextual"/>
              </w:rPr>
              <w:tab/>
            </w:r>
            <w:r w:rsidRPr="001753EA">
              <w:rPr>
                <w:rStyle w:val="Hyperlink"/>
                <w:noProof/>
              </w:rPr>
              <w:t>Cow.java</w:t>
            </w:r>
            <w:r>
              <w:rPr>
                <w:noProof/>
                <w:webHidden/>
              </w:rPr>
              <w:tab/>
            </w:r>
            <w:r>
              <w:rPr>
                <w:noProof/>
                <w:webHidden/>
              </w:rPr>
              <w:fldChar w:fldCharType="begin"/>
            </w:r>
            <w:r>
              <w:rPr>
                <w:noProof/>
                <w:webHidden/>
              </w:rPr>
              <w:instrText xml:space="preserve"> PAGEREF _Toc172435466 \h </w:instrText>
            </w:r>
            <w:r>
              <w:rPr>
                <w:noProof/>
                <w:webHidden/>
              </w:rPr>
            </w:r>
            <w:r>
              <w:rPr>
                <w:noProof/>
                <w:webHidden/>
              </w:rPr>
              <w:fldChar w:fldCharType="separate"/>
            </w:r>
            <w:r>
              <w:rPr>
                <w:noProof/>
                <w:webHidden/>
              </w:rPr>
              <w:t>10</w:t>
            </w:r>
            <w:r>
              <w:rPr>
                <w:noProof/>
                <w:webHidden/>
              </w:rPr>
              <w:fldChar w:fldCharType="end"/>
            </w:r>
          </w:hyperlink>
        </w:p>
        <w:p w14:paraId="7AA66DC2" w14:textId="73CAF9FD" w:rsidR="00590266" w:rsidRDefault="00590266">
          <w:pPr>
            <w:pStyle w:val="TOC3"/>
            <w:tabs>
              <w:tab w:val="left" w:pos="880"/>
              <w:tab w:val="right" w:leader="dot" w:pos="9750"/>
            </w:tabs>
            <w:rPr>
              <w:rFonts w:cstheme="minorBidi"/>
              <w:noProof/>
              <w:kern w:val="2"/>
              <w14:ligatures w14:val="standardContextual"/>
            </w:rPr>
          </w:pPr>
          <w:hyperlink w:anchor="_Toc172435467" w:history="1">
            <w:r w:rsidRPr="001753EA">
              <w:rPr>
                <w:rStyle w:val="Hyperlink"/>
                <w:noProof/>
              </w:rPr>
              <w:t>5.</w:t>
            </w:r>
            <w:r>
              <w:rPr>
                <w:rFonts w:cstheme="minorBidi"/>
                <w:noProof/>
                <w:kern w:val="2"/>
                <w14:ligatures w14:val="standardContextual"/>
              </w:rPr>
              <w:tab/>
            </w:r>
            <w:r w:rsidRPr="001753EA">
              <w:rPr>
                <w:rStyle w:val="Hyperlink"/>
                <w:noProof/>
              </w:rPr>
              <w:t>AnimalMain.java</w:t>
            </w:r>
            <w:r>
              <w:rPr>
                <w:noProof/>
                <w:webHidden/>
              </w:rPr>
              <w:tab/>
            </w:r>
            <w:r>
              <w:rPr>
                <w:noProof/>
                <w:webHidden/>
              </w:rPr>
              <w:fldChar w:fldCharType="begin"/>
            </w:r>
            <w:r>
              <w:rPr>
                <w:noProof/>
                <w:webHidden/>
              </w:rPr>
              <w:instrText xml:space="preserve"> PAGEREF _Toc172435467 \h </w:instrText>
            </w:r>
            <w:r>
              <w:rPr>
                <w:noProof/>
                <w:webHidden/>
              </w:rPr>
            </w:r>
            <w:r>
              <w:rPr>
                <w:noProof/>
                <w:webHidden/>
              </w:rPr>
              <w:fldChar w:fldCharType="separate"/>
            </w:r>
            <w:r>
              <w:rPr>
                <w:noProof/>
                <w:webHidden/>
              </w:rPr>
              <w:t>10</w:t>
            </w:r>
            <w:r>
              <w:rPr>
                <w:noProof/>
                <w:webHidden/>
              </w:rPr>
              <w:fldChar w:fldCharType="end"/>
            </w:r>
          </w:hyperlink>
        </w:p>
        <w:p w14:paraId="5DCD975F" w14:textId="0B09D4FC" w:rsidR="00590266" w:rsidRDefault="00590266">
          <w:pPr>
            <w:pStyle w:val="TOC3"/>
            <w:tabs>
              <w:tab w:val="left" w:pos="880"/>
              <w:tab w:val="right" w:leader="dot" w:pos="9750"/>
            </w:tabs>
            <w:rPr>
              <w:rFonts w:cstheme="minorBidi"/>
              <w:noProof/>
              <w:kern w:val="2"/>
              <w14:ligatures w14:val="standardContextual"/>
            </w:rPr>
          </w:pPr>
          <w:hyperlink w:anchor="_Toc172435468" w:history="1">
            <w:r w:rsidRPr="001753EA">
              <w:rPr>
                <w:rStyle w:val="Hyperlink"/>
                <w:noProof/>
              </w:rPr>
              <w:t>6.</w:t>
            </w:r>
            <w:r>
              <w:rPr>
                <w:rFonts w:cstheme="minorBidi"/>
                <w:noProof/>
                <w:kern w:val="2"/>
                <w14:ligatures w14:val="standardContextual"/>
              </w:rPr>
              <w:tab/>
            </w:r>
            <w:r w:rsidRPr="001753EA">
              <w:rPr>
                <w:rStyle w:val="Hyperlink"/>
                <w:noProof/>
              </w:rPr>
              <w:t>Steps to Compile and Run</w:t>
            </w:r>
            <w:r>
              <w:rPr>
                <w:noProof/>
                <w:webHidden/>
              </w:rPr>
              <w:tab/>
            </w:r>
            <w:r>
              <w:rPr>
                <w:noProof/>
                <w:webHidden/>
              </w:rPr>
              <w:fldChar w:fldCharType="begin"/>
            </w:r>
            <w:r>
              <w:rPr>
                <w:noProof/>
                <w:webHidden/>
              </w:rPr>
              <w:instrText xml:space="preserve"> PAGEREF _Toc172435468 \h </w:instrText>
            </w:r>
            <w:r>
              <w:rPr>
                <w:noProof/>
                <w:webHidden/>
              </w:rPr>
            </w:r>
            <w:r>
              <w:rPr>
                <w:noProof/>
                <w:webHidden/>
              </w:rPr>
              <w:fldChar w:fldCharType="separate"/>
            </w:r>
            <w:r>
              <w:rPr>
                <w:noProof/>
                <w:webHidden/>
              </w:rPr>
              <w:t>11</w:t>
            </w:r>
            <w:r>
              <w:rPr>
                <w:noProof/>
                <w:webHidden/>
              </w:rPr>
              <w:fldChar w:fldCharType="end"/>
            </w:r>
          </w:hyperlink>
        </w:p>
        <w:p w14:paraId="333506EE" w14:textId="64EC14E6" w:rsidR="00590266" w:rsidRDefault="00590266">
          <w:pPr>
            <w:pStyle w:val="TOC1"/>
            <w:tabs>
              <w:tab w:val="left" w:pos="440"/>
              <w:tab w:val="right" w:leader="dot" w:pos="9750"/>
            </w:tabs>
            <w:rPr>
              <w:rFonts w:cstheme="minorBidi"/>
              <w:noProof/>
              <w:kern w:val="2"/>
              <w14:ligatures w14:val="standardContextual"/>
            </w:rPr>
          </w:pPr>
          <w:hyperlink w:anchor="_Toc172435469" w:history="1">
            <w:r w:rsidRPr="001753EA">
              <w:rPr>
                <w:rStyle w:val="Hyperlink"/>
                <w:rFonts w:eastAsia="Arial" w:cstheme="minorHAnsi"/>
                <w:noProof/>
              </w:rPr>
              <w:t>5.</w:t>
            </w:r>
            <w:r>
              <w:rPr>
                <w:rFonts w:cstheme="minorBidi"/>
                <w:noProof/>
                <w:kern w:val="2"/>
                <w14:ligatures w14:val="standardContextual"/>
              </w:rPr>
              <w:tab/>
            </w:r>
            <w:r w:rsidRPr="001753EA">
              <w:rPr>
                <w:rStyle w:val="Hyperlink"/>
                <w:rFonts w:eastAsia="Arial" w:cstheme="minorHAnsi"/>
                <w:noProof/>
              </w:rPr>
              <w:t>Abstract Class</w:t>
            </w:r>
            <w:r>
              <w:rPr>
                <w:noProof/>
                <w:webHidden/>
              </w:rPr>
              <w:tab/>
            </w:r>
            <w:r>
              <w:rPr>
                <w:noProof/>
                <w:webHidden/>
              </w:rPr>
              <w:fldChar w:fldCharType="begin"/>
            </w:r>
            <w:r>
              <w:rPr>
                <w:noProof/>
                <w:webHidden/>
              </w:rPr>
              <w:instrText xml:space="preserve"> PAGEREF _Toc172435469 \h </w:instrText>
            </w:r>
            <w:r>
              <w:rPr>
                <w:noProof/>
                <w:webHidden/>
              </w:rPr>
            </w:r>
            <w:r>
              <w:rPr>
                <w:noProof/>
                <w:webHidden/>
              </w:rPr>
              <w:fldChar w:fldCharType="separate"/>
            </w:r>
            <w:r>
              <w:rPr>
                <w:noProof/>
                <w:webHidden/>
              </w:rPr>
              <w:t>11</w:t>
            </w:r>
            <w:r>
              <w:rPr>
                <w:noProof/>
                <w:webHidden/>
              </w:rPr>
              <w:fldChar w:fldCharType="end"/>
            </w:r>
          </w:hyperlink>
        </w:p>
        <w:p w14:paraId="1457B620" w14:textId="6F8BD8B1" w:rsidR="00590266" w:rsidRDefault="00590266">
          <w:pPr>
            <w:pStyle w:val="TOC1"/>
            <w:tabs>
              <w:tab w:val="left" w:pos="440"/>
              <w:tab w:val="right" w:leader="dot" w:pos="9750"/>
            </w:tabs>
            <w:rPr>
              <w:rFonts w:cstheme="minorBidi"/>
              <w:noProof/>
              <w:kern w:val="2"/>
              <w14:ligatures w14:val="standardContextual"/>
            </w:rPr>
          </w:pPr>
          <w:hyperlink w:anchor="_Toc172435470" w:history="1">
            <w:r w:rsidRPr="001753EA">
              <w:rPr>
                <w:rStyle w:val="Hyperlink"/>
                <w:rFonts w:eastAsia="Arial" w:cstheme="minorHAnsi"/>
                <w:noProof/>
              </w:rPr>
              <w:t>6.</w:t>
            </w:r>
            <w:r>
              <w:rPr>
                <w:rFonts w:cstheme="minorBidi"/>
                <w:noProof/>
                <w:kern w:val="2"/>
                <w14:ligatures w14:val="standardContextual"/>
              </w:rPr>
              <w:tab/>
            </w:r>
            <w:r w:rsidRPr="001753EA">
              <w:rPr>
                <w:rStyle w:val="Hyperlink"/>
                <w:rFonts w:eastAsia="Arial" w:cstheme="minorHAnsi"/>
                <w:noProof/>
              </w:rPr>
              <w:t>Encapsulation</w:t>
            </w:r>
            <w:r>
              <w:rPr>
                <w:noProof/>
                <w:webHidden/>
              </w:rPr>
              <w:tab/>
            </w:r>
            <w:r>
              <w:rPr>
                <w:noProof/>
                <w:webHidden/>
              </w:rPr>
              <w:fldChar w:fldCharType="begin"/>
            </w:r>
            <w:r>
              <w:rPr>
                <w:noProof/>
                <w:webHidden/>
              </w:rPr>
              <w:instrText xml:space="preserve"> PAGEREF _Toc172435470 \h </w:instrText>
            </w:r>
            <w:r>
              <w:rPr>
                <w:noProof/>
                <w:webHidden/>
              </w:rPr>
            </w:r>
            <w:r>
              <w:rPr>
                <w:noProof/>
                <w:webHidden/>
              </w:rPr>
              <w:fldChar w:fldCharType="separate"/>
            </w:r>
            <w:r>
              <w:rPr>
                <w:noProof/>
                <w:webHidden/>
              </w:rPr>
              <w:t>13</w:t>
            </w:r>
            <w:r>
              <w:rPr>
                <w:noProof/>
                <w:webHidden/>
              </w:rPr>
              <w:fldChar w:fldCharType="end"/>
            </w:r>
          </w:hyperlink>
        </w:p>
        <w:p w14:paraId="03F29F0E" w14:textId="5D659456" w:rsidR="00590266" w:rsidRDefault="00590266">
          <w:pPr>
            <w:pStyle w:val="TOC3"/>
            <w:tabs>
              <w:tab w:val="left" w:pos="880"/>
              <w:tab w:val="right" w:leader="dot" w:pos="9750"/>
            </w:tabs>
            <w:rPr>
              <w:rFonts w:cstheme="minorBidi"/>
              <w:noProof/>
              <w:kern w:val="2"/>
              <w14:ligatures w14:val="standardContextual"/>
            </w:rPr>
          </w:pPr>
          <w:hyperlink w:anchor="_Toc172435471" w:history="1">
            <w:r w:rsidRPr="001753EA">
              <w:rPr>
                <w:rStyle w:val="Hyperlink"/>
                <w:rFonts w:cstheme="minorHAnsi"/>
                <w:noProof/>
              </w:rPr>
              <w:t>1.</w:t>
            </w:r>
            <w:r>
              <w:rPr>
                <w:rFonts w:cstheme="minorBidi"/>
                <w:noProof/>
                <w:kern w:val="2"/>
                <w14:ligatures w14:val="standardContextual"/>
              </w:rPr>
              <w:tab/>
            </w:r>
            <w:r w:rsidRPr="001753EA">
              <w:rPr>
                <w:rStyle w:val="Hyperlink"/>
                <w:rFonts w:cstheme="minorHAnsi"/>
                <w:noProof/>
              </w:rPr>
              <w:t>Concept</w:t>
            </w:r>
            <w:r>
              <w:rPr>
                <w:noProof/>
                <w:webHidden/>
              </w:rPr>
              <w:tab/>
            </w:r>
            <w:r>
              <w:rPr>
                <w:noProof/>
                <w:webHidden/>
              </w:rPr>
              <w:fldChar w:fldCharType="begin"/>
            </w:r>
            <w:r>
              <w:rPr>
                <w:noProof/>
                <w:webHidden/>
              </w:rPr>
              <w:instrText xml:space="preserve"> PAGEREF _Toc172435471 \h </w:instrText>
            </w:r>
            <w:r>
              <w:rPr>
                <w:noProof/>
                <w:webHidden/>
              </w:rPr>
            </w:r>
            <w:r>
              <w:rPr>
                <w:noProof/>
                <w:webHidden/>
              </w:rPr>
              <w:fldChar w:fldCharType="separate"/>
            </w:r>
            <w:r>
              <w:rPr>
                <w:noProof/>
                <w:webHidden/>
              </w:rPr>
              <w:t>13</w:t>
            </w:r>
            <w:r>
              <w:rPr>
                <w:noProof/>
                <w:webHidden/>
              </w:rPr>
              <w:fldChar w:fldCharType="end"/>
            </w:r>
          </w:hyperlink>
        </w:p>
        <w:p w14:paraId="0DCC7CC2" w14:textId="5F448EE5" w:rsidR="00590266" w:rsidRDefault="00590266">
          <w:pPr>
            <w:pStyle w:val="TOC3"/>
            <w:tabs>
              <w:tab w:val="left" w:pos="880"/>
              <w:tab w:val="right" w:leader="dot" w:pos="9750"/>
            </w:tabs>
            <w:rPr>
              <w:rFonts w:cstheme="minorBidi"/>
              <w:noProof/>
              <w:kern w:val="2"/>
              <w14:ligatures w14:val="standardContextual"/>
            </w:rPr>
          </w:pPr>
          <w:hyperlink w:anchor="_Toc172435472" w:history="1">
            <w:r w:rsidRPr="001753EA">
              <w:rPr>
                <w:rStyle w:val="Hyperlink"/>
                <w:rFonts w:cstheme="minorHAnsi"/>
                <w:noProof/>
              </w:rPr>
              <w:t>2.</w:t>
            </w:r>
            <w:r>
              <w:rPr>
                <w:rFonts w:cstheme="minorBidi"/>
                <w:noProof/>
                <w:kern w:val="2"/>
                <w14:ligatures w14:val="standardContextual"/>
              </w:rPr>
              <w:tab/>
            </w:r>
            <w:r w:rsidRPr="001753EA">
              <w:rPr>
                <w:rStyle w:val="Hyperlink"/>
                <w:rFonts w:cstheme="minorHAnsi"/>
                <w:noProof/>
              </w:rPr>
              <w:t>TV Remote Example</w:t>
            </w:r>
            <w:r>
              <w:rPr>
                <w:noProof/>
                <w:webHidden/>
              </w:rPr>
              <w:tab/>
            </w:r>
            <w:r>
              <w:rPr>
                <w:noProof/>
                <w:webHidden/>
              </w:rPr>
              <w:fldChar w:fldCharType="begin"/>
            </w:r>
            <w:r>
              <w:rPr>
                <w:noProof/>
                <w:webHidden/>
              </w:rPr>
              <w:instrText xml:space="preserve"> PAGEREF _Toc172435472 \h </w:instrText>
            </w:r>
            <w:r>
              <w:rPr>
                <w:noProof/>
                <w:webHidden/>
              </w:rPr>
            </w:r>
            <w:r>
              <w:rPr>
                <w:noProof/>
                <w:webHidden/>
              </w:rPr>
              <w:fldChar w:fldCharType="separate"/>
            </w:r>
            <w:r>
              <w:rPr>
                <w:noProof/>
                <w:webHidden/>
              </w:rPr>
              <w:t>14</w:t>
            </w:r>
            <w:r>
              <w:rPr>
                <w:noProof/>
                <w:webHidden/>
              </w:rPr>
              <w:fldChar w:fldCharType="end"/>
            </w:r>
          </w:hyperlink>
        </w:p>
        <w:p w14:paraId="78DAD971" w14:textId="7D06ACC7" w:rsidR="00590266" w:rsidRDefault="00590266">
          <w:pPr>
            <w:pStyle w:val="TOC3"/>
            <w:tabs>
              <w:tab w:val="left" w:pos="1100"/>
              <w:tab w:val="right" w:leader="dot" w:pos="9750"/>
            </w:tabs>
            <w:rPr>
              <w:rFonts w:cstheme="minorBidi"/>
              <w:noProof/>
              <w:kern w:val="2"/>
              <w14:ligatures w14:val="standardContextual"/>
            </w:rPr>
          </w:pPr>
          <w:hyperlink w:anchor="_Toc172435473" w:history="1">
            <w:r w:rsidRPr="001753EA">
              <w:rPr>
                <w:rStyle w:val="Hyperlink"/>
                <w:rFonts w:cstheme="minorHAnsi"/>
                <w:noProof/>
                <w:color w:val="0000BF" w:themeColor="hyperlink" w:themeShade="BF"/>
              </w:rPr>
              <w:t>2.1</w:t>
            </w:r>
            <w:r>
              <w:rPr>
                <w:rFonts w:cstheme="minorBidi"/>
                <w:noProof/>
                <w:kern w:val="2"/>
                <w14:ligatures w14:val="standardContextual"/>
              </w:rPr>
              <w:tab/>
            </w:r>
            <w:r w:rsidRPr="001753EA">
              <w:rPr>
                <w:rStyle w:val="Hyperlink"/>
                <w:rFonts w:cstheme="minorHAnsi"/>
                <w:noProof/>
                <w:color w:val="0000BF" w:themeColor="hyperlink" w:themeShade="BF"/>
              </w:rPr>
              <w:t>How TV Remote Works:</w:t>
            </w:r>
            <w:r>
              <w:rPr>
                <w:noProof/>
                <w:webHidden/>
              </w:rPr>
              <w:tab/>
            </w:r>
            <w:r>
              <w:rPr>
                <w:noProof/>
                <w:webHidden/>
              </w:rPr>
              <w:fldChar w:fldCharType="begin"/>
            </w:r>
            <w:r>
              <w:rPr>
                <w:noProof/>
                <w:webHidden/>
              </w:rPr>
              <w:instrText xml:space="preserve"> PAGEREF _Toc172435473 \h </w:instrText>
            </w:r>
            <w:r>
              <w:rPr>
                <w:noProof/>
                <w:webHidden/>
              </w:rPr>
            </w:r>
            <w:r>
              <w:rPr>
                <w:noProof/>
                <w:webHidden/>
              </w:rPr>
              <w:fldChar w:fldCharType="separate"/>
            </w:r>
            <w:r>
              <w:rPr>
                <w:noProof/>
                <w:webHidden/>
              </w:rPr>
              <w:t>14</w:t>
            </w:r>
            <w:r>
              <w:rPr>
                <w:noProof/>
                <w:webHidden/>
              </w:rPr>
              <w:fldChar w:fldCharType="end"/>
            </w:r>
          </w:hyperlink>
        </w:p>
        <w:p w14:paraId="7ED4C260" w14:textId="17EBDF75" w:rsidR="00590266" w:rsidRDefault="00590266">
          <w:pPr>
            <w:pStyle w:val="TOC3"/>
            <w:tabs>
              <w:tab w:val="left" w:pos="1100"/>
              <w:tab w:val="right" w:leader="dot" w:pos="9750"/>
            </w:tabs>
            <w:rPr>
              <w:rFonts w:cstheme="minorBidi"/>
              <w:noProof/>
              <w:kern w:val="2"/>
              <w14:ligatures w14:val="standardContextual"/>
            </w:rPr>
          </w:pPr>
          <w:hyperlink w:anchor="_Toc172435474" w:history="1">
            <w:r w:rsidRPr="001753EA">
              <w:rPr>
                <w:rStyle w:val="Hyperlink"/>
                <w:rFonts w:cstheme="minorHAnsi"/>
                <w:noProof/>
                <w:color w:val="0000BF" w:themeColor="hyperlink" w:themeShade="BF"/>
              </w:rPr>
              <w:t>2.2</w:t>
            </w:r>
            <w:r>
              <w:rPr>
                <w:rFonts w:cstheme="minorBidi"/>
                <w:noProof/>
                <w:kern w:val="2"/>
                <w14:ligatures w14:val="standardContextual"/>
              </w:rPr>
              <w:tab/>
            </w:r>
            <w:r w:rsidRPr="001753EA">
              <w:rPr>
                <w:rStyle w:val="Hyperlink"/>
                <w:rFonts w:cstheme="minorHAnsi"/>
                <w:noProof/>
                <w:color w:val="0000BF" w:themeColor="hyperlink" w:themeShade="BF"/>
              </w:rPr>
              <w:t>Encapsulation in Action with TV Remote:</w:t>
            </w:r>
            <w:r>
              <w:rPr>
                <w:noProof/>
                <w:webHidden/>
              </w:rPr>
              <w:tab/>
            </w:r>
            <w:r>
              <w:rPr>
                <w:noProof/>
                <w:webHidden/>
              </w:rPr>
              <w:fldChar w:fldCharType="begin"/>
            </w:r>
            <w:r>
              <w:rPr>
                <w:noProof/>
                <w:webHidden/>
              </w:rPr>
              <w:instrText xml:space="preserve"> PAGEREF _Toc172435474 \h </w:instrText>
            </w:r>
            <w:r>
              <w:rPr>
                <w:noProof/>
                <w:webHidden/>
              </w:rPr>
            </w:r>
            <w:r>
              <w:rPr>
                <w:noProof/>
                <w:webHidden/>
              </w:rPr>
              <w:fldChar w:fldCharType="separate"/>
            </w:r>
            <w:r>
              <w:rPr>
                <w:noProof/>
                <w:webHidden/>
              </w:rPr>
              <w:t>14</w:t>
            </w:r>
            <w:r>
              <w:rPr>
                <w:noProof/>
                <w:webHidden/>
              </w:rPr>
              <w:fldChar w:fldCharType="end"/>
            </w:r>
          </w:hyperlink>
        </w:p>
        <w:p w14:paraId="4331E6AB" w14:textId="18CE47ED" w:rsidR="00590266" w:rsidRDefault="00590266">
          <w:pPr>
            <w:pStyle w:val="TOC3"/>
            <w:tabs>
              <w:tab w:val="left" w:pos="880"/>
              <w:tab w:val="right" w:leader="dot" w:pos="9750"/>
            </w:tabs>
            <w:rPr>
              <w:rFonts w:cstheme="minorBidi"/>
              <w:noProof/>
              <w:kern w:val="2"/>
              <w14:ligatures w14:val="standardContextual"/>
            </w:rPr>
          </w:pPr>
          <w:hyperlink w:anchor="_Toc172435475" w:history="1">
            <w:r w:rsidRPr="001753EA">
              <w:rPr>
                <w:rStyle w:val="Hyperlink"/>
                <w:rFonts w:cstheme="minorHAnsi"/>
                <w:noProof/>
              </w:rPr>
              <w:t>3.</w:t>
            </w:r>
            <w:r>
              <w:rPr>
                <w:rFonts w:cstheme="minorBidi"/>
                <w:noProof/>
                <w:kern w:val="2"/>
                <w14:ligatures w14:val="standardContextual"/>
              </w:rPr>
              <w:tab/>
            </w:r>
            <w:r w:rsidRPr="001753EA">
              <w:rPr>
                <w:rStyle w:val="Hyperlink"/>
                <w:rFonts w:cstheme="minorHAnsi"/>
                <w:noProof/>
              </w:rPr>
              <w:t>Book.java and ExampleBooks.java</w:t>
            </w:r>
            <w:r>
              <w:rPr>
                <w:noProof/>
                <w:webHidden/>
              </w:rPr>
              <w:tab/>
            </w:r>
            <w:r>
              <w:rPr>
                <w:noProof/>
                <w:webHidden/>
              </w:rPr>
              <w:fldChar w:fldCharType="begin"/>
            </w:r>
            <w:r>
              <w:rPr>
                <w:noProof/>
                <w:webHidden/>
              </w:rPr>
              <w:instrText xml:space="preserve"> PAGEREF _Toc172435475 \h </w:instrText>
            </w:r>
            <w:r>
              <w:rPr>
                <w:noProof/>
                <w:webHidden/>
              </w:rPr>
            </w:r>
            <w:r>
              <w:rPr>
                <w:noProof/>
                <w:webHidden/>
              </w:rPr>
              <w:fldChar w:fldCharType="separate"/>
            </w:r>
            <w:r>
              <w:rPr>
                <w:noProof/>
                <w:webHidden/>
              </w:rPr>
              <w:t>15</w:t>
            </w:r>
            <w:r>
              <w:rPr>
                <w:noProof/>
                <w:webHidden/>
              </w:rPr>
              <w:fldChar w:fldCharType="end"/>
            </w:r>
          </w:hyperlink>
        </w:p>
        <w:p w14:paraId="6C6B0975" w14:textId="37BA1119" w:rsidR="00590266" w:rsidRDefault="00590266">
          <w:pPr>
            <w:pStyle w:val="TOC3"/>
            <w:tabs>
              <w:tab w:val="left" w:pos="1100"/>
              <w:tab w:val="right" w:leader="dot" w:pos="9750"/>
            </w:tabs>
            <w:rPr>
              <w:rFonts w:cstheme="minorBidi"/>
              <w:noProof/>
              <w:kern w:val="2"/>
              <w14:ligatures w14:val="standardContextual"/>
            </w:rPr>
          </w:pPr>
          <w:hyperlink w:anchor="_Toc172435476" w:history="1">
            <w:r w:rsidRPr="001753EA">
              <w:rPr>
                <w:rStyle w:val="Hyperlink"/>
                <w:rFonts w:cstheme="minorHAnsi"/>
                <w:noProof/>
                <w:color w:val="0000BF" w:themeColor="hyperlink" w:themeShade="BF"/>
              </w:rPr>
              <w:t>3.1</w:t>
            </w:r>
            <w:r>
              <w:rPr>
                <w:rFonts w:cstheme="minorBidi"/>
                <w:noProof/>
                <w:kern w:val="2"/>
                <w14:ligatures w14:val="standardContextual"/>
              </w:rPr>
              <w:tab/>
            </w:r>
            <w:r w:rsidRPr="001753EA">
              <w:rPr>
                <w:rStyle w:val="Hyperlink"/>
                <w:rFonts w:cstheme="minorHAnsi"/>
                <w:noProof/>
                <w:color w:val="0000BF" w:themeColor="hyperlink" w:themeShade="BF"/>
              </w:rPr>
              <w:t>Book.java</w:t>
            </w:r>
            <w:r>
              <w:rPr>
                <w:noProof/>
                <w:webHidden/>
              </w:rPr>
              <w:tab/>
            </w:r>
            <w:r>
              <w:rPr>
                <w:noProof/>
                <w:webHidden/>
              </w:rPr>
              <w:fldChar w:fldCharType="begin"/>
            </w:r>
            <w:r>
              <w:rPr>
                <w:noProof/>
                <w:webHidden/>
              </w:rPr>
              <w:instrText xml:space="preserve"> PAGEREF _Toc172435476 \h </w:instrText>
            </w:r>
            <w:r>
              <w:rPr>
                <w:noProof/>
                <w:webHidden/>
              </w:rPr>
            </w:r>
            <w:r>
              <w:rPr>
                <w:noProof/>
                <w:webHidden/>
              </w:rPr>
              <w:fldChar w:fldCharType="separate"/>
            </w:r>
            <w:r>
              <w:rPr>
                <w:noProof/>
                <w:webHidden/>
              </w:rPr>
              <w:t>15</w:t>
            </w:r>
            <w:r>
              <w:rPr>
                <w:noProof/>
                <w:webHidden/>
              </w:rPr>
              <w:fldChar w:fldCharType="end"/>
            </w:r>
          </w:hyperlink>
        </w:p>
        <w:p w14:paraId="6156B773" w14:textId="5CA55940" w:rsidR="00590266" w:rsidRDefault="00590266">
          <w:pPr>
            <w:pStyle w:val="TOC3"/>
            <w:tabs>
              <w:tab w:val="left" w:pos="1100"/>
              <w:tab w:val="right" w:leader="dot" w:pos="9750"/>
            </w:tabs>
            <w:rPr>
              <w:rFonts w:cstheme="minorBidi"/>
              <w:noProof/>
              <w:kern w:val="2"/>
              <w14:ligatures w14:val="standardContextual"/>
            </w:rPr>
          </w:pPr>
          <w:hyperlink w:anchor="_Toc172435477" w:history="1">
            <w:r w:rsidRPr="001753EA">
              <w:rPr>
                <w:rStyle w:val="Hyperlink"/>
                <w:rFonts w:cstheme="minorHAnsi"/>
                <w:noProof/>
                <w:color w:val="0000BF" w:themeColor="hyperlink" w:themeShade="BF"/>
              </w:rPr>
              <w:t>3.2</w:t>
            </w:r>
            <w:r>
              <w:rPr>
                <w:rFonts w:cstheme="minorBidi"/>
                <w:noProof/>
                <w:kern w:val="2"/>
                <w14:ligatures w14:val="standardContextual"/>
              </w:rPr>
              <w:tab/>
            </w:r>
            <w:r w:rsidRPr="001753EA">
              <w:rPr>
                <w:rStyle w:val="Hyperlink"/>
                <w:rFonts w:cstheme="minorHAnsi"/>
                <w:noProof/>
                <w:color w:val="0000BF" w:themeColor="hyperlink" w:themeShade="BF"/>
              </w:rPr>
              <w:t>.1 Explanation of Encapsulation</w:t>
            </w:r>
            <w:r>
              <w:rPr>
                <w:noProof/>
                <w:webHidden/>
              </w:rPr>
              <w:tab/>
            </w:r>
            <w:r>
              <w:rPr>
                <w:noProof/>
                <w:webHidden/>
              </w:rPr>
              <w:fldChar w:fldCharType="begin"/>
            </w:r>
            <w:r>
              <w:rPr>
                <w:noProof/>
                <w:webHidden/>
              </w:rPr>
              <w:instrText xml:space="preserve"> PAGEREF _Toc172435477 \h </w:instrText>
            </w:r>
            <w:r>
              <w:rPr>
                <w:noProof/>
                <w:webHidden/>
              </w:rPr>
            </w:r>
            <w:r>
              <w:rPr>
                <w:noProof/>
                <w:webHidden/>
              </w:rPr>
              <w:fldChar w:fldCharType="separate"/>
            </w:r>
            <w:r>
              <w:rPr>
                <w:noProof/>
                <w:webHidden/>
              </w:rPr>
              <w:t>16</w:t>
            </w:r>
            <w:r>
              <w:rPr>
                <w:noProof/>
                <w:webHidden/>
              </w:rPr>
              <w:fldChar w:fldCharType="end"/>
            </w:r>
          </w:hyperlink>
        </w:p>
        <w:p w14:paraId="56C8B0FC" w14:textId="1180443E" w:rsidR="00590266" w:rsidRDefault="00590266">
          <w:pPr>
            <w:pStyle w:val="TOC3"/>
            <w:tabs>
              <w:tab w:val="left" w:pos="1100"/>
              <w:tab w:val="right" w:leader="dot" w:pos="9750"/>
            </w:tabs>
            <w:rPr>
              <w:rFonts w:cstheme="minorBidi"/>
              <w:noProof/>
              <w:kern w:val="2"/>
              <w14:ligatures w14:val="standardContextual"/>
            </w:rPr>
          </w:pPr>
          <w:hyperlink w:anchor="_Toc172435478" w:history="1">
            <w:r w:rsidRPr="001753EA">
              <w:rPr>
                <w:rStyle w:val="Hyperlink"/>
                <w:rFonts w:cstheme="minorHAnsi"/>
                <w:noProof/>
                <w:color w:val="0000BF" w:themeColor="hyperlink" w:themeShade="BF"/>
              </w:rPr>
              <w:t>3.3</w:t>
            </w:r>
            <w:r>
              <w:rPr>
                <w:rFonts w:cstheme="minorBidi"/>
                <w:noProof/>
                <w:kern w:val="2"/>
                <w14:ligatures w14:val="standardContextual"/>
              </w:rPr>
              <w:tab/>
            </w:r>
            <w:r w:rsidRPr="001753EA">
              <w:rPr>
                <w:rStyle w:val="Hyperlink"/>
                <w:rFonts w:cstheme="minorHAnsi"/>
                <w:noProof/>
                <w:color w:val="0000BF" w:themeColor="hyperlink" w:themeShade="BF"/>
              </w:rPr>
              <w:t>ExampleBooks.java</w:t>
            </w:r>
            <w:r>
              <w:rPr>
                <w:noProof/>
                <w:webHidden/>
              </w:rPr>
              <w:tab/>
            </w:r>
            <w:r>
              <w:rPr>
                <w:noProof/>
                <w:webHidden/>
              </w:rPr>
              <w:fldChar w:fldCharType="begin"/>
            </w:r>
            <w:r>
              <w:rPr>
                <w:noProof/>
                <w:webHidden/>
              </w:rPr>
              <w:instrText xml:space="preserve"> PAGEREF _Toc172435478 \h </w:instrText>
            </w:r>
            <w:r>
              <w:rPr>
                <w:noProof/>
                <w:webHidden/>
              </w:rPr>
            </w:r>
            <w:r>
              <w:rPr>
                <w:noProof/>
                <w:webHidden/>
              </w:rPr>
              <w:fldChar w:fldCharType="separate"/>
            </w:r>
            <w:r>
              <w:rPr>
                <w:noProof/>
                <w:webHidden/>
              </w:rPr>
              <w:t>16</w:t>
            </w:r>
            <w:r>
              <w:rPr>
                <w:noProof/>
                <w:webHidden/>
              </w:rPr>
              <w:fldChar w:fldCharType="end"/>
            </w:r>
          </w:hyperlink>
        </w:p>
        <w:p w14:paraId="6C3A9733" w14:textId="39DFE376" w:rsidR="00590266" w:rsidRDefault="00590266">
          <w:pPr>
            <w:pStyle w:val="TOC3"/>
            <w:tabs>
              <w:tab w:val="left" w:pos="1100"/>
              <w:tab w:val="right" w:leader="dot" w:pos="9750"/>
            </w:tabs>
            <w:rPr>
              <w:rFonts w:cstheme="minorBidi"/>
              <w:noProof/>
              <w:kern w:val="2"/>
              <w14:ligatures w14:val="standardContextual"/>
            </w:rPr>
          </w:pPr>
          <w:hyperlink w:anchor="_Toc172435479" w:history="1">
            <w:r w:rsidRPr="001753EA">
              <w:rPr>
                <w:rStyle w:val="Hyperlink"/>
                <w:rFonts w:cstheme="minorHAnsi"/>
                <w:noProof/>
                <w:color w:val="0000BF" w:themeColor="hyperlink" w:themeShade="BF"/>
              </w:rPr>
              <w:t>3.4</w:t>
            </w:r>
            <w:r>
              <w:rPr>
                <w:rFonts w:cstheme="minorBidi"/>
                <w:noProof/>
                <w:kern w:val="2"/>
                <w14:ligatures w14:val="standardContextual"/>
              </w:rPr>
              <w:tab/>
            </w:r>
            <w:r w:rsidRPr="001753EA">
              <w:rPr>
                <w:rStyle w:val="Hyperlink"/>
                <w:rFonts w:cstheme="minorHAnsi"/>
                <w:noProof/>
                <w:color w:val="0000BF" w:themeColor="hyperlink" w:themeShade="BF"/>
              </w:rPr>
              <w:t>Compile and Run</w:t>
            </w:r>
            <w:r>
              <w:rPr>
                <w:noProof/>
                <w:webHidden/>
              </w:rPr>
              <w:tab/>
            </w:r>
            <w:r>
              <w:rPr>
                <w:noProof/>
                <w:webHidden/>
              </w:rPr>
              <w:fldChar w:fldCharType="begin"/>
            </w:r>
            <w:r>
              <w:rPr>
                <w:noProof/>
                <w:webHidden/>
              </w:rPr>
              <w:instrText xml:space="preserve"> PAGEREF _Toc172435479 \h </w:instrText>
            </w:r>
            <w:r>
              <w:rPr>
                <w:noProof/>
                <w:webHidden/>
              </w:rPr>
            </w:r>
            <w:r>
              <w:rPr>
                <w:noProof/>
                <w:webHidden/>
              </w:rPr>
              <w:fldChar w:fldCharType="separate"/>
            </w:r>
            <w:r>
              <w:rPr>
                <w:noProof/>
                <w:webHidden/>
              </w:rPr>
              <w:t>17</w:t>
            </w:r>
            <w:r>
              <w:rPr>
                <w:noProof/>
                <w:webHidden/>
              </w:rPr>
              <w:fldChar w:fldCharType="end"/>
            </w:r>
          </w:hyperlink>
        </w:p>
        <w:p w14:paraId="51CFEF10" w14:textId="1EC76FB3" w:rsidR="00F7024F" w:rsidRPr="0097347D" w:rsidRDefault="00F7024F">
          <w:pPr>
            <w:rPr>
              <w:rFonts w:asciiTheme="minorHAnsi" w:hAnsiTheme="minorHAnsi" w:cstheme="minorHAnsi"/>
              <w:color w:val="0D0D0D" w:themeColor="text1" w:themeTint="F2"/>
              <w:sz w:val="24"/>
              <w:szCs w:val="24"/>
            </w:rPr>
          </w:pPr>
          <w:r w:rsidRPr="0097347D">
            <w:rPr>
              <w:rFonts w:asciiTheme="minorHAnsi" w:hAnsiTheme="minorHAnsi" w:cstheme="minorHAnsi"/>
              <w:b/>
              <w:bCs/>
              <w:noProof/>
              <w:color w:val="0D0D0D" w:themeColor="text1" w:themeTint="F2"/>
              <w:sz w:val="24"/>
              <w:szCs w:val="24"/>
            </w:rPr>
            <w:fldChar w:fldCharType="end"/>
          </w:r>
        </w:p>
      </w:sdtContent>
    </w:sdt>
    <w:p w14:paraId="0DCDD23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C05576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5D2D8"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8A6818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C523A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60CF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15D5D1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5CA1082" w14:textId="77777777" w:rsidR="00F7024F" w:rsidRPr="00E66B24" w:rsidRDefault="00F7024F">
      <w:pPr>
        <w:spacing w:before="5" w:line="180" w:lineRule="exact"/>
        <w:rPr>
          <w:rFonts w:asciiTheme="minorHAnsi" w:hAnsiTheme="minorHAnsi" w:cstheme="minorHAnsi"/>
          <w:color w:val="0D0D0D" w:themeColor="text1" w:themeTint="F2"/>
          <w:sz w:val="24"/>
          <w:szCs w:val="24"/>
          <w:lang w:val="en-IN"/>
        </w:rPr>
      </w:pPr>
    </w:p>
    <w:p w14:paraId="53E7FF27"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634504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FF8E78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AD7B65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07AB7D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EEC831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26DA8C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3EFABC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C9E164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7C9DE5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627D3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B69FB1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D1D0CF"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4464E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9E095C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5D0BF6B" w14:textId="3A2DB39E" w:rsidR="00F878B5" w:rsidRDefault="002E39AF" w:rsidP="00F878B5">
      <w:pPr>
        <w:pStyle w:val="Heading1"/>
        <w:rPr>
          <w:rFonts w:asciiTheme="minorHAnsi" w:eastAsia="Arial" w:hAnsiTheme="minorHAnsi" w:cstheme="minorHAnsi"/>
          <w:color w:val="E36C0A" w:themeColor="accent6" w:themeShade="BF"/>
        </w:rPr>
      </w:pPr>
      <w:bookmarkStart w:id="0" w:name="_Toc172435451"/>
      <w:r>
        <w:rPr>
          <w:rFonts w:asciiTheme="minorHAnsi" w:eastAsia="Arial" w:hAnsiTheme="minorHAnsi" w:cstheme="minorHAnsi"/>
          <w:color w:val="E36C0A" w:themeColor="accent6" w:themeShade="BF"/>
        </w:rPr>
        <w:t>W</w:t>
      </w:r>
      <w:r w:rsidR="00F878B5" w:rsidRPr="00F878B5">
        <w:rPr>
          <w:rFonts w:asciiTheme="minorHAnsi" w:eastAsia="Arial" w:hAnsiTheme="minorHAnsi" w:cstheme="minorHAnsi"/>
          <w:color w:val="E36C0A" w:themeColor="accent6" w:themeShade="BF"/>
        </w:rPr>
        <w:t xml:space="preserve">hat </w:t>
      </w:r>
      <w:r w:rsidR="00FD777A" w:rsidRPr="00F878B5">
        <w:rPr>
          <w:rFonts w:asciiTheme="minorHAnsi" w:eastAsia="Arial" w:hAnsiTheme="minorHAnsi" w:cstheme="minorHAnsi"/>
          <w:color w:val="E36C0A" w:themeColor="accent6" w:themeShade="BF"/>
        </w:rPr>
        <w:t>is</w:t>
      </w:r>
      <w:r w:rsidR="00F878B5" w:rsidRPr="00F878B5">
        <w:rPr>
          <w:rFonts w:asciiTheme="minorHAnsi" w:eastAsia="Arial" w:hAnsiTheme="minorHAnsi" w:cstheme="minorHAnsi"/>
          <w:color w:val="E36C0A" w:themeColor="accent6" w:themeShade="BF"/>
        </w:rPr>
        <w:t xml:space="preserve"> </w:t>
      </w:r>
      <w:r w:rsidR="00D96A0A">
        <w:rPr>
          <w:rFonts w:asciiTheme="minorHAnsi" w:eastAsia="Arial" w:hAnsiTheme="minorHAnsi" w:cstheme="minorHAnsi"/>
          <w:color w:val="E36C0A" w:themeColor="accent6" w:themeShade="BF"/>
        </w:rPr>
        <w:t>Inheritance</w:t>
      </w:r>
      <w:bookmarkEnd w:id="0"/>
    </w:p>
    <w:p w14:paraId="217722FB" w14:textId="77777777" w:rsidR="008E512A" w:rsidRDefault="008E512A" w:rsidP="008E512A">
      <w:pPr>
        <w:rPr>
          <w:rFonts w:eastAsia="Arial"/>
        </w:rPr>
      </w:pPr>
    </w:p>
    <w:p w14:paraId="10777E76" w14:textId="36D9D6E7" w:rsidR="008E512A" w:rsidRDefault="00D96A0A" w:rsidP="008E512A">
      <w:r w:rsidRPr="00D96A0A">
        <w:rPr>
          <w:rFonts w:asciiTheme="minorHAnsi" w:hAnsiTheme="minorHAnsi" w:cstheme="minorHAnsi"/>
          <w:sz w:val="24"/>
          <w:szCs w:val="24"/>
        </w:rPr>
        <w:t>Inheritance allows a new class (called a subclass or derived class) to inherit fields and methods from an existing class (called a superclass or base class). The subclass can add new fields and methods or override existing ones</w:t>
      </w:r>
      <w:r>
        <w:t>.</w:t>
      </w:r>
    </w:p>
    <w:p w14:paraId="042C13BE" w14:textId="77777777" w:rsidR="00737325" w:rsidRDefault="00737325" w:rsidP="008E512A"/>
    <w:p w14:paraId="112B1F1A" w14:textId="78B1C4B5" w:rsidR="00737325" w:rsidRDefault="00092F07" w:rsidP="008E512A">
      <w:r>
        <w:rPr>
          <w:noProof/>
        </w:rPr>
        <w:drawing>
          <wp:inline distT="0" distB="0" distL="0" distR="0" wp14:anchorId="6CF4C646" wp14:editId="453E0E27">
            <wp:extent cx="4305300" cy="4485640"/>
            <wp:effectExtent l="0" t="0" r="0" b="0"/>
            <wp:docPr id="5643106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4485640"/>
                    </a:xfrm>
                    <a:prstGeom prst="rect">
                      <a:avLst/>
                    </a:prstGeom>
                    <a:noFill/>
                    <a:ln>
                      <a:noFill/>
                    </a:ln>
                  </pic:spPr>
                </pic:pic>
              </a:graphicData>
            </a:graphic>
          </wp:inline>
        </w:drawing>
      </w:r>
    </w:p>
    <w:p w14:paraId="57B9A796" w14:textId="020752F2" w:rsidR="00737325" w:rsidRPr="00C55689" w:rsidRDefault="00737325" w:rsidP="00737325">
      <w:pPr>
        <w:pStyle w:val="Heading1"/>
        <w:rPr>
          <w:rFonts w:asciiTheme="minorHAnsi" w:eastAsia="Arial" w:hAnsiTheme="minorHAnsi" w:cstheme="minorHAnsi"/>
          <w:color w:val="E36C0A" w:themeColor="accent6" w:themeShade="BF"/>
        </w:rPr>
      </w:pPr>
      <w:bookmarkStart w:id="1" w:name="_Toc172435452"/>
      <w:r w:rsidRPr="00C55689">
        <w:rPr>
          <w:rFonts w:asciiTheme="minorHAnsi" w:eastAsia="Arial" w:hAnsiTheme="minorHAnsi" w:cstheme="minorHAnsi"/>
          <w:color w:val="E36C0A" w:themeColor="accent6" w:themeShade="BF"/>
        </w:rPr>
        <w:t>Inheritance Example</w:t>
      </w:r>
      <w:bookmarkEnd w:id="1"/>
    </w:p>
    <w:p w14:paraId="5C309FC8" w14:textId="679C3CAB" w:rsidR="006D41D0" w:rsidRPr="00737325" w:rsidRDefault="00D96A0A" w:rsidP="00737325">
      <w:pPr>
        <w:pStyle w:val="Heading2"/>
        <w:rPr>
          <w:rFonts w:eastAsia="Arial"/>
          <w:color w:val="365F91" w:themeColor="accent1" w:themeShade="BF"/>
        </w:rPr>
      </w:pPr>
      <w:bookmarkStart w:id="2" w:name="_Toc172435453"/>
      <w:r w:rsidRPr="00737325">
        <w:rPr>
          <w:rFonts w:eastAsia="Arial"/>
          <w:color w:val="365F91" w:themeColor="accent1" w:themeShade="BF"/>
        </w:rPr>
        <w:t>Define the Superclass</w:t>
      </w:r>
      <w:bookmarkEnd w:id="2"/>
    </w:p>
    <w:p w14:paraId="3CAC4358" w14:textId="77777777" w:rsidR="006D41D0" w:rsidRDefault="006D41D0" w:rsidP="006D41D0">
      <w:pPr>
        <w:rPr>
          <w:rFonts w:eastAsia="Arial"/>
        </w:rPr>
      </w:pPr>
    </w:p>
    <w:p w14:paraId="5806401F" w14:textId="20711933" w:rsidR="00470D9D" w:rsidRDefault="00D96A0A" w:rsidP="006D41D0">
      <w:pPr>
        <w:rPr>
          <w:rFonts w:asciiTheme="minorHAnsi" w:hAnsiTheme="minorHAnsi" w:cstheme="minorHAnsi"/>
          <w:sz w:val="24"/>
          <w:szCs w:val="24"/>
        </w:rPr>
      </w:pPr>
      <w:r w:rsidRPr="00D96A0A">
        <w:rPr>
          <w:rFonts w:asciiTheme="minorHAnsi" w:hAnsiTheme="minorHAnsi" w:cstheme="minorHAnsi"/>
          <w:sz w:val="24"/>
          <w:szCs w:val="24"/>
        </w:rPr>
        <w:t xml:space="preserve">First, let's define the </w:t>
      </w:r>
      <w:r w:rsidRPr="00021E8C">
        <w:rPr>
          <w:rStyle w:val="HTMLCode"/>
          <w:rFonts w:asciiTheme="minorHAnsi" w:eastAsiaTheme="majorEastAsia" w:hAnsiTheme="minorHAnsi" w:cstheme="minorHAnsi"/>
          <w:b/>
          <w:bCs/>
          <w:sz w:val="24"/>
          <w:szCs w:val="24"/>
        </w:rPr>
        <w:t>Book</w:t>
      </w:r>
      <w:r w:rsidRPr="00021E8C">
        <w:rPr>
          <w:rFonts w:asciiTheme="minorHAnsi" w:hAnsiTheme="minorHAnsi" w:cstheme="minorHAnsi"/>
          <w:b/>
          <w:bCs/>
          <w:sz w:val="24"/>
          <w:szCs w:val="24"/>
        </w:rPr>
        <w:t xml:space="preserve"> </w:t>
      </w:r>
      <w:r w:rsidRPr="00D96A0A">
        <w:rPr>
          <w:rFonts w:asciiTheme="minorHAnsi" w:hAnsiTheme="minorHAnsi" w:cstheme="minorHAnsi"/>
          <w:sz w:val="24"/>
          <w:szCs w:val="24"/>
        </w:rPr>
        <w:t xml:space="preserve">class that the </w:t>
      </w:r>
      <w:r w:rsidRPr="00021E8C">
        <w:rPr>
          <w:rStyle w:val="HTMLCode"/>
          <w:rFonts w:asciiTheme="minorHAnsi" w:eastAsiaTheme="majorEastAsia" w:hAnsiTheme="minorHAnsi" w:cstheme="minorHAnsi"/>
          <w:b/>
          <w:bCs/>
          <w:sz w:val="24"/>
          <w:szCs w:val="24"/>
        </w:rPr>
        <w:t>ExampleBook</w:t>
      </w:r>
      <w:r w:rsidR="00021E8C" w:rsidRPr="00021E8C">
        <w:rPr>
          <w:rStyle w:val="HTMLCode"/>
          <w:rFonts w:asciiTheme="minorHAnsi" w:eastAsiaTheme="majorEastAsia" w:hAnsiTheme="minorHAnsi" w:cstheme="minorHAnsi"/>
          <w:b/>
          <w:bCs/>
          <w:sz w:val="24"/>
          <w:szCs w:val="24"/>
        </w:rPr>
        <w:t>s</w:t>
      </w:r>
      <w:r w:rsidRPr="00D96A0A">
        <w:rPr>
          <w:rFonts w:asciiTheme="minorHAnsi" w:hAnsiTheme="minorHAnsi" w:cstheme="minorHAnsi"/>
          <w:sz w:val="24"/>
          <w:szCs w:val="24"/>
        </w:rPr>
        <w:t xml:space="preserve"> will extend. We already have the </w:t>
      </w:r>
      <w:r w:rsidRPr="00D96A0A">
        <w:rPr>
          <w:rStyle w:val="HTMLCode"/>
          <w:rFonts w:asciiTheme="minorHAnsi" w:eastAsiaTheme="majorEastAsia" w:hAnsiTheme="minorHAnsi" w:cstheme="minorHAnsi"/>
          <w:sz w:val="24"/>
          <w:szCs w:val="24"/>
        </w:rPr>
        <w:t>Book</w:t>
      </w:r>
      <w:r w:rsidRPr="00D96A0A">
        <w:rPr>
          <w:rFonts w:asciiTheme="minorHAnsi" w:hAnsiTheme="minorHAnsi" w:cstheme="minorHAnsi"/>
          <w:sz w:val="24"/>
          <w:szCs w:val="24"/>
        </w:rPr>
        <w:t xml:space="preserve"> class from the previous example:</w:t>
      </w:r>
    </w:p>
    <w:p w14:paraId="43978B32" w14:textId="77777777" w:rsidR="00021E8C" w:rsidRDefault="00021E8C" w:rsidP="006D41D0">
      <w:pPr>
        <w:rPr>
          <w:rFonts w:asciiTheme="minorHAnsi" w:hAnsiTheme="minorHAnsi" w:cstheme="minorHAnsi"/>
          <w:sz w:val="24"/>
          <w:szCs w:val="24"/>
        </w:rPr>
      </w:pPr>
    </w:p>
    <w:p w14:paraId="1F7DCEA4" w14:textId="77777777" w:rsidR="00021E8C" w:rsidRDefault="00021E8C" w:rsidP="006D41D0">
      <w:pPr>
        <w:rPr>
          <w:rFonts w:asciiTheme="minorHAnsi" w:hAnsiTheme="minorHAnsi" w:cstheme="minorHAnsi"/>
          <w:sz w:val="24"/>
          <w:szCs w:val="24"/>
        </w:rPr>
      </w:pPr>
    </w:p>
    <w:p w14:paraId="4EEEDD83" w14:textId="060DDE56" w:rsidR="00021E8C" w:rsidRPr="00021E8C" w:rsidRDefault="00021E8C" w:rsidP="006D41D0">
      <w:pPr>
        <w:rPr>
          <w:rFonts w:asciiTheme="minorHAnsi" w:hAnsiTheme="minorHAnsi" w:cstheme="minorHAnsi"/>
          <w:b/>
          <w:bCs/>
          <w:color w:val="FF0000"/>
          <w:sz w:val="24"/>
          <w:szCs w:val="24"/>
        </w:rPr>
      </w:pPr>
      <w:r w:rsidRPr="00021E8C">
        <w:rPr>
          <w:rFonts w:asciiTheme="minorHAnsi" w:hAnsiTheme="minorHAnsi" w:cstheme="minorHAnsi"/>
          <w:b/>
          <w:bCs/>
          <w:color w:val="FF0000"/>
          <w:sz w:val="24"/>
          <w:szCs w:val="24"/>
        </w:rPr>
        <w:t>Book.java</w:t>
      </w:r>
    </w:p>
    <w:p w14:paraId="5F75C806" w14:textId="77777777" w:rsidR="00021E8C" w:rsidRDefault="00021E8C" w:rsidP="006D41D0">
      <w:pPr>
        <w:rPr>
          <w:rFonts w:asciiTheme="minorHAnsi" w:hAnsiTheme="minorHAnsi" w:cstheme="minorHAnsi"/>
          <w:sz w:val="24"/>
          <w:szCs w:val="24"/>
        </w:rPr>
      </w:pPr>
    </w:p>
    <w:p w14:paraId="6FBEA3D4"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569CD6"/>
          <w:sz w:val="21"/>
          <w:szCs w:val="21"/>
        </w:rPr>
        <w:t>public</w:t>
      </w:r>
      <w:r w:rsidRPr="00021E8C">
        <w:rPr>
          <w:rFonts w:ascii="Consolas" w:hAnsi="Consolas"/>
          <w:color w:val="CCCCCC"/>
          <w:sz w:val="21"/>
          <w:szCs w:val="21"/>
        </w:rPr>
        <w:t xml:space="preserve"> </w:t>
      </w:r>
      <w:r w:rsidRPr="00021E8C">
        <w:rPr>
          <w:rFonts w:ascii="Consolas" w:hAnsi="Consolas"/>
          <w:color w:val="569CD6"/>
          <w:sz w:val="21"/>
          <w:szCs w:val="21"/>
        </w:rPr>
        <w:t>class</w:t>
      </w:r>
      <w:r w:rsidRPr="00021E8C">
        <w:rPr>
          <w:rFonts w:ascii="Consolas" w:hAnsi="Consolas"/>
          <w:color w:val="CCCCCC"/>
          <w:sz w:val="21"/>
          <w:szCs w:val="21"/>
        </w:rPr>
        <w:t xml:space="preserve"> </w:t>
      </w:r>
      <w:r w:rsidRPr="00021E8C">
        <w:rPr>
          <w:rFonts w:ascii="Consolas" w:hAnsi="Consolas"/>
          <w:color w:val="4EC9B0"/>
          <w:sz w:val="21"/>
          <w:szCs w:val="21"/>
        </w:rPr>
        <w:t>Book</w:t>
      </w:r>
      <w:r w:rsidRPr="00021E8C">
        <w:rPr>
          <w:rFonts w:ascii="Consolas" w:hAnsi="Consolas"/>
          <w:color w:val="CCCCCC"/>
          <w:sz w:val="21"/>
          <w:szCs w:val="21"/>
        </w:rPr>
        <w:t xml:space="preserve"> {</w:t>
      </w:r>
    </w:p>
    <w:p w14:paraId="7F9FF59F"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private</w:t>
      </w:r>
      <w:r w:rsidRPr="00021E8C">
        <w:rPr>
          <w:rFonts w:ascii="Consolas" w:hAnsi="Consolas"/>
          <w:color w:val="CCCCCC"/>
          <w:sz w:val="21"/>
          <w:szCs w:val="21"/>
        </w:rPr>
        <w:t xml:space="preserve"> </w:t>
      </w:r>
      <w:r w:rsidRPr="00021E8C">
        <w:rPr>
          <w:rFonts w:ascii="Consolas" w:hAnsi="Consolas"/>
          <w:color w:val="4EC9B0"/>
          <w:sz w:val="21"/>
          <w:szCs w:val="21"/>
        </w:rPr>
        <w:t>String</w:t>
      </w:r>
      <w:r w:rsidRPr="00021E8C">
        <w:rPr>
          <w:rFonts w:ascii="Consolas" w:hAnsi="Consolas"/>
          <w:color w:val="CCCCCC"/>
          <w:sz w:val="21"/>
          <w:szCs w:val="21"/>
        </w:rPr>
        <w:t xml:space="preserve"> </w:t>
      </w:r>
      <w:r w:rsidRPr="00021E8C">
        <w:rPr>
          <w:rFonts w:ascii="Consolas" w:hAnsi="Consolas"/>
          <w:color w:val="9CDCFE"/>
          <w:sz w:val="21"/>
          <w:szCs w:val="21"/>
        </w:rPr>
        <w:t>title</w:t>
      </w:r>
      <w:r w:rsidRPr="00021E8C">
        <w:rPr>
          <w:rFonts w:ascii="Consolas" w:hAnsi="Consolas"/>
          <w:color w:val="CCCCCC"/>
          <w:sz w:val="21"/>
          <w:szCs w:val="21"/>
        </w:rPr>
        <w:t>;</w:t>
      </w:r>
    </w:p>
    <w:p w14:paraId="369ECD79"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private</w:t>
      </w:r>
      <w:r w:rsidRPr="00021E8C">
        <w:rPr>
          <w:rFonts w:ascii="Consolas" w:hAnsi="Consolas"/>
          <w:color w:val="CCCCCC"/>
          <w:sz w:val="21"/>
          <w:szCs w:val="21"/>
        </w:rPr>
        <w:t xml:space="preserve"> </w:t>
      </w:r>
      <w:r w:rsidRPr="00021E8C">
        <w:rPr>
          <w:rFonts w:ascii="Consolas" w:hAnsi="Consolas"/>
          <w:color w:val="4EC9B0"/>
          <w:sz w:val="21"/>
          <w:szCs w:val="21"/>
        </w:rPr>
        <w:t>String</w:t>
      </w:r>
      <w:r w:rsidRPr="00021E8C">
        <w:rPr>
          <w:rFonts w:ascii="Consolas" w:hAnsi="Consolas"/>
          <w:color w:val="CCCCCC"/>
          <w:sz w:val="21"/>
          <w:szCs w:val="21"/>
        </w:rPr>
        <w:t xml:space="preserve"> </w:t>
      </w:r>
      <w:r w:rsidRPr="00021E8C">
        <w:rPr>
          <w:rFonts w:ascii="Consolas" w:hAnsi="Consolas"/>
          <w:color w:val="9CDCFE"/>
          <w:sz w:val="21"/>
          <w:szCs w:val="21"/>
        </w:rPr>
        <w:t>author</w:t>
      </w:r>
      <w:r w:rsidRPr="00021E8C">
        <w:rPr>
          <w:rFonts w:ascii="Consolas" w:hAnsi="Consolas"/>
          <w:color w:val="CCCCCC"/>
          <w:sz w:val="21"/>
          <w:szCs w:val="21"/>
        </w:rPr>
        <w:t>;</w:t>
      </w:r>
    </w:p>
    <w:p w14:paraId="053D666A"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lastRenderedPageBreak/>
        <w:t xml:space="preserve">    </w:t>
      </w:r>
      <w:r w:rsidRPr="00021E8C">
        <w:rPr>
          <w:rFonts w:ascii="Consolas" w:hAnsi="Consolas"/>
          <w:color w:val="569CD6"/>
          <w:sz w:val="21"/>
          <w:szCs w:val="21"/>
        </w:rPr>
        <w:t>private</w:t>
      </w:r>
      <w:r w:rsidRPr="00021E8C">
        <w:rPr>
          <w:rFonts w:ascii="Consolas" w:hAnsi="Consolas"/>
          <w:color w:val="CCCCCC"/>
          <w:sz w:val="21"/>
          <w:szCs w:val="21"/>
        </w:rPr>
        <w:t xml:space="preserve"> </w:t>
      </w:r>
      <w:r w:rsidRPr="00021E8C">
        <w:rPr>
          <w:rFonts w:ascii="Consolas" w:hAnsi="Consolas"/>
          <w:color w:val="4EC9B0"/>
          <w:sz w:val="21"/>
          <w:szCs w:val="21"/>
        </w:rPr>
        <w:t>int</w:t>
      </w:r>
      <w:r w:rsidRPr="00021E8C">
        <w:rPr>
          <w:rFonts w:ascii="Consolas" w:hAnsi="Consolas"/>
          <w:color w:val="CCCCCC"/>
          <w:sz w:val="21"/>
          <w:szCs w:val="21"/>
        </w:rPr>
        <w:t xml:space="preserve"> </w:t>
      </w:r>
      <w:r w:rsidRPr="00021E8C">
        <w:rPr>
          <w:rFonts w:ascii="Consolas" w:hAnsi="Consolas"/>
          <w:color w:val="9CDCFE"/>
          <w:sz w:val="21"/>
          <w:szCs w:val="21"/>
        </w:rPr>
        <w:t>pages</w:t>
      </w:r>
      <w:r w:rsidRPr="00021E8C">
        <w:rPr>
          <w:rFonts w:ascii="Consolas" w:hAnsi="Consolas"/>
          <w:color w:val="CCCCCC"/>
          <w:sz w:val="21"/>
          <w:szCs w:val="21"/>
        </w:rPr>
        <w:t>;</w:t>
      </w:r>
    </w:p>
    <w:p w14:paraId="1F8EA09D"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private</w:t>
      </w:r>
      <w:r w:rsidRPr="00021E8C">
        <w:rPr>
          <w:rFonts w:ascii="Consolas" w:hAnsi="Consolas"/>
          <w:color w:val="CCCCCC"/>
          <w:sz w:val="21"/>
          <w:szCs w:val="21"/>
        </w:rPr>
        <w:t xml:space="preserve"> </w:t>
      </w:r>
      <w:r w:rsidRPr="00021E8C">
        <w:rPr>
          <w:rFonts w:ascii="Consolas" w:hAnsi="Consolas"/>
          <w:color w:val="4EC9B0"/>
          <w:sz w:val="21"/>
          <w:szCs w:val="21"/>
        </w:rPr>
        <w:t>String</w:t>
      </w:r>
      <w:r w:rsidRPr="00021E8C">
        <w:rPr>
          <w:rFonts w:ascii="Consolas" w:hAnsi="Consolas"/>
          <w:color w:val="CCCCCC"/>
          <w:sz w:val="21"/>
          <w:szCs w:val="21"/>
        </w:rPr>
        <w:t xml:space="preserve"> </w:t>
      </w:r>
      <w:r w:rsidRPr="00021E8C">
        <w:rPr>
          <w:rFonts w:ascii="Consolas" w:hAnsi="Consolas"/>
          <w:color w:val="9CDCFE"/>
          <w:sz w:val="21"/>
          <w:szCs w:val="21"/>
        </w:rPr>
        <w:t>isbn</w:t>
      </w:r>
      <w:r w:rsidRPr="00021E8C">
        <w:rPr>
          <w:rFonts w:ascii="Consolas" w:hAnsi="Consolas"/>
          <w:color w:val="CCCCCC"/>
          <w:sz w:val="21"/>
          <w:szCs w:val="21"/>
        </w:rPr>
        <w:t>;</w:t>
      </w:r>
    </w:p>
    <w:p w14:paraId="3DB4720A"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private</w:t>
      </w:r>
      <w:r w:rsidRPr="00021E8C">
        <w:rPr>
          <w:rFonts w:ascii="Consolas" w:hAnsi="Consolas"/>
          <w:color w:val="CCCCCC"/>
          <w:sz w:val="21"/>
          <w:szCs w:val="21"/>
        </w:rPr>
        <w:t xml:space="preserve"> </w:t>
      </w:r>
      <w:r w:rsidRPr="00021E8C">
        <w:rPr>
          <w:rFonts w:ascii="Consolas" w:hAnsi="Consolas"/>
          <w:color w:val="569CD6"/>
          <w:sz w:val="21"/>
          <w:szCs w:val="21"/>
        </w:rPr>
        <w:t>static</w:t>
      </w:r>
      <w:r w:rsidRPr="00021E8C">
        <w:rPr>
          <w:rFonts w:ascii="Consolas" w:hAnsi="Consolas"/>
          <w:color w:val="CCCCCC"/>
          <w:sz w:val="21"/>
          <w:szCs w:val="21"/>
        </w:rPr>
        <w:t xml:space="preserve"> </w:t>
      </w:r>
      <w:r w:rsidRPr="00021E8C">
        <w:rPr>
          <w:rFonts w:ascii="Consolas" w:hAnsi="Consolas"/>
          <w:color w:val="4EC9B0"/>
          <w:sz w:val="21"/>
          <w:szCs w:val="21"/>
        </w:rPr>
        <w:t>int</w:t>
      </w:r>
      <w:r w:rsidRPr="00021E8C">
        <w:rPr>
          <w:rFonts w:ascii="Consolas" w:hAnsi="Consolas"/>
          <w:color w:val="CCCCCC"/>
          <w:sz w:val="21"/>
          <w:szCs w:val="21"/>
        </w:rPr>
        <w:t xml:space="preserve"> </w:t>
      </w:r>
      <w:r w:rsidRPr="00021E8C">
        <w:rPr>
          <w:rFonts w:ascii="Consolas" w:hAnsi="Consolas"/>
          <w:color w:val="9CDCFE"/>
          <w:sz w:val="21"/>
          <w:szCs w:val="21"/>
        </w:rPr>
        <w:t>bookCount</w:t>
      </w:r>
      <w:r w:rsidRPr="00021E8C">
        <w:rPr>
          <w:rFonts w:ascii="Consolas" w:hAnsi="Consolas"/>
          <w:color w:val="CCCCCC"/>
          <w:sz w:val="21"/>
          <w:szCs w:val="21"/>
        </w:rPr>
        <w:t xml:space="preserve"> </w:t>
      </w:r>
      <w:r w:rsidRPr="00021E8C">
        <w:rPr>
          <w:rFonts w:ascii="Consolas" w:hAnsi="Consolas"/>
          <w:color w:val="D4D4D4"/>
          <w:sz w:val="21"/>
          <w:szCs w:val="21"/>
        </w:rPr>
        <w:t>=</w:t>
      </w:r>
      <w:r w:rsidRPr="00021E8C">
        <w:rPr>
          <w:rFonts w:ascii="Consolas" w:hAnsi="Consolas"/>
          <w:color w:val="CCCCCC"/>
          <w:sz w:val="21"/>
          <w:szCs w:val="21"/>
        </w:rPr>
        <w:t xml:space="preserve"> </w:t>
      </w:r>
      <w:r w:rsidRPr="00021E8C">
        <w:rPr>
          <w:rFonts w:ascii="Consolas" w:hAnsi="Consolas"/>
          <w:color w:val="B5CEA8"/>
          <w:sz w:val="21"/>
          <w:szCs w:val="21"/>
        </w:rPr>
        <w:t>0</w:t>
      </w:r>
      <w:r w:rsidRPr="00021E8C">
        <w:rPr>
          <w:rFonts w:ascii="Consolas" w:hAnsi="Consolas"/>
          <w:color w:val="CCCCCC"/>
          <w:sz w:val="21"/>
          <w:szCs w:val="21"/>
        </w:rPr>
        <w:t>;</w:t>
      </w:r>
    </w:p>
    <w:p w14:paraId="4E87BCA7" w14:textId="77777777" w:rsidR="00021E8C" w:rsidRPr="00021E8C" w:rsidRDefault="00021E8C" w:rsidP="00021E8C">
      <w:pPr>
        <w:shd w:val="clear" w:color="auto" w:fill="1F1F1F"/>
        <w:spacing w:line="285" w:lineRule="atLeast"/>
        <w:rPr>
          <w:rFonts w:ascii="Consolas" w:hAnsi="Consolas"/>
          <w:color w:val="CCCCCC"/>
          <w:sz w:val="21"/>
          <w:szCs w:val="21"/>
        </w:rPr>
      </w:pPr>
    </w:p>
    <w:p w14:paraId="485D3666"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public</w:t>
      </w:r>
      <w:r w:rsidRPr="00021E8C">
        <w:rPr>
          <w:rFonts w:ascii="Consolas" w:hAnsi="Consolas"/>
          <w:color w:val="CCCCCC"/>
          <w:sz w:val="21"/>
          <w:szCs w:val="21"/>
        </w:rPr>
        <w:t xml:space="preserve"> </w:t>
      </w:r>
      <w:r w:rsidRPr="00021E8C">
        <w:rPr>
          <w:rFonts w:ascii="Consolas" w:hAnsi="Consolas"/>
          <w:color w:val="DCDCAA"/>
          <w:sz w:val="21"/>
          <w:szCs w:val="21"/>
        </w:rPr>
        <w:t>Book</w:t>
      </w:r>
      <w:r w:rsidRPr="00021E8C">
        <w:rPr>
          <w:rFonts w:ascii="Consolas" w:hAnsi="Consolas"/>
          <w:color w:val="CCCCCC"/>
          <w:sz w:val="21"/>
          <w:szCs w:val="21"/>
        </w:rPr>
        <w:t>(</w:t>
      </w:r>
      <w:r w:rsidRPr="00021E8C">
        <w:rPr>
          <w:rFonts w:ascii="Consolas" w:hAnsi="Consolas"/>
          <w:color w:val="4EC9B0"/>
          <w:sz w:val="21"/>
          <w:szCs w:val="21"/>
        </w:rPr>
        <w:t>String</w:t>
      </w:r>
      <w:r w:rsidRPr="00021E8C">
        <w:rPr>
          <w:rFonts w:ascii="Consolas" w:hAnsi="Consolas"/>
          <w:color w:val="CCCCCC"/>
          <w:sz w:val="21"/>
          <w:szCs w:val="21"/>
        </w:rPr>
        <w:t xml:space="preserve"> </w:t>
      </w:r>
      <w:r w:rsidRPr="00021E8C">
        <w:rPr>
          <w:rFonts w:ascii="Consolas" w:hAnsi="Consolas"/>
          <w:color w:val="9CDCFE"/>
          <w:sz w:val="21"/>
          <w:szCs w:val="21"/>
        </w:rPr>
        <w:t>title</w:t>
      </w:r>
      <w:r w:rsidRPr="00021E8C">
        <w:rPr>
          <w:rFonts w:ascii="Consolas" w:hAnsi="Consolas"/>
          <w:color w:val="CCCCCC"/>
          <w:sz w:val="21"/>
          <w:szCs w:val="21"/>
        </w:rPr>
        <w:t xml:space="preserve">, </w:t>
      </w:r>
      <w:r w:rsidRPr="00021E8C">
        <w:rPr>
          <w:rFonts w:ascii="Consolas" w:hAnsi="Consolas"/>
          <w:color w:val="4EC9B0"/>
          <w:sz w:val="21"/>
          <w:szCs w:val="21"/>
        </w:rPr>
        <w:t>String</w:t>
      </w:r>
      <w:r w:rsidRPr="00021E8C">
        <w:rPr>
          <w:rFonts w:ascii="Consolas" w:hAnsi="Consolas"/>
          <w:color w:val="CCCCCC"/>
          <w:sz w:val="21"/>
          <w:szCs w:val="21"/>
        </w:rPr>
        <w:t xml:space="preserve"> </w:t>
      </w:r>
      <w:r w:rsidRPr="00021E8C">
        <w:rPr>
          <w:rFonts w:ascii="Consolas" w:hAnsi="Consolas"/>
          <w:color w:val="9CDCFE"/>
          <w:sz w:val="21"/>
          <w:szCs w:val="21"/>
        </w:rPr>
        <w:t>author</w:t>
      </w:r>
      <w:r w:rsidRPr="00021E8C">
        <w:rPr>
          <w:rFonts w:ascii="Consolas" w:hAnsi="Consolas"/>
          <w:color w:val="CCCCCC"/>
          <w:sz w:val="21"/>
          <w:szCs w:val="21"/>
        </w:rPr>
        <w:t xml:space="preserve">, </w:t>
      </w:r>
      <w:r w:rsidRPr="00021E8C">
        <w:rPr>
          <w:rFonts w:ascii="Consolas" w:hAnsi="Consolas"/>
          <w:color w:val="4EC9B0"/>
          <w:sz w:val="21"/>
          <w:szCs w:val="21"/>
        </w:rPr>
        <w:t>int</w:t>
      </w:r>
      <w:r w:rsidRPr="00021E8C">
        <w:rPr>
          <w:rFonts w:ascii="Consolas" w:hAnsi="Consolas"/>
          <w:color w:val="CCCCCC"/>
          <w:sz w:val="21"/>
          <w:szCs w:val="21"/>
        </w:rPr>
        <w:t xml:space="preserve"> </w:t>
      </w:r>
      <w:r w:rsidRPr="00021E8C">
        <w:rPr>
          <w:rFonts w:ascii="Consolas" w:hAnsi="Consolas"/>
          <w:color w:val="9CDCFE"/>
          <w:sz w:val="21"/>
          <w:szCs w:val="21"/>
        </w:rPr>
        <w:t>pages</w:t>
      </w:r>
      <w:r w:rsidRPr="00021E8C">
        <w:rPr>
          <w:rFonts w:ascii="Consolas" w:hAnsi="Consolas"/>
          <w:color w:val="CCCCCC"/>
          <w:sz w:val="21"/>
          <w:szCs w:val="21"/>
        </w:rPr>
        <w:t xml:space="preserve">, </w:t>
      </w:r>
      <w:r w:rsidRPr="00021E8C">
        <w:rPr>
          <w:rFonts w:ascii="Consolas" w:hAnsi="Consolas"/>
          <w:color w:val="4EC9B0"/>
          <w:sz w:val="21"/>
          <w:szCs w:val="21"/>
        </w:rPr>
        <w:t>String</w:t>
      </w:r>
      <w:r w:rsidRPr="00021E8C">
        <w:rPr>
          <w:rFonts w:ascii="Consolas" w:hAnsi="Consolas"/>
          <w:color w:val="CCCCCC"/>
          <w:sz w:val="21"/>
          <w:szCs w:val="21"/>
        </w:rPr>
        <w:t xml:space="preserve"> </w:t>
      </w:r>
      <w:r w:rsidRPr="00021E8C">
        <w:rPr>
          <w:rFonts w:ascii="Consolas" w:hAnsi="Consolas"/>
          <w:color w:val="9CDCFE"/>
          <w:sz w:val="21"/>
          <w:szCs w:val="21"/>
        </w:rPr>
        <w:t>isbn</w:t>
      </w:r>
      <w:r w:rsidRPr="00021E8C">
        <w:rPr>
          <w:rFonts w:ascii="Consolas" w:hAnsi="Consolas"/>
          <w:color w:val="CCCCCC"/>
          <w:sz w:val="21"/>
          <w:szCs w:val="21"/>
        </w:rPr>
        <w:t>) {</w:t>
      </w:r>
    </w:p>
    <w:p w14:paraId="3AFCB7D4"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this</w:t>
      </w:r>
      <w:r w:rsidRPr="00021E8C">
        <w:rPr>
          <w:rFonts w:ascii="Consolas" w:hAnsi="Consolas"/>
          <w:color w:val="CCCCCC"/>
          <w:sz w:val="21"/>
          <w:szCs w:val="21"/>
        </w:rPr>
        <w:t>.</w:t>
      </w:r>
      <w:r w:rsidRPr="00021E8C">
        <w:rPr>
          <w:rFonts w:ascii="Consolas" w:hAnsi="Consolas"/>
          <w:color w:val="9CDCFE"/>
          <w:sz w:val="21"/>
          <w:szCs w:val="21"/>
        </w:rPr>
        <w:t>title</w:t>
      </w:r>
      <w:r w:rsidRPr="00021E8C">
        <w:rPr>
          <w:rFonts w:ascii="Consolas" w:hAnsi="Consolas"/>
          <w:color w:val="CCCCCC"/>
          <w:sz w:val="21"/>
          <w:szCs w:val="21"/>
        </w:rPr>
        <w:t xml:space="preserve"> </w:t>
      </w:r>
      <w:r w:rsidRPr="00021E8C">
        <w:rPr>
          <w:rFonts w:ascii="Consolas" w:hAnsi="Consolas"/>
          <w:color w:val="D4D4D4"/>
          <w:sz w:val="21"/>
          <w:szCs w:val="21"/>
        </w:rPr>
        <w:t>=</w:t>
      </w:r>
      <w:r w:rsidRPr="00021E8C">
        <w:rPr>
          <w:rFonts w:ascii="Consolas" w:hAnsi="Consolas"/>
          <w:color w:val="CCCCCC"/>
          <w:sz w:val="21"/>
          <w:szCs w:val="21"/>
        </w:rPr>
        <w:t xml:space="preserve"> title;</w:t>
      </w:r>
    </w:p>
    <w:p w14:paraId="0C251284"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this</w:t>
      </w:r>
      <w:r w:rsidRPr="00021E8C">
        <w:rPr>
          <w:rFonts w:ascii="Consolas" w:hAnsi="Consolas"/>
          <w:color w:val="CCCCCC"/>
          <w:sz w:val="21"/>
          <w:szCs w:val="21"/>
        </w:rPr>
        <w:t>.</w:t>
      </w:r>
      <w:r w:rsidRPr="00021E8C">
        <w:rPr>
          <w:rFonts w:ascii="Consolas" w:hAnsi="Consolas"/>
          <w:color w:val="9CDCFE"/>
          <w:sz w:val="21"/>
          <w:szCs w:val="21"/>
        </w:rPr>
        <w:t>author</w:t>
      </w:r>
      <w:r w:rsidRPr="00021E8C">
        <w:rPr>
          <w:rFonts w:ascii="Consolas" w:hAnsi="Consolas"/>
          <w:color w:val="CCCCCC"/>
          <w:sz w:val="21"/>
          <w:szCs w:val="21"/>
        </w:rPr>
        <w:t xml:space="preserve"> </w:t>
      </w:r>
      <w:r w:rsidRPr="00021E8C">
        <w:rPr>
          <w:rFonts w:ascii="Consolas" w:hAnsi="Consolas"/>
          <w:color w:val="D4D4D4"/>
          <w:sz w:val="21"/>
          <w:szCs w:val="21"/>
        </w:rPr>
        <w:t>=</w:t>
      </w:r>
      <w:r w:rsidRPr="00021E8C">
        <w:rPr>
          <w:rFonts w:ascii="Consolas" w:hAnsi="Consolas"/>
          <w:color w:val="CCCCCC"/>
          <w:sz w:val="21"/>
          <w:szCs w:val="21"/>
        </w:rPr>
        <w:t xml:space="preserve"> author;</w:t>
      </w:r>
    </w:p>
    <w:p w14:paraId="054404E9"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this</w:t>
      </w:r>
      <w:r w:rsidRPr="00021E8C">
        <w:rPr>
          <w:rFonts w:ascii="Consolas" w:hAnsi="Consolas"/>
          <w:color w:val="CCCCCC"/>
          <w:sz w:val="21"/>
          <w:szCs w:val="21"/>
        </w:rPr>
        <w:t>.</w:t>
      </w:r>
      <w:r w:rsidRPr="00021E8C">
        <w:rPr>
          <w:rFonts w:ascii="Consolas" w:hAnsi="Consolas"/>
          <w:color w:val="9CDCFE"/>
          <w:sz w:val="21"/>
          <w:szCs w:val="21"/>
        </w:rPr>
        <w:t>pages</w:t>
      </w:r>
      <w:r w:rsidRPr="00021E8C">
        <w:rPr>
          <w:rFonts w:ascii="Consolas" w:hAnsi="Consolas"/>
          <w:color w:val="CCCCCC"/>
          <w:sz w:val="21"/>
          <w:szCs w:val="21"/>
        </w:rPr>
        <w:t xml:space="preserve"> </w:t>
      </w:r>
      <w:r w:rsidRPr="00021E8C">
        <w:rPr>
          <w:rFonts w:ascii="Consolas" w:hAnsi="Consolas"/>
          <w:color w:val="D4D4D4"/>
          <w:sz w:val="21"/>
          <w:szCs w:val="21"/>
        </w:rPr>
        <w:t>=</w:t>
      </w:r>
      <w:r w:rsidRPr="00021E8C">
        <w:rPr>
          <w:rFonts w:ascii="Consolas" w:hAnsi="Consolas"/>
          <w:color w:val="CCCCCC"/>
          <w:sz w:val="21"/>
          <w:szCs w:val="21"/>
        </w:rPr>
        <w:t xml:space="preserve"> pages;</w:t>
      </w:r>
    </w:p>
    <w:p w14:paraId="1D7CFF8A"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this</w:t>
      </w:r>
      <w:r w:rsidRPr="00021E8C">
        <w:rPr>
          <w:rFonts w:ascii="Consolas" w:hAnsi="Consolas"/>
          <w:color w:val="CCCCCC"/>
          <w:sz w:val="21"/>
          <w:szCs w:val="21"/>
        </w:rPr>
        <w:t>.</w:t>
      </w:r>
      <w:r w:rsidRPr="00021E8C">
        <w:rPr>
          <w:rFonts w:ascii="Consolas" w:hAnsi="Consolas"/>
          <w:color w:val="9CDCFE"/>
          <w:sz w:val="21"/>
          <w:szCs w:val="21"/>
        </w:rPr>
        <w:t>isbn</w:t>
      </w:r>
      <w:r w:rsidRPr="00021E8C">
        <w:rPr>
          <w:rFonts w:ascii="Consolas" w:hAnsi="Consolas"/>
          <w:color w:val="CCCCCC"/>
          <w:sz w:val="21"/>
          <w:szCs w:val="21"/>
        </w:rPr>
        <w:t xml:space="preserve"> </w:t>
      </w:r>
      <w:r w:rsidRPr="00021E8C">
        <w:rPr>
          <w:rFonts w:ascii="Consolas" w:hAnsi="Consolas"/>
          <w:color w:val="D4D4D4"/>
          <w:sz w:val="21"/>
          <w:szCs w:val="21"/>
        </w:rPr>
        <w:t>=</w:t>
      </w:r>
      <w:r w:rsidRPr="00021E8C">
        <w:rPr>
          <w:rFonts w:ascii="Consolas" w:hAnsi="Consolas"/>
          <w:color w:val="CCCCCC"/>
          <w:sz w:val="21"/>
          <w:szCs w:val="21"/>
        </w:rPr>
        <w:t xml:space="preserve"> isbn;</w:t>
      </w:r>
    </w:p>
    <w:p w14:paraId="5F642101"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bookCount</w:t>
      </w:r>
      <w:r w:rsidRPr="00021E8C">
        <w:rPr>
          <w:rFonts w:ascii="Consolas" w:hAnsi="Consolas"/>
          <w:color w:val="D4D4D4"/>
          <w:sz w:val="21"/>
          <w:szCs w:val="21"/>
        </w:rPr>
        <w:t>++</w:t>
      </w:r>
      <w:r w:rsidRPr="00021E8C">
        <w:rPr>
          <w:rFonts w:ascii="Consolas" w:hAnsi="Consolas"/>
          <w:color w:val="CCCCCC"/>
          <w:sz w:val="21"/>
          <w:szCs w:val="21"/>
        </w:rPr>
        <w:t>;</w:t>
      </w:r>
    </w:p>
    <w:p w14:paraId="1F531555"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w:t>
      </w:r>
    </w:p>
    <w:p w14:paraId="51661BEB" w14:textId="77777777" w:rsidR="00021E8C" w:rsidRPr="00021E8C" w:rsidRDefault="00021E8C" w:rsidP="00021E8C">
      <w:pPr>
        <w:shd w:val="clear" w:color="auto" w:fill="1F1F1F"/>
        <w:spacing w:line="285" w:lineRule="atLeast"/>
        <w:rPr>
          <w:rFonts w:ascii="Consolas" w:hAnsi="Consolas"/>
          <w:color w:val="CCCCCC"/>
          <w:sz w:val="21"/>
          <w:szCs w:val="21"/>
        </w:rPr>
      </w:pPr>
    </w:p>
    <w:p w14:paraId="5549EF7F"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public</w:t>
      </w:r>
      <w:r w:rsidRPr="00021E8C">
        <w:rPr>
          <w:rFonts w:ascii="Consolas" w:hAnsi="Consolas"/>
          <w:color w:val="CCCCCC"/>
          <w:sz w:val="21"/>
          <w:szCs w:val="21"/>
        </w:rPr>
        <w:t xml:space="preserve"> </w:t>
      </w:r>
      <w:r w:rsidRPr="00021E8C">
        <w:rPr>
          <w:rFonts w:ascii="Consolas" w:hAnsi="Consolas"/>
          <w:color w:val="DCDCAA"/>
          <w:sz w:val="21"/>
          <w:szCs w:val="21"/>
        </w:rPr>
        <w:t>Book</w:t>
      </w:r>
      <w:r w:rsidRPr="00021E8C">
        <w:rPr>
          <w:rFonts w:ascii="Consolas" w:hAnsi="Consolas"/>
          <w:color w:val="CCCCCC"/>
          <w:sz w:val="21"/>
          <w:szCs w:val="21"/>
        </w:rPr>
        <w:t>(</w:t>
      </w:r>
      <w:r w:rsidRPr="00021E8C">
        <w:rPr>
          <w:rFonts w:ascii="Consolas" w:hAnsi="Consolas"/>
          <w:color w:val="4EC9B0"/>
          <w:sz w:val="21"/>
          <w:szCs w:val="21"/>
        </w:rPr>
        <w:t>String</w:t>
      </w:r>
      <w:r w:rsidRPr="00021E8C">
        <w:rPr>
          <w:rFonts w:ascii="Consolas" w:hAnsi="Consolas"/>
          <w:color w:val="CCCCCC"/>
          <w:sz w:val="21"/>
          <w:szCs w:val="21"/>
        </w:rPr>
        <w:t xml:space="preserve"> </w:t>
      </w:r>
      <w:r w:rsidRPr="00021E8C">
        <w:rPr>
          <w:rFonts w:ascii="Consolas" w:hAnsi="Consolas"/>
          <w:color w:val="9CDCFE"/>
          <w:sz w:val="21"/>
          <w:szCs w:val="21"/>
        </w:rPr>
        <w:t>title</w:t>
      </w:r>
      <w:r w:rsidRPr="00021E8C">
        <w:rPr>
          <w:rFonts w:ascii="Consolas" w:hAnsi="Consolas"/>
          <w:color w:val="CCCCCC"/>
          <w:sz w:val="21"/>
          <w:szCs w:val="21"/>
        </w:rPr>
        <w:t xml:space="preserve">, </w:t>
      </w:r>
      <w:r w:rsidRPr="00021E8C">
        <w:rPr>
          <w:rFonts w:ascii="Consolas" w:hAnsi="Consolas"/>
          <w:color w:val="4EC9B0"/>
          <w:sz w:val="21"/>
          <w:szCs w:val="21"/>
        </w:rPr>
        <w:t>String</w:t>
      </w:r>
      <w:r w:rsidRPr="00021E8C">
        <w:rPr>
          <w:rFonts w:ascii="Consolas" w:hAnsi="Consolas"/>
          <w:color w:val="CCCCCC"/>
          <w:sz w:val="21"/>
          <w:szCs w:val="21"/>
        </w:rPr>
        <w:t xml:space="preserve"> </w:t>
      </w:r>
      <w:r w:rsidRPr="00021E8C">
        <w:rPr>
          <w:rFonts w:ascii="Consolas" w:hAnsi="Consolas"/>
          <w:color w:val="9CDCFE"/>
          <w:sz w:val="21"/>
          <w:szCs w:val="21"/>
        </w:rPr>
        <w:t>author</w:t>
      </w:r>
      <w:r w:rsidRPr="00021E8C">
        <w:rPr>
          <w:rFonts w:ascii="Consolas" w:hAnsi="Consolas"/>
          <w:color w:val="CCCCCC"/>
          <w:sz w:val="21"/>
          <w:szCs w:val="21"/>
        </w:rPr>
        <w:t xml:space="preserve">, </w:t>
      </w:r>
      <w:r w:rsidRPr="00021E8C">
        <w:rPr>
          <w:rFonts w:ascii="Consolas" w:hAnsi="Consolas"/>
          <w:color w:val="4EC9B0"/>
          <w:sz w:val="21"/>
          <w:szCs w:val="21"/>
        </w:rPr>
        <w:t>int</w:t>
      </w:r>
      <w:r w:rsidRPr="00021E8C">
        <w:rPr>
          <w:rFonts w:ascii="Consolas" w:hAnsi="Consolas"/>
          <w:color w:val="CCCCCC"/>
          <w:sz w:val="21"/>
          <w:szCs w:val="21"/>
        </w:rPr>
        <w:t xml:space="preserve"> </w:t>
      </w:r>
      <w:r w:rsidRPr="00021E8C">
        <w:rPr>
          <w:rFonts w:ascii="Consolas" w:hAnsi="Consolas"/>
          <w:color w:val="9CDCFE"/>
          <w:sz w:val="21"/>
          <w:szCs w:val="21"/>
        </w:rPr>
        <w:t>pages</w:t>
      </w:r>
      <w:r w:rsidRPr="00021E8C">
        <w:rPr>
          <w:rFonts w:ascii="Consolas" w:hAnsi="Consolas"/>
          <w:color w:val="CCCCCC"/>
          <w:sz w:val="21"/>
          <w:szCs w:val="21"/>
        </w:rPr>
        <w:t>) {</w:t>
      </w:r>
    </w:p>
    <w:p w14:paraId="1075AEE9"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this</w:t>
      </w:r>
      <w:r w:rsidRPr="00021E8C">
        <w:rPr>
          <w:rFonts w:ascii="Consolas" w:hAnsi="Consolas"/>
          <w:color w:val="CCCCCC"/>
          <w:sz w:val="21"/>
          <w:szCs w:val="21"/>
        </w:rPr>
        <w:t xml:space="preserve">(title, author, pages, </w:t>
      </w:r>
      <w:r w:rsidRPr="00021E8C">
        <w:rPr>
          <w:rFonts w:ascii="Consolas" w:hAnsi="Consolas"/>
          <w:color w:val="CE9178"/>
          <w:sz w:val="21"/>
          <w:szCs w:val="21"/>
        </w:rPr>
        <w:t>""</w:t>
      </w:r>
      <w:r w:rsidRPr="00021E8C">
        <w:rPr>
          <w:rFonts w:ascii="Consolas" w:hAnsi="Consolas"/>
          <w:color w:val="CCCCCC"/>
          <w:sz w:val="21"/>
          <w:szCs w:val="21"/>
        </w:rPr>
        <w:t>);</w:t>
      </w:r>
    </w:p>
    <w:p w14:paraId="0DC3D6F9"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w:t>
      </w:r>
    </w:p>
    <w:p w14:paraId="2D1AB605" w14:textId="77777777" w:rsidR="00021E8C" w:rsidRPr="00021E8C" w:rsidRDefault="00021E8C" w:rsidP="00021E8C">
      <w:pPr>
        <w:shd w:val="clear" w:color="auto" w:fill="1F1F1F"/>
        <w:spacing w:line="285" w:lineRule="atLeast"/>
        <w:rPr>
          <w:rFonts w:ascii="Consolas" w:hAnsi="Consolas"/>
          <w:color w:val="CCCCCC"/>
          <w:sz w:val="21"/>
          <w:szCs w:val="21"/>
        </w:rPr>
      </w:pPr>
    </w:p>
    <w:p w14:paraId="74C5B40E"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public</w:t>
      </w:r>
      <w:r w:rsidRPr="00021E8C">
        <w:rPr>
          <w:rFonts w:ascii="Consolas" w:hAnsi="Consolas"/>
          <w:color w:val="CCCCCC"/>
          <w:sz w:val="21"/>
          <w:szCs w:val="21"/>
        </w:rPr>
        <w:t xml:space="preserve"> </w:t>
      </w:r>
      <w:r w:rsidRPr="00021E8C">
        <w:rPr>
          <w:rFonts w:ascii="Consolas" w:hAnsi="Consolas"/>
          <w:color w:val="569CD6"/>
          <w:sz w:val="21"/>
          <w:szCs w:val="21"/>
        </w:rPr>
        <w:t>static</w:t>
      </w:r>
      <w:r w:rsidRPr="00021E8C">
        <w:rPr>
          <w:rFonts w:ascii="Consolas" w:hAnsi="Consolas"/>
          <w:color w:val="CCCCCC"/>
          <w:sz w:val="21"/>
          <w:szCs w:val="21"/>
        </w:rPr>
        <w:t xml:space="preserve"> </w:t>
      </w:r>
      <w:r w:rsidRPr="00021E8C">
        <w:rPr>
          <w:rFonts w:ascii="Consolas" w:hAnsi="Consolas"/>
          <w:color w:val="4EC9B0"/>
          <w:sz w:val="21"/>
          <w:szCs w:val="21"/>
        </w:rPr>
        <w:t>int</w:t>
      </w:r>
      <w:r w:rsidRPr="00021E8C">
        <w:rPr>
          <w:rFonts w:ascii="Consolas" w:hAnsi="Consolas"/>
          <w:color w:val="CCCCCC"/>
          <w:sz w:val="21"/>
          <w:szCs w:val="21"/>
        </w:rPr>
        <w:t xml:space="preserve"> </w:t>
      </w:r>
      <w:r w:rsidRPr="00021E8C">
        <w:rPr>
          <w:rFonts w:ascii="Consolas" w:hAnsi="Consolas"/>
          <w:color w:val="DCDCAA"/>
          <w:sz w:val="21"/>
          <w:szCs w:val="21"/>
        </w:rPr>
        <w:t>getBookCount</w:t>
      </w:r>
      <w:r w:rsidRPr="00021E8C">
        <w:rPr>
          <w:rFonts w:ascii="Consolas" w:hAnsi="Consolas"/>
          <w:color w:val="CCCCCC"/>
          <w:sz w:val="21"/>
          <w:szCs w:val="21"/>
        </w:rPr>
        <w:t>() {</w:t>
      </w:r>
    </w:p>
    <w:p w14:paraId="5F997FE9"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C586C0"/>
          <w:sz w:val="21"/>
          <w:szCs w:val="21"/>
        </w:rPr>
        <w:t>return</w:t>
      </w:r>
      <w:r w:rsidRPr="00021E8C">
        <w:rPr>
          <w:rFonts w:ascii="Consolas" w:hAnsi="Consolas"/>
          <w:color w:val="CCCCCC"/>
          <w:sz w:val="21"/>
          <w:szCs w:val="21"/>
        </w:rPr>
        <w:t xml:space="preserve"> bookCount;</w:t>
      </w:r>
    </w:p>
    <w:p w14:paraId="1ECCED2E"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w:t>
      </w:r>
    </w:p>
    <w:p w14:paraId="36B3C7E4" w14:textId="77777777" w:rsidR="00021E8C" w:rsidRPr="00021E8C" w:rsidRDefault="00021E8C" w:rsidP="00021E8C">
      <w:pPr>
        <w:shd w:val="clear" w:color="auto" w:fill="1F1F1F"/>
        <w:spacing w:line="285" w:lineRule="atLeast"/>
        <w:rPr>
          <w:rFonts w:ascii="Consolas" w:hAnsi="Consolas"/>
          <w:color w:val="CCCCCC"/>
          <w:sz w:val="21"/>
          <w:szCs w:val="21"/>
        </w:rPr>
      </w:pPr>
    </w:p>
    <w:p w14:paraId="2A0848ED"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public</w:t>
      </w:r>
      <w:r w:rsidRPr="00021E8C">
        <w:rPr>
          <w:rFonts w:ascii="Consolas" w:hAnsi="Consolas"/>
          <w:color w:val="CCCCCC"/>
          <w:sz w:val="21"/>
          <w:szCs w:val="21"/>
        </w:rPr>
        <w:t xml:space="preserve"> </w:t>
      </w:r>
      <w:r w:rsidRPr="00021E8C">
        <w:rPr>
          <w:rFonts w:ascii="Consolas" w:hAnsi="Consolas"/>
          <w:color w:val="4EC9B0"/>
          <w:sz w:val="21"/>
          <w:szCs w:val="21"/>
        </w:rPr>
        <w:t>String</w:t>
      </w:r>
      <w:r w:rsidRPr="00021E8C">
        <w:rPr>
          <w:rFonts w:ascii="Consolas" w:hAnsi="Consolas"/>
          <w:color w:val="CCCCCC"/>
          <w:sz w:val="21"/>
          <w:szCs w:val="21"/>
        </w:rPr>
        <w:t xml:space="preserve"> </w:t>
      </w:r>
      <w:r w:rsidRPr="00021E8C">
        <w:rPr>
          <w:rFonts w:ascii="Consolas" w:hAnsi="Consolas"/>
          <w:color w:val="DCDCAA"/>
          <w:sz w:val="21"/>
          <w:szCs w:val="21"/>
        </w:rPr>
        <w:t>getTitle</w:t>
      </w:r>
      <w:r w:rsidRPr="00021E8C">
        <w:rPr>
          <w:rFonts w:ascii="Consolas" w:hAnsi="Consolas"/>
          <w:color w:val="CCCCCC"/>
          <w:sz w:val="21"/>
          <w:szCs w:val="21"/>
        </w:rPr>
        <w:t>() {</w:t>
      </w:r>
    </w:p>
    <w:p w14:paraId="1AE2706F"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C586C0"/>
          <w:sz w:val="21"/>
          <w:szCs w:val="21"/>
        </w:rPr>
        <w:t>return</w:t>
      </w:r>
      <w:r w:rsidRPr="00021E8C">
        <w:rPr>
          <w:rFonts w:ascii="Consolas" w:hAnsi="Consolas"/>
          <w:color w:val="CCCCCC"/>
          <w:sz w:val="21"/>
          <w:szCs w:val="21"/>
        </w:rPr>
        <w:t xml:space="preserve"> title;</w:t>
      </w:r>
    </w:p>
    <w:p w14:paraId="7C001EF9"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w:t>
      </w:r>
    </w:p>
    <w:p w14:paraId="2BB12FB1" w14:textId="77777777" w:rsidR="00021E8C" w:rsidRPr="00021E8C" w:rsidRDefault="00021E8C" w:rsidP="00021E8C">
      <w:pPr>
        <w:shd w:val="clear" w:color="auto" w:fill="1F1F1F"/>
        <w:spacing w:line="285" w:lineRule="atLeast"/>
        <w:rPr>
          <w:rFonts w:ascii="Consolas" w:hAnsi="Consolas"/>
          <w:color w:val="CCCCCC"/>
          <w:sz w:val="21"/>
          <w:szCs w:val="21"/>
        </w:rPr>
      </w:pPr>
    </w:p>
    <w:p w14:paraId="477F6F3E"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public</w:t>
      </w:r>
      <w:r w:rsidRPr="00021E8C">
        <w:rPr>
          <w:rFonts w:ascii="Consolas" w:hAnsi="Consolas"/>
          <w:color w:val="CCCCCC"/>
          <w:sz w:val="21"/>
          <w:szCs w:val="21"/>
        </w:rPr>
        <w:t xml:space="preserve"> </w:t>
      </w:r>
      <w:r w:rsidRPr="00021E8C">
        <w:rPr>
          <w:rFonts w:ascii="Consolas" w:hAnsi="Consolas"/>
          <w:color w:val="4EC9B0"/>
          <w:sz w:val="21"/>
          <w:szCs w:val="21"/>
        </w:rPr>
        <w:t>String</w:t>
      </w:r>
      <w:r w:rsidRPr="00021E8C">
        <w:rPr>
          <w:rFonts w:ascii="Consolas" w:hAnsi="Consolas"/>
          <w:color w:val="CCCCCC"/>
          <w:sz w:val="21"/>
          <w:szCs w:val="21"/>
        </w:rPr>
        <w:t xml:space="preserve"> </w:t>
      </w:r>
      <w:r w:rsidRPr="00021E8C">
        <w:rPr>
          <w:rFonts w:ascii="Consolas" w:hAnsi="Consolas"/>
          <w:color w:val="DCDCAA"/>
          <w:sz w:val="21"/>
          <w:szCs w:val="21"/>
        </w:rPr>
        <w:t>getAuthor</w:t>
      </w:r>
      <w:r w:rsidRPr="00021E8C">
        <w:rPr>
          <w:rFonts w:ascii="Consolas" w:hAnsi="Consolas"/>
          <w:color w:val="CCCCCC"/>
          <w:sz w:val="21"/>
          <w:szCs w:val="21"/>
        </w:rPr>
        <w:t>() {</w:t>
      </w:r>
    </w:p>
    <w:p w14:paraId="7EDB8479"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C586C0"/>
          <w:sz w:val="21"/>
          <w:szCs w:val="21"/>
        </w:rPr>
        <w:t>return</w:t>
      </w:r>
      <w:r w:rsidRPr="00021E8C">
        <w:rPr>
          <w:rFonts w:ascii="Consolas" w:hAnsi="Consolas"/>
          <w:color w:val="CCCCCC"/>
          <w:sz w:val="21"/>
          <w:szCs w:val="21"/>
        </w:rPr>
        <w:t xml:space="preserve"> author;</w:t>
      </w:r>
    </w:p>
    <w:p w14:paraId="467605D3"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w:t>
      </w:r>
    </w:p>
    <w:p w14:paraId="38CA50D6" w14:textId="77777777" w:rsidR="00021E8C" w:rsidRPr="00021E8C" w:rsidRDefault="00021E8C" w:rsidP="00021E8C">
      <w:pPr>
        <w:shd w:val="clear" w:color="auto" w:fill="1F1F1F"/>
        <w:spacing w:line="285" w:lineRule="atLeast"/>
        <w:rPr>
          <w:rFonts w:ascii="Consolas" w:hAnsi="Consolas"/>
          <w:color w:val="CCCCCC"/>
          <w:sz w:val="21"/>
          <w:szCs w:val="21"/>
        </w:rPr>
      </w:pPr>
    </w:p>
    <w:p w14:paraId="448BEBC5"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public</w:t>
      </w:r>
      <w:r w:rsidRPr="00021E8C">
        <w:rPr>
          <w:rFonts w:ascii="Consolas" w:hAnsi="Consolas"/>
          <w:color w:val="CCCCCC"/>
          <w:sz w:val="21"/>
          <w:szCs w:val="21"/>
        </w:rPr>
        <w:t xml:space="preserve"> </w:t>
      </w:r>
      <w:r w:rsidRPr="00021E8C">
        <w:rPr>
          <w:rFonts w:ascii="Consolas" w:hAnsi="Consolas"/>
          <w:color w:val="4EC9B0"/>
          <w:sz w:val="21"/>
          <w:szCs w:val="21"/>
        </w:rPr>
        <w:t>int</w:t>
      </w:r>
      <w:r w:rsidRPr="00021E8C">
        <w:rPr>
          <w:rFonts w:ascii="Consolas" w:hAnsi="Consolas"/>
          <w:color w:val="CCCCCC"/>
          <w:sz w:val="21"/>
          <w:szCs w:val="21"/>
        </w:rPr>
        <w:t xml:space="preserve"> </w:t>
      </w:r>
      <w:r w:rsidRPr="00021E8C">
        <w:rPr>
          <w:rFonts w:ascii="Consolas" w:hAnsi="Consolas"/>
          <w:color w:val="DCDCAA"/>
          <w:sz w:val="21"/>
          <w:szCs w:val="21"/>
        </w:rPr>
        <w:t>getPages</w:t>
      </w:r>
      <w:r w:rsidRPr="00021E8C">
        <w:rPr>
          <w:rFonts w:ascii="Consolas" w:hAnsi="Consolas"/>
          <w:color w:val="CCCCCC"/>
          <w:sz w:val="21"/>
          <w:szCs w:val="21"/>
        </w:rPr>
        <w:t>() {</w:t>
      </w:r>
    </w:p>
    <w:p w14:paraId="46E0D017"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C586C0"/>
          <w:sz w:val="21"/>
          <w:szCs w:val="21"/>
        </w:rPr>
        <w:t>return</w:t>
      </w:r>
      <w:r w:rsidRPr="00021E8C">
        <w:rPr>
          <w:rFonts w:ascii="Consolas" w:hAnsi="Consolas"/>
          <w:color w:val="CCCCCC"/>
          <w:sz w:val="21"/>
          <w:szCs w:val="21"/>
        </w:rPr>
        <w:t xml:space="preserve"> pages;</w:t>
      </w:r>
    </w:p>
    <w:p w14:paraId="399BCEEF"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w:t>
      </w:r>
    </w:p>
    <w:p w14:paraId="295E72BA" w14:textId="77777777" w:rsidR="00021E8C" w:rsidRPr="00021E8C" w:rsidRDefault="00021E8C" w:rsidP="00021E8C">
      <w:pPr>
        <w:shd w:val="clear" w:color="auto" w:fill="1F1F1F"/>
        <w:spacing w:line="285" w:lineRule="atLeast"/>
        <w:rPr>
          <w:rFonts w:ascii="Consolas" w:hAnsi="Consolas"/>
          <w:color w:val="CCCCCC"/>
          <w:sz w:val="21"/>
          <w:szCs w:val="21"/>
        </w:rPr>
      </w:pPr>
    </w:p>
    <w:p w14:paraId="2764237C"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public</w:t>
      </w:r>
      <w:r w:rsidRPr="00021E8C">
        <w:rPr>
          <w:rFonts w:ascii="Consolas" w:hAnsi="Consolas"/>
          <w:color w:val="CCCCCC"/>
          <w:sz w:val="21"/>
          <w:szCs w:val="21"/>
        </w:rPr>
        <w:t xml:space="preserve"> </w:t>
      </w:r>
      <w:r w:rsidRPr="00021E8C">
        <w:rPr>
          <w:rFonts w:ascii="Consolas" w:hAnsi="Consolas"/>
          <w:color w:val="4EC9B0"/>
          <w:sz w:val="21"/>
          <w:szCs w:val="21"/>
        </w:rPr>
        <w:t>String</w:t>
      </w:r>
      <w:r w:rsidRPr="00021E8C">
        <w:rPr>
          <w:rFonts w:ascii="Consolas" w:hAnsi="Consolas"/>
          <w:color w:val="CCCCCC"/>
          <w:sz w:val="21"/>
          <w:szCs w:val="21"/>
        </w:rPr>
        <w:t xml:space="preserve"> </w:t>
      </w:r>
      <w:r w:rsidRPr="00021E8C">
        <w:rPr>
          <w:rFonts w:ascii="Consolas" w:hAnsi="Consolas"/>
          <w:color w:val="DCDCAA"/>
          <w:sz w:val="21"/>
          <w:szCs w:val="21"/>
        </w:rPr>
        <w:t>getIsbn</w:t>
      </w:r>
      <w:r w:rsidRPr="00021E8C">
        <w:rPr>
          <w:rFonts w:ascii="Consolas" w:hAnsi="Consolas"/>
          <w:color w:val="CCCCCC"/>
          <w:sz w:val="21"/>
          <w:szCs w:val="21"/>
        </w:rPr>
        <w:t>() {</w:t>
      </w:r>
    </w:p>
    <w:p w14:paraId="47B224B0"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C586C0"/>
          <w:sz w:val="21"/>
          <w:szCs w:val="21"/>
        </w:rPr>
        <w:t>return</w:t>
      </w:r>
      <w:r w:rsidRPr="00021E8C">
        <w:rPr>
          <w:rFonts w:ascii="Consolas" w:hAnsi="Consolas"/>
          <w:color w:val="CCCCCC"/>
          <w:sz w:val="21"/>
          <w:szCs w:val="21"/>
        </w:rPr>
        <w:t xml:space="preserve"> isbn;</w:t>
      </w:r>
    </w:p>
    <w:p w14:paraId="18364935"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w:t>
      </w:r>
    </w:p>
    <w:p w14:paraId="75A344DA"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w:t>
      </w:r>
    </w:p>
    <w:p w14:paraId="13954DCB" w14:textId="77777777" w:rsidR="00021E8C" w:rsidRPr="00021E8C" w:rsidRDefault="00021E8C" w:rsidP="00021E8C">
      <w:pPr>
        <w:shd w:val="clear" w:color="auto" w:fill="1F1F1F"/>
        <w:spacing w:line="285" w:lineRule="atLeast"/>
        <w:rPr>
          <w:rFonts w:ascii="Consolas" w:hAnsi="Consolas"/>
          <w:color w:val="CCCCCC"/>
          <w:sz w:val="21"/>
          <w:szCs w:val="21"/>
        </w:rPr>
      </w:pPr>
    </w:p>
    <w:p w14:paraId="1E2F05A2" w14:textId="77777777" w:rsidR="00021E8C" w:rsidRDefault="00021E8C" w:rsidP="006D41D0">
      <w:pPr>
        <w:rPr>
          <w:rFonts w:asciiTheme="minorHAnsi" w:eastAsia="Arial" w:hAnsiTheme="minorHAnsi" w:cstheme="minorHAnsi"/>
          <w:sz w:val="24"/>
          <w:szCs w:val="24"/>
        </w:rPr>
      </w:pPr>
    </w:p>
    <w:p w14:paraId="6F94DBA1" w14:textId="77777777" w:rsidR="00021E8C" w:rsidRDefault="00021E8C" w:rsidP="006D41D0">
      <w:pPr>
        <w:rPr>
          <w:rFonts w:asciiTheme="minorHAnsi" w:eastAsia="Arial" w:hAnsiTheme="minorHAnsi" w:cstheme="minorHAnsi"/>
          <w:sz w:val="24"/>
          <w:szCs w:val="24"/>
        </w:rPr>
      </w:pPr>
    </w:p>
    <w:p w14:paraId="30F6E061" w14:textId="77777777" w:rsidR="00021E8C" w:rsidRPr="00737325" w:rsidRDefault="00021E8C" w:rsidP="00737325">
      <w:pPr>
        <w:pStyle w:val="Heading2"/>
        <w:rPr>
          <w:rFonts w:eastAsia="Arial"/>
          <w:color w:val="365F91" w:themeColor="accent1" w:themeShade="BF"/>
        </w:rPr>
      </w:pPr>
      <w:bookmarkStart w:id="3" w:name="_Toc172435454"/>
      <w:r w:rsidRPr="00737325">
        <w:rPr>
          <w:rFonts w:eastAsia="Arial"/>
          <w:color w:val="365F91" w:themeColor="accent1" w:themeShade="BF"/>
        </w:rPr>
        <w:t>Define the Subclass</w:t>
      </w:r>
      <w:bookmarkEnd w:id="3"/>
    </w:p>
    <w:p w14:paraId="0A0AA76F" w14:textId="78E8DA89" w:rsidR="00021E8C" w:rsidRDefault="00021E8C" w:rsidP="00021E8C">
      <w:pPr>
        <w:pStyle w:val="NormalWeb"/>
        <w:rPr>
          <w:rFonts w:asciiTheme="minorHAnsi" w:hAnsiTheme="minorHAnsi" w:cstheme="minorHAnsi"/>
          <w:b/>
          <w:bCs/>
        </w:rPr>
      </w:pPr>
      <w:r w:rsidRPr="00021E8C">
        <w:rPr>
          <w:rFonts w:asciiTheme="minorHAnsi" w:hAnsiTheme="minorHAnsi" w:cstheme="minorHAnsi"/>
        </w:rPr>
        <w:t xml:space="preserve">Now, let's define the </w:t>
      </w:r>
      <w:r w:rsidRPr="00021E8C">
        <w:rPr>
          <w:rStyle w:val="HTMLCode"/>
          <w:rFonts w:asciiTheme="minorHAnsi" w:eastAsiaTheme="minorEastAsia" w:hAnsiTheme="minorHAnsi" w:cstheme="minorHAnsi"/>
          <w:b/>
          <w:bCs/>
          <w:sz w:val="24"/>
          <w:szCs w:val="24"/>
        </w:rPr>
        <w:t>ExampleBooks</w:t>
      </w:r>
      <w:r w:rsidRPr="00021E8C">
        <w:rPr>
          <w:rFonts w:asciiTheme="minorHAnsi" w:hAnsiTheme="minorHAnsi" w:cstheme="minorHAnsi"/>
        </w:rPr>
        <w:t xml:space="preserve"> class that </w:t>
      </w:r>
      <w:r w:rsidRPr="00021E8C">
        <w:rPr>
          <w:rFonts w:asciiTheme="minorHAnsi" w:hAnsiTheme="minorHAnsi" w:cstheme="minorHAnsi"/>
          <w:color w:val="FF0000"/>
        </w:rPr>
        <w:t>extends</w:t>
      </w:r>
      <w:r w:rsidRPr="00021E8C">
        <w:rPr>
          <w:rFonts w:asciiTheme="minorHAnsi" w:hAnsiTheme="minorHAnsi" w:cstheme="minorHAnsi"/>
        </w:rPr>
        <w:t xml:space="preserve"> </w:t>
      </w:r>
      <w:r w:rsidRPr="00021E8C">
        <w:rPr>
          <w:rStyle w:val="HTMLCode"/>
          <w:rFonts w:asciiTheme="minorHAnsi" w:eastAsiaTheme="minorEastAsia" w:hAnsiTheme="minorHAnsi" w:cstheme="minorHAnsi"/>
          <w:b/>
          <w:bCs/>
          <w:sz w:val="24"/>
          <w:szCs w:val="24"/>
        </w:rPr>
        <w:t>Book</w:t>
      </w:r>
      <w:r w:rsidRPr="00021E8C">
        <w:rPr>
          <w:rFonts w:asciiTheme="minorHAnsi" w:hAnsiTheme="minorHAnsi" w:cstheme="minorHAnsi"/>
          <w:b/>
          <w:bCs/>
        </w:rPr>
        <w:t>.</w:t>
      </w:r>
    </w:p>
    <w:p w14:paraId="54B459C2" w14:textId="77777777" w:rsidR="00021E8C" w:rsidRDefault="00021E8C" w:rsidP="00021E8C">
      <w:pPr>
        <w:pStyle w:val="NormalWeb"/>
        <w:rPr>
          <w:rFonts w:asciiTheme="minorHAnsi" w:hAnsiTheme="minorHAnsi" w:cstheme="minorHAnsi"/>
          <w:b/>
          <w:bCs/>
        </w:rPr>
      </w:pPr>
    </w:p>
    <w:p w14:paraId="433473E9" w14:textId="73AF24A1" w:rsidR="00021E8C" w:rsidRPr="00021E8C" w:rsidRDefault="00021E8C" w:rsidP="00021E8C">
      <w:pPr>
        <w:rPr>
          <w:rFonts w:asciiTheme="minorHAnsi" w:hAnsiTheme="minorHAnsi" w:cstheme="minorHAnsi"/>
          <w:b/>
          <w:bCs/>
          <w:color w:val="FF0000"/>
          <w:sz w:val="24"/>
          <w:szCs w:val="24"/>
        </w:rPr>
      </w:pPr>
      <w:r>
        <w:rPr>
          <w:rFonts w:asciiTheme="minorHAnsi" w:hAnsiTheme="minorHAnsi" w:cstheme="minorHAnsi"/>
          <w:b/>
          <w:bCs/>
          <w:color w:val="FF0000"/>
          <w:sz w:val="24"/>
          <w:szCs w:val="24"/>
        </w:rPr>
        <w:t>Example</w:t>
      </w:r>
      <w:r w:rsidRPr="00021E8C">
        <w:rPr>
          <w:rFonts w:asciiTheme="minorHAnsi" w:hAnsiTheme="minorHAnsi" w:cstheme="minorHAnsi"/>
          <w:b/>
          <w:bCs/>
          <w:color w:val="FF0000"/>
          <w:sz w:val="24"/>
          <w:szCs w:val="24"/>
        </w:rPr>
        <w:t>Book</w:t>
      </w:r>
      <w:r>
        <w:rPr>
          <w:rFonts w:asciiTheme="minorHAnsi" w:hAnsiTheme="minorHAnsi" w:cstheme="minorHAnsi"/>
          <w:b/>
          <w:bCs/>
          <w:color w:val="FF0000"/>
          <w:sz w:val="24"/>
          <w:szCs w:val="24"/>
        </w:rPr>
        <w:t>s</w:t>
      </w:r>
      <w:r w:rsidRPr="00021E8C">
        <w:rPr>
          <w:rFonts w:asciiTheme="minorHAnsi" w:hAnsiTheme="minorHAnsi" w:cstheme="minorHAnsi"/>
          <w:b/>
          <w:bCs/>
          <w:color w:val="FF0000"/>
          <w:sz w:val="24"/>
          <w:szCs w:val="24"/>
        </w:rPr>
        <w:t>.java</w:t>
      </w:r>
    </w:p>
    <w:p w14:paraId="2D9A8884" w14:textId="77777777" w:rsid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569CD6"/>
          <w:sz w:val="21"/>
          <w:szCs w:val="21"/>
        </w:rPr>
        <w:t>public</w:t>
      </w:r>
      <w:r w:rsidRPr="00021E8C">
        <w:rPr>
          <w:rFonts w:ascii="Consolas" w:hAnsi="Consolas"/>
          <w:color w:val="CCCCCC"/>
          <w:sz w:val="21"/>
          <w:szCs w:val="21"/>
        </w:rPr>
        <w:t xml:space="preserve"> </w:t>
      </w:r>
      <w:r w:rsidRPr="00021E8C">
        <w:rPr>
          <w:rFonts w:ascii="Consolas" w:hAnsi="Consolas"/>
          <w:color w:val="569CD6"/>
          <w:sz w:val="21"/>
          <w:szCs w:val="21"/>
        </w:rPr>
        <w:t>class</w:t>
      </w:r>
      <w:r w:rsidRPr="00021E8C">
        <w:rPr>
          <w:rFonts w:ascii="Consolas" w:hAnsi="Consolas"/>
          <w:color w:val="CCCCCC"/>
          <w:sz w:val="21"/>
          <w:szCs w:val="21"/>
        </w:rPr>
        <w:t xml:space="preserve"> </w:t>
      </w:r>
      <w:r w:rsidRPr="00021E8C">
        <w:rPr>
          <w:rFonts w:ascii="Consolas" w:hAnsi="Consolas"/>
          <w:color w:val="4EC9B0"/>
          <w:sz w:val="21"/>
          <w:szCs w:val="21"/>
        </w:rPr>
        <w:t>ExampleBooks</w:t>
      </w:r>
      <w:r w:rsidRPr="00021E8C">
        <w:rPr>
          <w:rFonts w:ascii="Consolas" w:hAnsi="Consolas"/>
          <w:color w:val="CCCCCC"/>
          <w:sz w:val="21"/>
          <w:szCs w:val="21"/>
        </w:rPr>
        <w:t xml:space="preserve"> </w:t>
      </w:r>
      <w:r w:rsidRPr="00021E8C">
        <w:rPr>
          <w:rFonts w:ascii="Consolas" w:hAnsi="Consolas"/>
          <w:color w:val="569CD6"/>
          <w:sz w:val="21"/>
          <w:szCs w:val="21"/>
        </w:rPr>
        <w:t>extends</w:t>
      </w:r>
      <w:r w:rsidRPr="00021E8C">
        <w:rPr>
          <w:rFonts w:ascii="Consolas" w:hAnsi="Consolas"/>
          <w:color w:val="CCCCCC"/>
          <w:sz w:val="21"/>
          <w:szCs w:val="21"/>
        </w:rPr>
        <w:t xml:space="preserve"> </w:t>
      </w:r>
      <w:r w:rsidRPr="00021E8C">
        <w:rPr>
          <w:rFonts w:ascii="Consolas" w:hAnsi="Consolas"/>
          <w:color w:val="4EC9B0"/>
          <w:sz w:val="21"/>
          <w:szCs w:val="21"/>
        </w:rPr>
        <w:t>Book</w:t>
      </w:r>
      <w:r w:rsidRPr="00021E8C">
        <w:rPr>
          <w:rFonts w:ascii="Consolas" w:hAnsi="Consolas"/>
          <w:color w:val="CCCCCC"/>
          <w:sz w:val="21"/>
          <w:szCs w:val="21"/>
        </w:rPr>
        <w:t xml:space="preserve"> </w:t>
      </w:r>
    </w:p>
    <w:p w14:paraId="34E1CCD1" w14:textId="34229428"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w:t>
      </w:r>
    </w:p>
    <w:p w14:paraId="557B2E37"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private</w:t>
      </w:r>
      <w:r w:rsidRPr="00021E8C">
        <w:rPr>
          <w:rFonts w:ascii="Consolas" w:hAnsi="Consolas"/>
          <w:color w:val="CCCCCC"/>
          <w:sz w:val="21"/>
          <w:szCs w:val="21"/>
        </w:rPr>
        <w:t xml:space="preserve"> </w:t>
      </w:r>
      <w:r w:rsidRPr="00021E8C">
        <w:rPr>
          <w:rFonts w:ascii="Consolas" w:hAnsi="Consolas"/>
          <w:color w:val="4EC9B0"/>
          <w:sz w:val="21"/>
          <w:szCs w:val="21"/>
        </w:rPr>
        <w:t>String</w:t>
      </w:r>
      <w:r w:rsidRPr="00021E8C">
        <w:rPr>
          <w:rFonts w:ascii="Consolas" w:hAnsi="Consolas"/>
          <w:color w:val="CCCCCC"/>
          <w:sz w:val="21"/>
          <w:szCs w:val="21"/>
        </w:rPr>
        <w:t xml:space="preserve"> </w:t>
      </w:r>
      <w:r w:rsidRPr="00021E8C">
        <w:rPr>
          <w:rFonts w:ascii="Consolas" w:hAnsi="Consolas"/>
          <w:color w:val="9CDCFE"/>
          <w:sz w:val="21"/>
          <w:szCs w:val="21"/>
        </w:rPr>
        <w:t>area</w:t>
      </w:r>
      <w:r w:rsidRPr="00021E8C">
        <w:rPr>
          <w:rFonts w:ascii="Consolas" w:hAnsi="Consolas"/>
          <w:color w:val="CCCCCC"/>
          <w:sz w:val="21"/>
          <w:szCs w:val="21"/>
        </w:rPr>
        <w:t>;</w:t>
      </w:r>
    </w:p>
    <w:p w14:paraId="71A8C7F9" w14:textId="77777777" w:rsidR="00021E8C" w:rsidRPr="00021E8C" w:rsidRDefault="00021E8C" w:rsidP="00021E8C">
      <w:pPr>
        <w:shd w:val="clear" w:color="auto" w:fill="1F1F1F"/>
        <w:spacing w:line="285" w:lineRule="atLeast"/>
        <w:rPr>
          <w:rFonts w:ascii="Consolas" w:hAnsi="Consolas"/>
          <w:color w:val="CCCCCC"/>
          <w:sz w:val="21"/>
          <w:szCs w:val="21"/>
        </w:rPr>
      </w:pPr>
    </w:p>
    <w:p w14:paraId="730C8D0C"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6A9955"/>
          <w:sz w:val="21"/>
          <w:szCs w:val="21"/>
        </w:rPr>
        <w:t>// Constructor for ExampleBooks</w:t>
      </w:r>
    </w:p>
    <w:p w14:paraId="2338B30D" w14:textId="77777777" w:rsid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lastRenderedPageBreak/>
        <w:t xml:space="preserve">    </w:t>
      </w:r>
      <w:r w:rsidRPr="00021E8C">
        <w:rPr>
          <w:rFonts w:ascii="Consolas" w:hAnsi="Consolas"/>
          <w:color w:val="569CD6"/>
          <w:sz w:val="21"/>
          <w:szCs w:val="21"/>
        </w:rPr>
        <w:t>public</w:t>
      </w:r>
      <w:r w:rsidRPr="00021E8C">
        <w:rPr>
          <w:rFonts w:ascii="Consolas" w:hAnsi="Consolas"/>
          <w:color w:val="CCCCCC"/>
          <w:sz w:val="21"/>
          <w:szCs w:val="21"/>
        </w:rPr>
        <w:t xml:space="preserve"> </w:t>
      </w:r>
      <w:r w:rsidRPr="00021E8C">
        <w:rPr>
          <w:rFonts w:ascii="Consolas" w:hAnsi="Consolas"/>
          <w:color w:val="DCDCAA"/>
          <w:sz w:val="21"/>
          <w:szCs w:val="21"/>
        </w:rPr>
        <w:t>ExampleBooks</w:t>
      </w:r>
      <w:r w:rsidRPr="00021E8C">
        <w:rPr>
          <w:rFonts w:ascii="Consolas" w:hAnsi="Consolas"/>
          <w:color w:val="CCCCCC"/>
          <w:sz w:val="21"/>
          <w:szCs w:val="21"/>
        </w:rPr>
        <w:t>(</w:t>
      </w:r>
      <w:r w:rsidRPr="00021E8C">
        <w:rPr>
          <w:rFonts w:ascii="Consolas" w:hAnsi="Consolas"/>
          <w:color w:val="4EC9B0"/>
          <w:sz w:val="21"/>
          <w:szCs w:val="21"/>
        </w:rPr>
        <w:t>String</w:t>
      </w:r>
      <w:r w:rsidRPr="00021E8C">
        <w:rPr>
          <w:rFonts w:ascii="Consolas" w:hAnsi="Consolas"/>
          <w:color w:val="CCCCCC"/>
          <w:sz w:val="21"/>
          <w:szCs w:val="21"/>
        </w:rPr>
        <w:t xml:space="preserve"> </w:t>
      </w:r>
      <w:r w:rsidRPr="00021E8C">
        <w:rPr>
          <w:rFonts w:ascii="Consolas" w:hAnsi="Consolas"/>
          <w:color w:val="9CDCFE"/>
          <w:sz w:val="21"/>
          <w:szCs w:val="21"/>
        </w:rPr>
        <w:t>title</w:t>
      </w:r>
      <w:r w:rsidRPr="00021E8C">
        <w:rPr>
          <w:rFonts w:ascii="Consolas" w:hAnsi="Consolas"/>
          <w:color w:val="CCCCCC"/>
          <w:sz w:val="21"/>
          <w:szCs w:val="21"/>
        </w:rPr>
        <w:t xml:space="preserve">, </w:t>
      </w:r>
      <w:r w:rsidRPr="00021E8C">
        <w:rPr>
          <w:rFonts w:ascii="Consolas" w:hAnsi="Consolas"/>
          <w:color w:val="4EC9B0"/>
          <w:sz w:val="21"/>
          <w:szCs w:val="21"/>
        </w:rPr>
        <w:t>String</w:t>
      </w:r>
      <w:r w:rsidRPr="00021E8C">
        <w:rPr>
          <w:rFonts w:ascii="Consolas" w:hAnsi="Consolas"/>
          <w:color w:val="CCCCCC"/>
          <w:sz w:val="21"/>
          <w:szCs w:val="21"/>
        </w:rPr>
        <w:t xml:space="preserve"> </w:t>
      </w:r>
      <w:r w:rsidRPr="00021E8C">
        <w:rPr>
          <w:rFonts w:ascii="Consolas" w:hAnsi="Consolas"/>
          <w:color w:val="9CDCFE"/>
          <w:sz w:val="21"/>
          <w:szCs w:val="21"/>
        </w:rPr>
        <w:t>author</w:t>
      </w:r>
      <w:r w:rsidRPr="00021E8C">
        <w:rPr>
          <w:rFonts w:ascii="Consolas" w:hAnsi="Consolas"/>
          <w:color w:val="CCCCCC"/>
          <w:sz w:val="21"/>
          <w:szCs w:val="21"/>
        </w:rPr>
        <w:t xml:space="preserve">, </w:t>
      </w:r>
      <w:r w:rsidRPr="00021E8C">
        <w:rPr>
          <w:rFonts w:ascii="Consolas" w:hAnsi="Consolas"/>
          <w:color w:val="4EC9B0"/>
          <w:sz w:val="21"/>
          <w:szCs w:val="21"/>
        </w:rPr>
        <w:t>int</w:t>
      </w:r>
      <w:r w:rsidRPr="00021E8C">
        <w:rPr>
          <w:rFonts w:ascii="Consolas" w:hAnsi="Consolas"/>
          <w:color w:val="CCCCCC"/>
          <w:sz w:val="21"/>
          <w:szCs w:val="21"/>
        </w:rPr>
        <w:t xml:space="preserve"> </w:t>
      </w:r>
      <w:r w:rsidRPr="00021E8C">
        <w:rPr>
          <w:rFonts w:ascii="Consolas" w:hAnsi="Consolas"/>
          <w:color w:val="9CDCFE"/>
          <w:sz w:val="21"/>
          <w:szCs w:val="21"/>
        </w:rPr>
        <w:t>pages</w:t>
      </w:r>
      <w:r w:rsidRPr="00021E8C">
        <w:rPr>
          <w:rFonts w:ascii="Consolas" w:hAnsi="Consolas"/>
          <w:color w:val="CCCCCC"/>
          <w:sz w:val="21"/>
          <w:szCs w:val="21"/>
        </w:rPr>
        <w:t xml:space="preserve">, </w:t>
      </w:r>
      <w:r w:rsidRPr="00021E8C">
        <w:rPr>
          <w:rFonts w:ascii="Consolas" w:hAnsi="Consolas"/>
          <w:color w:val="4EC9B0"/>
          <w:sz w:val="21"/>
          <w:szCs w:val="21"/>
        </w:rPr>
        <w:t>String</w:t>
      </w:r>
      <w:r w:rsidRPr="00021E8C">
        <w:rPr>
          <w:rFonts w:ascii="Consolas" w:hAnsi="Consolas"/>
          <w:color w:val="CCCCCC"/>
          <w:sz w:val="21"/>
          <w:szCs w:val="21"/>
        </w:rPr>
        <w:t xml:space="preserve"> </w:t>
      </w:r>
      <w:r w:rsidRPr="00021E8C">
        <w:rPr>
          <w:rFonts w:ascii="Consolas" w:hAnsi="Consolas"/>
          <w:color w:val="9CDCFE"/>
          <w:sz w:val="21"/>
          <w:szCs w:val="21"/>
        </w:rPr>
        <w:t>isbn</w:t>
      </w:r>
      <w:r w:rsidRPr="00021E8C">
        <w:rPr>
          <w:rFonts w:ascii="Consolas" w:hAnsi="Consolas"/>
          <w:color w:val="CCCCCC"/>
          <w:sz w:val="21"/>
          <w:szCs w:val="21"/>
        </w:rPr>
        <w:t xml:space="preserve">, </w:t>
      </w:r>
      <w:r w:rsidRPr="00021E8C">
        <w:rPr>
          <w:rFonts w:ascii="Consolas" w:hAnsi="Consolas"/>
          <w:color w:val="4EC9B0"/>
          <w:sz w:val="21"/>
          <w:szCs w:val="21"/>
        </w:rPr>
        <w:t>String</w:t>
      </w:r>
      <w:r w:rsidRPr="00021E8C">
        <w:rPr>
          <w:rFonts w:ascii="Consolas" w:hAnsi="Consolas"/>
          <w:color w:val="CCCCCC"/>
          <w:sz w:val="21"/>
          <w:szCs w:val="21"/>
        </w:rPr>
        <w:t xml:space="preserve"> </w:t>
      </w:r>
      <w:r w:rsidRPr="00021E8C">
        <w:rPr>
          <w:rFonts w:ascii="Consolas" w:hAnsi="Consolas"/>
          <w:color w:val="9CDCFE"/>
          <w:sz w:val="21"/>
          <w:szCs w:val="21"/>
        </w:rPr>
        <w:t>area</w:t>
      </w:r>
      <w:r w:rsidRPr="00021E8C">
        <w:rPr>
          <w:rFonts w:ascii="Consolas" w:hAnsi="Consolas"/>
          <w:color w:val="CCCCCC"/>
          <w:sz w:val="21"/>
          <w:szCs w:val="21"/>
        </w:rPr>
        <w:t xml:space="preserve">) </w:t>
      </w:r>
    </w:p>
    <w:p w14:paraId="438BED49" w14:textId="33DC6E97" w:rsidR="00021E8C" w:rsidRPr="00021E8C" w:rsidRDefault="00021E8C" w:rsidP="00021E8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sidRPr="00021E8C">
        <w:rPr>
          <w:rFonts w:ascii="Consolas" w:hAnsi="Consolas"/>
          <w:color w:val="CCCCCC"/>
          <w:sz w:val="21"/>
          <w:szCs w:val="21"/>
        </w:rPr>
        <w:t>{</w:t>
      </w:r>
    </w:p>
    <w:p w14:paraId="6A1AE0F5"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super</w:t>
      </w:r>
      <w:r w:rsidRPr="00021E8C">
        <w:rPr>
          <w:rFonts w:ascii="Consolas" w:hAnsi="Consolas"/>
          <w:color w:val="CCCCCC"/>
          <w:sz w:val="21"/>
          <w:szCs w:val="21"/>
        </w:rPr>
        <w:t xml:space="preserve">(title, author, pages, isbn); </w:t>
      </w:r>
      <w:r w:rsidRPr="00021E8C">
        <w:rPr>
          <w:rFonts w:ascii="Consolas" w:hAnsi="Consolas"/>
          <w:color w:val="6A9955"/>
          <w:sz w:val="21"/>
          <w:szCs w:val="21"/>
        </w:rPr>
        <w:t>// Call the constructor of the superclass</w:t>
      </w:r>
    </w:p>
    <w:p w14:paraId="2435163C"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this</w:t>
      </w:r>
      <w:r w:rsidRPr="00021E8C">
        <w:rPr>
          <w:rFonts w:ascii="Consolas" w:hAnsi="Consolas"/>
          <w:color w:val="CCCCCC"/>
          <w:sz w:val="21"/>
          <w:szCs w:val="21"/>
        </w:rPr>
        <w:t>.</w:t>
      </w:r>
      <w:r w:rsidRPr="00021E8C">
        <w:rPr>
          <w:rFonts w:ascii="Consolas" w:hAnsi="Consolas"/>
          <w:color w:val="9CDCFE"/>
          <w:sz w:val="21"/>
          <w:szCs w:val="21"/>
        </w:rPr>
        <w:t>area</w:t>
      </w:r>
      <w:r w:rsidRPr="00021E8C">
        <w:rPr>
          <w:rFonts w:ascii="Consolas" w:hAnsi="Consolas"/>
          <w:color w:val="CCCCCC"/>
          <w:sz w:val="21"/>
          <w:szCs w:val="21"/>
        </w:rPr>
        <w:t xml:space="preserve"> </w:t>
      </w:r>
      <w:r w:rsidRPr="00021E8C">
        <w:rPr>
          <w:rFonts w:ascii="Consolas" w:hAnsi="Consolas"/>
          <w:color w:val="D4D4D4"/>
          <w:sz w:val="21"/>
          <w:szCs w:val="21"/>
        </w:rPr>
        <w:t>=</w:t>
      </w:r>
      <w:r w:rsidRPr="00021E8C">
        <w:rPr>
          <w:rFonts w:ascii="Consolas" w:hAnsi="Consolas"/>
          <w:color w:val="CCCCCC"/>
          <w:sz w:val="21"/>
          <w:szCs w:val="21"/>
        </w:rPr>
        <w:t xml:space="preserve"> area;</w:t>
      </w:r>
    </w:p>
    <w:p w14:paraId="23A2BF9C"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w:t>
      </w:r>
    </w:p>
    <w:p w14:paraId="359D85E9" w14:textId="77777777" w:rsidR="00021E8C" w:rsidRPr="00021E8C" w:rsidRDefault="00021E8C" w:rsidP="00021E8C">
      <w:pPr>
        <w:shd w:val="clear" w:color="auto" w:fill="1F1F1F"/>
        <w:spacing w:line="285" w:lineRule="atLeast"/>
        <w:rPr>
          <w:rFonts w:ascii="Consolas" w:hAnsi="Consolas"/>
          <w:color w:val="CCCCCC"/>
          <w:sz w:val="21"/>
          <w:szCs w:val="21"/>
        </w:rPr>
      </w:pPr>
    </w:p>
    <w:p w14:paraId="772704FF"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6A9955"/>
          <w:sz w:val="21"/>
          <w:szCs w:val="21"/>
        </w:rPr>
        <w:t>// Getter for area</w:t>
      </w:r>
    </w:p>
    <w:p w14:paraId="40DCC071" w14:textId="77777777" w:rsid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public</w:t>
      </w:r>
      <w:r w:rsidRPr="00021E8C">
        <w:rPr>
          <w:rFonts w:ascii="Consolas" w:hAnsi="Consolas"/>
          <w:color w:val="CCCCCC"/>
          <w:sz w:val="21"/>
          <w:szCs w:val="21"/>
        </w:rPr>
        <w:t xml:space="preserve"> </w:t>
      </w:r>
      <w:r w:rsidRPr="00021E8C">
        <w:rPr>
          <w:rFonts w:ascii="Consolas" w:hAnsi="Consolas"/>
          <w:color w:val="4EC9B0"/>
          <w:sz w:val="21"/>
          <w:szCs w:val="21"/>
        </w:rPr>
        <w:t>String</w:t>
      </w:r>
      <w:r w:rsidRPr="00021E8C">
        <w:rPr>
          <w:rFonts w:ascii="Consolas" w:hAnsi="Consolas"/>
          <w:color w:val="CCCCCC"/>
          <w:sz w:val="21"/>
          <w:szCs w:val="21"/>
        </w:rPr>
        <w:t xml:space="preserve"> </w:t>
      </w:r>
      <w:r w:rsidRPr="00021E8C">
        <w:rPr>
          <w:rFonts w:ascii="Consolas" w:hAnsi="Consolas"/>
          <w:color w:val="DCDCAA"/>
          <w:sz w:val="21"/>
          <w:szCs w:val="21"/>
        </w:rPr>
        <w:t>getArea</w:t>
      </w:r>
      <w:r w:rsidRPr="00021E8C">
        <w:rPr>
          <w:rFonts w:ascii="Consolas" w:hAnsi="Consolas"/>
          <w:color w:val="CCCCCC"/>
          <w:sz w:val="21"/>
          <w:szCs w:val="21"/>
        </w:rPr>
        <w:t xml:space="preserve">() </w:t>
      </w:r>
    </w:p>
    <w:p w14:paraId="2EF7A42C" w14:textId="5A456AE4" w:rsidR="00021E8C" w:rsidRPr="00021E8C" w:rsidRDefault="00021E8C" w:rsidP="00021E8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sidRPr="00021E8C">
        <w:rPr>
          <w:rFonts w:ascii="Consolas" w:hAnsi="Consolas"/>
          <w:color w:val="CCCCCC"/>
          <w:sz w:val="21"/>
          <w:szCs w:val="21"/>
        </w:rPr>
        <w:t>{</w:t>
      </w:r>
    </w:p>
    <w:p w14:paraId="6D61F76F"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C586C0"/>
          <w:sz w:val="21"/>
          <w:szCs w:val="21"/>
        </w:rPr>
        <w:t>return</w:t>
      </w:r>
      <w:r w:rsidRPr="00021E8C">
        <w:rPr>
          <w:rFonts w:ascii="Consolas" w:hAnsi="Consolas"/>
          <w:color w:val="CCCCCC"/>
          <w:sz w:val="21"/>
          <w:szCs w:val="21"/>
        </w:rPr>
        <w:t xml:space="preserve"> area;</w:t>
      </w:r>
    </w:p>
    <w:p w14:paraId="625E5A27"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w:t>
      </w:r>
    </w:p>
    <w:p w14:paraId="58B57BAF"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w:t>
      </w:r>
    </w:p>
    <w:p w14:paraId="4556C988" w14:textId="77777777" w:rsidR="00021E8C" w:rsidRPr="00021E8C" w:rsidRDefault="00021E8C" w:rsidP="00021E8C">
      <w:pPr>
        <w:shd w:val="clear" w:color="auto" w:fill="1F1F1F"/>
        <w:spacing w:line="285" w:lineRule="atLeast"/>
        <w:rPr>
          <w:rFonts w:ascii="Consolas" w:hAnsi="Consolas"/>
          <w:color w:val="CCCCCC"/>
          <w:sz w:val="21"/>
          <w:szCs w:val="21"/>
        </w:rPr>
      </w:pPr>
    </w:p>
    <w:p w14:paraId="60353395" w14:textId="77777777" w:rsidR="00021E8C" w:rsidRDefault="00021E8C" w:rsidP="006D41D0">
      <w:pPr>
        <w:rPr>
          <w:rFonts w:asciiTheme="minorHAnsi" w:eastAsia="Arial" w:hAnsiTheme="minorHAnsi" w:cstheme="minorHAnsi"/>
          <w:sz w:val="24"/>
          <w:szCs w:val="24"/>
        </w:rPr>
      </w:pPr>
    </w:p>
    <w:p w14:paraId="2E4E1A7C" w14:textId="77777777" w:rsidR="00021E8C" w:rsidRPr="00021E8C" w:rsidRDefault="00021E8C" w:rsidP="00021E8C">
      <w:pPr>
        <w:spacing w:before="100" w:beforeAutospacing="1" w:after="100" w:afterAutospacing="1"/>
        <w:rPr>
          <w:sz w:val="24"/>
          <w:szCs w:val="24"/>
        </w:rPr>
      </w:pPr>
      <w:r w:rsidRPr="00021E8C">
        <w:rPr>
          <w:b/>
          <w:bCs/>
          <w:sz w:val="24"/>
          <w:szCs w:val="24"/>
        </w:rPr>
        <w:t>Inheritance</w:t>
      </w:r>
      <w:r w:rsidRPr="00021E8C">
        <w:rPr>
          <w:sz w:val="24"/>
          <w:szCs w:val="24"/>
        </w:rPr>
        <w:t>:</w:t>
      </w:r>
    </w:p>
    <w:p w14:paraId="055AE217" w14:textId="1C932420" w:rsidR="00021E8C" w:rsidRPr="00021E8C" w:rsidRDefault="00021E8C" w:rsidP="00021E8C">
      <w:pPr>
        <w:numPr>
          <w:ilvl w:val="0"/>
          <w:numId w:val="111"/>
        </w:numPr>
        <w:spacing w:before="100" w:beforeAutospacing="1" w:after="100" w:afterAutospacing="1"/>
        <w:rPr>
          <w:sz w:val="24"/>
          <w:szCs w:val="24"/>
        </w:rPr>
      </w:pPr>
      <w:r w:rsidRPr="00021E8C">
        <w:rPr>
          <w:sz w:val="24"/>
          <w:szCs w:val="24"/>
        </w:rPr>
        <w:t xml:space="preserve">The </w:t>
      </w:r>
      <w:r>
        <w:rPr>
          <w:rFonts w:ascii="Courier New" w:hAnsi="Courier New" w:cs="Courier New"/>
          <w:b/>
          <w:bCs/>
          <w:color w:val="FF0000"/>
        </w:rPr>
        <w:t>ExampleBooks</w:t>
      </w:r>
      <w:r w:rsidRPr="00021E8C">
        <w:rPr>
          <w:b/>
          <w:bCs/>
          <w:color w:val="FF0000"/>
          <w:sz w:val="24"/>
          <w:szCs w:val="24"/>
        </w:rPr>
        <w:t xml:space="preserve"> </w:t>
      </w:r>
      <w:r w:rsidRPr="00021E8C">
        <w:rPr>
          <w:sz w:val="24"/>
          <w:szCs w:val="24"/>
        </w:rPr>
        <w:t xml:space="preserve">class uses the </w:t>
      </w:r>
      <w:r w:rsidRPr="00021E8C">
        <w:rPr>
          <w:rFonts w:ascii="Courier New" w:hAnsi="Courier New" w:cs="Courier New"/>
        </w:rPr>
        <w:t>e</w:t>
      </w:r>
      <w:r w:rsidRPr="00021E8C">
        <w:rPr>
          <w:rFonts w:ascii="Courier New" w:hAnsi="Courier New" w:cs="Courier New"/>
          <w:b/>
          <w:bCs/>
          <w:color w:val="FF0000"/>
        </w:rPr>
        <w:t>xtends</w:t>
      </w:r>
      <w:r w:rsidRPr="00021E8C">
        <w:rPr>
          <w:sz w:val="24"/>
          <w:szCs w:val="24"/>
        </w:rPr>
        <w:t xml:space="preserve"> keyword to inherit from the </w:t>
      </w:r>
      <w:r w:rsidRPr="00021E8C">
        <w:rPr>
          <w:rFonts w:ascii="Courier New" w:hAnsi="Courier New" w:cs="Courier New"/>
        </w:rPr>
        <w:t>Book</w:t>
      </w:r>
      <w:r w:rsidRPr="00021E8C">
        <w:rPr>
          <w:sz w:val="24"/>
          <w:szCs w:val="24"/>
        </w:rPr>
        <w:t xml:space="preserve"> class.</w:t>
      </w:r>
    </w:p>
    <w:p w14:paraId="0AA03412" w14:textId="76EB17E8" w:rsidR="00021E8C" w:rsidRPr="00021E8C" w:rsidRDefault="00021E8C" w:rsidP="00021E8C">
      <w:pPr>
        <w:numPr>
          <w:ilvl w:val="0"/>
          <w:numId w:val="111"/>
        </w:numPr>
        <w:spacing w:before="100" w:beforeAutospacing="1" w:after="100" w:afterAutospacing="1"/>
        <w:rPr>
          <w:sz w:val="24"/>
          <w:szCs w:val="24"/>
        </w:rPr>
      </w:pPr>
      <w:r w:rsidRPr="00021E8C">
        <w:rPr>
          <w:sz w:val="24"/>
          <w:szCs w:val="24"/>
        </w:rPr>
        <w:t xml:space="preserve">This means </w:t>
      </w:r>
      <w:r>
        <w:rPr>
          <w:rFonts w:ascii="Courier New" w:hAnsi="Courier New" w:cs="Courier New"/>
          <w:b/>
          <w:bCs/>
          <w:color w:val="FF0000"/>
        </w:rPr>
        <w:t>ExampleBooks</w:t>
      </w:r>
      <w:r w:rsidRPr="00021E8C">
        <w:rPr>
          <w:sz w:val="24"/>
          <w:szCs w:val="24"/>
        </w:rPr>
        <w:t xml:space="preserve"> has access to all public and protected fields and methods of the </w:t>
      </w:r>
      <w:r w:rsidRPr="00021E8C">
        <w:rPr>
          <w:rFonts w:ascii="Courier New" w:hAnsi="Courier New" w:cs="Courier New"/>
          <w:b/>
          <w:bCs/>
          <w:color w:val="FF0000"/>
        </w:rPr>
        <w:t>Book</w:t>
      </w:r>
      <w:r w:rsidRPr="00021E8C">
        <w:rPr>
          <w:sz w:val="24"/>
          <w:szCs w:val="24"/>
        </w:rPr>
        <w:t xml:space="preserve"> class.</w:t>
      </w:r>
    </w:p>
    <w:p w14:paraId="7AAC9AA0" w14:textId="77777777" w:rsidR="00021E8C" w:rsidRPr="00021E8C" w:rsidRDefault="00021E8C" w:rsidP="00021E8C">
      <w:pPr>
        <w:spacing w:before="100" w:beforeAutospacing="1" w:after="100" w:afterAutospacing="1"/>
        <w:rPr>
          <w:sz w:val="24"/>
          <w:szCs w:val="24"/>
        </w:rPr>
      </w:pPr>
      <w:r w:rsidRPr="00021E8C">
        <w:rPr>
          <w:b/>
          <w:bCs/>
          <w:sz w:val="24"/>
          <w:szCs w:val="24"/>
        </w:rPr>
        <w:t>Constructor Inheritance</w:t>
      </w:r>
      <w:r w:rsidRPr="00021E8C">
        <w:rPr>
          <w:sz w:val="24"/>
          <w:szCs w:val="24"/>
        </w:rPr>
        <w:t>:</w:t>
      </w:r>
    </w:p>
    <w:p w14:paraId="4AB4EEE0" w14:textId="50A33179" w:rsidR="00021E8C" w:rsidRPr="00021E8C" w:rsidRDefault="00021E8C" w:rsidP="00021E8C">
      <w:pPr>
        <w:numPr>
          <w:ilvl w:val="0"/>
          <w:numId w:val="112"/>
        </w:numPr>
        <w:spacing w:before="100" w:beforeAutospacing="1" w:after="100" w:afterAutospacing="1"/>
        <w:rPr>
          <w:sz w:val="24"/>
          <w:szCs w:val="24"/>
        </w:rPr>
      </w:pPr>
      <w:r w:rsidRPr="00021E8C">
        <w:rPr>
          <w:sz w:val="24"/>
          <w:szCs w:val="24"/>
        </w:rPr>
        <w:t xml:space="preserve">The constructor of </w:t>
      </w:r>
      <w:r>
        <w:rPr>
          <w:rFonts w:ascii="Courier New" w:hAnsi="Courier New" w:cs="Courier New"/>
          <w:b/>
          <w:bCs/>
          <w:color w:val="FF0000"/>
        </w:rPr>
        <w:t>ExampleBooks</w:t>
      </w:r>
      <w:r w:rsidRPr="00021E8C">
        <w:rPr>
          <w:sz w:val="24"/>
          <w:szCs w:val="24"/>
        </w:rPr>
        <w:t xml:space="preserve"> takes additional parameters specific to </w:t>
      </w:r>
      <w:r>
        <w:rPr>
          <w:rFonts w:ascii="Courier New" w:hAnsi="Courier New" w:cs="Courier New"/>
          <w:b/>
          <w:bCs/>
          <w:color w:val="FF0000"/>
        </w:rPr>
        <w:t>ExampleBooks</w:t>
      </w:r>
      <w:r w:rsidRPr="00021E8C">
        <w:rPr>
          <w:sz w:val="24"/>
          <w:szCs w:val="24"/>
        </w:rPr>
        <w:t xml:space="preserve">, like </w:t>
      </w:r>
      <w:r w:rsidRPr="00021E8C">
        <w:rPr>
          <w:rFonts w:ascii="Courier New" w:hAnsi="Courier New" w:cs="Courier New"/>
          <w:b/>
          <w:bCs/>
          <w:color w:val="FF0000"/>
        </w:rPr>
        <w:t>area</w:t>
      </w:r>
      <w:r w:rsidRPr="00021E8C">
        <w:rPr>
          <w:sz w:val="24"/>
          <w:szCs w:val="24"/>
        </w:rPr>
        <w:t>.</w:t>
      </w:r>
    </w:p>
    <w:p w14:paraId="1A3CEB68" w14:textId="6C138837" w:rsidR="00021E8C" w:rsidRPr="00021E8C" w:rsidRDefault="00021E8C" w:rsidP="00021E8C">
      <w:pPr>
        <w:numPr>
          <w:ilvl w:val="0"/>
          <w:numId w:val="112"/>
        </w:numPr>
        <w:spacing w:before="100" w:beforeAutospacing="1" w:after="100" w:afterAutospacing="1"/>
        <w:rPr>
          <w:sz w:val="24"/>
          <w:szCs w:val="24"/>
        </w:rPr>
      </w:pPr>
      <w:r w:rsidRPr="00021E8C">
        <w:rPr>
          <w:sz w:val="24"/>
          <w:szCs w:val="24"/>
        </w:rPr>
        <w:t xml:space="preserve">Inside the constructor, the </w:t>
      </w:r>
      <w:r w:rsidRPr="00021E8C">
        <w:rPr>
          <w:rFonts w:ascii="Courier New" w:hAnsi="Courier New" w:cs="Courier New"/>
          <w:b/>
          <w:bCs/>
          <w:color w:val="FF0000"/>
        </w:rPr>
        <w:t>super</w:t>
      </w:r>
      <w:r w:rsidRPr="00021E8C">
        <w:rPr>
          <w:sz w:val="24"/>
          <w:szCs w:val="24"/>
        </w:rPr>
        <w:t xml:space="preserve"> keyword is used to call the constructor of the </w:t>
      </w:r>
      <w:r w:rsidRPr="00021E8C">
        <w:rPr>
          <w:rFonts w:ascii="Courier New" w:hAnsi="Courier New" w:cs="Courier New"/>
        </w:rPr>
        <w:t>Book</w:t>
      </w:r>
      <w:r w:rsidRPr="00021E8C">
        <w:rPr>
          <w:sz w:val="24"/>
          <w:szCs w:val="24"/>
        </w:rPr>
        <w:t xml:space="preserve"> class. This ensures that the </w:t>
      </w:r>
      <w:r w:rsidRPr="00021E8C">
        <w:rPr>
          <w:rFonts w:ascii="Courier New" w:hAnsi="Courier New" w:cs="Courier New"/>
        </w:rPr>
        <w:t>Book</w:t>
      </w:r>
      <w:r w:rsidRPr="00021E8C">
        <w:rPr>
          <w:sz w:val="24"/>
          <w:szCs w:val="24"/>
        </w:rPr>
        <w:t xml:space="preserve"> part of a </w:t>
      </w:r>
      <w:r>
        <w:rPr>
          <w:rFonts w:ascii="Courier New" w:hAnsi="Courier New" w:cs="Courier New"/>
        </w:rPr>
        <w:t>ExampleBooks</w:t>
      </w:r>
      <w:r w:rsidRPr="00021E8C">
        <w:rPr>
          <w:sz w:val="24"/>
          <w:szCs w:val="24"/>
        </w:rPr>
        <w:t xml:space="preserve"> object is properly initialized.</w:t>
      </w:r>
    </w:p>
    <w:p w14:paraId="28A8D971" w14:textId="77777777" w:rsidR="00021E8C" w:rsidRDefault="00021E8C" w:rsidP="006D41D0">
      <w:pPr>
        <w:rPr>
          <w:rFonts w:asciiTheme="minorHAnsi" w:eastAsia="Arial" w:hAnsiTheme="minorHAnsi" w:cstheme="minorHAnsi"/>
          <w:sz w:val="24"/>
          <w:szCs w:val="24"/>
        </w:rPr>
      </w:pPr>
    </w:p>
    <w:p w14:paraId="4F849D50" w14:textId="77777777" w:rsidR="00021E8C" w:rsidRPr="00737325" w:rsidRDefault="00021E8C" w:rsidP="00737325">
      <w:pPr>
        <w:pStyle w:val="Heading2"/>
        <w:rPr>
          <w:rFonts w:eastAsia="Arial"/>
          <w:color w:val="365F91" w:themeColor="accent1" w:themeShade="BF"/>
        </w:rPr>
      </w:pPr>
      <w:bookmarkStart w:id="4" w:name="_Toc172435455"/>
      <w:r w:rsidRPr="00737325">
        <w:rPr>
          <w:rFonts w:eastAsia="Arial"/>
          <w:color w:val="365F91" w:themeColor="accent1" w:themeShade="BF"/>
        </w:rPr>
        <w:t>Using the Subclass</w:t>
      </w:r>
      <w:bookmarkEnd w:id="4"/>
    </w:p>
    <w:p w14:paraId="2D93EE10" w14:textId="479031DA" w:rsidR="00021E8C" w:rsidRPr="00021E8C" w:rsidRDefault="00021E8C" w:rsidP="00021E8C">
      <w:pPr>
        <w:pStyle w:val="NormalWeb"/>
        <w:rPr>
          <w:rFonts w:asciiTheme="minorHAnsi" w:hAnsiTheme="minorHAnsi" w:cstheme="minorHAnsi"/>
          <w:sz w:val="28"/>
          <w:szCs w:val="28"/>
        </w:rPr>
      </w:pPr>
      <w:r w:rsidRPr="00021E8C">
        <w:rPr>
          <w:rFonts w:asciiTheme="minorHAnsi" w:hAnsiTheme="minorHAnsi" w:cstheme="minorHAnsi"/>
          <w:sz w:val="28"/>
          <w:szCs w:val="28"/>
        </w:rPr>
        <w:t xml:space="preserve">To create an instance of </w:t>
      </w:r>
      <w:r>
        <w:rPr>
          <w:rStyle w:val="HTMLCode"/>
          <w:rFonts w:asciiTheme="minorHAnsi" w:eastAsiaTheme="minorEastAsia" w:hAnsiTheme="minorHAnsi" w:cstheme="minorHAnsi"/>
          <w:sz w:val="28"/>
          <w:szCs w:val="28"/>
        </w:rPr>
        <w:t>Example</w:t>
      </w:r>
      <w:r w:rsidRPr="00021E8C">
        <w:rPr>
          <w:rStyle w:val="HTMLCode"/>
          <w:rFonts w:asciiTheme="minorHAnsi" w:eastAsiaTheme="minorEastAsia" w:hAnsiTheme="minorHAnsi" w:cstheme="minorHAnsi"/>
          <w:sz w:val="28"/>
          <w:szCs w:val="28"/>
        </w:rPr>
        <w:t>Book</w:t>
      </w:r>
      <w:r>
        <w:rPr>
          <w:rStyle w:val="HTMLCode"/>
          <w:rFonts w:asciiTheme="minorHAnsi" w:eastAsiaTheme="minorEastAsia" w:hAnsiTheme="minorHAnsi" w:cstheme="minorHAnsi"/>
          <w:sz w:val="28"/>
          <w:szCs w:val="28"/>
        </w:rPr>
        <w:t>s</w:t>
      </w:r>
      <w:r w:rsidRPr="00021E8C">
        <w:rPr>
          <w:rFonts w:asciiTheme="minorHAnsi" w:hAnsiTheme="minorHAnsi" w:cstheme="minorHAnsi"/>
          <w:sz w:val="28"/>
          <w:szCs w:val="28"/>
        </w:rPr>
        <w:t xml:space="preserve"> and use its methods and fields:</w:t>
      </w:r>
    </w:p>
    <w:p w14:paraId="211D1D77" w14:textId="14318B65" w:rsidR="00021E8C" w:rsidRPr="00021E8C" w:rsidRDefault="00021E8C" w:rsidP="00021E8C">
      <w:pPr>
        <w:rPr>
          <w:rFonts w:asciiTheme="minorHAnsi" w:hAnsiTheme="minorHAnsi" w:cstheme="minorHAnsi"/>
          <w:b/>
          <w:bCs/>
          <w:color w:val="FF0000"/>
          <w:sz w:val="24"/>
          <w:szCs w:val="24"/>
        </w:rPr>
      </w:pPr>
      <w:r>
        <w:rPr>
          <w:rFonts w:asciiTheme="minorHAnsi" w:hAnsiTheme="minorHAnsi" w:cstheme="minorHAnsi"/>
          <w:b/>
          <w:bCs/>
          <w:color w:val="FF0000"/>
          <w:sz w:val="24"/>
          <w:szCs w:val="24"/>
        </w:rPr>
        <w:t>Main</w:t>
      </w:r>
      <w:r w:rsidRPr="00021E8C">
        <w:rPr>
          <w:rFonts w:asciiTheme="minorHAnsi" w:hAnsiTheme="minorHAnsi" w:cstheme="minorHAnsi"/>
          <w:b/>
          <w:bCs/>
          <w:color w:val="FF0000"/>
          <w:sz w:val="24"/>
          <w:szCs w:val="24"/>
        </w:rPr>
        <w:t>.java</w:t>
      </w:r>
    </w:p>
    <w:p w14:paraId="57594079" w14:textId="77777777" w:rsidR="00021E8C" w:rsidRDefault="00021E8C" w:rsidP="006D41D0">
      <w:pPr>
        <w:rPr>
          <w:rFonts w:asciiTheme="minorHAnsi" w:eastAsia="Arial" w:hAnsiTheme="minorHAnsi" w:cstheme="minorHAnsi"/>
          <w:sz w:val="24"/>
          <w:szCs w:val="24"/>
        </w:rPr>
      </w:pPr>
    </w:p>
    <w:p w14:paraId="032B3CFC"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569CD6"/>
          <w:sz w:val="21"/>
          <w:szCs w:val="21"/>
        </w:rPr>
        <w:t>public</w:t>
      </w:r>
      <w:r w:rsidRPr="00021E8C">
        <w:rPr>
          <w:rFonts w:ascii="Consolas" w:hAnsi="Consolas"/>
          <w:color w:val="CCCCCC"/>
          <w:sz w:val="21"/>
          <w:szCs w:val="21"/>
        </w:rPr>
        <w:t xml:space="preserve"> </w:t>
      </w:r>
      <w:r w:rsidRPr="00021E8C">
        <w:rPr>
          <w:rFonts w:ascii="Consolas" w:hAnsi="Consolas"/>
          <w:color w:val="569CD6"/>
          <w:sz w:val="21"/>
          <w:szCs w:val="21"/>
        </w:rPr>
        <w:t>class</w:t>
      </w:r>
      <w:r w:rsidRPr="00021E8C">
        <w:rPr>
          <w:rFonts w:ascii="Consolas" w:hAnsi="Consolas"/>
          <w:color w:val="CCCCCC"/>
          <w:sz w:val="21"/>
          <w:szCs w:val="21"/>
        </w:rPr>
        <w:t xml:space="preserve"> </w:t>
      </w:r>
      <w:r w:rsidRPr="00021E8C">
        <w:rPr>
          <w:rFonts w:ascii="Consolas" w:hAnsi="Consolas"/>
          <w:color w:val="4EC9B0"/>
          <w:sz w:val="21"/>
          <w:szCs w:val="21"/>
        </w:rPr>
        <w:t>Main</w:t>
      </w:r>
      <w:r w:rsidRPr="00021E8C">
        <w:rPr>
          <w:rFonts w:ascii="Consolas" w:hAnsi="Consolas"/>
          <w:color w:val="CCCCCC"/>
          <w:sz w:val="21"/>
          <w:szCs w:val="21"/>
        </w:rPr>
        <w:t xml:space="preserve"> {</w:t>
      </w:r>
    </w:p>
    <w:p w14:paraId="2CCF3C95"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569CD6"/>
          <w:sz w:val="21"/>
          <w:szCs w:val="21"/>
        </w:rPr>
        <w:t>public</w:t>
      </w:r>
      <w:r w:rsidRPr="00021E8C">
        <w:rPr>
          <w:rFonts w:ascii="Consolas" w:hAnsi="Consolas"/>
          <w:color w:val="CCCCCC"/>
          <w:sz w:val="21"/>
          <w:szCs w:val="21"/>
        </w:rPr>
        <w:t xml:space="preserve"> </w:t>
      </w:r>
      <w:r w:rsidRPr="00021E8C">
        <w:rPr>
          <w:rFonts w:ascii="Consolas" w:hAnsi="Consolas"/>
          <w:color w:val="569CD6"/>
          <w:sz w:val="21"/>
          <w:szCs w:val="21"/>
        </w:rPr>
        <w:t>static</w:t>
      </w:r>
      <w:r w:rsidRPr="00021E8C">
        <w:rPr>
          <w:rFonts w:ascii="Consolas" w:hAnsi="Consolas"/>
          <w:color w:val="CCCCCC"/>
          <w:sz w:val="21"/>
          <w:szCs w:val="21"/>
        </w:rPr>
        <w:t xml:space="preserve"> </w:t>
      </w:r>
      <w:r w:rsidRPr="00021E8C">
        <w:rPr>
          <w:rFonts w:ascii="Consolas" w:hAnsi="Consolas"/>
          <w:color w:val="4EC9B0"/>
          <w:sz w:val="21"/>
          <w:szCs w:val="21"/>
        </w:rPr>
        <w:t>void</w:t>
      </w:r>
      <w:r w:rsidRPr="00021E8C">
        <w:rPr>
          <w:rFonts w:ascii="Consolas" w:hAnsi="Consolas"/>
          <w:color w:val="CCCCCC"/>
          <w:sz w:val="21"/>
          <w:szCs w:val="21"/>
        </w:rPr>
        <w:t xml:space="preserve"> </w:t>
      </w:r>
      <w:r w:rsidRPr="00021E8C">
        <w:rPr>
          <w:rFonts w:ascii="Consolas" w:hAnsi="Consolas"/>
          <w:color w:val="DCDCAA"/>
          <w:sz w:val="21"/>
          <w:szCs w:val="21"/>
        </w:rPr>
        <w:t>main</w:t>
      </w:r>
      <w:r w:rsidRPr="00021E8C">
        <w:rPr>
          <w:rFonts w:ascii="Consolas" w:hAnsi="Consolas"/>
          <w:color w:val="CCCCCC"/>
          <w:sz w:val="21"/>
          <w:szCs w:val="21"/>
        </w:rPr>
        <w:t>(</w:t>
      </w:r>
      <w:r w:rsidRPr="00021E8C">
        <w:rPr>
          <w:rFonts w:ascii="Consolas" w:hAnsi="Consolas"/>
          <w:color w:val="4EC9B0"/>
          <w:sz w:val="21"/>
          <w:szCs w:val="21"/>
        </w:rPr>
        <w:t>String</w:t>
      </w:r>
      <w:r w:rsidRPr="00021E8C">
        <w:rPr>
          <w:rFonts w:ascii="Consolas" w:hAnsi="Consolas"/>
          <w:color w:val="CCCCCC"/>
          <w:sz w:val="21"/>
          <w:szCs w:val="21"/>
        </w:rPr>
        <w:t xml:space="preserve">[] </w:t>
      </w:r>
      <w:r w:rsidRPr="00021E8C">
        <w:rPr>
          <w:rFonts w:ascii="Consolas" w:hAnsi="Consolas"/>
          <w:color w:val="9CDCFE"/>
          <w:sz w:val="21"/>
          <w:szCs w:val="21"/>
        </w:rPr>
        <w:t>args</w:t>
      </w:r>
      <w:r w:rsidRPr="00021E8C">
        <w:rPr>
          <w:rFonts w:ascii="Consolas" w:hAnsi="Consolas"/>
          <w:color w:val="CCCCCC"/>
          <w:sz w:val="21"/>
          <w:szCs w:val="21"/>
        </w:rPr>
        <w:t>) {</w:t>
      </w:r>
    </w:p>
    <w:p w14:paraId="2553D9FA"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6A9955"/>
          <w:sz w:val="21"/>
          <w:szCs w:val="21"/>
        </w:rPr>
        <w:t>// Create an instance of ExampleBooks</w:t>
      </w:r>
    </w:p>
    <w:p w14:paraId="1CDE1EFE"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4EC9B0"/>
          <w:sz w:val="21"/>
          <w:szCs w:val="21"/>
        </w:rPr>
        <w:t>ExampleBooks</w:t>
      </w:r>
      <w:r w:rsidRPr="00021E8C">
        <w:rPr>
          <w:rFonts w:ascii="Consolas" w:hAnsi="Consolas"/>
          <w:color w:val="CCCCCC"/>
          <w:sz w:val="21"/>
          <w:szCs w:val="21"/>
        </w:rPr>
        <w:t xml:space="preserve"> </w:t>
      </w:r>
      <w:r w:rsidRPr="00021E8C">
        <w:rPr>
          <w:rFonts w:ascii="Consolas" w:hAnsi="Consolas"/>
          <w:color w:val="9CDCFE"/>
          <w:sz w:val="21"/>
          <w:szCs w:val="21"/>
        </w:rPr>
        <w:t>eb</w:t>
      </w:r>
      <w:r w:rsidRPr="00021E8C">
        <w:rPr>
          <w:rFonts w:ascii="Consolas" w:hAnsi="Consolas"/>
          <w:color w:val="CCCCCC"/>
          <w:sz w:val="21"/>
          <w:szCs w:val="21"/>
        </w:rPr>
        <w:t xml:space="preserve"> </w:t>
      </w:r>
      <w:r w:rsidRPr="00021E8C">
        <w:rPr>
          <w:rFonts w:ascii="Consolas" w:hAnsi="Consolas"/>
          <w:color w:val="D4D4D4"/>
          <w:sz w:val="21"/>
          <w:szCs w:val="21"/>
        </w:rPr>
        <w:t>=</w:t>
      </w:r>
      <w:r w:rsidRPr="00021E8C">
        <w:rPr>
          <w:rFonts w:ascii="Consolas" w:hAnsi="Consolas"/>
          <w:color w:val="CCCCCC"/>
          <w:sz w:val="21"/>
          <w:szCs w:val="21"/>
        </w:rPr>
        <w:t xml:space="preserve"> </w:t>
      </w:r>
      <w:r w:rsidRPr="00021E8C">
        <w:rPr>
          <w:rFonts w:ascii="Consolas" w:hAnsi="Consolas"/>
          <w:color w:val="C586C0"/>
          <w:sz w:val="21"/>
          <w:szCs w:val="21"/>
        </w:rPr>
        <w:t>new</w:t>
      </w:r>
      <w:r w:rsidRPr="00021E8C">
        <w:rPr>
          <w:rFonts w:ascii="Consolas" w:hAnsi="Consolas"/>
          <w:color w:val="CCCCCC"/>
          <w:sz w:val="21"/>
          <w:szCs w:val="21"/>
        </w:rPr>
        <w:t xml:space="preserve"> </w:t>
      </w:r>
      <w:r w:rsidRPr="00021E8C">
        <w:rPr>
          <w:rFonts w:ascii="Consolas" w:hAnsi="Consolas"/>
          <w:color w:val="DCDCAA"/>
          <w:sz w:val="21"/>
          <w:szCs w:val="21"/>
        </w:rPr>
        <w:t>ExampleBooks</w:t>
      </w:r>
      <w:r w:rsidRPr="00021E8C">
        <w:rPr>
          <w:rFonts w:ascii="Consolas" w:hAnsi="Consolas"/>
          <w:color w:val="CCCCCC"/>
          <w:sz w:val="21"/>
          <w:szCs w:val="21"/>
        </w:rPr>
        <w:t>(</w:t>
      </w:r>
    </w:p>
    <w:p w14:paraId="1057C194"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CE9178"/>
          <w:sz w:val="21"/>
          <w:szCs w:val="21"/>
        </w:rPr>
        <w:t>"Neural Networks"</w:t>
      </w:r>
      <w:r w:rsidRPr="00021E8C">
        <w:rPr>
          <w:rFonts w:ascii="Consolas" w:hAnsi="Consolas"/>
          <w:color w:val="CCCCCC"/>
          <w:sz w:val="21"/>
          <w:szCs w:val="21"/>
        </w:rPr>
        <w:t>,</w:t>
      </w:r>
    </w:p>
    <w:p w14:paraId="11AA134D"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CE9178"/>
          <w:sz w:val="21"/>
          <w:szCs w:val="21"/>
        </w:rPr>
        <w:t>"Simon Haykin"</w:t>
      </w:r>
      <w:r w:rsidRPr="00021E8C">
        <w:rPr>
          <w:rFonts w:ascii="Consolas" w:hAnsi="Consolas"/>
          <w:color w:val="CCCCCC"/>
          <w:sz w:val="21"/>
          <w:szCs w:val="21"/>
        </w:rPr>
        <w:t>,</w:t>
      </w:r>
    </w:p>
    <w:p w14:paraId="44B31DDB"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B5CEA8"/>
          <w:sz w:val="21"/>
          <w:szCs w:val="21"/>
        </w:rPr>
        <w:t>696</w:t>
      </w:r>
      <w:r w:rsidRPr="00021E8C">
        <w:rPr>
          <w:rFonts w:ascii="Consolas" w:hAnsi="Consolas"/>
          <w:color w:val="CCCCCC"/>
          <w:sz w:val="21"/>
          <w:szCs w:val="21"/>
        </w:rPr>
        <w:t>,</w:t>
      </w:r>
    </w:p>
    <w:p w14:paraId="268D2CD5"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CE9178"/>
          <w:sz w:val="21"/>
          <w:szCs w:val="21"/>
        </w:rPr>
        <w:t>"0-02-352761-7"</w:t>
      </w:r>
      <w:r w:rsidRPr="00021E8C">
        <w:rPr>
          <w:rFonts w:ascii="Consolas" w:hAnsi="Consolas"/>
          <w:color w:val="CCCCCC"/>
          <w:sz w:val="21"/>
          <w:szCs w:val="21"/>
        </w:rPr>
        <w:t>,</w:t>
      </w:r>
    </w:p>
    <w:p w14:paraId="10FDABCB"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CE9178"/>
          <w:sz w:val="21"/>
          <w:szCs w:val="21"/>
        </w:rPr>
        <w:t>"Artificial Intelligence"</w:t>
      </w:r>
    </w:p>
    <w:p w14:paraId="6EB43800"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w:t>
      </w:r>
    </w:p>
    <w:p w14:paraId="12D54D1E" w14:textId="77777777" w:rsidR="00021E8C" w:rsidRPr="00021E8C" w:rsidRDefault="00021E8C" w:rsidP="00021E8C">
      <w:pPr>
        <w:shd w:val="clear" w:color="auto" w:fill="1F1F1F"/>
        <w:spacing w:line="285" w:lineRule="atLeast"/>
        <w:rPr>
          <w:rFonts w:ascii="Consolas" w:hAnsi="Consolas"/>
          <w:color w:val="CCCCCC"/>
          <w:sz w:val="21"/>
          <w:szCs w:val="21"/>
        </w:rPr>
      </w:pPr>
    </w:p>
    <w:p w14:paraId="1BFC27C8"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6A9955"/>
          <w:sz w:val="21"/>
          <w:szCs w:val="21"/>
        </w:rPr>
        <w:t>// Accessing methods from the superclass</w:t>
      </w:r>
    </w:p>
    <w:p w14:paraId="338ED9C1"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9CDCFE"/>
          <w:sz w:val="21"/>
          <w:szCs w:val="21"/>
        </w:rPr>
        <w:t>System</w:t>
      </w:r>
      <w:r w:rsidRPr="00021E8C">
        <w:rPr>
          <w:rFonts w:ascii="Consolas" w:hAnsi="Consolas"/>
          <w:color w:val="CCCCCC"/>
          <w:sz w:val="21"/>
          <w:szCs w:val="21"/>
        </w:rPr>
        <w:t>.</w:t>
      </w:r>
      <w:r w:rsidRPr="00021E8C">
        <w:rPr>
          <w:rFonts w:ascii="Consolas" w:hAnsi="Consolas"/>
          <w:color w:val="9CDCFE"/>
          <w:sz w:val="21"/>
          <w:szCs w:val="21"/>
        </w:rPr>
        <w:t>out</w:t>
      </w:r>
      <w:r w:rsidRPr="00021E8C">
        <w:rPr>
          <w:rFonts w:ascii="Consolas" w:hAnsi="Consolas"/>
          <w:color w:val="CCCCCC"/>
          <w:sz w:val="21"/>
          <w:szCs w:val="21"/>
        </w:rPr>
        <w:t>.</w:t>
      </w:r>
      <w:r w:rsidRPr="00021E8C">
        <w:rPr>
          <w:rFonts w:ascii="Consolas" w:hAnsi="Consolas"/>
          <w:color w:val="DCDCAA"/>
          <w:sz w:val="21"/>
          <w:szCs w:val="21"/>
        </w:rPr>
        <w:t>println</w:t>
      </w:r>
      <w:r w:rsidRPr="00021E8C">
        <w:rPr>
          <w:rFonts w:ascii="Consolas" w:hAnsi="Consolas"/>
          <w:color w:val="CCCCCC"/>
          <w:sz w:val="21"/>
          <w:szCs w:val="21"/>
        </w:rPr>
        <w:t>(</w:t>
      </w:r>
      <w:r w:rsidRPr="00021E8C">
        <w:rPr>
          <w:rFonts w:ascii="Consolas" w:hAnsi="Consolas"/>
          <w:color w:val="CE9178"/>
          <w:sz w:val="21"/>
          <w:szCs w:val="21"/>
        </w:rPr>
        <w:t>"Title: "</w:t>
      </w:r>
      <w:r w:rsidRPr="00021E8C">
        <w:rPr>
          <w:rFonts w:ascii="Consolas" w:hAnsi="Consolas"/>
          <w:color w:val="CCCCCC"/>
          <w:sz w:val="21"/>
          <w:szCs w:val="21"/>
        </w:rPr>
        <w:t xml:space="preserve"> </w:t>
      </w:r>
      <w:r w:rsidRPr="00021E8C">
        <w:rPr>
          <w:rFonts w:ascii="Consolas" w:hAnsi="Consolas"/>
          <w:color w:val="D4D4D4"/>
          <w:sz w:val="21"/>
          <w:szCs w:val="21"/>
        </w:rPr>
        <w:t>+</w:t>
      </w:r>
      <w:r w:rsidRPr="00021E8C">
        <w:rPr>
          <w:rFonts w:ascii="Consolas" w:hAnsi="Consolas"/>
          <w:color w:val="CCCCCC"/>
          <w:sz w:val="21"/>
          <w:szCs w:val="21"/>
        </w:rPr>
        <w:t xml:space="preserve"> </w:t>
      </w:r>
      <w:r w:rsidRPr="00021E8C">
        <w:rPr>
          <w:rFonts w:ascii="Consolas" w:hAnsi="Consolas"/>
          <w:color w:val="9CDCFE"/>
          <w:sz w:val="21"/>
          <w:szCs w:val="21"/>
        </w:rPr>
        <w:t>eb</w:t>
      </w:r>
      <w:r w:rsidRPr="00021E8C">
        <w:rPr>
          <w:rFonts w:ascii="Consolas" w:hAnsi="Consolas"/>
          <w:color w:val="CCCCCC"/>
          <w:sz w:val="21"/>
          <w:szCs w:val="21"/>
        </w:rPr>
        <w:t>.</w:t>
      </w:r>
      <w:r w:rsidRPr="00021E8C">
        <w:rPr>
          <w:rFonts w:ascii="Consolas" w:hAnsi="Consolas"/>
          <w:color w:val="DCDCAA"/>
          <w:sz w:val="21"/>
          <w:szCs w:val="21"/>
        </w:rPr>
        <w:t>getTitle</w:t>
      </w:r>
      <w:r w:rsidRPr="00021E8C">
        <w:rPr>
          <w:rFonts w:ascii="Consolas" w:hAnsi="Consolas"/>
          <w:color w:val="CCCCCC"/>
          <w:sz w:val="21"/>
          <w:szCs w:val="21"/>
        </w:rPr>
        <w:t>());</w:t>
      </w:r>
    </w:p>
    <w:p w14:paraId="0A44A080"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9CDCFE"/>
          <w:sz w:val="21"/>
          <w:szCs w:val="21"/>
        </w:rPr>
        <w:t>System</w:t>
      </w:r>
      <w:r w:rsidRPr="00021E8C">
        <w:rPr>
          <w:rFonts w:ascii="Consolas" w:hAnsi="Consolas"/>
          <w:color w:val="CCCCCC"/>
          <w:sz w:val="21"/>
          <w:szCs w:val="21"/>
        </w:rPr>
        <w:t>.</w:t>
      </w:r>
      <w:r w:rsidRPr="00021E8C">
        <w:rPr>
          <w:rFonts w:ascii="Consolas" w:hAnsi="Consolas"/>
          <w:color w:val="9CDCFE"/>
          <w:sz w:val="21"/>
          <w:szCs w:val="21"/>
        </w:rPr>
        <w:t>out</w:t>
      </w:r>
      <w:r w:rsidRPr="00021E8C">
        <w:rPr>
          <w:rFonts w:ascii="Consolas" w:hAnsi="Consolas"/>
          <w:color w:val="CCCCCC"/>
          <w:sz w:val="21"/>
          <w:szCs w:val="21"/>
        </w:rPr>
        <w:t>.</w:t>
      </w:r>
      <w:r w:rsidRPr="00021E8C">
        <w:rPr>
          <w:rFonts w:ascii="Consolas" w:hAnsi="Consolas"/>
          <w:color w:val="DCDCAA"/>
          <w:sz w:val="21"/>
          <w:szCs w:val="21"/>
        </w:rPr>
        <w:t>println</w:t>
      </w:r>
      <w:r w:rsidRPr="00021E8C">
        <w:rPr>
          <w:rFonts w:ascii="Consolas" w:hAnsi="Consolas"/>
          <w:color w:val="CCCCCC"/>
          <w:sz w:val="21"/>
          <w:szCs w:val="21"/>
        </w:rPr>
        <w:t>(</w:t>
      </w:r>
      <w:r w:rsidRPr="00021E8C">
        <w:rPr>
          <w:rFonts w:ascii="Consolas" w:hAnsi="Consolas"/>
          <w:color w:val="CE9178"/>
          <w:sz w:val="21"/>
          <w:szCs w:val="21"/>
        </w:rPr>
        <w:t>"Author: "</w:t>
      </w:r>
      <w:r w:rsidRPr="00021E8C">
        <w:rPr>
          <w:rFonts w:ascii="Consolas" w:hAnsi="Consolas"/>
          <w:color w:val="CCCCCC"/>
          <w:sz w:val="21"/>
          <w:szCs w:val="21"/>
        </w:rPr>
        <w:t xml:space="preserve"> </w:t>
      </w:r>
      <w:r w:rsidRPr="00021E8C">
        <w:rPr>
          <w:rFonts w:ascii="Consolas" w:hAnsi="Consolas"/>
          <w:color w:val="D4D4D4"/>
          <w:sz w:val="21"/>
          <w:szCs w:val="21"/>
        </w:rPr>
        <w:t>+</w:t>
      </w:r>
      <w:r w:rsidRPr="00021E8C">
        <w:rPr>
          <w:rFonts w:ascii="Consolas" w:hAnsi="Consolas"/>
          <w:color w:val="CCCCCC"/>
          <w:sz w:val="21"/>
          <w:szCs w:val="21"/>
        </w:rPr>
        <w:t xml:space="preserve"> </w:t>
      </w:r>
      <w:r w:rsidRPr="00021E8C">
        <w:rPr>
          <w:rFonts w:ascii="Consolas" w:hAnsi="Consolas"/>
          <w:color w:val="9CDCFE"/>
          <w:sz w:val="21"/>
          <w:szCs w:val="21"/>
        </w:rPr>
        <w:t>eb</w:t>
      </w:r>
      <w:r w:rsidRPr="00021E8C">
        <w:rPr>
          <w:rFonts w:ascii="Consolas" w:hAnsi="Consolas"/>
          <w:color w:val="CCCCCC"/>
          <w:sz w:val="21"/>
          <w:szCs w:val="21"/>
        </w:rPr>
        <w:t>.</w:t>
      </w:r>
      <w:r w:rsidRPr="00021E8C">
        <w:rPr>
          <w:rFonts w:ascii="Consolas" w:hAnsi="Consolas"/>
          <w:color w:val="DCDCAA"/>
          <w:sz w:val="21"/>
          <w:szCs w:val="21"/>
        </w:rPr>
        <w:t>getAuthor</w:t>
      </w:r>
      <w:r w:rsidRPr="00021E8C">
        <w:rPr>
          <w:rFonts w:ascii="Consolas" w:hAnsi="Consolas"/>
          <w:color w:val="CCCCCC"/>
          <w:sz w:val="21"/>
          <w:szCs w:val="21"/>
        </w:rPr>
        <w:t>());</w:t>
      </w:r>
    </w:p>
    <w:p w14:paraId="05CE0ABF"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9CDCFE"/>
          <w:sz w:val="21"/>
          <w:szCs w:val="21"/>
        </w:rPr>
        <w:t>System</w:t>
      </w:r>
      <w:r w:rsidRPr="00021E8C">
        <w:rPr>
          <w:rFonts w:ascii="Consolas" w:hAnsi="Consolas"/>
          <w:color w:val="CCCCCC"/>
          <w:sz w:val="21"/>
          <w:szCs w:val="21"/>
        </w:rPr>
        <w:t>.</w:t>
      </w:r>
      <w:r w:rsidRPr="00021E8C">
        <w:rPr>
          <w:rFonts w:ascii="Consolas" w:hAnsi="Consolas"/>
          <w:color w:val="9CDCFE"/>
          <w:sz w:val="21"/>
          <w:szCs w:val="21"/>
        </w:rPr>
        <w:t>out</w:t>
      </w:r>
      <w:r w:rsidRPr="00021E8C">
        <w:rPr>
          <w:rFonts w:ascii="Consolas" w:hAnsi="Consolas"/>
          <w:color w:val="CCCCCC"/>
          <w:sz w:val="21"/>
          <w:szCs w:val="21"/>
        </w:rPr>
        <w:t>.</w:t>
      </w:r>
      <w:r w:rsidRPr="00021E8C">
        <w:rPr>
          <w:rFonts w:ascii="Consolas" w:hAnsi="Consolas"/>
          <w:color w:val="DCDCAA"/>
          <w:sz w:val="21"/>
          <w:szCs w:val="21"/>
        </w:rPr>
        <w:t>println</w:t>
      </w:r>
      <w:r w:rsidRPr="00021E8C">
        <w:rPr>
          <w:rFonts w:ascii="Consolas" w:hAnsi="Consolas"/>
          <w:color w:val="CCCCCC"/>
          <w:sz w:val="21"/>
          <w:szCs w:val="21"/>
        </w:rPr>
        <w:t>(</w:t>
      </w:r>
      <w:r w:rsidRPr="00021E8C">
        <w:rPr>
          <w:rFonts w:ascii="Consolas" w:hAnsi="Consolas"/>
          <w:color w:val="CE9178"/>
          <w:sz w:val="21"/>
          <w:szCs w:val="21"/>
        </w:rPr>
        <w:t>"Pages: "</w:t>
      </w:r>
      <w:r w:rsidRPr="00021E8C">
        <w:rPr>
          <w:rFonts w:ascii="Consolas" w:hAnsi="Consolas"/>
          <w:color w:val="CCCCCC"/>
          <w:sz w:val="21"/>
          <w:szCs w:val="21"/>
        </w:rPr>
        <w:t xml:space="preserve"> </w:t>
      </w:r>
      <w:r w:rsidRPr="00021E8C">
        <w:rPr>
          <w:rFonts w:ascii="Consolas" w:hAnsi="Consolas"/>
          <w:color w:val="D4D4D4"/>
          <w:sz w:val="21"/>
          <w:szCs w:val="21"/>
        </w:rPr>
        <w:t>+</w:t>
      </w:r>
      <w:r w:rsidRPr="00021E8C">
        <w:rPr>
          <w:rFonts w:ascii="Consolas" w:hAnsi="Consolas"/>
          <w:color w:val="CCCCCC"/>
          <w:sz w:val="21"/>
          <w:szCs w:val="21"/>
        </w:rPr>
        <w:t xml:space="preserve"> </w:t>
      </w:r>
      <w:r w:rsidRPr="00021E8C">
        <w:rPr>
          <w:rFonts w:ascii="Consolas" w:hAnsi="Consolas"/>
          <w:color w:val="9CDCFE"/>
          <w:sz w:val="21"/>
          <w:szCs w:val="21"/>
        </w:rPr>
        <w:t>eb</w:t>
      </w:r>
      <w:r w:rsidRPr="00021E8C">
        <w:rPr>
          <w:rFonts w:ascii="Consolas" w:hAnsi="Consolas"/>
          <w:color w:val="CCCCCC"/>
          <w:sz w:val="21"/>
          <w:szCs w:val="21"/>
        </w:rPr>
        <w:t>.</w:t>
      </w:r>
      <w:r w:rsidRPr="00021E8C">
        <w:rPr>
          <w:rFonts w:ascii="Consolas" w:hAnsi="Consolas"/>
          <w:color w:val="DCDCAA"/>
          <w:sz w:val="21"/>
          <w:szCs w:val="21"/>
        </w:rPr>
        <w:t>getPages</w:t>
      </w:r>
      <w:r w:rsidRPr="00021E8C">
        <w:rPr>
          <w:rFonts w:ascii="Consolas" w:hAnsi="Consolas"/>
          <w:color w:val="CCCCCC"/>
          <w:sz w:val="21"/>
          <w:szCs w:val="21"/>
        </w:rPr>
        <w:t>());</w:t>
      </w:r>
    </w:p>
    <w:p w14:paraId="4C7EF65C"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9CDCFE"/>
          <w:sz w:val="21"/>
          <w:szCs w:val="21"/>
        </w:rPr>
        <w:t>System</w:t>
      </w:r>
      <w:r w:rsidRPr="00021E8C">
        <w:rPr>
          <w:rFonts w:ascii="Consolas" w:hAnsi="Consolas"/>
          <w:color w:val="CCCCCC"/>
          <w:sz w:val="21"/>
          <w:szCs w:val="21"/>
        </w:rPr>
        <w:t>.</w:t>
      </w:r>
      <w:r w:rsidRPr="00021E8C">
        <w:rPr>
          <w:rFonts w:ascii="Consolas" w:hAnsi="Consolas"/>
          <w:color w:val="9CDCFE"/>
          <w:sz w:val="21"/>
          <w:szCs w:val="21"/>
        </w:rPr>
        <w:t>out</w:t>
      </w:r>
      <w:r w:rsidRPr="00021E8C">
        <w:rPr>
          <w:rFonts w:ascii="Consolas" w:hAnsi="Consolas"/>
          <w:color w:val="CCCCCC"/>
          <w:sz w:val="21"/>
          <w:szCs w:val="21"/>
        </w:rPr>
        <w:t>.</w:t>
      </w:r>
      <w:r w:rsidRPr="00021E8C">
        <w:rPr>
          <w:rFonts w:ascii="Consolas" w:hAnsi="Consolas"/>
          <w:color w:val="DCDCAA"/>
          <w:sz w:val="21"/>
          <w:szCs w:val="21"/>
        </w:rPr>
        <w:t>println</w:t>
      </w:r>
      <w:r w:rsidRPr="00021E8C">
        <w:rPr>
          <w:rFonts w:ascii="Consolas" w:hAnsi="Consolas"/>
          <w:color w:val="CCCCCC"/>
          <w:sz w:val="21"/>
          <w:szCs w:val="21"/>
        </w:rPr>
        <w:t>(</w:t>
      </w:r>
      <w:r w:rsidRPr="00021E8C">
        <w:rPr>
          <w:rFonts w:ascii="Consolas" w:hAnsi="Consolas"/>
          <w:color w:val="CE9178"/>
          <w:sz w:val="21"/>
          <w:szCs w:val="21"/>
        </w:rPr>
        <w:t>"ISBN: "</w:t>
      </w:r>
      <w:r w:rsidRPr="00021E8C">
        <w:rPr>
          <w:rFonts w:ascii="Consolas" w:hAnsi="Consolas"/>
          <w:color w:val="CCCCCC"/>
          <w:sz w:val="21"/>
          <w:szCs w:val="21"/>
        </w:rPr>
        <w:t xml:space="preserve"> </w:t>
      </w:r>
      <w:r w:rsidRPr="00021E8C">
        <w:rPr>
          <w:rFonts w:ascii="Consolas" w:hAnsi="Consolas"/>
          <w:color w:val="D4D4D4"/>
          <w:sz w:val="21"/>
          <w:szCs w:val="21"/>
        </w:rPr>
        <w:t>+</w:t>
      </w:r>
      <w:r w:rsidRPr="00021E8C">
        <w:rPr>
          <w:rFonts w:ascii="Consolas" w:hAnsi="Consolas"/>
          <w:color w:val="CCCCCC"/>
          <w:sz w:val="21"/>
          <w:szCs w:val="21"/>
        </w:rPr>
        <w:t xml:space="preserve"> </w:t>
      </w:r>
      <w:r w:rsidRPr="00021E8C">
        <w:rPr>
          <w:rFonts w:ascii="Consolas" w:hAnsi="Consolas"/>
          <w:color w:val="9CDCFE"/>
          <w:sz w:val="21"/>
          <w:szCs w:val="21"/>
        </w:rPr>
        <w:t>eb</w:t>
      </w:r>
      <w:r w:rsidRPr="00021E8C">
        <w:rPr>
          <w:rFonts w:ascii="Consolas" w:hAnsi="Consolas"/>
          <w:color w:val="CCCCCC"/>
          <w:sz w:val="21"/>
          <w:szCs w:val="21"/>
        </w:rPr>
        <w:t>.</w:t>
      </w:r>
      <w:r w:rsidRPr="00021E8C">
        <w:rPr>
          <w:rFonts w:ascii="Consolas" w:hAnsi="Consolas"/>
          <w:color w:val="DCDCAA"/>
          <w:sz w:val="21"/>
          <w:szCs w:val="21"/>
        </w:rPr>
        <w:t>getIsbn</w:t>
      </w:r>
      <w:r w:rsidRPr="00021E8C">
        <w:rPr>
          <w:rFonts w:ascii="Consolas" w:hAnsi="Consolas"/>
          <w:color w:val="CCCCCC"/>
          <w:sz w:val="21"/>
          <w:szCs w:val="21"/>
        </w:rPr>
        <w:t>());</w:t>
      </w:r>
    </w:p>
    <w:p w14:paraId="3DBE115F" w14:textId="77777777" w:rsidR="00021E8C" w:rsidRPr="00021E8C" w:rsidRDefault="00021E8C" w:rsidP="00021E8C">
      <w:pPr>
        <w:shd w:val="clear" w:color="auto" w:fill="1F1F1F"/>
        <w:spacing w:line="285" w:lineRule="atLeast"/>
        <w:rPr>
          <w:rFonts w:ascii="Consolas" w:hAnsi="Consolas"/>
          <w:color w:val="CCCCCC"/>
          <w:sz w:val="21"/>
          <w:szCs w:val="21"/>
        </w:rPr>
      </w:pPr>
    </w:p>
    <w:p w14:paraId="3FAD3D35"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6A9955"/>
          <w:sz w:val="21"/>
          <w:szCs w:val="21"/>
        </w:rPr>
        <w:t>// Accessing methods from the subclass</w:t>
      </w:r>
    </w:p>
    <w:p w14:paraId="7411EFF8"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xml:space="preserve">        </w:t>
      </w:r>
      <w:r w:rsidRPr="00021E8C">
        <w:rPr>
          <w:rFonts w:ascii="Consolas" w:hAnsi="Consolas"/>
          <w:color w:val="9CDCFE"/>
          <w:sz w:val="21"/>
          <w:szCs w:val="21"/>
        </w:rPr>
        <w:t>System</w:t>
      </w:r>
      <w:r w:rsidRPr="00021E8C">
        <w:rPr>
          <w:rFonts w:ascii="Consolas" w:hAnsi="Consolas"/>
          <w:color w:val="CCCCCC"/>
          <w:sz w:val="21"/>
          <w:szCs w:val="21"/>
        </w:rPr>
        <w:t>.</w:t>
      </w:r>
      <w:r w:rsidRPr="00021E8C">
        <w:rPr>
          <w:rFonts w:ascii="Consolas" w:hAnsi="Consolas"/>
          <w:color w:val="9CDCFE"/>
          <w:sz w:val="21"/>
          <w:szCs w:val="21"/>
        </w:rPr>
        <w:t>out</w:t>
      </w:r>
      <w:r w:rsidRPr="00021E8C">
        <w:rPr>
          <w:rFonts w:ascii="Consolas" w:hAnsi="Consolas"/>
          <w:color w:val="CCCCCC"/>
          <w:sz w:val="21"/>
          <w:szCs w:val="21"/>
        </w:rPr>
        <w:t>.</w:t>
      </w:r>
      <w:r w:rsidRPr="00021E8C">
        <w:rPr>
          <w:rFonts w:ascii="Consolas" w:hAnsi="Consolas"/>
          <w:color w:val="DCDCAA"/>
          <w:sz w:val="21"/>
          <w:szCs w:val="21"/>
        </w:rPr>
        <w:t>println</w:t>
      </w:r>
      <w:r w:rsidRPr="00021E8C">
        <w:rPr>
          <w:rFonts w:ascii="Consolas" w:hAnsi="Consolas"/>
          <w:color w:val="CCCCCC"/>
          <w:sz w:val="21"/>
          <w:szCs w:val="21"/>
        </w:rPr>
        <w:t>(</w:t>
      </w:r>
      <w:r w:rsidRPr="00021E8C">
        <w:rPr>
          <w:rFonts w:ascii="Consolas" w:hAnsi="Consolas"/>
          <w:color w:val="CE9178"/>
          <w:sz w:val="21"/>
          <w:szCs w:val="21"/>
        </w:rPr>
        <w:t>"Area: "</w:t>
      </w:r>
      <w:r w:rsidRPr="00021E8C">
        <w:rPr>
          <w:rFonts w:ascii="Consolas" w:hAnsi="Consolas"/>
          <w:color w:val="CCCCCC"/>
          <w:sz w:val="21"/>
          <w:szCs w:val="21"/>
        </w:rPr>
        <w:t xml:space="preserve"> </w:t>
      </w:r>
      <w:r w:rsidRPr="00021E8C">
        <w:rPr>
          <w:rFonts w:ascii="Consolas" w:hAnsi="Consolas"/>
          <w:color w:val="D4D4D4"/>
          <w:sz w:val="21"/>
          <w:szCs w:val="21"/>
        </w:rPr>
        <w:t>+</w:t>
      </w:r>
      <w:r w:rsidRPr="00021E8C">
        <w:rPr>
          <w:rFonts w:ascii="Consolas" w:hAnsi="Consolas"/>
          <w:color w:val="CCCCCC"/>
          <w:sz w:val="21"/>
          <w:szCs w:val="21"/>
        </w:rPr>
        <w:t xml:space="preserve"> </w:t>
      </w:r>
      <w:r w:rsidRPr="00021E8C">
        <w:rPr>
          <w:rFonts w:ascii="Consolas" w:hAnsi="Consolas"/>
          <w:color w:val="9CDCFE"/>
          <w:sz w:val="21"/>
          <w:szCs w:val="21"/>
        </w:rPr>
        <w:t>eb</w:t>
      </w:r>
      <w:r w:rsidRPr="00021E8C">
        <w:rPr>
          <w:rFonts w:ascii="Consolas" w:hAnsi="Consolas"/>
          <w:color w:val="CCCCCC"/>
          <w:sz w:val="21"/>
          <w:szCs w:val="21"/>
        </w:rPr>
        <w:t>.</w:t>
      </w:r>
      <w:r w:rsidRPr="00021E8C">
        <w:rPr>
          <w:rFonts w:ascii="Consolas" w:hAnsi="Consolas"/>
          <w:color w:val="DCDCAA"/>
          <w:sz w:val="21"/>
          <w:szCs w:val="21"/>
        </w:rPr>
        <w:t>getArea</w:t>
      </w:r>
      <w:r w:rsidRPr="00021E8C">
        <w:rPr>
          <w:rFonts w:ascii="Consolas" w:hAnsi="Consolas"/>
          <w:color w:val="CCCCCC"/>
          <w:sz w:val="21"/>
          <w:szCs w:val="21"/>
        </w:rPr>
        <w:t>());</w:t>
      </w:r>
    </w:p>
    <w:p w14:paraId="6F2FF580"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    }</w:t>
      </w:r>
    </w:p>
    <w:p w14:paraId="1DEA2BCF" w14:textId="77777777" w:rsidR="00021E8C" w:rsidRPr="00021E8C" w:rsidRDefault="00021E8C" w:rsidP="00021E8C">
      <w:pPr>
        <w:shd w:val="clear" w:color="auto" w:fill="1F1F1F"/>
        <w:spacing w:line="285" w:lineRule="atLeast"/>
        <w:rPr>
          <w:rFonts w:ascii="Consolas" w:hAnsi="Consolas"/>
          <w:color w:val="CCCCCC"/>
          <w:sz w:val="21"/>
          <w:szCs w:val="21"/>
        </w:rPr>
      </w:pPr>
      <w:r w:rsidRPr="00021E8C">
        <w:rPr>
          <w:rFonts w:ascii="Consolas" w:hAnsi="Consolas"/>
          <w:color w:val="CCCCCC"/>
          <w:sz w:val="21"/>
          <w:szCs w:val="21"/>
        </w:rPr>
        <w:t>}</w:t>
      </w:r>
    </w:p>
    <w:p w14:paraId="3B9F64DD" w14:textId="77777777" w:rsidR="00021E8C" w:rsidRPr="00021E8C" w:rsidRDefault="00021E8C" w:rsidP="00021E8C">
      <w:pPr>
        <w:shd w:val="clear" w:color="auto" w:fill="1F1F1F"/>
        <w:spacing w:line="285" w:lineRule="atLeast"/>
        <w:rPr>
          <w:rFonts w:ascii="Consolas" w:hAnsi="Consolas"/>
          <w:color w:val="CCCCCC"/>
          <w:sz w:val="21"/>
          <w:szCs w:val="21"/>
        </w:rPr>
      </w:pPr>
    </w:p>
    <w:p w14:paraId="38C12C92" w14:textId="77777777" w:rsidR="00021E8C" w:rsidRDefault="00021E8C" w:rsidP="006D41D0">
      <w:pPr>
        <w:rPr>
          <w:rFonts w:asciiTheme="minorHAnsi" w:eastAsia="Arial" w:hAnsiTheme="minorHAnsi" w:cstheme="minorHAnsi"/>
          <w:sz w:val="24"/>
          <w:szCs w:val="24"/>
        </w:rPr>
      </w:pPr>
    </w:p>
    <w:p w14:paraId="7CE03086" w14:textId="77777777" w:rsidR="00021E8C" w:rsidRPr="00021E8C" w:rsidRDefault="00021E8C" w:rsidP="00021E8C">
      <w:pPr>
        <w:spacing w:before="100" w:beforeAutospacing="1" w:after="100" w:afterAutospacing="1"/>
        <w:rPr>
          <w:sz w:val="24"/>
          <w:szCs w:val="24"/>
        </w:rPr>
      </w:pPr>
      <w:r w:rsidRPr="00021E8C">
        <w:rPr>
          <w:b/>
          <w:bCs/>
          <w:sz w:val="24"/>
          <w:szCs w:val="24"/>
        </w:rPr>
        <w:t>Using the Subclass</w:t>
      </w:r>
      <w:r w:rsidRPr="00021E8C">
        <w:rPr>
          <w:sz w:val="24"/>
          <w:szCs w:val="24"/>
        </w:rPr>
        <w:t>:</w:t>
      </w:r>
    </w:p>
    <w:p w14:paraId="3FB272C0" w14:textId="06822DE1" w:rsidR="00021E8C" w:rsidRPr="00021E8C" w:rsidRDefault="00021E8C" w:rsidP="00021E8C">
      <w:pPr>
        <w:numPr>
          <w:ilvl w:val="0"/>
          <w:numId w:val="113"/>
        </w:numPr>
        <w:spacing w:before="100" w:beforeAutospacing="1" w:after="100" w:afterAutospacing="1"/>
        <w:rPr>
          <w:sz w:val="24"/>
          <w:szCs w:val="24"/>
        </w:rPr>
      </w:pPr>
      <w:r w:rsidRPr="00021E8C">
        <w:rPr>
          <w:sz w:val="24"/>
          <w:szCs w:val="24"/>
        </w:rPr>
        <w:t xml:space="preserve">In the </w:t>
      </w:r>
      <w:r w:rsidRPr="00021E8C">
        <w:rPr>
          <w:rFonts w:ascii="Courier New" w:hAnsi="Courier New" w:cs="Courier New"/>
          <w:b/>
          <w:bCs/>
          <w:color w:val="FF0000"/>
        </w:rPr>
        <w:t>Main</w:t>
      </w:r>
      <w:r w:rsidRPr="00021E8C">
        <w:rPr>
          <w:sz w:val="24"/>
          <w:szCs w:val="24"/>
        </w:rPr>
        <w:t xml:space="preserve"> class, we create an instance of </w:t>
      </w:r>
      <w:r>
        <w:rPr>
          <w:rFonts w:ascii="Courier New" w:hAnsi="Courier New" w:cs="Courier New"/>
          <w:b/>
          <w:bCs/>
          <w:color w:val="FF0000"/>
        </w:rPr>
        <w:t>ExampleBooks</w:t>
      </w:r>
      <w:r w:rsidRPr="00021E8C">
        <w:rPr>
          <w:rFonts w:ascii="Courier New" w:hAnsi="Courier New" w:cs="Courier New"/>
          <w:b/>
          <w:bCs/>
          <w:color w:val="FF0000"/>
        </w:rPr>
        <w:t>.</w:t>
      </w:r>
    </w:p>
    <w:p w14:paraId="3BE90325" w14:textId="71234E34" w:rsidR="00021E8C" w:rsidRPr="00021E8C" w:rsidRDefault="00021E8C" w:rsidP="00021E8C">
      <w:pPr>
        <w:numPr>
          <w:ilvl w:val="0"/>
          <w:numId w:val="113"/>
        </w:numPr>
        <w:spacing w:before="100" w:beforeAutospacing="1" w:after="100" w:afterAutospacing="1"/>
        <w:rPr>
          <w:sz w:val="24"/>
          <w:szCs w:val="24"/>
        </w:rPr>
      </w:pPr>
      <w:r w:rsidRPr="00021E8C">
        <w:rPr>
          <w:sz w:val="24"/>
          <w:szCs w:val="24"/>
        </w:rPr>
        <w:t xml:space="preserve">We can call methods from both the </w:t>
      </w:r>
      <w:r w:rsidRPr="00021E8C">
        <w:rPr>
          <w:rFonts w:ascii="Courier New" w:hAnsi="Courier New" w:cs="Courier New"/>
          <w:b/>
          <w:bCs/>
        </w:rPr>
        <w:t>Book</w:t>
      </w:r>
      <w:r w:rsidRPr="00021E8C">
        <w:rPr>
          <w:sz w:val="24"/>
          <w:szCs w:val="24"/>
        </w:rPr>
        <w:t xml:space="preserve"> class and </w:t>
      </w:r>
      <w:r w:rsidRPr="00021E8C">
        <w:rPr>
          <w:rFonts w:ascii="Courier New" w:hAnsi="Courier New" w:cs="Courier New"/>
          <w:b/>
          <w:bCs/>
          <w:color w:val="FF0000"/>
        </w:rPr>
        <w:t>ExampleBooks</w:t>
      </w:r>
      <w:r w:rsidRPr="00021E8C">
        <w:rPr>
          <w:sz w:val="24"/>
          <w:szCs w:val="24"/>
        </w:rPr>
        <w:t xml:space="preserve"> class on this instance.</w:t>
      </w:r>
    </w:p>
    <w:p w14:paraId="28C96CD6" w14:textId="77777777" w:rsidR="00302842" w:rsidRPr="00737325" w:rsidRDefault="00302842" w:rsidP="00737325">
      <w:pPr>
        <w:pStyle w:val="Heading2"/>
        <w:rPr>
          <w:rFonts w:eastAsia="Arial"/>
          <w:color w:val="365F91" w:themeColor="accent1" w:themeShade="BF"/>
        </w:rPr>
      </w:pPr>
      <w:bookmarkStart w:id="5" w:name="_Toc172435456"/>
      <w:r w:rsidRPr="00737325">
        <w:rPr>
          <w:rFonts w:eastAsia="Arial"/>
          <w:color w:val="365F91" w:themeColor="accent1" w:themeShade="BF"/>
        </w:rPr>
        <w:t>Key Points</w:t>
      </w:r>
      <w:bookmarkEnd w:id="5"/>
    </w:p>
    <w:p w14:paraId="526113E0" w14:textId="77777777" w:rsidR="00302842" w:rsidRDefault="00302842" w:rsidP="00302842">
      <w:pPr>
        <w:numPr>
          <w:ilvl w:val="0"/>
          <w:numId w:val="114"/>
        </w:numPr>
        <w:spacing w:before="100" w:beforeAutospacing="1" w:after="100" w:afterAutospacing="1"/>
      </w:pPr>
      <w:r>
        <w:rPr>
          <w:rStyle w:val="Strong"/>
          <w:rFonts w:eastAsiaTheme="majorEastAsia"/>
        </w:rPr>
        <w:t>Inheritance</w:t>
      </w:r>
      <w:r>
        <w:t xml:space="preserve"> allows </w:t>
      </w:r>
      <w:r>
        <w:rPr>
          <w:rStyle w:val="HTMLCode"/>
          <w:rFonts w:eastAsiaTheme="minorEastAsia"/>
        </w:rPr>
        <w:t>ScientificBook</w:t>
      </w:r>
      <w:r>
        <w:t xml:space="preserve"> to use and extend the functionality of </w:t>
      </w:r>
      <w:r>
        <w:rPr>
          <w:rStyle w:val="HTMLCode"/>
          <w:rFonts w:eastAsiaTheme="minorEastAsia"/>
        </w:rPr>
        <w:t>Book</w:t>
      </w:r>
      <w:r>
        <w:t>.</w:t>
      </w:r>
    </w:p>
    <w:p w14:paraId="714452D0" w14:textId="77777777" w:rsidR="00302842" w:rsidRDefault="00302842" w:rsidP="00302842">
      <w:pPr>
        <w:numPr>
          <w:ilvl w:val="0"/>
          <w:numId w:val="114"/>
        </w:numPr>
        <w:spacing w:before="100" w:beforeAutospacing="1" w:after="100" w:afterAutospacing="1"/>
      </w:pPr>
      <w:r>
        <w:rPr>
          <w:rStyle w:val="Strong"/>
          <w:rFonts w:eastAsiaTheme="majorEastAsia"/>
        </w:rPr>
        <w:t>Constructors</w:t>
      </w:r>
      <w:r>
        <w:t xml:space="preserve"> in the subclass must call the superclass constructors to ensure the superclass part of the object is initialized.</w:t>
      </w:r>
    </w:p>
    <w:p w14:paraId="6529D89E" w14:textId="77777777" w:rsidR="00302842" w:rsidRDefault="00302842" w:rsidP="00302842">
      <w:pPr>
        <w:numPr>
          <w:ilvl w:val="0"/>
          <w:numId w:val="114"/>
        </w:numPr>
        <w:spacing w:before="100" w:beforeAutospacing="1" w:after="100" w:afterAutospacing="1"/>
      </w:pPr>
      <w:r>
        <w:rPr>
          <w:rStyle w:val="Strong"/>
          <w:rFonts w:eastAsiaTheme="majorEastAsia"/>
        </w:rPr>
        <w:t>Super Keyword</w:t>
      </w:r>
      <w:r>
        <w:t xml:space="preserve">: </w:t>
      </w:r>
      <w:r>
        <w:rPr>
          <w:rStyle w:val="HTMLCode"/>
          <w:rFonts w:eastAsiaTheme="minorEastAsia"/>
        </w:rPr>
        <w:t>super</w:t>
      </w:r>
      <w:r>
        <w:t xml:space="preserve"> is used to call the superclass constructor and must be the first statement in the subclass constructor.</w:t>
      </w:r>
    </w:p>
    <w:p w14:paraId="11680456" w14:textId="77777777" w:rsidR="00302842" w:rsidRDefault="00302842" w:rsidP="00302842">
      <w:pPr>
        <w:numPr>
          <w:ilvl w:val="0"/>
          <w:numId w:val="114"/>
        </w:numPr>
        <w:spacing w:before="100" w:beforeAutospacing="1" w:after="100" w:afterAutospacing="1"/>
      </w:pPr>
      <w:r>
        <w:rPr>
          <w:rStyle w:val="Strong"/>
          <w:rFonts w:eastAsiaTheme="majorEastAsia"/>
        </w:rPr>
        <w:t>Encapsulation</w:t>
      </w:r>
      <w:r>
        <w:t>: Both classes use private fields with public getters (and setters if needed) to maintain encapsulation.</w:t>
      </w:r>
    </w:p>
    <w:p w14:paraId="768A257A" w14:textId="77777777" w:rsidR="00021E8C" w:rsidRDefault="00021E8C" w:rsidP="006D41D0">
      <w:pPr>
        <w:rPr>
          <w:rFonts w:asciiTheme="minorHAnsi" w:eastAsia="Arial" w:hAnsiTheme="minorHAnsi" w:cstheme="minorHAnsi"/>
          <w:sz w:val="24"/>
          <w:szCs w:val="24"/>
        </w:rPr>
      </w:pPr>
    </w:p>
    <w:p w14:paraId="7565345D" w14:textId="77777777" w:rsidR="00302842" w:rsidRDefault="00302842" w:rsidP="006D41D0">
      <w:pPr>
        <w:rPr>
          <w:rFonts w:asciiTheme="minorHAnsi" w:eastAsia="Arial" w:hAnsiTheme="minorHAnsi" w:cstheme="minorHAnsi"/>
          <w:sz w:val="24"/>
          <w:szCs w:val="24"/>
        </w:rPr>
      </w:pPr>
    </w:p>
    <w:p w14:paraId="1FB1CC4D" w14:textId="45040F0D" w:rsidR="00302842" w:rsidRPr="00737325" w:rsidRDefault="00302842" w:rsidP="00737325">
      <w:pPr>
        <w:pStyle w:val="Heading2"/>
        <w:rPr>
          <w:rFonts w:eastAsia="Arial"/>
          <w:color w:val="365F91" w:themeColor="accent1" w:themeShade="BF"/>
        </w:rPr>
      </w:pPr>
      <w:bookmarkStart w:id="6" w:name="_Toc172435457"/>
      <w:r w:rsidRPr="00737325">
        <w:rPr>
          <w:rFonts w:eastAsia="Arial"/>
          <w:color w:val="365F91" w:themeColor="accent1" w:themeShade="BF"/>
        </w:rPr>
        <w:t>Compile and Run</w:t>
      </w:r>
      <w:bookmarkEnd w:id="6"/>
    </w:p>
    <w:p w14:paraId="029462E9" w14:textId="77777777" w:rsidR="00302842" w:rsidRDefault="00302842" w:rsidP="006D41D0">
      <w:pPr>
        <w:rPr>
          <w:rFonts w:asciiTheme="minorHAnsi" w:eastAsia="Arial" w:hAnsiTheme="minorHAnsi" w:cstheme="minorHAnsi"/>
          <w:sz w:val="24"/>
          <w:szCs w:val="24"/>
        </w:rPr>
      </w:pPr>
    </w:p>
    <w:p w14:paraId="3D53B2F2" w14:textId="04F74E39" w:rsidR="00302842" w:rsidRPr="00302842" w:rsidRDefault="00302842" w:rsidP="006D41D0">
      <w:pPr>
        <w:rPr>
          <w:rFonts w:asciiTheme="minorHAnsi" w:eastAsia="Arial" w:hAnsiTheme="minorHAnsi" w:cstheme="minorHAnsi"/>
          <w:b/>
          <w:bCs/>
          <w:color w:val="FF0000"/>
          <w:sz w:val="24"/>
          <w:szCs w:val="24"/>
        </w:rPr>
      </w:pPr>
      <w:r w:rsidRPr="00302842">
        <w:rPr>
          <w:rFonts w:asciiTheme="minorHAnsi" w:eastAsia="Arial" w:hAnsiTheme="minorHAnsi" w:cstheme="minorHAnsi"/>
          <w:b/>
          <w:bCs/>
          <w:color w:val="FF0000"/>
          <w:sz w:val="24"/>
          <w:szCs w:val="24"/>
        </w:rPr>
        <w:t>javac Book.java ExampleBooks.java</w:t>
      </w:r>
    </w:p>
    <w:p w14:paraId="42E1C1DB" w14:textId="77777777" w:rsidR="00302842" w:rsidRPr="00302842" w:rsidRDefault="00302842" w:rsidP="006D41D0">
      <w:pPr>
        <w:rPr>
          <w:rFonts w:asciiTheme="minorHAnsi" w:eastAsia="Arial" w:hAnsiTheme="minorHAnsi" w:cstheme="minorHAnsi"/>
          <w:b/>
          <w:bCs/>
          <w:color w:val="FF0000"/>
          <w:sz w:val="24"/>
          <w:szCs w:val="24"/>
        </w:rPr>
      </w:pPr>
    </w:p>
    <w:p w14:paraId="6CE1A49C" w14:textId="7A756929" w:rsidR="00302842" w:rsidRPr="00302842" w:rsidRDefault="00302842" w:rsidP="006D41D0">
      <w:pPr>
        <w:rPr>
          <w:rFonts w:asciiTheme="minorHAnsi" w:eastAsia="Arial" w:hAnsiTheme="minorHAnsi" w:cstheme="minorHAnsi"/>
          <w:b/>
          <w:bCs/>
          <w:color w:val="FF0000"/>
          <w:sz w:val="24"/>
          <w:szCs w:val="24"/>
        </w:rPr>
      </w:pPr>
      <w:r w:rsidRPr="00302842">
        <w:rPr>
          <w:rFonts w:asciiTheme="minorHAnsi" w:eastAsia="Arial" w:hAnsiTheme="minorHAnsi" w:cstheme="minorHAnsi"/>
          <w:b/>
          <w:bCs/>
          <w:color w:val="FF0000"/>
          <w:sz w:val="24"/>
          <w:szCs w:val="24"/>
        </w:rPr>
        <w:t>javac Main.java</w:t>
      </w:r>
    </w:p>
    <w:p w14:paraId="75AD2203" w14:textId="77777777" w:rsidR="00302842" w:rsidRDefault="00302842" w:rsidP="006D41D0">
      <w:pPr>
        <w:rPr>
          <w:rFonts w:asciiTheme="minorHAnsi" w:eastAsia="Arial" w:hAnsiTheme="minorHAnsi" w:cstheme="minorHAnsi"/>
          <w:sz w:val="24"/>
          <w:szCs w:val="24"/>
        </w:rPr>
      </w:pPr>
    </w:p>
    <w:p w14:paraId="3FA7BB5B" w14:textId="77777777" w:rsidR="00302842" w:rsidRDefault="00302842" w:rsidP="006D41D0">
      <w:pPr>
        <w:rPr>
          <w:rFonts w:asciiTheme="minorHAnsi" w:eastAsia="Arial" w:hAnsiTheme="minorHAnsi" w:cstheme="minorHAnsi"/>
          <w:sz w:val="24"/>
          <w:szCs w:val="24"/>
        </w:rPr>
      </w:pPr>
    </w:p>
    <w:p w14:paraId="36EE889E" w14:textId="2A24AF31" w:rsidR="00302842" w:rsidRDefault="00302842" w:rsidP="006D41D0">
      <w:pPr>
        <w:rPr>
          <w:rFonts w:asciiTheme="minorHAnsi" w:eastAsia="Arial" w:hAnsiTheme="minorHAnsi" w:cstheme="minorHAnsi"/>
          <w:sz w:val="24"/>
          <w:szCs w:val="24"/>
        </w:rPr>
      </w:pPr>
      <w:r w:rsidRPr="00302842">
        <w:rPr>
          <w:rFonts w:asciiTheme="minorHAnsi" w:eastAsia="Arial" w:hAnsiTheme="minorHAnsi" w:cstheme="minorHAnsi"/>
          <w:noProof/>
          <w:sz w:val="24"/>
          <w:szCs w:val="24"/>
        </w:rPr>
        <w:drawing>
          <wp:inline distT="0" distB="0" distL="0" distR="0" wp14:anchorId="5C61BBDF" wp14:editId="2141666B">
            <wp:extent cx="6197600" cy="2322195"/>
            <wp:effectExtent l="0" t="0" r="0" b="1905"/>
            <wp:docPr id="1062301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01196" name=""/>
                    <pic:cNvPicPr/>
                  </pic:nvPicPr>
                  <pic:blipFill>
                    <a:blip r:embed="rId13"/>
                    <a:stretch>
                      <a:fillRect/>
                    </a:stretch>
                  </pic:blipFill>
                  <pic:spPr>
                    <a:xfrm>
                      <a:off x="0" y="0"/>
                      <a:ext cx="6197600" cy="2322195"/>
                    </a:xfrm>
                    <a:prstGeom prst="rect">
                      <a:avLst/>
                    </a:prstGeom>
                  </pic:spPr>
                </pic:pic>
              </a:graphicData>
            </a:graphic>
          </wp:inline>
        </w:drawing>
      </w:r>
    </w:p>
    <w:p w14:paraId="2347AE28" w14:textId="77777777" w:rsidR="00104EDD" w:rsidRDefault="00104EDD" w:rsidP="006D41D0">
      <w:pPr>
        <w:rPr>
          <w:rFonts w:asciiTheme="minorHAnsi" w:eastAsia="Arial" w:hAnsiTheme="minorHAnsi" w:cstheme="minorHAnsi"/>
          <w:sz w:val="24"/>
          <w:szCs w:val="24"/>
        </w:rPr>
      </w:pPr>
    </w:p>
    <w:p w14:paraId="2A0C8EDD" w14:textId="77777777" w:rsidR="00104EDD" w:rsidRDefault="00104EDD" w:rsidP="006D41D0">
      <w:pPr>
        <w:rPr>
          <w:rFonts w:asciiTheme="minorHAnsi" w:eastAsia="Arial" w:hAnsiTheme="minorHAnsi" w:cstheme="minorHAnsi"/>
          <w:sz w:val="24"/>
          <w:szCs w:val="24"/>
        </w:rPr>
      </w:pPr>
    </w:p>
    <w:p w14:paraId="78F3A37C" w14:textId="3F4B6212" w:rsidR="00104EDD" w:rsidRPr="00C55689" w:rsidRDefault="00104EDD" w:rsidP="00104EDD">
      <w:pPr>
        <w:pStyle w:val="Heading1"/>
        <w:rPr>
          <w:rFonts w:asciiTheme="minorHAnsi" w:eastAsia="Arial" w:hAnsiTheme="minorHAnsi" w:cstheme="minorHAnsi"/>
          <w:color w:val="E36C0A" w:themeColor="accent6" w:themeShade="BF"/>
        </w:rPr>
      </w:pPr>
      <w:bookmarkStart w:id="7" w:name="_Toc172435458"/>
      <w:r w:rsidRPr="00C55689">
        <w:rPr>
          <w:rFonts w:asciiTheme="minorHAnsi" w:eastAsia="Arial" w:hAnsiTheme="minorHAnsi" w:cstheme="minorHAnsi"/>
          <w:color w:val="E36C0A" w:themeColor="accent6" w:themeShade="BF"/>
        </w:rPr>
        <w:t>Instanceof and getClass()</w:t>
      </w:r>
      <w:bookmarkEnd w:id="7"/>
    </w:p>
    <w:p w14:paraId="6470E3AF" w14:textId="77777777" w:rsidR="00104EDD" w:rsidRDefault="00104EDD" w:rsidP="00104EDD"/>
    <w:p w14:paraId="1971F19F" w14:textId="77777777" w:rsidR="00104EDD" w:rsidRDefault="00104EDD" w:rsidP="00104EDD"/>
    <w:p w14:paraId="45BBDF06" w14:textId="77777777" w:rsidR="00104EDD" w:rsidRPr="00104EDD" w:rsidRDefault="00104EDD" w:rsidP="00104EDD">
      <w:pPr>
        <w:spacing w:before="100" w:beforeAutospacing="1" w:after="100" w:afterAutospacing="1"/>
        <w:rPr>
          <w:sz w:val="24"/>
          <w:szCs w:val="24"/>
        </w:rPr>
      </w:pPr>
      <w:r w:rsidRPr="00104EDD">
        <w:rPr>
          <w:rFonts w:hAnsi="Symbol"/>
          <w:sz w:val="24"/>
          <w:szCs w:val="24"/>
        </w:rPr>
        <w:t></w:t>
      </w:r>
      <w:r w:rsidRPr="00104EDD">
        <w:rPr>
          <w:sz w:val="24"/>
          <w:szCs w:val="24"/>
        </w:rPr>
        <w:t xml:space="preserve">  </w:t>
      </w:r>
      <w:r w:rsidRPr="00104EDD">
        <w:rPr>
          <w:rFonts w:ascii="Courier New" w:hAnsi="Courier New" w:cs="Courier New"/>
          <w:b/>
          <w:bCs/>
        </w:rPr>
        <w:t>instanceof</w:t>
      </w:r>
      <w:r w:rsidRPr="00104EDD">
        <w:rPr>
          <w:sz w:val="24"/>
          <w:szCs w:val="24"/>
        </w:rPr>
        <w:t>:</w:t>
      </w:r>
    </w:p>
    <w:p w14:paraId="5367BF1F" w14:textId="77777777" w:rsidR="00104EDD" w:rsidRPr="00104EDD" w:rsidRDefault="00104EDD" w:rsidP="00104EDD">
      <w:pPr>
        <w:numPr>
          <w:ilvl w:val="0"/>
          <w:numId w:val="120"/>
        </w:numPr>
        <w:spacing w:before="100" w:beforeAutospacing="1" w:after="100" w:afterAutospacing="1"/>
        <w:rPr>
          <w:sz w:val="24"/>
          <w:szCs w:val="24"/>
        </w:rPr>
      </w:pPr>
      <w:r w:rsidRPr="00104EDD">
        <w:rPr>
          <w:sz w:val="24"/>
          <w:szCs w:val="24"/>
        </w:rPr>
        <w:lastRenderedPageBreak/>
        <w:t xml:space="preserve">Checks if an object is a </w:t>
      </w:r>
      <w:r w:rsidRPr="00104EDD">
        <w:rPr>
          <w:b/>
          <w:bCs/>
          <w:sz w:val="24"/>
          <w:szCs w:val="24"/>
        </w:rPr>
        <w:t>certain type or a subtype</w:t>
      </w:r>
      <w:r w:rsidRPr="00104EDD">
        <w:rPr>
          <w:sz w:val="24"/>
          <w:szCs w:val="24"/>
        </w:rPr>
        <w:t>.</w:t>
      </w:r>
    </w:p>
    <w:p w14:paraId="4E1BEF36" w14:textId="77777777" w:rsidR="00104EDD" w:rsidRPr="00104EDD" w:rsidRDefault="00104EDD" w:rsidP="00104EDD">
      <w:pPr>
        <w:numPr>
          <w:ilvl w:val="0"/>
          <w:numId w:val="120"/>
        </w:numPr>
        <w:spacing w:before="100" w:beforeAutospacing="1" w:after="100" w:afterAutospacing="1"/>
        <w:rPr>
          <w:sz w:val="24"/>
          <w:szCs w:val="24"/>
        </w:rPr>
      </w:pPr>
      <w:r w:rsidRPr="00104EDD">
        <w:rPr>
          <w:sz w:val="24"/>
          <w:szCs w:val="24"/>
        </w:rPr>
        <w:t>Useful for safely converting (casting) an object to another type.</w:t>
      </w:r>
    </w:p>
    <w:p w14:paraId="20B4DA7D" w14:textId="77777777" w:rsidR="00104EDD" w:rsidRPr="00104EDD" w:rsidRDefault="00104EDD" w:rsidP="00104EDD">
      <w:pPr>
        <w:spacing w:before="100" w:beforeAutospacing="1" w:after="100" w:afterAutospacing="1"/>
        <w:rPr>
          <w:sz w:val="24"/>
          <w:szCs w:val="24"/>
        </w:rPr>
      </w:pPr>
      <w:r w:rsidRPr="00104EDD">
        <w:rPr>
          <w:rFonts w:hAnsi="Symbol"/>
          <w:sz w:val="24"/>
          <w:szCs w:val="24"/>
        </w:rPr>
        <w:t></w:t>
      </w:r>
      <w:r w:rsidRPr="00104EDD">
        <w:rPr>
          <w:sz w:val="24"/>
          <w:szCs w:val="24"/>
        </w:rPr>
        <w:t xml:space="preserve">  </w:t>
      </w:r>
      <w:r w:rsidRPr="00104EDD">
        <w:rPr>
          <w:rFonts w:ascii="Courier New" w:hAnsi="Courier New" w:cs="Courier New"/>
          <w:b/>
          <w:bCs/>
        </w:rPr>
        <w:t>getClass()</w:t>
      </w:r>
      <w:r w:rsidRPr="00104EDD">
        <w:rPr>
          <w:sz w:val="24"/>
          <w:szCs w:val="24"/>
        </w:rPr>
        <w:t>:</w:t>
      </w:r>
    </w:p>
    <w:p w14:paraId="552EA827" w14:textId="77777777" w:rsidR="00104EDD" w:rsidRPr="00104EDD" w:rsidRDefault="00104EDD" w:rsidP="00104EDD">
      <w:pPr>
        <w:numPr>
          <w:ilvl w:val="0"/>
          <w:numId w:val="121"/>
        </w:numPr>
        <w:spacing w:before="100" w:beforeAutospacing="1" w:after="100" w:afterAutospacing="1"/>
        <w:rPr>
          <w:sz w:val="24"/>
          <w:szCs w:val="24"/>
        </w:rPr>
      </w:pPr>
      <w:r w:rsidRPr="00104EDD">
        <w:rPr>
          <w:sz w:val="24"/>
          <w:szCs w:val="24"/>
        </w:rPr>
        <w:t xml:space="preserve">Checks if an object is </w:t>
      </w:r>
      <w:r w:rsidRPr="00104EDD">
        <w:rPr>
          <w:b/>
          <w:bCs/>
          <w:sz w:val="24"/>
          <w:szCs w:val="24"/>
        </w:rPr>
        <w:t>exactly a specific type.</w:t>
      </w:r>
    </w:p>
    <w:p w14:paraId="79F5C997" w14:textId="77777777" w:rsidR="00104EDD" w:rsidRPr="00104EDD" w:rsidRDefault="00104EDD" w:rsidP="00104EDD">
      <w:pPr>
        <w:numPr>
          <w:ilvl w:val="0"/>
          <w:numId w:val="121"/>
        </w:numPr>
        <w:spacing w:before="100" w:beforeAutospacing="1" w:after="100" w:afterAutospacing="1"/>
        <w:rPr>
          <w:sz w:val="24"/>
          <w:szCs w:val="24"/>
        </w:rPr>
      </w:pPr>
      <w:r w:rsidRPr="00104EDD">
        <w:rPr>
          <w:b/>
          <w:bCs/>
          <w:color w:val="FF0000"/>
          <w:sz w:val="24"/>
          <w:szCs w:val="24"/>
        </w:rPr>
        <w:t>Does not consider subtypes</w:t>
      </w:r>
      <w:r w:rsidRPr="00104EDD">
        <w:rPr>
          <w:sz w:val="24"/>
          <w:szCs w:val="24"/>
        </w:rPr>
        <w:t>.</w:t>
      </w:r>
    </w:p>
    <w:p w14:paraId="4D3B0926" w14:textId="77777777" w:rsidR="00104EDD" w:rsidRDefault="00104EDD" w:rsidP="00104EDD"/>
    <w:p w14:paraId="3DD0B543" w14:textId="77777777" w:rsidR="00104EDD" w:rsidRDefault="00104EDD" w:rsidP="003F4EF9">
      <w:pPr>
        <w:pStyle w:val="Heading3"/>
        <w:numPr>
          <w:ilvl w:val="0"/>
          <w:numId w:val="0"/>
        </w:numPr>
      </w:pPr>
      <w:bookmarkStart w:id="8" w:name="_Toc172435459"/>
      <w:r>
        <w:t>Simplified Example</w:t>
      </w:r>
      <w:bookmarkEnd w:id="8"/>
    </w:p>
    <w:p w14:paraId="0AC69945" w14:textId="77777777" w:rsidR="00104EDD" w:rsidRDefault="00104EDD" w:rsidP="00104EDD">
      <w:pPr>
        <w:pStyle w:val="NormalWeb"/>
      </w:pPr>
      <w:r>
        <w:t xml:space="preserve">Imagine you have a general category called </w:t>
      </w:r>
      <w:r w:rsidRPr="003F4EF9">
        <w:rPr>
          <w:rStyle w:val="HTMLCode"/>
          <w:rFonts w:eastAsiaTheme="minorEastAsia"/>
          <w:b/>
          <w:bCs/>
          <w:color w:val="FF0000"/>
        </w:rPr>
        <w:t>Fruit</w:t>
      </w:r>
      <w:r>
        <w:t xml:space="preserve">, and specific types like </w:t>
      </w:r>
      <w:r w:rsidRPr="003F4EF9">
        <w:rPr>
          <w:rStyle w:val="HTMLCode"/>
          <w:rFonts w:eastAsiaTheme="minorEastAsia"/>
          <w:b/>
          <w:bCs/>
          <w:color w:val="FF0000"/>
        </w:rPr>
        <w:t>Apple</w:t>
      </w:r>
      <w:r>
        <w:t xml:space="preserve"> and </w:t>
      </w:r>
      <w:r w:rsidRPr="003F4EF9">
        <w:rPr>
          <w:rStyle w:val="HTMLCode"/>
          <w:rFonts w:eastAsiaTheme="minorEastAsia"/>
          <w:b/>
          <w:bCs/>
          <w:color w:val="FF0000"/>
        </w:rPr>
        <w:t>Banana</w:t>
      </w:r>
      <w:r>
        <w:t>.</w:t>
      </w:r>
    </w:p>
    <w:p w14:paraId="0A00B4FA" w14:textId="6EE5A9BD" w:rsidR="00104EDD" w:rsidRPr="003F4EF9" w:rsidRDefault="003F4EF9" w:rsidP="00104EDD">
      <w:pPr>
        <w:pStyle w:val="NormalWeb"/>
      </w:pPr>
      <w:r w:rsidRPr="003F4EF9">
        <w:rPr>
          <w:noProof/>
        </w:rPr>
        <w:drawing>
          <wp:inline distT="0" distB="0" distL="0" distR="0" wp14:anchorId="7BADB024" wp14:editId="514B5847">
            <wp:extent cx="5349704" cy="1699407"/>
            <wp:effectExtent l="0" t="0" r="3810" b="0"/>
            <wp:docPr id="79909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94825" name=""/>
                    <pic:cNvPicPr/>
                  </pic:nvPicPr>
                  <pic:blipFill>
                    <a:blip r:embed="rId14"/>
                    <a:stretch>
                      <a:fillRect/>
                    </a:stretch>
                  </pic:blipFill>
                  <pic:spPr>
                    <a:xfrm>
                      <a:off x="0" y="0"/>
                      <a:ext cx="5349704" cy="1699407"/>
                    </a:xfrm>
                    <a:prstGeom prst="rect">
                      <a:avLst/>
                    </a:prstGeom>
                  </pic:spPr>
                </pic:pic>
              </a:graphicData>
            </a:graphic>
          </wp:inline>
        </w:drawing>
      </w:r>
    </w:p>
    <w:p w14:paraId="1A5C3703" w14:textId="1043898E" w:rsidR="00104EDD" w:rsidRDefault="00104EDD" w:rsidP="00104EDD">
      <w:pPr>
        <w:pStyle w:val="NormalWeb"/>
      </w:pPr>
      <w:r>
        <w:t>In this example:</w:t>
      </w:r>
    </w:p>
    <w:p w14:paraId="5EB729F5" w14:textId="77777777" w:rsidR="00104EDD" w:rsidRDefault="00104EDD" w:rsidP="00104EDD">
      <w:pPr>
        <w:numPr>
          <w:ilvl w:val="0"/>
          <w:numId w:val="119"/>
        </w:numPr>
        <w:spacing w:before="100" w:beforeAutospacing="1" w:after="100" w:afterAutospacing="1"/>
      </w:pPr>
      <w:r w:rsidRPr="003F4EF9">
        <w:rPr>
          <w:rStyle w:val="HTMLCode"/>
          <w:rFonts w:eastAsiaTheme="minorEastAsia"/>
          <w:b/>
          <w:bCs/>
          <w:color w:val="FF0000"/>
          <w:lang w:val="en-IN" w:eastAsia="en-IN"/>
        </w:rPr>
        <w:t xml:space="preserve">instanceof </w:t>
      </w:r>
      <w:r>
        <w:t xml:space="preserve">checks if </w:t>
      </w:r>
      <w:r w:rsidRPr="003F4EF9">
        <w:rPr>
          <w:rStyle w:val="HTMLCode"/>
          <w:rFonts w:eastAsiaTheme="minorEastAsia"/>
          <w:b/>
          <w:bCs/>
          <w:color w:val="FF0000"/>
          <w:lang w:val="en-IN" w:eastAsia="en-IN"/>
        </w:rPr>
        <w:t>fruit</w:t>
      </w:r>
      <w:r>
        <w:t xml:space="preserve"> is an </w:t>
      </w:r>
      <w:r w:rsidRPr="003F4EF9">
        <w:rPr>
          <w:b/>
          <w:bCs/>
        </w:rPr>
        <w:t>Apple or any subclass</w:t>
      </w:r>
      <w:r>
        <w:t xml:space="preserve"> of Apple.</w:t>
      </w:r>
    </w:p>
    <w:p w14:paraId="33D17ADD" w14:textId="77777777" w:rsidR="00104EDD" w:rsidRDefault="00104EDD" w:rsidP="00104EDD">
      <w:pPr>
        <w:numPr>
          <w:ilvl w:val="0"/>
          <w:numId w:val="119"/>
        </w:numPr>
        <w:spacing w:before="100" w:beforeAutospacing="1" w:after="100" w:afterAutospacing="1"/>
      </w:pPr>
      <w:r w:rsidRPr="003F4EF9">
        <w:rPr>
          <w:rStyle w:val="HTMLCode"/>
          <w:rFonts w:eastAsiaTheme="minorEastAsia"/>
          <w:b/>
          <w:bCs/>
          <w:color w:val="FF0000"/>
          <w:lang w:val="en-IN" w:eastAsia="en-IN"/>
        </w:rPr>
        <w:t>getClass()</w:t>
      </w:r>
      <w:r>
        <w:t xml:space="preserve"> checks if </w:t>
      </w:r>
      <w:r w:rsidRPr="003F4EF9">
        <w:rPr>
          <w:rStyle w:val="HTMLCode"/>
          <w:rFonts w:eastAsiaTheme="minorEastAsia"/>
          <w:b/>
          <w:bCs/>
          <w:color w:val="FF0000"/>
          <w:lang w:val="en-IN" w:eastAsia="en-IN"/>
        </w:rPr>
        <w:t>fruit</w:t>
      </w:r>
      <w:r>
        <w:t xml:space="preserve"> is </w:t>
      </w:r>
      <w:r w:rsidRPr="003F4EF9">
        <w:rPr>
          <w:b/>
          <w:bCs/>
        </w:rPr>
        <w:t>exactly an Apple</w:t>
      </w:r>
      <w:r>
        <w:t xml:space="preserve">, </w:t>
      </w:r>
      <w:r w:rsidRPr="003F4EF9">
        <w:rPr>
          <w:color w:val="FF0000"/>
        </w:rPr>
        <w:t>not any subclass</w:t>
      </w:r>
    </w:p>
    <w:p w14:paraId="74D2F455" w14:textId="77777777" w:rsidR="00104EDD" w:rsidRPr="00104EDD" w:rsidRDefault="00104EDD" w:rsidP="00104EDD"/>
    <w:p w14:paraId="134E9E0F" w14:textId="77777777" w:rsidR="00104EDD" w:rsidRDefault="00104EDD" w:rsidP="00104EDD">
      <w:pPr>
        <w:rPr>
          <w:rFonts w:eastAsia="Arial"/>
        </w:rPr>
      </w:pPr>
    </w:p>
    <w:p w14:paraId="3D7FC70C" w14:textId="4191BBD9" w:rsidR="00104EDD" w:rsidRPr="00104EDD" w:rsidRDefault="00104EDD" w:rsidP="00104EDD">
      <w:pPr>
        <w:rPr>
          <w:rFonts w:asciiTheme="minorHAnsi" w:eastAsia="Arial" w:hAnsiTheme="minorHAnsi" w:cstheme="minorHAnsi"/>
          <w:sz w:val="24"/>
          <w:szCs w:val="24"/>
        </w:rPr>
      </w:pPr>
      <w:r w:rsidRPr="00104EDD">
        <w:rPr>
          <w:rFonts w:asciiTheme="minorHAnsi" w:hAnsiTheme="minorHAnsi" w:cstheme="minorHAnsi"/>
          <w:sz w:val="24"/>
          <w:szCs w:val="24"/>
        </w:rPr>
        <w:t xml:space="preserve">Let's say you have a class hierarchy with </w:t>
      </w:r>
      <w:r w:rsidRPr="00104EDD">
        <w:rPr>
          <w:rStyle w:val="HTMLCode"/>
          <w:rFonts w:asciiTheme="minorHAnsi" w:eastAsiaTheme="majorEastAsia" w:hAnsiTheme="minorHAnsi" w:cstheme="minorHAnsi"/>
          <w:color w:val="FF0000"/>
          <w:sz w:val="24"/>
          <w:szCs w:val="24"/>
        </w:rPr>
        <w:t>Animal</w:t>
      </w:r>
      <w:r w:rsidRPr="00104EDD">
        <w:rPr>
          <w:rFonts w:asciiTheme="minorHAnsi" w:hAnsiTheme="minorHAnsi" w:cstheme="minorHAnsi"/>
          <w:color w:val="FF0000"/>
          <w:sz w:val="24"/>
          <w:szCs w:val="24"/>
        </w:rPr>
        <w:t xml:space="preserve">, </w:t>
      </w:r>
      <w:r w:rsidRPr="00104EDD">
        <w:rPr>
          <w:rStyle w:val="HTMLCode"/>
          <w:rFonts w:asciiTheme="minorHAnsi" w:eastAsiaTheme="majorEastAsia" w:hAnsiTheme="minorHAnsi" w:cstheme="minorHAnsi"/>
          <w:color w:val="FF0000"/>
          <w:sz w:val="24"/>
          <w:szCs w:val="24"/>
        </w:rPr>
        <w:t>Dog</w:t>
      </w:r>
      <w:r w:rsidRPr="00104EDD">
        <w:rPr>
          <w:rFonts w:asciiTheme="minorHAnsi" w:hAnsiTheme="minorHAnsi" w:cstheme="minorHAnsi"/>
          <w:sz w:val="24"/>
          <w:szCs w:val="24"/>
        </w:rPr>
        <w:t xml:space="preserve">, and </w:t>
      </w:r>
      <w:r w:rsidRPr="00104EDD">
        <w:rPr>
          <w:rStyle w:val="HTMLCode"/>
          <w:rFonts w:asciiTheme="minorHAnsi" w:eastAsiaTheme="majorEastAsia" w:hAnsiTheme="minorHAnsi" w:cstheme="minorHAnsi"/>
          <w:color w:val="FF0000"/>
          <w:sz w:val="24"/>
          <w:szCs w:val="24"/>
        </w:rPr>
        <w:t>Cat</w:t>
      </w:r>
      <w:r w:rsidRPr="00104EDD">
        <w:rPr>
          <w:rFonts w:asciiTheme="minorHAnsi" w:hAnsiTheme="minorHAnsi" w:cstheme="minorHAnsi"/>
          <w:sz w:val="24"/>
          <w:szCs w:val="24"/>
        </w:rPr>
        <w:t>:</w:t>
      </w:r>
    </w:p>
    <w:p w14:paraId="35D3C7D4" w14:textId="2ABECFE7" w:rsidR="00104EDD" w:rsidRDefault="00104EDD" w:rsidP="00104EDD">
      <w:pPr>
        <w:pStyle w:val="Heading2"/>
        <w:rPr>
          <w:rFonts w:eastAsia="Arial"/>
          <w:color w:val="365F91" w:themeColor="accent1" w:themeShade="BF"/>
        </w:rPr>
      </w:pPr>
      <w:bookmarkStart w:id="9" w:name="_Toc172435460"/>
      <w:r>
        <w:rPr>
          <w:rFonts w:eastAsia="Arial"/>
          <w:color w:val="365F91" w:themeColor="accent1" w:themeShade="BF"/>
        </w:rPr>
        <w:t>Create Main1.java</w:t>
      </w:r>
      <w:bookmarkEnd w:id="9"/>
    </w:p>
    <w:p w14:paraId="62771708" w14:textId="77777777" w:rsidR="00104EDD" w:rsidRDefault="00104EDD" w:rsidP="00104EDD">
      <w:pPr>
        <w:rPr>
          <w:rFonts w:eastAsia="Arial"/>
        </w:rPr>
      </w:pPr>
    </w:p>
    <w:p w14:paraId="1AC39E23" w14:textId="77777777" w:rsidR="00104EDD" w:rsidRPr="00104EDD" w:rsidRDefault="00104EDD" w:rsidP="00104EDD">
      <w:pPr>
        <w:shd w:val="clear" w:color="auto" w:fill="1F1F1F"/>
        <w:spacing w:line="285" w:lineRule="atLeast"/>
        <w:rPr>
          <w:rFonts w:ascii="Consolas" w:hAnsi="Consolas"/>
          <w:color w:val="CCCCCC"/>
          <w:sz w:val="21"/>
          <w:szCs w:val="21"/>
        </w:rPr>
      </w:pPr>
      <w:r w:rsidRPr="00104EDD">
        <w:rPr>
          <w:rFonts w:ascii="Consolas" w:hAnsi="Consolas"/>
          <w:color w:val="569CD6"/>
          <w:sz w:val="21"/>
          <w:szCs w:val="21"/>
        </w:rPr>
        <w:t>class</w:t>
      </w:r>
      <w:r w:rsidRPr="00104EDD">
        <w:rPr>
          <w:rFonts w:ascii="Consolas" w:hAnsi="Consolas"/>
          <w:color w:val="CCCCCC"/>
          <w:sz w:val="21"/>
          <w:szCs w:val="21"/>
        </w:rPr>
        <w:t xml:space="preserve"> </w:t>
      </w:r>
      <w:r w:rsidRPr="00104EDD">
        <w:rPr>
          <w:rFonts w:ascii="Consolas" w:hAnsi="Consolas"/>
          <w:color w:val="4EC9B0"/>
          <w:sz w:val="21"/>
          <w:szCs w:val="21"/>
        </w:rPr>
        <w:t>Animal</w:t>
      </w:r>
      <w:r w:rsidRPr="00104EDD">
        <w:rPr>
          <w:rFonts w:ascii="Consolas" w:hAnsi="Consolas"/>
          <w:color w:val="CCCCCC"/>
          <w:sz w:val="21"/>
          <w:szCs w:val="21"/>
        </w:rPr>
        <w:t xml:space="preserve"> { }</w:t>
      </w:r>
    </w:p>
    <w:p w14:paraId="5D96744A" w14:textId="77777777" w:rsidR="00104EDD" w:rsidRPr="00104EDD" w:rsidRDefault="00104EDD" w:rsidP="00104EDD">
      <w:pPr>
        <w:shd w:val="clear" w:color="auto" w:fill="1F1F1F"/>
        <w:spacing w:line="285" w:lineRule="atLeast"/>
        <w:rPr>
          <w:rFonts w:ascii="Consolas" w:hAnsi="Consolas"/>
          <w:color w:val="CCCCCC"/>
          <w:sz w:val="21"/>
          <w:szCs w:val="21"/>
        </w:rPr>
      </w:pPr>
      <w:r w:rsidRPr="00104EDD">
        <w:rPr>
          <w:rFonts w:ascii="Consolas" w:hAnsi="Consolas"/>
          <w:color w:val="569CD6"/>
          <w:sz w:val="21"/>
          <w:szCs w:val="21"/>
        </w:rPr>
        <w:t>class</w:t>
      </w:r>
      <w:r w:rsidRPr="00104EDD">
        <w:rPr>
          <w:rFonts w:ascii="Consolas" w:hAnsi="Consolas"/>
          <w:color w:val="CCCCCC"/>
          <w:sz w:val="21"/>
          <w:szCs w:val="21"/>
        </w:rPr>
        <w:t xml:space="preserve"> </w:t>
      </w:r>
      <w:r w:rsidRPr="00104EDD">
        <w:rPr>
          <w:rFonts w:ascii="Consolas" w:hAnsi="Consolas"/>
          <w:color w:val="4EC9B0"/>
          <w:sz w:val="21"/>
          <w:szCs w:val="21"/>
        </w:rPr>
        <w:t>Dog</w:t>
      </w:r>
      <w:r w:rsidRPr="00104EDD">
        <w:rPr>
          <w:rFonts w:ascii="Consolas" w:hAnsi="Consolas"/>
          <w:color w:val="CCCCCC"/>
          <w:sz w:val="21"/>
          <w:szCs w:val="21"/>
        </w:rPr>
        <w:t xml:space="preserve"> </w:t>
      </w:r>
      <w:r w:rsidRPr="00104EDD">
        <w:rPr>
          <w:rFonts w:ascii="Consolas" w:hAnsi="Consolas"/>
          <w:color w:val="569CD6"/>
          <w:sz w:val="21"/>
          <w:szCs w:val="21"/>
        </w:rPr>
        <w:t>extends</w:t>
      </w:r>
      <w:r w:rsidRPr="00104EDD">
        <w:rPr>
          <w:rFonts w:ascii="Consolas" w:hAnsi="Consolas"/>
          <w:color w:val="CCCCCC"/>
          <w:sz w:val="21"/>
          <w:szCs w:val="21"/>
        </w:rPr>
        <w:t xml:space="preserve"> </w:t>
      </w:r>
      <w:r w:rsidRPr="00104EDD">
        <w:rPr>
          <w:rFonts w:ascii="Consolas" w:hAnsi="Consolas"/>
          <w:color w:val="4EC9B0"/>
          <w:sz w:val="21"/>
          <w:szCs w:val="21"/>
        </w:rPr>
        <w:t>Animal</w:t>
      </w:r>
      <w:r w:rsidRPr="00104EDD">
        <w:rPr>
          <w:rFonts w:ascii="Consolas" w:hAnsi="Consolas"/>
          <w:color w:val="CCCCCC"/>
          <w:sz w:val="21"/>
          <w:szCs w:val="21"/>
        </w:rPr>
        <w:t xml:space="preserve"> { }</w:t>
      </w:r>
    </w:p>
    <w:p w14:paraId="6FF810F9" w14:textId="77777777" w:rsidR="00104EDD" w:rsidRPr="00104EDD" w:rsidRDefault="00104EDD" w:rsidP="00104EDD">
      <w:pPr>
        <w:shd w:val="clear" w:color="auto" w:fill="1F1F1F"/>
        <w:spacing w:line="285" w:lineRule="atLeast"/>
        <w:rPr>
          <w:rFonts w:ascii="Consolas" w:hAnsi="Consolas"/>
          <w:color w:val="CCCCCC"/>
          <w:sz w:val="21"/>
          <w:szCs w:val="21"/>
        </w:rPr>
      </w:pPr>
      <w:r w:rsidRPr="00104EDD">
        <w:rPr>
          <w:rFonts w:ascii="Consolas" w:hAnsi="Consolas"/>
          <w:color w:val="569CD6"/>
          <w:sz w:val="21"/>
          <w:szCs w:val="21"/>
        </w:rPr>
        <w:t>class</w:t>
      </w:r>
      <w:r w:rsidRPr="00104EDD">
        <w:rPr>
          <w:rFonts w:ascii="Consolas" w:hAnsi="Consolas"/>
          <w:color w:val="CCCCCC"/>
          <w:sz w:val="21"/>
          <w:szCs w:val="21"/>
        </w:rPr>
        <w:t xml:space="preserve"> </w:t>
      </w:r>
      <w:r w:rsidRPr="00104EDD">
        <w:rPr>
          <w:rFonts w:ascii="Consolas" w:hAnsi="Consolas"/>
          <w:color w:val="4EC9B0"/>
          <w:sz w:val="21"/>
          <w:szCs w:val="21"/>
        </w:rPr>
        <w:t>Cat</w:t>
      </w:r>
      <w:r w:rsidRPr="00104EDD">
        <w:rPr>
          <w:rFonts w:ascii="Consolas" w:hAnsi="Consolas"/>
          <w:color w:val="CCCCCC"/>
          <w:sz w:val="21"/>
          <w:szCs w:val="21"/>
        </w:rPr>
        <w:t xml:space="preserve"> </w:t>
      </w:r>
      <w:r w:rsidRPr="00104EDD">
        <w:rPr>
          <w:rFonts w:ascii="Consolas" w:hAnsi="Consolas"/>
          <w:color w:val="569CD6"/>
          <w:sz w:val="21"/>
          <w:szCs w:val="21"/>
        </w:rPr>
        <w:t>extends</w:t>
      </w:r>
      <w:r w:rsidRPr="00104EDD">
        <w:rPr>
          <w:rFonts w:ascii="Consolas" w:hAnsi="Consolas"/>
          <w:color w:val="CCCCCC"/>
          <w:sz w:val="21"/>
          <w:szCs w:val="21"/>
        </w:rPr>
        <w:t xml:space="preserve"> </w:t>
      </w:r>
      <w:r w:rsidRPr="00104EDD">
        <w:rPr>
          <w:rFonts w:ascii="Consolas" w:hAnsi="Consolas"/>
          <w:color w:val="4EC9B0"/>
          <w:sz w:val="21"/>
          <w:szCs w:val="21"/>
        </w:rPr>
        <w:t>Animal</w:t>
      </w:r>
      <w:r w:rsidRPr="00104EDD">
        <w:rPr>
          <w:rFonts w:ascii="Consolas" w:hAnsi="Consolas"/>
          <w:color w:val="CCCCCC"/>
          <w:sz w:val="21"/>
          <w:szCs w:val="21"/>
        </w:rPr>
        <w:t xml:space="preserve"> { }</w:t>
      </w:r>
    </w:p>
    <w:p w14:paraId="1AB01559" w14:textId="77777777" w:rsidR="00104EDD" w:rsidRPr="00104EDD" w:rsidRDefault="00104EDD" w:rsidP="00104EDD">
      <w:pPr>
        <w:shd w:val="clear" w:color="auto" w:fill="1F1F1F"/>
        <w:spacing w:line="285" w:lineRule="atLeast"/>
        <w:rPr>
          <w:rFonts w:ascii="Consolas" w:hAnsi="Consolas"/>
          <w:color w:val="CCCCCC"/>
          <w:sz w:val="21"/>
          <w:szCs w:val="21"/>
        </w:rPr>
      </w:pPr>
    </w:p>
    <w:p w14:paraId="702FB898" w14:textId="77777777" w:rsidR="00104EDD" w:rsidRPr="00104EDD" w:rsidRDefault="00104EDD" w:rsidP="00104EDD">
      <w:pPr>
        <w:shd w:val="clear" w:color="auto" w:fill="1F1F1F"/>
        <w:spacing w:line="285" w:lineRule="atLeast"/>
        <w:rPr>
          <w:rFonts w:ascii="Consolas" w:hAnsi="Consolas"/>
          <w:color w:val="CCCCCC"/>
          <w:sz w:val="21"/>
          <w:szCs w:val="21"/>
        </w:rPr>
      </w:pPr>
      <w:r w:rsidRPr="00104EDD">
        <w:rPr>
          <w:rFonts w:ascii="Consolas" w:hAnsi="Consolas"/>
          <w:color w:val="569CD6"/>
          <w:sz w:val="21"/>
          <w:szCs w:val="21"/>
        </w:rPr>
        <w:t>public</w:t>
      </w:r>
      <w:r w:rsidRPr="00104EDD">
        <w:rPr>
          <w:rFonts w:ascii="Consolas" w:hAnsi="Consolas"/>
          <w:color w:val="CCCCCC"/>
          <w:sz w:val="21"/>
          <w:szCs w:val="21"/>
        </w:rPr>
        <w:t xml:space="preserve"> </w:t>
      </w:r>
      <w:r w:rsidRPr="00104EDD">
        <w:rPr>
          <w:rFonts w:ascii="Consolas" w:hAnsi="Consolas"/>
          <w:color w:val="569CD6"/>
          <w:sz w:val="21"/>
          <w:szCs w:val="21"/>
        </w:rPr>
        <w:t>class</w:t>
      </w:r>
      <w:r w:rsidRPr="00104EDD">
        <w:rPr>
          <w:rFonts w:ascii="Consolas" w:hAnsi="Consolas"/>
          <w:color w:val="CCCCCC"/>
          <w:sz w:val="21"/>
          <w:szCs w:val="21"/>
        </w:rPr>
        <w:t xml:space="preserve"> </w:t>
      </w:r>
      <w:r w:rsidRPr="00104EDD">
        <w:rPr>
          <w:rFonts w:ascii="Consolas" w:hAnsi="Consolas"/>
          <w:color w:val="4EC9B0"/>
          <w:sz w:val="21"/>
          <w:szCs w:val="21"/>
        </w:rPr>
        <w:t>Main1</w:t>
      </w:r>
      <w:r w:rsidRPr="00104EDD">
        <w:rPr>
          <w:rFonts w:ascii="Consolas" w:hAnsi="Consolas"/>
          <w:color w:val="CCCCCC"/>
          <w:sz w:val="21"/>
          <w:szCs w:val="21"/>
        </w:rPr>
        <w:t xml:space="preserve"> {</w:t>
      </w:r>
    </w:p>
    <w:p w14:paraId="71C98113" w14:textId="77777777" w:rsidR="00104EDD" w:rsidRPr="00104EDD" w:rsidRDefault="00104EDD" w:rsidP="00104EDD">
      <w:pPr>
        <w:shd w:val="clear" w:color="auto" w:fill="1F1F1F"/>
        <w:spacing w:line="285" w:lineRule="atLeast"/>
        <w:rPr>
          <w:rFonts w:ascii="Consolas" w:hAnsi="Consolas"/>
          <w:color w:val="CCCCCC"/>
          <w:sz w:val="21"/>
          <w:szCs w:val="21"/>
        </w:rPr>
      </w:pPr>
      <w:r w:rsidRPr="00104EDD">
        <w:rPr>
          <w:rFonts w:ascii="Consolas" w:hAnsi="Consolas"/>
          <w:color w:val="CCCCCC"/>
          <w:sz w:val="21"/>
          <w:szCs w:val="21"/>
        </w:rPr>
        <w:t xml:space="preserve">    </w:t>
      </w:r>
      <w:r w:rsidRPr="00104EDD">
        <w:rPr>
          <w:rFonts w:ascii="Consolas" w:hAnsi="Consolas"/>
          <w:color w:val="569CD6"/>
          <w:sz w:val="21"/>
          <w:szCs w:val="21"/>
        </w:rPr>
        <w:t>public</w:t>
      </w:r>
      <w:r w:rsidRPr="00104EDD">
        <w:rPr>
          <w:rFonts w:ascii="Consolas" w:hAnsi="Consolas"/>
          <w:color w:val="CCCCCC"/>
          <w:sz w:val="21"/>
          <w:szCs w:val="21"/>
        </w:rPr>
        <w:t xml:space="preserve"> </w:t>
      </w:r>
      <w:r w:rsidRPr="00104EDD">
        <w:rPr>
          <w:rFonts w:ascii="Consolas" w:hAnsi="Consolas"/>
          <w:color w:val="569CD6"/>
          <w:sz w:val="21"/>
          <w:szCs w:val="21"/>
        </w:rPr>
        <w:t>static</w:t>
      </w:r>
      <w:r w:rsidRPr="00104EDD">
        <w:rPr>
          <w:rFonts w:ascii="Consolas" w:hAnsi="Consolas"/>
          <w:color w:val="CCCCCC"/>
          <w:sz w:val="21"/>
          <w:szCs w:val="21"/>
        </w:rPr>
        <w:t xml:space="preserve"> </w:t>
      </w:r>
      <w:r w:rsidRPr="00104EDD">
        <w:rPr>
          <w:rFonts w:ascii="Consolas" w:hAnsi="Consolas"/>
          <w:color w:val="4EC9B0"/>
          <w:sz w:val="21"/>
          <w:szCs w:val="21"/>
        </w:rPr>
        <w:t>void</w:t>
      </w:r>
      <w:r w:rsidRPr="00104EDD">
        <w:rPr>
          <w:rFonts w:ascii="Consolas" w:hAnsi="Consolas"/>
          <w:color w:val="CCCCCC"/>
          <w:sz w:val="21"/>
          <w:szCs w:val="21"/>
        </w:rPr>
        <w:t xml:space="preserve"> </w:t>
      </w:r>
      <w:r w:rsidRPr="00104EDD">
        <w:rPr>
          <w:rFonts w:ascii="Consolas" w:hAnsi="Consolas"/>
          <w:color w:val="DCDCAA"/>
          <w:sz w:val="21"/>
          <w:szCs w:val="21"/>
        </w:rPr>
        <w:t>main</w:t>
      </w:r>
      <w:r w:rsidRPr="00104EDD">
        <w:rPr>
          <w:rFonts w:ascii="Consolas" w:hAnsi="Consolas"/>
          <w:color w:val="CCCCCC"/>
          <w:sz w:val="21"/>
          <w:szCs w:val="21"/>
        </w:rPr>
        <w:t>(</w:t>
      </w:r>
      <w:r w:rsidRPr="00104EDD">
        <w:rPr>
          <w:rFonts w:ascii="Consolas" w:hAnsi="Consolas"/>
          <w:color w:val="4EC9B0"/>
          <w:sz w:val="21"/>
          <w:szCs w:val="21"/>
        </w:rPr>
        <w:t>String</w:t>
      </w:r>
      <w:r w:rsidRPr="00104EDD">
        <w:rPr>
          <w:rFonts w:ascii="Consolas" w:hAnsi="Consolas"/>
          <w:color w:val="CCCCCC"/>
          <w:sz w:val="21"/>
          <w:szCs w:val="21"/>
        </w:rPr>
        <w:t xml:space="preserve">[] </w:t>
      </w:r>
      <w:r w:rsidRPr="00104EDD">
        <w:rPr>
          <w:rFonts w:ascii="Consolas" w:hAnsi="Consolas"/>
          <w:color w:val="9CDCFE"/>
          <w:sz w:val="21"/>
          <w:szCs w:val="21"/>
        </w:rPr>
        <w:t>args</w:t>
      </w:r>
      <w:r w:rsidRPr="00104EDD">
        <w:rPr>
          <w:rFonts w:ascii="Consolas" w:hAnsi="Consolas"/>
          <w:color w:val="CCCCCC"/>
          <w:sz w:val="21"/>
          <w:szCs w:val="21"/>
        </w:rPr>
        <w:t>) {</w:t>
      </w:r>
    </w:p>
    <w:p w14:paraId="5A69986F" w14:textId="77777777" w:rsidR="00104EDD" w:rsidRPr="00104EDD" w:rsidRDefault="00104EDD" w:rsidP="00104EDD">
      <w:pPr>
        <w:shd w:val="clear" w:color="auto" w:fill="1F1F1F"/>
        <w:spacing w:line="285" w:lineRule="atLeast"/>
        <w:rPr>
          <w:rFonts w:ascii="Consolas" w:hAnsi="Consolas"/>
          <w:color w:val="CCCCCC"/>
          <w:sz w:val="21"/>
          <w:szCs w:val="21"/>
        </w:rPr>
      </w:pPr>
      <w:r w:rsidRPr="00104EDD">
        <w:rPr>
          <w:rFonts w:ascii="Consolas" w:hAnsi="Consolas"/>
          <w:color w:val="CCCCCC"/>
          <w:sz w:val="21"/>
          <w:szCs w:val="21"/>
        </w:rPr>
        <w:t xml:space="preserve">        </w:t>
      </w:r>
      <w:r w:rsidRPr="00104EDD">
        <w:rPr>
          <w:rFonts w:ascii="Consolas" w:hAnsi="Consolas"/>
          <w:color w:val="4EC9B0"/>
          <w:sz w:val="21"/>
          <w:szCs w:val="21"/>
        </w:rPr>
        <w:t>Animal</w:t>
      </w:r>
      <w:r w:rsidRPr="00104EDD">
        <w:rPr>
          <w:rFonts w:ascii="Consolas" w:hAnsi="Consolas"/>
          <w:color w:val="CCCCCC"/>
          <w:sz w:val="21"/>
          <w:szCs w:val="21"/>
        </w:rPr>
        <w:t xml:space="preserve"> </w:t>
      </w:r>
      <w:r w:rsidRPr="00104EDD">
        <w:rPr>
          <w:rFonts w:ascii="Consolas" w:hAnsi="Consolas"/>
          <w:color w:val="9CDCFE"/>
          <w:sz w:val="21"/>
          <w:szCs w:val="21"/>
        </w:rPr>
        <w:t>animal</w:t>
      </w:r>
      <w:r w:rsidRPr="00104EDD">
        <w:rPr>
          <w:rFonts w:ascii="Consolas" w:hAnsi="Consolas"/>
          <w:color w:val="CCCCCC"/>
          <w:sz w:val="21"/>
          <w:szCs w:val="21"/>
        </w:rPr>
        <w:t xml:space="preserve"> </w:t>
      </w:r>
      <w:r w:rsidRPr="00104EDD">
        <w:rPr>
          <w:rFonts w:ascii="Consolas" w:hAnsi="Consolas"/>
          <w:color w:val="D4D4D4"/>
          <w:sz w:val="21"/>
          <w:szCs w:val="21"/>
        </w:rPr>
        <w:t>=</w:t>
      </w:r>
      <w:r w:rsidRPr="00104EDD">
        <w:rPr>
          <w:rFonts w:ascii="Consolas" w:hAnsi="Consolas"/>
          <w:color w:val="CCCCCC"/>
          <w:sz w:val="21"/>
          <w:szCs w:val="21"/>
        </w:rPr>
        <w:t xml:space="preserve"> </w:t>
      </w:r>
      <w:r w:rsidRPr="00104EDD">
        <w:rPr>
          <w:rFonts w:ascii="Consolas" w:hAnsi="Consolas"/>
          <w:color w:val="C586C0"/>
          <w:sz w:val="21"/>
          <w:szCs w:val="21"/>
        </w:rPr>
        <w:t>new</w:t>
      </w:r>
      <w:r w:rsidRPr="00104EDD">
        <w:rPr>
          <w:rFonts w:ascii="Consolas" w:hAnsi="Consolas"/>
          <w:color w:val="CCCCCC"/>
          <w:sz w:val="21"/>
          <w:szCs w:val="21"/>
        </w:rPr>
        <w:t xml:space="preserve"> </w:t>
      </w:r>
      <w:r w:rsidRPr="00104EDD">
        <w:rPr>
          <w:rFonts w:ascii="Consolas" w:hAnsi="Consolas"/>
          <w:color w:val="DCDCAA"/>
          <w:sz w:val="21"/>
          <w:szCs w:val="21"/>
        </w:rPr>
        <w:t>Dog</w:t>
      </w:r>
      <w:r w:rsidRPr="00104EDD">
        <w:rPr>
          <w:rFonts w:ascii="Consolas" w:hAnsi="Consolas"/>
          <w:color w:val="CCCCCC"/>
          <w:sz w:val="21"/>
          <w:szCs w:val="21"/>
        </w:rPr>
        <w:t>();</w:t>
      </w:r>
    </w:p>
    <w:p w14:paraId="2009AEC5" w14:textId="77777777" w:rsidR="00104EDD" w:rsidRPr="00104EDD" w:rsidRDefault="00104EDD" w:rsidP="00104EDD">
      <w:pPr>
        <w:shd w:val="clear" w:color="auto" w:fill="1F1F1F"/>
        <w:spacing w:line="285" w:lineRule="atLeast"/>
        <w:rPr>
          <w:rFonts w:ascii="Consolas" w:hAnsi="Consolas"/>
          <w:color w:val="CCCCCC"/>
          <w:sz w:val="21"/>
          <w:szCs w:val="21"/>
        </w:rPr>
      </w:pPr>
      <w:r w:rsidRPr="00104EDD">
        <w:rPr>
          <w:rFonts w:ascii="Consolas" w:hAnsi="Consolas"/>
          <w:color w:val="CCCCCC"/>
          <w:sz w:val="21"/>
          <w:szCs w:val="21"/>
        </w:rPr>
        <w:t xml:space="preserve">        </w:t>
      </w:r>
    </w:p>
    <w:p w14:paraId="2E828A3E" w14:textId="77777777" w:rsidR="00104EDD" w:rsidRPr="00104EDD" w:rsidRDefault="00104EDD" w:rsidP="00104EDD">
      <w:pPr>
        <w:shd w:val="clear" w:color="auto" w:fill="1F1F1F"/>
        <w:spacing w:line="285" w:lineRule="atLeast"/>
        <w:rPr>
          <w:rFonts w:ascii="Consolas" w:hAnsi="Consolas"/>
          <w:color w:val="CCCCCC"/>
          <w:sz w:val="21"/>
          <w:szCs w:val="21"/>
        </w:rPr>
      </w:pPr>
      <w:r w:rsidRPr="00104EDD">
        <w:rPr>
          <w:rFonts w:ascii="Consolas" w:hAnsi="Consolas"/>
          <w:color w:val="CCCCCC"/>
          <w:sz w:val="21"/>
          <w:szCs w:val="21"/>
        </w:rPr>
        <w:t xml:space="preserve">        </w:t>
      </w:r>
      <w:r w:rsidRPr="00104EDD">
        <w:rPr>
          <w:rFonts w:ascii="Consolas" w:hAnsi="Consolas"/>
          <w:color w:val="C586C0"/>
          <w:sz w:val="21"/>
          <w:szCs w:val="21"/>
        </w:rPr>
        <w:t>if</w:t>
      </w:r>
      <w:r w:rsidRPr="00104EDD">
        <w:rPr>
          <w:rFonts w:ascii="Consolas" w:hAnsi="Consolas"/>
          <w:color w:val="CCCCCC"/>
          <w:sz w:val="21"/>
          <w:szCs w:val="21"/>
        </w:rPr>
        <w:t xml:space="preserve"> (animal </w:t>
      </w:r>
      <w:r w:rsidRPr="00104EDD">
        <w:rPr>
          <w:rFonts w:ascii="Consolas" w:hAnsi="Consolas"/>
          <w:color w:val="569CD6"/>
          <w:sz w:val="21"/>
          <w:szCs w:val="21"/>
        </w:rPr>
        <w:t>instanceof</w:t>
      </w:r>
      <w:r w:rsidRPr="00104EDD">
        <w:rPr>
          <w:rFonts w:ascii="Consolas" w:hAnsi="Consolas"/>
          <w:color w:val="CCCCCC"/>
          <w:sz w:val="21"/>
          <w:szCs w:val="21"/>
        </w:rPr>
        <w:t xml:space="preserve"> Dog) {</w:t>
      </w:r>
    </w:p>
    <w:p w14:paraId="60FE3BB9" w14:textId="77777777" w:rsidR="00104EDD" w:rsidRPr="00104EDD" w:rsidRDefault="00104EDD" w:rsidP="00104EDD">
      <w:pPr>
        <w:shd w:val="clear" w:color="auto" w:fill="1F1F1F"/>
        <w:spacing w:line="285" w:lineRule="atLeast"/>
        <w:rPr>
          <w:rFonts w:ascii="Consolas" w:hAnsi="Consolas"/>
          <w:color w:val="CCCCCC"/>
          <w:sz w:val="21"/>
          <w:szCs w:val="21"/>
        </w:rPr>
      </w:pPr>
      <w:r w:rsidRPr="00104EDD">
        <w:rPr>
          <w:rFonts w:ascii="Consolas" w:hAnsi="Consolas"/>
          <w:color w:val="CCCCCC"/>
          <w:sz w:val="21"/>
          <w:szCs w:val="21"/>
        </w:rPr>
        <w:t xml:space="preserve">            </w:t>
      </w:r>
      <w:r w:rsidRPr="00104EDD">
        <w:rPr>
          <w:rFonts w:ascii="Consolas" w:hAnsi="Consolas"/>
          <w:color w:val="9CDCFE"/>
          <w:sz w:val="21"/>
          <w:szCs w:val="21"/>
        </w:rPr>
        <w:t>System</w:t>
      </w:r>
      <w:r w:rsidRPr="00104EDD">
        <w:rPr>
          <w:rFonts w:ascii="Consolas" w:hAnsi="Consolas"/>
          <w:color w:val="CCCCCC"/>
          <w:sz w:val="21"/>
          <w:szCs w:val="21"/>
        </w:rPr>
        <w:t>.</w:t>
      </w:r>
      <w:r w:rsidRPr="00104EDD">
        <w:rPr>
          <w:rFonts w:ascii="Consolas" w:hAnsi="Consolas"/>
          <w:color w:val="9CDCFE"/>
          <w:sz w:val="21"/>
          <w:szCs w:val="21"/>
        </w:rPr>
        <w:t>out</w:t>
      </w:r>
      <w:r w:rsidRPr="00104EDD">
        <w:rPr>
          <w:rFonts w:ascii="Consolas" w:hAnsi="Consolas"/>
          <w:color w:val="CCCCCC"/>
          <w:sz w:val="21"/>
          <w:szCs w:val="21"/>
        </w:rPr>
        <w:t>.</w:t>
      </w:r>
      <w:r w:rsidRPr="00104EDD">
        <w:rPr>
          <w:rFonts w:ascii="Consolas" w:hAnsi="Consolas"/>
          <w:color w:val="DCDCAA"/>
          <w:sz w:val="21"/>
          <w:szCs w:val="21"/>
        </w:rPr>
        <w:t>println</w:t>
      </w:r>
      <w:r w:rsidRPr="00104EDD">
        <w:rPr>
          <w:rFonts w:ascii="Consolas" w:hAnsi="Consolas"/>
          <w:color w:val="CCCCCC"/>
          <w:sz w:val="21"/>
          <w:szCs w:val="21"/>
        </w:rPr>
        <w:t>(</w:t>
      </w:r>
      <w:r w:rsidRPr="00104EDD">
        <w:rPr>
          <w:rFonts w:ascii="Consolas" w:hAnsi="Consolas"/>
          <w:color w:val="CE9178"/>
          <w:sz w:val="21"/>
          <w:szCs w:val="21"/>
        </w:rPr>
        <w:t>"It's a Dog"</w:t>
      </w:r>
      <w:r w:rsidRPr="00104EDD">
        <w:rPr>
          <w:rFonts w:ascii="Consolas" w:hAnsi="Consolas"/>
          <w:color w:val="CCCCCC"/>
          <w:sz w:val="21"/>
          <w:szCs w:val="21"/>
        </w:rPr>
        <w:t>);</w:t>
      </w:r>
    </w:p>
    <w:p w14:paraId="144601D3" w14:textId="77777777" w:rsidR="00104EDD" w:rsidRPr="00104EDD" w:rsidRDefault="00104EDD" w:rsidP="00104EDD">
      <w:pPr>
        <w:shd w:val="clear" w:color="auto" w:fill="1F1F1F"/>
        <w:spacing w:line="285" w:lineRule="atLeast"/>
        <w:rPr>
          <w:rFonts w:ascii="Consolas" w:hAnsi="Consolas"/>
          <w:color w:val="CCCCCC"/>
          <w:sz w:val="21"/>
          <w:szCs w:val="21"/>
        </w:rPr>
      </w:pPr>
      <w:r w:rsidRPr="00104EDD">
        <w:rPr>
          <w:rFonts w:ascii="Consolas" w:hAnsi="Consolas"/>
          <w:color w:val="CCCCCC"/>
          <w:sz w:val="21"/>
          <w:szCs w:val="21"/>
        </w:rPr>
        <w:t>        }</w:t>
      </w:r>
    </w:p>
    <w:p w14:paraId="5CC0B86B" w14:textId="77777777" w:rsidR="00104EDD" w:rsidRPr="00104EDD" w:rsidRDefault="00104EDD" w:rsidP="00104EDD">
      <w:pPr>
        <w:shd w:val="clear" w:color="auto" w:fill="1F1F1F"/>
        <w:spacing w:line="285" w:lineRule="atLeast"/>
        <w:rPr>
          <w:rFonts w:ascii="Consolas" w:hAnsi="Consolas"/>
          <w:color w:val="CCCCCC"/>
          <w:sz w:val="21"/>
          <w:szCs w:val="21"/>
        </w:rPr>
      </w:pPr>
    </w:p>
    <w:p w14:paraId="686FC69F" w14:textId="77777777" w:rsidR="00104EDD" w:rsidRPr="00104EDD" w:rsidRDefault="00104EDD" w:rsidP="00104EDD">
      <w:pPr>
        <w:shd w:val="clear" w:color="auto" w:fill="1F1F1F"/>
        <w:spacing w:line="285" w:lineRule="atLeast"/>
        <w:rPr>
          <w:rFonts w:ascii="Consolas" w:hAnsi="Consolas"/>
          <w:color w:val="CCCCCC"/>
          <w:sz w:val="21"/>
          <w:szCs w:val="21"/>
        </w:rPr>
      </w:pPr>
      <w:r w:rsidRPr="00104EDD">
        <w:rPr>
          <w:rFonts w:ascii="Consolas" w:hAnsi="Consolas"/>
          <w:color w:val="CCCCCC"/>
          <w:sz w:val="21"/>
          <w:szCs w:val="21"/>
        </w:rPr>
        <w:t xml:space="preserve">        </w:t>
      </w:r>
      <w:r w:rsidRPr="00104EDD">
        <w:rPr>
          <w:rFonts w:ascii="Consolas" w:hAnsi="Consolas"/>
          <w:color w:val="C586C0"/>
          <w:sz w:val="21"/>
          <w:szCs w:val="21"/>
        </w:rPr>
        <w:t>if</w:t>
      </w:r>
      <w:r w:rsidRPr="00104EDD">
        <w:rPr>
          <w:rFonts w:ascii="Consolas" w:hAnsi="Consolas"/>
          <w:color w:val="CCCCCC"/>
          <w:sz w:val="21"/>
          <w:szCs w:val="21"/>
        </w:rPr>
        <w:t xml:space="preserve"> (</w:t>
      </w:r>
      <w:r w:rsidRPr="00104EDD">
        <w:rPr>
          <w:rFonts w:ascii="Consolas" w:hAnsi="Consolas"/>
          <w:color w:val="9CDCFE"/>
          <w:sz w:val="21"/>
          <w:szCs w:val="21"/>
        </w:rPr>
        <w:t>animal</w:t>
      </w:r>
      <w:r w:rsidRPr="00104EDD">
        <w:rPr>
          <w:rFonts w:ascii="Consolas" w:hAnsi="Consolas"/>
          <w:color w:val="CCCCCC"/>
          <w:sz w:val="21"/>
          <w:szCs w:val="21"/>
        </w:rPr>
        <w:t>.</w:t>
      </w:r>
      <w:r w:rsidRPr="00104EDD">
        <w:rPr>
          <w:rFonts w:ascii="Consolas" w:hAnsi="Consolas"/>
          <w:color w:val="DCDCAA"/>
          <w:sz w:val="21"/>
          <w:szCs w:val="21"/>
        </w:rPr>
        <w:t>getClass</w:t>
      </w:r>
      <w:r w:rsidRPr="00104EDD">
        <w:rPr>
          <w:rFonts w:ascii="Consolas" w:hAnsi="Consolas"/>
          <w:color w:val="CCCCCC"/>
          <w:sz w:val="21"/>
          <w:szCs w:val="21"/>
        </w:rPr>
        <w:t xml:space="preserve">() </w:t>
      </w:r>
      <w:r w:rsidRPr="00104EDD">
        <w:rPr>
          <w:rFonts w:ascii="Consolas" w:hAnsi="Consolas"/>
          <w:color w:val="D4D4D4"/>
          <w:sz w:val="21"/>
          <w:szCs w:val="21"/>
        </w:rPr>
        <w:t>==</w:t>
      </w:r>
      <w:r w:rsidRPr="00104EDD">
        <w:rPr>
          <w:rFonts w:ascii="Consolas" w:hAnsi="Consolas"/>
          <w:color w:val="CCCCCC"/>
          <w:sz w:val="21"/>
          <w:szCs w:val="21"/>
        </w:rPr>
        <w:t xml:space="preserve"> </w:t>
      </w:r>
      <w:r w:rsidRPr="00104EDD">
        <w:rPr>
          <w:rFonts w:ascii="Consolas" w:hAnsi="Consolas"/>
          <w:color w:val="9CDCFE"/>
          <w:sz w:val="21"/>
          <w:szCs w:val="21"/>
        </w:rPr>
        <w:t>Dog</w:t>
      </w:r>
      <w:r w:rsidRPr="00104EDD">
        <w:rPr>
          <w:rFonts w:ascii="Consolas" w:hAnsi="Consolas"/>
          <w:color w:val="CCCCCC"/>
          <w:sz w:val="21"/>
          <w:szCs w:val="21"/>
        </w:rPr>
        <w:t>.</w:t>
      </w:r>
      <w:r w:rsidRPr="00104EDD">
        <w:rPr>
          <w:rFonts w:ascii="Consolas" w:hAnsi="Consolas"/>
          <w:color w:val="9CDCFE"/>
          <w:sz w:val="21"/>
          <w:szCs w:val="21"/>
        </w:rPr>
        <w:t>class</w:t>
      </w:r>
      <w:r w:rsidRPr="00104EDD">
        <w:rPr>
          <w:rFonts w:ascii="Consolas" w:hAnsi="Consolas"/>
          <w:color w:val="CCCCCC"/>
          <w:sz w:val="21"/>
          <w:szCs w:val="21"/>
        </w:rPr>
        <w:t>) {</w:t>
      </w:r>
    </w:p>
    <w:p w14:paraId="2323B53A" w14:textId="77777777" w:rsidR="00104EDD" w:rsidRPr="00104EDD" w:rsidRDefault="00104EDD" w:rsidP="00104EDD">
      <w:pPr>
        <w:shd w:val="clear" w:color="auto" w:fill="1F1F1F"/>
        <w:spacing w:line="285" w:lineRule="atLeast"/>
        <w:rPr>
          <w:rFonts w:ascii="Consolas" w:hAnsi="Consolas"/>
          <w:color w:val="CCCCCC"/>
          <w:sz w:val="21"/>
          <w:szCs w:val="21"/>
        </w:rPr>
      </w:pPr>
      <w:r w:rsidRPr="00104EDD">
        <w:rPr>
          <w:rFonts w:ascii="Consolas" w:hAnsi="Consolas"/>
          <w:color w:val="CCCCCC"/>
          <w:sz w:val="21"/>
          <w:szCs w:val="21"/>
        </w:rPr>
        <w:t xml:space="preserve">            </w:t>
      </w:r>
      <w:r w:rsidRPr="00104EDD">
        <w:rPr>
          <w:rFonts w:ascii="Consolas" w:hAnsi="Consolas"/>
          <w:color w:val="9CDCFE"/>
          <w:sz w:val="21"/>
          <w:szCs w:val="21"/>
        </w:rPr>
        <w:t>System</w:t>
      </w:r>
      <w:r w:rsidRPr="00104EDD">
        <w:rPr>
          <w:rFonts w:ascii="Consolas" w:hAnsi="Consolas"/>
          <w:color w:val="CCCCCC"/>
          <w:sz w:val="21"/>
          <w:szCs w:val="21"/>
        </w:rPr>
        <w:t>.</w:t>
      </w:r>
      <w:r w:rsidRPr="00104EDD">
        <w:rPr>
          <w:rFonts w:ascii="Consolas" w:hAnsi="Consolas"/>
          <w:color w:val="9CDCFE"/>
          <w:sz w:val="21"/>
          <w:szCs w:val="21"/>
        </w:rPr>
        <w:t>out</w:t>
      </w:r>
      <w:r w:rsidRPr="00104EDD">
        <w:rPr>
          <w:rFonts w:ascii="Consolas" w:hAnsi="Consolas"/>
          <w:color w:val="CCCCCC"/>
          <w:sz w:val="21"/>
          <w:szCs w:val="21"/>
        </w:rPr>
        <w:t>.</w:t>
      </w:r>
      <w:r w:rsidRPr="00104EDD">
        <w:rPr>
          <w:rFonts w:ascii="Consolas" w:hAnsi="Consolas"/>
          <w:color w:val="DCDCAA"/>
          <w:sz w:val="21"/>
          <w:szCs w:val="21"/>
        </w:rPr>
        <w:t>println</w:t>
      </w:r>
      <w:r w:rsidRPr="00104EDD">
        <w:rPr>
          <w:rFonts w:ascii="Consolas" w:hAnsi="Consolas"/>
          <w:color w:val="CCCCCC"/>
          <w:sz w:val="21"/>
          <w:szCs w:val="21"/>
        </w:rPr>
        <w:t>(</w:t>
      </w:r>
      <w:r w:rsidRPr="00104EDD">
        <w:rPr>
          <w:rFonts w:ascii="Consolas" w:hAnsi="Consolas"/>
          <w:color w:val="CE9178"/>
          <w:sz w:val="21"/>
          <w:szCs w:val="21"/>
        </w:rPr>
        <w:t>"It's exactly a Dog"</w:t>
      </w:r>
      <w:r w:rsidRPr="00104EDD">
        <w:rPr>
          <w:rFonts w:ascii="Consolas" w:hAnsi="Consolas"/>
          <w:color w:val="CCCCCC"/>
          <w:sz w:val="21"/>
          <w:szCs w:val="21"/>
        </w:rPr>
        <w:t>);</w:t>
      </w:r>
    </w:p>
    <w:p w14:paraId="2BEC4864" w14:textId="77777777" w:rsidR="00104EDD" w:rsidRPr="00104EDD" w:rsidRDefault="00104EDD" w:rsidP="00104EDD">
      <w:pPr>
        <w:shd w:val="clear" w:color="auto" w:fill="1F1F1F"/>
        <w:spacing w:line="285" w:lineRule="atLeast"/>
        <w:rPr>
          <w:rFonts w:ascii="Consolas" w:hAnsi="Consolas"/>
          <w:color w:val="CCCCCC"/>
          <w:sz w:val="21"/>
          <w:szCs w:val="21"/>
        </w:rPr>
      </w:pPr>
      <w:r w:rsidRPr="00104EDD">
        <w:rPr>
          <w:rFonts w:ascii="Consolas" w:hAnsi="Consolas"/>
          <w:color w:val="CCCCCC"/>
          <w:sz w:val="21"/>
          <w:szCs w:val="21"/>
        </w:rPr>
        <w:t>        }</w:t>
      </w:r>
    </w:p>
    <w:p w14:paraId="22A1E166" w14:textId="77777777" w:rsidR="00104EDD" w:rsidRPr="00104EDD" w:rsidRDefault="00104EDD" w:rsidP="00104EDD">
      <w:pPr>
        <w:shd w:val="clear" w:color="auto" w:fill="1F1F1F"/>
        <w:spacing w:line="285" w:lineRule="atLeast"/>
        <w:rPr>
          <w:rFonts w:ascii="Consolas" w:hAnsi="Consolas"/>
          <w:color w:val="CCCCCC"/>
          <w:sz w:val="21"/>
          <w:szCs w:val="21"/>
        </w:rPr>
      </w:pPr>
      <w:r w:rsidRPr="00104EDD">
        <w:rPr>
          <w:rFonts w:ascii="Consolas" w:hAnsi="Consolas"/>
          <w:color w:val="CCCCCC"/>
          <w:sz w:val="21"/>
          <w:szCs w:val="21"/>
        </w:rPr>
        <w:t>    }</w:t>
      </w:r>
    </w:p>
    <w:p w14:paraId="3750BAF4" w14:textId="77777777" w:rsidR="00104EDD" w:rsidRPr="00104EDD" w:rsidRDefault="00104EDD" w:rsidP="00104EDD">
      <w:pPr>
        <w:shd w:val="clear" w:color="auto" w:fill="1F1F1F"/>
        <w:spacing w:line="285" w:lineRule="atLeast"/>
        <w:rPr>
          <w:rFonts w:ascii="Consolas" w:hAnsi="Consolas"/>
          <w:color w:val="CCCCCC"/>
          <w:sz w:val="21"/>
          <w:szCs w:val="21"/>
        </w:rPr>
      </w:pPr>
      <w:r w:rsidRPr="00104EDD">
        <w:rPr>
          <w:rFonts w:ascii="Consolas" w:hAnsi="Consolas"/>
          <w:color w:val="CCCCCC"/>
          <w:sz w:val="21"/>
          <w:szCs w:val="21"/>
        </w:rPr>
        <w:t>}</w:t>
      </w:r>
    </w:p>
    <w:p w14:paraId="2F21059F" w14:textId="77777777" w:rsidR="00104EDD" w:rsidRPr="00104EDD" w:rsidRDefault="00104EDD" w:rsidP="00104EDD">
      <w:pPr>
        <w:shd w:val="clear" w:color="auto" w:fill="1F1F1F"/>
        <w:spacing w:line="285" w:lineRule="atLeast"/>
        <w:rPr>
          <w:rFonts w:ascii="Consolas" w:hAnsi="Consolas"/>
          <w:color w:val="CCCCCC"/>
          <w:sz w:val="21"/>
          <w:szCs w:val="21"/>
        </w:rPr>
      </w:pPr>
    </w:p>
    <w:p w14:paraId="6CF1B4BE" w14:textId="77777777" w:rsidR="00104EDD" w:rsidRPr="00104EDD" w:rsidRDefault="00104EDD" w:rsidP="00104EDD">
      <w:pPr>
        <w:rPr>
          <w:rFonts w:eastAsia="Arial"/>
        </w:rPr>
      </w:pPr>
    </w:p>
    <w:p w14:paraId="050A588C" w14:textId="77777777" w:rsidR="00104EDD" w:rsidRDefault="00104EDD" w:rsidP="006D41D0">
      <w:pPr>
        <w:rPr>
          <w:rFonts w:asciiTheme="minorHAnsi" w:eastAsia="Arial" w:hAnsiTheme="minorHAnsi" w:cstheme="minorHAnsi"/>
          <w:sz w:val="24"/>
          <w:szCs w:val="24"/>
        </w:rPr>
      </w:pPr>
    </w:p>
    <w:p w14:paraId="39DCAA31" w14:textId="77777777" w:rsidR="00302842" w:rsidRDefault="00302842" w:rsidP="006D41D0">
      <w:pPr>
        <w:rPr>
          <w:rFonts w:asciiTheme="minorHAnsi" w:eastAsia="Arial" w:hAnsiTheme="minorHAnsi" w:cstheme="minorHAnsi"/>
          <w:sz w:val="24"/>
          <w:szCs w:val="24"/>
        </w:rPr>
      </w:pPr>
    </w:p>
    <w:p w14:paraId="52B2E6D3" w14:textId="437B7DAA" w:rsidR="003F4EF9" w:rsidRPr="003F4EF9" w:rsidRDefault="003F4EF9" w:rsidP="003F4EF9">
      <w:pPr>
        <w:pStyle w:val="Heading2"/>
        <w:rPr>
          <w:rFonts w:eastAsia="Arial"/>
          <w:color w:val="365F91" w:themeColor="accent1" w:themeShade="BF"/>
        </w:rPr>
      </w:pPr>
      <w:bookmarkStart w:id="10" w:name="_Toc172435461"/>
      <w:r>
        <w:rPr>
          <w:rFonts w:eastAsia="Arial"/>
          <w:color w:val="365F91" w:themeColor="accent1" w:themeShade="BF"/>
        </w:rPr>
        <w:t>Compile and Run</w:t>
      </w:r>
      <w:r w:rsidRPr="003F4EF9">
        <w:rPr>
          <w:rFonts w:eastAsia="Arial"/>
          <w:color w:val="365F91" w:themeColor="accent1" w:themeShade="BF"/>
        </w:rPr>
        <w:t xml:space="preserve"> Main1.java</w:t>
      </w:r>
      <w:bookmarkEnd w:id="10"/>
    </w:p>
    <w:p w14:paraId="1C00C939" w14:textId="77777777" w:rsidR="00302842" w:rsidRDefault="00302842" w:rsidP="006D41D0">
      <w:pPr>
        <w:rPr>
          <w:rFonts w:asciiTheme="minorHAnsi" w:eastAsia="Arial" w:hAnsiTheme="minorHAnsi" w:cstheme="minorHAnsi"/>
          <w:sz w:val="24"/>
          <w:szCs w:val="24"/>
        </w:rPr>
      </w:pPr>
    </w:p>
    <w:p w14:paraId="04445A58" w14:textId="0FBD4C7E" w:rsidR="00302842" w:rsidRPr="003F4EF9" w:rsidRDefault="003F4EF9" w:rsidP="006D41D0">
      <w:pPr>
        <w:rPr>
          <w:rFonts w:asciiTheme="minorHAnsi" w:eastAsia="Arial" w:hAnsiTheme="minorHAnsi" w:cstheme="minorHAnsi"/>
          <w:b/>
          <w:bCs/>
          <w:color w:val="FF0000"/>
          <w:sz w:val="24"/>
          <w:szCs w:val="24"/>
        </w:rPr>
      </w:pPr>
      <w:r w:rsidRPr="003F4EF9">
        <w:rPr>
          <w:rFonts w:asciiTheme="minorHAnsi" w:eastAsia="Arial" w:hAnsiTheme="minorHAnsi" w:cstheme="minorHAnsi"/>
          <w:b/>
          <w:bCs/>
          <w:color w:val="FF0000"/>
          <w:sz w:val="24"/>
          <w:szCs w:val="24"/>
        </w:rPr>
        <w:t>javac Main1.java</w:t>
      </w:r>
    </w:p>
    <w:p w14:paraId="79D9CE58" w14:textId="77777777" w:rsidR="003F4EF9" w:rsidRPr="003F4EF9" w:rsidRDefault="003F4EF9" w:rsidP="006D41D0">
      <w:pPr>
        <w:rPr>
          <w:rFonts w:asciiTheme="minorHAnsi" w:eastAsia="Arial" w:hAnsiTheme="minorHAnsi" w:cstheme="minorHAnsi"/>
          <w:b/>
          <w:bCs/>
          <w:color w:val="FF0000"/>
          <w:sz w:val="24"/>
          <w:szCs w:val="24"/>
        </w:rPr>
      </w:pPr>
    </w:p>
    <w:p w14:paraId="027C0FFA" w14:textId="5C81EDF7" w:rsidR="003F4EF9" w:rsidRDefault="003F4EF9" w:rsidP="006D41D0">
      <w:pPr>
        <w:rPr>
          <w:rFonts w:asciiTheme="minorHAnsi" w:eastAsia="Arial" w:hAnsiTheme="minorHAnsi" w:cstheme="minorHAnsi"/>
          <w:b/>
          <w:bCs/>
          <w:color w:val="FF0000"/>
          <w:sz w:val="24"/>
          <w:szCs w:val="24"/>
        </w:rPr>
      </w:pPr>
      <w:r w:rsidRPr="003F4EF9">
        <w:rPr>
          <w:rFonts w:asciiTheme="minorHAnsi" w:eastAsia="Arial" w:hAnsiTheme="minorHAnsi" w:cstheme="minorHAnsi"/>
          <w:b/>
          <w:bCs/>
          <w:color w:val="FF0000"/>
          <w:sz w:val="24"/>
          <w:szCs w:val="24"/>
        </w:rPr>
        <w:t>java Main1</w:t>
      </w:r>
    </w:p>
    <w:p w14:paraId="4485AB26" w14:textId="77777777" w:rsidR="003F4EF9" w:rsidRDefault="003F4EF9" w:rsidP="006D41D0">
      <w:pPr>
        <w:rPr>
          <w:rFonts w:asciiTheme="minorHAnsi" w:eastAsia="Arial" w:hAnsiTheme="minorHAnsi" w:cstheme="minorHAnsi"/>
          <w:b/>
          <w:bCs/>
          <w:color w:val="FF0000"/>
          <w:sz w:val="24"/>
          <w:szCs w:val="24"/>
        </w:rPr>
      </w:pPr>
    </w:p>
    <w:p w14:paraId="44D8750B" w14:textId="22A3DBC9" w:rsidR="003F4EF9" w:rsidRDefault="003F4EF9" w:rsidP="006D41D0">
      <w:pPr>
        <w:rPr>
          <w:rFonts w:asciiTheme="minorHAnsi" w:eastAsia="Arial" w:hAnsiTheme="minorHAnsi" w:cstheme="minorHAnsi"/>
          <w:b/>
          <w:bCs/>
          <w:color w:val="FF0000"/>
          <w:sz w:val="24"/>
          <w:szCs w:val="24"/>
        </w:rPr>
      </w:pPr>
      <w:r w:rsidRPr="003F4EF9">
        <w:rPr>
          <w:rFonts w:asciiTheme="minorHAnsi" w:eastAsia="Arial" w:hAnsiTheme="minorHAnsi" w:cstheme="minorHAnsi"/>
          <w:b/>
          <w:bCs/>
          <w:noProof/>
          <w:color w:val="FF0000"/>
          <w:sz w:val="24"/>
          <w:szCs w:val="24"/>
        </w:rPr>
        <w:drawing>
          <wp:inline distT="0" distB="0" distL="0" distR="0" wp14:anchorId="03336193" wp14:editId="6532F6AD">
            <wp:extent cx="5090601" cy="990686"/>
            <wp:effectExtent l="0" t="0" r="0" b="0"/>
            <wp:docPr id="190618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82627" name=""/>
                    <pic:cNvPicPr/>
                  </pic:nvPicPr>
                  <pic:blipFill>
                    <a:blip r:embed="rId15"/>
                    <a:stretch>
                      <a:fillRect/>
                    </a:stretch>
                  </pic:blipFill>
                  <pic:spPr>
                    <a:xfrm>
                      <a:off x="0" y="0"/>
                      <a:ext cx="5090601" cy="990686"/>
                    </a:xfrm>
                    <a:prstGeom prst="rect">
                      <a:avLst/>
                    </a:prstGeom>
                  </pic:spPr>
                </pic:pic>
              </a:graphicData>
            </a:graphic>
          </wp:inline>
        </w:drawing>
      </w:r>
    </w:p>
    <w:p w14:paraId="5D52C249" w14:textId="77777777" w:rsidR="003F4EF9" w:rsidRDefault="003F4EF9" w:rsidP="006D41D0">
      <w:pPr>
        <w:rPr>
          <w:rFonts w:asciiTheme="minorHAnsi" w:eastAsia="Arial" w:hAnsiTheme="minorHAnsi" w:cstheme="minorHAnsi"/>
          <w:b/>
          <w:bCs/>
          <w:color w:val="FF0000"/>
          <w:sz w:val="24"/>
          <w:szCs w:val="24"/>
        </w:rPr>
      </w:pPr>
    </w:p>
    <w:p w14:paraId="19AFBAEC" w14:textId="77777777" w:rsidR="003F4EF9" w:rsidRDefault="003F4EF9" w:rsidP="006D41D0">
      <w:pPr>
        <w:rPr>
          <w:rFonts w:asciiTheme="minorHAnsi" w:eastAsia="Arial" w:hAnsiTheme="minorHAnsi" w:cstheme="minorHAnsi"/>
          <w:b/>
          <w:bCs/>
          <w:color w:val="FF0000"/>
          <w:sz w:val="24"/>
          <w:szCs w:val="24"/>
        </w:rPr>
      </w:pPr>
    </w:p>
    <w:p w14:paraId="6FA27BDE" w14:textId="77777777" w:rsidR="003F4EF9" w:rsidRPr="003F4EF9" w:rsidRDefault="003F4EF9" w:rsidP="003F4EF9">
      <w:pPr>
        <w:spacing w:before="100" w:beforeAutospacing="1" w:after="100" w:afterAutospacing="1"/>
        <w:rPr>
          <w:sz w:val="24"/>
          <w:szCs w:val="24"/>
        </w:rPr>
      </w:pPr>
      <w:r w:rsidRPr="003F4EF9">
        <w:rPr>
          <w:sz w:val="24"/>
          <w:szCs w:val="24"/>
        </w:rPr>
        <w:t>In this example:</w:t>
      </w:r>
    </w:p>
    <w:p w14:paraId="4776E2C4" w14:textId="77777777" w:rsidR="003F4EF9" w:rsidRPr="003F4EF9" w:rsidRDefault="003F4EF9" w:rsidP="003F4EF9">
      <w:pPr>
        <w:numPr>
          <w:ilvl w:val="0"/>
          <w:numId w:val="124"/>
        </w:numPr>
        <w:spacing w:before="100" w:beforeAutospacing="1" w:after="100" w:afterAutospacing="1"/>
        <w:rPr>
          <w:sz w:val="24"/>
          <w:szCs w:val="24"/>
        </w:rPr>
      </w:pPr>
      <w:r w:rsidRPr="003F4EF9">
        <w:rPr>
          <w:rFonts w:ascii="Courier New" w:hAnsi="Courier New" w:cs="Courier New"/>
        </w:rPr>
        <w:t>instanceof</w:t>
      </w:r>
      <w:r w:rsidRPr="003F4EF9">
        <w:rPr>
          <w:sz w:val="24"/>
          <w:szCs w:val="24"/>
        </w:rPr>
        <w:t xml:space="preserve"> will print "It's a Dog" because </w:t>
      </w:r>
      <w:r w:rsidRPr="003F4EF9">
        <w:rPr>
          <w:rFonts w:ascii="Courier New" w:hAnsi="Courier New" w:cs="Courier New"/>
        </w:rPr>
        <w:t>animal</w:t>
      </w:r>
      <w:r w:rsidRPr="003F4EF9">
        <w:rPr>
          <w:sz w:val="24"/>
          <w:szCs w:val="24"/>
        </w:rPr>
        <w:t xml:space="preserve"> is an instance of </w:t>
      </w:r>
      <w:r w:rsidRPr="003F4EF9">
        <w:rPr>
          <w:rFonts w:ascii="Courier New" w:hAnsi="Courier New" w:cs="Courier New"/>
        </w:rPr>
        <w:t>Dog</w:t>
      </w:r>
      <w:r w:rsidRPr="003F4EF9">
        <w:rPr>
          <w:sz w:val="24"/>
          <w:szCs w:val="24"/>
        </w:rPr>
        <w:t xml:space="preserve"> (considering the hierarchy).</w:t>
      </w:r>
    </w:p>
    <w:p w14:paraId="36E6616E" w14:textId="77777777" w:rsidR="003F4EF9" w:rsidRPr="003F4EF9" w:rsidRDefault="003F4EF9" w:rsidP="003F4EF9">
      <w:pPr>
        <w:numPr>
          <w:ilvl w:val="0"/>
          <w:numId w:val="124"/>
        </w:numPr>
        <w:spacing w:before="100" w:beforeAutospacing="1" w:after="100" w:afterAutospacing="1"/>
        <w:rPr>
          <w:sz w:val="24"/>
          <w:szCs w:val="24"/>
        </w:rPr>
      </w:pPr>
      <w:r w:rsidRPr="003F4EF9">
        <w:rPr>
          <w:rFonts w:ascii="Courier New" w:hAnsi="Courier New" w:cs="Courier New"/>
        </w:rPr>
        <w:t>getClass()</w:t>
      </w:r>
      <w:r w:rsidRPr="003F4EF9">
        <w:rPr>
          <w:sz w:val="24"/>
          <w:szCs w:val="24"/>
        </w:rPr>
        <w:t xml:space="preserve"> will print "It's exactly a Dog" because the runtime class of </w:t>
      </w:r>
      <w:r w:rsidRPr="003F4EF9">
        <w:rPr>
          <w:rFonts w:ascii="Courier New" w:hAnsi="Courier New" w:cs="Courier New"/>
        </w:rPr>
        <w:t>animal</w:t>
      </w:r>
      <w:r w:rsidRPr="003F4EF9">
        <w:rPr>
          <w:sz w:val="24"/>
          <w:szCs w:val="24"/>
        </w:rPr>
        <w:t xml:space="preserve"> is </w:t>
      </w:r>
      <w:r w:rsidRPr="003F4EF9">
        <w:rPr>
          <w:rFonts w:ascii="Courier New" w:hAnsi="Courier New" w:cs="Courier New"/>
        </w:rPr>
        <w:t>Dog</w:t>
      </w:r>
      <w:r w:rsidRPr="003F4EF9">
        <w:rPr>
          <w:sz w:val="24"/>
          <w:szCs w:val="24"/>
        </w:rPr>
        <w:t>.</w:t>
      </w:r>
    </w:p>
    <w:p w14:paraId="4CAF5107" w14:textId="77777777" w:rsidR="003F4EF9" w:rsidRDefault="003F4EF9" w:rsidP="006D41D0">
      <w:pPr>
        <w:rPr>
          <w:rFonts w:asciiTheme="minorHAnsi" w:eastAsia="Arial" w:hAnsiTheme="minorHAnsi" w:cstheme="minorHAnsi"/>
          <w:b/>
          <w:bCs/>
          <w:color w:val="FF0000"/>
          <w:sz w:val="24"/>
          <w:szCs w:val="24"/>
        </w:rPr>
      </w:pPr>
    </w:p>
    <w:p w14:paraId="6016A930" w14:textId="29B23070" w:rsidR="00C55689" w:rsidRDefault="00C55689" w:rsidP="00C55689">
      <w:pPr>
        <w:pStyle w:val="Heading1"/>
        <w:rPr>
          <w:rFonts w:asciiTheme="minorHAnsi" w:eastAsia="Arial" w:hAnsiTheme="minorHAnsi" w:cstheme="minorHAnsi"/>
          <w:color w:val="E36C0A" w:themeColor="accent6" w:themeShade="BF"/>
        </w:rPr>
      </w:pPr>
      <w:bookmarkStart w:id="11" w:name="_Toc172435462"/>
      <w:r>
        <w:rPr>
          <w:rFonts w:asciiTheme="minorHAnsi" w:eastAsia="Arial" w:hAnsiTheme="minorHAnsi" w:cstheme="minorHAnsi"/>
          <w:color w:val="E36C0A" w:themeColor="accent6" w:themeShade="BF"/>
        </w:rPr>
        <w:t>Polymorphism</w:t>
      </w:r>
      <w:bookmarkEnd w:id="11"/>
      <w:r>
        <w:rPr>
          <w:rFonts w:asciiTheme="minorHAnsi" w:eastAsia="Arial" w:hAnsiTheme="minorHAnsi" w:cstheme="minorHAnsi"/>
          <w:color w:val="E36C0A" w:themeColor="accent6" w:themeShade="BF"/>
        </w:rPr>
        <w:t xml:space="preserve"> </w:t>
      </w:r>
    </w:p>
    <w:p w14:paraId="71158714" w14:textId="77777777" w:rsidR="00C55689" w:rsidRDefault="00C55689" w:rsidP="00C55689"/>
    <w:p w14:paraId="384BE47A" w14:textId="49C18EF2" w:rsidR="00C55689" w:rsidRDefault="00C55689" w:rsidP="00C55689">
      <w:r w:rsidRPr="00C55689">
        <w:rPr>
          <w:rFonts w:asciiTheme="minorHAnsi" w:hAnsiTheme="minorHAnsi" w:cstheme="minorHAnsi"/>
          <w:sz w:val="24"/>
          <w:szCs w:val="24"/>
        </w:rPr>
        <w:t>Polymorphism is a core concept in object-oriented programming (OOP) that allows objects to be treated as instances of their parent class rather than their actual class. The most common use of polymorphism is method overriding, where a subclass provides a specific implementation of a method that is already defined in its superclass</w:t>
      </w:r>
      <w:r>
        <w:t>.</w:t>
      </w:r>
    </w:p>
    <w:p w14:paraId="3C5D9D3B" w14:textId="77777777" w:rsidR="005451C0" w:rsidRDefault="005451C0" w:rsidP="00C55689"/>
    <w:p w14:paraId="50A1F5D9" w14:textId="5AC4EEA8" w:rsidR="005451C0" w:rsidRDefault="005451C0" w:rsidP="00C55689">
      <w:r>
        <w:rPr>
          <w:noProof/>
        </w:rPr>
        <w:drawing>
          <wp:inline distT="0" distB="0" distL="0" distR="0" wp14:anchorId="302CD304" wp14:editId="4F21B260">
            <wp:extent cx="5990590" cy="2930525"/>
            <wp:effectExtent l="0" t="0" r="0" b="3175"/>
            <wp:docPr id="960473274" name="Picture 3" descr="Java Polymorphism Example | Java Tutori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olymorphism Example | Java Tutorial Netwo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0590" cy="2930525"/>
                    </a:xfrm>
                    <a:prstGeom prst="rect">
                      <a:avLst/>
                    </a:prstGeom>
                    <a:noFill/>
                    <a:ln>
                      <a:noFill/>
                    </a:ln>
                  </pic:spPr>
                </pic:pic>
              </a:graphicData>
            </a:graphic>
          </wp:inline>
        </w:drawing>
      </w:r>
    </w:p>
    <w:p w14:paraId="5773A5F7" w14:textId="77777777" w:rsidR="005451C0" w:rsidRDefault="005451C0" w:rsidP="00C55689"/>
    <w:p w14:paraId="0CE17838" w14:textId="1AFE95A0" w:rsidR="005451C0" w:rsidRDefault="005451C0" w:rsidP="00C55689">
      <w:r>
        <w:rPr>
          <w:noProof/>
        </w:rPr>
        <w:lastRenderedPageBreak/>
        <w:drawing>
          <wp:inline distT="0" distB="0" distL="0" distR="0" wp14:anchorId="68D5481D" wp14:editId="73262FA4">
            <wp:extent cx="4622165" cy="4233545"/>
            <wp:effectExtent l="0" t="0" r="6985" b="0"/>
            <wp:docPr id="532804342" name="Picture 4" descr="Java Polymorphism. In this story, we will learn about Java… | by Kamran  Babayev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Polymorphism. In this story, we will learn about Java… | by Kamran  Babayev | Medi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2165" cy="4233545"/>
                    </a:xfrm>
                    <a:prstGeom prst="rect">
                      <a:avLst/>
                    </a:prstGeom>
                    <a:noFill/>
                    <a:ln>
                      <a:noFill/>
                    </a:ln>
                  </pic:spPr>
                </pic:pic>
              </a:graphicData>
            </a:graphic>
          </wp:inline>
        </w:drawing>
      </w:r>
    </w:p>
    <w:p w14:paraId="4D3FAE3D" w14:textId="77777777" w:rsidR="00C55689" w:rsidRDefault="00C55689" w:rsidP="00C55689"/>
    <w:p w14:paraId="1EC7F85E" w14:textId="1981A20E" w:rsidR="00C55689" w:rsidRPr="00C55689" w:rsidRDefault="00C55689" w:rsidP="00C55689">
      <w:pPr>
        <w:pStyle w:val="Heading3"/>
        <w:tabs>
          <w:tab w:val="clear" w:pos="2160"/>
        </w:tabs>
        <w:ind w:left="720" w:hanging="630"/>
        <w:rPr>
          <w:color w:val="4F81BD" w:themeColor="accent1"/>
        </w:rPr>
      </w:pPr>
      <w:bookmarkStart w:id="12" w:name="_Toc172435463"/>
      <w:r w:rsidRPr="00C55689">
        <w:rPr>
          <w:rStyle w:val="Strong"/>
          <w:b/>
          <w:bCs/>
          <w:color w:val="4F81BD" w:themeColor="accent1"/>
        </w:rPr>
        <w:t>Animal.java</w:t>
      </w:r>
      <w:bookmarkEnd w:id="12"/>
    </w:p>
    <w:p w14:paraId="788FED89" w14:textId="77777777" w:rsidR="00C55689" w:rsidRDefault="00C55689" w:rsidP="00C55689">
      <w:pPr>
        <w:pStyle w:val="NormalWeb"/>
      </w:pPr>
      <w:r>
        <w:t xml:space="preserve">This file contains the base class </w:t>
      </w:r>
      <w:r>
        <w:rPr>
          <w:rStyle w:val="HTMLCode"/>
          <w:rFonts w:eastAsiaTheme="minorEastAsia"/>
        </w:rPr>
        <w:t>Animal</w:t>
      </w:r>
      <w:r>
        <w:t>:</w:t>
      </w:r>
    </w:p>
    <w:p w14:paraId="6C9E91A2"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6A9955"/>
          <w:sz w:val="21"/>
          <w:szCs w:val="21"/>
        </w:rPr>
        <w:t>// Animal.java</w:t>
      </w:r>
    </w:p>
    <w:p w14:paraId="1A45E3B9"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569CD6"/>
          <w:sz w:val="21"/>
          <w:szCs w:val="21"/>
        </w:rPr>
        <w:t>public</w:t>
      </w:r>
      <w:r w:rsidRPr="00C55689">
        <w:rPr>
          <w:rFonts w:ascii="Consolas" w:hAnsi="Consolas"/>
          <w:color w:val="CCCCCC"/>
          <w:sz w:val="21"/>
          <w:szCs w:val="21"/>
        </w:rPr>
        <w:t xml:space="preserve"> </w:t>
      </w:r>
      <w:r w:rsidRPr="00C55689">
        <w:rPr>
          <w:rFonts w:ascii="Consolas" w:hAnsi="Consolas"/>
          <w:color w:val="569CD6"/>
          <w:sz w:val="21"/>
          <w:szCs w:val="21"/>
        </w:rPr>
        <w:t>class</w:t>
      </w:r>
      <w:r w:rsidRPr="00C55689">
        <w:rPr>
          <w:rFonts w:ascii="Consolas" w:hAnsi="Consolas"/>
          <w:color w:val="CCCCCC"/>
          <w:sz w:val="21"/>
          <w:szCs w:val="21"/>
        </w:rPr>
        <w:t xml:space="preserve"> </w:t>
      </w:r>
      <w:r w:rsidRPr="00C55689">
        <w:rPr>
          <w:rFonts w:ascii="Consolas" w:hAnsi="Consolas"/>
          <w:color w:val="4EC9B0"/>
          <w:sz w:val="21"/>
          <w:szCs w:val="21"/>
        </w:rPr>
        <w:t>Animal</w:t>
      </w:r>
      <w:r w:rsidRPr="00C55689">
        <w:rPr>
          <w:rFonts w:ascii="Consolas" w:hAnsi="Consolas"/>
          <w:color w:val="CCCCCC"/>
          <w:sz w:val="21"/>
          <w:szCs w:val="21"/>
        </w:rPr>
        <w:t xml:space="preserve"> {</w:t>
      </w:r>
    </w:p>
    <w:p w14:paraId="063DEB08"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CCCCCC"/>
          <w:sz w:val="21"/>
          <w:szCs w:val="21"/>
        </w:rPr>
        <w:t xml:space="preserve">    </w:t>
      </w:r>
      <w:r w:rsidRPr="00C55689">
        <w:rPr>
          <w:rFonts w:ascii="Consolas" w:hAnsi="Consolas"/>
          <w:color w:val="569CD6"/>
          <w:sz w:val="21"/>
          <w:szCs w:val="21"/>
        </w:rPr>
        <w:t>public</w:t>
      </w:r>
      <w:r w:rsidRPr="00C55689">
        <w:rPr>
          <w:rFonts w:ascii="Consolas" w:hAnsi="Consolas"/>
          <w:color w:val="CCCCCC"/>
          <w:sz w:val="21"/>
          <w:szCs w:val="21"/>
        </w:rPr>
        <w:t xml:space="preserve"> </w:t>
      </w:r>
      <w:r w:rsidRPr="00C55689">
        <w:rPr>
          <w:rFonts w:ascii="Consolas" w:hAnsi="Consolas"/>
          <w:color w:val="4EC9B0"/>
          <w:sz w:val="21"/>
          <w:szCs w:val="21"/>
        </w:rPr>
        <w:t>void</w:t>
      </w:r>
      <w:r w:rsidRPr="00C55689">
        <w:rPr>
          <w:rFonts w:ascii="Consolas" w:hAnsi="Consolas"/>
          <w:color w:val="CCCCCC"/>
          <w:sz w:val="21"/>
          <w:szCs w:val="21"/>
        </w:rPr>
        <w:t xml:space="preserve"> </w:t>
      </w:r>
      <w:r w:rsidRPr="00C55689">
        <w:rPr>
          <w:rFonts w:ascii="Consolas" w:hAnsi="Consolas"/>
          <w:color w:val="DCDCAA"/>
          <w:sz w:val="21"/>
          <w:szCs w:val="21"/>
        </w:rPr>
        <w:t>speak</w:t>
      </w:r>
      <w:r w:rsidRPr="00C55689">
        <w:rPr>
          <w:rFonts w:ascii="Consolas" w:hAnsi="Consolas"/>
          <w:color w:val="CCCCCC"/>
          <w:sz w:val="21"/>
          <w:szCs w:val="21"/>
        </w:rPr>
        <w:t>() {</w:t>
      </w:r>
    </w:p>
    <w:p w14:paraId="106E3593"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CCCCCC"/>
          <w:sz w:val="21"/>
          <w:szCs w:val="21"/>
        </w:rPr>
        <w:t xml:space="preserve">        </w:t>
      </w:r>
      <w:r w:rsidRPr="00C55689">
        <w:rPr>
          <w:rFonts w:ascii="Consolas" w:hAnsi="Consolas"/>
          <w:color w:val="9CDCFE"/>
          <w:sz w:val="21"/>
          <w:szCs w:val="21"/>
        </w:rPr>
        <w:t>System</w:t>
      </w:r>
      <w:r w:rsidRPr="00C55689">
        <w:rPr>
          <w:rFonts w:ascii="Consolas" w:hAnsi="Consolas"/>
          <w:color w:val="CCCCCC"/>
          <w:sz w:val="21"/>
          <w:szCs w:val="21"/>
        </w:rPr>
        <w:t>.</w:t>
      </w:r>
      <w:r w:rsidRPr="00C55689">
        <w:rPr>
          <w:rFonts w:ascii="Consolas" w:hAnsi="Consolas"/>
          <w:color w:val="9CDCFE"/>
          <w:sz w:val="21"/>
          <w:szCs w:val="21"/>
        </w:rPr>
        <w:t>out</w:t>
      </w:r>
      <w:r w:rsidRPr="00C55689">
        <w:rPr>
          <w:rFonts w:ascii="Consolas" w:hAnsi="Consolas"/>
          <w:color w:val="CCCCCC"/>
          <w:sz w:val="21"/>
          <w:szCs w:val="21"/>
        </w:rPr>
        <w:t>.</w:t>
      </w:r>
      <w:r w:rsidRPr="00C55689">
        <w:rPr>
          <w:rFonts w:ascii="Consolas" w:hAnsi="Consolas"/>
          <w:color w:val="DCDCAA"/>
          <w:sz w:val="21"/>
          <w:szCs w:val="21"/>
        </w:rPr>
        <w:t>println</w:t>
      </w:r>
      <w:r w:rsidRPr="00C55689">
        <w:rPr>
          <w:rFonts w:ascii="Consolas" w:hAnsi="Consolas"/>
          <w:color w:val="CCCCCC"/>
          <w:sz w:val="21"/>
          <w:szCs w:val="21"/>
        </w:rPr>
        <w:t>(</w:t>
      </w:r>
      <w:r w:rsidRPr="00C55689">
        <w:rPr>
          <w:rFonts w:ascii="Consolas" w:hAnsi="Consolas"/>
          <w:color w:val="CE9178"/>
          <w:sz w:val="21"/>
          <w:szCs w:val="21"/>
        </w:rPr>
        <w:t>"Animal makes a sound"</w:t>
      </w:r>
      <w:r w:rsidRPr="00C55689">
        <w:rPr>
          <w:rFonts w:ascii="Consolas" w:hAnsi="Consolas"/>
          <w:color w:val="CCCCCC"/>
          <w:sz w:val="21"/>
          <w:szCs w:val="21"/>
        </w:rPr>
        <w:t>);</w:t>
      </w:r>
    </w:p>
    <w:p w14:paraId="6F0A0D8F"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CCCCCC"/>
          <w:sz w:val="21"/>
          <w:szCs w:val="21"/>
        </w:rPr>
        <w:t>    }</w:t>
      </w:r>
    </w:p>
    <w:p w14:paraId="6FB719E3"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CCCCCC"/>
          <w:sz w:val="21"/>
          <w:szCs w:val="21"/>
        </w:rPr>
        <w:t>}</w:t>
      </w:r>
    </w:p>
    <w:p w14:paraId="5E690BE1" w14:textId="77777777" w:rsidR="00C55689" w:rsidRPr="00C55689" w:rsidRDefault="00C55689" w:rsidP="00C55689">
      <w:pPr>
        <w:shd w:val="clear" w:color="auto" w:fill="1F1F1F"/>
        <w:spacing w:line="285" w:lineRule="atLeast"/>
        <w:rPr>
          <w:rFonts w:ascii="Consolas" w:hAnsi="Consolas"/>
          <w:color w:val="CCCCCC"/>
          <w:sz w:val="21"/>
          <w:szCs w:val="21"/>
        </w:rPr>
      </w:pPr>
    </w:p>
    <w:p w14:paraId="4D68DC4A" w14:textId="77777777" w:rsidR="00C55689" w:rsidRPr="00C55689" w:rsidRDefault="00C55689" w:rsidP="00C55689">
      <w:pPr>
        <w:pStyle w:val="Heading3"/>
        <w:tabs>
          <w:tab w:val="clear" w:pos="2160"/>
        </w:tabs>
        <w:ind w:left="720" w:hanging="630"/>
        <w:rPr>
          <w:rStyle w:val="Strong"/>
          <w:color w:val="4F81BD" w:themeColor="accent1"/>
        </w:rPr>
      </w:pPr>
      <w:bookmarkStart w:id="13" w:name="_Toc172435464"/>
      <w:r w:rsidRPr="00C55689">
        <w:rPr>
          <w:rStyle w:val="Strong"/>
          <w:b/>
          <w:bCs/>
          <w:color w:val="4F81BD" w:themeColor="accent1"/>
        </w:rPr>
        <w:t>Dog.java</w:t>
      </w:r>
      <w:bookmarkEnd w:id="13"/>
    </w:p>
    <w:p w14:paraId="4AD7E3D7" w14:textId="77777777" w:rsidR="00C55689" w:rsidRDefault="00C55689" w:rsidP="00C55689">
      <w:pPr>
        <w:pStyle w:val="NormalWeb"/>
      </w:pPr>
      <w:r>
        <w:t xml:space="preserve">This file contains the </w:t>
      </w:r>
      <w:r>
        <w:rPr>
          <w:rStyle w:val="HTMLCode"/>
          <w:rFonts w:eastAsiaTheme="minorEastAsia"/>
        </w:rPr>
        <w:t>Dog</w:t>
      </w:r>
      <w:r>
        <w:t xml:space="preserve"> class:</w:t>
      </w:r>
    </w:p>
    <w:p w14:paraId="063FC5B4"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6A9955"/>
          <w:sz w:val="21"/>
          <w:szCs w:val="21"/>
        </w:rPr>
        <w:t>// Dog.java</w:t>
      </w:r>
    </w:p>
    <w:p w14:paraId="57903D6A"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569CD6"/>
          <w:sz w:val="21"/>
          <w:szCs w:val="21"/>
        </w:rPr>
        <w:t>public</w:t>
      </w:r>
      <w:r w:rsidRPr="00C55689">
        <w:rPr>
          <w:rFonts w:ascii="Consolas" w:hAnsi="Consolas"/>
          <w:color w:val="CCCCCC"/>
          <w:sz w:val="21"/>
          <w:szCs w:val="21"/>
        </w:rPr>
        <w:t xml:space="preserve"> </w:t>
      </w:r>
      <w:r w:rsidRPr="00C55689">
        <w:rPr>
          <w:rFonts w:ascii="Consolas" w:hAnsi="Consolas"/>
          <w:color w:val="569CD6"/>
          <w:sz w:val="21"/>
          <w:szCs w:val="21"/>
        </w:rPr>
        <w:t>class</w:t>
      </w:r>
      <w:r w:rsidRPr="00C55689">
        <w:rPr>
          <w:rFonts w:ascii="Consolas" w:hAnsi="Consolas"/>
          <w:color w:val="CCCCCC"/>
          <w:sz w:val="21"/>
          <w:szCs w:val="21"/>
        </w:rPr>
        <w:t xml:space="preserve"> </w:t>
      </w:r>
      <w:r w:rsidRPr="00C55689">
        <w:rPr>
          <w:rFonts w:ascii="Consolas" w:hAnsi="Consolas"/>
          <w:color w:val="4EC9B0"/>
          <w:sz w:val="21"/>
          <w:szCs w:val="21"/>
        </w:rPr>
        <w:t>Dog</w:t>
      </w:r>
      <w:r w:rsidRPr="00C55689">
        <w:rPr>
          <w:rFonts w:ascii="Consolas" w:hAnsi="Consolas"/>
          <w:color w:val="CCCCCC"/>
          <w:sz w:val="21"/>
          <w:szCs w:val="21"/>
        </w:rPr>
        <w:t xml:space="preserve"> </w:t>
      </w:r>
      <w:r w:rsidRPr="00C55689">
        <w:rPr>
          <w:rFonts w:ascii="Consolas" w:hAnsi="Consolas"/>
          <w:color w:val="569CD6"/>
          <w:sz w:val="21"/>
          <w:szCs w:val="21"/>
        </w:rPr>
        <w:t>extends</w:t>
      </w:r>
      <w:r w:rsidRPr="00C55689">
        <w:rPr>
          <w:rFonts w:ascii="Consolas" w:hAnsi="Consolas"/>
          <w:color w:val="CCCCCC"/>
          <w:sz w:val="21"/>
          <w:szCs w:val="21"/>
        </w:rPr>
        <w:t xml:space="preserve"> </w:t>
      </w:r>
      <w:r w:rsidRPr="00C55689">
        <w:rPr>
          <w:rFonts w:ascii="Consolas" w:hAnsi="Consolas"/>
          <w:color w:val="4EC9B0"/>
          <w:sz w:val="21"/>
          <w:szCs w:val="21"/>
        </w:rPr>
        <w:t>Animal</w:t>
      </w:r>
      <w:r w:rsidRPr="00C55689">
        <w:rPr>
          <w:rFonts w:ascii="Consolas" w:hAnsi="Consolas"/>
          <w:color w:val="CCCCCC"/>
          <w:sz w:val="21"/>
          <w:szCs w:val="21"/>
        </w:rPr>
        <w:t xml:space="preserve"> {</w:t>
      </w:r>
    </w:p>
    <w:p w14:paraId="53910018"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CCCCCC"/>
          <w:sz w:val="21"/>
          <w:szCs w:val="21"/>
        </w:rPr>
        <w:t>    @</w:t>
      </w:r>
      <w:r w:rsidRPr="00C55689">
        <w:rPr>
          <w:rFonts w:ascii="Consolas" w:hAnsi="Consolas"/>
          <w:color w:val="4EC9B0"/>
          <w:sz w:val="21"/>
          <w:szCs w:val="21"/>
        </w:rPr>
        <w:t>Override</w:t>
      </w:r>
    </w:p>
    <w:p w14:paraId="7CBD8AD5"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CCCCCC"/>
          <w:sz w:val="21"/>
          <w:szCs w:val="21"/>
        </w:rPr>
        <w:t xml:space="preserve">    </w:t>
      </w:r>
      <w:r w:rsidRPr="00C55689">
        <w:rPr>
          <w:rFonts w:ascii="Consolas" w:hAnsi="Consolas"/>
          <w:color w:val="569CD6"/>
          <w:sz w:val="21"/>
          <w:szCs w:val="21"/>
        </w:rPr>
        <w:t>public</w:t>
      </w:r>
      <w:r w:rsidRPr="00C55689">
        <w:rPr>
          <w:rFonts w:ascii="Consolas" w:hAnsi="Consolas"/>
          <w:color w:val="CCCCCC"/>
          <w:sz w:val="21"/>
          <w:szCs w:val="21"/>
        </w:rPr>
        <w:t xml:space="preserve"> </w:t>
      </w:r>
      <w:r w:rsidRPr="00C55689">
        <w:rPr>
          <w:rFonts w:ascii="Consolas" w:hAnsi="Consolas"/>
          <w:color w:val="4EC9B0"/>
          <w:sz w:val="21"/>
          <w:szCs w:val="21"/>
        </w:rPr>
        <w:t>void</w:t>
      </w:r>
      <w:r w:rsidRPr="00C55689">
        <w:rPr>
          <w:rFonts w:ascii="Consolas" w:hAnsi="Consolas"/>
          <w:color w:val="CCCCCC"/>
          <w:sz w:val="21"/>
          <w:szCs w:val="21"/>
        </w:rPr>
        <w:t xml:space="preserve"> </w:t>
      </w:r>
      <w:r w:rsidRPr="00C55689">
        <w:rPr>
          <w:rFonts w:ascii="Consolas" w:hAnsi="Consolas"/>
          <w:color w:val="DCDCAA"/>
          <w:sz w:val="21"/>
          <w:szCs w:val="21"/>
        </w:rPr>
        <w:t>speak</w:t>
      </w:r>
      <w:r w:rsidRPr="00C55689">
        <w:rPr>
          <w:rFonts w:ascii="Consolas" w:hAnsi="Consolas"/>
          <w:color w:val="CCCCCC"/>
          <w:sz w:val="21"/>
          <w:szCs w:val="21"/>
        </w:rPr>
        <w:t>() {</w:t>
      </w:r>
    </w:p>
    <w:p w14:paraId="0E83FFB9"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CCCCCC"/>
          <w:sz w:val="21"/>
          <w:szCs w:val="21"/>
        </w:rPr>
        <w:t xml:space="preserve">        </w:t>
      </w:r>
      <w:r w:rsidRPr="00C55689">
        <w:rPr>
          <w:rFonts w:ascii="Consolas" w:hAnsi="Consolas"/>
          <w:color w:val="9CDCFE"/>
          <w:sz w:val="21"/>
          <w:szCs w:val="21"/>
        </w:rPr>
        <w:t>System</w:t>
      </w:r>
      <w:r w:rsidRPr="00C55689">
        <w:rPr>
          <w:rFonts w:ascii="Consolas" w:hAnsi="Consolas"/>
          <w:color w:val="CCCCCC"/>
          <w:sz w:val="21"/>
          <w:szCs w:val="21"/>
        </w:rPr>
        <w:t>.</w:t>
      </w:r>
      <w:r w:rsidRPr="00C55689">
        <w:rPr>
          <w:rFonts w:ascii="Consolas" w:hAnsi="Consolas"/>
          <w:color w:val="9CDCFE"/>
          <w:sz w:val="21"/>
          <w:szCs w:val="21"/>
        </w:rPr>
        <w:t>out</w:t>
      </w:r>
      <w:r w:rsidRPr="00C55689">
        <w:rPr>
          <w:rFonts w:ascii="Consolas" w:hAnsi="Consolas"/>
          <w:color w:val="CCCCCC"/>
          <w:sz w:val="21"/>
          <w:szCs w:val="21"/>
        </w:rPr>
        <w:t>.</w:t>
      </w:r>
      <w:r w:rsidRPr="00C55689">
        <w:rPr>
          <w:rFonts w:ascii="Consolas" w:hAnsi="Consolas"/>
          <w:color w:val="DCDCAA"/>
          <w:sz w:val="21"/>
          <w:szCs w:val="21"/>
        </w:rPr>
        <w:t>println</w:t>
      </w:r>
      <w:r w:rsidRPr="00C55689">
        <w:rPr>
          <w:rFonts w:ascii="Consolas" w:hAnsi="Consolas"/>
          <w:color w:val="CCCCCC"/>
          <w:sz w:val="21"/>
          <w:szCs w:val="21"/>
        </w:rPr>
        <w:t>(</w:t>
      </w:r>
      <w:r w:rsidRPr="00C55689">
        <w:rPr>
          <w:rFonts w:ascii="Consolas" w:hAnsi="Consolas"/>
          <w:color w:val="CE9178"/>
          <w:sz w:val="21"/>
          <w:szCs w:val="21"/>
        </w:rPr>
        <w:t>"Dog barks"</w:t>
      </w:r>
      <w:r w:rsidRPr="00C55689">
        <w:rPr>
          <w:rFonts w:ascii="Consolas" w:hAnsi="Consolas"/>
          <w:color w:val="CCCCCC"/>
          <w:sz w:val="21"/>
          <w:szCs w:val="21"/>
        </w:rPr>
        <w:t>);</w:t>
      </w:r>
    </w:p>
    <w:p w14:paraId="78F616DF"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CCCCCC"/>
          <w:sz w:val="21"/>
          <w:szCs w:val="21"/>
        </w:rPr>
        <w:t>    }</w:t>
      </w:r>
    </w:p>
    <w:p w14:paraId="13D871D5"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CCCCCC"/>
          <w:sz w:val="21"/>
          <w:szCs w:val="21"/>
        </w:rPr>
        <w:t>}</w:t>
      </w:r>
    </w:p>
    <w:p w14:paraId="7193C5ED" w14:textId="77777777" w:rsidR="00C55689" w:rsidRPr="00C55689" w:rsidRDefault="00C55689" w:rsidP="00C55689">
      <w:pPr>
        <w:shd w:val="clear" w:color="auto" w:fill="1F1F1F"/>
        <w:spacing w:line="285" w:lineRule="atLeast"/>
        <w:rPr>
          <w:rFonts w:ascii="Consolas" w:hAnsi="Consolas"/>
          <w:color w:val="CCCCCC"/>
          <w:sz w:val="21"/>
          <w:szCs w:val="21"/>
        </w:rPr>
      </w:pPr>
    </w:p>
    <w:p w14:paraId="7696CE50" w14:textId="77777777" w:rsidR="00C55689" w:rsidRPr="00C55689" w:rsidRDefault="00C55689" w:rsidP="00C55689">
      <w:pPr>
        <w:pStyle w:val="Heading3"/>
        <w:tabs>
          <w:tab w:val="clear" w:pos="2160"/>
        </w:tabs>
        <w:ind w:left="720" w:hanging="630"/>
        <w:rPr>
          <w:rStyle w:val="Strong"/>
          <w:color w:val="4F81BD" w:themeColor="accent1"/>
        </w:rPr>
      </w:pPr>
      <w:bookmarkStart w:id="14" w:name="_Toc172435465"/>
      <w:r w:rsidRPr="00C55689">
        <w:rPr>
          <w:rStyle w:val="Strong"/>
          <w:b/>
          <w:bCs/>
          <w:color w:val="4F81BD" w:themeColor="accent1"/>
        </w:rPr>
        <w:t>Cat.java</w:t>
      </w:r>
      <w:bookmarkEnd w:id="14"/>
    </w:p>
    <w:p w14:paraId="1275BD04" w14:textId="77777777" w:rsidR="00C55689" w:rsidRDefault="00C55689" w:rsidP="00C55689">
      <w:pPr>
        <w:pStyle w:val="NormalWeb"/>
      </w:pPr>
      <w:r>
        <w:t xml:space="preserve">This file contains the </w:t>
      </w:r>
      <w:r>
        <w:rPr>
          <w:rStyle w:val="HTMLCode"/>
          <w:rFonts w:eastAsiaTheme="minorEastAsia"/>
        </w:rPr>
        <w:t>Cat</w:t>
      </w:r>
      <w:r>
        <w:t xml:space="preserve"> class:</w:t>
      </w:r>
    </w:p>
    <w:p w14:paraId="65973E3B"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6A9955"/>
          <w:sz w:val="21"/>
          <w:szCs w:val="21"/>
        </w:rPr>
        <w:lastRenderedPageBreak/>
        <w:t>// Cat.java</w:t>
      </w:r>
    </w:p>
    <w:p w14:paraId="763B4CA0"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569CD6"/>
          <w:sz w:val="21"/>
          <w:szCs w:val="21"/>
        </w:rPr>
        <w:t>public</w:t>
      </w:r>
      <w:r w:rsidRPr="00C55689">
        <w:rPr>
          <w:rFonts w:ascii="Consolas" w:hAnsi="Consolas"/>
          <w:color w:val="CCCCCC"/>
          <w:sz w:val="21"/>
          <w:szCs w:val="21"/>
        </w:rPr>
        <w:t xml:space="preserve"> </w:t>
      </w:r>
      <w:r w:rsidRPr="00C55689">
        <w:rPr>
          <w:rFonts w:ascii="Consolas" w:hAnsi="Consolas"/>
          <w:color w:val="569CD6"/>
          <w:sz w:val="21"/>
          <w:szCs w:val="21"/>
        </w:rPr>
        <w:t>class</w:t>
      </w:r>
      <w:r w:rsidRPr="00C55689">
        <w:rPr>
          <w:rFonts w:ascii="Consolas" w:hAnsi="Consolas"/>
          <w:color w:val="CCCCCC"/>
          <w:sz w:val="21"/>
          <w:szCs w:val="21"/>
        </w:rPr>
        <w:t xml:space="preserve"> </w:t>
      </w:r>
      <w:r w:rsidRPr="00C55689">
        <w:rPr>
          <w:rFonts w:ascii="Consolas" w:hAnsi="Consolas"/>
          <w:color w:val="4EC9B0"/>
          <w:sz w:val="21"/>
          <w:szCs w:val="21"/>
        </w:rPr>
        <w:t>Cat</w:t>
      </w:r>
      <w:r w:rsidRPr="00C55689">
        <w:rPr>
          <w:rFonts w:ascii="Consolas" w:hAnsi="Consolas"/>
          <w:color w:val="CCCCCC"/>
          <w:sz w:val="21"/>
          <w:szCs w:val="21"/>
        </w:rPr>
        <w:t xml:space="preserve"> </w:t>
      </w:r>
      <w:r w:rsidRPr="00C55689">
        <w:rPr>
          <w:rFonts w:ascii="Consolas" w:hAnsi="Consolas"/>
          <w:color w:val="569CD6"/>
          <w:sz w:val="21"/>
          <w:szCs w:val="21"/>
        </w:rPr>
        <w:t>extends</w:t>
      </w:r>
      <w:r w:rsidRPr="00C55689">
        <w:rPr>
          <w:rFonts w:ascii="Consolas" w:hAnsi="Consolas"/>
          <w:color w:val="CCCCCC"/>
          <w:sz w:val="21"/>
          <w:szCs w:val="21"/>
        </w:rPr>
        <w:t xml:space="preserve"> </w:t>
      </w:r>
      <w:r w:rsidRPr="00C55689">
        <w:rPr>
          <w:rFonts w:ascii="Consolas" w:hAnsi="Consolas"/>
          <w:color w:val="4EC9B0"/>
          <w:sz w:val="21"/>
          <w:szCs w:val="21"/>
        </w:rPr>
        <w:t>Animal</w:t>
      </w:r>
      <w:r w:rsidRPr="00C55689">
        <w:rPr>
          <w:rFonts w:ascii="Consolas" w:hAnsi="Consolas"/>
          <w:color w:val="CCCCCC"/>
          <w:sz w:val="21"/>
          <w:szCs w:val="21"/>
        </w:rPr>
        <w:t xml:space="preserve"> {</w:t>
      </w:r>
    </w:p>
    <w:p w14:paraId="5BF7853E"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CCCCCC"/>
          <w:sz w:val="21"/>
          <w:szCs w:val="21"/>
        </w:rPr>
        <w:t>    @</w:t>
      </w:r>
      <w:r w:rsidRPr="00C55689">
        <w:rPr>
          <w:rFonts w:ascii="Consolas" w:hAnsi="Consolas"/>
          <w:color w:val="4EC9B0"/>
          <w:sz w:val="21"/>
          <w:szCs w:val="21"/>
        </w:rPr>
        <w:t>Override</w:t>
      </w:r>
    </w:p>
    <w:p w14:paraId="41BF83C0"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CCCCCC"/>
          <w:sz w:val="21"/>
          <w:szCs w:val="21"/>
        </w:rPr>
        <w:t xml:space="preserve">    </w:t>
      </w:r>
      <w:r w:rsidRPr="00C55689">
        <w:rPr>
          <w:rFonts w:ascii="Consolas" w:hAnsi="Consolas"/>
          <w:color w:val="569CD6"/>
          <w:sz w:val="21"/>
          <w:szCs w:val="21"/>
        </w:rPr>
        <w:t>public</w:t>
      </w:r>
      <w:r w:rsidRPr="00C55689">
        <w:rPr>
          <w:rFonts w:ascii="Consolas" w:hAnsi="Consolas"/>
          <w:color w:val="CCCCCC"/>
          <w:sz w:val="21"/>
          <w:szCs w:val="21"/>
        </w:rPr>
        <w:t xml:space="preserve"> </w:t>
      </w:r>
      <w:r w:rsidRPr="00C55689">
        <w:rPr>
          <w:rFonts w:ascii="Consolas" w:hAnsi="Consolas"/>
          <w:color w:val="4EC9B0"/>
          <w:sz w:val="21"/>
          <w:szCs w:val="21"/>
        </w:rPr>
        <w:t>void</w:t>
      </w:r>
      <w:r w:rsidRPr="00C55689">
        <w:rPr>
          <w:rFonts w:ascii="Consolas" w:hAnsi="Consolas"/>
          <w:color w:val="CCCCCC"/>
          <w:sz w:val="21"/>
          <w:szCs w:val="21"/>
        </w:rPr>
        <w:t xml:space="preserve"> </w:t>
      </w:r>
      <w:r w:rsidRPr="00C55689">
        <w:rPr>
          <w:rFonts w:ascii="Consolas" w:hAnsi="Consolas"/>
          <w:color w:val="DCDCAA"/>
          <w:sz w:val="21"/>
          <w:szCs w:val="21"/>
        </w:rPr>
        <w:t>speak</w:t>
      </w:r>
      <w:r w:rsidRPr="00C55689">
        <w:rPr>
          <w:rFonts w:ascii="Consolas" w:hAnsi="Consolas"/>
          <w:color w:val="CCCCCC"/>
          <w:sz w:val="21"/>
          <w:szCs w:val="21"/>
        </w:rPr>
        <w:t>() {</w:t>
      </w:r>
    </w:p>
    <w:p w14:paraId="6B2E29A0"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CCCCCC"/>
          <w:sz w:val="21"/>
          <w:szCs w:val="21"/>
        </w:rPr>
        <w:t xml:space="preserve">        </w:t>
      </w:r>
      <w:r w:rsidRPr="00C55689">
        <w:rPr>
          <w:rFonts w:ascii="Consolas" w:hAnsi="Consolas"/>
          <w:color w:val="9CDCFE"/>
          <w:sz w:val="21"/>
          <w:szCs w:val="21"/>
        </w:rPr>
        <w:t>System</w:t>
      </w:r>
      <w:r w:rsidRPr="00C55689">
        <w:rPr>
          <w:rFonts w:ascii="Consolas" w:hAnsi="Consolas"/>
          <w:color w:val="CCCCCC"/>
          <w:sz w:val="21"/>
          <w:szCs w:val="21"/>
        </w:rPr>
        <w:t>.</w:t>
      </w:r>
      <w:r w:rsidRPr="00C55689">
        <w:rPr>
          <w:rFonts w:ascii="Consolas" w:hAnsi="Consolas"/>
          <w:color w:val="9CDCFE"/>
          <w:sz w:val="21"/>
          <w:szCs w:val="21"/>
        </w:rPr>
        <w:t>out</w:t>
      </w:r>
      <w:r w:rsidRPr="00C55689">
        <w:rPr>
          <w:rFonts w:ascii="Consolas" w:hAnsi="Consolas"/>
          <w:color w:val="CCCCCC"/>
          <w:sz w:val="21"/>
          <w:szCs w:val="21"/>
        </w:rPr>
        <w:t>.</w:t>
      </w:r>
      <w:r w:rsidRPr="00C55689">
        <w:rPr>
          <w:rFonts w:ascii="Consolas" w:hAnsi="Consolas"/>
          <w:color w:val="DCDCAA"/>
          <w:sz w:val="21"/>
          <w:szCs w:val="21"/>
        </w:rPr>
        <w:t>println</w:t>
      </w:r>
      <w:r w:rsidRPr="00C55689">
        <w:rPr>
          <w:rFonts w:ascii="Consolas" w:hAnsi="Consolas"/>
          <w:color w:val="CCCCCC"/>
          <w:sz w:val="21"/>
          <w:szCs w:val="21"/>
        </w:rPr>
        <w:t>(</w:t>
      </w:r>
      <w:r w:rsidRPr="00C55689">
        <w:rPr>
          <w:rFonts w:ascii="Consolas" w:hAnsi="Consolas"/>
          <w:color w:val="CE9178"/>
          <w:sz w:val="21"/>
          <w:szCs w:val="21"/>
        </w:rPr>
        <w:t>"Cat meows"</w:t>
      </w:r>
      <w:r w:rsidRPr="00C55689">
        <w:rPr>
          <w:rFonts w:ascii="Consolas" w:hAnsi="Consolas"/>
          <w:color w:val="CCCCCC"/>
          <w:sz w:val="21"/>
          <w:szCs w:val="21"/>
        </w:rPr>
        <w:t>);</w:t>
      </w:r>
    </w:p>
    <w:p w14:paraId="64FFC6E6"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CCCCCC"/>
          <w:sz w:val="21"/>
          <w:szCs w:val="21"/>
        </w:rPr>
        <w:t>    }</w:t>
      </w:r>
    </w:p>
    <w:p w14:paraId="437E556C"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CCCCCC"/>
          <w:sz w:val="21"/>
          <w:szCs w:val="21"/>
        </w:rPr>
        <w:t>}</w:t>
      </w:r>
    </w:p>
    <w:p w14:paraId="609FF157" w14:textId="77777777" w:rsidR="00C55689" w:rsidRPr="00C55689" w:rsidRDefault="00C55689" w:rsidP="00C55689">
      <w:pPr>
        <w:shd w:val="clear" w:color="auto" w:fill="1F1F1F"/>
        <w:spacing w:line="285" w:lineRule="atLeast"/>
        <w:rPr>
          <w:rFonts w:ascii="Consolas" w:hAnsi="Consolas"/>
          <w:color w:val="CCCCCC"/>
          <w:sz w:val="21"/>
          <w:szCs w:val="21"/>
        </w:rPr>
      </w:pPr>
    </w:p>
    <w:p w14:paraId="6E1B50D2" w14:textId="77777777" w:rsidR="00C55689" w:rsidRPr="00C55689" w:rsidRDefault="00C55689" w:rsidP="00C55689">
      <w:pPr>
        <w:pStyle w:val="Heading3"/>
        <w:tabs>
          <w:tab w:val="clear" w:pos="2160"/>
        </w:tabs>
        <w:ind w:left="720" w:hanging="630"/>
        <w:rPr>
          <w:rStyle w:val="Strong"/>
          <w:color w:val="4F81BD" w:themeColor="accent1"/>
        </w:rPr>
      </w:pPr>
      <w:bookmarkStart w:id="15" w:name="_Toc172435466"/>
      <w:r w:rsidRPr="00C55689">
        <w:rPr>
          <w:rStyle w:val="Strong"/>
          <w:b/>
          <w:bCs/>
          <w:color w:val="4F81BD" w:themeColor="accent1"/>
        </w:rPr>
        <w:t>Cow.java</w:t>
      </w:r>
      <w:bookmarkEnd w:id="15"/>
    </w:p>
    <w:p w14:paraId="28F87935" w14:textId="77777777" w:rsidR="00C55689" w:rsidRDefault="00C55689" w:rsidP="00C55689">
      <w:pPr>
        <w:pStyle w:val="NormalWeb"/>
      </w:pPr>
      <w:r>
        <w:t xml:space="preserve">This file contains the </w:t>
      </w:r>
      <w:r>
        <w:rPr>
          <w:rStyle w:val="HTMLCode"/>
          <w:rFonts w:eastAsiaTheme="minorEastAsia"/>
        </w:rPr>
        <w:t>Cow</w:t>
      </w:r>
      <w:r>
        <w:t xml:space="preserve"> class:</w:t>
      </w:r>
    </w:p>
    <w:p w14:paraId="11722B7C"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6A9955"/>
          <w:sz w:val="21"/>
          <w:szCs w:val="21"/>
        </w:rPr>
        <w:t>// Cow.java</w:t>
      </w:r>
    </w:p>
    <w:p w14:paraId="63FAE559"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569CD6"/>
          <w:sz w:val="21"/>
          <w:szCs w:val="21"/>
        </w:rPr>
        <w:t>public</w:t>
      </w:r>
      <w:r w:rsidRPr="00C55689">
        <w:rPr>
          <w:rFonts w:ascii="Consolas" w:hAnsi="Consolas"/>
          <w:color w:val="CCCCCC"/>
          <w:sz w:val="21"/>
          <w:szCs w:val="21"/>
        </w:rPr>
        <w:t xml:space="preserve"> </w:t>
      </w:r>
      <w:r w:rsidRPr="00C55689">
        <w:rPr>
          <w:rFonts w:ascii="Consolas" w:hAnsi="Consolas"/>
          <w:color w:val="569CD6"/>
          <w:sz w:val="21"/>
          <w:szCs w:val="21"/>
        </w:rPr>
        <w:t>class</w:t>
      </w:r>
      <w:r w:rsidRPr="00C55689">
        <w:rPr>
          <w:rFonts w:ascii="Consolas" w:hAnsi="Consolas"/>
          <w:color w:val="CCCCCC"/>
          <w:sz w:val="21"/>
          <w:szCs w:val="21"/>
        </w:rPr>
        <w:t xml:space="preserve"> </w:t>
      </w:r>
      <w:r w:rsidRPr="00C55689">
        <w:rPr>
          <w:rFonts w:ascii="Consolas" w:hAnsi="Consolas"/>
          <w:color w:val="4EC9B0"/>
          <w:sz w:val="21"/>
          <w:szCs w:val="21"/>
        </w:rPr>
        <w:t>Cow</w:t>
      </w:r>
      <w:r w:rsidRPr="00C55689">
        <w:rPr>
          <w:rFonts w:ascii="Consolas" w:hAnsi="Consolas"/>
          <w:color w:val="CCCCCC"/>
          <w:sz w:val="21"/>
          <w:szCs w:val="21"/>
        </w:rPr>
        <w:t xml:space="preserve"> </w:t>
      </w:r>
      <w:r w:rsidRPr="00C55689">
        <w:rPr>
          <w:rFonts w:ascii="Consolas" w:hAnsi="Consolas"/>
          <w:color w:val="569CD6"/>
          <w:sz w:val="21"/>
          <w:szCs w:val="21"/>
        </w:rPr>
        <w:t>extends</w:t>
      </w:r>
      <w:r w:rsidRPr="00C55689">
        <w:rPr>
          <w:rFonts w:ascii="Consolas" w:hAnsi="Consolas"/>
          <w:color w:val="CCCCCC"/>
          <w:sz w:val="21"/>
          <w:szCs w:val="21"/>
        </w:rPr>
        <w:t xml:space="preserve"> </w:t>
      </w:r>
      <w:r w:rsidRPr="00C55689">
        <w:rPr>
          <w:rFonts w:ascii="Consolas" w:hAnsi="Consolas"/>
          <w:color w:val="4EC9B0"/>
          <w:sz w:val="21"/>
          <w:szCs w:val="21"/>
        </w:rPr>
        <w:t>Animal</w:t>
      </w:r>
      <w:r w:rsidRPr="00C55689">
        <w:rPr>
          <w:rFonts w:ascii="Consolas" w:hAnsi="Consolas"/>
          <w:color w:val="CCCCCC"/>
          <w:sz w:val="21"/>
          <w:szCs w:val="21"/>
        </w:rPr>
        <w:t xml:space="preserve"> {</w:t>
      </w:r>
    </w:p>
    <w:p w14:paraId="2B3D751B"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CCCCCC"/>
          <w:sz w:val="21"/>
          <w:szCs w:val="21"/>
        </w:rPr>
        <w:t>    @</w:t>
      </w:r>
      <w:r w:rsidRPr="00C55689">
        <w:rPr>
          <w:rFonts w:ascii="Consolas" w:hAnsi="Consolas"/>
          <w:color w:val="4EC9B0"/>
          <w:sz w:val="21"/>
          <w:szCs w:val="21"/>
        </w:rPr>
        <w:t>Override</w:t>
      </w:r>
    </w:p>
    <w:p w14:paraId="6FC24441"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CCCCCC"/>
          <w:sz w:val="21"/>
          <w:szCs w:val="21"/>
        </w:rPr>
        <w:t xml:space="preserve">    </w:t>
      </w:r>
      <w:r w:rsidRPr="00C55689">
        <w:rPr>
          <w:rFonts w:ascii="Consolas" w:hAnsi="Consolas"/>
          <w:color w:val="569CD6"/>
          <w:sz w:val="21"/>
          <w:szCs w:val="21"/>
        </w:rPr>
        <w:t>public</w:t>
      </w:r>
      <w:r w:rsidRPr="00C55689">
        <w:rPr>
          <w:rFonts w:ascii="Consolas" w:hAnsi="Consolas"/>
          <w:color w:val="CCCCCC"/>
          <w:sz w:val="21"/>
          <w:szCs w:val="21"/>
        </w:rPr>
        <w:t xml:space="preserve"> </w:t>
      </w:r>
      <w:r w:rsidRPr="00C55689">
        <w:rPr>
          <w:rFonts w:ascii="Consolas" w:hAnsi="Consolas"/>
          <w:color w:val="4EC9B0"/>
          <w:sz w:val="21"/>
          <w:szCs w:val="21"/>
        </w:rPr>
        <w:t>void</w:t>
      </w:r>
      <w:r w:rsidRPr="00C55689">
        <w:rPr>
          <w:rFonts w:ascii="Consolas" w:hAnsi="Consolas"/>
          <w:color w:val="CCCCCC"/>
          <w:sz w:val="21"/>
          <w:szCs w:val="21"/>
        </w:rPr>
        <w:t xml:space="preserve"> </w:t>
      </w:r>
      <w:r w:rsidRPr="00C55689">
        <w:rPr>
          <w:rFonts w:ascii="Consolas" w:hAnsi="Consolas"/>
          <w:color w:val="DCDCAA"/>
          <w:sz w:val="21"/>
          <w:szCs w:val="21"/>
        </w:rPr>
        <w:t>speak</w:t>
      </w:r>
      <w:r w:rsidRPr="00C55689">
        <w:rPr>
          <w:rFonts w:ascii="Consolas" w:hAnsi="Consolas"/>
          <w:color w:val="CCCCCC"/>
          <w:sz w:val="21"/>
          <w:szCs w:val="21"/>
        </w:rPr>
        <w:t>() {</w:t>
      </w:r>
    </w:p>
    <w:p w14:paraId="0AC15B57"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CCCCCC"/>
          <w:sz w:val="21"/>
          <w:szCs w:val="21"/>
        </w:rPr>
        <w:t xml:space="preserve">        </w:t>
      </w:r>
      <w:r w:rsidRPr="00C55689">
        <w:rPr>
          <w:rFonts w:ascii="Consolas" w:hAnsi="Consolas"/>
          <w:color w:val="9CDCFE"/>
          <w:sz w:val="21"/>
          <w:szCs w:val="21"/>
        </w:rPr>
        <w:t>System</w:t>
      </w:r>
      <w:r w:rsidRPr="00C55689">
        <w:rPr>
          <w:rFonts w:ascii="Consolas" w:hAnsi="Consolas"/>
          <w:color w:val="CCCCCC"/>
          <w:sz w:val="21"/>
          <w:szCs w:val="21"/>
        </w:rPr>
        <w:t>.</w:t>
      </w:r>
      <w:r w:rsidRPr="00C55689">
        <w:rPr>
          <w:rFonts w:ascii="Consolas" w:hAnsi="Consolas"/>
          <w:color w:val="9CDCFE"/>
          <w:sz w:val="21"/>
          <w:szCs w:val="21"/>
        </w:rPr>
        <w:t>out</w:t>
      </w:r>
      <w:r w:rsidRPr="00C55689">
        <w:rPr>
          <w:rFonts w:ascii="Consolas" w:hAnsi="Consolas"/>
          <w:color w:val="CCCCCC"/>
          <w:sz w:val="21"/>
          <w:szCs w:val="21"/>
        </w:rPr>
        <w:t>.</w:t>
      </w:r>
      <w:r w:rsidRPr="00C55689">
        <w:rPr>
          <w:rFonts w:ascii="Consolas" w:hAnsi="Consolas"/>
          <w:color w:val="DCDCAA"/>
          <w:sz w:val="21"/>
          <w:szCs w:val="21"/>
        </w:rPr>
        <w:t>println</w:t>
      </w:r>
      <w:r w:rsidRPr="00C55689">
        <w:rPr>
          <w:rFonts w:ascii="Consolas" w:hAnsi="Consolas"/>
          <w:color w:val="CCCCCC"/>
          <w:sz w:val="21"/>
          <w:szCs w:val="21"/>
        </w:rPr>
        <w:t>(</w:t>
      </w:r>
      <w:r w:rsidRPr="00C55689">
        <w:rPr>
          <w:rFonts w:ascii="Consolas" w:hAnsi="Consolas"/>
          <w:color w:val="CE9178"/>
          <w:sz w:val="21"/>
          <w:szCs w:val="21"/>
        </w:rPr>
        <w:t>"Cow moos"</w:t>
      </w:r>
      <w:r w:rsidRPr="00C55689">
        <w:rPr>
          <w:rFonts w:ascii="Consolas" w:hAnsi="Consolas"/>
          <w:color w:val="CCCCCC"/>
          <w:sz w:val="21"/>
          <w:szCs w:val="21"/>
        </w:rPr>
        <w:t>);</w:t>
      </w:r>
    </w:p>
    <w:p w14:paraId="36D9D779"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CCCCCC"/>
          <w:sz w:val="21"/>
          <w:szCs w:val="21"/>
        </w:rPr>
        <w:t>    }</w:t>
      </w:r>
    </w:p>
    <w:p w14:paraId="5E2BFFA4" w14:textId="77777777" w:rsidR="00C55689" w:rsidRPr="00C55689" w:rsidRDefault="00C55689" w:rsidP="00C55689">
      <w:pPr>
        <w:shd w:val="clear" w:color="auto" w:fill="1F1F1F"/>
        <w:spacing w:line="285" w:lineRule="atLeast"/>
        <w:rPr>
          <w:rFonts w:ascii="Consolas" w:hAnsi="Consolas"/>
          <w:color w:val="CCCCCC"/>
          <w:sz w:val="21"/>
          <w:szCs w:val="21"/>
        </w:rPr>
      </w:pPr>
      <w:r w:rsidRPr="00C55689">
        <w:rPr>
          <w:rFonts w:ascii="Consolas" w:hAnsi="Consolas"/>
          <w:color w:val="CCCCCC"/>
          <w:sz w:val="21"/>
          <w:szCs w:val="21"/>
        </w:rPr>
        <w:t>}</w:t>
      </w:r>
    </w:p>
    <w:p w14:paraId="58FB29BE" w14:textId="77777777" w:rsidR="00C55689" w:rsidRPr="00C55689" w:rsidRDefault="00C55689" w:rsidP="00C55689">
      <w:pPr>
        <w:shd w:val="clear" w:color="auto" w:fill="1F1F1F"/>
        <w:spacing w:line="285" w:lineRule="atLeast"/>
        <w:rPr>
          <w:rFonts w:ascii="Consolas" w:hAnsi="Consolas"/>
          <w:color w:val="CCCCCC"/>
          <w:sz w:val="21"/>
          <w:szCs w:val="21"/>
        </w:rPr>
      </w:pPr>
    </w:p>
    <w:p w14:paraId="53E5FBBC" w14:textId="1D91AFC5" w:rsidR="00C55689" w:rsidRPr="00C55689" w:rsidRDefault="00C55689" w:rsidP="00C55689">
      <w:pPr>
        <w:pStyle w:val="Heading3"/>
        <w:tabs>
          <w:tab w:val="clear" w:pos="2160"/>
        </w:tabs>
        <w:ind w:left="720" w:hanging="630"/>
        <w:rPr>
          <w:rStyle w:val="Strong"/>
          <w:color w:val="4F81BD" w:themeColor="accent1"/>
        </w:rPr>
      </w:pPr>
      <w:bookmarkStart w:id="16" w:name="_Toc172435467"/>
      <w:r>
        <w:rPr>
          <w:rStyle w:val="Strong"/>
          <w:b/>
          <w:bCs/>
          <w:color w:val="4F81BD" w:themeColor="accent1"/>
        </w:rPr>
        <w:t>Animal</w:t>
      </w:r>
      <w:r w:rsidRPr="00C55689">
        <w:rPr>
          <w:rStyle w:val="Strong"/>
          <w:b/>
          <w:bCs/>
          <w:color w:val="4F81BD" w:themeColor="accent1"/>
        </w:rPr>
        <w:t>Main.java</w:t>
      </w:r>
      <w:bookmarkEnd w:id="16"/>
    </w:p>
    <w:p w14:paraId="38F742EC" w14:textId="77777777" w:rsidR="00C55689" w:rsidRDefault="00C55689" w:rsidP="00C55689">
      <w:pPr>
        <w:pStyle w:val="NormalWeb"/>
      </w:pPr>
      <w:r>
        <w:t xml:space="preserve">This file contains the </w:t>
      </w:r>
      <w:r>
        <w:rPr>
          <w:rStyle w:val="HTMLCode"/>
          <w:rFonts w:eastAsiaTheme="minorEastAsia"/>
        </w:rPr>
        <w:t>Main</w:t>
      </w:r>
      <w:r>
        <w:t xml:space="preserve"> class with the </w:t>
      </w:r>
      <w:r>
        <w:rPr>
          <w:rStyle w:val="HTMLCode"/>
          <w:rFonts w:eastAsiaTheme="minorEastAsia"/>
        </w:rPr>
        <w:t>main</w:t>
      </w:r>
      <w:r>
        <w:t xml:space="preserve"> method:</w:t>
      </w:r>
    </w:p>
    <w:p w14:paraId="696EF7D5" w14:textId="77777777" w:rsidR="00DD1866" w:rsidRPr="00DD1866" w:rsidRDefault="00DD1866" w:rsidP="00DD1866">
      <w:pPr>
        <w:shd w:val="clear" w:color="auto" w:fill="1F1F1F"/>
        <w:spacing w:line="285" w:lineRule="atLeast"/>
        <w:rPr>
          <w:rFonts w:ascii="Consolas" w:hAnsi="Consolas"/>
          <w:color w:val="CCCCCC"/>
          <w:sz w:val="21"/>
          <w:szCs w:val="21"/>
        </w:rPr>
      </w:pPr>
      <w:r w:rsidRPr="00DD1866">
        <w:rPr>
          <w:rFonts w:ascii="Consolas" w:hAnsi="Consolas"/>
          <w:color w:val="6A9955"/>
          <w:sz w:val="21"/>
          <w:szCs w:val="21"/>
        </w:rPr>
        <w:t>// Main.java</w:t>
      </w:r>
    </w:p>
    <w:p w14:paraId="61268A1B" w14:textId="77777777" w:rsidR="00DD1866" w:rsidRPr="00DD1866" w:rsidRDefault="00DD1866" w:rsidP="00DD1866">
      <w:pPr>
        <w:shd w:val="clear" w:color="auto" w:fill="1F1F1F"/>
        <w:spacing w:line="285" w:lineRule="atLeast"/>
        <w:rPr>
          <w:rFonts w:ascii="Consolas" w:hAnsi="Consolas"/>
          <w:color w:val="CCCCCC"/>
          <w:sz w:val="21"/>
          <w:szCs w:val="21"/>
        </w:rPr>
      </w:pPr>
      <w:r w:rsidRPr="00DD1866">
        <w:rPr>
          <w:rFonts w:ascii="Consolas" w:hAnsi="Consolas"/>
          <w:color w:val="569CD6"/>
          <w:sz w:val="21"/>
          <w:szCs w:val="21"/>
        </w:rPr>
        <w:t>public</w:t>
      </w:r>
      <w:r w:rsidRPr="00DD1866">
        <w:rPr>
          <w:rFonts w:ascii="Consolas" w:hAnsi="Consolas"/>
          <w:color w:val="CCCCCC"/>
          <w:sz w:val="21"/>
          <w:szCs w:val="21"/>
        </w:rPr>
        <w:t xml:space="preserve"> </w:t>
      </w:r>
      <w:r w:rsidRPr="00DD1866">
        <w:rPr>
          <w:rFonts w:ascii="Consolas" w:hAnsi="Consolas"/>
          <w:color w:val="569CD6"/>
          <w:sz w:val="21"/>
          <w:szCs w:val="21"/>
        </w:rPr>
        <w:t>class</w:t>
      </w:r>
      <w:r w:rsidRPr="00DD1866">
        <w:rPr>
          <w:rFonts w:ascii="Consolas" w:hAnsi="Consolas"/>
          <w:color w:val="CCCCCC"/>
          <w:sz w:val="21"/>
          <w:szCs w:val="21"/>
        </w:rPr>
        <w:t xml:space="preserve"> </w:t>
      </w:r>
      <w:r w:rsidRPr="00DD1866">
        <w:rPr>
          <w:rFonts w:ascii="Consolas" w:hAnsi="Consolas"/>
          <w:color w:val="4EC9B0"/>
          <w:sz w:val="21"/>
          <w:szCs w:val="21"/>
        </w:rPr>
        <w:t>AnimalMain</w:t>
      </w:r>
      <w:r w:rsidRPr="00DD1866">
        <w:rPr>
          <w:rFonts w:ascii="Consolas" w:hAnsi="Consolas"/>
          <w:color w:val="CCCCCC"/>
          <w:sz w:val="21"/>
          <w:szCs w:val="21"/>
        </w:rPr>
        <w:t xml:space="preserve"> {</w:t>
      </w:r>
    </w:p>
    <w:p w14:paraId="1E8D24F2" w14:textId="77777777" w:rsidR="00DD1866" w:rsidRPr="00DD1866" w:rsidRDefault="00DD1866" w:rsidP="00DD1866">
      <w:pPr>
        <w:shd w:val="clear" w:color="auto" w:fill="1F1F1F"/>
        <w:spacing w:line="285" w:lineRule="atLeast"/>
        <w:rPr>
          <w:rFonts w:ascii="Consolas" w:hAnsi="Consolas"/>
          <w:color w:val="CCCCCC"/>
          <w:sz w:val="21"/>
          <w:szCs w:val="21"/>
        </w:rPr>
      </w:pPr>
      <w:r w:rsidRPr="00DD1866">
        <w:rPr>
          <w:rFonts w:ascii="Consolas" w:hAnsi="Consolas"/>
          <w:color w:val="CCCCCC"/>
          <w:sz w:val="21"/>
          <w:szCs w:val="21"/>
        </w:rPr>
        <w:t xml:space="preserve">    </w:t>
      </w:r>
      <w:r w:rsidRPr="00DD1866">
        <w:rPr>
          <w:rFonts w:ascii="Consolas" w:hAnsi="Consolas"/>
          <w:color w:val="569CD6"/>
          <w:sz w:val="21"/>
          <w:szCs w:val="21"/>
        </w:rPr>
        <w:t>public</w:t>
      </w:r>
      <w:r w:rsidRPr="00DD1866">
        <w:rPr>
          <w:rFonts w:ascii="Consolas" w:hAnsi="Consolas"/>
          <w:color w:val="CCCCCC"/>
          <w:sz w:val="21"/>
          <w:szCs w:val="21"/>
        </w:rPr>
        <w:t xml:space="preserve"> </w:t>
      </w:r>
      <w:r w:rsidRPr="00DD1866">
        <w:rPr>
          <w:rFonts w:ascii="Consolas" w:hAnsi="Consolas"/>
          <w:color w:val="569CD6"/>
          <w:sz w:val="21"/>
          <w:szCs w:val="21"/>
        </w:rPr>
        <w:t>static</w:t>
      </w:r>
      <w:r w:rsidRPr="00DD1866">
        <w:rPr>
          <w:rFonts w:ascii="Consolas" w:hAnsi="Consolas"/>
          <w:color w:val="CCCCCC"/>
          <w:sz w:val="21"/>
          <w:szCs w:val="21"/>
        </w:rPr>
        <w:t xml:space="preserve"> </w:t>
      </w:r>
      <w:r w:rsidRPr="00DD1866">
        <w:rPr>
          <w:rFonts w:ascii="Consolas" w:hAnsi="Consolas"/>
          <w:color w:val="4EC9B0"/>
          <w:sz w:val="21"/>
          <w:szCs w:val="21"/>
        </w:rPr>
        <w:t>void</w:t>
      </w:r>
      <w:r w:rsidRPr="00DD1866">
        <w:rPr>
          <w:rFonts w:ascii="Consolas" w:hAnsi="Consolas"/>
          <w:color w:val="CCCCCC"/>
          <w:sz w:val="21"/>
          <w:szCs w:val="21"/>
        </w:rPr>
        <w:t xml:space="preserve"> </w:t>
      </w:r>
      <w:r w:rsidRPr="00DD1866">
        <w:rPr>
          <w:rFonts w:ascii="Consolas" w:hAnsi="Consolas"/>
          <w:color w:val="DCDCAA"/>
          <w:sz w:val="21"/>
          <w:szCs w:val="21"/>
        </w:rPr>
        <w:t>animalSound</w:t>
      </w:r>
      <w:r w:rsidRPr="00DD1866">
        <w:rPr>
          <w:rFonts w:ascii="Consolas" w:hAnsi="Consolas"/>
          <w:color w:val="CCCCCC"/>
          <w:sz w:val="21"/>
          <w:szCs w:val="21"/>
        </w:rPr>
        <w:t>(</w:t>
      </w:r>
      <w:r w:rsidRPr="00DD1866">
        <w:rPr>
          <w:rFonts w:ascii="Consolas" w:hAnsi="Consolas"/>
          <w:color w:val="4EC9B0"/>
          <w:sz w:val="21"/>
          <w:szCs w:val="21"/>
        </w:rPr>
        <w:t>Animal</w:t>
      </w:r>
      <w:r w:rsidRPr="00DD1866">
        <w:rPr>
          <w:rFonts w:ascii="Consolas" w:hAnsi="Consolas"/>
          <w:color w:val="CCCCCC"/>
          <w:sz w:val="21"/>
          <w:szCs w:val="21"/>
        </w:rPr>
        <w:t xml:space="preserve"> </w:t>
      </w:r>
      <w:r w:rsidRPr="00DD1866">
        <w:rPr>
          <w:rFonts w:ascii="Consolas" w:hAnsi="Consolas"/>
          <w:color w:val="9CDCFE"/>
          <w:sz w:val="21"/>
          <w:szCs w:val="21"/>
        </w:rPr>
        <w:t>animal</w:t>
      </w:r>
      <w:r w:rsidRPr="00DD1866">
        <w:rPr>
          <w:rFonts w:ascii="Consolas" w:hAnsi="Consolas"/>
          <w:color w:val="CCCCCC"/>
          <w:sz w:val="21"/>
          <w:szCs w:val="21"/>
        </w:rPr>
        <w:t>) {</w:t>
      </w:r>
    </w:p>
    <w:p w14:paraId="27CF2A69" w14:textId="77777777" w:rsidR="00DD1866" w:rsidRPr="00DD1866" w:rsidRDefault="00DD1866" w:rsidP="00DD1866">
      <w:pPr>
        <w:shd w:val="clear" w:color="auto" w:fill="1F1F1F"/>
        <w:spacing w:line="285" w:lineRule="atLeast"/>
        <w:rPr>
          <w:rFonts w:ascii="Consolas" w:hAnsi="Consolas"/>
          <w:color w:val="CCCCCC"/>
          <w:sz w:val="21"/>
          <w:szCs w:val="21"/>
        </w:rPr>
      </w:pPr>
      <w:r w:rsidRPr="00DD1866">
        <w:rPr>
          <w:rFonts w:ascii="Consolas" w:hAnsi="Consolas"/>
          <w:color w:val="CCCCCC"/>
          <w:sz w:val="21"/>
          <w:szCs w:val="21"/>
        </w:rPr>
        <w:t xml:space="preserve">        </w:t>
      </w:r>
      <w:r w:rsidRPr="00DD1866">
        <w:rPr>
          <w:rFonts w:ascii="Consolas" w:hAnsi="Consolas"/>
          <w:color w:val="9CDCFE"/>
          <w:sz w:val="21"/>
          <w:szCs w:val="21"/>
        </w:rPr>
        <w:t>animal</w:t>
      </w:r>
      <w:r w:rsidRPr="00DD1866">
        <w:rPr>
          <w:rFonts w:ascii="Consolas" w:hAnsi="Consolas"/>
          <w:color w:val="CCCCCC"/>
          <w:sz w:val="21"/>
          <w:szCs w:val="21"/>
        </w:rPr>
        <w:t>.</w:t>
      </w:r>
      <w:r w:rsidRPr="00DD1866">
        <w:rPr>
          <w:rFonts w:ascii="Consolas" w:hAnsi="Consolas"/>
          <w:color w:val="DCDCAA"/>
          <w:sz w:val="21"/>
          <w:szCs w:val="21"/>
        </w:rPr>
        <w:t>speak</w:t>
      </w:r>
      <w:r w:rsidRPr="00DD1866">
        <w:rPr>
          <w:rFonts w:ascii="Consolas" w:hAnsi="Consolas"/>
          <w:color w:val="CCCCCC"/>
          <w:sz w:val="21"/>
          <w:szCs w:val="21"/>
        </w:rPr>
        <w:t>();</w:t>
      </w:r>
    </w:p>
    <w:p w14:paraId="519AD775" w14:textId="77777777" w:rsidR="00DD1866" w:rsidRPr="00DD1866" w:rsidRDefault="00DD1866" w:rsidP="00DD1866">
      <w:pPr>
        <w:shd w:val="clear" w:color="auto" w:fill="1F1F1F"/>
        <w:spacing w:line="285" w:lineRule="atLeast"/>
        <w:rPr>
          <w:rFonts w:ascii="Consolas" w:hAnsi="Consolas"/>
          <w:color w:val="CCCCCC"/>
          <w:sz w:val="21"/>
          <w:szCs w:val="21"/>
        </w:rPr>
      </w:pPr>
      <w:r w:rsidRPr="00DD1866">
        <w:rPr>
          <w:rFonts w:ascii="Consolas" w:hAnsi="Consolas"/>
          <w:color w:val="CCCCCC"/>
          <w:sz w:val="21"/>
          <w:szCs w:val="21"/>
        </w:rPr>
        <w:t>    }</w:t>
      </w:r>
    </w:p>
    <w:p w14:paraId="3C489120" w14:textId="77777777" w:rsidR="00DD1866" w:rsidRPr="00DD1866" w:rsidRDefault="00DD1866" w:rsidP="00DD1866">
      <w:pPr>
        <w:shd w:val="clear" w:color="auto" w:fill="1F1F1F"/>
        <w:spacing w:line="285" w:lineRule="atLeast"/>
        <w:rPr>
          <w:rFonts w:ascii="Consolas" w:hAnsi="Consolas"/>
          <w:color w:val="CCCCCC"/>
          <w:sz w:val="21"/>
          <w:szCs w:val="21"/>
        </w:rPr>
      </w:pPr>
    </w:p>
    <w:p w14:paraId="46F44880" w14:textId="77777777" w:rsidR="00DD1866" w:rsidRPr="00DD1866" w:rsidRDefault="00DD1866" w:rsidP="00DD1866">
      <w:pPr>
        <w:shd w:val="clear" w:color="auto" w:fill="1F1F1F"/>
        <w:spacing w:line="285" w:lineRule="atLeast"/>
        <w:rPr>
          <w:rFonts w:ascii="Consolas" w:hAnsi="Consolas"/>
          <w:color w:val="CCCCCC"/>
          <w:sz w:val="21"/>
          <w:szCs w:val="21"/>
        </w:rPr>
      </w:pPr>
      <w:r w:rsidRPr="00DD1866">
        <w:rPr>
          <w:rFonts w:ascii="Consolas" w:hAnsi="Consolas"/>
          <w:color w:val="CCCCCC"/>
          <w:sz w:val="21"/>
          <w:szCs w:val="21"/>
        </w:rPr>
        <w:t xml:space="preserve">    </w:t>
      </w:r>
      <w:r w:rsidRPr="00DD1866">
        <w:rPr>
          <w:rFonts w:ascii="Consolas" w:hAnsi="Consolas"/>
          <w:color w:val="569CD6"/>
          <w:sz w:val="21"/>
          <w:szCs w:val="21"/>
        </w:rPr>
        <w:t>public</w:t>
      </w:r>
      <w:r w:rsidRPr="00DD1866">
        <w:rPr>
          <w:rFonts w:ascii="Consolas" w:hAnsi="Consolas"/>
          <w:color w:val="CCCCCC"/>
          <w:sz w:val="21"/>
          <w:szCs w:val="21"/>
        </w:rPr>
        <w:t xml:space="preserve"> </w:t>
      </w:r>
      <w:r w:rsidRPr="00DD1866">
        <w:rPr>
          <w:rFonts w:ascii="Consolas" w:hAnsi="Consolas"/>
          <w:color w:val="569CD6"/>
          <w:sz w:val="21"/>
          <w:szCs w:val="21"/>
        </w:rPr>
        <w:t>static</w:t>
      </w:r>
      <w:r w:rsidRPr="00DD1866">
        <w:rPr>
          <w:rFonts w:ascii="Consolas" w:hAnsi="Consolas"/>
          <w:color w:val="CCCCCC"/>
          <w:sz w:val="21"/>
          <w:szCs w:val="21"/>
        </w:rPr>
        <w:t xml:space="preserve"> </w:t>
      </w:r>
      <w:r w:rsidRPr="00DD1866">
        <w:rPr>
          <w:rFonts w:ascii="Consolas" w:hAnsi="Consolas"/>
          <w:color w:val="4EC9B0"/>
          <w:sz w:val="21"/>
          <w:szCs w:val="21"/>
        </w:rPr>
        <w:t>void</w:t>
      </w:r>
      <w:r w:rsidRPr="00DD1866">
        <w:rPr>
          <w:rFonts w:ascii="Consolas" w:hAnsi="Consolas"/>
          <w:color w:val="CCCCCC"/>
          <w:sz w:val="21"/>
          <w:szCs w:val="21"/>
        </w:rPr>
        <w:t xml:space="preserve"> </w:t>
      </w:r>
      <w:r w:rsidRPr="00DD1866">
        <w:rPr>
          <w:rFonts w:ascii="Consolas" w:hAnsi="Consolas"/>
          <w:color w:val="DCDCAA"/>
          <w:sz w:val="21"/>
          <w:szCs w:val="21"/>
        </w:rPr>
        <w:t>main</w:t>
      </w:r>
      <w:r w:rsidRPr="00DD1866">
        <w:rPr>
          <w:rFonts w:ascii="Consolas" w:hAnsi="Consolas"/>
          <w:color w:val="CCCCCC"/>
          <w:sz w:val="21"/>
          <w:szCs w:val="21"/>
        </w:rPr>
        <w:t>(</w:t>
      </w:r>
      <w:r w:rsidRPr="00DD1866">
        <w:rPr>
          <w:rFonts w:ascii="Consolas" w:hAnsi="Consolas"/>
          <w:color w:val="4EC9B0"/>
          <w:sz w:val="21"/>
          <w:szCs w:val="21"/>
        </w:rPr>
        <w:t>String</w:t>
      </w:r>
      <w:r w:rsidRPr="00DD1866">
        <w:rPr>
          <w:rFonts w:ascii="Consolas" w:hAnsi="Consolas"/>
          <w:color w:val="CCCCCC"/>
          <w:sz w:val="21"/>
          <w:szCs w:val="21"/>
        </w:rPr>
        <w:t xml:space="preserve">[] </w:t>
      </w:r>
      <w:r w:rsidRPr="00DD1866">
        <w:rPr>
          <w:rFonts w:ascii="Consolas" w:hAnsi="Consolas"/>
          <w:color w:val="9CDCFE"/>
          <w:sz w:val="21"/>
          <w:szCs w:val="21"/>
        </w:rPr>
        <w:t>args</w:t>
      </w:r>
      <w:r w:rsidRPr="00DD1866">
        <w:rPr>
          <w:rFonts w:ascii="Consolas" w:hAnsi="Consolas"/>
          <w:color w:val="CCCCCC"/>
          <w:sz w:val="21"/>
          <w:szCs w:val="21"/>
        </w:rPr>
        <w:t>) {</w:t>
      </w:r>
    </w:p>
    <w:p w14:paraId="248E221B" w14:textId="77777777" w:rsidR="00DD1866" w:rsidRPr="00DD1866" w:rsidRDefault="00DD1866" w:rsidP="00DD1866">
      <w:pPr>
        <w:shd w:val="clear" w:color="auto" w:fill="1F1F1F"/>
        <w:spacing w:line="285" w:lineRule="atLeast"/>
        <w:rPr>
          <w:rFonts w:ascii="Consolas" w:hAnsi="Consolas"/>
          <w:color w:val="CCCCCC"/>
          <w:sz w:val="21"/>
          <w:szCs w:val="21"/>
        </w:rPr>
      </w:pPr>
      <w:r w:rsidRPr="00DD1866">
        <w:rPr>
          <w:rFonts w:ascii="Consolas" w:hAnsi="Consolas"/>
          <w:color w:val="CCCCCC"/>
          <w:sz w:val="21"/>
          <w:szCs w:val="21"/>
        </w:rPr>
        <w:t xml:space="preserve">        </w:t>
      </w:r>
      <w:r w:rsidRPr="00DD1866">
        <w:rPr>
          <w:rFonts w:ascii="Consolas" w:hAnsi="Consolas"/>
          <w:color w:val="4EC9B0"/>
          <w:sz w:val="21"/>
          <w:szCs w:val="21"/>
        </w:rPr>
        <w:t>Animal</w:t>
      </w:r>
      <w:r w:rsidRPr="00DD1866">
        <w:rPr>
          <w:rFonts w:ascii="Consolas" w:hAnsi="Consolas"/>
          <w:color w:val="CCCCCC"/>
          <w:sz w:val="21"/>
          <w:szCs w:val="21"/>
        </w:rPr>
        <w:t xml:space="preserve"> </w:t>
      </w:r>
      <w:r w:rsidRPr="00DD1866">
        <w:rPr>
          <w:rFonts w:ascii="Consolas" w:hAnsi="Consolas"/>
          <w:color w:val="9CDCFE"/>
          <w:sz w:val="21"/>
          <w:szCs w:val="21"/>
        </w:rPr>
        <w:t>dog</w:t>
      </w:r>
      <w:r w:rsidRPr="00DD1866">
        <w:rPr>
          <w:rFonts w:ascii="Consolas" w:hAnsi="Consolas"/>
          <w:color w:val="CCCCCC"/>
          <w:sz w:val="21"/>
          <w:szCs w:val="21"/>
        </w:rPr>
        <w:t xml:space="preserve"> </w:t>
      </w:r>
      <w:r w:rsidRPr="00DD1866">
        <w:rPr>
          <w:rFonts w:ascii="Consolas" w:hAnsi="Consolas"/>
          <w:color w:val="D4D4D4"/>
          <w:sz w:val="21"/>
          <w:szCs w:val="21"/>
        </w:rPr>
        <w:t>=</w:t>
      </w:r>
      <w:r w:rsidRPr="00DD1866">
        <w:rPr>
          <w:rFonts w:ascii="Consolas" w:hAnsi="Consolas"/>
          <w:color w:val="CCCCCC"/>
          <w:sz w:val="21"/>
          <w:szCs w:val="21"/>
        </w:rPr>
        <w:t xml:space="preserve"> </w:t>
      </w:r>
      <w:r w:rsidRPr="00DD1866">
        <w:rPr>
          <w:rFonts w:ascii="Consolas" w:hAnsi="Consolas"/>
          <w:color w:val="C586C0"/>
          <w:sz w:val="21"/>
          <w:szCs w:val="21"/>
        </w:rPr>
        <w:t>new</w:t>
      </w:r>
      <w:r w:rsidRPr="00DD1866">
        <w:rPr>
          <w:rFonts w:ascii="Consolas" w:hAnsi="Consolas"/>
          <w:color w:val="CCCCCC"/>
          <w:sz w:val="21"/>
          <w:szCs w:val="21"/>
        </w:rPr>
        <w:t xml:space="preserve"> </w:t>
      </w:r>
      <w:r w:rsidRPr="00DD1866">
        <w:rPr>
          <w:rFonts w:ascii="Consolas" w:hAnsi="Consolas"/>
          <w:color w:val="DCDCAA"/>
          <w:sz w:val="21"/>
          <w:szCs w:val="21"/>
        </w:rPr>
        <w:t>Dog</w:t>
      </w:r>
      <w:r w:rsidRPr="00DD1866">
        <w:rPr>
          <w:rFonts w:ascii="Consolas" w:hAnsi="Consolas"/>
          <w:color w:val="CCCCCC"/>
          <w:sz w:val="21"/>
          <w:szCs w:val="21"/>
        </w:rPr>
        <w:t xml:space="preserve">(); </w:t>
      </w:r>
    </w:p>
    <w:p w14:paraId="7BBF23D9" w14:textId="77777777" w:rsidR="00DD1866" w:rsidRPr="00DD1866" w:rsidRDefault="00DD1866" w:rsidP="00DD1866">
      <w:pPr>
        <w:shd w:val="clear" w:color="auto" w:fill="1F1F1F"/>
        <w:spacing w:line="285" w:lineRule="atLeast"/>
        <w:rPr>
          <w:rFonts w:ascii="Consolas" w:hAnsi="Consolas"/>
          <w:color w:val="CCCCCC"/>
          <w:sz w:val="21"/>
          <w:szCs w:val="21"/>
        </w:rPr>
      </w:pPr>
      <w:r w:rsidRPr="00DD1866">
        <w:rPr>
          <w:rFonts w:ascii="Consolas" w:hAnsi="Consolas"/>
          <w:color w:val="CCCCCC"/>
          <w:sz w:val="21"/>
          <w:szCs w:val="21"/>
        </w:rPr>
        <w:t xml:space="preserve">        </w:t>
      </w:r>
      <w:r w:rsidRPr="00DD1866">
        <w:rPr>
          <w:rFonts w:ascii="Consolas" w:hAnsi="Consolas"/>
          <w:color w:val="4EC9B0"/>
          <w:sz w:val="21"/>
          <w:szCs w:val="21"/>
        </w:rPr>
        <w:t>Animal</w:t>
      </w:r>
      <w:r w:rsidRPr="00DD1866">
        <w:rPr>
          <w:rFonts w:ascii="Consolas" w:hAnsi="Consolas"/>
          <w:color w:val="CCCCCC"/>
          <w:sz w:val="21"/>
          <w:szCs w:val="21"/>
        </w:rPr>
        <w:t xml:space="preserve"> </w:t>
      </w:r>
      <w:r w:rsidRPr="00DD1866">
        <w:rPr>
          <w:rFonts w:ascii="Consolas" w:hAnsi="Consolas"/>
          <w:color w:val="9CDCFE"/>
          <w:sz w:val="21"/>
          <w:szCs w:val="21"/>
        </w:rPr>
        <w:t>cat</w:t>
      </w:r>
      <w:r w:rsidRPr="00DD1866">
        <w:rPr>
          <w:rFonts w:ascii="Consolas" w:hAnsi="Consolas"/>
          <w:color w:val="CCCCCC"/>
          <w:sz w:val="21"/>
          <w:szCs w:val="21"/>
        </w:rPr>
        <w:t xml:space="preserve"> </w:t>
      </w:r>
      <w:r w:rsidRPr="00DD1866">
        <w:rPr>
          <w:rFonts w:ascii="Consolas" w:hAnsi="Consolas"/>
          <w:color w:val="D4D4D4"/>
          <w:sz w:val="21"/>
          <w:szCs w:val="21"/>
        </w:rPr>
        <w:t>=</w:t>
      </w:r>
      <w:r w:rsidRPr="00DD1866">
        <w:rPr>
          <w:rFonts w:ascii="Consolas" w:hAnsi="Consolas"/>
          <w:color w:val="CCCCCC"/>
          <w:sz w:val="21"/>
          <w:szCs w:val="21"/>
        </w:rPr>
        <w:t xml:space="preserve"> </w:t>
      </w:r>
      <w:r w:rsidRPr="00DD1866">
        <w:rPr>
          <w:rFonts w:ascii="Consolas" w:hAnsi="Consolas"/>
          <w:color w:val="C586C0"/>
          <w:sz w:val="21"/>
          <w:szCs w:val="21"/>
        </w:rPr>
        <w:t>new</w:t>
      </w:r>
      <w:r w:rsidRPr="00DD1866">
        <w:rPr>
          <w:rFonts w:ascii="Consolas" w:hAnsi="Consolas"/>
          <w:color w:val="CCCCCC"/>
          <w:sz w:val="21"/>
          <w:szCs w:val="21"/>
        </w:rPr>
        <w:t xml:space="preserve"> </w:t>
      </w:r>
      <w:r w:rsidRPr="00DD1866">
        <w:rPr>
          <w:rFonts w:ascii="Consolas" w:hAnsi="Consolas"/>
          <w:color w:val="DCDCAA"/>
          <w:sz w:val="21"/>
          <w:szCs w:val="21"/>
        </w:rPr>
        <w:t>Cat</w:t>
      </w:r>
      <w:r w:rsidRPr="00DD1866">
        <w:rPr>
          <w:rFonts w:ascii="Consolas" w:hAnsi="Consolas"/>
          <w:color w:val="CCCCCC"/>
          <w:sz w:val="21"/>
          <w:szCs w:val="21"/>
        </w:rPr>
        <w:t xml:space="preserve">(); </w:t>
      </w:r>
    </w:p>
    <w:p w14:paraId="6ECF24F4" w14:textId="77777777" w:rsidR="00DD1866" w:rsidRPr="00DD1866" w:rsidRDefault="00DD1866" w:rsidP="00DD1866">
      <w:pPr>
        <w:shd w:val="clear" w:color="auto" w:fill="1F1F1F"/>
        <w:spacing w:line="285" w:lineRule="atLeast"/>
        <w:rPr>
          <w:rFonts w:ascii="Consolas" w:hAnsi="Consolas"/>
          <w:color w:val="CCCCCC"/>
          <w:sz w:val="21"/>
          <w:szCs w:val="21"/>
        </w:rPr>
      </w:pPr>
      <w:r w:rsidRPr="00DD1866">
        <w:rPr>
          <w:rFonts w:ascii="Consolas" w:hAnsi="Consolas"/>
          <w:color w:val="CCCCCC"/>
          <w:sz w:val="21"/>
          <w:szCs w:val="21"/>
        </w:rPr>
        <w:t xml:space="preserve">        </w:t>
      </w:r>
      <w:r w:rsidRPr="00DD1866">
        <w:rPr>
          <w:rFonts w:ascii="Consolas" w:hAnsi="Consolas"/>
          <w:color w:val="4EC9B0"/>
          <w:sz w:val="21"/>
          <w:szCs w:val="21"/>
        </w:rPr>
        <w:t>Animal</w:t>
      </w:r>
      <w:r w:rsidRPr="00DD1866">
        <w:rPr>
          <w:rFonts w:ascii="Consolas" w:hAnsi="Consolas"/>
          <w:color w:val="CCCCCC"/>
          <w:sz w:val="21"/>
          <w:szCs w:val="21"/>
        </w:rPr>
        <w:t xml:space="preserve"> </w:t>
      </w:r>
      <w:r w:rsidRPr="00DD1866">
        <w:rPr>
          <w:rFonts w:ascii="Consolas" w:hAnsi="Consolas"/>
          <w:color w:val="9CDCFE"/>
          <w:sz w:val="21"/>
          <w:szCs w:val="21"/>
        </w:rPr>
        <w:t>cow</w:t>
      </w:r>
      <w:r w:rsidRPr="00DD1866">
        <w:rPr>
          <w:rFonts w:ascii="Consolas" w:hAnsi="Consolas"/>
          <w:color w:val="CCCCCC"/>
          <w:sz w:val="21"/>
          <w:szCs w:val="21"/>
        </w:rPr>
        <w:t xml:space="preserve"> </w:t>
      </w:r>
      <w:r w:rsidRPr="00DD1866">
        <w:rPr>
          <w:rFonts w:ascii="Consolas" w:hAnsi="Consolas"/>
          <w:color w:val="D4D4D4"/>
          <w:sz w:val="21"/>
          <w:szCs w:val="21"/>
        </w:rPr>
        <w:t>=</w:t>
      </w:r>
      <w:r w:rsidRPr="00DD1866">
        <w:rPr>
          <w:rFonts w:ascii="Consolas" w:hAnsi="Consolas"/>
          <w:color w:val="CCCCCC"/>
          <w:sz w:val="21"/>
          <w:szCs w:val="21"/>
        </w:rPr>
        <w:t xml:space="preserve"> </w:t>
      </w:r>
      <w:r w:rsidRPr="00DD1866">
        <w:rPr>
          <w:rFonts w:ascii="Consolas" w:hAnsi="Consolas"/>
          <w:color w:val="C586C0"/>
          <w:sz w:val="21"/>
          <w:szCs w:val="21"/>
        </w:rPr>
        <w:t>new</w:t>
      </w:r>
      <w:r w:rsidRPr="00DD1866">
        <w:rPr>
          <w:rFonts w:ascii="Consolas" w:hAnsi="Consolas"/>
          <w:color w:val="CCCCCC"/>
          <w:sz w:val="21"/>
          <w:szCs w:val="21"/>
        </w:rPr>
        <w:t xml:space="preserve"> </w:t>
      </w:r>
      <w:r w:rsidRPr="00DD1866">
        <w:rPr>
          <w:rFonts w:ascii="Consolas" w:hAnsi="Consolas"/>
          <w:color w:val="DCDCAA"/>
          <w:sz w:val="21"/>
          <w:szCs w:val="21"/>
        </w:rPr>
        <w:t>Cow</w:t>
      </w:r>
      <w:r w:rsidRPr="00DD1866">
        <w:rPr>
          <w:rFonts w:ascii="Consolas" w:hAnsi="Consolas"/>
          <w:color w:val="CCCCCC"/>
          <w:sz w:val="21"/>
          <w:szCs w:val="21"/>
        </w:rPr>
        <w:t>();</w:t>
      </w:r>
    </w:p>
    <w:p w14:paraId="1BC99EDA" w14:textId="77777777" w:rsidR="00DD1866" w:rsidRPr="00DD1866" w:rsidRDefault="00DD1866" w:rsidP="00DD1866">
      <w:pPr>
        <w:shd w:val="clear" w:color="auto" w:fill="1F1F1F"/>
        <w:spacing w:line="285" w:lineRule="atLeast"/>
        <w:rPr>
          <w:rFonts w:ascii="Consolas" w:hAnsi="Consolas"/>
          <w:color w:val="CCCCCC"/>
          <w:sz w:val="21"/>
          <w:szCs w:val="21"/>
        </w:rPr>
      </w:pPr>
      <w:r w:rsidRPr="00DD1866">
        <w:rPr>
          <w:rFonts w:ascii="Consolas" w:hAnsi="Consolas"/>
          <w:color w:val="CCCCCC"/>
          <w:sz w:val="21"/>
          <w:szCs w:val="21"/>
        </w:rPr>
        <w:t xml:space="preserve">        </w:t>
      </w:r>
    </w:p>
    <w:p w14:paraId="20DFCE90" w14:textId="77777777" w:rsidR="00DD1866" w:rsidRPr="00DD1866" w:rsidRDefault="00DD1866" w:rsidP="00DD1866">
      <w:pPr>
        <w:shd w:val="clear" w:color="auto" w:fill="1F1F1F"/>
        <w:spacing w:line="285" w:lineRule="atLeast"/>
        <w:rPr>
          <w:rFonts w:ascii="Consolas" w:hAnsi="Consolas"/>
          <w:color w:val="CCCCCC"/>
          <w:sz w:val="21"/>
          <w:szCs w:val="21"/>
        </w:rPr>
      </w:pPr>
      <w:r w:rsidRPr="00DD1866">
        <w:rPr>
          <w:rFonts w:ascii="Consolas" w:hAnsi="Consolas"/>
          <w:color w:val="CCCCCC"/>
          <w:sz w:val="21"/>
          <w:szCs w:val="21"/>
        </w:rPr>
        <w:t xml:space="preserve">        </w:t>
      </w:r>
      <w:r w:rsidRPr="00DD1866">
        <w:rPr>
          <w:rFonts w:ascii="Consolas" w:hAnsi="Consolas"/>
          <w:color w:val="DCDCAA"/>
          <w:sz w:val="21"/>
          <w:szCs w:val="21"/>
        </w:rPr>
        <w:t>animalSound</w:t>
      </w:r>
      <w:r w:rsidRPr="00DD1866">
        <w:rPr>
          <w:rFonts w:ascii="Consolas" w:hAnsi="Consolas"/>
          <w:color w:val="CCCCCC"/>
          <w:sz w:val="21"/>
          <w:szCs w:val="21"/>
        </w:rPr>
        <w:t xml:space="preserve">(dog); </w:t>
      </w:r>
      <w:r w:rsidRPr="00DD1866">
        <w:rPr>
          <w:rFonts w:ascii="Consolas" w:hAnsi="Consolas"/>
          <w:color w:val="6A9955"/>
          <w:sz w:val="21"/>
          <w:szCs w:val="21"/>
        </w:rPr>
        <w:t>// Outputs: Dog barks</w:t>
      </w:r>
    </w:p>
    <w:p w14:paraId="45043B16" w14:textId="77777777" w:rsidR="00DD1866" w:rsidRPr="00DD1866" w:rsidRDefault="00DD1866" w:rsidP="00DD1866">
      <w:pPr>
        <w:shd w:val="clear" w:color="auto" w:fill="1F1F1F"/>
        <w:spacing w:line="285" w:lineRule="atLeast"/>
        <w:rPr>
          <w:rFonts w:ascii="Consolas" w:hAnsi="Consolas"/>
          <w:color w:val="CCCCCC"/>
          <w:sz w:val="21"/>
          <w:szCs w:val="21"/>
        </w:rPr>
      </w:pPr>
      <w:r w:rsidRPr="00DD1866">
        <w:rPr>
          <w:rFonts w:ascii="Consolas" w:hAnsi="Consolas"/>
          <w:color w:val="CCCCCC"/>
          <w:sz w:val="21"/>
          <w:szCs w:val="21"/>
        </w:rPr>
        <w:t xml:space="preserve">        </w:t>
      </w:r>
      <w:r w:rsidRPr="00DD1866">
        <w:rPr>
          <w:rFonts w:ascii="Consolas" w:hAnsi="Consolas"/>
          <w:color w:val="DCDCAA"/>
          <w:sz w:val="21"/>
          <w:szCs w:val="21"/>
        </w:rPr>
        <w:t>animalSound</w:t>
      </w:r>
      <w:r w:rsidRPr="00DD1866">
        <w:rPr>
          <w:rFonts w:ascii="Consolas" w:hAnsi="Consolas"/>
          <w:color w:val="CCCCCC"/>
          <w:sz w:val="21"/>
          <w:szCs w:val="21"/>
        </w:rPr>
        <w:t xml:space="preserve">(cat); </w:t>
      </w:r>
      <w:r w:rsidRPr="00DD1866">
        <w:rPr>
          <w:rFonts w:ascii="Consolas" w:hAnsi="Consolas"/>
          <w:color w:val="6A9955"/>
          <w:sz w:val="21"/>
          <w:szCs w:val="21"/>
        </w:rPr>
        <w:t>// Outputs: Cat meows</w:t>
      </w:r>
    </w:p>
    <w:p w14:paraId="4E5B8D7D" w14:textId="77777777" w:rsidR="00DD1866" w:rsidRPr="00DD1866" w:rsidRDefault="00DD1866" w:rsidP="00DD1866">
      <w:pPr>
        <w:shd w:val="clear" w:color="auto" w:fill="1F1F1F"/>
        <w:spacing w:line="285" w:lineRule="atLeast"/>
        <w:rPr>
          <w:rFonts w:ascii="Consolas" w:hAnsi="Consolas"/>
          <w:color w:val="CCCCCC"/>
          <w:sz w:val="21"/>
          <w:szCs w:val="21"/>
        </w:rPr>
      </w:pPr>
      <w:r w:rsidRPr="00DD1866">
        <w:rPr>
          <w:rFonts w:ascii="Consolas" w:hAnsi="Consolas"/>
          <w:color w:val="CCCCCC"/>
          <w:sz w:val="21"/>
          <w:szCs w:val="21"/>
        </w:rPr>
        <w:t xml:space="preserve">        </w:t>
      </w:r>
      <w:r w:rsidRPr="00DD1866">
        <w:rPr>
          <w:rFonts w:ascii="Consolas" w:hAnsi="Consolas"/>
          <w:color w:val="DCDCAA"/>
          <w:sz w:val="21"/>
          <w:szCs w:val="21"/>
        </w:rPr>
        <w:t>animalSound</w:t>
      </w:r>
      <w:r w:rsidRPr="00DD1866">
        <w:rPr>
          <w:rFonts w:ascii="Consolas" w:hAnsi="Consolas"/>
          <w:color w:val="CCCCCC"/>
          <w:sz w:val="21"/>
          <w:szCs w:val="21"/>
        </w:rPr>
        <w:t xml:space="preserve">(cow); </w:t>
      </w:r>
      <w:r w:rsidRPr="00DD1866">
        <w:rPr>
          <w:rFonts w:ascii="Consolas" w:hAnsi="Consolas"/>
          <w:color w:val="6A9955"/>
          <w:sz w:val="21"/>
          <w:szCs w:val="21"/>
        </w:rPr>
        <w:t>// Outputs: Cow moos</w:t>
      </w:r>
    </w:p>
    <w:p w14:paraId="294FCDBA" w14:textId="77777777" w:rsidR="00DD1866" w:rsidRPr="00DD1866" w:rsidRDefault="00DD1866" w:rsidP="00DD1866">
      <w:pPr>
        <w:shd w:val="clear" w:color="auto" w:fill="1F1F1F"/>
        <w:spacing w:line="285" w:lineRule="atLeast"/>
        <w:rPr>
          <w:rFonts w:ascii="Consolas" w:hAnsi="Consolas"/>
          <w:color w:val="CCCCCC"/>
          <w:sz w:val="21"/>
          <w:szCs w:val="21"/>
        </w:rPr>
      </w:pPr>
      <w:r w:rsidRPr="00DD1866">
        <w:rPr>
          <w:rFonts w:ascii="Consolas" w:hAnsi="Consolas"/>
          <w:color w:val="CCCCCC"/>
          <w:sz w:val="21"/>
          <w:szCs w:val="21"/>
        </w:rPr>
        <w:t>    }</w:t>
      </w:r>
    </w:p>
    <w:p w14:paraId="75941FD3" w14:textId="77777777" w:rsidR="00DD1866" w:rsidRPr="00DD1866" w:rsidRDefault="00DD1866" w:rsidP="00DD1866">
      <w:pPr>
        <w:shd w:val="clear" w:color="auto" w:fill="1F1F1F"/>
        <w:spacing w:line="285" w:lineRule="atLeast"/>
        <w:rPr>
          <w:rFonts w:ascii="Consolas" w:hAnsi="Consolas"/>
          <w:color w:val="CCCCCC"/>
          <w:sz w:val="21"/>
          <w:szCs w:val="21"/>
        </w:rPr>
      </w:pPr>
      <w:r w:rsidRPr="00DD1866">
        <w:rPr>
          <w:rFonts w:ascii="Consolas" w:hAnsi="Consolas"/>
          <w:color w:val="CCCCCC"/>
          <w:sz w:val="21"/>
          <w:szCs w:val="21"/>
        </w:rPr>
        <w:t>}</w:t>
      </w:r>
    </w:p>
    <w:p w14:paraId="4E95D7E3" w14:textId="77777777" w:rsidR="00DD1866" w:rsidRPr="00DD1866" w:rsidRDefault="00DD1866" w:rsidP="00DD1866">
      <w:pPr>
        <w:shd w:val="clear" w:color="auto" w:fill="1F1F1F"/>
        <w:spacing w:after="240" w:line="285" w:lineRule="atLeast"/>
        <w:rPr>
          <w:rFonts w:ascii="Consolas" w:hAnsi="Consolas"/>
          <w:color w:val="CCCCCC"/>
          <w:sz w:val="21"/>
          <w:szCs w:val="21"/>
        </w:rPr>
      </w:pPr>
    </w:p>
    <w:p w14:paraId="196F230E" w14:textId="55E5942E" w:rsidR="00C55689" w:rsidRDefault="00DD1866" w:rsidP="00DD1866">
      <w:pPr>
        <w:pStyle w:val="Heading3"/>
        <w:tabs>
          <w:tab w:val="clear" w:pos="2160"/>
        </w:tabs>
        <w:ind w:left="720" w:hanging="630"/>
        <w:rPr>
          <w:rStyle w:val="Strong"/>
          <w:color w:val="4F81BD" w:themeColor="accent1"/>
        </w:rPr>
      </w:pPr>
      <w:bookmarkStart w:id="17" w:name="_Toc172435468"/>
      <w:r w:rsidRPr="00DD1866">
        <w:rPr>
          <w:rStyle w:val="Strong"/>
          <w:color w:val="4F81BD" w:themeColor="accent1"/>
        </w:rPr>
        <w:t>Steps to Compile and Run</w:t>
      </w:r>
      <w:bookmarkEnd w:id="17"/>
    </w:p>
    <w:p w14:paraId="11DC0B68" w14:textId="77777777" w:rsidR="00DD1866" w:rsidRDefault="00DD1866" w:rsidP="00DD1866"/>
    <w:p w14:paraId="549E4E97" w14:textId="53A1A53E" w:rsidR="00DD1866" w:rsidRPr="00DD1866" w:rsidRDefault="00DD1866" w:rsidP="00DD1866">
      <w:pPr>
        <w:rPr>
          <w:b/>
          <w:bCs/>
          <w:color w:val="FF0000"/>
          <w:sz w:val="24"/>
          <w:szCs w:val="24"/>
        </w:rPr>
      </w:pPr>
      <w:r w:rsidRPr="00DD1866">
        <w:rPr>
          <w:b/>
          <w:bCs/>
          <w:color w:val="FF0000"/>
          <w:sz w:val="24"/>
          <w:szCs w:val="24"/>
        </w:rPr>
        <w:t>javac *.java</w:t>
      </w:r>
    </w:p>
    <w:p w14:paraId="57396275" w14:textId="77777777" w:rsidR="00DD1866" w:rsidRPr="00DD1866" w:rsidRDefault="00DD1866" w:rsidP="00DD1866">
      <w:pPr>
        <w:rPr>
          <w:b/>
          <w:bCs/>
          <w:color w:val="FF0000"/>
          <w:sz w:val="24"/>
          <w:szCs w:val="24"/>
        </w:rPr>
      </w:pPr>
    </w:p>
    <w:p w14:paraId="6F0C0E28" w14:textId="1A4B3CF0" w:rsidR="00DD1866" w:rsidRDefault="00DD1866" w:rsidP="00DD1866">
      <w:pPr>
        <w:rPr>
          <w:b/>
          <w:bCs/>
          <w:color w:val="FF0000"/>
          <w:sz w:val="24"/>
          <w:szCs w:val="24"/>
        </w:rPr>
      </w:pPr>
      <w:r w:rsidRPr="00DD1866">
        <w:rPr>
          <w:b/>
          <w:bCs/>
          <w:color w:val="FF0000"/>
          <w:sz w:val="24"/>
          <w:szCs w:val="24"/>
        </w:rPr>
        <w:t>java AnimalMain</w:t>
      </w:r>
    </w:p>
    <w:p w14:paraId="335BE1CD" w14:textId="77777777" w:rsidR="00DD1866" w:rsidRDefault="00DD1866" w:rsidP="00DD1866">
      <w:pPr>
        <w:rPr>
          <w:b/>
          <w:bCs/>
          <w:color w:val="FF0000"/>
          <w:sz w:val="24"/>
          <w:szCs w:val="24"/>
        </w:rPr>
      </w:pPr>
    </w:p>
    <w:p w14:paraId="78CB2261" w14:textId="1ACE059F" w:rsidR="00DD1866" w:rsidRPr="00DD1866" w:rsidRDefault="00DD1866" w:rsidP="00DD1866">
      <w:pPr>
        <w:rPr>
          <w:b/>
          <w:bCs/>
          <w:color w:val="FF0000"/>
          <w:sz w:val="24"/>
          <w:szCs w:val="24"/>
        </w:rPr>
      </w:pPr>
      <w:r w:rsidRPr="00DD1866">
        <w:rPr>
          <w:b/>
          <w:bCs/>
          <w:color w:val="FF0000"/>
          <w:sz w:val="24"/>
          <w:szCs w:val="24"/>
        </w:rPr>
        <w:lastRenderedPageBreak/>
        <w:drawing>
          <wp:inline distT="0" distB="0" distL="0" distR="0" wp14:anchorId="6CBA6353" wp14:editId="6DA039E4">
            <wp:extent cx="6197600" cy="1617345"/>
            <wp:effectExtent l="0" t="0" r="0" b="1905"/>
            <wp:docPr id="89533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3571" name=""/>
                    <pic:cNvPicPr/>
                  </pic:nvPicPr>
                  <pic:blipFill>
                    <a:blip r:embed="rId18"/>
                    <a:stretch>
                      <a:fillRect/>
                    </a:stretch>
                  </pic:blipFill>
                  <pic:spPr>
                    <a:xfrm>
                      <a:off x="0" y="0"/>
                      <a:ext cx="6197600" cy="1617345"/>
                    </a:xfrm>
                    <a:prstGeom prst="rect">
                      <a:avLst/>
                    </a:prstGeom>
                  </pic:spPr>
                </pic:pic>
              </a:graphicData>
            </a:graphic>
          </wp:inline>
        </w:drawing>
      </w:r>
    </w:p>
    <w:p w14:paraId="438DD7DE" w14:textId="77777777" w:rsidR="00C55689" w:rsidRDefault="00C55689" w:rsidP="00C55689">
      <w:pPr>
        <w:pStyle w:val="NormalWeb"/>
      </w:pPr>
    </w:p>
    <w:p w14:paraId="4FF05D64" w14:textId="77777777" w:rsidR="00C55689" w:rsidRDefault="00C55689" w:rsidP="00C55689">
      <w:pPr>
        <w:pStyle w:val="NormalWeb"/>
      </w:pPr>
    </w:p>
    <w:p w14:paraId="003189D3" w14:textId="77777777" w:rsidR="00C55689" w:rsidRDefault="00C55689" w:rsidP="00C55689">
      <w:pPr>
        <w:pStyle w:val="NormalWeb"/>
      </w:pPr>
    </w:p>
    <w:p w14:paraId="7C2F2C25" w14:textId="77777777" w:rsidR="00C55689" w:rsidRDefault="00C55689" w:rsidP="00C55689">
      <w:pPr>
        <w:pStyle w:val="NormalWeb"/>
      </w:pPr>
    </w:p>
    <w:p w14:paraId="584C0AA8" w14:textId="60B96AD7" w:rsidR="00C55689" w:rsidRDefault="0086527C" w:rsidP="005451C0">
      <w:pPr>
        <w:pStyle w:val="Heading1"/>
        <w:rPr>
          <w:rFonts w:asciiTheme="minorHAnsi" w:eastAsia="Arial" w:hAnsiTheme="minorHAnsi" w:cstheme="minorHAnsi"/>
          <w:color w:val="E36C0A" w:themeColor="accent6" w:themeShade="BF"/>
        </w:rPr>
      </w:pPr>
      <w:bookmarkStart w:id="18" w:name="_Toc172435469"/>
      <w:r>
        <w:rPr>
          <w:rFonts w:asciiTheme="minorHAnsi" w:eastAsia="Arial" w:hAnsiTheme="minorHAnsi" w:cstheme="minorHAnsi"/>
          <w:color w:val="E36C0A" w:themeColor="accent6" w:themeShade="BF"/>
        </w:rPr>
        <w:t>Abstract Class</w:t>
      </w:r>
      <w:bookmarkEnd w:id="18"/>
    </w:p>
    <w:p w14:paraId="194DB5A9" w14:textId="77777777" w:rsidR="0086527C" w:rsidRDefault="0086527C" w:rsidP="0086527C"/>
    <w:p w14:paraId="68497C5B" w14:textId="01A100C5" w:rsidR="0086527C" w:rsidRDefault="0086527C" w:rsidP="0086527C">
      <w:r>
        <w:rPr>
          <w:noProof/>
        </w:rPr>
        <w:drawing>
          <wp:inline distT="0" distB="0" distL="0" distR="0" wp14:anchorId="2F4ABFC6" wp14:editId="0F9F92C8">
            <wp:extent cx="4579200" cy="3548813"/>
            <wp:effectExtent l="0" t="0" r="0" b="0"/>
            <wp:docPr id="2062880859" name="Picture 5" descr="Java Abstract Class - Master the Concept with its Rules &amp; Coding Examples -  TechVid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Abstract Class - Master the Concept with its Rules &amp; Coding Examples -  TechVidva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7471" cy="3555223"/>
                    </a:xfrm>
                    <a:prstGeom prst="rect">
                      <a:avLst/>
                    </a:prstGeom>
                    <a:noFill/>
                    <a:ln>
                      <a:noFill/>
                    </a:ln>
                  </pic:spPr>
                </pic:pic>
              </a:graphicData>
            </a:graphic>
          </wp:inline>
        </w:drawing>
      </w:r>
    </w:p>
    <w:p w14:paraId="51D1B524" w14:textId="77777777" w:rsidR="0086527C" w:rsidRDefault="0086527C" w:rsidP="0086527C"/>
    <w:p w14:paraId="430D17DE" w14:textId="77777777" w:rsidR="0086527C" w:rsidRDefault="0086527C" w:rsidP="0086527C"/>
    <w:p w14:paraId="57D53BB9" w14:textId="6D62113C" w:rsidR="004D7AEF" w:rsidRDefault="004D7AEF" w:rsidP="0086527C">
      <w:pPr>
        <w:rPr>
          <w:b/>
          <w:bCs/>
          <w:color w:val="FF0000"/>
          <w:sz w:val="24"/>
          <w:szCs w:val="24"/>
        </w:rPr>
      </w:pPr>
      <w:r w:rsidRPr="004D7AEF">
        <w:rPr>
          <w:b/>
          <w:bCs/>
          <w:color w:val="FF0000"/>
          <w:sz w:val="24"/>
          <w:szCs w:val="24"/>
        </w:rPr>
        <w:t>Book.java</w:t>
      </w:r>
    </w:p>
    <w:p w14:paraId="0BADA515" w14:textId="77777777" w:rsidR="00871B92" w:rsidRPr="00871B92" w:rsidRDefault="00871B92" w:rsidP="00871B92">
      <w:pPr>
        <w:spacing w:before="100" w:beforeAutospacing="1" w:after="100" w:afterAutospacing="1"/>
        <w:rPr>
          <w:sz w:val="24"/>
          <w:szCs w:val="24"/>
        </w:rPr>
      </w:pPr>
      <w:r w:rsidRPr="00871B92">
        <w:rPr>
          <w:b/>
          <w:bCs/>
          <w:sz w:val="24"/>
          <w:szCs w:val="24"/>
        </w:rPr>
        <w:t>Abstract Class (</w:t>
      </w:r>
      <w:r w:rsidRPr="00871B92">
        <w:rPr>
          <w:rFonts w:ascii="Courier New" w:hAnsi="Courier New" w:cs="Courier New"/>
          <w:b/>
          <w:bCs/>
        </w:rPr>
        <w:t>Book</w:t>
      </w:r>
      <w:r w:rsidRPr="00871B92">
        <w:rPr>
          <w:b/>
          <w:bCs/>
          <w:sz w:val="24"/>
          <w:szCs w:val="24"/>
        </w:rPr>
        <w:t>)</w:t>
      </w:r>
      <w:r w:rsidRPr="00871B92">
        <w:rPr>
          <w:sz w:val="24"/>
          <w:szCs w:val="24"/>
        </w:rPr>
        <w:t>:</w:t>
      </w:r>
    </w:p>
    <w:p w14:paraId="1FA2C636" w14:textId="77777777" w:rsidR="00871B92" w:rsidRPr="00871B92" w:rsidRDefault="00871B92" w:rsidP="00871B92">
      <w:pPr>
        <w:numPr>
          <w:ilvl w:val="0"/>
          <w:numId w:val="137"/>
        </w:numPr>
        <w:spacing w:before="100" w:beforeAutospacing="1" w:after="100" w:afterAutospacing="1"/>
        <w:rPr>
          <w:sz w:val="24"/>
          <w:szCs w:val="24"/>
        </w:rPr>
      </w:pPr>
      <w:r w:rsidRPr="00871B92">
        <w:rPr>
          <w:sz w:val="24"/>
          <w:szCs w:val="24"/>
        </w:rPr>
        <w:t xml:space="preserve">The </w:t>
      </w:r>
      <w:r w:rsidRPr="00871B92">
        <w:rPr>
          <w:rFonts w:ascii="Courier New" w:hAnsi="Courier New" w:cs="Courier New"/>
        </w:rPr>
        <w:t>Book</w:t>
      </w:r>
      <w:r w:rsidRPr="00871B92">
        <w:rPr>
          <w:sz w:val="24"/>
          <w:szCs w:val="24"/>
        </w:rPr>
        <w:t xml:space="preserve"> class is abstract and cannot be instantiated directly.</w:t>
      </w:r>
    </w:p>
    <w:p w14:paraId="429AC635" w14:textId="77777777" w:rsidR="00871B92" w:rsidRPr="00871B92" w:rsidRDefault="00871B92" w:rsidP="00871B92">
      <w:pPr>
        <w:numPr>
          <w:ilvl w:val="0"/>
          <w:numId w:val="137"/>
        </w:numPr>
        <w:spacing w:before="100" w:beforeAutospacing="1" w:after="100" w:afterAutospacing="1"/>
        <w:rPr>
          <w:sz w:val="24"/>
          <w:szCs w:val="24"/>
        </w:rPr>
      </w:pPr>
      <w:r w:rsidRPr="00871B92">
        <w:rPr>
          <w:sz w:val="24"/>
          <w:szCs w:val="24"/>
        </w:rPr>
        <w:t xml:space="preserve">It has two properties: </w:t>
      </w:r>
      <w:r w:rsidRPr="00871B92">
        <w:rPr>
          <w:rFonts w:ascii="Courier New" w:hAnsi="Courier New" w:cs="Courier New"/>
        </w:rPr>
        <w:t>title</w:t>
      </w:r>
      <w:r w:rsidRPr="00871B92">
        <w:rPr>
          <w:sz w:val="24"/>
          <w:szCs w:val="24"/>
        </w:rPr>
        <w:t xml:space="preserve"> and </w:t>
      </w:r>
      <w:r w:rsidRPr="00871B92">
        <w:rPr>
          <w:rFonts w:ascii="Courier New" w:hAnsi="Courier New" w:cs="Courier New"/>
        </w:rPr>
        <w:t>author</w:t>
      </w:r>
      <w:r w:rsidRPr="00871B92">
        <w:rPr>
          <w:sz w:val="24"/>
          <w:szCs w:val="24"/>
        </w:rPr>
        <w:t>.</w:t>
      </w:r>
    </w:p>
    <w:p w14:paraId="46B2A8C2" w14:textId="77777777" w:rsidR="00871B92" w:rsidRPr="00871B92" w:rsidRDefault="00871B92" w:rsidP="00871B92">
      <w:pPr>
        <w:numPr>
          <w:ilvl w:val="0"/>
          <w:numId w:val="137"/>
        </w:numPr>
        <w:spacing w:before="100" w:beforeAutospacing="1" w:after="100" w:afterAutospacing="1"/>
        <w:rPr>
          <w:sz w:val="24"/>
          <w:szCs w:val="24"/>
        </w:rPr>
      </w:pPr>
      <w:r w:rsidRPr="00871B92">
        <w:rPr>
          <w:sz w:val="24"/>
          <w:szCs w:val="24"/>
        </w:rPr>
        <w:t xml:space="preserve">It includes an abstract method </w:t>
      </w:r>
      <w:r w:rsidRPr="00871B92">
        <w:rPr>
          <w:rFonts w:ascii="Courier New" w:hAnsi="Courier New" w:cs="Courier New"/>
        </w:rPr>
        <w:t>display()</w:t>
      </w:r>
      <w:r w:rsidRPr="00871B92">
        <w:rPr>
          <w:sz w:val="24"/>
          <w:szCs w:val="24"/>
        </w:rPr>
        <w:t xml:space="preserve"> that must be implemented by any subclass.</w:t>
      </w:r>
    </w:p>
    <w:p w14:paraId="1DEEA67F" w14:textId="77777777" w:rsidR="00871B92" w:rsidRPr="00871B92" w:rsidRDefault="00871B92" w:rsidP="00871B92">
      <w:pPr>
        <w:spacing w:before="100" w:beforeAutospacing="1" w:after="100" w:afterAutospacing="1"/>
        <w:rPr>
          <w:sz w:val="24"/>
          <w:szCs w:val="24"/>
        </w:rPr>
      </w:pPr>
      <w:r w:rsidRPr="00871B92">
        <w:rPr>
          <w:rFonts w:hAnsi="Symbol"/>
          <w:sz w:val="24"/>
          <w:szCs w:val="24"/>
        </w:rPr>
        <w:t></w:t>
      </w:r>
      <w:r w:rsidRPr="00871B92">
        <w:rPr>
          <w:sz w:val="24"/>
          <w:szCs w:val="24"/>
        </w:rPr>
        <w:t xml:space="preserve">  </w:t>
      </w:r>
      <w:r w:rsidRPr="00871B92">
        <w:rPr>
          <w:b/>
          <w:bCs/>
          <w:sz w:val="24"/>
          <w:szCs w:val="24"/>
        </w:rPr>
        <w:t>Derived Classes (</w:t>
      </w:r>
      <w:r w:rsidRPr="00871B92">
        <w:rPr>
          <w:rFonts w:ascii="Courier New" w:hAnsi="Courier New" w:cs="Courier New"/>
          <w:b/>
          <w:bCs/>
        </w:rPr>
        <w:t>Fiction</w:t>
      </w:r>
      <w:r w:rsidRPr="00871B92">
        <w:rPr>
          <w:b/>
          <w:bCs/>
          <w:sz w:val="24"/>
          <w:szCs w:val="24"/>
        </w:rPr>
        <w:t xml:space="preserve"> and </w:t>
      </w:r>
      <w:r w:rsidRPr="00871B92">
        <w:rPr>
          <w:rFonts w:ascii="Courier New" w:hAnsi="Courier New" w:cs="Courier New"/>
          <w:b/>
          <w:bCs/>
        </w:rPr>
        <w:t>NonFiction</w:t>
      </w:r>
      <w:r w:rsidRPr="00871B92">
        <w:rPr>
          <w:b/>
          <w:bCs/>
          <w:sz w:val="24"/>
          <w:szCs w:val="24"/>
        </w:rPr>
        <w:t>)</w:t>
      </w:r>
      <w:r w:rsidRPr="00871B92">
        <w:rPr>
          <w:sz w:val="24"/>
          <w:szCs w:val="24"/>
        </w:rPr>
        <w:t>:</w:t>
      </w:r>
    </w:p>
    <w:p w14:paraId="67762915" w14:textId="77777777" w:rsidR="00871B92" w:rsidRPr="00871B92" w:rsidRDefault="00871B92" w:rsidP="00871B92">
      <w:pPr>
        <w:numPr>
          <w:ilvl w:val="0"/>
          <w:numId w:val="138"/>
        </w:numPr>
        <w:spacing w:before="100" w:beforeAutospacing="1" w:after="100" w:afterAutospacing="1"/>
        <w:rPr>
          <w:sz w:val="24"/>
          <w:szCs w:val="24"/>
        </w:rPr>
      </w:pPr>
      <w:r w:rsidRPr="00871B92">
        <w:rPr>
          <w:sz w:val="24"/>
          <w:szCs w:val="24"/>
        </w:rPr>
        <w:t xml:space="preserve">Both classes extend </w:t>
      </w:r>
      <w:r w:rsidRPr="00871B92">
        <w:rPr>
          <w:rFonts w:ascii="Courier New" w:hAnsi="Courier New" w:cs="Courier New"/>
        </w:rPr>
        <w:t>Book</w:t>
      </w:r>
      <w:r w:rsidRPr="00871B92">
        <w:rPr>
          <w:sz w:val="24"/>
          <w:szCs w:val="24"/>
        </w:rPr>
        <w:t xml:space="preserve"> and provide specific implementations of the </w:t>
      </w:r>
      <w:r w:rsidRPr="00871B92">
        <w:rPr>
          <w:rFonts w:ascii="Courier New" w:hAnsi="Courier New" w:cs="Courier New"/>
        </w:rPr>
        <w:t>display()</w:t>
      </w:r>
      <w:r w:rsidRPr="00871B92">
        <w:rPr>
          <w:sz w:val="24"/>
          <w:szCs w:val="24"/>
        </w:rPr>
        <w:t xml:space="preserve"> method.</w:t>
      </w:r>
    </w:p>
    <w:p w14:paraId="3B12E764" w14:textId="77777777" w:rsidR="00871B92" w:rsidRPr="00871B92" w:rsidRDefault="00871B92" w:rsidP="00871B92">
      <w:pPr>
        <w:numPr>
          <w:ilvl w:val="0"/>
          <w:numId w:val="138"/>
        </w:numPr>
        <w:spacing w:before="100" w:beforeAutospacing="1" w:after="100" w:afterAutospacing="1"/>
        <w:rPr>
          <w:sz w:val="24"/>
          <w:szCs w:val="24"/>
        </w:rPr>
      </w:pPr>
      <w:r w:rsidRPr="00871B92">
        <w:rPr>
          <w:sz w:val="24"/>
          <w:szCs w:val="24"/>
        </w:rPr>
        <w:t xml:space="preserve">They call the constructor of the </w:t>
      </w:r>
      <w:r w:rsidRPr="00871B92">
        <w:rPr>
          <w:rFonts w:ascii="Courier New" w:hAnsi="Courier New" w:cs="Courier New"/>
        </w:rPr>
        <w:t>Book</w:t>
      </w:r>
      <w:r w:rsidRPr="00871B92">
        <w:rPr>
          <w:sz w:val="24"/>
          <w:szCs w:val="24"/>
        </w:rPr>
        <w:t xml:space="preserve"> class using </w:t>
      </w:r>
      <w:r w:rsidRPr="00871B92">
        <w:rPr>
          <w:rFonts w:ascii="Courier New" w:hAnsi="Courier New" w:cs="Courier New"/>
        </w:rPr>
        <w:t>super()</w:t>
      </w:r>
      <w:r w:rsidRPr="00871B92">
        <w:rPr>
          <w:sz w:val="24"/>
          <w:szCs w:val="24"/>
        </w:rPr>
        <w:t xml:space="preserve"> to set the </w:t>
      </w:r>
      <w:r w:rsidRPr="00871B92">
        <w:rPr>
          <w:rFonts w:ascii="Courier New" w:hAnsi="Courier New" w:cs="Courier New"/>
        </w:rPr>
        <w:t>title</w:t>
      </w:r>
      <w:r w:rsidRPr="00871B92">
        <w:rPr>
          <w:sz w:val="24"/>
          <w:szCs w:val="24"/>
        </w:rPr>
        <w:t xml:space="preserve"> and </w:t>
      </w:r>
      <w:r w:rsidRPr="00871B92">
        <w:rPr>
          <w:rFonts w:ascii="Courier New" w:hAnsi="Courier New" w:cs="Courier New"/>
        </w:rPr>
        <w:t>author</w:t>
      </w:r>
      <w:r w:rsidRPr="00871B92">
        <w:rPr>
          <w:sz w:val="24"/>
          <w:szCs w:val="24"/>
        </w:rPr>
        <w:t>.</w:t>
      </w:r>
    </w:p>
    <w:p w14:paraId="5549CF97" w14:textId="77777777" w:rsidR="00871B92" w:rsidRDefault="00871B92" w:rsidP="0086527C">
      <w:pPr>
        <w:rPr>
          <w:b/>
          <w:bCs/>
          <w:color w:val="FF0000"/>
          <w:sz w:val="24"/>
          <w:szCs w:val="24"/>
        </w:rPr>
      </w:pPr>
    </w:p>
    <w:p w14:paraId="2C4D87AB" w14:textId="77777777" w:rsidR="004D7AEF" w:rsidRDefault="004D7AEF" w:rsidP="0086527C">
      <w:pPr>
        <w:rPr>
          <w:b/>
          <w:bCs/>
          <w:color w:val="FF0000"/>
          <w:sz w:val="24"/>
          <w:szCs w:val="24"/>
        </w:rPr>
      </w:pPr>
    </w:p>
    <w:p w14:paraId="0A455B33"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6A9955"/>
          <w:sz w:val="21"/>
          <w:szCs w:val="21"/>
        </w:rPr>
        <w:t>// Book.java</w:t>
      </w:r>
    </w:p>
    <w:p w14:paraId="21C87551"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569CD6"/>
          <w:sz w:val="21"/>
          <w:szCs w:val="21"/>
        </w:rPr>
        <w:t>abstract</w:t>
      </w:r>
      <w:r w:rsidRPr="004D7AEF">
        <w:rPr>
          <w:rFonts w:ascii="Consolas" w:hAnsi="Consolas"/>
          <w:color w:val="CCCCCC"/>
          <w:sz w:val="21"/>
          <w:szCs w:val="21"/>
        </w:rPr>
        <w:t xml:space="preserve"> </w:t>
      </w:r>
      <w:r w:rsidRPr="004D7AEF">
        <w:rPr>
          <w:rFonts w:ascii="Consolas" w:hAnsi="Consolas"/>
          <w:color w:val="569CD6"/>
          <w:sz w:val="21"/>
          <w:szCs w:val="21"/>
        </w:rPr>
        <w:t>class</w:t>
      </w:r>
      <w:r w:rsidRPr="004D7AEF">
        <w:rPr>
          <w:rFonts w:ascii="Consolas" w:hAnsi="Consolas"/>
          <w:color w:val="CCCCCC"/>
          <w:sz w:val="21"/>
          <w:szCs w:val="21"/>
        </w:rPr>
        <w:t xml:space="preserve"> </w:t>
      </w:r>
      <w:r w:rsidRPr="004D7AEF">
        <w:rPr>
          <w:rFonts w:ascii="Consolas" w:hAnsi="Consolas"/>
          <w:color w:val="4EC9B0"/>
          <w:sz w:val="21"/>
          <w:szCs w:val="21"/>
        </w:rPr>
        <w:t>Book</w:t>
      </w:r>
      <w:r w:rsidRPr="004D7AEF">
        <w:rPr>
          <w:rFonts w:ascii="Consolas" w:hAnsi="Consolas"/>
          <w:color w:val="CCCCCC"/>
          <w:sz w:val="21"/>
          <w:szCs w:val="21"/>
        </w:rPr>
        <w:t xml:space="preserve"> {</w:t>
      </w:r>
    </w:p>
    <w:p w14:paraId="22496A56"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xml:space="preserve">    </w:t>
      </w:r>
      <w:r w:rsidRPr="004D7AEF">
        <w:rPr>
          <w:rFonts w:ascii="Consolas" w:hAnsi="Consolas"/>
          <w:color w:val="4EC9B0"/>
          <w:sz w:val="21"/>
          <w:szCs w:val="21"/>
        </w:rPr>
        <w:t>String</w:t>
      </w:r>
      <w:r w:rsidRPr="004D7AEF">
        <w:rPr>
          <w:rFonts w:ascii="Consolas" w:hAnsi="Consolas"/>
          <w:color w:val="CCCCCC"/>
          <w:sz w:val="21"/>
          <w:szCs w:val="21"/>
        </w:rPr>
        <w:t xml:space="preserve"> </w:t>
      </w:r>
      <w:r w:rsidRPr="004D7AEF">
        <w:rPr>
          <w:rFonts w:ascii="Consolas" w:hAnsi="Consolas"/>
          <w:color w:val="9CDCFE"/>
          <w:sz w:val="21"/>
          <w:szCs w:val="21"/>
        </w:rPr>
        <w:t>title</w:t>
      </w:r>
      <w:r w:rsidRPr="004D7AEF">
        <w:rPr>
          <w:rFonts w:ascii="Consolas" w:hAnsi="Consolas"/>
          <w:color w:val="CCCCCC"/>
          <w:sz w:val="21"/>
          <w:szCs w:val="21"/>
        </w:rPr>
        <w:t>;</w:t>
      </w:r>
    </w:p>
    <w:p w14:paraId="75812AC6"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xml:space="preserve">    </w:t>
      </w:r>
      <w:r w:rsidRPr="004D7AEF">
        <w:rPr>
          <w:rFonts w:ascii="Consolas" w:hAnsi="Consolas"/>
          <w:color w:val="4EC9B0"/>
          <w:sz w:val="21"/>
          <w:szCs w:val="21"/>
        </w:rPr>
        <w:t>String</w:t>
      </w:r>
      <w:r w:rsidRPr="004D7AEF">
        <w:rPr>
          <w:rFonts w:ascii="Consolas" w:hAnsi="Consolas"/>
          <w:color w:val="CCCCCC"/>
          <w:sz w:val="21"/>
          <w:szCs w:val="21"/>
        </w:rPr>
        <w:t xml:space="preserve"> </w:t>
      </w:r>
      <w:r w:rsidRPr="004D7AEF">
        <w:rPr>
          <w:rFonts w:ascii="Consolas" w:hAnsi="Consolas"/>
          <w:color w:val="9CDCFE"/>
          <w:sz w:val="21"/>
          <w:szCs w:val="21"/>
        </w:rPr>
        <w:t>author</w:t>
      </w:r>
      <w:r w:rsidRPr="004D7AEF">
        <w:rPr>
          <w:rFonts w:ascii="Consolas" w:hAnsi="Consolas"/>
          <w:color w:val="CCCCCC"/>
          <w:sz w:val="21"/>
          <w:szCs w:val="21"/>
        </w:rPr>
        <w:t>;</w:t>
      </w:r>
    </w:p>
    <w:p w14:paraId="7752DD58" w14:textId="77777777" w:rsidR="004D7AEF" w:rsidRPr="004D7AEF" w:rsidRDefault="004D7AEF" w:rsidP="004D7AEF">
      <w:pPr>
        <w:shd w:val="clear" w:color="auto" w:fill="1F1F1F"/>
        <w:spacing w:line="285" w:lineRule="atLeast"/>
        <w:rPr>
          <w:rFonts w:ascii="Consolas" w:hAnsi="Consolas"/>
          <w:color w:val="CCCCCC"/>
          <w:sz w:val="21"/>
          <w:szCs w:val="21"/>
        </w:rPr>
      </w:pPr>
    </w:p>
    <w:p w14:paraId="41027D11"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xml:space="preserve">    </w:t>
      </w:r>
      <w:r w:rsidRPr="004D7AEF">
        <w:rPr>
          <w:rFonts w:ascii="Consolas" w:hAnsi="Consolas"/>
          <w:color w:val="DCDCAA"/>
          <w:sz w:val="21"/>
          <w:szCs w:val="21"/>
        </w:rPr>
        <w:t>Book</w:t>
      </w:r>
      <w:r w:rsidRPr="004D7AEF">
        <w:rPr>
          <w:rFonts w:ascii="Consolas" w:hAnsi="Consolas"/>
          <w:color w:val="CCCCCC"/>
          <w:sz w:val="21"/>
          <w:szCs w:val="21"/>
        </w:rPr>
        <w:t>(</w:t>
      </w:r>
      <w:r w:rsidRPr="004D7AEF">
        <w:rPr>
          <w:rFonts w:ascii="Consolas" w:hAnsi="Consolas"/>
          <w:color w:val="4EC9B0"/>
          <w:sz w:val="21"/>
          <w:szCs w:val="21"/>
        </w:rPr>
        <w:t>String</w:t>
      </w:r>
      <w:r w:rsidRPr="004D7AEF">
        <w:rPr>
          <w:rFonts w:ascii="Consolas" w:hAnsi="Consolas"/>
          <w:color w:val="CCCCCC"/>
          <w:sz w:val="21"/>
          <w:szCs w:val="21"/>
        </w:rPr>
        <w:t xml:space="preserve"> </w:t>
      </w:r>
      <w:r w:rsidRPr="004D7AEF">
        <w:rPr>
          <w:rFonts w:ascii="Consolas" w:hAnsi="Consolas"/>
          <w:color w:val="9CDCFE"/>
          <w:sz w:val="21"/>
          <w:szCs w:val="21"/>
        </w:rPr>
        <w:t>title</w:t>
      </w:r>
      <w:r w:rsidRPr="004D7AEF">
        <w:rPr>
          <w:rFonts w:ascii="Consolas" w:hAnsi="Consolas"/>
          <w:color w:val="CCCCCC"/>
          <w:sz w:val="21"/>
          <w:szCs w:val="21"/>
        </w:rPr>
        <w:t xml:space="preserve">, </w:t>
      </w:r>
      <w:r w:rsidRPr="004D7AEF">
        <w:rPr>
          <w:rFonts w:ascii="Consolas" w:hAnsi="Consolas"/>
          <w:color w:val="4EC9B0"/>
          <w:sz w:val="21"/>
          <w:szCs w:val="21"/>
        </w:rPr>
        <w:t>String</w:t>
      </w:r>
      <w:r w:rsidRPr="004D7AEF">
        <w:rPr>
          <w:rFonts w:ascii="Consolas" w:hAnsi="Consolas"/>
          <w:color w:val="CCCCCC"/>
          <w:sz w:val="21"/>
          <w:szCs w:val="21"/>
        </w:rPr>
        <w:t xml:space="preserve"> </w:t>
      </w:r>
      <w:r w:rsidRPr="004D7AEF">
        <w:rPr>
          <w:rFonts w:ascii="Consolas" w:hAnsi="Consolas"/>
          <w:color w:val="9CDCFE"/>
          <w:sz w:val="21"/>
          <w:szCs w:val="21"/>
        </w:rPr>
        <w:t>author</w:t>
      </w:r>
      <w:r w:rsidRPr="004D7AEF">
        <w:rPr>
          <w:rFonts w:ascii="Consolas" w:hAnsi="Consolas"/>
          <w:color w:val="CCCCCC"/>
          <w:sz w:val="21"/>
          <w:szCs w:val="21"/>
        </w:rPr>
        <w:t>) {</w:t>
      </w:r>
    </w:p>
    <w:p w14:paraId="1784D802"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xml:space="preserve">        </w:t>
      </w:r>
      <w:r w:rsidRPr="004D7AEF">
        <w:rPr>
          <w:rFonts w:ascii="Consolas" w:hAnsi="Consolas"/>
          <w:color w:val="569CD6"/>
          <w:sz w:val="21"/>
          <w:szCs w:val="21"/>
        </w:rPr>
        <w:t>this</w:t>
      </w:r>
      <w:r w:rsidRPr="004D7AEF">
        <w:rPr>
          <w:rFonts w:ascii="Consolas" w:hAnsi="Consolas"/>
          <w:color w:val="CCCCCC"/>
          <w:sz w:val="21"/>
          <w:szCs w:val="21"/>
        </w:rPr>
        <w:t>.</w:t>
      </w:r>
      <w:r w:rsidRPr="004D7AEF">
        <w:rPr>
          <w:rFonts w:ascii="Consolas" w:hAnsi="Consolas"/>
          <w:color w:val="9CDCFE"/>
          <w:sz w:val="21"/>
          <w:szCs w:val="21"/>
        </w:rPr>
        <w:t>title</w:t>
      </w:r>
      <w:r w:rsidRPr="004D7AEF">
        <w:rPr>
          <w:rFonts w:ascii="Consolas" w:hAnsi="Consolas"/>
          <w:color w:val="CCCCCC"/>
          <w:sz w:val="21"/>
          <w:szCs w:val="21"/>
        </w:rPr>
        <w:t xml:space="preserve"> </w:t>
      </w:r>
      <w:r w:rsidRPr="004D7AEF">
        <w:rPr>
          <w:rFonts w:ascii="Consolas" w:hAnsi="Consolas"/>
          <w:color w:val="D4D4D4"/>
          <w:sz w:val="21"/>
          <w:szCs w:val="21"/>
        </w:rPr>
        <w:t>=</w:t>
      </w:r>
      <w:r w:rsidRPr="004D7AEF">
        <w:rPr>
          <w:rFonts w:ascii="Consolas" w:hAnsi="Consolas"/>
          <w:color w:val="CCCCCC"/>
          <w:sz w:val="21"/>
          <w:szCs w:val="21"/>
        </w:rPr>
        <w:t xml:space="preserve"> title;</w:t>
      </w:r>
    </w:p>
    <w:p w14:paraId="5E5F8E9B"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xml:space="preserve">        </w:t>
      </w:r>
      <w:r w:rsidRPr="004D7AEF">
        <w:rPr>
          <w:rFonts w:ascii="Consolas" w:hAnsi="Consolas"/>
          <w:color w:val="569CD6"/>
          <w:sz w:val="21"/>
          <w:szCs w:val="21"/>
        </w:rPr>
        <w:t>this</w:t>
      </w:r>
      <w:r w:rsidRPr="004D7AEF">
        <w:rPr>
          <w:rFonts w:ascii="Consolas" w:hAnsi="Consolas"/>
          <w:color w:val="CCCCCC"/>
          <w:sz w:val="21"/>
          <w:szCs w:val="21"/>
        </w:rPr>
        <w:t>.</w:t>
      </w:r>
      <w:r w:rsidRPr="004D7AEF">
        <w:rPr>
          <w:rFonts w:ascii="Consolas" w:hAnsi="Consolas"/>
          <w:color w:val="9CDCFE"/>
          <w:sz w:val="21"/>
          <w:szCs w:val="21"/>
        </w:rPr>
        <w:t>author</w:t>
      </w:r>
      <w:r w:rsidRPr="004D7AEF">
        <w:rPr>
          <w:rFonts w:ascii="Consolas" w:hAnsi="Consolas"/>
          <w:color w:val="CCCCCC"/>
          <w:sz w:val="21"/>
          <w:szCs w:val="21"/>
        </w:rPr>
        <w:t xml:space="preserve"> </w:t>
      </w:r>
      <w:r w:rsidRPr="004D7AEF">
        <w:rPr>
          <w:rFonts w:ascii="Consolas" w:hAnsi="Consolas"/>
          <w:color w:val="D4D4D4"/>
          <w:sz w:val="21"/>
          <w:szCs w:val="21"/>
        </w:rPr>
        <w:t>=</w:t>
      </w:r>
      <w:r w:rsidRPr="004D7AEF">
        <w:rPr>
          <w:rFonts w:ascii="Consolas" w:hAnsi="Consolas"/>
          <w:color w:val="CCCCCC"/>
          <w:sz w:val="21"/>
          <w:szCs w:val="21"/>
        </w:rPr>
        <w:t xml:space="preserve"> author;</w:t>
      </w:r>
    </w:p>
    <w:p w14:paraId="12EEADE6"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w:t>
      </w:r>
    </w:p>
    <w:p w14:paraId="6991FF02" w14:textId="77777777" w:rsidR="004D7AEF" w:rsidRPr="004D7AEF" w:rsidRDefault="004D7AEF" w:rsidP="004D7AEF">
      <w:pPr>
        <w:shd w:val="clear" w:color="auto" w:fill="1F1F1F"/>
        <w:spacing w:line="285" w:lineRule="atLeast"/>
        <w:rPr>
          <w:rFonts w:ascii="Consolas" w:hAnsi="Consolas"/>
          <w:color w:val="CCCCCC"/>
          <w:sz w:val="21"/>
          <w:szCs w:val="21"/>
        </w:rPr>
      </w:pPr>
    </w:p>
    <w:p w14:paraId="20F0E13F"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xml:space="preserve">    </w:t>
      </w:r>
      <w:r w:rsidRPr="004D7AEF">
        <w:rPr>
          <w:rFonts w:ascii="Consolas" w:hAnsi="Consolas"/>
          <w:color w:val="569CD6"/>
          <w:sz w:val="21"/>
          <w:szCs w:val="21"/>
        </w:rPr>
        <w:t>abstract</w:t>
      </w:r>
      <w:r w:rsidRPr="004D7AEF">
        <w:rPr>
          <w:rFonts w:ascii="Consolas" w:hAnsi="Consolas"/>
          <w:color w:val="CCCCCC"/>
          <w:sz w:val="21"/>
          <w:szCs w:val="21"/>
        </w:rPr>
        <w:t xml:space="preserve"> </w:t>
      </w:r>
      <w:r w:rsidRPr="004D7AEF">
        <w:rPr>
          <w:rFonts w:ascii="Consolas" w:hAnsi="Consolas"/>
          <w:color w:val="4EC9B0"/>
          <w:sz w:val="21"/>
          <w:szCs w:val="21"/>
        </w:rPr>
        <w:t>void</w:t>
      </w:r>
      <w:r w:rsidRPr="004D7AEF">
        <w:rPr>
          <w:rFonts w:ascii="Consolas" w:hAnsi="Consolas"/>
          <w:color w:val="CCCCCC"/>
          <w:sz w:val="21"/>
          <w:szCs w:val="21"/>
        </w:rPr>
        <w:t xml:space="preserve"> </w:t>
      </w:r>
      <w:r w:rsidRPr="004D7AEF">
        <w:rPr>
          <w:rFonts w:ascii="Consolas" w:hAnsi="Consolas"/>
          <w:color w:val="DCDCAA"/>
          <w:sz w:val="21"/>
          <w:szCs w:val="21"/>
        </w:rPr>
        <w:t>display</w:t>
      </w:r>
      <w:r w:rsidRPr="004D7AEF">
        <w:rPr>
          <w:rFonts w:ascii="Consolas" w:hAnsi="Consolas"/>
          <w:color w:val="CCCCCC"/>
          <w:sz w:val="21"/>
          <w:szCs w:val="21"/>
        </w:rPr>
        <w:t>();</w:t>
      </w:r>
    </w:p>
    <w:p w14:paraId="53FDE87B"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w:t>
      </w:r>
    </w:p>
    <w:p w14:paraId="4ECC922C" w14:textId="77777777" w:rsidR="004D7AEF" w:rsidRPr="004D7AEF" w:rsidRDefault="004D7AEF" w:rsidP="004D7AEF">
      <w:pPr>
        <w:shd w:val="clear" w:color="auto" w:fill="1F1F1F"/>
        <w:spacing w:line="285" w:lineRule="atLeast"/>
        <w:rPr>
          <w:rFonts w:ascii="Consolas" w:hAnsi="Consolas"/>
          <w:color w:val="CCCCCC"/>
          <w:sz w:val="21"/>
          <w:szCs w:val="21"/>
        </w:rPr>
      </w:pPr>
    </w:p>
    <w:p w14:paraId="19107382"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569CD6"/>
          <w:sz w:val="21"/>
          <w:szCs w:val="21"/>
        </w:rPr>
        <w:t>class</w:t>
      </w:r>
      <w:r w:rsidRPr="004D7AEF">
        <w:rPr>
          <w:rFonts w:ascii="Consolas" w:hAnsi="Consolas"/>
          <w:color w:val="CCCCCC"/>
          <w:sz w:val="21"/>
          <w:szCs w:val="21"/>
        </w:rPr>
        <w:t xml:space="preserve"> </w:t>
      </w:r>
      <w:r w:rsidRPr="004D7AEF">
        <w:rPr>
          <w:rFonts w:ascii="Consolas" w:hAnsi="Consolas"/>
          <w:color w:val="4EC9B0"/>
          <w:sz w:val="21"/>
          <w:szCs w:val="21"/>
        </w:rPr>
        <w:t>Fiction</w:t>
      </w:r>
      <w:r w:rsidRPr="004D7AEF">
        <w:rPr>
          <w:rFonts w:ascii="Consolas" w:hAnsi="Consolas"/>
          <w:color w:val="CCCCCC"/>
          <w:sz w:val="21"/>
          <w:szCs w:val="21"/>
        </w:rPr>
        <w:t xml:space="preserve"> </w:t>
      </w:r>
      <w:r w:rsidRPr="004D7AEF">
        <w:rPr>
          <w:rFonts w:ascii="Consolas" w:hAnsi="Consolas"/>
          <w:color w:val="569CD6"/>
          <w:sz w:val="21"/>
          <w:szCs w:val="21"/>
        </w:rPr>
        <w:t>extends</w:t>
      </w:r>
      <w:r w:rsidRPr="004D7AEF">
        <w:rPr>
          <w:rFonts w:ascii="Consolas" w:hAnsi="Consolas"/>
          <w:color w:val="CCCCCC"/>
          <w:sz w:val="21"/>
          <w:szCs w:val="21"/>
        </w:rPr>
        <w:t xml:space="preserve"> </w:t>
      </w:r>
      <w:r w:rsidRPr="004D7AEF">
        <w:rPr>
          <w:rFonts w:ascii="Consolas" w:hAnsi="Consolas"/>
          <w:color w:val="4EC9B0"/>
          <w:sz w:val="21"/>
          <w:szCs w:val="21"/>
        </w:rPr>
        <w:t>Book</w:t>
      </w:r>
      <w:r w:rsidRPr="004D7AEF">
        <w:rPr>
          <w:rFonts w:ascii="Consolas" w:hAnsi="Consolas"/>
          <w:color w:val="CCCCCC"/>
          <w:sz w:val="21"/>
          <w:szCs w:val="21"/>
        </w:rPr>
        <w:t xml:space="preserve"> {</w:t>
      </w:r>
    </w:p>
    <w:p w14:paraId="272C0DAE"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xml:space="preserve">    </w:t>
      </w:r>
      <w:r w:rsidRPr="004D7AEF">
        <w:rPr>
          <w:rFonts w:ascii="Consolas" w:hAnsi="Consolas"/>
          <w:color w:val="DCDCAA"/>
          <w:sz w:val="21"/>
          <w:szCs w:val="21"/>
        </w:rPr>
        <w:t>Fiction</w:t>
      </w:r>
      <w:r w:rsidRPr="004D7AEF">
        <w:rPr>
          <w:rFonts w:ascii="Consolas" w:hAnsi="Consolas"/>
          <w:color w:val="CCCCCC"/>
          <w:sz w:val="21"/>
          <w:szCs w:val="21"/>
        </w:rPr>
        <w:t>(</w:t>
      </w:r>
      <w:r w:rsidRPr="004D7AEF">
        <w:rPr>
          <w:rFonts w:ascii="Consolas" w:hAnsi="Consolas"/>
          <w:color w:val="4EC9B0"/>
          <w:sz w:val="21"/>
          <w:szCs w:val="21"/>
        </w:rPr>
        <w:t>String</w:t>
      </w:r>
      <w:r w:rsidRPr="004D7AEF">
        <w:rPr>
          <w:rFonts w:ascii="Consolas" w:hAnsi="Consolas"/>
          <w:color w:val="CCCCCC"/>
          <w:sz w:val="21"/>
          <w:szCs w:val="21"/>
        </w:rPr>
        <w:t xml:space="preserve"> </w:t>
      </w:r>
      <w:r w:rsidRPr="004D7AEF">
        <w:rPr>
          <w:rFonts w:ascii="Consolas" w:hAnsi="Consolas"/>
          <w:color w:val="9CDCFE"/>
          <w:sz w:val="21"/>
          <w:szCs w:val="21"/>
        </w:rPr>
        <w:t>title</w:t>
      </w:r>
      <w:r w:rsidRPr="004D7AEF">
        <w:rPr>
          <w:rFonts w:ascii="Consolas" w:hAnsi="Consolas"/>
          <w:color w:val="CCCCCC"/>
          <w:sz w:val="21"/>
          <w:szCs w:val="21"/>
        </w:rPr>
        <w:t xml:space="preserve">, </w:t>
      </w:r>
      <w:r w:rsidRPr="004D7AEF">
        <w:rPr>
          <w:rFonts w:ascii="Consolas" w:hAnsi="Consolas"/>
          <w:color w:val="4EC9B0"/>
          <w:sz w:val="21"/>
          <w:szCs w:val="21"/>
        </w:rPr>
        <w:t>String</w:t>
      </w:r>
      <w:r w:rsidRPr="004D7AEF">
        <w:rPr>
          <w:rFonts w:ascii="Consolas" w:hAnsi="Consolas"/>
          <w:color w:val="CCCCCC"/>
          <w:sz w:val="21"/>
          <w:szCs w:val="21"/>
        </w:rPr>
        <w:t xml:space="preserve"> </w:t>
      </w:r>
      <w:r w:rsidRPr="004D7AEF">
        <w:rPr>
          <w:rFonts w:ascii="Consolas" w:hAnsi="Consolas"/>
          <w:color w:val="9CDCFE"/>
          <w:sz w:val="21"/>
          <w:szCs w:val="21"/>
        </w:rPr>
        <w:t>author</w:t>
      </w:r>
      <w:r w:rsidRPr="004D7AEF">
        <w:rPr>
          <w:rFonts w:ascii="Consolas" w:hAnsi="Consolas"/>
          <w:color w:val="CCCCCC"/>
          <w:sz w:val="21"/>
          <w:szCs w:val="21"/>
        </w:rPr>
        <w:t>) {</w:t>
      </w:r>
    </w:p>
    <w:p w14:paraId="6015A2AD"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xml:space="preserve">        </w:t>
      </w:r>
      <w:r w:rsidRPr="004D7AEF">
        <w:rPr>
          <w:rFonts w:ascii="Consolas" w:hAnsi="Consolas"/>
          <w:color w:val="569CD6"/>
          <w:sz w:val="21"/>
          <w:szCs w:val="21"/>
        </w:rPr>
        <w:t>super</w:t>
      </w:r>
      <w:r w:rsidRPr="004D7AEF">
        <w:rPr>
          <w:rFonts w:ascii="Consolas" w:hAnsi="Consolas"/>
          <w:color w:val="CCCCCC"/>
          <w:sz w:val="21"/>
          <w:szCs w:val="21"/>
        </w:rPr>
        <w:t>(title, author);</w:t>
      </w:r>
    </w:p>
    <w:p w14:paraId="390EB837"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w:t>
      </w:r>
    </w:p>
    <w:p w14:paraId="04BDE901" w14:textId="77777777" w:rsidR="004D7AEF" w:rsidRPr="004D7AEF" w:rsidRDefault="004D7AEF" w:rsidP="004D7AEF">
      <w:pPr>
        <w:shd w:val="clear" w:color="auto" w:fill="1F1F1F"/>
        <w:spacing w:line="285" w:lineRule="atLeast"/>
        <w:rPr>
          <w:rFonts w:ascii="Consolas" w:hAnsi="Consolas"/>
          <w:color w:val="CCCCCC"/>
          <w:sz w:val="21"/>
          <w:szCs w:val="21"/>
        </w:rPr>
      </w:pPr>
    </w:p>
    <w:p w14:paraId="04A088BC"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w:t>
      </w:r>
      <w:r w:rsidRPr="004D7AEF">
        <w:rPr>
          <w:rFonts w:ascii="Consolas" w:hAnsi="Consolas"/>
          <w:color w:val="4EC9B0"/>
          <w:sz w:val="21"/>
          <w:szCs w:val="21"/>
        </w:rPr>
        <w:t>Override</w:t>
      </w:r>
    </w:p>
    <w:p w14:paraId="1DAA3EB5"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xml:space="preserve">    </w:t>
      </w:r>
      <w:r w:rsidRPr="004D7AEF">
        <w:rPr>
          <w:rFonts w:ascii="Consolas" w:hAnsi="Consolas"/>
          <w:color w:val="4EC9B0"/>
          <w:sz w:val="21"/>
          <w:szCs w:val="21"/>
        </w:rPr>
        <w:t>void</w:t>
      </w:r>
      <w:r w:rsidRPr="004D7AEF">
        <w:rPr>
          <w:rFonts w:ascii="Consolas" w:hAnsi="Consolas"/>
          <w:color w:val="CCCCCC"/>
          <w:sz w:val="21"/>
          <w:szCs w:val="21"/>
        </w:rPr>
        <w:t xml:space="preserve"> </w:t>
      </w:r>
      <w:r w:rsidRPr="004D7AEF">
        <w:rPr>
          <w:rFonts w:ascii="Consolas" w:hAnsi="Consolas"/>
          <w:color w:val="DCDCAA"/>
          <w:sz w:val="21"/>
          <w:szCs w:val="21"/>
        </w:rPr>
        <w:t>display</w:t>
      </w:r>
      <w:r w:rsidRPr="004D7AEF">
        <w:rPr>
          <w:rFonts w:ascii="Consolas" w:hAnsi="Consolas"/>
          <w:color w:val="CCCCCC"/>
          <w:sz w:val="21"/>
          <w:szCs w:val="21"/>
        </w:rPr>
        <w:t>() {</w:t>
      </w:r>
    </w:p>
    <w:p w14:paraId="27347840"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xml:space="preserve">        </w:t>
      </w:r>
      <w:r w:rsidRPr="004D7AEF">
        <w:rPr>
          <w:rFonts w:ascii="Consolas" w:hAnsi="Consolas"/>
          <w:color w:val="9CDCFE"/>
          <w:sz w:val="21"/>
          <w:szCs w:val="21"/>
        </w:rPr>
        <w:t>System</w:t>
      </w:r>
      <w:r w:rsidRPr="004D7AEF">
        <w:rPr>
          <w:rFonts w:ascii="Consolas" w:hAnsi="Consolas"/>
          <w:color w:val="CCCCCC"/>
          <w:sz w:val="21"/>
          <w:szCs w:val="21"/>
        </w:rPr>
        <w:t>.</w:t>
      </w:r>
      <w:r w:rsidRPr="004D7AEF">
        <w:rPr>
          <w:rFonts w:ascii="Consolas" w:hAnsi="Consolas"/>
          <w:color w:val="9CDCFE"/>
          <w:sz w:val="21"/>
          <w:szCs w:val="21"/>
        </w:rPr>
        <w:t>out</w:t>
      </w:r>
      <w:r w:rsidRPr="004D7AEF">
        <w:rPr>
          <w:rFonts w:ascii="Consolas" w:hAnsi="Consolas"/>
          <w:color w:val="CCCCCC"/>
          <w:sz w:val="21"/>
          <w:szCs w:val="21"/>
        </w:rPr>
        <w:t>.</w:t>
      </w:r>
      <w:r w:rsidRPr="004D7AEF">
        <w:rPr>
          <w:rFonts w:ascii="Consolas" w:hAnsi="Consolas"/>
          <w:color w:val="DCDCAA"/>
          <w:sz w:val="21"/>
          <w:szCs w:val="21"/>
        </w:rPr>
        <w:t>println</w:t>
      </w:r>
      <w:r w:rsidRPr="004D7AEF">
        <w:rPr>
          <w:rFonts w:ascii="Consolas" w:hAnsi="Consolas"/>
          <w:color w:val="CCCCCC"/>
          <w:sz w:val="21"/>
          <w:szCs w:val="21"/>
        </w:rPr>
        <w:t>(</w:t>
      </w:r>
      <w:r w:rsidRPr="004D7AEF">
        <w:rPr>
          <w:rFonts w:ascii="Consolas" w:hAnsi="Consolas"/>
          <w:color w:val="CE9178"/>
          <w:sz w:val="21"/>
          <w:szCs w:val="21"/>
        </w:rPr>
        <w:t>"Fiction Book: "</w:t>
      </w:r>
      <w:r w:rsidRPr="004D7AEF">
        <w:rPr>
          <w:rFonts w:ascii="Consolas" w:hAnsi="Consolas"/>
          <w:color w:val="CCCCCC"/>
          <w:sz w:val="21"/>
          <w:szCs w:val="21"/>
        </w:rPr>
        <w:t xml:space="preserve"> </w:t>
      </w:r>
      <w:r w:rsidRPr="004D7AEF">
        <w:rPr>
          <w:rFonts w:ascii="Consolas" w:hAnsi="Consolas"/>
          <w:color w:val="D4D4D4"/>
          <w:sz w:val="21"/>
          <w:szCs w:val="21"/>
        </w:rPr>
        <w:t>+</w:t>
      </w:r>
      <w:r w:rsidRPr="004D7AEF">
        <w:rPr>
          <w:rFonts w:ascii="Consolas" w:hAnsi="Consolas"/>
          <w:color w:val="CCCCCC"/>
          <w:sz w:val="21"/>
          <w:szCs w:val="21"/>
        </w:rPr>
        <w:t xml:space="preserve"> title </w:t>
      </w:r>
      <w:r w:rsidRPr="004D7AEF">
        <w:rPr>
          <w:rFonts w:ascii="Consolas" w:hAnsi="Consolas"/>
          <w:color w:val="D4D4D4"/>
          <w:sz w:val="21"/>
          <w:szCs w:val="21"/>
        </w:rPr>
        <w:t>+</w:t>
      </w:r>
      <w:r w:rsidRPr="004D7AEF">
        <w:rPr>
          <w:rFonts w:ascii="Consolas" w:hAnsi="Consolas"/>
          <w:color w:val="CCCCCC"/>
          <w:sz w:val="21"/>
          <w:szCs w:val="21"/>
        </w:rPr>
        <w:t xml:space="preserve"> </w:t>
      </w:r>
      <w:r w:rsidRPr="004D7AEF">
        <w:rPr>
          <w:rFonts w:ascii="Consolas" w:hAnsi="Consolas"/>
          <w:color w:val="CE9178"/>
          <w:sz w:val="21"/>
          <w:szCs w:val="21"/>
        </w:rPr>
        <w:t>" by "</w:t>
      </w:r>
      <w:r w:rsidRPr="004D7AEF">
        <w:rPr>
          <w:rFonts w:ascii="Consolas" w:hAnsi="Consolas"/>
          <w:color w:val="CCCCCC"/>
          <w:sz w:val="21"/>
          <w:szCs w:val="21"/>
        </w:rPr>
        <w:t xml:space="preserve"> </w:t>
      </w:r>
      <w:r w:rsidRPr="004D7AEF">
        <w:rPr>
          <w:rFonts w:ascii="Consolas" w:hAnsi="Consolas"/>
          <w:color w:val="D4D4D4"/>
          <w:sz w:val="21"/>
          <w:szCs w:val="21"/>
        </w:rPr>
        <w:t>+</w:t>
      </w:r>
      <w:r w:rsidRPr="004D7AEF">
        <w:rPr>
          <w:rFonts w:ascii="Consolas" w:hAnsi="Consolas"/>
          <w:color w:val="CCCCCC"/>
          <w:sz w:val="21"/>
          <w:szCs w:val="21"/>
        </w:rPr>
        <w:t xml:space="preserve"> author);</w:t>
      </w:r>
    </w:p>
    <w:p w14:paraId="22F60891"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w:t>
      </w:r>
    </w:p>
    <w:p w14:paraId="53B369EF"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w:t>
      </w:r>
    </w:p>
    <w:p w14:paraId="24F3C5B3" w14:textId="77777777" w:rsidR="004D7AEF" w:rsidRPr="004D7AEF" w:rsidRDefault="004D7AEF" w:rsidP="004D7AEF">
      <w:pPr>
        <w:shd w:val="clear" w:color="auto" w:fill="1F1F1F"/>
        <w:spacing w:line="285" w:lineRule="atLeast"/>
        <w:rPr>
          <w:rFonts w:ascii="Consolas" w:hAnsi="Consolas"/>
          <w:color w:val="CCCCCC"/>
          <w:sz w:val="21"/>
          <w:szCs w:val="21"/>
        </w:rPr>
      </w:pPr>
    </w:p>
    <w:p w14:paraId="36F42FA2"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569CD6"/>
          <w:sz w:val="21"/>
          <w:szCs w:val="21"/>
        </w:rPr>
        <w:t>class</w:t>
      </w:r>
      <w:r w:rsidRPr="004D7AEF">
        <w:rPr>
          <w:rFonts w:ascii="Consolas" w:hAnsi="Consolas"/>
          <w:color w:val="CCCCCC"/>
          <w:sz w:val="21"/>
          <w:szCs w:val="21"/>
        </w:rPr>
        <w:t xml:space="preserve"> </w:t>
      </w:r>
      <w:r w:rsidRPr="004D7AEF">
        <w:rPr>
          <w:rFonts w:ascii="Consolas" w:hAnsi="Consolas"/>
          <w:color w:val="4EC9B0"/>
          <w:sz w:val="21"/>
          <w:szCs w:val="21"/>
        </w:rPr>
        <w:t>NonFiction</w:t>
      </w:r>
      <w:r w:rsidRPr="004D7AEF">
        <w:rPr>
          <w:rFonts w:ascii="Consolas" w:hAnsi="Consolas"/>
          <w:color w:val="CCCCCC"/>
          <w:sz w:val="21"/>
          <w:szCs w:val="21"/>
        </w:rPr>
        <w:t xml:space="preserve"> </w:t>
      </w:r>
      <w:r w:rsidRPr="004D7AEF">
        <w:rPr>
          <w:rFonts w:ascii="Consolas" w:hAnsi="Consolas"/>
          <w:color w:val="569CD6"/>
          <w:sz w:val="21"/>
          <w:szCs w:val="21"/>
        </w:rPr>
        <w:t>extends</w:t>
      </w:r>
      <w:r w:rsidRPr="004D7AEF">
        <w:rPr>
          <w:rFonts w:ascii="Consolas" w:hAnsi="Consolas"/>
          <w:color w:val="CCCCCC"/>
          <w:sz w:val="21"/>
          <w:szCs w:val="21"/>
        </w:rPr>
        <w:t xml:space="preserve"> </w:t>
      </w:r>
      <w:r w:rsidRPr="004D7AEF">
        <w:rPr>
          <w:rFonts w:ascii="Consolas" w:hAnsi="Consolas"/>
          <w:color w:val="4EC9B0"/>
          <w:sz w:val="21"/>
          <w:szCs w:val="21"/>
        </w:rPr>
        <w:t>Book</w:t>
      </w:r>
      <w:r w:rsidRPr="004D7AEF">
        <w:rPr>
          <w:rFonts w:ascii="Consolas" w:hAnsi="Consolas"/>
          <w:color w:val="CCCCCC"/>
          <w:sz w:val="21"/>
          <w:szCs w:val="21"/>
        </w:rPr>
        <w:t xml:space="preserve"> {</w:t>
      </w:r>
    </w:p>
    <w:p w14:paraId="50D417E4"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xml:space="preserve">    </w:t>
      </w:r>
      <w:r w:rsidRPr="004D7AEF">
        <w:rPr>
          <w:rFonts w:ascii="Consolas" w:hAnsi="Consolas"/>
          <w:color w:val="DCDCAA"/>
          <w:sz w:val="21"/>
          <w:szCs w:val="21"/>
        </w:rPr>
        <w:t>NonFiction</w:t>
      </w:r>
      <w:r w:rsidRPr="004D7AEF">
        <w:rPr>
          <w:rFonts w:ascii="Consolas" w:hAnsi="Consolas"/>
          <w:color w:val="CCCCCC"/>
          <w:sz w:val="21"/>
          <w:szCs w:val="21"/>
        </w:rPr>
        <w:t>(</w:t>
      </w:r>
      <w:r w:rsidRPr="004D7AEF">
        <w:rPr>
          <w:rFonts w:ascii="Consolas" w:hAnsi="Consolas"/>
          <w:color w:val="4EC9B0"/>
          <w:sz w:val="21"/>
          <w:szCs w:val="21"/>
        </w:rPr>
        <w:t>String</w:t>
      </w:r>
      <w:r w:rsidRPr="004D7AEF">
        <w:rPr>
          <w:rFonts w:ascii="Consolas" w:hAnsi="Consolas"/>
          <w:color w:val="CCCCCC"/>
          <w:sz w:val="21"/>
          <w:szCs w:val="21"/>
        </w:rPr>
        <w:t xml:space="preserve"> </w:t>
      </w:r>
      <w:r w:rsidRPr="004D7AEF">
        <w:rPr>
          <w:rFonts w:ascii="Consolas" w:hAnsi="Consolas"/>
          <w:color w:val="9CDCFE"/>
          <w:sz w:val="21"/>
          <w:szCs w:val="21"/>
        </w:rPr>
        <w:t>title</w:t>
      </w:r>
      <w:r w:rsidRPr="004D7AEF">
        <w:rPr>
          <w:rFonts w:ascii="Consolas" w:hAnsi="Consolas"/>
          <w:color w:val="CCCCCC"/>
          <w:sz w:val="21"/>
          <w:szCs w:val="21"/>
        </w:rPr>
        <w:t xml:space="preserve">, </w:t>
      </w:r>
      <w:r w:rsidRPr="004D7AEF">
        <w:rPr>
          <w:rFonts w:ascii="Consolas" w:hAnsi="Consolas"/>
          <w:color w:val="4EC9B0"/>
          <w:sz w:val="21"/>
          <w:szCs w:val="21"/>
        </w:rPr>
        <w:t>String</w:t>
      </w:r>
      <w:r w:rsidRPr="004D7AEF">
        <w:rPr>
          <w:rFonts w:ascii="Consolas" w:hAnsi="Consolas"/>
          <w:color w:val="CCCCCC"/>
          <w:sz w:val="21"/>
          <w:szCs w:val="21"/>
        </w:rPr>
        <w:t xml:space="preserve"> </w:t>
      </w:r>
      <w:r w:rsidRPr="004D7AEF">
        <w:rPr>
          <w:rFonts w:ascii="Consolas" w:hAnsi="Consolas"/>
          <w:color w:val="9CDCFE"/>
          <w:sz w:val="21"/>
          <w:szCs w:val="21"/>
        </w:rPr>
        <w:t>author</w:t>
      </w:r>
      <w:r w:rsidRPr="004D7AEF">
        <w:rPr>
          <w:rFonts w:ascii="Consolas" w:hAnsi="Consolas"/>
          <w:color w:val="CCCCCC"/>
          <w:sz w:val="21"/>
          <w:szCs w:val="21"/>
        </w:rPr>
        <w:t>) {</w:t>
      </w:r>
    </w:p>
    <w:p w14:paraId="73A56EF3"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xml:space="preserve">        </w:t>
      </w:r>
      <w:r w:rsidRPr="004D7AEF">
        <w:rPr>
          <w:rFonts w:ascii="Consolas" w:hAnsi="Consolas"/>
          <w:color w:val="569CD6"/>
          <w:sz w:val="21"/>
          <w:szCs w:val="21"/>
        </w:rPr>
        <w:t>super</w:t>
      </w:r>
      <w:r w:rsidRPr="004D7AEF">
        <w:rPr>
          <w:rFonts w:ascii="Consolas" w:hAnsi="Consolas"/>
          <w:color w:val="CCCCCC"/>
          <w:sz w:val="21"/>
          <w:szCs w:val="21"/>
        </w:rPr>
        <w:t>(title, author);</w:t>
      </w:r>
    </w:p>
    <w:p w14:paraId="2C9E5A69"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w:t>
      </w:r>
    </w:p>
    <w:p w14:paraId="51FF4AFB" w14:textId="77777777" w:rsidR="004D7AEF" w:rsidRPr="004D7AEF" w:rsidRDefault="004D7AEF" w:rsidP="004D7AEF">
      <w:pPr>
        <w:shd w:val="clear" w:color="auto" w:fill="1F1F1F"/>
        <w:spacing w:line="285" w:lineRule="atLeast"/>
        <w:rPr>
          <w:rFonts w:ascii="Consolas" w:hAnsi="Consolas"/>
          <w:color w:val="CCCCCC"/>
          <w:sz w:val="21"/>
          <w:szCs w:val="21"/>
        </w:rPr>
      </w:pPr>
    </w:p>
    <w:p w14:paraId="49EC5B0C"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w:t>
      </w:r>
      <w:r w:rsidRPr="004D7AEF">
        <w:rPr>
          <w:rFonts w:ascii="Consolas" w:hAnsi="Consolas"/>
          <w:color w:val="4EC9B0"/>
          <w:sz w:val="21"/>
          <w:szCs w:val="21"/>
        </w:rPr>
        <w:t>Override</w:t>
      </w:r>
    </w:p>
    <w:p w14:paraId="0B6DA95D"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xml:space="preserve">    </w:t>
      </w:r>
      <w:r w:rsidRPr="004D7AEF">
        <w:rPr>
          <w:rFonts w:ascii="Consolas" w:hAnsi="Consolas"/>
          <w:color w:val="4EC9B0"/>
          <w:sz w:val="21"/>
          <w:szCs w:val="21"/>
        </w:rPr>
        <w:t>void</w:t>
      </w:r>
      <w:r w:rsidRPr="004D7AEF">
        <w:rPr>
          <w:rFonts w:ascii="Consolas" w:hAnsi="Consolas"/>
          <w:color w:val="CCCCCC"/>
          <w:sz w:val="21"/>
          <w:szCs w:val="21"/>
        </w:rPr>
        <w:t xml:space="preserve"> </w:t>
      </w:r>
      <w:r w:rsidRPr="004D7AEF">
        <w:rPr>
          <w:rFonts w:ascii="Consolas" w:hAnsi="Consolas"/>
          <w:color w:val="DCDCAA"/>
          <w:sz w:val="21"/>
          <w:szCs w:val="21"/>
        </w:rPr>
        <w:t>display</w:t>
      </w:r>
      <w:r w:rsidRPr="004D7AEF">
        <w:rPr>
          <w:rFonts w:ascii="Consolas" w:hAnsi="Consolas"/>
          <w:color w:val="CCCCCC"/>
          <w:sz w:val="21"/>
          <w:szCs w:val="21"/>
        </w:rPr>
        <w:t>() {</w:t>
      </w:r>
    </w:p>
    <w:p w14:paraId="09070BA3"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xml:space="preserve">        </w:t>
      </w:r>
      <w:r w:rsidRPr="004D7AEF">
        <w:rPr>
          <w:rFonts w:ascii="Consolas" w:hAnsi="Consolas"/>
          <w:color w:val="9CDCFE"/>
          <w:sz w:val="21"/>
          <w:szCs w:val="21"/>
        </w:rPr>
        <w:t>System</w:t>
      </w:r>
      <w:r w:rsidRPr="004D7AEF">
        <w:rPr>
          <w:rFonts w:ascii="Consolas" w:hAnsi="Consolas"/>
          <w:color w:val="CCCCCC"/>
          <w:sz w:val="21"/>
          <w:szCs w:val="21"/>
        </w:rPr>
        <w:t>.</w:t>
      </w:r>
      <w:r w:rsidRPr="004D7AEF">
        <w:rPr>
          <w:rFonts w:ascii="Consolas" w:hAnsi="Consolas"/>
          <w:color w:val="9CDCFE"/>
          <w:sz w:val="21"/>
          <w:szCs w:val="21"/>
        </w:rPr>
        <w:t>out</w:t>
      </w:r>
      <w:r w:rsidRPr="004D7AEF">
        <w:rPr>
          <w:rFonts w:ascii="Consolas" w:hAnsi="Consolas"/>
          <w:color w:val="CCCCCC"/>
          <w:sz w:val="21"/>
          <w:szCs w:val="21"/>
        </w:rPr>
        <w:t>.</w:t>
      </w:r>
      <w:r w:rsidRPr="004D7AEF">
        <w:rPr>
          <w:rFonts w:ascii="Consolas" w:hAnsi="Consolas"/>
          <w:color w:val="DCDCAA"/>
          <w:sz w:val="21"/>
          <w:szCs w:val="21"/>
        </w:rPr>
        <w:t>println</w:t>
      </w:r>
      <w:r w:rsidRPr="004D7AEF">
        <w:rPr>
          <w:rFonts w:ascii="Consolas" w:hAnsi="Consolas"/>
          <w:color w:val="CCCCCC"/>
          <w:sz w:val="21"/>
          <w:szCs w:val="21"/>
        </w:rPr>
        <w:t>(</w:t>
      </w:r>
      <w:r w:rsidRPr="004D7AEF">
        <w:rPr>
          <w:rFonts w:ascii="Consolas" w:hAnsi="Consolas"/>
          <w:color w:val="CE9178"/>
          <w:sz w:val="21"/>
          <w:szCs w:val="21"/>
        </w:rPr>
        <w:t>"Non-Fiction Book: "</w:t>
      </w:r>
      <w:r w:rsidRPr="004D7AEF">
        <w:rPr>
          <w:rFonts w:ascii="Consolas" w:hAnsi="Consolas"/>
          <w:color w:val="CCCCCC"/>
          <w:sz w:val="21"/>
          <w:szCs w:val="21"/>
        </w:rPr>
        <w:t xml:space="preserve"> </w:t>
      </w:r>
      <w:r w:rsidRPr="004D7AEF">
        <w:rPr>
          <w:rFonts w:ascii="Consolas" w:hAnsi="Consolas"/>
          <w:color w:val="D4D4D4"/>
          <w:sz w:val="21"/>
          <w:szCs w:val="21"/>
        </w:rPr>
        <w:t>+</w:t>
      </w:r>
      <w:r w:rsidRPr="004D7AEF">
        <w:rPr>
          <w:rFonts w:ascii="Consolas" w:hAnsi="Consolas"/>
          <w:color w:val="CCCCCC"/>
          <w:sz w:val="21"/>
          <w:szCs w:val="21"/>
        </w:rPr>
        <w:t xml:space="preserve"> title </w:t>
      </w:r>
      <w:r w:rsidRPr="004D7AEF">
        <w:rPr>
          <w:rFonts w:ascii="Consolas" w:hAnsi="Consolas"/>
          <w:color w:val="D4D4D4"/>
          <w:sz w:val="21"/>
          <w:szCs w:val="21"/>
        </w:rPr>
        <w:t>+</w:t>
      </w:r>
      <w:r w:rsidRPr="004D7AEF">
        <w:rPr>
          <w:rFonts w:ascii="Consolas" w:hAnsi="Consolas"/>
          <w:color w:val="CCCCCC"/>
          <w:sz w:val="21"/>
          <w:szCs w:val="21"/>
        </w:rPr>
        <w:t xml:space="preserve"> </w:t>
      </w:r>
      <w:r w:rsidRPr="004D7AEF">
        <w:rPr>
          <w:rFonts w:ascii="Consolas" w:hAnsi="Consolas"/>
          <w:color w:val="CE9178"/>
          <w:sz w:val="21"/>
          <w:szCs w:val="21"/>
        </w:rPr>
        <w:t>" by "</w:t>
      </w:r>
      <w:r w:rsidRPr="004D7AEF">
        <w:rPr>
          <w:rFonts w:ascii="Consolas" w:hAnsi="Consolas"/>
          <w:color w:val="CCCCCC"/>
          <w:sz w:val="21"/>
          <w:szCs w:val="21"/>
        </w:rPr>
        <w:t xml:space="preserve"> </w:t>
      </w:r>
      <w:r w:rsidRPr="004D7AEF">
        <w:rPr>
          <w:rFonts w:ascii="Consolas" w:hAnsi="Consolas"/>
          <w:color w:val="D4D4D4"/>
          <w:sz w:val="21"/>
          <w:szCs w:val="21"/>
        </w:rPr>
        <w:t>+</w:t>
      </w:r>
      <w:r w:rsidRPr="004D7AEF">
        <w:rPr>
          <w:rFonts w:ascii="Consolas" w:hAnsi="Consolas"/>
          <w:color w:val="CCCCCC"/>
          <w:sz w:val="21"/>
          <w:szCs w:val="21"/>
        </w:rPr>
        <w:t xml:space="preserve"> author);</w:t>
      </w:r>
    </w:p>
    <w:p w14:paraId="6E561E31"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w:t>
      </w:r>
    </w:p>
    <w:p w14:paraId="78D11D8E"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w:t>
      </w:r>
    </w:p>
    <w:p w14:paraId="0967D630" w14:textId="77777777" w:rsidR="004D7AEF" w:rsidRDefault="004D7AEF" w:rsidP="004D7AEF">
      <w:pPr>
        <w:shd w:val="clear" w:color="auto" w:fill="1F1F1F"/>
        <w:spacing w:line="285" w:lineRule="atLeast"/>
        <w:rPr>
          <w:rFonts w:ascii="Consolas" w:hAnsi="Consolas"/>
          <w:color w:val="CCCCCC"/>
          <w:sz w:val="21"/>
          <w:szCs w:val="21"/>
        </w:rPr>
      </w:pPr>
    </w:p>
    <w:p w14:paraId="1FC2B01D" w14:textId="77777777" w:rsidR="00871B92" w:rsidRPr="004D7AEF" w:rsidRDefault="00871B92" w:rsidP="004D7AEF">
      <w:pPr>
        <w:shd w:val="clear" w:color="auto" w:fill="1F1F1F"/>
        <w:spacing w:line="285" w:lineRule="atLeast"/>
        <w:rPr>
          <w:rFonts w:ascii="Consolas" w:hAnsi="Consolas"/>
          <w:color w:val="CCCCCC"/>
          <w:sz w:val="21"/>
          <w:szCs w:val="21"/>
        </w:rPr>
      </w:pPr>
    </w:p>
    <w:p w14:paraId="6A589DCF" w14:textId="77777777" w:rsidR="004D7AEF" w:rsidRDefault="004D7AEF" w:rsidP="0086527C">
      <w:pPr>
        <w:rPr>
          <w:b/>
          <w:bCs/>
          <w:color w:val="FF0000"/>
          <w:sz w:val="24"/>
          <w:szCs w:val="24"/>
        </w:rPr>
      </w:pPr>
    </w:p>
    <w:p w14:paraId="74AD46EE" w14:textId="77777777" w:rsidR="00871B92" w:rsidRDefault="00871B92" w:rsidP="0086527C">
      <w:pPr>
        <w:rPr>
          <w:b/>
          <w:bCs/>
          <w:color w:val="FF0000"/>
          <w:sz w:val="24"/>
          <w:szCs w:val="24"/>
        </w:rPr>
      </w:pPr>
    </w:p>
    <w:p w14:paraId="4EAB4BD8" w14:textId="19002FA4" w:rsidR="004D7AEF" w:rsidRDefault="004D7AEF" w:rsidP="0086527C">
      <w:pPr>
        <w:rPr>
          <w:b/>
          <w:bCs/>
          <w:color w:val="FF0000"/>
          <w:sz w:val="24"/>
          <w:szCs w:val="24"/>
        </w:rPr>
      </w:pPr>
      <w:r>
        <w:rPr>
          <w:b/>
          <w:bCs/>
          <w:color w:val="FF0000"/>
          <w:sz w:val="24"/>
          <w:szCs w:val="24"/>
        </w:rPr>
        <w:t>ExampleBooks.java</w:t>
      </w:r>
    </w:p>
    <w:p w14:paraId="73C06C8D" w14:textId="6F580284" w:rsidR="00871B92" w:rsidRDefault="00871B92" w:rsidP="00871B92">
      <w:pPr>
        <w:rPr>
          <w:b/>
          <w:bCs/>
          <w:color w:val="FF0000"/>
          <w:sz w:val="24"/>
          <w:szCs w:val="24"/>
        </w:rPr>
      </w:pPr>
    </w:p>
    <w:p w14:paraId="7AAA2EAA" w14:textId="4915FF97" w:rsidR="00871B92" w:rsidRPr="00871B92" w:rsidRDefault="00871B92" w:rsidP="00871B92">
      <w:pPr>
        <w:spacing w:before="100" w:beforeAutospacing="1" w:after="100" w:afterAutospacing="1"/>
        <w:rPr>
          <w:sz w:val="24"/>
          <w:szCs w:val="24"/>
        </w:rPr>
      </w:pPr>
      <w:r w:rsidRPr="00871B92">
        <w:rPr>
          <w:b/>
          <w:bCs/>
          <w:sz w:val="24"/>
          <w:szCs w:val="24"/>
        </w:rPr>
        <w:t>Main Method (</w:t>
      </w:r>
      <w:r w:rsidRPr="00871B92">
        <w:rPr>
          <w:rFonts w:ascii="Courier New" w:hAnsi="Courier New" w:cs="Courier New"/>
          <w:b/>
          <w:bCs/>
        </w:rPr>
        <w:t>Example</w:t>
      </w:r>
      <w:r>
        <w:rPr>
          <w:rFonts w:ascii="Courier New" w:hAnsi="Courier New" w:cs="Courier New"/>
          <w:b/>
          <w:bCs/>
        </w:rPr>
        <w:t>Books</w:t>
      </w:r>
      <w:r w:rsidRPr="00871B92">
        <w:rPr>
          <w:rFonts w:ascii="Courier New" w:hAnsi="Courier New" w:cs="Courier New"/>
          <w:b/>
          <w:bCs/>
        </w:rPr>
        <w:t>.java</w:t>
      </w:r>
      <w:r w:rsidRPr="00871B92">
        <w:rPr>
          <w:b/>
          <w:bCs/>
          <w:sz w:val="24"/>
          <w:szCs w:val="24"/>
        </w:rPr>
        <w:t>)</w:t>
      </w:r>
      <w:r w:rsidRPr="00871B92">
        <w:rPr>
          <w:sz w:val="24"/>
          <w:szCs w:val="24"/>
        </w:rPr>
        <w:t>:</w:t>
      </w:r>
    </w:p>
    <w:p w14:paraId="6DCD3787" w14:textId="77777777" w:rsidR="00871B92" w:rsidRPr="00871B92" w:rsidRDefault="00871B92" w:rsidP="00871B92">
      <w:pPr>
        <w:numPr>
          <w:ilvl w:val="0"/>
          <w:numId w:val="139"/>
        </w:numPr>
        <w:spacing w:before="100" w:beforeAutospacing="1" w:after="100" w:afterAutospacing="1"/>
        <w:rPr>
          <w:sz w:val="24"/>
          <w:szCs w:val="24"/>
        </w:rPr>
      </w:pPr>
      <w:r w:rsidRPr="00871B92">
        <w:rPr>
          <w:sz w:val="24"/>
          <w:szCs w:val="24"/>
        </w:rPr>
        <w:t xml:space="preserve">In the </w:t>
      </w:r>
      <w:r w:rsidRPr="00871B92">
        <w:rPr>
          <w:rFonts w:ascii="Courier New" w:hAnsi="Courier New" w:cs="Courier New"/>
        </w:rPr>
        <w:t>main</w:t>
      </w:r>
      <w:r w:rsidRPr="00871B92">
        <w:rPr>
          <w:sz w:val="24"/>
          <w:szCs w:val="24"/>
        </w:rPr>
        <w:t xml:space="preserve"> method, we create instances of </w:t>
      </w:r>
      <w:r w:rsidRPr="00871B92">
        <w:rPr>
          <w:rFonts w:ascii="Courier New" w:hAnsi="Courier New" w:cs="Courier New"/>
        </w:rPr>
        <w:t>Fiction</w:t>
      </w:r>
      <w:r w:rsidRPr="00871B92">
        <w:rPr>
          <w:sz w:val="24"/>
          <w:szCs w:val="24"/>
        </w:rPr>
        <w:t xml:space="preserve"> and </w:t>
      </w:r>
      <w:r w:rsidRPr="00871B92">
        <w:rPr>
          <w:rFonts w:ascii="Courier New" w:hAnsi="Courier New" w:cs="Courier New"/>
        </w:rPr>
        <w:t>NonFiction</w:t>
      </w:r>
      <w:r w:rsidRPr="00871B92">
        <w:rPr>
          <w:sz w:val="24"/>
          <w:szCs w:val="24"/>
        </w:rPr>
        <w:t xml:space="preserve"> and call their </w:t>
      </w:r>
      <w:r w:rsidRPr="00871B92">
        <w:rPr>
          <w:rFonts w:ascii="Courier New" w:hAnsi="Courier New" w:cs="Courier New"/>
        </w:rPr>
        <w:t>display()</w:t>
      </w:r>
      <w:r w:rsidRPr="00871B92">
        <w:rPr>
          <w:sz w:val="24"/>
          <w:szCs w:val="24"/>
        </w:rPr>
        <w:t xml:space="preserve"> methods to print book details.</w:t>
      </w:r>
    </w:p>
    <w:p w14:paraId="547482D6" w14:textId="77777777" w:rsidR="004D7AEF" w:rsidRDefault="004D7AEF" w:rsidP="0086527C">
      <w:pPr>
        <w:rPr>
          <w:b/>
          <w:bCs/>
          <w:color w:val="FF0000"/>
          <w:sz w:val="24"/>
          <w:szCs w:val="24"/>
        </w:rPr>
      </w:pPr>
    </w:p>
    <w:p w14:paraId="442D4D14"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6A9955"/>
          <w:sz w:val="21"/>
          <w:szCs w:val="21"/>
        </w:rPr>
        <w:t>// Example.java</w:t>
      </w:r>
    </w:p>
    <w:p w14:paraId="18F2C273"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569CD6"/>
          <w:sz w:val="21"/>
          <w:szCs w:val="21"/>
        </w:rPr>
        <w:t>public</w:t>
      </w:r>
      <w:r w:rsidRPr="004D7AEF">
        <w:rPr>
          <w:rFonts w:ascii="Consolas" w:hAnsi="Consolas"/>
          <w:color w:val="CCCCCC"/>
          <w:sz w:val="21"/>
          <w:szCs w:val="21"/>
        </w:rPr>
        <w:t xml:space="preserve"> </w:t>
      </w:r>
      <w:r w:rsidRPr="004D7AEF">
        <w:rPr>
          <w:rFonts w:ascii="Consolas" w:hAnsi="Consolas"/>
          <w:color w:val="569CD6"/>
          <w:sz w:val="21"/>
          <w:szCs w:val="21"/>
        </w:rPr>
        <w:t>class</w:t>
      </w:r>
      <w:r w:rsidRPr="004D7AEF">
        <w:rPr>
          <w:rFonts w:ascii="Consolas" w:hAnsi="Consolas"/>
          <w:color w:val="CCCCCC"/>
          <w:sz w:val="21"/>
          <w:szCs w:val="21"/>
        </w:rPr>
        <w:t xml:space="preserve"> </w:t>
      </w:r>
      <w:r w:rsidRPr="004D7AEF">
        <w:rPr>
          <w:rFonts w:ascii="Consolas" w:hAnsi="Consolas"/>
          <w:color w:val="4EC9B0"/>
          <w:sz w:val="21"/>
          <w:szCs w:val="21"/>
        </w:rPr>
        <w:t>ExampleBooks</w:t>
      </w:r>
      <w:r w:rsidRPr="004D7AEF">
        <w:rPr>
          <w:rFonts w:ascii="Consolas" w:hAnsi="Consolas"/>
          <w:color w:val="CCCCCC"/>
          <w:sz w:val="21"/>
          <w:szCs w:val="21"/>
        </w:rPr>
        <w:t xml:space="preserve"> {</w:t>
      </w:r>
    </w:p>
    <w:p w14:paraId="341A6283"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xml:space="preserve">    </w:t>
      </w:r>
      <w:r w:rsidRPr="004D7AEF">
        <w:rPr>
          <w:rFonts w:ascii="Consolas" w:hAnsi="Consolas"/>
          <w:color w:val="569CD6"/>
          <w:sz w:val="21"/>
          <w:szCs w:val="21"/>
        </w:rPr>
        <w:t>public</w:t>
      </w:r>
      <w:r w:rsidRPr="004D7AEF">
        <w:rPr>
          <w:rFonts w:ascii="Consolas" w:hAnsi="Consolas"/>
          <w:color w:val="CCCCCC"/>
          <w:sz w:val="21"/>
          <w:szCs w:val="21"/>
        </w:rPr>
        <w:t xml:space="preserve"> </w:t>
      </w:r>
      <w:r w:rsidRPr="004D7AEF">
        <w:rPr>
          <w:rFonts w:ascii="Consolas" w:hAnsi="Consolas"/>
          <w:color w:val="569CD6"/>
          <w:sz w:val="21"/>
          <w:szCs w:val="21"/>
        </w:rPr>
        <w:t>static</w:t>
      </w:r>
      <w:r w:rsidRPr="004D7AEF">
        <w:rPr>
          <w:rFonts w:ascii="Consolas" w:hAnsi="Consolas"/>
          <w:color w:val="CCCCCC"/>
          <w:sz w:val="21"/>
          <w:szCs w:val="21"/>
        </w:rPr>
        <w:t xml:space="preserve"> </w:t>
      </w:r>
      <w:r w:rsidRPr="004D7AEF">
        <w:rPr>
          <w:rFonts w:ascii="Consolas" w:hAnsi="Consolas"/>
          <w:color w:val="4EC9B0"/>
          <w:sz w:val="21"/>
          <w:szCs w:val="21"/>
        </w:rPr>
        <w:t>void</w:t>
      </w:r>
      <w:r w:rsidRPr="004D7AEF">
        <w:rPr>
          <w:rFonts w:ascii="Consolas" w:hAnsi="Consolas"/>
          <w:color w:val="CCCCCC"/>
          <w:sz w:val="21"/>
          <w:szCs w:val="21"/>
        </w:rPr>
        <w:t xml:space="preserve"> </w:t>
      </w:r>
      <w:r w:rsidRPr="004D7AEF">
        <w:rPr>
          <w:rFonts w:ascii="Consolas" w:hAnsi="Consolas"/>
          <w:color w:val="DCDCAA"/>
          <w:sz w:val="21"/>
          <w:szCs w:val="21"/>
        </w:rPr>
        <w:t>main</w:t>
      </w:r>
      <w:r w:rsidRPr="004D7AEF">
        <w:rPr>
          <w:rFonts w:ascii="Consolas" w:hAnsi="Consolas"/>
          <w:color w:val="CCCCCC"/>
          <w:sz w:val="21"/>
          <w:szCs w:val="21"/>
        </w:rPr>
        <w:t>(</w:t>
      </w:r>
      <w:r w:rsidRPr="004D7AEF">
        <w:rPr>
          <w:rFonts w:ascii="Consolas" w:hAnsi="Consolas"/>
          <w:color w:val="4EC9B0"/>
          <w:sz w:val="21"/>
          <w:szCs w:val="21"/>
        </w:rPr>
        <w:t>String</w:t>
      </w:r>
      <w:r w:rsidRPr="004D7AEF">
        <w:rPr>
          <w:rFonts w:ascii="Consolas" w:hAnsi="Consolas"/>
          <w:color w:val="CCCCCC"/>
          <w:sz w:val="21"/>
          <w:szCs w:val="21"/>
        </w:rPr>
        <w:t xml:space="preserve">[] </w:t>
      </w:r>
      <w:r w:rsidRPr="004D7AEF">
        <w:rPr>
          <w:rFonts w:ascii="Consolas" w:hAnsi="Consolas"/>
          <w:color w:val="9CDCFE"/>
          <w:sz w:val="21"/>
          <w:szCs w:val="21"/>
        </w:rPr>
        <w:t>args</w:t>
      </w:r>
      <w:r w:rsidRPr="004D7AEF">
        <w:rPr>
          <w:rFonts w:ascii="Consolas" w:hAnsi="Consolas"/>
          <w:color w:val="CCCCCC"/>
          <w:sz w:val="21"/>
          <w:szCs w:val="21"/>
        </w:rPr>
        <w:t>) {</w:t>
      </w:r>
    </w:p>
    <w:p w14:paraId="7341FFEC"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xml:space="preserve">        </w:t>
      </w:r>
      <w:r w:rsidRPr="004D7AEF">
        <w:rPr>
          <w:rFonts w:ascii="Consolas" w:hAnsi="Consolas"/>
          <w:color w:val="4EC9B0"/>
          <w:sz w:val="21"/>
          <w:szCs w:val="21"/>
        </w:rPr>
        <w:t>Book</w:t>
      </w:r>
      <w:r w:rsidRPr="004D7AEF">
        <w:rPr>
          <w:rFonts w:ascii="Consolas" w:hAnsi="Consolas"/>
          <w:color w:val="CCCCCC"/>
          <w:sz w:val="21"/>
          <w:szCs w:val="21"/>
        </w:rPr>
        <w:t xml:space="preserve"> </w:t>
      </w:r>
      <w:r w:rsidRPr="004D7AEF">
        <w:rPr>
          <w:rFonts w:ascii="Consolas" w:hAnsi="Consolas"/>
          <w:color w:val="9CDCFE"/>
          <w:sz w:val="21"/>
          <w:szCs w:val="21"/>
        </w:rPr>
        <w:t>fictionBook</w:t>
      </w:r>
      <w:r w:rsidRPr="004D7AEF">
        <w:rPr>
          <w:rFonts w:ascii="Consolas" w:hAnsi="Consolas"/>
          <w:color w:val="CCCCCC"/>
          <w:sz w:val="21"/>
          <w:szCs w:val="21"/>
        </w:rPr>
        <w:t xml:space="preserve"> </w:t>
      </w:r>
      <w:r w:rsidRPr="004D7AEF">
        <w:rPr>
          <w:rFonts w:ascii="Consolas" w:hAnsi="Consolas"/>
          <w:color w:val="D4D4D4"/>
          <w:sz w:val="21"/>
          <w:szCs w:val="21"/>
        </w:rPr>
        <w:t>=</w:t>
      </w:r>
      <w:r w:rsidRPr="004D7AEF">
        <w:rPr>
          <w:rFonts w:ascii="Consolas" w:hAnsi="Consolas"/>
          <w:color w:val="CCCCCC"/>
          <w:sz w:val="21"/>
          <w:szCs w:val="21"/>
        </w:rPr>
        <w:t xml:space="preserve"> </w:t>
      </w:r>
      <w:r w:rsidRPr="004D7AEF">
        <w:rPr>
          <w:rFonts w:ascii="Consolas" w:hAnsi="Consolas"/>
          <w:color w:val="C586C0"/>
          <w:sz w:val="21"/>
          <w:szCs w:val="21"/>
        </w:rPr>
        <w:t>new</w:t>
      </w:r>
      <w:r w:rsidRPr="004D7AEF">
        <w:rPr>
          <w:rFonts w:ascii="Consolas" w:hAnsi="Consolas"/>
          <w:color w:val="CCCCCC"/>
          <w:sz w:val="21"/>
          <w:szCs w:val="21"/>
        </w:rPr>
        <w:t xml:space="preserve"> </w:t>
      </w:r>
      <w:r w:rsidRPr="004D7AEF">
        <w:rPr>
          <w:rFonts w:ascii="Consolas" w:hAnsi="Consolas"/>
          <w:color w:val="DCDCAA"/>
          <w:sz w:val="21"/>
          <w:szCs w:val="21"/>
        </w:rPr>
        <w:t>Fiction</w:t>
      </w:r>
      <w:r w:rsidRPr="004D7AEF">
        <w:rPr>
          <w:rFonts w:ascii="Consolas" w:hAnsi="Consolas"/>
          <w:color w:val="CCCCCC"/>
          <w:sz w:val="21"/>
          <w:szCs w:val="21"/>
        </w:rPr>
        <w:t>(</w:t>
      </w:r>
      <w:r w:rsidRPr="004D7AEF">
        <w:rPr>
          <w:rFonts w:ascii="Consolas" w:hAnsi="Consolas"/>
          <w:color w:val="CE9178"/>
          <w:sz w:val="21"/>
          <w:szCs w:val="21"/>
        </w:rPr>
        <w:t>"1984"</w:t>
      </w:r>
      <w:r w:rsidRPr="004D7AEF">
        <w:rPr>
          <w:rFonts w:ascii="Consolas" w:hAnsi="Consolas"/>
          <w:color w:val="CCCCCC"/>
          <w:sz w:val="21"/>
          <w:szCs w:val="21"/>
        </w:rPr>
        <w:t xml:space="preserve">, </w:t>
      </w:r>
      <w:r w:rsidRPr="004D7AEF">
        <w:rPr>
          <w:rFonts w:ascii="Consolas" w:hAnsi="Consolas"/>
          <w:color w:val="CE9178"/>
          <w:sz w:val="21"/>
          <w:szCs w:val="21"/>
        </w:rPr>
        <w:t>"George Orwell"</w:t>
      </w:r>
      <w:r w:rsidRPr="004D7AEF">
        <w:rPr>
          <w:rFonts w:ascii="Consolas" w:hAnsi="Consolas"/>
          <w:color w:val="CCCCCC"/>
          <w:sz w:val="21"/>
          <w:szCs w:val="21"/>
        </w:rPr>
        <w:t>);</w:t>
      </w:r>
    </w:p>
    <w:p w14:paraId="4603F3C0"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lastRenderedPageBreak/>
        <w:t xml:space="preserve">        </w:t>
      </w:r>
      <w:r w:rsidRPr="004D7AEF">
        <w:rPr>
          <w:rFonts w:ascii="Consolas" w:hAnsi="Consolas"/>
          <w:color w:val="4EC9B0"/>
          <w:sz w:val="21"/>
          <w:szCs w:val="21"/>
        </w:rPr>
        <w:t>Book</w:t>
      </w:r>
      <w:r w:rsidRPr="004D7AEF">
        <w:rPr>
          <w:rFonts w:ascii="Consolas" w:hAnsi="Consolas"/>
          <w:color w:val="CCCCCC"/>
          <w:sz w:val="21"/>
          <w:szCs w:val="21"/>
        </w:rPr>
        <w:t xml:space="preserve"> </w:t>
      </w:r>
      <w:r w:rsidRPr="004D7AEF">
        <w:rPr>
          <w:rFonts w:ascii="Consolas" w:hAnsi="Consolas"/>
          <w:color w:val="9CDCFE"/>
          <w:sz w:val="21"/>
          <w:szCs w:val="21"/>
        </w:rPr>
        <w:t>nonFictionBook</w:t>
      </w:r>
      <w:r w:rsidRPr="004D7AEF">
        <w:rPr>
          <w:rFonts w:ascii="Consolas" w:hAnsi="Consolas"/>
          <w:color w:val="CCCCCC"/>
          <w:sz w:val="21"/>
          <w:szCs w:val="21"/>
        </w:rPr>
        <w:t xml:space="preserve"> </w:t>
      </w:r>
      <w:r w:rsidRPr="004D7AEF">
        <w:rPr>
          <w:rFonts w:ascii="Consolas" w:hAnsi="Consolas"/>
          <w:color w:val="D4D4D4"/>
          <w:sz w:val="21"/>
          <w:szCs w:val="21"/>
        </w:rPr>
        <w:t>=</w:t>
      </w:r>
      <w:r w:rsidRPr="004D7AEF">
        <w:rPr>
          <w:rFonts w:ascii="Consolas" w:hAnsi="Consolas"/>
          <w:color w:val="CCCCCC"/>
          <w:sz w:val="21"/>
          <w:szCs w:val="21"/>
        </w:rPr>
        <w:t xml:space="preserve"> </w:t>
      </w:r>
      <w:r w:rsidRPr="004D7AEF">
        <w:rPr>
          <w:rFonts w:ascii="Consolas" w:hAnsi="Consolas"/>
          <w:color w:val="C586C0"/>
          <w:sz w:val="21"/>
          <w:szCs w:val="21"/>
        </w:rPr>
        <w:t>new</w:t>
      </w:r>
      <w:r w:rsidRPr="004D7AEF">
        <w:rPr>
          <w:rFonts w:ascii="Consolas" w:hAnsi="Consolas"/>
          <w:color w:val="CCCCCC"/>
          <w:sz w:val="21"/>
          <w:szCs w:val="21"/>
        </w:rPr>
        <w:t xml:space="preserve"> </w:t>
      </w:r>
      <w:r w:rsidRPr="004D7AEF">
        <w:rPr>
          <w:rFonts w:ascii="Consolas" w:hAnsi="Consolas"/>
          <w:color w:val="DCDCAA"/>
          <w:sz w:val="21"/>
          <w:szCs w:val="21"/>
        </w:rPr>
        <w:t>NonFiction</w:t>
      </w:r>
      <w:r w:rsidRPr="004D7AEF">
        <w:rPr>
          <w:rFonts w:ascii="Consolas" w:hAnsi="Consolas"/>
          <w:color w:val="CCCCCC"/>
          <w:sz w:val="21"/>
          <w:szCs w:val="21"/>
        </w:rPr>
        <w:t>(</w:t>
      </w:r>
      <w:r w:rsidRPr="004D7AEF">
        <w:rPr>
          <w:rFonts w:ascii="Consolas" w:hAnsi="Consolas"/>
          <w:color w:val="CE9178"/>
          <w:sz w:val="21"/>
          <w:szCs w:val="21"/>
        </w:rPr>
        <w:t>"Sapiens"</w:t>
      </w:r>
      <w:r w:rsidRPr="004D7AEF">
        <w:rPr>
          <w:rFonts w:ascii="Consolas" w:hAnsi="Consolas"/>
          <w:color w:val="CCCCCC"/>
          <w:sz w:val="21"/>
          <w:szCs w:val="21"/>
        </w:rPr>
        <w:t xml:space="preserve">, </w:t>
      </w:r>
      <w:r w:rsidRPr="004D7AEF">
        <w:rPr>
          <w:rFonts w:ascii="Consolas" w:hAnsi="Consolas"/>
          <w:color w:val="CE9178"/>
          <w:sz w:val="21"/>
          <w:szCs w:val="21"/>
        </w:rPr>
        <w:t>"Yuval Noah Harari"</w:t>
      </w:r>
      <w:r w:rsidRPr="004D7AEF">
        <w:rPr>
          <w:rFonts w:ascii="Consolas" w:hAnsi="Consolas"/>
          <w:color w:val="CCCCCC"/>
          <w:sz w:val="21"/>
          <w:szCs w:val="21"/>
        </w:rPr>
        <w:t>);</w:t>
      </w:r>
    </w:p>
    <w:p w14:paraId="20AADFB3" w14:textId="77777777" w:rsidR="004D7AEF" w:rsidRPr="004D7AEF" w:rsidRDefault="004D7AEF" w:rsidP="004D7AEF">
      <w:pPr>
        <w:shd w:val="clear" w:color="auto" w:fill="1F1F1F"/>
        <w:spacing w:line="285" w:lineRule="atLeast"/>
        <w:rPr>
          <w:rFonts w:ascii="Consolas" w:hAnsi="Consolas"/>
          <w:color w:val="CCCCCC"/>
          <w:sz w:val="21"/>
          <w:szCs w:val="21"/>
        </w:rPr>
      </w:pPr>
    </w:p>
    <w:p w14:paraId="56548C6D"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xml:space="preserve">        </w:t>
      </w:r>
      <w:r w:rsidRPr="004D7AEF">
        <w:rPr>
          <w:rFonts w:ascii="Consolas" w:hAnsi="Consolas"/>
          <w:color w:val="9CDCFE"/>
          <w:sz w:val="21"/>
          <w:szCs w:val="21"/>
        </w:rPr>
        <w:t>fictionBook</w:t>
      </w:r>
      <w:r w:rsidRPr="004D7AEF">
        <w:rPr>
          <w:rFonts w:ascii="Consolas" w:hAnsi="Consolas"/>
          <w:color w:val="CCCCCC"/>
          <w:sz w:val="21"/>
          <w:szCs w:val="21"/>
        </w:rPr>
        <w:t>.</w:t>
      </w:r>
      <w:r w:rsidRPr="004D7AEF">
        <w:rPr>
          <w:rFonts w:ascii="Consolas" w:hAnsi="Consolas"/>
          <w:color w:val="DCDCAA"/>
          <w:sz w:val="21"/>
          <w:szCs w:val="21"/>
        </w:rPr>
        <w:t>display</w:t>
      </w:r>
      <w:r w:rsidRPr="004D7AEF">
        <w:rPr>
          <w:rFonts w:ascii="Consolas" w:hAnsi="Consolas"/>
          <w:color w:val="CCCCCC"/>
          <w:sz w:val="21"/>
          <w:szCs w:val="21"/>
        </w:rPr>
        <w:t xml:space="preserve">(); </w:t>
      </w:r>
      <w:r w:rsidRPr="004D7AEF">
        <w:rPr>
          <w:rFonts w:ascii="Consolas" w:hAnsi="Consolas"/>
          <w:color w:val="6A9955"/>
          <w:sz w:val="21"/>
          <w:szCs w:val="21"/>
        </w:rPr>
        <w:t>// Outputs: Fiction Book: 1984 by George Orwell</w:t>
      </w:r>
    </w:p>
    <w:p w14:paraId="049C067F"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xml:space="preserve">        </w:t>
      </w:r>
      <w:r w:rsidRPr="004D7AEF">
        <w:rPr>
          <w:rFonts w:ascii="Consolas" w:hAnsi="Consolas"/>
          <w:color w:val="9CDCFE"/>
          <w:sz w:val="21"/>
          <w:szCs w:val="21"/>
        </w:rPr>
        <w:t>nonFictionBook</w:t>
      </w:r>
      <w:r w:rsidRPr="004D7AEF">
        <w:rPr>
          <w:rFonts w:ascii="Consolas" w:hAnsi="Consolas"/>
          <w:color w:val="CCCCCC"/>
          <w:sz w:val="21"/>
          <w:szCs w:val="21"/>
        </w:rPr>
        <w:t>.</w:t>
      </w:r>
      <w:r w:rsidRPr="004D7AEF">
        <w:rPr>
          <w:rFonts w:ascii="Consolas" w:hAnsi="Consolas"/>
          <w:color w:val="DCDCAA"/>
          <w:sz w:val="21"/>
          <w:szCs w:val="21"/>
        </w:rPr>
        <w:t>display</w:t>
      </w:r>
      <w:r w:rsidRPr="004D7AEF">
        <w:rPr>
          <w:rFonts w:ascii="Consolas" w:hAnsi="Consolas"/>
          <w:color w:val="CCCCCC"/>
          <w:sz w:val="21"/>
          <w:szCs w:val="21"/>
        </w:rPr>
        <w:t xml:space="preserve">(); </w:t>
      </w:r>
      <w:r w:rsidRPr="004D7AEF">
        <w:rPr>
          <w:rFonts w:ascii="Consolas" w:hAnsi="Consolas"/>
          <w:color w:val="6A9955"/>
          <w:sz w:val="21"/>
          <w:szCs w:val="21"/>
        </w:rPr>
        <w:t>// Outputs: Non-Fiction Book: Sapiens by Yuval Noah Harari</w:t>
      </w:r>
    </w:p>
    <w:p w14:paraId="70B1E1E4"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    }</w:t>
      </w:r>
    </w:p>
    <w:p w14:paraId="7333EB06" w14:textId="77777777" w:rsidR="004D7AEF" w:rsidRPr="004D7AEF" w:rsidRDefault="004D7AEF" w:rsidP="004D7AEF">
      <w:pPr>
        <w:shd w:val="clear" w:color="auto" w:fill="1F1F1F"/>
        <w:spacing w:line="285" w:lineRule="atLeast"/>
        <w:rPr>
          <w:rFonts w:ascii="Consolas" w:hAnsi="Consolas"/>
          <w:color w:val="CCCCCC"/>
          <w:sz w:val="21"/>
          <w:szCs w:val="21"/>
        </w:rPr>
      </w:pPr>
      <w:r w:rsidRPr="004D7AEF">
        <w:rPr>
          <w:rFonts w:ascii="Consolas" w:hAnsi="Consolas"/>
          <w:color w:val="CCCCCC"/>
          <w:sz w:val="21"/>
          <w:szCs w:val="21"/>
        </w:rPr>
        <w:t>}</w:t>
      </w:r>
    </w:p>
    <w:p w14:paraId="29CC477B" w14:textId="77777777" w:rsidR="004D7AEF" w:rsidRPr="004D7AEF" w:rsidRDefault="004D7AEF" w:rsidP="004D7AEF">
      <w:pPr>
        <w:shd w:val="clear" w:color="auto" w:fill="1F1F1F"/>
        <w:spacing w:line="285" w:lineRule="atLeast"/>
        <w:rPr>
          <w:rFonts w:ascii="Consolas" w:hAnsi="Consolas"/>
          <w:color w:val="CCCCCC"/>
          <w:sz w:val="21"/>
          <w:szCs w:val="21"/>
        </w:rPr>
      </w:pPr>
    </w:p>
    <w:p w14:paraId="77013457" w14:textId="77777777" w:rsidR="004D7AEF" w:rsidRDefault="004D7AEF" w:rsidP="0086527C">
      <w:pPr>
        <w:rPr>
          <w:b/>
          <w:bCs/>
          <w:color w:val="FF0000"/>
          <w:sz w:val="24"/>
          <w:szCs w:val="24"/>
        </w:rPr>
      </w:pPr>
    </w:p>
    <w:p w14:paraId="57831AFA" w14:textId="5B9F515B" w:rsidR="004D7AEF" w:rsidRDefault="004D7AEF" w:rsidP="0086527C">
      <w:pPr>
        <w:rPr>
          <w:b/>
          <w:bCs/>
          <w:color w:val="FF0000"/>
          <w:sz w:val="24"/>
          <w:szCs w:val="24"/>
        </w:rPr>
      </w:pPr>
      <w:r w:rsidRPr="004D7AEF">
        <w:rPr>
          <w:b/>
          <w:bCs/>
          <w:color w:val="FF0000"/>
          <w:sz w:val="24"/>
          <w:szCs w:val="24"/>
        </w:rPr>
        <w:t>javac *.java</w:t>
      </w:r>
    </w:p>
    <w:p w14:paraId="638F4664" w14:textId="6271EB1F" w:rsidR="004D7AEF" w:rsidRDefault="004D7AEF" w:rsidP="0086527C">
      <w:pPr>
        <w:rPr>
          <w:b/>
          <w:bCs/>
          <w:color w:val="FF0000"/>
          <w:sz w:val="24"/>
          <w:szCs w:val="24"/>
        </w:rPr>
      </w:pPr>
      <w:r w:rsidRPr="004D7AEF">
        <w:rPr>
          <w:b/>
          <w:bCs/>
          <w:color w:val="FF0000"/>
          <w:sz w:val="24"/>
          <w:szCs w:val="24"/>
        </w:rPr>
        <w:t xml:space="preserve">java  ExampleBooks  </w:t>
      </w:r>
    </w:p>
    <w:p w14:paraId="4569EF47" w14:textId="77777777" w:rsidR="004D7AEF" w:rsidRDefault="004D7AEF" w:rsidP="0086527C">
      <w:pPr>
        <w:rPr>
          <w:b/>
          <w:bCs/>
          <w:color w:val="FF0000"/>
          <w:sz w:val="24"/>
          <w:szCs w:val="24"/>
        </w:rPr>
      </w:pPr>
    </w:p>
    <w:p w14:paraId="78B267CD" w14:textId="30565BC1" w:rsidR="004D7AEF" w:rsidRPr="004D7AEF" w:rsidRDefault="004D7AEF" w:rsidP="0086527C">
      <w:pPr>
        <w:rPr>
          <w:b/>
          <w:bCs/>
          <w:color w:val="FF0000"/>
          <w:sz w:val="24"/>
          <w:szCs w:val="24"/>
        </w:rPr>
      </w:pPr>
      <w:r w:rsidRPr="004D7AEF">
        <w:rPr>
          <w:b/>
          <w:bCs/>
          <w:color w:val="FF0000"/>
          <w:sz w:val="24"/>
          <w:szCs w:val="24"/>
        </w:rPr>
        <w:drawing>
          <wp:inline distT="0" distB="0" distL="0" distR="0" wp14:anchorId="7C0AC284" wp14:editId="5ACB6120">
            <wp:extent cx="6197600" cy="996315"/>
            <wp:effectExtent l="0" t="0" r="0" b="0"/>
            <wp:docPr id="34138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88872" name=""/>
                    <pic:cNvPicPr/>
                  </pic:nvPicPr>
                  <pic:blipFill>
                    <a:blip r:embed="rId20"/>
                    <a:stretch>
                      <a:fillRect/>
                    </a:stretch>
                  </pic:blipFill>
                  <pic:spPr>
                    <a:xfrm>
                      <a:off x="0" y="0"/>
                      <a:ext cx="6197600" cy="996315"/>
                    </a:xfrm>
                    <a:prstGeom prst="rect">
                      <a:avLst/>
                    </a:prstGeom>
                  </pic:spPr>
                </pic:pic>
              </a:graphicData>
            </a:graphic>
          </wp:inline>
        </w:drawing>
      </w:r>
    </w:p>
    <w:p w14:paraId="366951E7" w14:textId="77777777" w:rsidR="004D7AEF" w:rsidRPr="0086527C" w:rsidRDefault="004D7AEF" w:rsidP="0086527C"/>
    <w:p w14:paraId="354FF1D9" w14:textId="77777777" w:rsidR="00C55689" w:rsidRDefault="00C55689" w:rsidP="00C55689"/>
    <w:p w14:paraId="08820B09" w14:textId="77777777" w:rsidR="00C55689" w:rsidRDefault="00C55689" w:rsidP="00C55689"/>
    <w:p w14:paraId="2E137D31" w14:textId="0DD1460D" w:rsidR="00092F07" w:rsidRDefault="00092F07" w:rsidP="00092F07">
      <w:pPr>
        <w:pStyle w:val="Heading1"/>
        <w:rPr>
          <w:rFonts w:asciiTheme="minorHAnsi" w:eastAsia="Arial" w:hAnsiTheme="minorHAnsi" w:cstheme="minorHAnsi"/>
          <w:color w:val="E36C0A" w:themeColor="accent6" w:themeShade="BF"/>
        </w:rPr>
      </w:pPr>
      <w:bookmarkStart w:id="19" w:name="_Toc172435470"/>
      <w:r>
        <w:rPr>
          <w:rFonts w:asciiTheme="minorHAnsi" w:eastAsia="Arial" w:hAnsiTheme="minorHAnsi" w:cstheme="minorHAnsi"/>
          <w:color w:val="E36C0A" w:themeColor="accent6" w:themeShade="BF"/>
        </w:rPr>
        <w:t>Encapsulation</w:t>
      </w:r>
      <w:bookmarkEnd w:id="19"/>
    </w:p>
    <w:p w14:paraId="3847A392" w14:textId="77777777" w:rsidR="009F66CA" w:rsidRDefault="009F66CA" w:rsidP="009F66CA">
      <w:pPr>
        <w:rPr>
          <w:rFonts w:eastAsia="Arial"/>
        </w:rPr>
      </w:pPr>
    </w:p>
    <w:p w14:paraId="4E855BD7" w14:textId="568FB628" w:rsidR="009F66CA" w:rsidRPr="009F66CA" w:rsidRDefault="009F66CA" w:rsidP="009F66CA">
      <w:pPr>
        <w:pStyle w:val="Heading3"/>
        <w:tabs>
          <w:tab w:val="clear" w:pos="2160"/>
          <w:tab w:val="num" w:pos="1980"/>
        </w:tabs>
        <w:ind w:left="720"/>
        <w:rPr>
          <w:rFonts w:asciiTheme="minorHAnsi" w:hAnsiTheme="minorHAnsi" w:cstheme="minorHAnsi"/>
          <w:color w:val="4F81BD" w:themeColor="accent1"/>
        </w:rPr>
      </w:pPr>
      <w:bookmarkStart w:id="20" w:name="_Toc172435471"/>
      <w:r w:rsidRPr="009F66CA">
        <w:rPr>
          <w:rFonts w:asciiTheme="minorHAnsi" w:hAnsiTheme="minorHAnsi" w:cstheme="minorHAnsi"/>
          <w:color w:val="4F81BD" w:themeColor="accent1"/>
        </w:rPr>
        <w:t>Concept</w:t>
      </w:r>
      <w:bookmarkEnd w:id="20"/>
    </w:p>
    <w:p w14:paraId="18E0D90C" w14:textId="77777777" w:rsidR="009F66CA" w:rsidRPr="009F66CA" w:rsidRDefault="009F66CA" w:rsidP="009F66CA">
      <w:pPr>
        <w:rPr>
          <w:rFonts w:eastAsia="Arial"/>
        </w:rPr>
      </w:pPr>
    </w:p>
    <w:p w14:paraId="2F95BF60" w14:textId="77777777" w:rsidR="00092F07" w:rsidRDefault="00092F07" w:rsidP="00092F07">
      <w:pPr>
        <w:rPr>
          <w:rFonts w:eastAsia="Arial"/>
        </w:rPr>
      </w:pPr>
    </w:p>
    <w:p w14:paraId="666EF07C" w14:textId="44224000" w:rsidR="00092F07" w:rsidRPr="00092F07" w:rsidRDefault="00092F07" w:rsidP="00092F07">
      <w:pPr>
        <w:rPr>
          <w:rFonts w:asciiTheme="minorHAnsi" w:eastAsia="Arial" w:hAnsiTheme="minorHAnsi" w:cstheme="minorHAnsi"/>
          <w:sz w:val="24"/>
          <w:szCs w:val="24"/>
        </w:rPr>
      </w:pPr>
      <w:r w:rsidRPr="00092F07">
        <w:rPr>
          <w:rFonts w:asciiTheme="minorHAnsi" w:hAnsiTheme="minorHAnsi" w:cstheme="minorHAnsi"/>
          <w:sz w:val="24"/>
          <w:szCs w:val="24"/>
        </w:rPr>
        <w:t>Encapsulation is a fundamental concept in object-oriented programming (OOP) that refers to the bundling of data and methods that operate on that data within a single unit, which is called a class in Java. Encapsulation is a way of hiding the implementation details of a class from outside access and only exposing a public interface that can be used to interact with the class.</w:t>
      </w:r>
    </w:p>
    <w:p w14:paraId="05F8A7F7" w14:textId="244BE828" w:rsidR="00092F07" w:rsidRPr="00092F07" w:rsidRDefault="00092F07" w:rsidP="00092F07">
      <w:pPr>
        <w:rPr>
          <w:rFonts w:eastAsia="Arial"/>
        </w:rPr>
      </w:pPr>
    </w:p>
    <w:p w14:paraId="6A4B2FCC" w14:textId="77777777" w:rsidR="00C55689" w:rsidRPr="00C55689" w:rsidRDefault="00C55689" w:rsidP="00C55689"/>
    <w:p w14:paraId="7551D99F" w14:textId="77777777" w:rsidR="00C55689" w:rsidRDefault="00C55689" w:rsidP="006D41D0">
      <w:pPr>
        <w:rPr>
          <w:rFonts w:asciiTheme="minorHAnsi" w:eastAsia="Arial" w:hAnsiTheme="minorHAnsi" w:cstheme="minorHAnsi"/>
          <w:b/>
          <w:bCs/>
          <w:color w:val="FF0000"/>
          <w:sz w:val="24"/>
          <w:szCs w:val="24"/>
        </w:rPr>
      </w:pPr>
    </w:p>
    <w:p w14:paraId="650FC5F8" w14:textId="77777777" w:rsidR="00092F07" w:rsidRDefault="00092F07" w:rsidP="006D41D0">
      <w:pPr>
        <w:rPr>
          <w:rFonts w:asciiTheme="minorHAnsi" w:eastAsia="Arial" w:hAnsiTheme="minorHAnsi" w:cstheme="minorHAnsi"/>
          <w:b/>
          <w:bCs/>
          <w:color w:val="FF0000"/>
          <w:sz w:val="24"/>
          <w:szCs w:val="24"/>
        </w:rPr>
      </w:pPr>
    </w:p>
    <w:p w14:paraId="65F8D472" w14:textId="2B9E14CF" w:rsidR="00092F07" w:rsidRDefault="00092F07" w:rsidP="006D41D0">
      <w:pPr>
        <w:rPr>
          <w:rFonts w:asciiTheme="minorHAnsi" w:eastAsia="Arial" w:hAnsiTheme="minorHAnsi" w:cstheme="minorHAnsi"/>
          <w:b/>
          <w:bCs/>
          <w:color w:val="FF0000"/>
          <w:sz w:val="24"/>
          <w:szCs w:val="24"/>
        </w:rPr>
      </w:pPr>
      <w:r>
        <w:rPr>
          <w:rFonts w:asciiTheme="minorHAnsi" w:eastAsia="Arial" w:hAnsiTheme="minorHAnsi" w:cstheme="minorHAnsi"/>
          <w:b/>
          <w:bCs/>
          <w:noProof/>
          <w:color w:val="FF0000"/>
          <w:sz w:val="24"/>
          <w:szCs w:val="24"/>
        </w:rPr>
        <w:drawing>
          <wp:inline distT="0" distB="0" distL="0" distR="0" wp14:anchorId="64E2855F" wp14:editId="11DA7423">
            <wp:extent cx="1893600" cy="1858505"/>
            <wp:effectExtent l="0" t="0" r="0" b="8890"/>
            <wp:docPr id="5845276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0396" cy="1865175"/>
                    </a:xfrm>
                    <a:prstGeom prst="rect">
                      <a:avLst/>
                    </a:prstGeom>
                    <a:noFill/>
                    <a:ln>
                      <a:noFill/>
                    </a:ln>
                  </pic:spPr>
                </pic:pic>
              </a:graphicData>
            </a:graphic>
          </wp:inline>
        </w:drawing>
      </w:r>
      <w:r>
        <w:rPr>
          <w:rFonts w:asciiTheme="minorHAnsi" w:eastAsia="Arial" w:hAnsiTheme="minorHAnsi" w:cstheme="minorHAnsi"/>
          <w:b/>
          <w:bCs/>
          <w:noProof/>
          <w:color w:val="FF0000"/>
          <w:sz w:val="24"/>
          <w:szCs w:val="24"/>
        </w:rPr>
        <w:drawing>
          <wp:inline distT="0" distB="0" distL="0" distR="0" wp14:anchorId="3274AF24" wp14:editId="56D44C16">
            <wp:extent cx="3274547" cy="1850685"/>
            <wp:effectExtent l="0" t="0" r="2540" b="0"/>
            <wp:docPr id="1340675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99552" cy="1864817"/>
                    </a:xfrm>
                    <a:prstGeom prst="rect">
                      <a:avLst/>
                    </a:prstGeom>
                    <a:noFill/>
                    <a:ln>
                      <a:noFill/>
                    </a:ln>
                  </pic:spPr>
                </pic:pic>
              </a:graphicData>
            </a:graphic>
          </wp:inline>
        </w:drawing>
      </w:r>
    </w:p>
    <w:p w14:paraId="578FE6C6" w14:textId="77777777" w:rsidR="00092F07" w:rsidRDefault="00092F07" w:rsidP="006D41D0">
      <w:pPr>
        <w:rPr>
          <w:rFonts w:asciiTheme="minorHAnsi" w:eastAsia="Arial" w:hAnsiTheme="minorHAnsi" w:cstheme="minorHAnsi"/>
          <w:b/>
          <w:bCs/>
          <w:color w:val="FF0000"/>
          <w:sz w:val="24"/>
          <w:szCs w:val="24"/>
        </w:rPr>
      </w:pPr>
    </w:p>
    <w:p w14:paraId="61B6AC22" w14:textId="77777777" w:rsidR="00092F07" w:rsidRDefault="00092F07" w:rsidP="006D41D0">
      <w:pPr>
        <w:rPr>
          <w:rFonts w:asciiTheme="minorHAnsi" w:eastAsia="Arial" w:hAnsiTheme="minorHAnsi" w:cstheme="minorHAnsi"/>
          <w:b/>
          <w:bCs/>
          <w:color w:val="FF0000"/>
          <w:sz w:val="24"/>
          <w:szCs w:val="24"/>
        </w:rPr>
      </w:pPr>
    </w:p>
    <w:p w14:paraId="5B979434" w14:textId="77777777" w:rsidR="00092F07" w:rsidRDefault="00092F07" w:rsidP="006D41D0">
      <w:pPr>
        <w:rPr>
          <w:rFonts w:asciiTheme="minorHAnsi" w:eastAsia="Arial" w:hAnsiTheme="minorHAnsi" w:cstheme="minorHAnsi"/>
          <w:b/>
          <w:bCs/>
          <w:color w:val="FF0000"/>
          <w:sz w:val="24"/>
          <w:szCs w:val="24"/>
        </w:rPr>
      </w:pPr>
    </w:p>
    <w:p w14:paraId="4ACFB41D" w14:textId="0A09144F" w:rsidR="00092F07" w:rsidRPr="009F66CA" w:rsidRDefault="009F66CA" w:rsidP="009F66CA">
      <w:pPr>
        <w:pStyle w:val="Heading3"/>
        <w:tabs>
          <w:tab w:val="clear" w:pos="2160"/>
          <w:tab w:val="num" w:pos="1980"/>
        </w:tabs>
        <w:ind w:left="720"/>
        <w:rPr>
          <w:rFonts w:asciiTheme="minorHAnsi" w:hAnsiTheme="minorHAnsi" w:cstheme="minorHAnsi"/>
          <w:color w:val="4F81BD" w:themeColor="accent1"/>
        </w:rPr>
      </w:pPr>
      <w:bookmarkStart w:id="21" w:name="_Toc172435472"/>
      <w:r w:rsidRPr="009F66CA">
        <w:rPr>
          <w:rFonts w:asciiTheme="minorHAnsi" w:hAnsiTheme="minorHAnsi" w:cstheme="minorHAnsi"/>
          <w:color w:val="4F81BD" w:themeColor="accent1"/>
        </w:rPr>
        <w:t>TV Remote Example</w:t>
      </w:r>
      <w:bookmarkEnd w:id="21"/>
    </w:p>
    <w:p w14:paraId="25B081F6" w14:textId="77777777" w:rsidR="009F66CA" w:rsidRDefault="009F66CA" w:rsidP="006D41D0">
      <w:pPr>
        <w:rPr>
          <w:rFonts w:asciiTheme="minorHAnsi" w:eastAsia="Arial" w:hAnsiTheme="minorHAnsi" w:cstheme="minorHAnsi"/>
          <w:b/>
          <w:bCs/>
          <w:color w:val="FF0000"/>
          <w:sz w:val="24"/>
          <w:szCs w:val="24"/>
        </w:rPr>
      </w:pPr>
    </w:p>
    <w:p w14:paraId="22726C40" w14:textId="77777777" w:rsidR="009F66CA" w:rsidRPr="009F66CA" w:rsidRDefault="009F66CA" w:rsidP="009F66CA">
      <w:pPr>
        <w:pStyle w:val="NormalWeb"/>
        <w:rPr>
          <w:rFonts w:asciiTheme="minorHAnsi" w:hAnsiTheme="minorHAnsi" w:cstheme="minorHAnsi"/>
        </w:rPr>
      </w:pPr>
      <w:r w:rsidRPr="009F66CA">
        <w:rPr>
          <w:rFonts w:asciiTheme="minorHAnsi" w:hAnsiTheme="minorHAnsi" w:cstheme="minorHAnsi"/>
        </w:rPr>
        <w:t xml:space="preserve">A great real-life example of encapsulation is a </w:t>
      </w:r>
      <w:r w:rsidRPr="009F66CA">
        <w:rPr>
          <w:rStyle w:val="Strong"/>
          <w:rFonts w:asciiTheme="minorHAnsi" w:eastAsiaTheme="majorEastAsia" w:hAnsiTheme="minorHAnsi" w:cstheme="minorHAnsi"/>
        </w:rPr>
        <w:t>television remote control</w:t>
      </w:r>
      <w:r w:rsidRPr="009F66CA">
        <w:rPr>
          <w:rFonts w:asciiTheme="minorHAnsi" w:hAnsiTheme="minorHAnsi" w:cstheme="minorHAnsi"/>
        </w:rPr>
        <w:t>.</w:t>
      </w:r>
    </w:p>
    <w:p w14:paraId="7E551E25" w14:textId="77777777" w:rsidR="009F66CA" w:rsidRDefault="009F66CA" w:rsidP="006D41D0">
      <w:pPr>
        <w:rPr>
          <w:rFonts w:asciiTheme="minorHAnsi" w:eastAsia="Arial" w:hAnsiTheme="minorHAnsi" w:cstheme="minorHAnsi"/>
          <w:b/>
          <w:bCs/>
          <w:color w:val="FF0000"/>
          <w:sz w:val="24"/>
          <w:szCs w:val="24"/>
        </w:rPr>
      </w:pPr>
    </w:p>
    <w:p w14:paraId="5D9C5F9B" w14:textId="530CB74A" w:rsidR="00092F07" w:rsidRDefault="00092F07" w:rsidP="006D41D0">
      <w:pPr>
        <w:rPr>
          <w:rFonts w:asciiTheme="minorHAnsi" w:eastAsia="Arial" w:hAnsiTheme="minorHAnsi" w:cstheme="minorHAnsi"/>
          <w:b/>
          <w:bCs/>
          <w:color w:val="FF0000"/>
          <w:sz w:val="24"/>
          <w:szCs w:val="24"/>
        </w:rPr>
      </w:pPr>
      <w:r>
        <w:rPr>
          <w:noProof/>
        </w:rPr>
        <w:drawing>
          <wp:inline distT="0" distB="0" distL="0" distR="0" wp14:anchorId="29E086FF" wp14:editId="25A7BACE">
            <wp:extent cx="6047740" cy="1979930"/>
            <wp:effectExtent l="0" t="0" r="0" b="1270"/>
            <wp:docPr id="341576548" name="Picture 9" descr="Object-Oriented Termi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bject-Oriented Terminolog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7740" cy="1979930"/>
                    </a:xfrm>
                    <a:prstGeom prst="rect">
                      <a:avLst/>
                    </a:prstGeom>
                    <a:noFill/>
                    <a:ln>
                      <a:noFill/>
                    </a:ln>
                  </pic:spPr>
                </pic:pic>
              </a:graphicData>
            </a:graphic>
          </wp:inline>
        </w:drawing>
      </w:r>
    </w:p>
    <w:p w14:paraId="09E4FBE4" w14:textId="77777777" w:rsidR="009F66CA" w:rsidRDefault="009F66CA" w:rsidP="006D41D0">
      <w:pPr>
        <w:rPr>
          <w:rFonts w:asciiTheme="minorHAnsi" w:eastAsia="Arial" w:hAnsiTheme="minorHAnsi" w:cstheme="minorHAnsi"/>
          <w:b/>
          <w:bCs/>
          <w:color w:val="FF0000"/>
          <w:sz w:val="24"/>
          <w:szCs w:val="24"/>
        </w:rPr>
      </w:pPr>
    </w:p>
    <w:p w14:paraId="024A654B" w14:textId="0AC73CD2" w:rsidR="009F66CA" w:rsidRPr="009F66CA" w:rsidRDefault="009F66CA" w:rsidP="009F66CA">
      <w:pPr>
        <w:pStyle w:val="Heading3"/>
        <w:numPr>
          <w:ilvl w:val="1"/>
          <w:numId w:val="146"/>
        </w:numPr>
        <w:rPr>
          <w:rFonts w:asciiTheme="minorHAnsi" w:hAnsiTheme="minorHAnsi" w:cstheme="minorHAnsi"/>
          <w:color w:val="365F91" w:themeColor="accent1" w:themeShade="BF"/>
        </w:rPr>
      </w:pPr>
      <w:bookmarkStart w:id="22" w:name="_Toc172435473"/>
      <w:r w:rsidRPr="009F66CA">
        <w:rPr>
          <w:rFonts w:asciiTheme="minorHAnsi" w:hAnsiTheme="minorHAnsi" w:cstheme="minorHAnsi"/>
          <w:color w:val="365F91" w:themeColor="accent1" w:themeShade="BF"/>
        </w:rPr>
        <w:t xml:space="preserve">How </w:t>
      </w:r>
      <w:r w:rsidRPr="009F66CA">
        <w:rPr>
          <w:rFonts w:asciiTheme="minorHAnsi" w:hAnsiTheme="minorHAnsi" w:cstheme="minorHAnsi"/>
          <w:color w:val="365F91" w:themeColor="accent1" w:themeShade="BF"/>
        </w:rPr>
        <w:t>TV Remote Works</w:t>
      </w:r>
      <w:r w:rsidRPr="009F66CA">
        <w:rPr>
          <w:rFonts w:asciiTheme="minorHAnsi" w:hAnsiTheme="minorHAnsi" w:cstheme="minorHAnsi"/>
          <w:color w:val="365F91" w:themeColor="accent1" w:themeShade="BF"/>
        </w:rPr>
        <w:t>:</w:t>
      </w:r>
      <w:bookmarkEnd w:id="22"/>
    </w:p>
    <w:p w14:paraId="7B1C968E" w14:textId="77777777" w:rsidR="009F66CA" w:rsidRPr="009F66CA" w:rsidRDefault="009F66CA" w:rsidP="009F66CA">
      <w:pPr>
        <w:pStyle w:val="NormalWeb"/>
        <w:numPr>
          <w:ilvl w:val="0"/>
          <w:numId w:val="140"/>
        </w:numPr>
        <w:rPr>
          <w:rFonts w:asciiTheme="minorHAnsi" w:hAnsiTheme="minorHAnsi" w:cstheme="minorHAnsi"/>
        </w:rPr>
      </w:pPr>
      <w:r w:rsidRPr="009F66CA">
        <w:rPr>
          <w:rStyle w:val="Strong"/>
          <w:rFonts w:asciiTheme="minorHAnsi" w:eastAsiaTheme="majorEastAsia" w:hAnsiTheme="minorHAnsi" w:cstheme="minorHAnsi"/>
        </w:rPr>
        <w:t>Inside the Remote (Encapsulation)</w:t>
      </w:r>
      <w:r w:rsidRPr="009F66CA">
        <w:rPr>
          <w:rFonts w:asciiTheme="minorHAnsi" w:hAnsiTheme="minorHAnsi" w:cstheme="minorHAnsi"/>
        </w:rPr>
        <w:t>:</w:t>
      </w:r>
    </w:p>
    <w:p w14:paraId="12C8BB27" w14:textId="77777777" w:rsidR="009F66CA" w:rsidRPr="009F66CA" w:rsidRDefault="009F66CA" w:rsidP="009F66CA">
      <w:pPr>
        <w:numPr>
          <w:ilvl w:val="1"/>
          <w:numId w:val="140"/>
        </w:numPr>
        <w:spacing w:before="100" w:beforeAutospacing="1" w:after="100" w:afterAutospacing="1"/>
        <w:rPr>
          <w:rFonts w:asciiTheme="minorHAnsi" w:hAnsiTheme="minorHAnsi" w:cstheme="minorHAnsi"/>
        </w:rPr>
      </w:pPr>
      <w:r w:rsidRPr="009F66CA">
        <w:rPr>
          <w:rFonts w:asciiTheme="minorHAnsi" w:hAnsiTheme="minorHAnsi" w:cstheme="minorHAnsi"/>
        </w:rPr>
        <w:t>The remote has a lot of complex electronics and circuits inside that control the TV. You don't need to know how these circuits work or how they connect to the TV. The inner workings are hidden from you.</w:t>
      </w:r>
    </w:p>
    <w:p w14:paraId="39C0916C" w14:textId="77777777" w:rsidR="009F66CA" w:rsidRPr="009F66CA" w:rsidRDefault="009F66CA" w:rsidP="009F66CA">
      <w:pPr>
        <w:pStyle w:val="NormalWeb"/>
        <w:numPr>
          <w:ilvl w:val="0"/>
          <w:numId w:val="140"/>
        </w:numPr>
        <w:rPr>
          <w:rFonts w:asciiTheme="minorHAnsi" w:hAnsiTheme="minorHAnsi" w:cstheme="minorHAnsi"/>
        </w:rPr>
      </w:pPr>
      <w:r w:rsidRPr="009F66CA">
        <w:rPr>
          <w:rStyle w:val="Strong"/>
          <w:rFonts w:asciiTheme="minorHAnsi" w:eastAsiaTheme="majorEastAsia" w:hAnsiTheme="minorHAnsi" w:cstheme="minorHAnsi"/>
        </w:rPr>
        <w:t>Public Interface</w:t>
      </w:r>
      <w:r w:rsidRPr="009F66CA">
        <w:rPr>
          <w:rFonts w:asciiTheme="minorHAnsi" w:hAnsiTheme="minorHAnsi" w:cstheme="minorHAnsi"/>
        </w:rPr>
        <w:t>:</w:t>
      </w:r>
    </w:p>
    <w:p w14:paraId="2B97B64D" w14:textId="77777777" w:rsidR="009F66CA" w:rsidRPr="009F66CA" w:rsidRDefault="009F66CA" w:rsidP="009F66CA">
      <w:pPr>
        <w:numPr>
          <w:ilvl w:val="1"/>
          <w:numId w:val="140"/>
        </w:numPr>
        <w:spacing w:before="100" w:beforeAutospacing="1" w:after="100" w:afterAutospacing="1"/>
        <w:rPr>
          <w:rFonts w:asciiTheme="minorHAnsi" w:hAnsiTheme="minorHAnsi" w:cstheme="minorHAnsi"/>
        </w:rPr>
      </w:pPr>
      <w:r w:rsidRPr="009F66CA">
        <w:rPr>
          <w:rFonts w:asciiTheme="minorHAnsi" w:hAnsiTheme="minorHAnsi" w:cstheme="minorHAnsi"/>
        </w:rPr>
        <w:t xml:space="preserve">The remote has buttons like </w:t>
      </w:r>
      <w:r w:rsidRPr="009F66CA">
        <w:rPr>
          <w:rStyle w:val="HTMLCode"/>
          <w:rFonts w:asciiTheme="minorHAnsi" w:eastAsiaTheme="minorEastAsia" w:hAnsiTheme="minorHAnsi" w:cstheme="minorHAnsi"/>
        </w:rPr>
        <w:t>Power</w:t>
      </w:r>
      <w:r w:rsidRPr="009F66CA">
        <w:rPr>
          <w:rFonts w:asciiTheme="minorHAnsi" w:hAnsiTheme="minorHAnsi" w:cstheme="minorHAnsi"/>
        </w:rPr>
        <w:t xml:space="preserve">, </w:t>
      </w:r>
      <w:r w:rsidRPr="009F66CA">
        <w:rPr>
          <w:rStyle w:val="HTMLCode"/>
          <w:rFonts w:asciiTheme="minorHAnsi" w:eastAsiaTheme="minorEastAsia" w:hAnsiTheme="minorHAnsi" w:cstheme="minorHAnsi"/>
        </w:rPr>
        <w:t>Volume Up/Down</w:t>
      </w:r>
      <w:r w:rsidRPr="009F66CA">
        <w:rPr>
          <w:rFonts w:asciiTheme="minorHAnsi" w:hAnsiTheme="minorHAnsi" w:cstheme="minorHAnsi"/>
        </w:rPr>
        <w:t xml:space="preserve">, </w:t>
      </w:r>
      <w:r w:rsidRPr="009F66CA">
        <w:rPr>
          <w:rStyle w:val="HTMLCode"/>
          <w:rFonts w:asciiTheme="minorHAnsi" w:eastAsiaTheme="minorEastAsia" w:hAnsiTheme="minorHAnsi" w:cstheme="minorHAnsi"/>
        </w:rPr>
        <w:t>Channel Up/Down</w:t>
      </w:r>
      <w:r w:rsidRPr="009F66CA">
        <w:rPr>
          <w:rFonts w:asciiTheme="minorHAnsi" w:hAnsiTheme="minorHAnsi" w:cstheme="minorHAnsi"/>
        </w:rPr>
        <w:t>, etc. These buttons are the public interface. You press these buttons to interact with the TV.</w:t>
      </w:r>
    </w:p>
    <w:p w14:paraId="7639682F" w14:textId="77777777" w:rsidR="009F66CA" w:rsidRPr="009F66CA" w:rsidRDefault="009F66CA" w:rsidP="009F66CA">
      <w:pPr>
        <w:numPr>
          <w:ilvl w:val="1"/>
          <w:numId w:val="140"/>
        </w:numPr>
        <w:spacing w:before="100" w:beforeAutospacing="1" w:after="100" w:afterAutospacing="1"/>
        <w:rPr>
          <w:rFonts w:asciiTheme="minorHAnsi" w:hAnsiTheme="minorHAnsi" w:cstheme="minorHAnsi"/>
        </w:rPr>
      </w:pPr>
      <w:r w:rsidRPr="009F66CA">
        <w:rPr>
          <w:rFonts w:asciiTheme="minorHAnsi" w:hAnsiTheme="minorHAnsi" w:cstheme="minorHAnsi"/>
        </w:rPr>
        <w:t>Each button performs a specific function without needing you to understand how the remote communicates with the TV internally.</w:t>
      </w:r>
    </w:p>
    <w:p w14:paraId="135EC678" w14:textId="7422ECBC" w:rsidR="009F66CA" w:rsidRPr="009F66CA" w:rsidRDefault="009F66CA" w:rsidP="009F66CA">
      <w:pPr>
        <w:pStyle w:val="Heading3"/>
        <w:numPr>
          <w:ilvl w:val="1"/>
          <w:numId w:val="146"/>
        </w:numPr>
        <w:rPr>
          <w:rFonts w:asciiTheme="minorHAnsi" w:hAnsiTheme="minorHAnsi" w:cstheme="minorHAnsi"/>
          <w:color w:val="365F91" w:themeColor="accent1" w:themeShade="BF"/>
        </w:rPr>
      </w:pPr>
      <w:bookmarkStart w:id="23" w:name="_Toc172435474"/>
      <w:r w:rsidRPr="009F66CA">
        <w:rPr>
          <w:rFonts w:asciiTheme="minorHAnsi" w:hAnsiTheme="minorHAnsi" w:cstheme="minorHAnsi"/>
          <w:color w:val="365F91" w:themeColor="accent1" w:themeShade="BF"/>
        </w:rPr>
        <w:t>Encapsulation in Action</w:t>
      </w:r>
      <w:r>
        <w:rPr>
          <w:rFonts w:asciiTheme="minorHAnsi" w:hAnsiTheme="minorHAnsi" w:cstheme="minorHAnsi"/>
          <w:color w:val="365F91" w:themeColor="accent1" w:themeShade="BF"/>
        </w:rPr>
        <w:t xml:space="preserve"> with TV Remote</w:t>
      </w:r>
      <w:r w:rsidRPr="009F66CA">
        <w:rPr>
          <w:rFonts w:asciiTheme="minorHAnsi" w:hAnsiTheme="minorHAnsi" w:cstheme="minorHAnsi"/>
          <w:color w:val="365F91" w:themeColor="accent1" w:themeShade="BF"/>
        </w:rPr>
        <w:t>:</w:t>
      </w:r>
      <w:bookmarkEnd w:id="23"/>
    </w:p>
    <w:p w14:paraId="35F09295" w14:textId="77777777" w:rsidR="009F66CA" w:rsidRPr="009F66CA" w:rsidRDefault="009F66CA" w:rsidP="009F66CA">
      <w:pPr>
        <w:pStyle w:val="NormalWeb"/>
        <w:numPr>
          <w:ilvl w:val="0"/>
          <w:numId w:val="141"/>
        </w:numPr>
        <w:rPr>
          <w:rFonts w:asciiTheme="minorHAnsi" w:hAnsiTheme="minorHAnsi" w:cstheme="minorHAnsi"/>
        </w:rPr>
      </w:pPr>
      <w:r w:rsidRPr="009F66CA">
        <w:rPr>
          <w:rStyle w:val="Strong"/>
          <w:rFonts w:asciiTheme="minorHAnsi" w:eastAsiaTheme="majorEastAsia" w:hAnsiTheme="minorHAnsi" w:cstheme="minorHAnsi"/>
        </w:rPr>
        <w:t>Data and Methods</w:t>
      </w:r>
      <w:r w:rsidRPr="009F66CA">
        <w:rPr>
          <w:rFonts w:asciiTheme="minorHAnsi" w:hAnsiTheme="minorHAnsi" w:cstheme="minorHAnsi"/>
        </w:rPr>
        <w:t>: The remote contains internal data (like which channel you're on) and methods (like sending signals to change the channel or volume). These are all bundled together inside the remote.</w:t>
      </w:r>
    </w:p>
    <w:p w14:paraId="69341F50" w14:textId="77777777" w:rsidR="009F66CA" w:rsidRPr="009F66CA" w:rsidRDefault="009F66CA" w:rsidP="009F66CA">
      <w:pPr>
        <w:pStyle w:val="NormalWeb"/>
        <w:numPr>
          <w:ilvl w:val="0"/>
          <w:numId w:val="141"/>
        </w:numPr>
        <w:rPr>
          <w:rFonts w:asciiTheme="minorHAnsi" w:hAnsiTheme="minorHAnsi" w:cstheme="minorHAnsi"/>
        </w:rPr>
      </w:pPr>
      <w:r w:rsidRPr="009F66CA">
        <w:rPr>
          <w:rStyle w:val="Strong"/>
          <w:rFonts w:asciiTheme="minorHAnsi" w:eastAsiaTheme="majorEastAsia" w:hAnsiTheme="minorHAnsi" w:cstheme="minorHAnsi"/>
        </w:rPr>
        <w:t>Hidden Details</w:t>
      </w:r>
      <w:r w:rsidRPr="009F66CA">
        <w:rPr>
          <w:rFonts w:asciiTheme="minorHAnsi" w:hAnsiTheme="minorHAnsi" w:cstheme="minorHAnsi"/>
        </w:rPr>
        <w:t>: You don't need to worry about the complex electronics or the signal transmission. You just use the buttons to control the TV.</w:t>
      </w:r>
    </w:p>
    <w:p w14:paraId="0FA24151" w14:textId="77777777" w:rsidR="009F66CA" w:rsidRPr="009F66CA" w:rsidRDefault="009F66CA" w:rsidP="009F66CA">
      <w:pPr>
        <w:pStyle w:val="NormalWeb"/>
        <w:numPr>
          <w:ilvl w:val="0"/>
          <w:numId w:val="141"/>
        </w:numPr>
        <w:rPr>
          <w:rFonts w:asciiTheme="minorHAnsi" w:hAnsiTheme="minorHAnsi" w:cstheme="minorHAnsi"/>
        </w:rPr>
      </w:pPr>
      <w:r w:rsidRPr="009F66CA">
        <w:rPr>
          <w:rStyle w:val="Strong"/>
          <w:rFonts w:asciiTheme="minorHAnsi" w:eastAsiaTheme="majorEastAsia" w:hAnsiTheme="minorHAnsi" w:cstheme="minorHAnsi"/>
        </w:rPr>
        <w:t>Controlled Access</w:t>
      </w:r>
      <w:r w:rsidRPr="009F66CA">
        <w:rPr>
          <w:rFonts w:asciiTheme="minorHAnsi" w:hAnsiTheme="minorHAnsi" w:cstheme="minorHAnsi"/>
        </w:rPr>
        <w:t>: The remote provides a controlled way to interact with the TV. You can’t access the TV’s internals directly, but you can use the buttons to achieve your goal.</w:t>
      </w:r>
    </w:p>
    <w:p w14:paraId="5EB08090" w14:textId="77777777" w:rsidR="009F66CA" w:rsidRPr="009F66CA" w:rsidRDefault="009F66CA" w:rsidP="009F66CA">
      <w:pPr>
        <w:pStyle w:val="NormalWeb"/>
        <w:rPr>
          <w:rFonts w:asciiTheme="minorHAnsi" w:hAnsiTheme="minorHAnsi" w:cstheme="minorHAnsi"/>
        </w:rPr>
      </w:pPr>
      <w:r w:rsidRPr="009F66CA">
        <w:rPr>
          <w:rFonts w:asciiTheme="minorHAnsi" w:hAnsiTheme="minorHAnsi" w:cstheme="minorHAnsi"/>
        </w:rPr>
        <w:t>So, the television remote encapsulates the complexity of its functions and only exposes a simple set of controls to the user, making it a perfect real-life example of encapsulation!</w:t>
      </w:r>
    </w:p>
    <w:p w14:paraId="0A169963" w14:textId="77777777" w:rsidR="009F66CA" w:rsidRDefault="009F66CA" w:rsidP="006D41D0">
      <w:pPr>
        <w:rPr>
          <w:rFonts w:asciiTheme="minorHAnsi" w:eastAsia="Arial" w:hAnsiTheme="minorHAnsi" w:cstheme="minorHAnsi"/>
          <w:b/>
          <w:bCs/>
          <w:color w:val="FF0000"/>
          <w:sz w:val="24"/>
          <w:szCs w:val="24"/>
        </w:rPr>
      </w:pPr>
    </w:p>
    <w:p w14:paraId="1FA0D215" w14:textId="348B65F9" w:rsidR="009F66CA" w:rsidRPr="009F66CA" w:rsidRDefault="009F66CA" w:rsidP="009F66CA">
      <w:pPr>
        <w:pStyle w:val="Heading3"/>
        <w:tabs>
          <w:tab w:val="clear" w:pos="2160"/>
          <w:tab w:val="num" w:pos="1980"/>
        </w:tabs>
        <w:ind w:left="720"/>
        <w:rPr>
          <w:rFonts w:asciiTheme="minorHAnsi" w:hAnsiTheme="minorHAnsi" w:cstheme="minorHAnsi"/>
          <w:color w:val="4F81BD" w:themeColor="accent1"/>
        </w:rPr>
      </w:pPr>
      <w:bookmarkStart w:id="24" w:name="_Toc172435475"/>
      <w:r>
        <w:rPr>
          <w:rFonts w:asciiTheme="minorHAnsi" w:hAnsiTheme="minorHAnsi" w:cstheme="minorHAnsi"/>
          <w:color w:val="4F81BD" w:themeColor="accent1"/>
        </w:rPr>
        <w:t>Book.java and ExampleBooks.java</w:t>
      </w:r>
      <w:bookmarkEnd w:id="24"/>
    </w:p>
    <w:p w14:paraId="4E75FE12" w14:textId="77777777" w:rsidR="009F66CA" w:rsidRDefault="009F66CA" w:rsidP="006D41D0">
      <w:pPr>
        <w:rPr>
          <w:rFonts w:asciiTheme="minorHAnsi" w:eastAsia="Arial" w:hAnsiTheme="minorHAnsi" w:cstheme="minorHAnsi"/>
          <w:b/>
          <w:bCs/>
          <w:color w:val="FF0000"/>
          <w:sz w:val="24"/>
          <w:szCs w:val="24"/>
        </w:rPr>
      </w:pPr>
    </w:p>
    <w:p w14:paraId="58DBBC55" w14:textId="77777777" w:rsidR="009F66CA" w:rsidRDefault="009F66CA" w:rsidP="006D41D0">
      <w:pPr>
        <w:rPr>
          <w:rFonts w:asciiTheme="minorHAnsi" w:eastAsia="Arial" w:hAnsiTheme="minorHAnsi" w:cstheme="minorHAnsi"/>
          <w:b/>
          <w:bCs/>
          <w:color w:val="FF0000"/>
          <w:sz w:val="24"/>
          <w:szCs w:val="24"/>
        </w:rPr>
      </w:pPr>
    </w:p>
    <w:p w14:paraId="14002E69" w14:textId="0912D65A" w:rsidR="009F66CA" w:rsidRPr="009F66CA" w:rsidRDefault="009F66CA" w:rsidP="009F66CA">
      <w:pPr>
        <w:pStyle w:val="Heading3"/>
        <w:numPr>
          <w:ilvl w:val="1"/>
          <w:numId w:val="150"/>
        </w:numPr>
        <w:rPr>
          <w:rFonts w:asciiTheme="minorHAnsi" w:hAnsiTheme="minorHAnsi" w:cstheme="minorHAnsi"/>
          <w:color w:val="365F91" w:themeColor="accent1" w:themeShade="BF"/>
        </w:rPr>
      </w:pPr>
      <w:bookmarkStart w:id="25" w:name="_Toc172435476"/>
      <w:r w:rsidRPr="009F66CA">
        <w:rPr>
          <w:rFonts w:asciiTheme="minorHAnsi" w:hAnsiTheme="minorHAnsi" w:cstheme="minorHAnsi"/>
          <w:color w:val="365F91" w:themeColor="accent1" w:themeShade="BF"/>
        </w:rPr>
        <w:t>Book.java</w:t>
      </w:r>
      <w:bookmarkEnd w:id="25"/>
    </w:p>
    <w:p w14:paraId="66012684" w14:textId="77777777" w:rsidR="009F66CA" w:rsidRPr="009F66CA" w:rsidRDefault="009F66CA" w:rsidP="009F66CA">
      <w:pPr>
        <w:pStyle w:val="NormalWeb"/>
        <w:rPr>
          <w:rFonts w:asciiTheme="minorHAnsi" w:hAnsiTheme="minorHAnsi" w:cstheme="minorHAnsi"/>
        </w:rPr>
      </w:pPr>
      <w:r w:rsidRPr="009F66CA">
        <w:rPr>
          <w:rFonts w:asciiTheme="minorHAnsi" w:hAnsiTheme="minorHAnsi" w:cstheme="minorHAnsi"/>
        </w:rPr>
        <w:t xml:space="preserve">We’ll make the data fields </w:t>
      </w:r>
      <w:r w:rsidRPr="009F66CA">
        <w:rPr>
          <w:rStyle w:val="HTMLCode"/>
          <w:rFonts w:asciiTheme="minorHAnsi" w:eastAsiaTheme="minorEastAsia" w:hAnsiTheme="minorHAnsi" w:cstheme="minorHAnsi"/>
          <w:b/>
          <w:bCs/>
          <w:sz w:val="24"/>
          <w:szCs w:val="24"/>
        </w:rPr>
        <w:t>title</w:t>
      </w:r>
      <w:r w:rsidRPr="009F66CA">
        <w:rPr>
          <w:rFonts w:asciiTheme="minorHAnsi" w:hAnsiTheme="minorHAnsi" w:cstheme="minorHAnsi"/>
        </w:rPr>
        <w:t xml:space="preserve"> and </w:t>
      </w:r>
      <w:r w:rsidRPr="009F66CA">
        <w:rPr>
          <w:rStyle w:val="HTMLCode"/>
          <w:rFonts w:asciiTheme="minorHAnsi" w:eastAsiaTheme="minorEastAsia" w:hAnsiTheme="minorHAnsi" w:cstheme="minorHAnsi"/>
          <w:b/>
          <w:bCs/>
          <w:sz w:val="24"/>
          <w:szCs w:val="24"/>
        </w:rPr>
        <w:t>author</w:t>
      </w:r>
      <w:r w:rsidRPr="009F66CA">
        <w:rPr>
          <w:rFonts w:asciiTheme="minorHAnsi" w:hAnsiTheme="minorHAnsi" w:cstheme="minorHAnsi"/>
        </w:rPr>
        <w:t xml:space="preserve"> </w:t>
      </w:r>
      <w:r w:rsidRPr="009F66CA">
        <w:rPr>
          <w:rFonts w:asciiTheme="minorHAnsi" w:hAnsiTheme="minorHAnsi" w:cstheme="minorHAnsi"/>
          <w:color w:val="FF0000"/>
        </w:rPr>
        <w:t>private</w:t>
      </w:r>
      <w:r w:rsidRPr="009F66CA">
        <w:rPr>
          <w:rFonts w:asciiTheme="minorHAnsi" w:hAnsiTheme="minorHAnsi" w:cstheme="minorHAnsi"/>
        </w:rPr>
        <w:t xml:space="preserve"> and provide </w:t>
      </w:r>
      <w:r w:rsidRPr="009F66CA">
        <w:rPr>
          <w:rFonts w:asciiTheme="minorHAnsi" w:hAnsiTheme="minorHAnsi" w:cstheme="minorHAnsi"/>
          <w:b/>
          <w:bCs/>
          <w:color w:val="FF0000"/>
        </w:rPr>
        <w:t>getter</w:t>
      </w:r>
      <w:r w:rsidRPr="009F66CA">
        <w:rPr>
          <w:rFonts w:asciiTheme="minorHAnsi" w:hAnsiTheme="minorHAnsi" w:cstheme="minorHAnsi"/>
        </w:rPr>
        <w:t xml:space="preserve"> and </w:t>
      </w:r>
      <w:r w:rsidRPr="009F66CA">
        <w:rPr>
          <w:rFonts w:asciiTheme="minorHAnsi" w:hAnsiTheme="minorHAnsi" w:cstheme="minorHAnsi"/>
          <w:b/>
          <w:bCs/>
          <w:color w:val="FF0000"/>
        </w:rPr>
        <w:t xml:space="preserve">setter </w:t>
      </w:r>
      <w:r w:rsidRPr="009F66CA">
        <w:rPr>
          <w:rFonts w:asciiTheme="minorHAnsi" w:hAnsiTheme="minorHAnsi" w:cstheme="minorHAnsi"/>
        </w:rPr>
        <w:t xml:space="preserve">methods to </w:t>
      </w:r>
      <w:r w:rsidRPr="009F66CA">
        <w:rPr>
          <w:rFonts w:asciiTheme="minorHAnsi" w:hAnsiTheme="minorHAnsi" w:cstheme="minorHAnsi"/>
          <w:b/>
          <w:bCs/>
        </w:rPr>
        <w:t xml:space="preserve">access </w:t>
      </w:r>
      <w:r w:rsidRPr="009F66CA">
        <w:rPr>
          <w:rFonts w:asciiTheme="minorHAnsi" w:hAnsiTheme="minorHAnsi" w:cstheme="minorHAnsi"/>
        </w:rPr>
        <w:t xml:space="preserve">and </w:t>
      </w:r>
      <w:r w:rsidRPr="009F66CA">
        <w:rPr>
          <w:rFonts w:asciiTheme="minorHAnsi" w:hAnsiTheme="minorHAnsi" w:cstheme="minorHAnsi"/>
          <w:b/>
          <w:bCs/>
        </w:rPr>
        <w:t>modify</w:t>
      </w:r>
      <w:r w:rsidRPr="009F66CA">
        <w:rPr>
          <w:rFonts w:asciiTheme="minorHAnsi" w:hAnsiTheme="minorHAnsi" w:cstheme="minorHAnsi"/>
        </w:rPr>
        <w:t xml:space="preserve"> them.</w:t>
      </w:r>
    </w:p>
    <w:p w14:paraId="187BBEC2"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6A9955"/>
          <w:sz w:val="21"/>
          <w:szCs w:val="21"/>
        </w:rPr>
        <w:t>// Book.java</w:t>
      </w:r>
    </w:p>
    <w:p w14:paraId="5E51DFBB"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569CD6"/>
          <w:sz w:val="21"/>
          <w:szCs w:val="21"/>
        </w:rPr>
        <w:t>abstract</w:t>
      </w:r>
      <w:r w:rsidRPr="009F66CA">
        <w:rPr>
          <w:rFonts w:ascii="Consolas" w:hAnsi="Consolas"/>
          <w:color w:val="CCCCCC"/>
          <w:sz w:val="21"/>
          <w:szCs w:val="21"/>
        </w:rPr>
        <w:t xml:space="preserve"> </w:t>
      </w:r>
      <w:r w:rsidRPr="009F66CA">
        <w:rPr>
          <w:rFonts w:ascii="Consolas" w:hAnsi="Consolas"/>
          <w:color w:val="569CD6"/>
          <w:sz w:val="21"/>
          <w:szCs w:val="21"/>
        </w:rPr>
        <w:t>class</w:t>
      </w:r>
      <w:r w:rsidRPr="009F66CA">
        <w:rPr>
          <w:rFonts w:ascii="Consolas" w:hAnsi="Consolas"/>
          <w:color w:val="CCCCCC"/>
          <w:sz w:val="21"/>
          <w:szCs w:val="21"/>
        </w:rPr>
        <w:t xml:space="preserve"> </w:t>
      </w:r>
      <w:r w:rsidRPr="009F66CA">
        <w:rPr>
          <w:rFonts w:ascii="Consolas" w:hAnsi="Consolas"/>
          <w:color w:val="4EC9B0"/>
          <w:sz w:val="21"/>
          <w:szCs w:val="21"/>
        </w:rPr>
        <w:t>Book</w:t>
      </w:r>
      <w:r w:rsidRPr="009F66CA">
        <w:rPr>
          <w:rFonts w:ascii="Consolas" w:hAnsi="Consolas"/>
          <w:color w:val="CCCCCC"/>
          <w:sz w:val="21"/>
          <w:szCs w:val="21"/>
        </w:rPr>
        <w:t xml:space="preserve"> {</w:t>
      </w:r>
    </w:p>
    <w:p w14:paraId="0600FF2D"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569CD6"/>
          <w:sz w:val="21"/>
          <w:szCs w:val="21"/>
        </w:rPr>
        <w:t>private</w:t>
      </w:r>
      <w:r w:rsidRPr="009F66CA">
        <w:rPr>
          <w:rFonts w:ascii="Consolas" w:hAnsi="Consolas"/>
          <w:color w:val="CCCCCC"/>
          <w:sz w:val="21"/>
          <w:szCs w:val="21"/>
        </w:rPr>
        <w:t xml:space="preserve"> </w:t>
      </w:r>
      <w:r w:rsidRPr="009F66CA">
        <w:rPr>
          <w:rFonts w:ascii="Consolas" w:hAnsi="Consolas"/>
          <w:color w:val="4EC9B0"/>
          <w:sz w:val="21"/>
          <w:szCs w:val="21"/>
        </w:rPr>
        <w:t>String</w:t>
      </w:r>
      <w:r w:rsidRPr="009F66CA">
        <w:rPr>
          <w:rFonts w:ascii="Consolas" w:hAnsi="Consolas"/>
          <w:color w:val="CCCCCC"/>
          <w:sz w:val="21"/>
          <w:szCs w:val="21"/>
        </w:rPr>
        <w:t xml:space="preserve"> </w:t>
      </w:r>
      <w:r w:rsidRPr="009F66CA">
        <w:rPr>
          <w:rFonts w:ascii="Consolas" w:hAnsi="Consolas"/>
          <w:color w:val="9CDCFE"/>
          <w:sz w:val="21"/>
          <w:szCs w:val="21"/>
        </w:rPr>
        <w:t>title</w:t>
      </w:r>
      <w:r w:rsidRPr="009F66CA">
        <w:rPr>
          <w:rFonts w:ascii="Consolas" w:hAnsi="Consolas"/>
          <w:color w:val="CCCCCC"/>
          <w:sz w:val="21"/>
          <w:szCs w:val="21"/>
        </w:rPr>
        <w:t>;</w:t>
      </w:r>
    </w:p>
    <w:p w14:paraId="6F4A0696"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569CD6"/>
          <w:sz w:val="21"/>
          <w:szCs w:val="21"/>
        </w:rPr>
        <w:t>private</w:t>
      </w:r>
      <w:r w:rsidRPr="009F66CA">
        <w:rPr>
          <w:rFonts w:ascii="Consolas" w:hAnsi="Consolas"/>
          <w:color w:val="CCCCCC"/>
          <w:sz w:val="21"/>
          <w:szCs w:val="21"/>
        </w:rPr>
        <w:t xml:space="preserve"> </w:t>
      </w:r>
      <w:r w:rsidRPr="009F66CA">
        <w:rPr>
          <w:rFonts w:ascii="Consolas" w:hAnsi="Consolas"/>
          <w:color w:val="4EC9B0"/>
          <w:sz w:val="21"/>
          <w:szCs w:val="21"/>
        </w:rPr>
        <w:t>String</w:t>
      </w:r>
      <w:r w:rsidRPr="009F66CA">
        <w:rPr>
          <w:rFonts w:ascii="Consolas" w:hAnsi="Consolas"/>
          <w:color w:val="CCCCCC"/>
          <w:sz w:val="21"/>
          <w:szCs w:val="21"/>
        </w:rPr>
        <w:t xml:space="preserve"> </w:t>
      </w:r>
      <w:r w:rsidRPr="009F66CA">
        <w:rPr>
          <w:rFonts w:ascii="Consolas" w:hAnsi="Consolas"/>
          <w:color w:val="9CDCFE"/>
          <w:sz w:val="21"/>
          <w:szCs w:val="21"/>
        </w:rPr>
        <w:t>author</w:t>
      </w:r>
      <w:r w:rsidRPr="009F66CA">
        <w:rPr>
          <w:rFonts w:ascii="Consolas" w:hAnsi="Consolas"/>
          <w:color w:val="CCCCCC"/>
          <w:sz w:val="21"/>
          <w:szCs w:val="21"/>
        </w:rPr>
        <w:t>;</w:t>
      </w:r>
    </w:p>
    <w:p w14:paraId="05EB8CE6" w14:textId="77777777" w:rsidR="009F66CA" w:rsidRPr="009F66CA" w:rsidRDefault="009F66CA" w:rsidP="009F66CA">
      <w:pPr>
        <w:shd w:val="clear" w:color="auto" w:fill="1F1F1F"/>
        <w:spacing w:line="285" w:lineRule="atLeast"/>
        <w:rPr>
          <w:rFonts w:ascii="Consolas" w:hAnsi="Consolas"/>
          <w:color w:val="CCCCCC"/>
          <w:sz w:val="21"/>
          <w:szCs w:val="21"/>
        </w:rPr>
      </w:pPr>
    </w:p>
    <w:p w14:paraId="38891651"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6A9955"/>
          <w:sz w:val="21"/>
          <w:szCs w:val="21"/>
        </w:rPr>
        <w:t>// Constructor</w:t>
      </w:r>
    </w:p>
    <w:p w14:paraId="7E29F531"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DCDCAA"/>
          <w:sz w:val="21"/>
          <w:szCs w:val="21"/>
        </w:rPr>
        <w:t>Book</w:t>
      </w:r>
      <w:r w:rsidRPr="009F66CA">
        <w:rPr>
          <w:rFonts w:ascii="Consolas" w:hAnsi="Consolas"/>
          <w:color w:val="CCCCCC"/>
          <w:sz w:val="21"/>
          <w:szCs w:val="21"/>
        </w:rPr>
        <w:t>(</w:t>
      </w:r>
      <w:r w:rsidRPr="009F66CA">
        <w:rPr>
          <w:rFonts w:ascii="Consolas" w:hAnsi="Consolas"/>
          <w:color w:val="4EC9B0"/>
          <w:sz w:val="21"/>
          <w:szCs w:val="21"/>
        </w:rPr>
        <w:t>String</w:t>
      </w:r>
      <w:r w:rsidRPr="009F66CA">
        <w:rPr>
          <w:rFonts w:ascii="Consolas" w:hAnsi="Consolas"/>
          <w:color w:val="CCCCCC"/>
          <w:sz w:val="21"/>
          <w:szCs w:val="21"/>
        </w:rPr>
        <w:t xml:space="preserve"> </w:t>
      </w:r>
      <w:r w:rsidRPr="009F66CA">
        <w:rPr>
          <w:rFonts w:ascii="Consolas" w:hAnsi="Consolas"/>
          <w:color w:val="9CDCFE"/>
          <w:sz w:val="21"/>
          <w:szCs w:val="21"/>
        </w:rPr>
        <w:t>title</w:t>
      </w:r>
      <w:r w:rsidRPr="009F66CA">
        <w:rPr>
          <w:rFonts w:ascii="Consolas" w:hAnsi="Consolas"/>
          <w:color w:val="CCCCCC"/>
          <w:sz w:val="21"/>
          <w:szCs w:val="21"/>
        </w:rPr>
        <w:t xml:space="preserve">, </w:t>
      </w:r>
      <w:r w:rsidRPr="009F66CA">
        <w:rPr>
          <w:rFonts w:ascii="Consolas" w:hAnsi="Consolas"/>
          <w:color w:val="4EC9B0"/>
          <w:sz w:val="21"/>
          <w:szCs w:val="21"/>
        </w:rPr>
        <w:t>String</w:t>
      </w:r>
      <w:r w:rsidRPr="009F66CA">
        <w:rPr>
          <w:rFonts w:ascii="Consolas" w:hAnsi="Consolas"/>
          <w:color w:val="CCCCCC"/>
          <w:sz w:val="21"/>
          <w:szCs w:val="21"/>
        </w:rPr>
        <w:t xml:space="preserve"> </w:t>
      </w:r>
      <w:r w:rsidRPr="009F66CA">
        <w:rPr>
          <w:rFonts w:ascii="Consolas" w:hAnsi="Consolas"/>
          <w:color w:val="9CDCFE"/>
          <w:sz w:val="21"/>
          <w:szCs w:val="21"/>
        </w:rPr>
        <w:t>author</w:t>
      </w:r>
      <w:r w:rsidRPr="009F66CA">
        <w:rPr>
          <w:rFonts w:ascii="Consolas" w:hAnsi="Consolas"/>
          <w:color w:val="CCCCCC"/>
          <w:sz w:val="21"/>
          <w:szCs w:val="21"/>
        </w:rPr>
        <w:t>) {</w:t>
      </w:r>
    </w:p>
    <w:p w14:paraId="2AB05BDA"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569CD6"/>
          <w:sz w:val="21"/>
          <w:szCs w:val="21"/>
        </w:rPr>
        <w:t>this</w:t>
      </w:r>
      <w:r w:rsidRPr="009F66CA">
        <w:rPr>
          <w:rFonts w:ascii="Consolas" w:hAnsi="Consolas"/>
          <w:color w:val="CCCCCC"/>
          <w:sz w:val="21"/>
          <w:szCs w:val="21"/>
        </w:rPr>
        <w:t>.</w:t>
      </w:r>
      <w:r w:rsidRPr="009F66CA">
        <w:rPr>
          <w:rFonts w:ascii="Consolas" w:hAnsi="Consolas"/>
          <w:color w:val="9CDCFE"/>
          <w:sz w:val="21"/>
          <w:szCs w:val="21"/>
        </w:rPr>
        <w:t>title</w:t>
      </w:r>
      <w:r w:rsidRPr="009F66CA">
        <w:rPr>
          <w:rFonts w:ascii="Consolas" w:hAnsi="Consolas"/>
          <w:color w:val="CCCCCC"/>
          <w:sz w:val="21"/>
          <w:szCs w:val="21"/>
        </w:rPr>
        <w:t xml:space="preserve"> </w:t>
      </w:r>
      <w:r w:rsidRPr="009F66CA">
        <w:rPr>
          <w:rFonts w:ascii="Consolas" w:hAnsi="Consolas"/>
          <w:color w:val="D4D4D4"/>
          <w:sz w:val="21"/>
          <w:szCs w:val="21"/>
        </w:rPr>
        <w:t>=</w:t>
      </w:r>
      <w:r w:rsidRPr="009F66CA">
        <w:rPr>
          <w:rFonts w:ascii="Consolas" w:hAnsi="Consolas"/>
          <w:color w:val="CCCCCC"/>
          <w:sz w:val="21"/>
          <w:szCs w:val="21"/>
        </w:rPr>
        <w:t xml:space="preserve"> title;</w:t>
      </w:r>
    </w:p>
    <w:p w14:paraId="4AC08832"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569CD6"/>
          <w:sz w:val="21"/>
          <w:szCs w:val="21"/>
        </w:rPr>
        <w:t>this</w:t>
      </w:r>
      <w:r w:rsidRPr="009F66CA">
        <w:rPr>
          <w:rFonts w:ascii="Consolas" w:hAnsi="Consolas"/>
          <w:color w:val="CCCCCC"/>
          <w:sz w:val="21"/>
          <w:szCs w:val="21"/>
        </w:rPr>
        <w:t>.</w:t>
      </w:r>
      <w:r w:rsidRPr="009F66CA">
        <w:rPr>
          <w:rFonts w:ascii="Consolas" w:hAnsi="Consolas"/>
          <w:color w:val="9CDCFE"/>
          <w:sz w:val="21"/>
          <w:szCs w:val="21"/>
        </w:rPr>
        <w:t>author</w:t>
      </w:r>
      <w:r w:rsidRPr="009F66CA">
        <w:rPr>
          <w:rFonts w:ascii="Consolas" w:hAnsi="Consolas"/>
          <w:color w:val="CCCCCC"/>
          <w:sz w:val="21"/>
          <w:szCs w:val="21"/>
        </w:rPr>
        <w:t xml:space="preserve"> </w:t>
      </w:r>
      <w:r w:rsidRPr="009F66CA">
        <w:rPr>
          <w:rFonts w:ascii="Consolas" w:hAnsi="Consolas"/>
          <w:color w:val="D4D4D4"/>
          <w:sz w:val="21"/>
          <w:szCs w:val="21"/>
        </w:rPr>
        <w:t>=</w:t>
      </w:r>
      <w:r w:rsidRPr="009F66CA">
        <w:rPr>
          <w:rFonts w:ascii="Consolas" w:hAnsi="Consolas"/>
          <w:color w:val="CCCCCC"/>
          <w:sz w:val="21"/>
          <w:szCs w:val="21"/>
        </w:rPr>
        <w:t xml:space="preserve"> author;</w:t>
      </w:r>
    </w:p>
    <w:p w14:paraId="5735C360"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w:t>
      </w:r>
    </w:p>
    <w:p w14:paraId="44951237" w14:textId="77777777" w:rsidR="009F66CA" w:rsidRPr="009F66CA" w:rsidRDefault="009F66CA" w:rsidP="009F66CA">
      <w:pPr>
        <w:shd w:val="clear" w:color="auto" w:fill="1F1F1F"/>
        <w:spacing w:line="285" w:lineRule="atLeast"/>
        <w:rPr>
          <w:rFonts w:ascii="Consolas" w:hAnsi="Consolas"/>
          <w:color w:val="CCCCCC"/>
          <w:sz w:val="21"/>
          <w:szCs w:val="21"/>
        </w:rPr>
      </w:pPr>
    </w:p>
    <w:p w14:paraId="25E8A7BE"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6A9955"/>
          <w:sz w:val="21"/>
          <w:szCs w:val="21"/>
        </w:rPr>
        <w:t>// Getter and Setter for title</w:t>
      </w:r>
    </w:p>
    <w:p w14:paraId="6977DCBE"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569CD6"/>
          <w:sz w:val="21"/>
          <w:szCs w:val="21"/>
        </w:rPr>
        <w:t>public</w:t>
      </w:r>
      <w:r w:rsidRPr="009F66CA">
        <w:rPr>
          <w:rFonts w:ascii="Consolas" w:hAnsi="Consolas"/>
          <w:color w:val="CCCCCC"/>
          <w:sz w:val="21"/>
          <w:szCs w:val="21"/>
        </w:rPr>
        <w:t xml:space="preserve"> </w:t>
      </w:r>
      <w:r w:rsidRPr="009F66CA">
        <w:rPr>
          <w:rFonts w:ascii="Consolas" w:hAnsi="Consolas"/>
          <w:color w:val="4EC9B0"/>
          <w:sz w:val="21"/>
          <w:szCs w:val="21"/>
        </w:rPr>
        <w:t>String</w:t>
      </w:r>
      <w:r w:rsidRPr="009F66CA">
        <w:rPr>
          <w:rFonts w:ascii="Consolas" w:hAnsi="Consolas"/>
          <w:color w:val="CCCCCC"/>
          <w:sz w:val="21"/>
          <w:szCs w:val="21"/>
        </w:rPr>
        <w:t xml:space="preserve"> </w:t>
      </w:r>
      <w:r w:rsidRPr="009F66CA">
        <w:rPr>
          <w:rFonts w:ascii="Consolas" w:hAnsi="Consolas"/>
          <w:color w:val="DCDCAA"/>
          <w:sz w:val="21"/>
          <w:szCs w:val="21"/>
        </w:rPr>
        <w:t>getTitle</w:t>
      </w:r>
      <w:r w:rsidRPr="009F66CA">
        <w:rPr>
          <w:rFonts w:ascii="Consolas" w:hAnsi="Consolas"/>
          <w:color w:val="CCCCCC"/>
          <w:sz w:val="21"/>
          <w:szCs w:val="21"/>
        </w:rPr>
        <w:t>() {</w:t>
      </w:r>
    </w:p>
    <w:p w14:paraId="365C521F"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C586C0"/>
          <w:sz w:val="21"/>
          <w:szCs w:val="21"/>
        </w:rPr>
        <w:t>return</w:t>
      </w:r>
      <w:r w:rsidRPr="009F66CA">
        <w:rPr>
          <w:rFonts w:ascii="Consolas" w:hAnsi="Consolas"/>
          <w:color w:val="CCCCCC"/>
          <w:sz w:val="21"/>
          <w:szCs w:val="21"/>
        </w:rPr>
        <w:t xml:space="preserve"> title;</w:t>
      </w:r>
    </w:p>
    <w:p w14:paraId="0EC734B9"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w:t>
      </w:r>
    </w:p>
    <w:p w14:paraId="0B3E5F4C" w14:textId="77777777" w:rsidR="009F66CA" w:rsidRPr="009F66CA" w:rsidRDefault="009F66CA" w:rsidP="009F66CA">
      <w:pPr>
        <w:shd w:val="clear" w:color="auto" w:fill="1F1F1F"/>
        <w:spacing w:line="285" w:lineRule="atLeast"/>
        <w:rPr>
          <w:rFonts w:ascii="Consolas" w:hAnsi="Consolas"/>
          <w:color w:val="CCCCCC"/>
          <w:sz w:val="21"/>
          <w:szCs w:val="21"/>
        </w:rPr>
      </w:pPr>
    </w:p>
    <w:p w14:paraId="72DAA206"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569CD6"/>
          <w:sz w:val="21"/>
          <w:szCs w:val="21"/>
        </w:rPr>
        <w:t>public</w:t>
      </w:r>
      <w:r w:rsidRPr="009F66CA">
        <w:rPr>
          <w:rFonts w:ascii="Consolas" w:hAnsi="Consolas"/>
          <w:color w:val="CCCCCC"/>
          <w:sz w:val="21"/>
          <w:szCs w:val="21"/>
        </w:rPr>
        <w:t xml:space="preserve"> </w:t>
      </w:r>
      <w:r w:rsidRPr="009F66CA">
        <w:rPr>
          <w:rFonts w:ascii="Consolas" w:hAnsi="Consolas"/>
          <w:color w:val="4EC9B0"/>
          <w:sz w:val="21"/>
          <w:szCs w:val="21"/>
        </w:rPr>
        <w:t>void</w:t>
      </w:r>
      <w:r w:rsidRPr="009F66CA">
        <w:rPr>
          <w:rFonts w:ascii="Consolas" w:hAnsi="Consolas"/>
          <w:color w:val="CCCCCC"/>
          <w:sz w:val="21"/>
          <w:szCs w:val="21"/>
        </w:rPr>
        <w:t xml:space="preserve"> </w:t>
      </w:r>
      <w:r w:rsidRPr="009F66CA">
        <w:rPr>
          <w:rFonts w:ascii="Consolas" w:hAnsi="Consolas"/>
          <w:color w:val="DCDCAA"/>
          <w:sz w:val="21"/>
          <w:szCs w:val="21"/>
        </w:rPr>
        <w:t>setTitle</w:t>
      </w:r>
      <w:r w:rsidRPr="009F66CA">
        <w:rPr>
          <w:rFonts w:ascii="Consolas" w:hAnsi="Consolas"/>
          <w:color w:val="CCCCCC"/>
          <w:sz w:val="21"/>
          <w:szCs w:val="21"/>
        </w:rPr>
        <w:t>(</w:t>
      </w:r>
      <w:r w:rsidRPr="009F66CA">
        <w:rPr>
          <w:rFonts w:ascii="Consolas" w:hAnsi="Consolas"/>
          <w:color w:val="4EC9B0"/>
          <w:sz w:val="21"/>
          <w:szCs w:val="21"/>
        </w:rPr>
        <w:t>String</w:t>
      </w:r>
      <w:r w:rsidRPr="009F66CA">
        <w:rPr>
          <w:rFonts w:ascii="Consolas" w:hAnsi="Consolas"/>
          <w:color w:val="CCCCCC"/>
          <w:sz w:val="21"/>
          <w:szCs w:val="21"/>
        </w:rPr>
        <w:t xml:space="preserve"> </w:t>
      </w:r>
      <w:r w:rsidRPr="009F66CA">
        <w:rPr>
          <w:rFonts w:ascii="Consolas" w:hAnsi="Consolas"/>
          <w:color w:val="9CDCFE"/>
          <w:sz w:val="21"/>
          <w:szCs w:val="21"/>
        </w:rPr>
        <w:t>title</w:t>
      </w:r>
      <w:r w:rsidRPr="009F66CA">
        <w:rPr>
          <w:rFonts w:ascii="Consolas" w:hAnsi="Consolas"/>
          <w:color w:val="CCCCCC"/>
          <w:sz w:val="21"/>
          <w:szCs w:val="21"/>
        </w:rPr>
        <w:t>) {</w:t>
      </w:r>
    </w:p>
    <w:p w14:paraId="4886C1F5"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569CD6"/>
          <w:sz w:val="21"/>
          <w:szCs w:val="21"/>
        </w:rPr>
        <w:t>this</w:t>
      </w:r>
      <w:r w:rsidRPr="009F66CA">
        <w:rPr>
          <w:rFonts w:ascii="Consolas" w:hAnsi="Consolas"/>
          <w:color w:val="CCCCCC"/>
          <w:sz w:val="21"/>
          <w:szCs w:val="21"/>
        </w:rPr>
        <w:t>.</w:t>
      </w:r>
      <w:r w:rsidRPr="009F66CA">
        <w:rPr>
          <w:rFonts w:ascii="Consolas" w:hAnsi="Consolas"/>
          <w:color w:val="9CDCFE"/>
          <w:sz w:val="21"/>
          <w:szCs w:val="21"/>
        </w:rPr>
        <w:t>title</w:t>
      </w:r>
      <w:r w:rsidRPr="009F66CA">
        <w:rPr>
          <w:rFonts w:ascii="Consolas" w:hAnsi="Consolas"/>
          <w:color w:val="CCCCCC"/>
          <w:sz w:val="21"/>
          <w:szCs w:val="21"/>
        </w:rPr>
        <w:t xml:space="preserve"> </w:t>
      </w:r>
      <w:r w:rsidRPr="009F66CA">
        <w:rPr>
          <w:rFonts w:ascii="Consolas" w:hAnsi="Consolas"/>
          <w:color w:val="D4D4D4"/>
          <w:sz w:val="21"/>
          <w:szCs w:val="21"/>
        </w:rPr>
        <w:t>=</w:t>
      </w:r>
      <w:r w:rsidRPr="009F66CA">
        <w:rPr>
          <w:rFonts w:ascii="Consolas" w:hAnsi="Consolas"/>
          <w:color w:val="CCCCCC"/>
          <w:sz w:val="21"/>
          <w:szCs w:val="21"/>
        </w:rPr>
        <w:t xml:space="preserve"> title;</w:t>
      </w:r>
    </w:p>
    <w:p w14:paraId="74CB9E8E"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w:t>
      </w:r>
    </w:p>
    <w:p w14:paraId="428EA386" w14:textId="77777777" w:rsidR="009F66CA" w:rsidRPr="009F66CA" w:rsidRDefault="009F66CA" w:rsidP="009F66CA">
      <w:pPr>
        <w:shd w:val="clear" w:color="auto" w:fill="1F1F1F"/>
        <w:spacing w:line="285" w:lineRule="atLeast"/>
        <w:rPr>
          <w:rFonts w:ascii="Consolas" w:hAnsi="Consolas"/>
          <w:color w:val="CCCCCC"/>
          <w:sz w:val="21"/>
          <w:szCs w:val="21"/>
        </w:rPr>
      </w:pPr>
    </w:p>
    <w:p w14:paraId="752421EB"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6A9955"/>
          <w:sz w:val="21"/>
          <w:szCs w:val="21"/>
        </w:rPr>
        <w:t>// Getter and Setter for author</w:t>
      </w:r>
    </w:p>
    <w:p w14:paraId="06363733"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569CD6"/>
          <w:sz w:val="21"/>
          <w:szCs w:val="21"/>
        </w:rPr>
        <w:t>public</w:t>
      </w:r>
      <w:r w:rsidRPr="009F66CA">
        <w:rPr>
          <w:rFonts w:ascii="Consolas" w:hAnsi="Consolas"/>
          <w:color w:val="CCCCCC"/>
          <w:sz w:val="21"/>
          <w:szCs w:val="21"/>
        </w:rPr>
        <w:t xml:space="preserve"> </w:t>
      </w:r>
      <w:r w:rsidRPr="009F66CA">
        <w:rPr>
          <w:rFonts w:ascii="Consolas" w:hAnsi="Consolas"/>
          <w:color w:val="4EC9B0"/>
          <w:sz w:val="21"/>
          <w:szCs w:val="21"/>
        </w:rPr>
        <w:t>String</w:t>
      </w:r>
      <w:r w:rsidRPr="009F66CA">
        <w:rPr>
          <w:rFonts w:ascii="Consolas" w:hAnsi="Consolas"/>
          <w:color w:val="CCCCCC"/>
          <w:sz w:val="21"/>
          <w:szCs w:val="21"/>
        </w:rPr>
        <w:t xml:space="preserve"> </w:t>
      </w:r>
      <w:r w:rsidRPr="009F66CA">
        <w:rPr>
          <w:rFonts w:ascii="Consolas" w:hAnsi="Consolas"/>
          <w:color w:val="DCDCAA"/>
          <w:sz w:val="21"/>
          <w:szCs w:val="21"/>
        </w:rPr>
        <w:t>getAuthor</w:t>
      </w:r>
      <w:r w:rsidRPr="009F66CA">
        <w:rPr>
          <w:rFonts w:ascii="Consolas" w:hAnsi="Consolas"/>
          <w:color w:val="CCCCCC"/>
          <w:sz w:val="21"/>
          <w:szCs w:val="21"/>
        </w:rPr>
        <w:t>() {</w:t>
      </w:r>
    </w:p>
    <w:p w14:paraId="68F058B2"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C586C0"/>
          <w:sz w:val="21"/>
          <w:szCs w:val="21"/>
        </w:rPr>
        <w:t>return</w:t>
      </w:r>
      <w:r w:rsidRPr="009F66CA">
        <w:rPr>
          <w:rFonts w:ascii="Consolas" w:hAnsi="Consolas"/>
          <w:color w:val="CCCCCC"/>
          <w:sz w:val="21"/>
          <w:szCs w:val="21"/>
        </w:rPr>
        <w:t xml:space="preserve"> author;</w:t>
      </w:r>
    </w:p>
    <w:p w14:paraId="67879534"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w:t>
      </w:r>
    </w:p>
    <w:p w14:paraId="5773E559" w14:textId="77777777" w:rsidR="009F66CA" w:rsidRPr="009F66CA" w:rsidRDefault="009F66CA" w:rsidP="009F66CA">
      <w:pPr>
        <w:shd w:val="clear" w:color="auto" w:fill="1F1F1F"/>
        <w:spacing w:line="285" w:lineRule="atLeast"/>
        <w:rPr>
          <w:rFonts w:ascii="Consolas" w:hAnsi="Consolas"/>
          <w:color w:val="CCCCCC"/>
          <w:sz w:val="21"/>
          <w:szCs w:val="21"/>
        </w:rPr>
      </w:pPr>
    </w:p>
    <w:p w14:paraId="14327208"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569CD6"/>
          <w:sz w:val="21"/>
          <w:szCs w:val="21"/>
        </w:rPr>
        <w:t>public</w:t>
      </w:r>
      <w:r w:rsidRPr="009F66CA">
        <w:rPr>
          <w:rFonts w:ascii="Consolas" w:hAnsi="Consolas"/>
          <w:color w:val="CCCCCC"/>
          <w:sz w:val="21"/>
          <w:szCs w:val="21"/>
        </w:rPr>
        <w:t xml:space="preserve"> </w:t>
      </w:r>
      <w:r w:rsidRPr="009F66CA">
        <w:rPr>
          <w:rFonts w:ascii="Consolas" w:hAnsi="Consolas"/>
          <w:color w:val="4EC9B0"/>
          <w:sz w:val="21"/>
          <w:szCs w:val="21"/>
        </w:rPr>
        <w:t>void</w:t>
      </w:r>
      <w:r w:rsidRPr="009F66CA">
        <w:rPr>
          <w:rFonts w:ascii="Consolas" w:hAnsi="Consolas"/>
          <w:color w:val="CCCCCC"/>
          <w:sz w:val="21"/>
          <w:szCs w:val="21"/>
        </w:rPr>
        <w:t xml:space="preserve"> </w:t>
      </w:r>
      <w:r w:rsidRPr="009F66CA">
        <w:rPr>
          <w:rFonts w:ascii="Consolas" w:hAnsi="Consolas"/>
          <w:color w:val="DCDCAA"/>
          <w:sz w:val="21"/>
          <w:szCs w:val="21"/>
        </w:rPr>
        <w:t>setAuthor</w:t>
      </w:r>
      <w:r w:rsidRPr="009F66CA">
        <w:rPr>
          <w:rFonts w:ascii="Consolas" w:hAnsi="Consolas"/>
          <w:color w:val="CCCCCC"/>
          <w:sz w:val="21"/>
          <w:szCs w:val="21"/>
        </w:rPr>
        <w:t>(</w:t>
      </w:r>
      <w:r w:rsidRPr="009F66CA">
        <w:rPr>
          <w:rFonts w:ascii="Consolas" w:hAnsi="Consolas"/>
          <w:color w:val="4EC9B0"/>
          <w:sz w:val="21"/>
          <w:szCs w:val="21"/>
        </w:rPr>
        <w:t>String</w:t>
      </w:r>
      <w:r w:rsidRPr="009F66CA">
        <w:rPr>
          <w:rFonts w:ascii="Consolas" w:hAnsi="Consolas"/>
          <w:color w:val="CCCCCC"/>
          <w:sz w:val="21"/>
          <w:szCs w:val="21"/>
        </w:rPr>
        <w:t xml:space="preserve"> </w:t>
      </w:r>
      <w:r w:rsidRPr="009F66CA">
        <w:rPr>
          <w:rFonts w:ascii="Consolas" w:hAnsi="Consolas"/>
          <w:color w:val="9CDCFE"/>
          <w:sz w:val="21"/>
          <w:szCs w:val="21"/>
        </w:rPr>
        <w:t>author</w:t>
      </w:r>
      <w:r w:rsidRPr="009F66CA">
        <w:rPr>
          <w:rFonts w:ascii="Consolas" w:hAnsi="Consolas"/>
          <w:color w:val="CCCCCC"/>
          <w:sz w:val="21"/>
          <w:szCs w:val="21"/>
        </w:rPr>
        <w:t>) {</w:t>
      </w:r>
    </w:p>
    <w:p w14:paraId="6E4D698E"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569CD6"/>
          <w:sz w:val="21"/>
          <w:szCs w:val="21"/>
        </w:rPr>
        <w:t>this</w:t>
      </w:r>
      <w:r w:rsidRPr="009F66CA">
        <w:rPr>
          <w:rFonts w:ascii="Consolas" w:hAnsi="Consolas"/>
          <w:color w:val="CCCCCC"/>
          <w:sz w:val="21"/>
          <w:szCs w:val="21"/>
        </w:rPr>
        <w:t>.</w:t>
      </w:r>
      <w:r w:rsidRPr="009F66CA">
        <w:rPr>
          <w:rFonts w:ascii="Consolas" w:hAnsi="Consolas"/>
          <w:color w:val="9CDCFE"/>
          <w:sz w:val="21"/>
          <w:szCs w:val="21"/>
        </w:rPr>
        <w:t>author</w:t>
      </w:r>
      <w:r w:rsidRPr="009F66CA">
        <w:rPr>
          <w:rFonts w:ascii="Consolas" w:hAnsi="Consolas"/>
          <w:color w:val="CCCCCC"/>
          <w:sz w:val="21"/>
          <w:szCs w:val="21"/>
        </w:rPr>
        <w:t xml:space="preserve"> </w:t>
      </w:r>
      <w:r w:rsidRPr="009F66CA">
        <w:rPr>
          <w:rFonts w:ascii="Consolas" w:hAnsi="Consolas"/>
          <w:color w:val="D4D4D4"/>
          <w:sz w:val="21"/>
          <w:szCs w:val="21"/>
        </w:rPr>
        <w:t>=</w:t>
      </w:r>
      <w:r w:rsidRPr="009F66CA">
        <w:rPr>
          <w:rFonts w:ascii="Consolas" w:hAnsi="Consolas"/>
          <w:color w:val="CCCCCC"/>
          <w:sz w:val="21"/>
          <w:szCs w:val="21"/>
        </w:rPr>
        <w:t xml:space="preserve"> author;</w:t>
      </w:r>
    </w:p>
    <w:p w14:paraId="2AD765D2"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w:t>
      </w:r>
    </w:p>
    <w:p w14:paraId="2469FF3C" w14:textId="77777777" w:rsidR="009F66CA" w:rsidRPr="009F66CA" w:rsidRDefault="009F66CA" w:rsidP="009F66CA">
      <w:pPr>
        <w:shd w:val="clear" w:color="auto" w:fill="1F1F1F"/>
        <w:spacing w:line="285" w:lineRule="atLeast"/>
        <w:rPr>
          <w:rFonts w:ascii="Consolas" w:hAnsi="Consolas"/>
          <w:color w:val="CCCCCC"/>
          <w:sz w:val="21"/>
          <w:szCs w:val="21"/>
        </w:rPr>
      </w:pPr>
    </w:p>
    <w:p w14:paraId="11716163"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6A9955"/>
          <w:sz w:val="21"/>
          <w:szCs w:val="21"/>
        </w:rPr>
        <w:t>// Abstract method</w:t>
      </w:r>
    </w:p>
    <w:p w14:paraId="45B1DC78"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569CD6"/>
          <w:sz w:val="21"/>
          <w:szCs w:val="21"/>
        </w:rPr>
        <w:t>abstract</w:t>
      </w:r>
      <w:r w:rsidRPr="009F66CA">
        <w:rPr>
          <w:rFonts w:ascii="Consolas" w:hAnsi="Consolas"/>
          <w:color w:val="CCCCCC"/>
          <w:sz w:val="21"/>
          <w:szCs w:val="21"/>
        </w:rPr>
        <w:t xml:space="preserve"> </w:t>
      </w:r>
      <w:r w:rsidRPr="009F66CA">
        <w:rPr>
          <w:rFonts w:ascii="Consolas" w:hAnsi="Consolas"/>
          <w:color w:val="4EC9B0"/>
          <w:sz w:val="21"/>
          <w:szCs w:val="21"/>
        </w:rPr>
        <w:t>void</w:t>
      </w:r>
      <w:r w:rsidRPr="009F66CA">
        <w:rPr>
          <w:rFonts w:ascii="Consolas" w:hAnsi="Consolas"/>
          <w:color w:val="CCCCCC"/>
          <w:sz w:val="21"/>
          <w:szCs w:val="21"/>
        </w:rPr>
        <w:t xml:space="preserve"> </w:t>
      </w:r>
      <w:r w:rsidRPr="009F66CA">
        <w:rPr>
          <w:rFonts w:ascii="Consolas" w:hAnsi="Consolas"/>
          <w:color w:val="DCDCAA"/>
          <w:sz w:val="21"/>
          <w:szCs w:val="21"/>
        </w:rPr>
        <w:t>display</w:t>
      </w:r>
      <w:r w:rsidRPr="009F66CA">
        <w:rPr>
          <w:rFonts w:ascii="Consolas" w:hAnsi="Consolas"/>
          <w:color w:val="CCCCCC"/>
          <w:sz w:val="21"/>
          <w:szCs w:val="21"/>
        </w:rPr>
        <w:t>();</w:t>
      </w:r>
    </w:p>
    <w:p w14:paraId="5363C8B3"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w:t>
      </w:r>
    </w:p>
    <w:p w14:paraId="36176474" w14:textId="77777777" w:rsidR="009F66CA" w:rsidRPr="009F66CA" w:rsidRDefault="009F66CA" w:rsidP="009F66CA">
      <w:pPr>
        <w:shd w:val="clear" w:color="auto" w:fill="1F1F1F"/>
        <w:spacing w:line="285" w:lineRule="atLeast"/>
        <w:rPr>
          <w:rFonts w:ascii="Consolas" w:hAnsi="Consolas"/>
          <w:color w:val="CCCCCC"/>
          <w:sz w:val="21"/>
          <w:szCs w:val="21"/>
        </w:rPr>
      </w:pPr>
    </w:p>
    <w:p w14:paraId="3A757F6C"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569CD6"/>
          <w:sz w:val="21"/>
          <w:szCs w:val="21"/>
        </w:rPr>
        <w:t>class</w:t>
      </w:r>
      <w:r w:rsidRPr="009F66CA">
        <w:rPr>
          <w:rFonts w:ascii="Consolas" w:hAnsi="Consolas"/>
          <w:color w:val="CCCCCC"/>
          <w:sz w:val="21"/>
          <w:szCs w:val="21"/>
        </w:rPr>
        <w:t xml:space="preserve"> </w:t>
      </w:r>
      <w:r w:rsidRPr="009F66CA">
        <w:rPr>
          <w:rFonts w:ascii="Consolas" w:hAnsi="Consolas"/>
          <w:color w:val="4EC9B0"/>
          <w:sz w:val="21"/>
          <w:szCs w:val="21"/>
        </w:rPr>
        <w:t>Fiction</w:t>
      </w:r>
      <w:r w:rsidRPr="009F66CA">
        <w:rPr>
          <w:rFonts w:ascii="Consolas" w:hAnsi="Consolas"/>
          <w:color w:val="CCCCCC"/>
          <w:sz w:val="21"/>
          <w:szCs w:val="21"/>
        </w:rPr>
        <w:t xml:space="preserve"> </w:t>
      </w:r>
      <w:r w:rsidRPr="009F66CA">
        <w:rPr>
          <w:rFonts w:ascii="Consolas" w:hAnsi="Consolas"/>
          <w:color w:val="569CD6"/>
          <w:sz w:val="21"/>
          <w:szCs w:val="21"/>
        </w:rPr>
        <w:t>extends</w:t>
      </w:r>
      <w:r w:rsidRPr="009F66CA">
        <w:rPr>
          <w:rFonts w:ascii="Consolas" w:hAnsi="Consolas"/>
          <w:color w:val="CCCCCC"/>
          <w:sz w:val="21"/>
          <w:szCs w:val="21"/>
        </w:rPr>
        <w:t xml:space="preserve"> </w:t>
      </w:r>
      <w:r w:rsidRPr="009F66CA">
        <w:rPr>
          <w:rFonts w:ascii="Consolas" w:hAnsi="Consolas"/>
          <w:color w:val="4EC9B0"/>
          <w:sz w:val="21"/>
          <w:szCs w:val="21"/>
        </w:rPr>
        <w:t>Book</w:t>
      </w:r>
      <w:r w:rsidRPr="009F66CA">
        <w:rPr>
          <w:rFonts w:ascii="Consolas" w:hAnsi="Consolas"/>
          <w:color w:val="CCCCCC"/>
          <w:sz w:val="21"/>
          <w:szCs w:val="21"/>
        </w:rPr>
        <w:t xml:space="preserve"> {</w:t>
      </w:r>
    </w:p>
    <w:p w14:paraId="48A61E70"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DCDCAA"/>
          <w:sz w:val="21"/>
          <w:szCs w:val="21"/>
        </w:rPr>
        <w:t>Fiction</w:t>
      </w:r>
      <w:r w:rsidRPr="009F66CA">
        <w:rPr>
          <w:rFonts w:ascii="Consolas" w:hAnsi="Consolas"/>
          <w:color w:val="CCCCCC"/>
          <w:sz w:val="21"/>
          <w:szCs w:val="21"/>
        </w:rPr>
        <w:t>(</w:t>
      </w:r>
      <w:r w:rsidRPr="009F66CA">
        <w:rPr>
          <w:rFonts w:ascii="Consolas" w:hAnsi="Consolas"/>
          <w:color w:val="4EC9B0"/>
          <w:sz w:val="21"/>
          <w:szCs w:val="21"/>
        </w:rPr>
        <w:t>String</w:t>
      </w:r>
      <w:r w:rsidRPr="009F66CA">
        <w:rPr>
          <w:rFonts w:ascii="Consolas" w:hAnsi="Consolas"/>
          <w:color w:val="CCCCCC"/>
          <w:sz w:val="21"/>
          <w:szCs w:val="21"/>
        </w:rPr>
        <w:t xml:space="preserve"> </w:t>
      </w:r>
      <w:r w:rsidRPr="009F66CA">
        <w:rPr>
          <w:rFonts w:ascii="Consolas" w:hAnsi="Consolas"/>
          <w:color w:val="9CDCFE"/>
          <w:sz w:val="21"/>
          <w:szCs w:val="21"/>
        </w:rPr>
        <w:t>title</w:t>
      </w:r>
      <w:r w:rsidRPr="009F66CA">
        <w:rPr>
          <w:rFonts w:ascii="Consolas" w:hAnsi="Consolas"/>
          <w:color w:val="CCCCCC"/>
          <w:sz w:val="21"/>
          <w:szCs w:val="21"/>
        </w:rPr>
        <w:t xml:space="preserve">, </w:t>
      </w:r>
      <w:r w:rsidRPr="009F66CA">
        <w:rPr>
          <w:rFonts w:ascii="Consolas" w:hAnsi="Consolas"/>
          <w:color w:val="4EC9B0"/>
          <w:sz w:val="21"/>
          <w:szCs w:val="21"/>
        </w:rPr>
        <w:t>String</w:t>
      </w:r>
      <w:r w:rsidRPr="009F66CA">
        <w:rPr>
          <w:rFonts w:ascii="Consolas" w:hAnsi="Consolas"/>
          <w:color w:val="CCCCCC"/>
          <w:sz w:val="21"/>
          <w:szCs w:val="21"/>
        </w:rPr>
        <w:t xml:space="preserve"> </w:t>
      </w:r>
      <w:r w:rsidRPr="009F66CA">
        <w:rPr>
          <w:rFonts w:ascii="Consolas" w:hAnsi="Consolas"/>
          <w:color w:val="9CDCFE"/>
          <w:sz w:val="21"/>
          <w:szCs w:val="21"/>
        </w:rPr>
        <w:t>author</w:t>
      </w:r>
      <w:r w:rsidRPr="009F66CA">
        <w:rPr>
          <w:rFonts w:ascii="Consolas" w:hAnsi="Consolas"/>
          <w:color w:val="CCCCCC"/>
          <w:sz w:val="21"/>
          <w:szCs w:val="21"/>
        </w:rPr>
        <w:t>) {</w:t>
      </w:r>
    </w:p>
    <w:p w14:paraId="27EA7E1D"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569CD6"/>
          <w:sz w:val="21"/>
          <w:szCs w:val="21"/>
        </w:rPr>
        <w:t>super</w:t>
      </w:r>
      <w:r w:rsidRPr="009F66CA">
        <w:rPr>
          <w:rFonts w:ascii="Consolas" w:hAnsi="Consolas"/>
          <w:color w:val="CCCCCC"/>
          <w:sz w:val="21"/>
          <w:szCs w:val="21"/>
        </w:rPr>
        <w:t>(title, author);</w:t>
      </w:r>
    </w:p>
    <w:p w14:paraId="69F4E6B0"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w:t>
      </w:r>
    </w:p>
    <w:p w14:paraId="7342EB11" w14:textId="77777777" w:rsidR="009F66CA" w:rsidRPr="009F66CA" w:rsidRDefault="009F66CA" w:rsidP="009F66CA">
      <w:pPr>
        <w:shd w:val="clear" w:color="auto" w:fill="1F1F1F"/>
        <w:spacing w:line="285" w:lineRule="atLeast"/>
        <w:rPr>
          <w:rFonts w:ascii="Consolas" w:hAnsi="Consolas"/>
          <w:color w:val="CCCCCC"/>
          <w:sz w:val="21"/>
          <w:szCs w:val="21"/>
        </w:rPr>
      </w:pPr>
    </w:p>
    <w:p w14:paraId="6940D20D"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w:t>
      </w:r>
      <w:r w:rsidRPr="009F66CA">
        <w:rPr>
          <w:rFonts w:ascii="Consolas" w:hAnsi="Consolas"/>
          <w:color w:val="4EC9B0"/>
          <w:sz w:val="21"/>
          <w:szCs w:val="21"/>
        </w:rPr>
        <w:t>Override</w:t>
      </w:r>
    </w:p>
    <w:p w14:paraId="76C725B2"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4EC9B0"/>
          <w:sz w:val="21"/>
          <w:szCs w:val="21"/>
        </w:rPr>
        <w:t>void</w:t>
      </w:r>
      <w:r w:rsidRPr="009F66CA">
        <w:rPr>
          <w:rFonts w:ascii="Consolas" w:hAnsi="Consolas"/>
          <w:color w:val="CCCCCC"/>
          <w:sz w:val="21"/>
          <w:szCs w:val="21"/>
        </w:rPr>
        <w:t xml:space="preserve"> </w:t>
      </w:r>
      <w:r w:rsidRPr="009F66CA">
        <w:rPr>
          <w:rFonts w:ascii="Consolas" w:hAnsi="Consolas"/>
          <w:color w:val="DCDCAA"/>
          <w:sz w:val="21"/>
          <w:szCs w:val="21"/>
        </w:rPr>
        <w:t>display</w:t>
      </w:r>
      <w:r w:rsidRPr="009F66CA">
        <w:rPr>
          <w:rFonts w:ascii="Consolas" w:hAnsi="Consolas"/>
          <w:color w:val="CCCCCC"/>
          <w:sz w:val="21"/>
          <w:szCs w:val="21"/>
        </w:rPr>
        <w:t>() {</w:t>
      </w:r>
    </w:p>
    <w:p w14:paraId="50FE09DC"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9CDCFE"/>
          <w:sz w:val="21"/>
          <w:szCs w:val="21"/>
        </w:rPr>
        <w:t>System</w:t>
      </w:r>
      <w:r w:rsidRPr="009F66CA">
        <w:rPr>
          <w:rFonts w:ascii="Consolas" w:hAnsi="Consolas"/>
          <w:color w:val="CCCCCC"/>
          <w:sz w:val="21"/>
          <w:szCs w:val="21"/>
        </w:rPr>
        <w:t>.</w:t>
      </w:r>
      <w:r w:rsidRPr="009F66CA">
        <w:rPr>
          <w:rFonts w:ascii="Consolas" w:hAnsi="Consolas"/>
          <w:color w:val="9CDCFE"/>
          <w:sz w:val="21"/>
          <w:szCs w:val="21"/>
        </w:rPr>
        <w:t>out</w:t>
      </w:r>
      <w:r w:rsidRPr="009F66CA">
        <w:rPr>
          <w:rFonts w:ascii="Consolas" w:hAnsi="Consolas"/>
          <w:color w:val="CCCCCC"/>
          <w:sz w:val="21"/>
          <w:szCs w:val="21"/>
        </w:rPr>
        <w:t>.</w:t>
      </w:r>
      <w:r w:rsidRPr="009F66CA">
        <w:rPr>
          <w:rFonts w:ascii="Consolas" w:hAnsi="Consolas"/>
          <w:color w:val="DCDCAA"/>
          <w:sz w:val="21"/>
          <w:szCs w:val="21"/>
        </w:rPr>
        <w:t>println</w:t>
      </w:r>
      <w:r w:rsidRPr="009F66CA">
        <w:rPr>
          <w:rFonts w:ascii="Consolas" w:hAnsi="Consolas"/>
          <w:color w:val="CCCCCC"/>
          <w:sz w:val="21"/>
          <w:szCs w:val="21"/>
        </w:rPr>
        <w:t>(</w:t>
      </w:r>
      <w:r w:rsidRPr="009F66CA">
        <w:rPr>
          <w:rFonts w:ascii="Consolas" w:hAnsi="Consolas"/>
          <w:color w:val="CE9178"/>
          <w:sz w:val="21"/>
          <w:szCs w:val="21"/>
        </w:rPr>
        <w:t>"Fiction Book: "</w:t>
      </w:r>
      <w:r w:rsidRPr="009F66CA">
        <w:rPr>
          <w:rFonts w:ascii="Consolas" w:hAnsi="Consolas"/>
          <w:color w:val="CCCCCC"/>
          <w:sz w:val="21"/>
          <w:szCs w:val="21"/>
        </w:rPr>
        <w:t xml:space="preserve"> </w:t>
      </w:r>
      <w:r w:rsidRPr="009F66CA">
        <w:rPr>
          <w:rFonts w:ascii="Consolas" w:hAnsi="Consolas"/>
          <w:color w:val="D4D4D4"/>
          <w:sz w:val="21"/>
          <w:szCs w:val="21"/>
        </w:rPr>
        <w:t>+</w:t>
      </w:r>
      <w:r w:rsidRPr="009F66CA">
        <w:rPr>
          <w:rFonts w:ascii="Consolas" w:hAnsi="Consolas"/>
          <w:color w:val="CCCCCC"/>
          <w:sz w:val="21"/>
          <w:szCs w:val="21"/>
        </w:rPr>
        <w:t xml:space="preserve"> </w:t>
      </w:r>
      <w:r w:rsidRPr="009F66CA">
        <w:rPr>
          <w:rFonts w:ascii="Consolas" w:hAnsi="Consolas"/>
          <w:color w:val="DCDCAA"/>
          <w:sz w:val="21"/>
          <w:szCs w:val="21"/>
        </w:rPr>
        <w:t>getTitle</w:t>
      </w:r>
      <w:r w:rsidRPr="009F66CA">
        <w:rPr>
          <w:rFonts w:ascii="Consolas" w:hAnsi="Consolas"/>
          <w:color w:val="CCCCCC"/>
          <w:sz w:val="21"/>
          <w:szCs w:val="21"/>
        </w:rPr>
        <w:t xml:space="preserve">() </w:t>
      </w:r>
      <w:r w:rsidRPr="009F66CA">
        <w:rPr>
          <w:rFonts w:ascii="Consolas" w:hAnsi="Consolas"/>
          <w:color w:val="D4D4D4"/>
          <w:sz w:val="21"/>
          <w:szCs w:val="21"/>
        </w:rPr>
        <w:t>+</w:t>
      </w:r>
      <w:r w:rsidRPr="009F66CA">
        <w:rPr>
          <w:rFonts w:ascii="Consolas" w:hAnsi="Consolas"/>
          <w:color w:val="CCCCCC"/>
          <w:sz w:val="21"/>
          <w:szCs w:val="21"/>
        </w:rPr>
        <w:t xml:space="preserve"> </w:t>
      </w:r>
      <w:r w:rsidRPr="009F66CA">
        <w:rPr>
          <w:rFonts w:ascii="Consolas" w:hAnsi="Consolas"/>
          <w:color w:val="CE9178"/>
          <w:sz w:val="21"/>
          <w:szCs w:val="21"/>
        </w:rPr>
        <w:t>" by "</w:t>
      </w:r>
      <w:r w:rsidRPr="009F66CA">
        <w:rPr>
          <w:rFonts w:ascii="Consolas" w:hAnsi="Consolas"/>
          <w:color w:val="CCCCCC"/>
          <w:sz w:val="21"/>
          <w:szCs w:val="21"/>
        </w:rPr>
        <w:t xml:space="preserve"> </w:t>
      </w:r>
      <w:r w:rsidRPr="009F66CA">
        <w:rPr>
          <w:rFonts w:ascii="Consolas" w:hAnsi="Consolas"/>
          <w:color w:val="D4D4D4"/>
          <w:sz w:val="21"/>
          <w:szCs w:val="21"/>
        </w:rPr>
        <w:t>+</w:t>
      </w:r>
      <w:r w:rsidRPr="009F66CA">
        <w:rPr>
          <w:rFonts w:ascii="Consolas" w:hAnsi="Consolas"/>
          <w:color w:val="CCCCCC"/>
          <w:sz w:val="21"/>
          <w:szCs w:val="21"/>
        </w:rPr>
        <w:t xml:space="preserve"> </w:t>
      </w:r>
      <w:r w:rsidRPr="009F66CA">
        <w:rPr>
          <w:rFonts w:ascii="Consolas" w:hAnsi="Consolas"/>
          <w:color w:val="DCDCAA"/>
          <w:sz w:val="21"/>
          <w:szCs w:val="21"/>
        </w:rPr>
        <w:t>getAuthor</w:t>
      </w:r>
      <w:r w:rsidRPr="009F66CA">
        <w:rPr>
          <w:rFonts w:ascii="Consolas" w:hAnsi="Consolas"/>
          <w:color w:val="CCCCCC"/>
          <w:sz w:val="21"/>
          <w:szCs w:val="21"/>
        </w:rPr>
        <w:t>());</w:t>
      </w:r>
    </w:p>
    <w:p w14:paraId="3CCD21DA"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w:t>
      </w:r>
    </w:p>
    <w:p w14:paraId="24987560"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w:t>
      </w:r>
    </w:p>
    <w:p w14:paraId="07DB9ACD" w14:textId="77777777" w:rsidR="009F66CA" w:rsidRPr="009F66CA" w:rsidRDefault="009F66CA" w:rsidP="009F66CA">
      <w:pPr>
        <w:shd w:val="clear" w:color="auto" w:fill="1F1F1F"/>
        <w:spacing w:line="285" w:lineRule="atLeast"/>
        <w:rPr>
          <w:rFonts w:ascii="Consolas" w:hAnsi="Consolas"/>
          <w:color w:val="CCCCCC"/>
          <w:sz w:val="21"/>
          <w:szCs w:val="21"/>
        </w:rPr>
      </w:pPr>
    </w:p>
    <w:p w14:paraId="0ECE636C"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569CD6"/>
          <w:sz w:val="21"/>
          <w:szCs w:val="21"/>
        </w:rPr>
        <w:t>class</w:t>
      </w:r>
      <w:r w:rsidRPr="009F66CA">
        <w:rPr>
          <w:rFonts w:ascii="Consolas" w:hAnsi="Consolas"/>
          <w:color w:val="CCCCCC"/>
          <w:sz w:val="21"/>
          <w:szCs w:val="21"/>
        </w:rPr>
        <w:t xml:space="preserve"> </w:t>
      </w:r>
      <w:r w:rsidRPr="009F66CA">
        <w:rPr>
          <w:rFonts w:ascii="Consolas" w:hAnsi="Consolas"/>
          <w:color w:val="4EC9B0"/>
          <w:sz w:val="21"/>
          <w:szCs w:val="21"/>
        </w:rPr>
        <w:t>NonFiction</w:t>
      </w:r>
      <w:r w:rsidRPr="009F66CA">
        <w:rPr>
          <w:rFonts w:ascii="Consolas" w:hAnsi="Consolas"/>
          <w:color w:val="CCCCCC"/>
          <w:sz w:val="21"/>
          <w:szCs w:val="21"/>
        </w:rPr>
        <w:t xml:space="preserve"> </w:t>
      </w:r>
      <w:r w:rsidRPr="009F66CA">
        <w:rPr>
          <w:rFonts w:ascii="Consolas" w:hAnsi="Consolas"/>
          <w:color w:val="569CD6"/>
          <w:sz w:val="21"/>
          <w:szCs w:val="21"/>
        </w:rPr>
        <w:t>extends</w:t>
      </w:r>
      <w:r w:rsidRPr="009F66CA">
        <w:rPr>
          <w:rFonts w:ascii="Consolas" w:hAnsi="Consolas"/>
          <w:color w:val="CCCCCC"/>
          <w:sz w:val="21"/>
          <w:szCs w:val="21"/>
        </w:rPr>
        <w:t xml:space="preserve"> </w:t>
      </w:r>
      <w:r w:rsidRPr="009F66CA">
        <w:rPr>
          <w:rFonts w:ascii="Consolas" w:hAnsi="Consolas"/>
          <w:color w:val="4EC9B0"/>
          <w:sz w:val="21"/>
          <w:szCs w:val="21"/>
        </w:rPr>
        <w:t>Book</w:t>
      </w:r>
      <w:r w:rsidRPr="009F66CA">
        <w:rPr>
          <w:rFonts w:ascii="Consolas" w:hAnsi="Consolas"/>
          <w:color w:val="CCCCCC"/>
          <w:sz w:val="21"/>
          <w:szCs w:val="21"/>
        </w:rPr>
        <w:t xml:space="preserve"> {</w:t>
      </w:r>
    </w:p>
    <w:p w14:paraId="1EC8DB83"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DCDCAA"/>
          <w:sz w:val="21"/>
          <w:szCs w:val="21"/>
        </w:rPr>
        <w:t>NonFiction</w:t>
      </w:r>
      <w:r w:rsidRPr="009F66CA">
        <w:rPr>
          <w:rFonts w:ascii="Consolas" w:hAnsi="Consolas"/>
          <w:color w:val="CCCCCC"/>
          <w:sz w:val="21"/>
          <w:szCs w:val="21"/>
        </w:rPr>
        <w:t>(</w:t>
      </w:r>
      <w:r w:rsidRPr="009F66CA">
        <w:rPr>
          <w:rFonts w:ascii="Consolas" w:hAnsi="Consolas"/>
          <w:color w:val="4EC9B0"/>
          <w:sz w:val="21"/>
          <w:szCs w:val="21"/>
        </w:rPr>
        <w:t>String</w:t>
      </w:r>
      <w:r w:rsidRPr="009F66CA">
        <w:rPr>
          <w:rFonts w:ascii="Consolas" w:hAnsi="Consolas"/>
          <w:color w:val="CCCCCC"/>
          <w:sz w:val="21"/>
          <w:szCs w:val="21"/>
        </w:rPr>
        <w:t xml:space="preserve"> </w:t>
      </w:r>
      <w:r w:rsidRPr="009F66CA">
        <w:rPr>
          <w:rFonts w:ascii="Consolas" w:hAnsi="Consolas"/>
          <w:color w:val="9CDCFE"/>
          <w:sz w:val="21"/>
          <w:szCs w:val="21"/>
        </w:rPr>
        <w:t>title</w:t>
      </w:r>
      <w:r w:rsidRPr="009F66CA">
        <w:rPr>
          <w:rFonts w:ascii="Consolas" w:hAnsi="Consolas"/>
          <w:color w:val="CCCCCC"/>
          <w:sz w:val="21"/>
          <w:szCs w:val="21"/>
        </w:rPr>
        <w:t xml:space="preserve">, </w:t>
      </w:r>
      <w:r w:rsidRPr="009F66CA">
        <w:rPr>
          <w:rFonts w:ascii="Consolas" w:hAnsi="Consolas"/>
          <w:color w:val="4EC9B0"/>
          <w:sz w:val="21"/>
          <w:szCs w:val="21"/>
        </w:rPr>
        <w:t>String</w:t>
      </w:r>
      <w:r w:rsidRPr="009F66CA">
        <w:rPr>
          <w:rFonts w:ascii="Consolas" w:hAnsi="Consolas"/>
          <w:color w:val="CCCCCC"/>
          <w:sz w:val="21"/>
          <w:szCs w:val="21"/>
        </w:rPr>
        <w:t xml:space="preserve"> </w:t>
      </w:r>
      <w:r w:rsidRPr="009F66CA">
        <w:rPr>
          <w:rFonts w:ascii="Consolas" w:hAnsi="Consolas"/>
          <w:color w:val="9CDCFE"/>
          <w:sz w:val="21"/>
          <w:szCs w:val="21"/>
        </w:rPr>
        <w:t>author</w:t>
      </w:r>
      <w:r w:rsidRPr="009F66CA">
        <w:rPr>
          <w:rFonts w:ascii="Consolas" w:hAnsi="Consolas"/>
          <w:color w:val="CCCCCC"/>
          <w:sz w:val="21"/>
          <w:szCs w:val="21"/>
        </w:rPr>
        <w:t>) {</w:t>
      </w:r>
    </w:p>
    <w:p w14:paraId="1A99E9B0"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569CD6"/>
          <w:sz w:val="21"/>
          <w:szCs w:val="21"/>
        </w:rPr>
        <w:t>super</w:t>
      </w:r>
      <w:r w:rsidRPr="009F66CA">
        <w:rPr>
          <w:rFonts w:ascii="Consolas" w:hAnsi="Consolas"/>
          <w:color w:val="CCCCCC"/>
          <w:sz w:val="21"/>
          <w:szCs w:val="21"/>
        </w:rPr>
        <w:t>(title, author);</w:t>
      </w:r>
    </w:p>
    <w:p w14:paraId="1DA6C827"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w:t>
      </w:r>
    </w:p>
    <w:p w14:paraId="22593106" w14:textId="77777777" w:rsidR="009F66CA" w:rsidRPr="009F66CA" w:rsidRDefault="009F66CA" w:rsidP="009F66CA">
      <w:pPr>
        <w:shd w:val="clear" w:color="auto" w:fill="1F1F1F"/>
        <w:spacing w:line="285" w:lineRule="atLeast"/>
        <w:rPr>
          <w:rFonts w:ascii="Consolas" w:hAnsi="Consolas"/>
          <w:color w:val="CCCCCC"/>
          <w:sz w:val="21"/>
          <w:szCs w:val="21"/>
        </w:rPr>
      </w:pPr>
    </w:p>
    <w:p w14:paraId="52BA7724"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w:t>
      </w:r>
      <w:r w:rsidRPr="009F66CA">
        <w:rPr>
          <w:rFonts w:ascii="Consolas" w:hAnsi="Consolas"/>
          <w:color w:val="4EC9B0"/>
          <w:sz w:val="21"/>
          <w:szCs w:val="21"/>
        </w:rPr>
        <w:t>Override</w:t>
      </w:r>
    </w:p>
    <w:p w14:paraId="56797040"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4EC9B0"/>
          <w:sz w:val="21"/>
          <w:szCs w:val="21"/>
        </w:rPr>
        <w:t>void</w:t>
      </w:r>
      <w:r w:rsidRPr="009F66CA">
        <w:rPr>
          <w:rFonts w:ascii="Consolas" w:hAnsi="Consolas"/>
          <w:color w:val="CCCCCC"/>
          <w:sz w:val="21"/>
          <w:szCs w:val="21"/>
        </w:rPr>
        <w:t xml:space="preserve"> </w:t>
      </w:r>
      <w:r w:rsidRPr="009F66CA">
        <w:rPr>
          <w:rFonts w:ascii="Consolas" w:hAnsi="Consolas"/>
          <w:color w:val="DCDCAA"/>
          <w:sz w:val="21"/>
          <w:szCs w:val="21"/>
        </w:rPr>
        <w:t>display</w:t>
      </w:r>
      <w:r w:rsidRPr="009F66CA">
        <w:rPr>
          <w:rFonts w:ascii="Consolas" w:hAnsi="Consolas"/>
          <w:color w:val="CCCCCC"/>
          <w:sz w:val="21"/>
          <w:szCs w:val="21"/>
        </w:rPr>
        <w:t>() {</w:t>
      </w:r>
    </w:p>
    <w:p w14:paraId="0BD42EBB"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9CDCFE"/>
          <w:sz w:val="21"/>
          <w:szCs w:val="21"/>
        </w:rPr>
        <w:t>System</w:t>
      </w:r>
      <w:r w:rsidRPr="009F66CA">
        <w:rPr>
          <w:rFonts w:ascii="Consolas" w:hAnsi="Consolas"/>
          <w:color w:val="CCCCCC"/>
          <w:sz w:val="21"/>
          <w:szCs w:val="21"/>
        </w:rPr>
        <w:t>.</w:t>
      </w:r>
      <w:r w:rsidRPr="009F66CA">
        <w:rPr>
          <w:rFonts w:ascii="Consolas" w:hAnsi="Consolas"/>
          <w:color w:val="9CDCFE"/>
          <w:sz w:val="21"/>
          <w:szCs w:val="21"/>
        </w:rPr>
        <w:t>out</w:t>
      </w:r>
      <w:r w:rsidRPr="009F66CA">
        <w:rPr>
          <w:rFonts w:ascii="Consolas" w:hAnsi="Consolas"/>
          <w:color w:val="CCCCCC"/>
          <w:sz w:val="21"/>
          <w:szCs w:val="21"/>
        </w:rPr>
        <w:t>.</w:t>
      </w:r>
      <w:r w:rsidRPr="009F66CA">
        <w:rPr>
          <w:rFonts w:ascii="Consolas" w:hAnsi="Consolas"/>
          <w:color w:val="DCDCAA"/>
          <w:sz w:val="21"/>
          <w:szCs w:val="21"/>
        </w:rPr>
        <w:t>println</w:t>
      </w:r>
      <w:r w:rsidRPr="009F66CA">
        <w:rPr>
          <w:rFonts w:ascii="Consolas" w:hAnsi="Consolas"/>
          <w:color w:val="CCCCCC"/>
          <w:sz w:val="21"/>
          <w:szCs w:val="21"/>
        </w:rPr>
        <w:t>(</w:t>
      </w:r>
      <w:r w:rsidRPr="009F66CA">
        <w:rPr>
          <w:rFonts w:ascii="Consolas" w:hAnsi="Consolas"/>
          <w:color w:val="CE9178"/>
          <w:sz w:val="21"/>
          <w:szCs w:val="21"/>
        </w:rPr>
        <w:t>"Non-Fiction Book: "</w:t>
      </w:r>
      <w:r w:rsidRPr="009F66CA">
        <w:rPr>
          <w:rFonts w:ascii="Consolas" w:hAnsi="Consolas"/>
          <w:color w:val="CCCCCC"/>
          <w:sz w:val="21"/>
          <w:szCs w:val="21"/>
        </w:rPr>
        <w:t xml:space="preserve"> </w:t>
      </w:r>
      <w:r w:rsidRPr="009F66CA">
        <w:rPr>
          <w:rFonts w:ascii="Consolas" w:hAnsi="Consolas"/>
          <w:color w:val="D4D4D4"/>
          <w:sz w:val="21"/>
          <w:szCs w:val="21"/>
        </w:rPr>
        <w:t>+</w:t>
      </w:r>
      <w:r w:rsidRPr="009F66CA">
        <w:rPr>
          <w:rFonts w:ascii="Consolas" w:hAnsi="Consolas"/>
          <w:color w:val="CCCCCC"/>
          <w:sz w:val="21"/>
          <w:szCs w:val="21"/>
        </w:rPr>
        <w:t xml:space="preserve"> </w:t>
      </w:r>
      <w:r w:rsidRPr="009F66CA">
        <w:rPr>
          <w:rFonts w:ascii="Consolas" w:hAnsi="Consolas"/>
          <w:color w:val="DCDCAA"/>
          <w:sz w:val="21"/>
          <w:szCs w:val="21"/>
        </w:rPr>
        <w:t>getTitle</w:t>
      </w:r>
      <w:r w:rsidRPr="009F66CA">
        <w:rPr>
          <w:rFonts w:ascii="Consolas" w:hAnsi="Consolas"/>
          <w:color w:val="CCCCCC"/>
          <w:sz w:val="21"/>
          <w:szCs w:val="21"/>
        </w:rPr>
        <w:t xml:space="preserve">() </w:t>
      </w:r>
      <w:r w:rsidRPr="009F66CA">
        <w:rPr>
          <w:rFonts w:ascii="Consolas" w:hAnsi="Consolas"/>
          <w:color w:val="D4D4D4"/>
          <w:sz w:val="21"/>
          <w:szCs w:val="21"/>
        </w:rPr>
        <w:t>+</w:t>
      </w:r>
      <w:r w:rsidRPr="009F66CA">
        <w:rPr>
          <w:rFonts w:ascii="Consolas" w:hAnsi="Consolas"/>
          <w:color w:val="CCCCCC"/>
          <w:sz w:val="21"/>
          <w:szCs w:val="21"/>
        </w:rPr>
        <w:t xml:space="preserve"> </w:t>
      </w:r>
      <w:r w:rsidRPr="009F66CA">
        <w:rPr>
          <w:rFonts w:ascii="Consolas" w:hAnsi="Consolas"/>
          <w:color w:val="CE9178"/>
          <w:sz w:val="21"/>
          <w:szCs w:val="21"/>
        </w:rPr>
        <w:t>" by "</w:t>
      </w:r>
      <w:r w:rsidRPr="009F66CA">
        <w:rPr>
          <w:rFonts w:ascii="Consolas" w:hAnsi="Consolas"/>
          <w:color w:val="CCCCCC"/>
          <w:sz w:val="21"/>
          <w:szCs w:val="21"/>
        </w:rPr>
        <w:t xml:space="preserve"> </w:t>
      </w:r>
      <w:r w:rsidRPr="009F66CA">
        <w:rPr>
          <w:rFonts w:ascii="Consolas" w:hAnsi="Consolas"/>
          <w:color w:val="D4D4D4"/>
          <w:sz w:val="21"/>
          <w:szCs w:val="21"/>
        </w:rPr>
        <w:t>+</w:t>
      </w:r>
      <w:r w:rsidRPr="009F66CA">
        <w:rPr>
          <w:rFonts w:ascii="Consolas" w:hAnsi="Consolas"/>
          <w:color w:val="CCCCCC"/>
          <w:sz w:val="21"/>
          <w:szCs w:val="21"/>
        </w:rPr>
        <w:t xml:space="preserve"> </w:t>
      </w:r>
      <w:r w:rsidRPr="009F66CA">
        <w:rPr>
          <w:rFonts w:ascii="Consolas" w:hAnsi="Consolas"/>
          <w:color w:val="DCDCAA"/>
          <w:sz w:val="21"/>
          <w:szCs w:val="21"/>
        </w:rPr>
        <w:t>getAuthor</w:t>
      </w:r>
      <w:r w:rsidRPr="009F66CA">
        <w:rPr>
          <w:rFonts w:ascii="Consolas" w:hAnsi="Consolas"/>
          <w:color w:val="CCCCCC"/>
          <w:sz w:val="21"/>
          <w:szCs w:val="21"/>
        </w:rPr>
        <w:t>());</w:t>
      </w:r>
    </w:p>
    <w:p w14:paraId="6611697D"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w:t>
      </w:r>
    </w:p>
    <w:p w14:paraId="4508CB08"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w:t>
      </w:r>
    </w:p>
    <w:p w14:paraId="7D61DDF3" w14:textId="77777777" w:rsidR="009F66CA" w:rsidRPr="009F66CA" w:rsidRDefault="009F66CA" w:rsidP="009F66CA">
      <w:pPr>
        <w:shd w:val="clear" w:color="auto" w:fill="1F1F1F"/>
        <w:spacing w:line="285" w:lineRule="atLeast"/>
        <w:rPr>
          <w:rFonts w:ascii="Consolas" w:hAnsi="Consolas"/>
          <w:color w:val="CCCCCC"/>
          <w:sz w:val="21"/>
          <w:szCs w:val="21"/>
        </w:rPr>
      </w:pPr>
    </w:p>
    <w:p w14:paraId="0271F9DD" w14:textId="77777777" w:rsidR="009F66CA" w:rsidRDefault="009F66CA" w:rsidP="006D41D0">
      <w:pPr>
        <w:rPr>
          <w:rFonts w:asciiTheme="minorHAnsi" w:eastAsia="Arial" w:hAnsiTheme="minorHAnsi" w:cstheme="minorHAnsi"/>
          <w:b/>
          <w:bCs/>
          <w:color w:val="FF0000"/>
          <w:sz w:val="24"/>
          <w:szCs w:val="24"/>
        </w:rPr>
      </w:pPr>
    </w:p>
    <w:p w14:paraId="1B509322" w14:textId="67D8F44B" w:rsidR="00E71199" w:rsidRPr="00E71199" w:rsidRDefault="00E71199" w:rsidP="00E71199">
      <w:pPr>
        <w:pStyle w:val="Heading3"/>
        <w:numPr>
          <w:ilvl w:val="1"/>
          <w:numId w:val="150"/>
        </w:numPr>
        <w:rPr>
          <w:rFonts w:asciiTheme="minorHAnsi" w:hAnsiTheme="minorHAnsi" w:cstheme="minorHAnsi"/>
          <w:color w:val="365F91" w:themeColor="accent1" w:themeShade="BF"/>
        </w:rPr>
      </w:pPr>
      <w:bookmarkStart w:id="26" w:name="_Toc172435477"/>
      <w:r>
        <w:rPr>
          <w:rFonts w:asciiTheme="minorHAnsi" w:hAnsiTheme="minorHAnsi" w:cstheme="minorHAnsi"/>
          <w:color w:val="365F91" w:themeColor="accent1" w:themeShade="BF"/>
        </w:rPr>
        <w:lastRenderedPageBreak/>
        <w:t xml:space="preserve">.1 </w:t>
      </w:r>
      <w:r w:rsidRPr="00E71199">
        <w:rPr>
          <w:rFonts w:asciiTheme="minorHAnsi" w:hAnsiTheme="minorHAnsi" w:cstheme="minorHAnsi"/>
          <w:color w:val="365F91" w:themeColor="accent1" w:themeShade="BF"/>
        </w:rPr>
        <w:t>Explanation of Encapsulation</w:t>
      </w:r>
      <w:bookmarkEnd w:id="26"/>
    </w:p>
    <w:p w14:paraId="7D2952BE" w14:textId="77777777" w:rsidR="00E71199" w:rsidRDefault="00E71199" w:rsidP="00E71199">
      <w:pPr>
        <w:pStyle w:val="NormalWeb"/>
        <w:numPr>
          <w:ilvl w:val="0"/>
          <w:numId w:val="153"/>
        </w:numPr>
      </w:pPr>
      <w:r>
        <w:rPr>
          <w:rStyle w:val="Strong"/>
          <w:rFonts w:eastAsiaTheme="majorEastAsia"/>
        </w:rPr>
        <w:t>Private Data Fields</w:t>
      </w:r>
      <w:r>
        <w:t>:</w:t>
      </w:r>
    </w:p>
    <w:p w14:paraId="35584998" w14:textId="77777777" w:rsidR="00E71199" w:rsidRDefault="00E71199" w:rsidP="00E71199">
      <w:pPr>
        <w:numPr>
          <w:ilvl w:val="1"/>
          <w:numId w:val="153"/>
        </w:numPr>
        <w:spacing w:before="100" w:beforeAutospacing="1" w:after="100" w:afterAutospacing="1"/>
      </w:pPr>
      <w:r>
        <w:rPr>
          <w:rStyle w:val="HTMLCode"/>
          <w:rFonts w:eastAsiaTheme="minorEastAsia"/>
        </w:rPr>
        <w:t>title</w:t>
      </w:r>
      <w:r>
        <w:t xml:space="preserve"> and </w:t>
      </w:r>
      <w:r>
        <w:rPr>
          <w:rStyle w:val="HTMLCode"/>
          <w:rFonts w:eastAsiaTheme="minorEastAsia"/>
        </w:rPr>
        <w:t>author</w:t>
      </w:r>
      <w:r>
        <w:t xml:space="preserve"> in the </w:t>
      </w:r>
      <w:r>
        <w:rPr>
          <w:rStyle w:val="HTMLCode"/>
          <w:rFonts w:eastAsiaTheme="minorEastAsia"/>
        </w:rPr>
        <w:t>Book</w:t>
      </w:r>
      <w:r>
        <w:t xml:space="preserve"> class are marked as </w:t>
      </w:r>
      <w:r>
        <w:rPr>
          <w:rStyle w:val="HTMLCode"/>
          <w:rFonts w:eastAsiaTheme="minorEastAsia"/>
        </w:rPr>
        <w:t>private</w:t>
      </w:r>
      <w:r>
        <w:t>. This restricts direct access to these fields from outside the class.</w:t>
      </w:r>
    </w:p>
    <w:p w14:paraId="170C2EC1" w14:textId="77777777" w:rsidR="00E71199" w:rsidRDefault="00E71199" w:rsidP="00E71199">
      <w:pPr>
        <w:pStyle w:val="NormalWeb"/>
        <w:numPr>
          <w:ilvl w:val="0"/>
          <w:numId w:val="153"/>
        </w:numPr>
      </w:pPr>
      <w:r>
        <w:rPr>
          <w:rStyle w:val="Strong"/>
          <w:rFonts w:eastAsiaTheme="majorEastAsia"/>
        </w:rPr>
        <w:t>Public Getters and Setters</w:t>
      </w:r>
      <w:r>
        <w:t>:</w:t>
      </w:r>
    </w:p>
    <w:p w14:paraId="496A501E" w14:textId="77777777" w:rsidR="00E71199" w:rsidRDefault="00E71199" w:rsidP="00E71199">
      <w:pPr>
        <w:numPr>
          <w:ilvl w:val="1"/>
          <w:numId w:val="153"/>
        </w:numPr>
        <w:spacing w:before="100" w:beforeAutospacing="1" w:after="100" w:afterAutospacing="1"/>
      </w:pPr>
      <w:r>
        <w:t xml:space="preserve">Methods like </w:t>
      </w:r>
      <w:r>
        <w:rPr>
          <w:rStyle w:val="HTMLCode"/>
          <w:rFonts w:eastAsiaTheme="minorEastAsia"/>
        </w:rPr>
        <w:t>getTitle()</w:t>
      </w:r>
      <w:r>
        <w:t xml:space="preserve">, </w:t>
      </w:r>
      <w:r>
        <w:rPr>
          <w:rStyle w:val="HTMLCode"/>
          <w:rFonts w:eastAsiaTheme="minorEastAsia"/>
        </w:rPr>
        <w:t>setTitle()</w:t>
      </w:r>
      <w:r>
        <w:t xml:space="preserve">, </w:t>
      </w:r>
      <w:r>
        <w:rPr>
          <w:rStyle w:val="HTMLCode"/>
          <w:rFonts w:eastAsiaTheme="minorEastAsia"/>
        </w:rPr>
        <w:t>getAuthor()</w:t>
      </w:r>
      <w:r>
        <w:t xml:space="preserve">, and </w:t>
      </w:r>
      <w:r>
        <w:rPr>
          <w:rStyle w:val="HTMLCode"/>
          <w:rFonts w:eastAsiaTheme="minorEastAsia"/>
        </w:rPr>
        <w:t>setAuthor()</w:t>
      </w:r>
      <w:r>
        <w:t xml:space="preserve"> provide controlled access to the private fields. They allow other classes to read or modify the values of </w:t>
      </w:r>
      <w:r>
        <w:rPr>
          <w:rStyle w:val="HTMLCode"/>
          <w:rFonts w:eastAsiaTheme="minorEastAsia"/>
        </w:rPr>
        <w:t>title</w:t>
      </w:r>
      <w:r>
        <w:t xml:space="preserve"> and </w:t>
      </w:r>
      <w:r>
        <w:rPr>
          <w:rStyle w:val="HTMLCode"/>
          <w:rFonts w:eastAsiaTheme="minorEastAsia"/>
        </w:rPr>
        <w:t>author</w:t>
      </w:r>
      <w:r>
        <w:t xml:space="preserve"> without directly accessing the fields.</w:t>
      </w:r>
    </w:p>
    <w:p w14:paraId="0E907CF9" w14:textId="77777777" w:rsidR="00E71199" w:rsidRDefault="00E71199" w:rsidP="00E71199">
      <w:pPr>
        <w:pStyle w:val="NormalWeb"/>
        <w:numPr>
          <w:ilvl w:val="0"/>
          <w:numId w:val="153"/>
        </w:numPr>
      </w:pPr>
      <w:r>
        <w:rPr>
          <w:rStyle w:val="Strong"/>
          <w:rFonts w:eastAsiaTheme="majorEastAsia"/>
        </w:rPr>
        <w:t>Encapsulation Benefits</w:t>
      </w:r>
      <w:r>
        <w:t>:</w:t>
      </w:r>
    </w:p>
    <w:p w14:paraId="5817096A" w14:textId="77777777" w:rsidR="00E71199" w:rsidRDefault="00E71199" w:rsidP="00E71199">
      <w:pPr>
        <w:numPr>
          <w:ilvl w:val="1"/>
          <w:numId w:val="153"/>
        </w:numPr>
        <w:spacing w:before="100" w:beforeAutospacing="1" w:after="100" w:afterAutospacing="1"/>
      </w:pPr>
      <w:r>
        <w:rPr>
          <w:rStyle w:val="Strong"/>
          <w:rFonts w:eastAsiaTheme="majorEastAsia"/>
        </w:rPr>
        <w:t>Controlled Access</w:t>
      </w:r>
      <w:r>
        <w:t>: Only the methods provided can access or modify the fields, which helps in maintaining the integrity of the data.</w:t>
      </w:r>
    </w:p>
    <w:p w14:paraId="7407545D" w14:textId="77777777" w:rsidR="009F66CA" w:rsidRDefault="009F66CA" w:rsidP="006D41D0">
      <w:pPr>
        <w:rPr>
          <w:rFonts w:asciiTheme="minorHAnsi" w:eastAsia="Arial" w:hAnsiTheme="minorHAnsi" w:cstheme="minorHAnsi"/>
          <w:b/>
          <w:bCs/>
          <w:color w:val="FF0000"/>
          <w:sz w:val="24"/>
          <w:szCs w:val="24"/>
        </w:rPr>
      </w:pPr>
    </w:p>
    <w:p w14:paraId="04BED659" w14:textId="0AC84BA6" w:rsidR="009F66CA" w:rsidRPr="009F66CA" w:rsidRDefault="009F66CA" w:rsidP="009F66CA">
      <w:pPr>
        <w:pStyle w:val="Heading3"/>
        <w:numPr>
          <w:ilvl w:val="1"/>
          <w:numId w:val="150"/>
        </w:numPr>
        <w:rPr>
          <w:rFonts w:asciiTheme="minorHAnsi" w:hAnsiTheme="minorHAnsi" w:cstheme="minorHAnsi"/>
          <w:color w:val="365F91" w:themeColor="accent1" w:themeShade="BF"/>
        </w:rPr>
      </w:pPr>
      <w:bookmarkStart w:id="27" w:name="_Toc172435478"/>
      <w:r w:rsidRPr="009F66CA">
        <w:rPr>
          <w:rFonts w:asciiTheme="minorHAnsi" w:hAnsiTheme="minorHAnsi" w:cstheme="minorHAnsi"/>
          <w:color w:val="365F91" w:themeColor="accent1" w:themeShade="BF"/>
        </w:rPr>
        <w:t>Example</w:t>
      </w:r>
      <w:r>
        <w:rPr>
          <w:rFonts w:asciiTheme="minorHAnsi" w:hAnsiTheme="minorHAnsi" w:cstheme="minorHAnsi"/>
          <w:color w:val="365F91" w:themeColor="accent1" w:themeShade="BF"/>
        </w:rPr>
        <w:t>Books</w:t>
      </w:r>
      <w:r w:rsidRPr="009F66CA">
        <w:rPr>
          <w:rFonts w:asciiTheme="minorHAnsi" w:hAnsiTheme="minorHAnsi" w:cstheme="minorHAnsi"/>
          <w:color w:val="365F91" w:themeColor="accent1" w:themeShade="BF"/>
        </w:rPr>
        <w:t>.java</w:t>
      </w:r>
      <w:bookmarkEnd w:id="27"/>
    </w:p>
    <w:p w14:paraId="2831B4A1" w14:textId="77777777" w:rsidR="009F66CA" w:rsidRDefault="009F66CA" w:rsidP="009F66CA">
      <w:pPr>
        <w:pStyle w:val="NormalWeb"/>
      </w:pPr>
      <w:r>
        <w:t xml:space="preserve">This file will remain the same, as it demonstrates how to use the encapsulated </w:t>
      </w:r>
      <w:r>
        <w:rPr>
          <w:rStyle w:val="HTMLCode"/>
          <w:rFonts w:eastAsiaTheme="minorEastAsia"/>
        </w:rPr>
        <w:t>Book</w:t>
      </w:r>
      <w:r>
        <w:t xml:space="preserve"> objects.</w:t>
      </w:r>
    </w:p>
    <w:p w14:paraId="72376B7A" w14:textId="75176216"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6A9955"/>
          <w:sz w:val="21"/>
          <w:szCs w:val="21"/>
        </w:rPr>
        <w:t>// Example</w:t>
      </w:r>
      <w:r>
        <w:rPr>
          <w:rFonts w:ascii="Consolas" w:hAnsi="Consolas"/>
          <w:color w:val="6A9955"/>
          <w:sz w:val="21"/>
          <w:szCs w:val="21"/>
        </w:rPr>
        <w:t>Books</w:t>
      </w:r>
      <w:r w:rsidRPr="009F66CA">
        <w:rPr>
          <w:rFonts w:ascii="Consolas" w:hAnsi="Consolas"/>
          <w:color w:val="6A9955"/>
          <w:sz w:val="21"/>
          <w:szCs w:val="21"/>
        </w:rPr>
        <w:t>.java</w:t>
      </w:r>
    </w:p>
    <w:p w14:paraId="53231F0E"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569CD6"/>
          <w:sz w:val="21"/>
          <w:szCs w:val="21"/>
        </w:rPr>
        <w:t>public</w:t>
      </w:r>
      <w:r w:rsidRPr="009F66CA">
        <w:rPr>
          <w:rFonts w:ascii="Consolas" w:hAnsi="Consolas"/>
          <w:color w:val="CCCCCC"/>
          <w:sz w:val="21"/>
          <w:szCs w:val="21"/>
        </w:rPr>
        <w:t xml:space="preserve"> </w:t>
      </w:r>
      <w:r w:rsidRPr="009F66CA">
        <w:rPr>
          <w:rFonts w:ascii="Consolas" w:hAnsi="Consolas"/>
          <w:color w:val="569CD6"/>
          <w:sz w:val="21"/>
          <w:szCs w:val="21"/>
        </w:rPr>
        <w:t>class</w:t>
      </w:r>
      <w:r w:rsidRPr="009F66CA">
        <w:rPr>
          <w:rFonts w:ascii="Consolas" w:hAnsi="Consolas"/>
          <w:color w:val="CCCCCC"/>
          <w:sz w:val="21"/>
          <w:szCs w:val="21"/>
        </w:rPr>
        <w:t xml:space="preserve"> </w:t>
      </w:r>
      <w:r w:rsidRPr="009F66CA">
        <w:rPr>
          <w:rFonts w:ascii="Consolas" w:hAnsi="Consolas"/>
          <w:color w:val="4EC9B0"/>
          <w:sz w:val="21"/>
          <w:szCs w:val="21"/>
        </w:rPr>
        <w:t>ExampleBooks</w:t>
      </w:r>
      <w:r w:rsidRPr="009F66CA">
        <w:rPr>
          <w:rFonts w:ascii="Consolas" w:hAnsi="Consolas"/>
          <w:color w:val="CCCCCC"/>
          <w:sz w:val="21"/>
          <w:szCs w:val="21"/>
        </w:rPr>
        <w:t xml:space="preserve"> {</w:t>
      </w:r>
    </w:p>
    <w:p w14:paraId="056B401E"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569CD6"/>
          <w:sz w:val="21"/>
          <w:szCs w:val="21"/>
        </w:rPr>
        <w:t>public</w:t>
      </w:r>
      <w:r w:rsidRPr="009F66CA">
        <w:rPr>
          <w:rFonts w:ascii="Consolas" w:hAnsi="Consolas"/>
          <w:color w:val="CCCCCC"/>
          <w:sz w:val="21"/>
          <w:szCs w:val="21"/>
        </w:rPr>
        <w:t xml:space="preserve"> </w:t>
      </w:r>
      <w:r w:rsidRPr="009F66CA">
        <w:rPr>
          <w:rFonts w:ascii="Consolas" w:hAnsi="Consolas"/>
          <w:color w:val="569CD6"/>
          <w:sz w:val="21"/>
          <w:szCs w:val="21"/>
        </w:rPr>
        <w:t>static</w:t>
      </w:r>
      <w:r w:rsidRPr="009F66CA">
        <w:rPr>
          <w:rFonts w:ascii="Consolas" w:hAnsi="Consolas"/>
          <w:color w:val="CCCCCC"/>
          <w:sz w:val="21"/>
          <w:szCs w:val="21"/>
        </w:rPr>
        <w:t xml:space="preserve"> </w:t>
      </w:r>
      <w:r w:rsidRPr="009F66CA">
        <w:rPr>
          <w:rFonts w:ascii="Consolas" w:hAnsi="Consolas"/>
          <w:color w:val="4EC9B0"/>
          <w:sz w:val="21"/>
          <w:szCs w:val="21"/>
        </w:rPr>
        <w:t>void</w:t>
      </w:r>
      <w:r w:rsidRPr="009F66CA">
        <w:rPr>
          <w:rFonts w:ascii="Consolas" w:hAnsi="Consolas"/>
          <w:color w:val="CCCCCC"/>
          <w:sz w:val="21"/>
          <w:szCs w:val="21"/>
        </w:rPr>
        <w:t xml:space="preserve"> </w:t>
      </w:r>
      <w:r w:rsidRPr="009F66CA">
        <w:rPr>
          <w:rFonts w:ascii="Consolas" w:hAnsi="Consolas"/>
          <w:color w:val="DCDCAA"/>
          <w:sz w:val="21"/>
          <w:szCs w:val="21"/>
        </w:rPr>
        <w:t>main</w:t>
      </w:r>
      <w:r w:rsidRPr="009F66CA">
        <w:rPr>
          <w:rFonts w:ascii="Consolas" w:hAnsi="Consolas"/>
          <w:color w:val="CCCCCC"/>
          <w:sz w:val="21"/>
          <w:szCs w:val="21"/>
        </w:rPr>
        <w:t>(</w:t>
      </w:r>
      <w:r w:rsidRPr="009F66CA">
        <w:rPr>
          <w:rFonts w:ascii="Consolas" w:hAnsi="Consolas"/>
          <w:color w:val="4EC9B0"/>
          <w:sz w:val="21"/>
          <w:szCs w:val="21"/>
        </w:rPr>
        <w:t>String</w:t>
      </w:r>
      <w:r w:rsidRPr="009F66CA">
        <w:rPr>
          <w:rFonts w:ascii="Consolas" w:hAnsi="Consolas"/>
          <w:color w:val="CCCCCC"/>
          <w:sz w:val="21"/>
          <w:szCs w:val="21"/>
        </w:rPr>
        <w:t xml:space="preserve">[] </w:t>
      </w:r>
      <w:r w:rsidRPr="009F66CA">
        <w:rPr>
          <w:rFonts w:ascii="Consolas" w:hAnsi="Consolas"/>
          <w:color w:val="9CDCFE"/>
          <w:sz w:val="21"/>
          <w:szCs w:val="21"/>
        </w:rPr>
        <w:t>args</w:t>
      </w:r>
      <w:r w:rsidRPr="009F66CA">
        <w:rPr>
          <w:rFonts w:ascii="Consolas" w:hAnsi="Consolas"/>
          <w:color w:val="CCCCCC"/>
          <w:sz w:val="21"/>
          <w:szCs w:val="21"/>
        </w:rPr>
        <w:t>) {</w:t>
      </w:r>
    </w:p>
    <w:p w14:paraId="7E87852D"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4EC9B0"/>
          <w:sz w:val="21"/>
          <w:szCs w:val="21"/>
        </w:rPr>
        <w:t>Book</w:t>
      </w:r>
      <w:r w:rsidRPr="009F66CA">
        <w:rPr>
          <w:rFonts w:ascii="Consolas" w:hAnsi="Consolas"/>
          <w:color w:val="CCCCCC"/>
          <w:sz w:val="21"/>
          <w:szCs w:val="21"/>
        </w:rPr>
        <w:t xml:space="preserve"> </w:t>
      </w:r>
      <w:r w:rsidRPr="009F66CA">
        <w:rPr>
          <w:rFonts w:ascii="Consolas" w:hAnsi="Consolas"/>
          <w:color w:val="9CDCFE"/>
          <w:sz w:val="21"/>
          <w:szCs w:val="21"/>
        </w:rPr>
        <w:t>fictionBook</w:t>
      </w:r>
      <w:r w:rsidRPr="009F66CA">
        <w:rPr>
          <w:rFonts w:ascii="Consolas" w:hAnsi="Consolas"/>
          <w:color w:val="CCCCCC"/>
          <w:sz w:val="21"/>
          <w:szCs w:val="21"/>
        </w:rPr>
        <w:t xml:space="preserve"> </w:t>
      </w:r>
      <w:r w:rsidRPr="009F66CA">
        <w:rPr>
          <w:rFonts w:ascii="Consolas" w:hAnsi="Consolas"/>
          <w:color w:val="D4D4D4"/>
          <w:sz w:val="21"/>
          <w:szCs w:val="21"/>
        </w:rPr>
        <w:t>=</w:t>
      </w:r>
      <w:r w:rsidRPr="009F66CA">
        <w:rPr>
          <w:rFonts w:ascii="Consolas" w:hAnsi="Consolas"/>
          <w:color w:val="CCCCCC"/>
          <w:sz w:val="21"/>
          <w:szCs w:val="21"/>
        </w:rPr>
        <w:t xml:space="preserve"> </w:t>
      </w:r>
      <w:r w:rsidRPr="009F66CA">
        <w:rPr>
          <w:rFonts w:ascii="Consolas" w:hAnsi="Consolas"/>
          <w:color w:val="C586C0"/>
          <w:sz w:val="21"/>
          <w:szCs w:val="21"/>
        </w:rPr>
        <w:t>new</w:t>
      </w:r>
      <w:r w:rsidRPr="009F66CA">
        <w:rPr>
          <w:rFonts w:ascii="Consolas" w:hAnsi="Consolas"/>
          <w:color w:val="CCCCCC"/>
          <w:sz w:val="21"/>
          <w:szCs w:val="21"/>
        </w:rPr>
        <w:t xml:space="preserve"> </w:t>
      </w:r>
      <w:r w:rsidRPr="009F66CA">
        <w:rPr>
          <w:rFonts w:ascii="Consolas" w:hAnsi="Consolas"/>
          <w:color w:val="DCDCAA"/>
          <w:sz w:val="21"/>
          <w:szCs w:val="21"/>
        </w:rPr>
        <w:t>Fiction</w:t>
      </w:r>
      <w:r w:rsidRPr="009F66CA">
        <w:rPr>
          <w:rFonts w:ascii="Consolas" w:hAnsi="Consolas"/>
          <w:color w:val="CCCCCC"/>
          <w:sz w:val="21"/>
          <w:szCs w:val="21"/>
        </w:rPr>
        <w:t>(</w:t>
      </w:r>
      <w:r w:rsidRPr="009F66CA">
        <w:rPr>
          <w:rFonts w:ascii="Consolas" w:hAnsi="Consolas"/>
          <w:color w:val="CE9178"/>
          <w:sz w:val="21"/>
          <w:szCs w:val="21"/>
        </w:rPr>
        <w:t>"1984"</w:t>
      </w:r>
      <w:r w:rsidRPr="009F66CA">
        <w:rPr>
          <w:rFonts w:ascii="Consolas" w:hAnsi="Consolas"/>
          <w:color w:val="CCCCCC"/>
          <w:sz w:val="21"/>
          <w:szCs w:val="21"/>
        </w:rPr>
        <w:t xml:space="preserve">, </w:t>
      </w:r>
      <w:r w:rsidRPr="009F66CA">
        <w:rPr>
          <w:rFonts w:ascii="Consolas" w:hAnsi="Consolas"/>
          <w:color w:val="CE9178"/>
          <w:sz w:val="21"/>
          <w:szCs w:val="21"/>
        </w:rPr>
        <w:t>"George Orwell"</w:t>
      </w:r>
      <w:r w:rsidRPr="009F66CA">
        <w:rPr>
          <w:rFonts w:ascii="Consolas" w:hAnsi="Consolas"/>
          <w:color w:val="CCCCCC"/>
          <w:sz w:val="21"/>
          <w:szCs w:val="21"/>
        </w:rPr>
        <w:t>);</w:t>
      </w:r>
    </w:p>
    <w:p w14:paraId="300D1E16"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4EC9B0"/>
          <w:sz w:val="21"/>
          <w:szCs w:val="21"/>
        </w:rPr>
        <w:t>Book</w:t>
      </w:r>
      <w:r w:rsidRPr="009F66CA">
        <w:rPr>
          <w:rFonts w:ascii="Consolas" w:hAnsi="Consolas"/>
          <w:color w:val="CCCCCC"/>
          <w:sz w:val="21"/>
          <w:szCs w:val="21"/>
        </w:rPr>
        <w:t xml:space="preserve"> </w:t>
      </w:r>
      <w:r w:rsidRPr="009F66CA">
        <w:rPr>
          <w:rFonts w:ascii="Consolas" w:hAnsi="Consolas"/>
          <w:color w:val="9CDCFE"/>
          <w:sz w:val="21"/>
          <w:szCs w:val="21"/>
        </w:rPr>
        <w:t>nonFictionBook</w:t>
      </w:r>
      <w:r w:rsidRPr="009F66CA">
        <w:rPr>
          <w:rFonts w:ascii="Consolas" w:hAnsi="Consolas"/>
          <w:color w:val="CCCCCC"/>
          <w:sz w:val="21"/>
          <w:szCs w:val="21"/>
        </w:rPr>
        <w:t xml:space="preserve"> </w:t>
      </w:r>
      <w:r w:rsidRPr="009F66CA">
        <w:rPr>
          <w:rFonts w:ascii="Consolas" w:hAnsi="Consolas"/>
          <w:color w:val="D4D4D4"/>
          <w:sz w:val="21"/>
          <w:szCs w:val="21"/>
        </w:rPr>
        <w:t>=</w:t>
      </w:r>
      <w:r w:rsidRPr="009F66CA">
        <w:rPr>
          <w:rFonts w:ascii="Consolas" w:hAnsi="Consolas"/>
          <w:color w:val="CCCCCC"/>
          <w:sz w:val="21"/>
          <w:szCs w:val="21"/>
        </w:rPr>
        <w:t xml:space="preserve"> </w:t>
      </w:r>
      <w:r w:rsidRPr="009F66CA">
        <w:rPr>
          <w:rFonts w:ascii="Consolas" w:hAnsi="Consolas"/>
          <w:color w:val="C586C0"/>
          <w:sz w:val="21"/>
          <w:szCs w:val="21"/>
        </w:rPr>
        <w:t>new</w:t>
      </w:r>
      <w:r w:rsidRPr="009F66CA">
        <w:rPr>
          <w:rFonts w:ascii="Consolas" w:hAnsi="Consolas"/>
          <w:color w:val="CCCCCC"/>
          <w:sz w:val="21"/>
          <w:szCs w:val="21"/>
        </w:rPr>
        <w:t xml:space="preserve"> </w:t>
      </w:r>
      <w:r w:rsidRPr="009F66CA">
        <w:rPr>
          <w:rFonts w:ascii="Consolas" w:hAnsi="Consolas"/>
          <w:color w:val="DCDCAA"/>
          <w:sz w:val="21"/>
          <w:szCs w:val="21"/>
        </w:rPr>
        <w:t>NonFiction</w:t>
      </w:r>
      <w:r w:rsidRPr="009F66CA">
        <w:rPr>
          <w:rFonts w:ascii="Consolas" w:hAnsi="Consolas"/>
          <w:color w:val="CCCCCC"/>
          <w:sz w:val="21"/>
          <w:szCs w:val="21"/>
        </w:rPr>
        <w:t>(</w:t>
      </w:r>
      <w:r w:rsidRPr="009F66CA">
        <w:rPr>
          <w:rFonts w:ascii="Consolas" w:hAnsi="Consolas"/>
          <w:color w:val="CE9178"/>
          <w:sz w:val="21"/>
          <w:szCs w:val="21"/>
        </w:rPr>
        <w:t>"Sapiens"</w:t>
      </w:r>
      <w:r w:rsidRPr="009F66CA">
        <w:rPr>
          <w:rFonts w:ascii="Consolas" w:hAnsi="Consolas"/>
          <w:color w:val="CCCCCC"/>
          <w:sz w:val="21"/>
          <w:szCs w:val="21"/>
        </w:rPr>
        <w:t xml:space="preserve">, </w:t>
      </w:r>
      <w:r w:rsidRPr="009F66CA">
        <w:rPr>
          <w:rFonts w:ascii="Consolas" w:hAnsi="Consolas"/>
          <w:color w:val="CE9178"/>
          <w:sz w:val="21"/>
          <w:szCs w:val="21"/>
        </w:rPr>
        <w:t>"Yuval Noah Harari"</w:t>
      </w:r>
      <w:r w:rsidRPr="009F66CA">
        <w:rPr>
          <w:rFonts w:ascii="Consolas" w:hAnsi="Consolas"/>
          <w:color w:val="CCCCCC"/>
          <w:sz w:val="21"/>
          <w:szCs w:val="21"/>
        </w:rPr>
        <w:t>);</w:t>
      </w:r>
    </w:p>
    <w:p w14:paraId="02480CE2" w14:textId="77777777" w:rsidR="009F66CA" w:rsidRPr="009F66CA" w:rsidRDefault="009F66CA" w:rsidP="009F66CA">
      <w:pPr>
        <w:shd w:val="clear" w:color="auto" w:fill="1F1F1F"/>
        <w:spacing w:line="285" w:lineRule="atLeast"/>
        <w:rPr>
          <w:rFonts w:ascii="Consolas" w:hAnsi="Consolas"/>
          <w:color w:val="CCCCCC"/>
          <w:sz w:val="21"/>
          <w:szCs w:val="21"/>
        </w:rPr>
      </w:pPr>
    </w:p>
    <w:p w14:paraId="2122FA3E"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9CDCFE"/>
          <w:sz w:val="21"/>
          <w:szCs w:val="21"/>
        </w:rPr>
        <w:t>fictionBook</w:t>
      </w:r>
      <w:r w:rsidRPr="009F66CA">
        <w:rPr>
          <w:rFonts w:ascii="Consolas" w:hAnsi="Consolas"/>
          <w:color w:val="CCCCCC"/>
          <w:sz w:val="21"/>
          <w:szCs w:val="21"/>
        </w:rPr>
        <w:t>.</w:t>
      </w:r>
      <w:r w:rsidRPr="009F66CA">
        <w:rPr>
          <w:rFonts w:ascii="Consolas" w:hAnsi="Consolas"/>
          <w:color w:val="DCDCAA"/>
          <w:sz w:val="21"/>
          <w:szCs w:val="21"/>
        </w:rPr>
        <w:t>display</w:t>
      </w:r>
      <w:r w:rsidRPr="009F66CA">
        <w:rPr>
          <w:rFonts w:ascii="Consolas" w:hAnsi="Consolas"/>
          <w:color w:val="CCCCCC"/>
          <w:sz w:val="21"/>
          <w:szCs w:val="21"/>
        </w:rPr>
        <w:t xml:space="preserve">(); </w:t>
      </w:r>
      <w:r w:rsidRPr="009F66CA">
        <w:rPr>
          <w:rFonts w:ascii="Consolas" w:hAnsi="Consolas"/>
          <w:color w:val="6A9955"/>
          <w:sz w:val="21"/>
          <w:szCs w:val="21"/>
        </w:rPr>
        <w:t>// Outputs: Fiction Book: 1984 by George Orwell</w:t>
      </w:r>
    </w:p>
    <w:p w14:paraId="55E6E295"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9CDCFE"/>
          <w:sz w:val="21"/>
          <w:szCs w:val="21"/>
        </w:rPr>
        <w:t>nonFictionBook</w:t>
      </w:r>
      <w:r w:rsidRPr="009F66CA">
        <w:rPr>
          <w:rFonts w:ascii="Consolas" w:hAnsi="Consolas"/>
          <w:color w:val="CCCCCC"/>
          <w:sz w:val="21"/>
          <w:szCs w:val="21"/>
        </w:rPr>
        <w:t>.</w:t>
      </w:r>
      <w:r w:rsidRPr="009F66CA">
        <w:rPr>
          <w:rFonts w:ascii="Consolas" w:hAnsi="Consolas"/>
          <w:color w:val="DCDCAA"/>
          <w:sz w:val="21"/>
          <w:szCs w:val="21"/>
        </w:rPr>
        <w:t>display</w:t>
      </w:r>
      <w:r w:rsidRPr="009F66CA">
        <w:rPr>
          <w:rFonts w:ascii="Consolas" w:hAnsi="Consolas"/>
          <w:color w:val="CCCCCC"/>
          <w:sz w:val="21"/>
          <w:szCs w:val="21"/>
        </w:rPr>
        <w:t xml:space="preserve">(); </w:t>
      </w:r>
      <w:r w:rsidRPr="009F66CA">
        <w:rPr>
          <w:rFonts w:ascii="Consolas" w:hAnsi="Consolas"/>
          <w:color w:val="6A9955"/>
          <w:sz w:val="21"/>
          <w:szCs w:val="21"/>
        </w:rPr>
        <w:t>// Outputs: Non-Fiction Book: Sapiens by Yuval Noah Harari</w:t>
      </w:r>
    </w:p>
    <w:p w14:paraId="158F589B" w14:textId="77777777" w:rsidR="009F66CA" w:rsidRPr="009F66CA" w:rsidRDefault="009F66CA" w:rsidP="009F66CA">
      <w:pPr>
        <w:shd w:val="clear" w:color="auto" w:fill="1F1F1F"/>
        <w:spacing w:line="285" w:lineRule="atLeast"/>
        <w:rPr>
          <w:rFonts w:ascii="Consolas" w:hAnsi="Consolas"/>
          <w:color w:val="CCCCCC"/>
          <w:sz w:val="21"/>
          <w:szCs w:val="21"/>
        </w:rPr>
      </w:pPr>
    </w:p>
    <w:p w14:paraId="3746EA0E"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6A9955"/>
          <w:sz w:val="21"/>
          <w:szCs w:val="21"/>
        </w:rPr>
        <w:t>// Access and modify the title and author through getters and setters</w:t>
      </w:r>
    </w:p>
    <w:p w14:paraId="368DFA52"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9CDCFE"/>
          <w:sz w:val="21"/>
          <w:szCs w:val="21"/>
        </w:rPr>
        <w:t>fictionBook</w:t>
      </w:r>
      <w:r w:rsidRPr="009F66CA">
        <w:rPr>
          <w:rFonts w:ascii="Consolas" w:hAnsi="Consolas"/>
          <w:color w:val="CCCCCC"/>
          <w:sz w:val="21"/>
          <w:szCs w:val="21"/>
        </w:rPr>
        <w:t>.</w:t>
      </w:r>
      <w:r w:rsidRPr="009F66CA">
        <w:rPr>
          <w:rFonts w:ascii="Consolas" w:hAnsi="Consolas"/>
          <w:color w:val="DCDCAA"/>
          <w:sz w:val="21"/>
          <w:szCs w:val="21"/>
        </w:rPr>
        <w:t>setTitle</w:t>
      </w:r>
      <w:r w:rsidRPr="009F66CA">
        <w:rPr>
          <w:rFonts w:ascii="Consolas" w:hAnsi="Consolas"/>
          <w:color w:val="CCCCCC"/>
          <w:sz w:val="21"/>
          <w:szCs w:val="21"/>
        </w:rPr>
        <w:t>(</w:t>
      </w:r>
      <w:r w:rsidRPr="009F66CA">
        <w:rPr>
          <w:rFonts w:ascii="Consolas" w:hAnsi="Consolas"/>
          <w:color w:val="CE9178"/>
          <w:sz w:val="21"/>
          <w:szCs w:val="21"/>
        </w:rPr>
        <w:t>"Animal Farm"</w:t>
      </w:r>
      <w:r w:rsidRPr="009F66CA">
        <w:rPr>
          <w:rFonts w:ascii="Consolas" w:hAnsi="Consolas"/>
          <w:color w:val="CCCCCC"/>
          <w:sz w:val="21"/>
          <w:szCs w:val="21"/>
        </w:rPr>
        <w:t>);</w:t>
      </w:r>
    </w:p>
    <w:p w14:paraId="7FC8F074"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9CDCFE"/>
          <w:sz w:val="21"/>
          <w:szCs w:val="21"/>
        </w:rPr>
        <w:t>fictionBook</w:t>
      </w:r>
      <w:r w:rsidRPr="009F66CA">
        <w:rPr>
          <w:rFonts w:ascii="Consolas" w:hAnsi="Consolas"/>
          <w:color w:val="CCCCCC"/>
          <w:sz w:val="21"/>
          <w:szCs w:val="21"/>
        </w:rPr>
        <w:t>.</w:t>
      </w:r>
      <w:r w:rsidRPr="009F66CA">
        <w:rPr>
          <w:rFonts w:ascii="Consolas" w:hAnsi="Consolas"/>
          <w:color w:val="DCDCAA"/>
          <w:sz w:val="21"/>
          <w:szCs w:val="21"/>
        </w:rPr>
        <w:t>setAuthor</w:t>
      </w:r>
      <w:r w:rsidRPr="009F66CA">
        <w:rPr>
          <w:rFonts w:ascii="Consolas" w:hAnsi="Consolas"/>
          <w:color w:val="CCCCCC"/>
          <w:sz w:val="21"/>
          <w:szCs w:val="21"/>
        </w:rPr>
        <w:t>(</w:t>
      </w:r>
      <w:r w:rsidRPr="009F66CA">
        <w:rPr>
          <w:rFonts w:ascii="Consolas" w:hAnsi="Consolas"/>
          <w:color w:val="CE9178"/>
          <w:sz w:val="21"/>
          <w:szCs w:val="21"/>
        </w:rPr>
        <w:t>"George Orwell"</w:t>
      </w:r>
      <w:r w:rsidRPr="009F66CA">
        <w:rPr>
          <w:rFonts w:ascii="Consolas" w:hAnsi="Consolas"/>
          <w:color w:val="CCCCCC"/>
          <w:sz w:val="21"/>
          <w:szCs w:val="21"/>
        </w:rPr>
        <w:t>);</w:t>
      </w:r>
    </w:p>
    <w:p w14:paraId="5ABD9C15"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xml:space="preserve">        </w:t>
      </w:r>
      <w:r w:rsidRPr="009F66CA">
        <w:rPr>
          <w:rFonts w:ascii="Consolas" w:hAnsi="Consolas"/>
          <w:color w:val="9CDCFE"/>
          <w:sz w:val="21"/>
          <w:szCs w:val="21"/>
        </w:rPr>
        <w:t>fictionBook</w:t>
      </w:r>
      <w:r w:rsidRPr="009F66CA">
        <w:rPr>
          <w:rFonts w:ascii="Consolas" w:hAnsi="Consolas"/>
          <w:color w:val="CCCCCC"/>
          <w:sz w:val="21"/>
          <w:szCs w:val="21"/>
        </w:rPr>
        <w:t>.</w:t>
      </w:r>
      <w:r w:rsidRPr="009F66CA">
        <w:rPr>
          <w:rFonts w:ascii="Consolas" w:hAnsi="Consolas"/>
          <w:color w:val="DCDCAA"/>
          <w:sz w:val="21"/>
          <w:szCs w:val="21"/>
        </w:rPr>
        <w:t>display</w:t>
      </w:r>
      <w:r w:rsidRPr="009F66CA">
        <w:rPr>
          <w:rFonts w:ascii="Consolas" w:hAnsi="Consolas"/>
          <w:color w:val="CCCCCC"/>
          <w:sz w:val="21"/>
          <w:szCs w:val="21"/>
        </w:rPr>
        <w:t xml:space="preserve">(); </w:t>
      </w:r>
      <w:r w:rsidRPr="009F66CA">
        <w:rPr>
          <w:rFonts w:ascii="Consolas" w:hAnsi="Consolas"/>
          <w:color w:val="6A9955"/>
          <w:sz w:val="21"/>
          <w:szCs w:val="21"/>
        </w:rPr>
        <w:t>// Outputs: Fiction Book: Animal Farm by George Orwell</w:t>
      </w:r>
    </w:p>
    <w:p w14:paraId="3719BAE7"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    }</w:t>
      </w:r>
    </w:p>
    <w:p w14:paraId="7124119F" w14:textId="77777777" w:rsidR="009F66CA" w:rsidRPr="009F66CA" w:rsidRDefault="009F66CA" w:rsidP="009F66CA">
      <w:pPr>
        <w:shd w:val="clear" w:color="auto" w:fill="1F1F1F"/>
        <w:spacing w:line="285" w:lineRule="atLeast"/>
        <w:rPr>
          <w:rFonts w:ascii="Consolas" w:hAnsi="Consolas"/>
          <w:color w:val="CCCCCC"/>
          <w:sz w:val="21"/>
          <w:szCs w:val="21"/>
        </w:rPr>
      </w:pPr>
      <w:r w:rsidRPr="009F66CA">
        <w:rPr>
          <w:rFonts w:ascii="Consolas" w:hAnsi="Consolas"/>
          <w:color w:val="CCCCCC"/>
          <w:sz w:val="21"/>
          <w:szCs w:val="21"/>
        </w:rPr>
        <w:t>}</w:t>
      </w:r>
    </w:p>
    <w:p w14:paraId="0FC4FB93" w14:textId="77777777" w:rsidR="009F66CA" w:rsidRPr="009F66CA" w:rsidRDefault="009F66CA" w:rsidP="009F66CA">
      <w:pPr>
        <w:shd w:val="clear" w:color="auto" w:fill="1F1F1F"/>
        <w:spacing w:line="285" w:lineRule="atLeast"/>
        <w:rPr>
          <w:rFonts w:ascii="Consolas" w:hAnsi="Consolas"/>
          <w:color w:val="CCCCCC"/>
          <w:sz w:val="21"/>
          <w:szCs w:val="21"/>
        </w:rPr>
      </w:pPr>
    </w:p>
    <w:p w14:paraId="1F57C3F9" w14:textId="77777777" w:rsidR="009F66CA" w:rsidRDefault="009F66CA" w:rsidP="006D41D0">
      <w:pPr>
        <w:rPr>
          <w:rFonts w:asciiTheme="minorHAnsi" w:eastAsia="Arial" w:hAnsiTheme="minorHAnsi" w:cstheme="minorHAnsi"/>
          <w:b/>
          <w:bCs/>
          <w:color w:val="FF0000"/>
          <w:sz w:val="24"/>
          <w:szCs w:val="24"/>
        </w:rPr>
      </w:pPr>
    </w:p>
    <w:p w14:paraId="29A7F8D0" w14:textId="77777777" w:rsidR="009F66CA" w:rsidRDefault="009F66CA" w:rsidP="006D41D0">
      <w:pPr>
        <w:rPr>
          <w:rFonts w:asciiTheme="minorHAnsi" w:eastAsia="Arial" w:hAnsiTheme="minorHAnsi" w:cstheme="minorHAnsi"/>
          <w:b/>
          <w:bCs/>
          <w:color w:val="FF0000"/>
          <w:sz w:val="24"/>
          <w:szCs w:val="24"/>
        </w:rPr>
      </w:pPr>
    </w:p>
    <w:p w14:paraId="48DE1F58" w14:textId="055B3F4D" w:rsidR="00E71199" w:rsidRPr="009F66CA" w:rsidRDefault="00E71199" w:rsidP="00E71199">
      <w:pPr>
        <w:pStyle w:val="Heading3"/>
        <w:numPr>
          <w:ilvl w:val="1"/>
          <w:numId w:val="150"/>
        </w:numPr>
        <w:rPr>
          <w:rFonts w:asciiTheme="minorHAnsi" w:hAnsiTheme="minorHAnsi" w:cstheme="minorHAnsi"/>
          <w:color w:val="365F91" w:themeColor="accent1" w:themeShade="BF"/>
        </w:rPr>
      </w:pPr>
      <w:bookmarkStart w:id="28" w:name="_Toc172435479"/>
      <w:r>
        <w:rPr>
          <w:rFonts w:asciiTheme="minorHAnsi" w:hAnsiTheme="minorHAnsi" w:cstheme="minorHAnsi"/>
          <w:color w:val="365F91" w:themeColor="accent1" w:themeShade="BF"/>
        </w:rPr>
        <w:t>Compile and Run</w:t>
      </w:r>
      <w:bookmarkEnd w:id="28"/>
    </w:p>
    <w:p w14:paraId="3F060A4B" w14:textId="20D3B9EC" w:rsidR="009F66CA" w:rsidRDefault="00E71199" w:rsidP="006D41D0">
      <w:pPr>
        <w:rPr>
          <w:rFonts w:asciiTheme="minorHAnsi" w:eastAsia="Arial" w:hAnsiTheme="minorHAnsi" w:cstheme="minorHAnsi"/>
          <w:b/>
          <w:bCs/>
          <w:color w:val="FF0000"/>
          <w:sz w:val="24"/>
          <w:szCs w:val="24"/>
        </w:rPr>
      </w:pPr>
      <w:r w:rsidRPr="00E71199">
        <w:rPr>
          <w:rFonts w:asciiTheme="minorHAnsi" w:eastAsia="Arial" w:hAnsiTheme="minorHAnsi" w:cstheme="minorHAnsi"/>
          <w:b/>
          <w:bCs/>
          <w:color w:val="FF0000"/>
          <w:sz w:val="24"/>
          <w:szCs w:val="24"/>
        </w:rPr>
        <w:t>javac *.java</w:t>
      </w:r>
    </w:p>
    <w:p w14:paraId="3F4C0477" w14:textId="77777777" w:rsidR="00E71199" w:rsidRDefault="00E71199" w:rsidP="006D41D0">
      <w:pPr>
        <w:rPr>
          <w:rFonts w:asciiTheme="minorHAnsi" w:eastAsia="Arial" w:hAnsiTheme="minorHAnsi" w:cstheme="minorHAnsi"/>
          <w:b/>
          <w:bCs/>
          <w:color w:val="FF0000"/>
          <w:sz w:val="24"/>
          <w:szCs w:val="24"/>
        </w:rPr>
      </w:pPr>
    </w:p>
    <w:p w14:paraId="4F84CA36" w14:textId="5B7F9797" w:rsidR="00E71199" w:rsidRDefault="00E71199" w:rsidP="006D41D0">
      <w:pPr>
        <w:rPr>
          <w:rFonts w:asciiTheme="minorHAnsi" w:eastAsia="Arial" w:hAnsiTheme="minorHAnsi" w:cstheme="minorHAnsi"/>
          <w:b/>
          <w:bCs/>
          <w:color w:val="FF0000"/>
          <w:sz w:val="24"/>
          <w:szCs w:val="24"/>
        </w:rPr>
      </w:pPr>
      <w:r w:rsidRPr="00E71199">
        <w:rPr>
          <w:rFonts w:asciiTheme="minorHAnsi" w:eastAsia="Arial" w:hAnsiTheme="minorHAnsi" w:cstheme="minorHAnsi"/>
          <w:b/>
          <w:bCs/>
          <w:color w:val="FF0000"/>
          <w:sz w:val="24"/>
          <w:szCs w:val="24"/>
        </w:rPr>
        <w:t>java ExampleBooks</w:t>
      </w:r>
    </w:p>
    <w:p w14:paraId="6D7C0315" w14:textId="77777777" w:rsidR="00E71199" w:rsidRDefault="00E71199" w:rsidP="006D41D0">
      <w:pPr>
        <w:rPr>
          <w:rFonts w:asciiTheme="minorHAnsi" w:eastAsia="Arial" w:hAnsiTheme="minorHAnsi" w:cstheme="minorHAnsi"/>
          <w:b/>
          <w:bCs/>
          <w:color w:val="FF0000"/>
          <w:sz w:val="24"/>
          <w:szCs w:val="24"/>
        </w:rPr>
      </w:pPr>
    </w:p>
    <w:p w14:paraId="17B5E233" w14:textId="7E3ADA86" w:rsidR="00E71199" w:rsidRPr="003F4EF9" w:rsidRDefault="00E71199" w:rsidP="006D41D0">
      <w:pPr>
        <w:rPr>
          <w:rFonts w:asciiTheme="minorHAnsi" w:eastAsia="Arial" w:hAnsiTheme="minorHAnsi" w:cstheme="minorHAnsi"/>
          <w:b/>
          <w:bCs/>
          <w:color w:val="FF0000"/>
          <w:sz w:val="24"/>
          <w:szCs w:val="24"/>
        </w:rPr>
      </w:pPr>
      <w:r w:rsidRPr="00E71199">
        <w:rPr>
          <w:rFonts w:asciiTheme="minorHAnsi" w:eastAsia="Arial" w:hAnsiTheme="minorHAnsi" w:cstheme="minorHAnsi"/>
          <w:b/>
          <w:bCs/>
          <w:color w:val="FF0000"/>
          <w:sz w:val="24"/>
          <w:szCs w:val="24"/>
        </w:rPr>
        <w:drawing>
          <wp:inline distT="0" distB="0" distL="0" distR="0" wp14:anchorId="32DE32F4" wp14:editId="33BDA342">
            <wp:extent cx="6197600" cy="1043305"/>
            <wp:effectExtent l="0" t="0" r="0" b="4445"/>
            <wp:docPr id="197482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28586" name=""/>
                    <pic:cNvPicPr/>
                  </pic:nvPicPr>
                  <pic:blipFill>
                    <a:blip r:embed="rId24"/>
                    <a:stretch>
                      <a:fillRect/>
                    </a:stretch>
                  </pic:blipFill>
                  <pic:spPr>
                    <a:xfrm>
                      <a:off x="0" y="0"/>
                      <a:ext cx="6197600" cy="1043305"/>
                    </a:xfrm>
                    <a:prstGeom prst="rect">
                      <a:avLst/>
                    </a:prstGeom>
                  </pic:spPr>
                </pic:pic>
              </a:graphicData>
            </a:graphic>
          </wp:inline>
        </w:drawing>
      </w:r>
    </w:p>
    <w:sectPr w:rsidR="00E71199" w:rsidRPr="003F4EF9" w:rsidSect="007038F3">
      <w:headerReference w:type="default" r:id="rId25"/>
      <w:pgSz w:w="11920" w:h="16840"/>
      <w:pgMar w:top="1280" w:right="860" w:bottom="280" w:left="1300" w:header="348"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89CC2" w14:textId="77777777" w:rsidR="00E12589" w:rsidRDefault="00E12589">
      <w:r>
        <w:separator/>
      </w:r>
    </w:p>
  </w:endnote>
  <w:endnote w:type="continuationSeparator" w:id="0">
    <w:p w14:paraId="69F2CCB5" w14:textId="77777777" w:rsidR="00E12589" w:rsidRDefault="00E12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1E7AF" w14:textId="77777777" w:rsidR="00E12589" w:rsidRDefault="00E12589">
      <w:r>
        <w:separator/>
      </w:r>
    </w:p>
  </w:footnote>
  <w:footnote w:type="continuationSeparator" w:id="0">
    <w:p w14:paraId="294528CC" w14:textId="77777777" w:rsidR="00E12589" w:rsidRDefault="00E12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81937" w14:textId="5A4BB9C5" w:rsidR="006C4161" w:rsidRDefault="006C4161">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31BE8"/>
    <w:multiLevelType w:val="hybridMultilevel"/>
    <w:tmpl w:val="798EAF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BF0D6E"/>
    <w:multiLevelType w:val="hybridMultilevel"/>
    <w:tmpl w:val="75E6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0377A"/>
    <w:multiLevelType w:val="hybridMultilevel"/>
    <w:tmpl w:val="F7F0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E041A"/>
    <w:multiLevelType w:val="multilevel"/>
    <w:tmpl w:val="F8F09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9056FE"/>
    <w:multiLevelType w:val="multilevel"/>
    <w:tmpl w:val="2DD0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55AA6"/>
    <w:multiLevelType w:val="hybridMultilevel"/>
    <w:tmpl w:val="AFE6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69217B"/>
    <w:multiLevelType w:val="multilevel"/>
    <w:tmpl w:val="6AA2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A032F"/>
    <w:multiLevelType w:val="multilevel"/>
    <w:tmpl w:val="B678C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2F2BA6"/>
    <w:multiLevelType w:val="multilevel"/>
    <w:tmpl w:val="841C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EE4BC6"/>
    <w:multiLevelType w:val="multilevel"/>
    <w:tmpl w:val="5AEC7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6471F6"/>
    <w:multiLevelType w:val="multilevel"/>
    <w:tmpl w:val="8F2C2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6D63E7"/>
    <w:multiLevelType w:val="multilevel"/>
    <w:tmpl w:val="CE065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4F031A"/>
    <w:multiLevelType w:val="multilevel"/>
    <w:tmpl w:val="683E9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744C2C"/>
    <w:multiLevelType w:val="multilevel"/>
    <w:tmpl w:val="11B83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867D8"/>
    <w:multiLevelType w:val="multilevel"/>
    <w:tmpl w:val="52E8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347A6E"/>
    <w:multiLevelType w:val="multilevel"/>
    <w:tmpl w:val="24D2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C791D"/>
    <w:multiLevelType w:val="multilevel"/>
    <w:tmpl w:val="454A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048C5"/>
    <w:multiLevelType w:val="multilevel"/>
    <w:tmpl w:val="FABE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912731"/>
    <w:multiLevelType w:val="hybridMultilevel"/>
    <w:tmpl w:val="2178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F74E07"/>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963225"/>
    <w:multiLevelType w:val="multilevel"/>
    <w:tmpl w:val="C2E6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D00A79"/>
    <w:multiLevelType w:val="hybridMultilevel"/>
    <w:tmpl w:val="162C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43433E"/>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6A5F54"/>
    <w:multiLevelType w:val="hybridMultilevel"/>
    <w:tmpl w:val="9126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D72328"/>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D74143"/>
    <w:multiLevelType w:val="multilevel"/>
    <w:tmpl w:val="E2D22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896983"/>
    <w:multiLevelType w:val="multilevel"/>
    <w:tmpl w:val="0458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91022D"/>
    <w:multiLevelType w:val="multilevel"/>
    <w:tmpl w:val="6D8A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8716AC"/>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5F0C08"/>
    <w:multiLevelType w:val="multilevel"/>
    <w:tmpl w:val="6720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CA07C2"/>
    <w:multiLevelType w:val="multilevel"/>
    <w:tmpl w:val="BE78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A36200"/>
    <w:multiLevelType w:val="multilevel"/>
    <w:tmpl w:val="BB648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3129F6"/>
    <w:multiLevelType w:val="multilevel"/>
    <w:tmpl w:val="FE18A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4D4F81"/>
    <w:multiLevelType w:val="multilevel"/>
    <w:tmpl w:val="94F29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AB3BD9"/>
    <w:multiLevelType w:val="multilevel"/>
    <w:tmpl w:val="CA2C82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261A91"/>
    <w:multiLevelType w:val="multilevel"/>
    <w:tmpl w:val="DFA2EC54"/>
    <w:lvl w:ilvl="0">
      <w:start w:val="3"/>
      <w:numFmt w:val="decimal"/>
      <w:lvlText w:val="%1"/>
      <w:lvlJc w:val="left"/>
      <w:pPr>
        <w:ind w:left="372" w:hanging="37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6" w15:restartNumberingAfterBreak="0">
    <w:nsid w:val="3BA431B7"/>
    <w:multiLevelType w:val="multilevel"/>
    <w:tmpl w:val="D35AD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B1470B"/>
    <w:multiLevelType w:val="multilevel"/>
    <w:tmpl w:val="4C941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2D14FB"/>
    <w:multiLevelType w:val="multilevel"/>
    <w:tmpl w:val="32A0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5867C6"/>
    <w:multiLevelType w:val="multilevel"/>
    <w:tmpl w:val="7A2C6960"/>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0" w15:restartNumberingAfterBreak="0">
    <w:nsid w:val="3EBA2BB4"/>
    <w:multiLevelType w:val="multilevel"/>
    <w:tmpl w:val="CB38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AB6DBF"/>
    <w:multiLevelType w:val="multilevel"/>
    <w:tmpl w:val="211A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BF5483"/>
    <w:multiLevelType w:val="multilevel"/>
    <w:tmpl w:val="6424171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2."/>
      <w:lvlJc w:val="left"/>
      <w:pPr>
        <w:tabs>
          <w:tab w:val="num" w:pos="1440"/>
        </w:tabs>
        <w:ind w:left="1440" w:hanging="720"/>
      </w:pPr>
      <w:rPr>
        <w:rFonts w:hint="default"/>
      </w:rPr>
    </w:lvl>
    <w:lvl w:ilvl="2">
      <w:start w:val="1"/>
      <w:numFmt w:val="decimal"/>
      <w:pStyle w:val="Heading3"/>
      <w:lvlText w:val="%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43" w15:restartNumberingAfterBreak="0">
    <w:nsid w:val="435608BF"/>
    <w:multiLevelType w:val="hybridMultilevel"/>
    <w:tmpl w:val="6B9A8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705F13"/>
    <w:multiLevelType w:val="hybridMultilevel"/>
    <w:tmpl w:val="2D42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C92342"/>
    <w:multiLevelType w:val="multilevel"/>
    <w:tmpl w:val="86D2C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685D9F"/>
    <w:multiLevelType w:val="hybridMultilevel"/>
    <w:tmpl w:val="5A0E1F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9A808A5"/>
    <w:multiLevelType w:val="multilevel"/>
    <w:tmpl w:val="90F6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A04AF2"/>
    <w:multiLevelType w:val="multilevel"/>
    <w:tmpl w:val="B5D0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2416BA"/>
    <w:multiLevelType w:val="multilevel"/>
    <w:tmpl w:val="1DC44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FFF2003"/>
    <w:multiLevelType w:val="multilevel"/>
    <w:tmpl w:val="99EC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3303A5"/>
    <w:multiLevelType w:val="multilevel"/>
    <w:tmpl w:val="1118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005804"/>
    <w:multiLevelType w:val="multilevel"/>
    <w:tmpl w:val="ACAE3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4240E8"/>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C55FBB"/>
    <w:multiLevelType w:val="multilevel"/>
    <w:tmpl w:val="84FC1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DC75C7D"/>
    <w:multiLevelType w:val="multilevel"/>
    <w:tmpl w:val="E348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7C7E8B"/>
    <w:multiLevelType w:val="multilevel"/>
    <w:tmpl w:val="C1F0C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E83175D"/>
    <w:multiLevelType w:val="multilevel"/>
    <w:tmpl w:val="0516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88419F"/>
    <w:multiLevelType w:val="hybridMultilevel"/>
    <w:tmpl w:val="672A0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2390257"/>
    <w:multiLevelType w:val="hybridMultilevel"/>
    <w:tmpl w:val="99DC3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3B8506B"/>
    <w:multiLevelType w:val="hybridMultilevel"/>
    <w:tmpl w:val="C3121B50"/>
    <w:lvl w:ilvl="0" w:tplc="145439C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3CE2D5A"/>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7A44B0"/>
    <w:multiLevelType w:val="multilevel"/>
    <w:tmpl w:val="B7640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C0270D"/>
    <w:multiLevelType w:val="multilevel"/>
    <w:tmpl w:val="C6D2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A45B1F"/>
    <w:multiLevelType w:val="multilevel"/>
    <w:tmpl w:val="0B4C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C52DA0"/>
    <w:multiLevelType w:val="multilevel"/>
    <w:tmpl w:val="420E6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644228"/>
    <w:multiLevelType w:val="multilevel"/>
    <w:tmpl w:val="7A2C6960"/>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67" w15:restartNumberingAfterBreak="0">
    <w:nsid w:val="6CC223E3"/>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647744"/>
    <w:multiLevelType w:val="multilevel"/>
    <w:tmpl w:val="73E81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F92A2F"/>
    <w:multiLevelType w:val="hybridMultilevel"/>
    <w:tmpl w:val="A84E2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FCE782D"/>
    <w:multiLevelType w:val="multilevel"/>
    <w:tmpl w:val="6C72B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0912983"/>
    <w:multiLevelType w:val="hybridMultilevel"/>
    <w:tmpl w:val="6876EA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1017736"/>
    <w:multiLevelType w:val="hybridMultilevel"/>
    <w:tmpl w:val="51104F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12565F2"/>
    <w:multiLevelType w:val="multilevel"/>
    <w:tmpl w:val="8ACE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49450D"/>
    <w:multiLevelType w:val="multilevel"/>
    <w:tmpl w:val="9D04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4F2287"/>
    <w:multiLevelType w:val="multilevel"/>
    <w:tmpl w:val="BEF2FA04"/>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76" w15:restartNumberingAfterBreak="0">
    <w:nsid w:val="71AB0413"/>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3624614"/>
    <w:multiLevelType w:val="multilevel"/>
    <w:tmpl w:val="6A04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B546F3"/>
    <w:multiLevelType w:val="multilevel"/>
    <w:tmpl w:val="2354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4D6D12"/>
    <w:multiLevelType w:val="hybridMultilevel"/>
    <w:tmpl w:val="BB7C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54A69CB"/>
    <w:multiLevelType w:val="multilevel"/>
    <w:tmpl w:val="CEA2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71073E3"/>
    <w:multiLevelType w:val="multilevel"/>
    <w:tmpl w:val="5166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F00368"/>
    <w:multiLevelType w:val="multilevel"/>
    <w:tmpl w:val="2DD0E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6D31C1"/>
    <w:multiLevelType w:val="hybridMultilevel"/>
    <w:tmpl w:val="DAB0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8D675CE"/>
    <w:multiLevelType w:val="multilevel"/>
    <w:tmpl w:val="3CC8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2D6086"/>
    <w:multiLevelType w:val="hybridMultilevel"/>
    <w:tmpl w:val="83EC8FDC"/>
    <w:lvl w:ilvl="0" w:tplc="145439C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6F29DB"/>
    <w:multiLevelType w:val="multilevel"/>
    <w:tmpl w:val="E242A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455226">
    <w:abstractNumId w:val="42"/>
  </w:num>
  <w:num w:numId="2" w16cid:durableId="1435713782">
    <w:abstractNumId w:val="40"/>
  </w:num>
  <w:num w:numId="3" w16cid:durableId="218513052">
    <w:abstractNumId w:val="22"/>
  </w:num>
  <w:num w:numId="4" w16cid:durableId="1861622341">
    <w:abstractNumId w:val="67"/>
  </w:num>
  <w:num w:numId="5" w16cid:durableId="1812988237">
    <w:abstractNumId w:val="24"/>
  </w:num>
  <w:num w:numId="6" w16cid:durableId="1847282385">
    <w:abstractNumId w:val="76"/>
  </w:num>
  <w:num w:numId="7" w16cid:durableId="1265962800">
    <w:abstractNumId w:val="53"/>
  </w:num>
  <w:num w:numId="8" w16cid:durableId="619534975">
    <w:abstractNumId w:val="19"/>
  </w:num>
  <w:num w:numId="9" w16cid:durableId="278491274">
    <w:abstractNumId w:val="61"/>
  </w:num>
  <w:num w:numId="10" w16cid:durableId="2013143098">
    <w:abstractNumId w:val="28"/>
  </w:num>
  <w:num w:numId="11" w16cid:durableId="157308001">
    <w:abstractNumId w:val="34"/>
    <w:lvlOverride w:ilvl="0">
      <w:lvl w:ilvl="0">
        <w:numFmt w:val="decimal"/>
        <w:lvlText w:val="%1."/>
        <w:lvlJc w:val="left"/>
      </w:lvl>
    </w:lvlOverride>
  </w:num>
  <w:num w:numId="12" w16cid:durableId="230041395">
    <w:abstractNumId w:val="84"/>
  </w:num>
  <w:num w:numId="13" w16cid:durableId="1568687423">
    <w:abstractNumId w:val="42"/>
  </w:num>
  <w:num w:numId="14" w16cid:durableId="1006637546">
    <w:abstractNumId w:val="58"/>
  </w:num>
  <w:num w:numId="15" w16cid:durableId="795029960">
    <w:abstractNumId w:val="42"/>
  </w:num>
  <w:num w:numId="16" w16cid:durableId="204532106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3462700">
    <w:abstractNumId w:val="42"/>
  </w:num>
  <w:num w:numId="18" w16cid:durableId="570232993">
    <w:abstractNumId w:val="42"/>
  </w:num>
  <w:num w:numId="19" w16cid:durableId="304480543">
    <w:abstractNumId w:val="42"/>
  </w:num>
  <w:num w:numId="20" w16cid:durableId="815535392">
    <w:abstractNumId w:val="42"/>
  </w:num>
  <w:num w:numId="21" w16cid:durableId="2055612274">
    <w:abstractNumId w:val="42"/>
  </w:num>
  <w:num w:numId="22" w16cid:durableId="1215116738">
    <w:abstractNumId w:val="42"/>
  </w:num>
  <w:num w:numId="23" w16cid:durableId="181941863">
    <w:abstractNumId w:val="42"/>
  </w:num>
  <w:num w:numId="24" w16cid:durableId="1780564034">
    <w:abstractNumId w:val="86"/>
  </w:num>
  <w:num w:numId="25" w16cid:durableId="1924949926">
    <w:abstractNumId w:val="42"/>
  </w:num>
  <w:num w:numId="26" w16cid:durableId="1602182290">
    <w:abstractNumId w:val="42"/>
  </w:num>
  <w:num w:numId="27" w16cid:durableId="144588558">
    <w:abstractNumId w:val="77"/>
  </w:num>
  <w:num w:numId="28" w16cid:durableId="2000384494">
    <w:abstractNumId w:val="42"/>
  </w:num>
  <w:num w:numId="29" w16cid:durableId="1712194752">
    <w:abstractNumId w:val="59"/>
  </w:num>
  <w:num w:numId="30" w16cid:durableId="1892886929">
    <w:abstractNumId w:val="49"/>
  </w:num>
  <w:num w:numId="31" w16cid:durableId="445271263">
    <w:abstractNumId w:val="42"/>
  </w:num>
  <w:num w:numId="32" w16cid:durableId="1477919479">
    <w:abstractNumId w:val="74"/>
  </w:num>
  <w:num w:numId="33" w16cid:durableId="144854413">
    <w:abstractNumId w:val="69"/>
  </w:num>
  <w:num w:numId="34" w16cid:durableId="1679582366">
    <w:abstractNumId w:val="41"/>
  </w:num>
  <w:num w:numId="35" w16cid:durableId="488640319">
    <w:abstractNumId w:val="36"/>
  </w:num>
  <w:num w:numId="36" w16cid:durableId="136269098">
    <w:abstractNumId w:val="0"/>
  </w:num>
  <w:num w:numId="37" w16cid:durableId="1542593189">
    <w:abstractNumId w:val="71"/>
  </w:num>
  <w:num w:numId="38" w16cid:durableId="641037626">
    <w:abstractNumId w:val="72"/>
  </w:num>
  <w:num w:numId="39" w16cid:durableId="1910726264">
    <w:abstractNumId w:val="20"/>
  </w:num>
  <w:num w:numId="40" w16cid:durableId="2011718106">
    <w:abstractNumId w:val="65"/>
  </w:num>
  <w:num w:numId="41" w16cid:durableId="444347154">
    <w:abstractNumId w:val="31"/>
  </w:num>
  <w:num w:numId="42" w16cid:durableId="2071616297">
    <w:abstractNumId w:val="10"/>
  </w:num>
  <w:num w:numId="43" w16cid:durableId="1130592681">
    <w:abstractNumId w:val="48"/>
  </w:num>
  <w:num w:numId="44" w16cid:durableId="966276171">
    <w:abstractNumId w:val="3"/>
  </w:num>
  <w:num w:numId="45" w16cid:durableId="1189106509">
    <w:abstractNumId w:val="56"/>
  </w:num>
  <w:num w:numId="46" w16cid:durableId="1236941472">
    <w:abstractNumId w:val="42"/>
  </w:num>
  <w:num w:numId="47" w16cid:durableId="1346325121">
    <w:abstractNumId w:val="42"/>
  </w:num>
  <w:num w:numId="48" w16cid:durableId="64838304">
    <w:abstractNumId w:val="42"/>
  </w:num>
  <w:num w:numId="49" w16cid:durableId="1817867460">
    <w:abstractNumId w:val="42"/>
  </w:num>
  <w:num w:numId="50" w16cid:durableId="454367485">
    <w:abstractNumId w:val="42"/>
  </w:num>
  <w:num w:numId="51" w16cid:durableId="462038551">
    <w:abstractNumId w:val="42"/>
  </w:num>
  <w:num w:numId="52" w16cid:durableId="510528355">
    <w:abstractNumId w:val="83"/>
  </w:num>
  <w:num w:numId="53" w16cid:durableId="424034771">
    <w:abstractNumId w:val="11"/>
  </w:num>
  <w:num w:numId="54" w16cid:durableId="1139957301">
    <w:abstractNumId w:val="79"/>
  </w:num>
  <w:num w:numId="55" w16cid:durableId="577011046">
    <w:abstractNumId w:val="1"/>
  </w:num>
  <w:num w:numId="56" w16cid:durableId="309095012">
    <w:abstractNumId w:val="46"/>
  </w:num>
  <w:num w:numId="57" w16cid:durableId="920529442">
    <w:abstractNumId w:val="21"/>
  </w:num>
  <w:num w:numId="58" w16cid:durableId="1890262367">
    <w:abstractNumId w:val="2"/>
  </w:num>
  <w:num w:numId="59" w16cid:durableId="2121560243">
    <w:abstractNumId w:val="43"/>
  </w:num>
  <w:num w:numId="60" w16cid:durableId="609626097">
    <w:abstractNumId w:val="60"/>
  </w:num>
  <w:num w:numId="61" w16cid:durableId="259488018">
    <w:abstractNumId w:val="85"/>
  </w:num>
  <w:num w:numId="62" w16cid:durableId="486940825">
    <w:abstractNumId w:val="42"/>
  </w:num>
  <w:num w:numId="63" w16cid:durableId="80179581">
    <w:abstractNumId w:val="18"/>
  </w:num>
  <w:num w:numId="64" w16cid:durableId="300505788">
    <w:abstractNumId w:val="23"/>
  </w:num>
  <w:num w:numId="65" w16cid:durableId="1935162680">
    <w:abstractNumId w:val="80"/>
  </w:num>
  <w:num w:numId="66" w16cid:durableId="209608972">
    <w:abstractNumId w:val="42"/>
  </w:num>
  <w:num w:numId="67" w16cid:durableId="138159964">
    <w:abstractNumId w:val="42"/>
  </w:num>
  <w:num w:numId="68" w16cid:durableId="1204901647">
    <w:abstractNumId w:val="42"/>
  </w:num>
  <w:num w:numId="69" w16cid:durableId="2091350030">
    <w:abstractNumId w:val="12"/>
  </w:num>
  <w:num w:numId="70" w16cid:durableId="389304989">
    <w:abstractNumId w:val="30"/>
  </w:num>
  <w:num w:numId="71" w16cid:durableId="192900273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711416645">
    <w:abstractNumId w:val="42"/>
  </w:num>
  <w:num w:numId="73" w16cid:durableId="1611358879">
    <w:abstractNumId w:val="52"/>
  </w:num>
  <w:num w:numId="74" w16cid:durableId="392317031">
    <w:abstractNumId w:val="33"/>
  </w:num>
  <w:num w:numId="75" w16cid:durableId="603265675">
    <w:abstractNumId w:val="38"/>
  </w:num>
  <w:num w:numId="76" w16cid:durableId="838423260">
    <w:abstractNumId w:val="4"/>
  </w:num>
  <w:num w:numId="77" w16cid:durableId="1831284862">
    <w:abstractNumId w:val="5"/>
  </w:num>
  <w:num w:numId="78" w16cid:durableId="1786843830">
    <w:abstractNumId w:val="45"/>
  </w:num>
  <w:num w:numId="79" w16cid:durableId="872695882">
    <w:abstractNumId w:val="9"/>
  </w:num>
  <w:num w:numId="80" w16cid:durableId="1643191888">
    <w:abstractNumId w:val="82"/>
  </w:num>
  <w:num w:numId="81" w16cid:durableId="941110675">
    <w:abstractNumId w:val="42"/>
  </w:num>
  <w:num w:numId="82" w16cid:durableId="2021464228">
    <w:abstractNumId w:val="54"/>
  </w:num>
  <w:num w:numId="83" w16cid:durableId="1595824570">
    <w:abstractNumId w:val="6"/>
  </w:num>
  <w:num w:numId="84" w16cid:durableId="1652245302">
    <w:abstractNumId w:val="62"/>
  </w:num>
  <w:num w:numId="85" w16cid:durableId="1400833147">
    <w:abstractNumId w:val="55"/>
  </w:num>
  <w:num w:numId="86" w16cid:durableId="863441533">
    <w:abstractNumId w:val="64"/>
  </w:num>
  <w:num w:numId="87" w16cid:durableId="5412905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064329105">
    <w:abstractNumId w:val="73"/>
  </w:num>
  <w:num w:numId="89" w16cid:durableId="101533691">
    <w:abstractNumId w:val="42"/>
  </w:num>
  <w:num w:numId="90" w16cid:durableId="768426718">
    <w:abstractNumId w:val="42"/>
  </w:num>
  <w:num w:numId="91" w16cid:durableId="1655140991">
    <w:abstractNumId w:val="42"/>
  </w:num>
  <w:num w:numId="92" w16cid:durableId="31676334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2052148580">
    <w:abstractNumId w:val="42"/>
  </w:num>
  <w:num w:numId="94" w16cid:durableId="722488758">
    <w:abstractNumId w:val="70"/>
  </w:num>
  <w:num w:numId="95" w16cid:durableId="726732195">
    <w:abstractNumId w:val="42"/>
  </w:num>
  <w:num w:numId="96" w16cid:durableId="1866090191">
    <w:abstractNumId w:val="44"/>
  </w:num>
  <w:num w:numId="97" w16cid:durableId="1431506870">
    <w:abstractNumId w:val="8"/>
  </w:num>
  <w:num w:numId="98" w16cid:durableId="1187792418">
    <w:abstractNumId w:val="42"/>
  </w:num>
  <w:num w:numId="99" w16cid:durableId="1049063899">
    <w:abstractNumId w:val="42"/>
  </w:num>
  <w:num w:numId="100" w16cid:durableId="425150037">
    <w:abstractNumId w:val="68"/>
  </w:num>
  <w:num w:numId="101" w16cid:durableId="525681678">
    <w:abstractNumId w:val="42"/>
  </w:num>
  <w:num w:numId="102" w16cid:durableId="1069032957">
    <w:abstractNumId w:val="32"/>
  </w:num>
  <w:num w:numId="103" w16cid:durableId="1813866919">
    <w:abstractNumId w:val="25"/>
  </w:num>
  <w:num w:numId="104" w16cid:durableId="1378823569">
    <w:abstractNumId w:val="42"/>
  </w:num>
  <w:num w:numId="105" w16cid:durableId="423110437">
    <w:abstractNumId w:val="7"/>
  </w:num>
  <w:num w:numId="106" w16cid:durableId="1467047270">
    <w:abstractNumId w:val="57"/>
  </w:num>
  <w:num w:numId="107" w16cid:durableId="751463341">
    <w:abstractNumId w:val="17"/>
  </w:num>
  <w:num w:numId="108" w16cid:durableId="869993742">
    <w:abstractNumId w:val="42"/>
  </w:num>
  <w:num w:numId="109" w16cid:durableId="748111764">
    <w:abstractNumId w:val="42"/>
  </w:num>
  <w:num w:numId="110" w16cid:durableId="474565054">
    <w:abstractNumId w:val="42"/>
  </w:num>
  <w:num w:numId="111" w16cid:durableId="911813799">
    <w:abstractNumId w:val="16"/>
  </w:num>
  <w:num w:numId="112" w16cid:durableId="1078866272">
    <w:abstractNumId w:val="14"/>
  </w:num>
  <w:num w:numId="113" w16cid:durableId="1886527631">
    <w:abstractNumId w:val="78"/>
  </w:num>
  <w:num w:numId="114" w16cid:durableId="273094672">
    <w:abstractNumId w:val="26"/>
  </w:num>
  <w:num w:numId="115" w16cid:durableId="1991516952">
    <w:abstractNumId w:val="42"/>
  </w:num>
  <w:num w:numId="116" w16cid:durableId="713651483">
    <w:abstractNumId w:val="42"/>
  </w:num>
  <w:num w:numId="117" w16cid:durableId="542520046">
    <w:abstractNumId w:val="42"/>
  </w:num>
  <w:num w:numId="118" w16cid:durableId="45373986">
    <w:abstractNumId w:val="42"/>
  </w:num>
  <w:num w:numId="119" w16cid:durableId="824978471">
    <w:abstractNumId w:val="81"/>
  </w:num>
  <w:num w:numId="120" w16cid:durableId="897739148">
    <w:abstractNumId w:val="15"/>
  </w:num>
  <w:num w:numId="121" w16cid:durableId="916282903">
    <w:abstractNumId w:val="63"/>
  </w:num>
  <w:num w:numId="122" w16cid:durableId="5479595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946503060">
    <w:abstractNumId w:val="42"/>
  </w:num>
  <w:num w:numId="124" w16cid:durableId="1122109790">
    <w:abstractNumId w:val="47"/>
  </w:num>
  <w:num w:numId="125" w16cid:durableId="133522671">
    <w:abstractNumId w:val="42"/>
  </w:num>
  <w:num w:numId="126" w16cid:durableId="1720203786">
    <w:abstractNumId w:val="42"/>
  </w:num>
  <w:num w:numId="127" w16cid:durableId="50948684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385372880">
    <w:abstractNumId w:val="42"/>
  </w:num>
  <w:num w:numId="129" w16cid:durableId="48158579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40387514">
    <w:abstractNumId w:val="42"/>
  </w:num>
  <w:num w:numId="131" w16cid:durableId="71762586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073700142">
    <w:abstractNumId w:val="42"/>
  </w:num>
  <w:num w:numId="133" w16cid:durableId="82097323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378429447">
    <w:abstractNumId w:val="42"/>
  </w:num>
  <w:num w:numId="135" w16cid:durableId="1282691338">
    <w:abstractNumId w:val="42"/>
  </w:num>
  <w:num w:numId="136" w16cid:durableId="1645500940">
    <w:abstractNumId w:val="42"/>
  </w:num>
  <w:num w:numId="137" w16cid:durableId="242952755">
    <w:abstractNumId w:val="51"/>
  </w:num>
  <w:num w:numId="138" w16cid:durableId="1995449426">
    <w:abstractNumId w:val="50"/>
  </w:num>
  <w:num w:numId="139" w16cid:durableId="1784689922">
    <w:abstractNumId w:val="27"/>
  </w:num>
  <w:num w:numId="140" w16cid:durableId="1583565376">
    <w:abstractNumId w:val="13"/>
  </w:num>
  <w:num w:numId="141" w16cid:durableId="575700562">
    <w:abstractNumId w:val="29"/>
  </w:num>
  <w:num w:numId="142" w16cid:durableId="42330273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746797254">
    <w:abstractNumId w:val="42"/>
  </w:num>
  <w:num w:numId="144" w16cid:durableId="208228997">
    <w:abstractNumId w:val="42"/>
  </w:num>
  <w:num w:numId="145" w16cid:durableId="27072597">
    <w:abstractNumId w:val="42"/>
  </w:num>
  <w:num w:numId="146" w16cid:durableId="25764452">
    <w:abstractNumId w:val="75"/>
  </w:num>
  <w:num w:numId="147" w16cid:durableId="198858719">
    <w:abstractNumId w:val="42"/>
  </w:num>
  <w:num w:numId="148" w16cid:durableId="1892424372">
    <w:abstractNumId w:val="35"/>
  </w:num>
  <w:num w:numId="149" w16cid:durableId="947809733">
    <w:abstractNumId w:val="42"/>
  </w:num>
  <w:num w:numId="150" w16cid:durableId="259529885">
    <w:abstractNumId w:val="66"/>
  </w:num>
  <w:num w:numId="151" w16cid:durableId="124629911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1451629991">
    <w:abstractNumId w:val="42"/>
  </w:num>
  <w:num w:numId="153" w16cid:durableId="1875536280">
    <w:abstractNumId w:val="37"/>
  </w:num>
  <w:num w:numId="154" w16cid:durableId="1203203111">
    <w:abstractNumId w:val="42"/>
  </w:num>
  <w:num w:numId="155" w16cid:durableId="1369259950">
    <w:abstractNumId w:val="39"/>
  </w:num>
  <w:num w:numId="156" w16cid:durableId="6828869">
    <w:abstractNumId w:val="4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77"/>
    <w:rsid w:val="00001D48"/>
    <w:rsid w:val="00003FDA"/>
    <w:rsid w:val="00016907"/>
    <w:rsid w:val="00020DB9"/>
    <w:rsid w:val="00021E8C"/>
    <w:rsid w:val="0002278C"/>
    <w:rsid w:val="00022B08"/>
    <w:rsid w:val="00031A38"/>
    <w:rsid w:val="00032491"/>
    <w:rsid w:val="00036107"/>
    <w:rsid w:val="00036E62"/>
    <w:rsid w:val="00053551"/>
    <w:rsid w:val="0005464F"/>
    <w:rsid w:val="00057BAE"/>
    <w:rsid w:val="00057C46"/>
    <w:rsid w:val="00060C8F"/>
    <w:rsid w:val="00062857"/>
    <w:rsid w:val="00065991"/>
    <w:rsid w:val="000702F3"/>
    <w:rsid w:val="00073D67"/>
    <w:rsid w:val="000775DB"/>
    <w:rsid w:val="00080475"/>
    <w:rsid w:val="0008629B"/>
    <w:rsid w:val="000924D7"/>
    <w:rsid w:val="00092F07"/>
    <w:rsid w:val="000A348F"/>
    <w:rsid w:val="000A6C87"/>
    <w:rsid w:val="000B0A9C"/>
    <w:rsid w:val="000B1796"/>
    <w:rsid w:val="000B272A"/>
    <w:rsid w:val="000B2E99"/>
    <w:rsid w:val="000B40A3"/>
    <w:rsid w:val="000B4614"/>
    <w:rsid w:val="000B4CEE"/>
    <w:rsid w:val="000B52E2"/>
    <w:rsid w:val="000C44D2"/>
    <w:rsid w:val="000C52FF"/>
    <w:rsid w:val="000D2DEA"/>
    <w:rsid w:val="000D3270"/>
    <w:rsid w:val="000E1A6D"/>
    <w:rsid w:val="000E751D"/>
    <w:rsid w:val="000F627F"/>
    <w:rsid w:val="00101CDF"/>
    <w:rsid w:val="00103B8B"/>
    <w:rsid w:val="00104EDD"/>
    <w:rsid w:val="00105C0B"/>
    <w:rsid w:val="0010741E"/>
    <w:rsid w:val="0011201E"/>
    <w:rsid w:val="001163AC"/>
    <w:rsid w:val="00123268"/>
    <w:rsid w:val="00123308"/>
    <w:rsid w:val="00125602"/>
    <w:rsid w:val="00127141"/>
    <w:rsid w:val="00130531"/>
    <w:rsid w:val="001428C7"/>
    <w:rsid w:val="001441AD"/>
    <w:rsid w:val="001442C2"/>
    <w:rsid w:val="0015046A"/>
    <w:rsid w:val="0015391D"/>
    <w:rsid w:val="001576DF"/>
    <w:rsid w:val="001612F3"/>
    <w:rsid w:val="0016134A"/>
    <w:rsid w:val="001637E0"/>
    <w:rsid w:val="00163932"/>
    <w:rsid w:val="0016600F"/>
    <w:rsid w:val="0017468D"/>
    <w:rsid w:val="001766F2"/>
    <w:rsid w:val="00184171"/>
    <w:rsid w:val="00184524"/>
    <w:rsid w:val="00187536"/>
    <w:rsid w:val="0019183F"/>
    <w:rsid w:val="00193E21"/>
    <w:rsid w:val="001958C5"/>
    <w:rsid w:val="001962D7"/>
    <w:rsid w:val="00196E70"/>
    <w:rsid w:val="001A7C53"/>
    <w:rsid w:val="001B04B6"/>
    <w:rsid w:val="001B6ED9"/>
    <w:rsid w:val="001B7099"/>
    <w:rsid w:val="001C2703"/>
    <w:rsid w:val="001C439A"/>
    <w:rsid w:val="001D2B36"/>
    <w:rsid w:val="001D3380"/>
    <w:rsid w:val="001D430C"/>
    <w:rsid w:val="001D47F7"/>
    <w:rsid w:val="001D5706"/>
    <w:rsid w:val="001D668B"/>
    <w:rsid w:val="001E0504"/>
    <w:rsid w:val="001E1F77"/>
    <w:rsid w:val="001F11C2"/>
    <w:rsid w:val="001F3505"/>
    <w:rsid w:val="001F3EE1"/>
    <w:rsid w:val="001F6DC9"/>
    <w:rsid w:val="00206B1B"/>
    <w:rsid w:val="002070AF"/>
    <w:rsid w:val="00210446"/>
    <w:rsid w:val="002218D7"/>
    <w:rsid w:val="0022580E"/>
    <w:rsid w:val="00226B27"/>
    <w:rsid w:val="002320F4"/>
    <w:rsid w:val="00237475"/>
    <w:rsid w:val="002441F3"/>
    <w:rsid w:val="00244FB9"/>
    <w:rsid w:val="0024694C"/>
    <w:rsid w:val="00253A8F"/>
    <w:rsid w:val="00263D76"/>
    <w:rsid w:val="0027191B"/>
    <w:rsid w:val="00273CF0"/>
    <w:rsid w:val="0027634D"/>
    <w:rsid w:val="00286999"/>
    <w:rsid w:val="0029299D"/>
    <w:rsid w:val="00293B27"/>
    <w:rsid w:val="00294C62"/>
    <w:rsid w:val="00297D27"/>
    <w:rsid w:val="002A5CE1"/>
    <w:rsid w:val="002B47F7"/>
    <w:rsid w:val="002B4A82"/>
    <w:rsid w:val="002B614A"/>
    <w:rsid w:val="002C1958"/>
    <w:rsid w:val="002C6058"/>
    <w:rsid w:val="002D0AD1"/>
    <w:rsid w:val="002E39AF"/>
    <w:rsid w:val="002E4E9F"/>
    <w:rsid w:val="002E79A7"/>
    <w:rsid w:val="002F75D5"/>
    <w:rsid w:val="00302842"/>
    <w:rsid w:val="0030692E"/>
    <w:rsid w:val="003113A1"/>
    <w:rsid w:val="00313E63"/>
    <w:rsid w:val="00314A0A"/>
    <w:rsid w:val="003164D5"/>
    <w:rsid w:val="003213C6"/>
    <w:rsid w:val="00322EA6"/>
    <w:rsid w:val="003311C0"/>
    <w:rsid w:val="003365F4"/>
    <w:rsid w:val="0034501F"/>
    <w:rsid w:val="00346169"/>
    <w:rsid w:val="003474CD"/>
    <w:rsid w:val="003528F7"/>
    <w:rsid w:val="003549E6"/>
    <w:rsid w:val="0036346F"/>
    <w:rsid w:val="00364499"/>
    <w:rsid w:val="00365D15"/>
    <w:rsid w:val="00370FDD"/>
    <w:rsid w:val="00372FC1"/>
    <w:rsid w:val="0037304E"/>
    <w:rsid w:val="00374AF7"/>
    <w:rsid w:val="00377F88"/>
    <w:rsid w:val="003816E2"/>
    <w:rsid w:val="0038236D"/>
    <w:rsid w:val="00387793"/>
    <w:rsid w:val="0039273E"/>
    <w:rsid w:val="00396360"/>
    <w:rsid w:val="003A558F"/>
    <w:rsid w:val="003A7C7B"/>
    <w:rsid w:val="003B70D3"/>
    <w:rsid w:val="003C4129"/>
    <w:rsid w:val="003C5964"/>
    <w:rsid w:val="003C5F7B"/>
    <w:rsid w:val="003D389C"/>
    <w:rsid w:val="003D5033"/>
    <w:rsid w:val="003D718B"/>
    <w:rsid w:val="003E0FC5"/>
    <w:rsid w:val="003E2320"/>
    <w:rsid w:val="003F2E62"/>
    <w:rsid w:val="003F3F22"/>
    <w:rsid w:val="003F4EF9"/>
    <w:rsid w:val="004056CD"/>
    <w:rsid w:val="00405CBC"/>
    <w:rsid w:val="00406E52"/>
    <w:rsid w:val="00407BF3"/>
    <w:rsid w:val="00410C05"/>
    <w:rsid w:val="004126B4"/>
    <w:rsid w:val="00422096"/>
    <w:rsid w:val="004220ED"/>
    <w:rsid w:val="004248A5"/>
    <w:rsid w:val="00427709"/>
    <w:rsid w:val="004313F6"/>
    <w:rsid w:val="00437399"/>
    <w:rsid w:val="00440CA2"/>
    <w:rsid w:val="00440D8D"/>
    <w:rsid w:val="00450A88"/>
    <w:rsid w:val="00451277"/>
    <w:rsid w:val="004523C2"/>
    <w:rsid w:val="0045799B"/>
    <w:rsid w:val="00460671"/>
    <w:rsid w:val="004611B2"/>
    <w:rsid w:val="0046437A"/>
    <w:rsid w:val="0046774A"/>
    <w:rsid w:val="00470D9D"/>
    <w:rsid w:val="00471F7D"/>
    <w:rsid w:val="0047743F"/>
    <w:rsid w:val="00481DD0"/>
    <w:rsid w:val="00484246"/>
    <w:rsid w:val="004852BB"/>
    <w:rsid w:val="004A11B9"/>
    <w:rsid w:val="004A4231"/>
    <w:rsid w:val="004A7772"/>
    <w:rsid w:val="004B52EF"/>
    <w:rsid w:val="004B5A10"/>
    <w:rsid w:val="004C024E"/>
    <w:rsid w:val="004C40E8"/>
    <w:rsid w:val="004C6414"/>
    <w:rsid w:val="004D0342"/>
    <w:rsid w:val="004D32D8"/>
    <w:rsid w:val="004D3ECB"/>
    <w:rsid w:val="004D7AEF"/>
    <w:rsid w:val="004E25E1"/>
    <w:rsid w:val="004E5AE9"/>
    <w:rsid w:val="004E6E59"/>
    <w:rsid w:val="004F1559"/>
    <w:rsid w:val="004F1FF8"/>
    <w:rsid w:val="004F565C"/>
    <w:rsid w:val="004F638A"/>
    <w:rsid w:val="004F7BEF"/>
    <w:rsid w:val="00502E79"/>
    <w:rsid w:val="00504741"/>
    <w:rsid w:val="00504D2B"/>
    <w:rsid w:val="00507615"/>
    <w:rsid w:val="005076F1"/>
    <w:rsid w:val="00510A1C"/>
    <w:rsid w:val="00516B70"/>
    <w:rsid w:val="00524E1D"/>
    <w:rsid w:val="005275D0"/>
    <w:rsid w:val="00530B21"/>
    <w:rsid w:val="005363D0"/>
    <w:rsid w:val="00537CE3"/>
    <w:rsid w:val="005451C0"/>
    <w:rsid w:val="00553B65"/>
    <w:rsid w:val="005574C8"/>
    <w:rsid w:val="00565582"/>
    <w:rsid w:val="00573C4D"/>
    <w:rsid w:val="00580465"/>
    <w:rsid w:val="00580A42"/>
    <w:rsid w:val="00580A78"/>
    <w:rsid w:val="00584C9B"/>
    <w:rsid w:val="00590266"/>
    <w:rsid w:val="00592D52"/>
    <w:rsid w:val="005A07C0"/>
    <w:rsid w:val="005A0C17"/>
    <w:rsid w:val="005A45A8"/>
    <w:rsid w:val="005A5E66"/>
    <w:rsid w:val="005A6B11"/>
    <w:rsid w:val="005A7115"/>
    <w:rsid w:val="005A7148"/>
    <w:rsid w:val="005A7AA6"/>
    <w:rsid w:val="005B0E2A"/>
    <w:rsid w:val="005B5949"/>
    <w:rsid w:val="005C3F9E"/>
    <w:rsid w:val="005C4BF8"/>
    <w:rsid w:val="005C528C"/>
    <w:rsid w:val="005D0EF8"/>
    <w:rsid w:val="005D5E57"/>
    <w:rsid w:val="005E0B11"/>
    <w:rsid w:val="005E16DE"/>
    <w:rsid w:val="005E2C52"/>
    <w:rsid w:val="005F0A80"/>
    <w:rsid w:val="005F29FE"/>
    <w:rsid w:val="005F4055"/>
    <w:rsid w:val="005F4322"/>
    <w:rsid w:val="006004B9"/>
    <w:rsid w:val="00603AC2"/>
    <w:rsid w:val="006050BA"/>
    <w:rsid w:val="006056FC"/>
    <w:rsid w:val="006109F5"/>
    <w:rsid w:val="00613FC5"/>
    <w:rsid w:val="0061433C"/>
    <w:rsid w:val="0061778F"/>
    <w:rsid w:val="00624DBC"/>
    <w:rsid w:val="006362C2"/>
    <w:rsid w:val="00636B94"/>
    <w:rsid w:val="0064035D"/>
    <w:rsid w:val="00641C19"/>
    <w:rsid w:val="00643C21"/>
    <w:rsid w:val="00644100"/>
    <w:rsid w:val="00646996"/>
    <w:rsid w:val="00652582"/>
    <w:rsid w:val="00654439"/>
    <w:rsid w:val="00654E18"/>
    <w:rsid w:val="00661951"/>
    <w:rsid w:val="00662140"/>
    <w:rsid w:val="00663D85"/>
    <w:rsid w:val="00664CEF"/>
    <w:rsid w:val="00665759"/>
    <w:rsid w:val="00665A67"/>
    <w:rsid w:val="00674AA6"/>
    <w:rsid w:val="006769FE"/>
    <w:rsid w:val="00677F9A"/>
    <w:rsid w:val="00680DB8"/>
    <w:rsid w:val="006820A6"/>
    <w:rsid w:val="00682706"/>
    <w:rsid w:val="00682D4E"/>
    <w:rsid w:val="00683D9C"/>
    <w:rsid w:val="00684F99"/>
    <w:rsid w:val="00685F1A"/>
    <w:rsid w:val="006954F9"/>
    <w:rsid w:val="006968D7"/>
    <w:rsid w:val="006A13C1"/>
    <w:rsid w:val="006A51D5"/>
    <w:rsid w:val="006A5363"/>
    <w:rsid w:val="006B3A49"/>
    <w:rsid w:val="006B4CA4"/>
    <w:rsid w:val="006C1BAF"/>
    <w:rsid w:val="006C2A28"/>
    <w:rsid w:val="006C4161"/>
    <w:rsid w:val="006D3EAA"/>
    <w:rsid w:val="006D41D0"/>
    <w:rsid w:val="006D4395"/>
    <w:rsid w:val="006D5A9F"/>
    <w:rsid w:val="006E19EB"/>
    <w:rsid w:val="006E1D80"/>
    <w:rsid w:val="006E52AD"/>
    <w:rsid w:val="006E581A"/>
    <w:rsid w:val="006E795F"/>
    <w:rsid w:val="006F1118"/>
    <w:rsid w:val="006F1517"/>
    <w:rsid w:val="006F38B1"/>
    <w:rsid w:val="006F6FE2"/>
    <w:rsid w:val="007038F3"/>
    <w:rsid w:val="00704ED0"/>
    <w:rsid w:val="0071118B"/>
    <w:rsid w:val="007146B0"/>
    <w:rsid w:val="00717C22"/>
    <w:rsid w:val="007215CD"/>
    <w:rsid w:val="0072511C"/>
    <w:rsid w:val="00725660"/>
    <w:rsid w:val="00730926"/>
    <w:rsid w:val="0073267C"/>
    <w:rsid w:val="00734FBF"/>
    <w:rsid w:val="00735385"/>
    <w:rsid w:val="00736AA9"/>
    <w:rsid w:val="00737325"/>
    <w:rsid w:val="00742BA8"/>
    <w:rsid w:val="00743177"/>
    <w:rsid w:val="00745A38"/>
    <w:rsid w:val="00746DC8"/>
    <w:rsid w:val="0074794D"/>
    <w:rsid w:val="00750CCD"/>
    <w:rsid w:val="00752214"/>
    <w:rsid w:val="0075408E"/>
    <w:rsid w:val="00755178"/>
    <w:rsid w:val="00755B69"/>
    <w:rsid w:val="007646C0"/>
    <w:rsid w:val="00774E0E"/>
    <w:rsid w:val="007752EC"/>
    <w:rsid w:val="00776781"/>
    <w:rsid w:val="007767F3"/>
    <w:rsid w:val="00777688"/>
    <w:rsid w:val="0078007B"/>
    <w:rsid w:val="00784D31"/>
    <w:rsid w:val="00785043"/>
    <w:rsid w:val="00792261"/>
    <w:rsid w:val="00794F67"/>
    <w:rsid w:val="00796AB2"/>
    <w:rsid w:val="007A0B61"/>
    <w:rsid w:val="007A1808"/>
    <w:rsid w:val="007A1A92"/>
    <w:rsid w:val="007A1E61"/>
    <w:rsid w:val="007A342C"/>
    <w:rsid w:val="007C1C5E"/>
    <w:rsid w:val="007C23D1"/>
    <w:rsid w:val="007C2F31"/>
    <w:rsid w:val="007D4AD5"/>
    <w:rsid w:val="007D5A28"/>
    <w:rsid w:val="007D6183"/>
    <w:rsid w:val="007E5391"/>
    <w:rsid w:val="007E7926"/>
    <w:rsid w:val="007F0350"/>
    <w:rsid w:val="007F0793"/>
    <w:rsid w:val="008016DC"/>
    <w:rsid w:val="0081184D"/>
    <w:rsid w:val="00815294"/>
    <w:rsid w:val="00821267"/>
    <w:rsid w:val="00831C05"/>
    <w:rsid w:val="00834D29"/>
    <w:rsid w:val="00834EFF"/>
    <w:rsid w:val="00837FE5"/>
    <w:rsid w:val="008401CE"/>
    <w:rsid w:val="00840A53"/>
    <w:rsid w:val="008418F4"/>
    <w:rsid w:val="008516B8"/>
    <w:rsid w:val="00851F81"/>
    <w:rsid w:val="00861418"/>
    <w:rsid w:val="0086527C"/>
    <w:rsid w:val="00866A9E"/>
    <w:rsid w:val="008679BE"/>
    <w:rsid w:val="00870284"/>
    <w:rsid w:val="00871AFD"/>
    <w:rsid w:val="00871B92"/>
    <w:rsid w:val="00873BC2"/>
    <w:rsid w:val="00874FB4"/>
    <w:rsid w:val="00876AE6"/>
    <w:rsid w:val="00882B4D"/>
    <w:rsid w:val="00890C4E"/>
    <w:rsid w:val="00892E09"/>
    <w:rsid w:val="00897159"/>
    <w:rsid w:val="00897DFA"/>
    <w:rsid w:val="00897DFE"/>
    <w:rsid w:val="008A012C"/>
    <w:rsid w:val="008A4882"/>
    <w:rsid w:val="008A5DB6"/>
    <w:rsid w:val="008A7DE5"/>
    <w:rsid w:val="008B3CED"/>
    <w:rsid w:val="008B47F7"/>
    <w:rsid w:val="008B6BCE"/>
    <w:rsid w:val="008C1827"/>
    <w:rsid w:val="008C4458"/>
    <w:rsid w:val="008C604C"/>
    <w:rsid w:val="008D2890"/>
    <w:rsid w:val="008D3AA3"/>
    <w:rsid w:val="008D4460"/>
    <w:rsid w:val="008E0DF6"/>
    <w:rsid w:val="008E512A"/>
    <w:rsid w:val="008E7801"/>
    <w:rsid w:val="008E7A82"/>
    <w:rsid w:val="008F3DCC"/>
    <w:rsid w:val="008F402F"/>
    <w:rsid w:val="008F64CD"/>
    <w:rsid w:val="00901282"/>
    <w:rsid w:val="00901F03"/>
    <w:rsid w:val="00915A67"/>
    <w:rsid w:val="00930F8A"/>
    <w:rsid w:val="0093486C"/>
    <w:rsid w:val="00934D97"/>
    <w:rsid w:val="009363AC"/>
    <w:rsid w:val="00937609"/>
    <w:rsid w:val="009378F1"/>
    <w:rsid w:val="00942770"/>
    <w:rsid w:val="009459D6"/>
    <w:rsid w:val="00947043"/>
    <w:rsid w:val="00950A4A"/>
    <w:rsid w:val="009531E7"/>
    <w:rsid w:val="009539C0"/>
    <w:rsid w:val="00954B0C"/>
    <w:rsid w:val="00954B1D"/>
    <w:rsid w:val="00960466"/>
    <w:rsid w:val="00963BA3"/>
    <w:rsid w:val="00963BE8"/>
    <w:rsid w:val="00965E1D"/>
    <w:rsid w:val="0096608C"/>
    <w:rsid w:val="0096671C"/>
    <w:rsid w:val="0097347D"/>
    <w:rsid w:val="009742C7"/>
    <w:rsid w:val="009772A2"/>
    <w:rsid w:val="00982C19"/>
    <w:rsid w:val="00984EAB"/>
    <w:rsid w:val="00987FB8"/>
    <w:rsid w:val="00996752"/>
    <w:rsid w:val="00997231"/>
    <w:rsid w:val="009A0621"/>
    <w:rsid w:val="009A6C07"/>
    <w:rsid w:val="009A7A5E"/>
    <w:rsid w:val="009B1957"/>
    <w:rsid w:val="009B35AB"/>
    <w:rsid w:val="009B4D85"/>
    <w:rsid w:val="009B7F38"/>
    <w:rsid w:val="009C215B"/>
    <w:rsid w:val="009C538B"/>
    <w:rsid w:val="009C748C"/>
    <w:rsid w:val="009D3475"/>
    <w:rsid w:val="009D38BC"/>
    <w:rsid w:val="009D3F91"/>
    <w:rsid w:val="009D695B"/>
    <w:rsid w:val="009E038D"/>
    <w:rsid w:val="009E1C6B"/>
    <w:rsid w:val="009F66CA"/>
    <w:rsid w:val="00A03180"/>
    <w:rsid w:val="00A06E30"/>
    <w:rsid w:val="00A10709"/>
    <w:rsid w:val="00A11A5E"/>
    <w:rsid w:val="00A2050A"/>
    <w:rsid w:val="00A21952"/>
    <w:rsid w:val="00A272A8"/>
    <w:rsid w:val="00A30E3C"/>
    <w:rsid w:val="00A361B3"/>
    <w:rsid w:val="00A4143F"/>
    <w:rsid w:val="00A6333D"/>
    <w:rsid w:val="00A65DF4"/>
    <w:rsid w:val="00A66630"/>
    <w:rsid w:val="00A77044"/>
    <w:rsid w:val="00A8603C"/>
    <w:rsid w:val="00A863CF"/>
    <w:rsid w:val="00A86FE0"/>
    <w:rsid w:val="00A93BF2"/>
    <w:rsid w:val="00A93D24"/>
    <w:rsid w:val="00AA4B71"/>
    <w:rsid w:val="00AA519D"/>
    <w:rsid w:val="00AB1778"/>
    <w:rsid w:val="00AB5BAB"/>
    <w:rsid w:val="00AB5E76"/>
    <w:rsid w:val="00AC2E9E"/>
    <w:rsid w:val="00AC3036"/>
    <w:rsid w:val="00AD0823"/>
    <w:rsid w:val="00AD24D3"/>
    <w:rsid w:val="00AD730C"/>
    <w:rsid w:val="00AE0EB9"/>
    <w:rsid w:val="00AE128D"/>
    <w:rsid w:val="00AE29C3"/>
    <w:rsid w:val="00AE58EA"/>
    <w:rsid w:val="00AF7028"/>
    <w:rsid w:val="00B04B97"/>
    <w:rsid w:val="00B15070"/>
    <w:rsid w:val="00B15B40"/>
    <w:rsid w:val="00B164E2"/>
    <w:rsid w:val="00B231A8"/>
    <w:rsid w:val="00B24C9D"/>
    <w:rsid w:val="00B3107E"/>
    <w:rsid w:val="00B36478"/>
    <w:rsid w:val="00B45AEE"/>
    <w:rsid w:val="00B51450"/>
    <w:rsid w:val="00B55E7F"/>
    <w:rsid w:val="00B57D05"/>
    <w:rsid w:val="00B619F9"/>
    <w:rsid w:val="00B6396B"/>
    <w:rsid w:val="00B70344"/>
    <w:rsid w:val="00B722DE"/>
    <w:rsid w:val="00B75B63"/>
    <w:rsid w:val="00B819F7"/>
    <w:rsid w:val="00B862EB"/>
    <w:rsid w:val="00B867A7"/>
    <w:rsid w:val="00B87741"/>
    <w:rsid w:val="00B94294"/>
    <w:rsid w:val="00BA5B45"/>
    <w:rsid w:val="00BB27D4"/>
    <w:rsid w:val="00BC2954"/>
    <w:rsid w:val="00BC3F60"/>
    <w:rsid w:val="00BD0901"/>
    <w:rsid w:val="00BE0084"/>
    <w:rsid w:val="00BE09A4"/>
    <w:rsid w:val="00BE3ACD"/>
    <w:rsid w:val="00BE6C16"/>
    <w:rsid w:val="00BF1D05"/>
    <w:rsid w:val="00BF20F1"/>
    <w:rsid w:val="00BF3227"/>
    <w:rsid w:val="00BF44D7"/>
    <w:rsid w:val="00C041BE"/>
    <w:rsid w:val="00C0460A"/>
    <w:rsid w:val="00C1744D"/>
    <w:rsid w:val="00C17AAB"/>
    <w:rsid w:val="00C21C1F"/>
    <w:rsid w:val="00C24F93"/>
    <w:rsid w:val="00C33CF4"/>
    <w:rsid w:val="00C341DF"/>
    <w:rsid w:val="00C36462"/>
    <w:rsid w:val="00C41908"/>
    <w:rsid w:val="00C42C5B"/>
    <w:rsid w:val="00C54024"/>
    <w:rsid w:val="00C54F9D"/>
    <w:rsid w:val="00C55689"/>
    <w:rsid w:val="00C5736B"/>
    <w:rsid w:val="00C609DC"/>
    <w:rsid w:val="00C64656"/>
    <w:rsid w:val="00C71D99"/>
    <w:rsid w:val="00C72F05"/>
    <w:rsid w:val="00C7337D"/>
    <w:rsid w:val="00C80A61"/>
    <w:rsid w:val="00C811FE"/>
    <w:rsid w:val="00C87B78"/>
    <w:rsid w:val="00C909E4"/>
    <w:rsid w:val="00C913C8"/>
    <w:rsid w:val="00C9349A"/>
    <w:rsid w:val="00C97300"/>
    <w:rsid w:val="00C97FCA"/>
    <w:rsid w:val="00CA1877"/>
    <w:rsid w:val="00CA412F"/>
    <w:rsid w:val="00CA4B05"/>
    <w:rsid w:val="00CB14C6"/>
    <w:rsid w:val="00CB3ED7"/>
    <w:rsid w:val="00CB4B58"/>
    <w:rsid w:val="00CB768D"/>
    <w:rsid w:val="00CC0BE0"/>
    <w:rsid w:val="00CC5570"/>
    <w:rsid w:val="00CC7B22"/>
    <w:rsid w:val="00CD43B5"/>
    <w:rsid w:val="00CD4944"/>
    <w:rsid w:val="00CD5B90"/>
    <w:rsid w:val="00CE10BE"/>
    <w:rsid w:val="00CE1C10"/>
    <w:rsid w:val="00CE3FC0"/>
    <w:rsid w:val="00CE428D"/>
    <w:rsid w:val="00CF26AE"/>
    <w:rsid w:val="00CF5518"/>
    <w:rsid w:val="00CF7411"/>
    <w:rsid w:val="00D000F7"/>
    <w:rsid w:val="00D10167"/>
    <w:rsid w:val="00D112C1"/>
    <w:rsid w:val="00D24BEA"/>
    <w:rsid w:val="00D25809"/>
    <w:rsid w:val="00D25DD1"/>
    <w:rsid w:val="00D352A9"/>
    <w:rsid w:val="00D35752"/>
    <w:rsid w:val="00D45F2C"/>
    <w:rsid w:val="00D51386"/>
    <w:rsid w:val="00D613F2"/>
    <w:rsid w:val="00D62D0E"/>
    <w:rsid w:val="00D646F5"/>
    <w:rsid w:val="00D650FE"/>
    <w:rsid w:val="00D65494"/>
    <w:rsid w:val="00D70901"/>
    <w:rsid w:val="00D81526"/>
    <w:rsid w:val="00D851BA"/>
    <w:rsid w:val="00D85389"/>
    <w:rsid w:val="00D860FE"/>
    <w:rsid w:val="00D8685B"/>
    <w:rsid w:val="00D92912"/>
    <w:rsid w:val="00D94013"/>
    <w:rsid w:val="00D96A0A"/>
    <w:rsid w:val="00D97A57"/>
    <w:rsid w:val="00D97BE3"/>
    <w:rsid w:val="00D97E6F"/>
    <w:rsid w:val="00DA1032"/>
    <w:rsid w:val="00DA3670"/>
    <w:rsid w:val="00DA3A6A"/>
    <w:rsid w:val="00DA3F12"/>
    <w:rsid w:val="00DA4AAE"/>
    <w:rsid w:val="00DA7A2A"/>
    <w:rsid w:val="00DB1104"/>
    <w:rsid w:val="00DB5CCF"/>
    <w:rsid w:val="00DD0011"/>
    <w:rsid w:val="00DD1866"/>
    <w:rsid w:val="00DD3F20"/>
    <w:rsid w:val="00DD4405"/>
    <w:rsid w:val="00DD5A45"/>
    <w:rsid w:val="00DD5BA1"/>
    <w:rsid w:val="00DD7899"/>
    <w:rsid w:val="00DE0434"/>
    <w:rsid w:val="00DF13B2"/>
    <w:rsid w:val="00DF1F6B"/>
    <w:rsid w:val="00E07875"/>
    <w:rsid w:val="00E12589"/>
    <w:rsid w:val="00E14A21"/>
    <w:rsid w:val="00E1648D"/>
    <w:rsid w:val="00E16BA5"/>
    <w:rsid w:val="00E17D20"/>
    <w:rsid w:val="00E20131"/>
    <w:rsid w:val="00E27D81"/>
    <w:rsid w:val="00E350A2"/>
    <w:rsid w:val="00E37393"/>
    <w:rsid w:val="00E404BB"/>
    <w:rsid w:val="00E42B9F"/>
    <w:rsid w:val="00E44461"/>
    <w:rsid w:val="00E503C1"/>
    <w:rsid w:val="00E50835"/>
    <w:rsid w:val="00E53631"/>
    <w:rsid w:val="00E57A86"/>
    <w:rsid w:val="00E62813"/>
    <w:rsid w:val="00E66B24"/>
    <w:rsid w:val="00E70F11"/>
    <w:rsid w:val="00E71199"/>
    <w:rsid w:val="00E73680"/>
    <w:rsid w:val="00E81260"/>
    <w:rsid w:val="00E83678"/>
    <w:rsid w:val="00E83EA6"/>
    <w:rsid w:val="00E84108"/>
    <w:rsid w:val="00E84156"/>
    <w:rsid w:val="00E8456F"/>
    <w:rsid w:val="00E8626C"/>
    <w:rsid w:val="00E86C54"/>
    <w:rsid w:val="00E94EEF"/>
    <w:rsid w:val="00E97C7D"/>
    <w:rsid w:val="00E97E32"/>
    <w:rsid w:val="00EA0ED0"/>
    <w:rsid w:val="00EA7EFD"/>
    <w:rsid w:val="00EC2700"/>
    <w:rsid w:val="00ED0B9A"/>
    <w:rsid w:val="00ED218A"/>
    <w:rsid w:val="00ED2F80"/>
    <w:rsid w:val="00ED3935"/>
    <w:rsid w:val="00ED5659"/>
    <w:rsid w:val="00ED759F"/>
    <w:rsid w:val="00EE16F1"/>
    <w:rsid w:val="00EE3AAA"/>
    <w:rsid w:val="00EF2C4D"/>
    <w:rsid w:val="00EF49D7"/>
    <w:rsid w:val="00EF558A"/>
    <w:rsid w:val="00EF727A"/>
    <w:rsid w:val="00F0439A"/>
    <w:rsid w:val="00F17DA1"/>
    <w:rsid w:val="00F244CB"/>
    <w:rsid w:val="00F26999"/>
    <w:rsid w:val="00F34D78"/>
    <w:rsid w:val="00F363E7"/>
    <w:rsid w:val="00F36CF8"/>
    <w:rsid w:val="00F41843"/>
    <w:rsid w:val="00F46798"/>
    <w:rsid w:val="00F47A2A"/>
    <w:rsid w:val="00F47C62"/>
    <w:rsid w:val="00F50031"/>
    <w:rsid w:val="00F51741"/>
    <w:rsid w:val="00F5245E"/>
    <w:rsid w:val="00F543FB"/>
    <w:rsid w:val="00F54832"/>
    <w:rsid w:val="00F626A8"/>
    <w:rsid w:val="00F65A99"/>
    <w:rsid w:val="00F65AFB"/>
    <w:rsid w:val="00F665CB"/>
    <w:rsid w:val="00F7024F"/>
    <w:rsid w:val="00F70780"/>
    <w:rsid w:val="00F7230E"/>
    <w:rsid w:val="00F72D3F"/>
    <w:rsid w:val="00F76923"/>
    <w:rsid w:val="00F77EEA"/>
    <w:rsid w:val="00F8004B"/>
    <w:rsid w:val="00F8168E"/>
    <w:rsid w:val="00F85E13"/>
    <w:rsid w:val="00F878B5"/>
    <w:rsid w:val="00F9263D"/>
    <w:rsid w:val="00FA2A8F"/>
    <w:rsid w:val="00FA35A5"/>
    <w:rsid w:val="00FA7795"/>
    <w:rsid w:val="00FB09AF"/>
    <w:rsid w:val="00FB2BC4"/>
    <w:rsid w:val="00FB40F6"/>
    <w:rsid w:val="00FB623B"/>
    <w:rsid w:val="00FB6755"/>
    <w:rsid w:val="00FC051E"/>
    <w:rsid w:val="00FC4724"/>
    <w:rsid w:val="00FC52A9"/>
    <w:rsid w:val="00FD3F18"/>
    <w:rsid w:val="00FD777A"/>
    <w:rsid w:val="00FE1DE5"/>
    <w:rsid w:val="00FE1E38"/>
    <w:rsid w:val="00FE452D"/>
    <w:rsid w:val="00FE504C"/>
    <w:rsid w:val="00FE7BFA"/>
    <w:rsid w:val="00FF3B35"/>
    <w:rsid w:val="00FF6102"/>
    <w:rsid w:val="00FF6907"/>
    <w:rsid w:val="00FF6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503A"/>
  <w15:docId w15:val="{90502CFA-AC41-40C1-88EE-B745D52FB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AD"/>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909E4"/>
    <w:pPr>
      <w:tabs>
        <w:tab w:val="center" w:pos="4513"/>
        <w:tab w:val="right" w:pos="9026"/>
      </w:tabs>
    </w:pPr>
  </w:style>
  <w:style w:type="character" w:customStyle="1" w:styleId="HeaderChar">
    <w:name w:val="Header Char"/>
    <w:basedOn w:val="DefaultParagraphFont"/>
    <w:link w:val="Header"/>
    <w:uiPriority w:val="99"/>
    <w:rsid w:val="00C909E4"/>
  </w:style>
  <w:style w:type="paragraph" w:styleId="Footer">
    <w:name w:val="footer"/>
    <w:basedOn w:val="Normal"/>
    <w:link w:val="FooterChar"/>
    <w:uiPriority w:val="99"/>
    <w:unhideWhenUsed/>
    <w:rsid w:val="00C909E4"/>
    <w:pPr>
      <w:tabs>
        <w:tab w:val="center" w:pos="4513"/>
        <w:tab w:val="right" w:pos="9026"/>
      </w:tabs>
    </w:pPr>
  </w:style>
  <w:style w:type="character" w:customStyle="1" w:styleId="FooterChar">
    <w:name w:val="Footer Char"/>
    <w:basedOn w:val="DefaultParagraphFont"/>
    <w:link w:val="Footer"/>
    <w:uiPriority w:val="99"/>
    <w:rsid w:val="00C909E4"/>
  </w:style>
  <w:style w:type="character" w:styleId="Strong">
    <w:name w:val="Strong"/>
    <w:basedOn w:val="DefaultParagraphFont"/>
    <w:uiPriority w:val="22"/>
    <w:qFormat/>
    <w:rsid w:val="00683D9C"/>
    <w:rPr>
      <w:b/>
      <w:bCs/>
    </w:rPr>
  </w:style>
  <w:style w:type="character" w:styleId="Emphasis">
    <w:name w:val="Emphasis"/>
    <w:basedOn w:val="DefaultParagraphFont"/>
    <w:uiPriority w:val="20"/>
    <w:qFormat/>
    <w:rsid w:val="00683D9C"/>
    <w:rPr>
      <w:i/>
      <w:iCs/>
    </w:rPr>
  </w:style>
  <w:style w:type="character" w:styleId="Hyperlink">
    <w:name w:val="Hyperlink"/>
    <w:basedOn w:val="DefaultParagraphFont"/>
    <w:uiPriority w:val="99"/>
    <w:unhideWhenUsed/>
    <w:rsid w:val="00683D9C"/>
    <w:rPr>
      <w:color w:val="0000FF"/>
      <w:u w:val="single"/>
    </w:rPr>
  </w:style>
  <w:style w:type="paragraph" w:styleId="TOCHeading">
    <w:name w:val="TOC Heading"/>
    <w:basedOn w:val="Heading1"/>
    <w:next w:val="Normal"/>
    <w:uiPriority w:val="39"/>
    <w:unhideWhenUsed/>
    <w:qFormat/>
    <w:rsid w:val="00F7024F"/>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F702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702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F7024F"/>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unhideWhenUsed/>
    <w:rsid w:val="000D2DEA"/>
    <w:pPr>
      <w:spacing w:before="100" w:beforeAutospacing="1" w:after="100" w:afterAutospacing="1"/>
    </w:pPr>
    <w:rPr>
      <w:sz w:val="24"/>
      <w:szCs w:val="24"/>
      <w:lang w:val="en-IN" w:eastAsia="en-IN"/>
    </w:rPr>
  </w:style>
  <w:style w:type="paragraph" w:styleId="ListParagraph">
    <w:name w:val="List Paragraph"/>
    <w:basedOn w:val="Normal"/>
    <w:uiPriority w:val="34"/>
    <w:qFormat/>
    <w:rsid w:val="00406E52"/>
    <w:pPr>
      <w:ind w:left="720"/>
      <w:contextualSpacing/>
    </w:pPr>
  </w:style>
  <w:style w:type="paragraph" w:styleId="HTMLPreformatted">
    <w:name w:val="HTML Preformatted"/>
    <w:basedOn w:val="Normal"/>
    <w:link w:val="HTMLPreformattedChar"/>
    <w:uiPriority w:val="99"/>
    <w:unhideWhenUsed/>
    <w:rsid w:val="00D3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rsid w:val="00D35752"/>
    <w:rPr>
      <w:rFonts w:ascii="Courier New" w:hAnsi="Courier New" w:cs="Courier New"/>
      <w:lang w:val="en-IN" w:eastAsia="en-IN"/>
    </w:rPr>
  </w:style>
  <w:style w:type="character" w:customStyle="1" w:styleId="pl-k">
    <w:name w:val="pl-k"/>
    <w:basedOn w:val="DefaultParagraphFont"/>
    <w:rsid w:val="00D35752"/>
  </w:style>
  <w:style w:type="character" w:customStyle="1" w:styleId="pl-s">
    <w:name w:val="pl-s"/>
    <w:basedOn w:val="DefaultParagraphFont"/>
    <w:rsid w:val="00D35752"/>
  </w:style>
  <w:style w:type="character" w:customStyle="1" w:styleId="pl-pds">
    <w:name w:val="pl-pds"/>
    <w:basedOn w:val="DefaultParagraphFont"/>
    <w:rsid w:val="00D35752"/>
  </w:style>
  <w:style w:type="character" w:customStyle="1" w:styleId="pl-c1">
    <w:name w:val="pl-c1"/>
    <w:basedOn w:val="DefaultParagraphFont"/>
    <w:rsid w:val="00D35752"/>
  </w:style>
  <w:style w:type="character" w:styleId="HTMLCode">
    <w:name w:val="HTML Code"/>
    <w:basedOn w:val="DefaultParagraphFont"/>
    <w:uiPriority w:val="99"/>
    <w:semiHidden/>
    <w:unhideWhenUsed/>
    <w:rsid w:val="004A423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07BF3"/>
    <w:rPr>
      <w:rFonts w:ascii="Courier New" w:eastAsia="Times New Roman" w:hAnsi="Courier New" w:cs="Courier New"/>
      <w:sz w:val="20"/>
      <w:szCs w:val="20"/>
    </w:rPr>
  </w:style>
  <w:style w:type="character" w:customStyle="1" w:styleId="m">
    <w:name w:val="m"/>
    <w:basedOn w:val="DefaultParagraphFont"/>
    <w:rsid w:val="00A66630"/>
  </w:style>
  <w:style w:type="character" w:styleId="UnresolvedMention">
    <w:name w:val="Unresolved Mention"/>
    <w:basedOn w:val="DefaultParagraphFont"/>
    <w:uiPriority w:val="99"/>
    <w:semiHidden/>
    <w:unhideWhenUsed/>
    <w:rsid w:val="00D51386"/>
    <w:rPr>
      <w:color w:val="605E5C"/>
      <w:shd w:val="clear" w:color="auto" w:fill="E1DFDD"/>
    </w:rPr>
  </w:style>
  <w:style w:type="character" w:customStyle="1" w:styleId="fw-bold">
    <w:name w:val="fw-bold"/>
    <w:basedOn w:val="DefaultParagraphFont"/>
    <w:rsid w:val="00E44461"/>
  </w:style>
  <w:style w:type="paragraph" w:customStyle="1" w:styleId="pw-post-body-paragraph">
    <w:name w:val="pw-post-body-paragraph"/>
    <w:basedOn w:val="Normal"/>
    <w:rsid w:val="001428C7"/>
    <w:pPr>
      <w:spacing w:before="100" w:beforeAutospacing="1" w:after="100" w:afterAutospacing="1"/>
    </w:pPr>
    <w:rPr>
      <w:sz w:val="24"/>
      <w:szCs w:val="24"/>
    </w:rPr>
  </w:style>
  <w:style w:type="character" w:customStyle="1" w:styleId="token">
    <w:name w:val="token"/>
    <w:basedOn w:val="DefaultParagraphFont"/>
    <w:rsid w:val="00CA1877"/>
  </w:style>
  <w:style w:type="paragraph" w:customStyle="1" w:styleId="alert-title">
    <w:name w:val="alert-title"/>
    <w:basedOn w:val="Normal"/>
    <w:rsid w:val="00FA2A8F"/>
    <w:pPr>
      <w:spacing w:before="100" w:beforeAutospacing="1" w:after="100" w:afterAutospacing="1"/>
    </w:pPr>
    <w:rPr>
      <w:sz w:val="24"/>
      <w:szCs w:val="24"/>
    </w:rPr>
  </w:style>
  <w:style w:type="character" w:customStyle="1" w:styleId="pln">
    <w:name w:val="pln"/>
    <w:basedOn w:val="DefaultParagraphFont"/>
    <w:rsid w:val="00504741"/>
  </w:style>
  <w:style w:type="character" w:customStyle="1" w:styleId="pun">
    <w:name w:val="pun"/>
    <w:basedOn w:val="DefaultParagraphFont"/>
    <w:rsid w:val="00504741"/>
  </w:style>
  <w:style w:type="character" w:customStyle="1" w:styleId="com">
    <w:name w:val="com"/>
    <w:basedOn w:val="DefaultParagraphFont"/>
    <w:rsid w:val="00504741"/>
  </w:style>
  <w:style w:type="character" w:customStyle="1" w:styleId="typ">
    <w:name w:val="typ"/>
    <w:basedOn w:val="DefaultParagraphFont"/>
    <w:rsid w:val="00AB5E76"/>
  </w:style>
  <w:style w:type="character" w:customStyle="1" w:styleId="kwd">
    <w:name w:val="kwd"/>
    <w:basedOn w:val="DefaultParagraphFont"/>
    <w:rsid w:val="00AB5E76"/>
  </w:style>
  <w:style w:type="character" w:customStyle="1" w:styleId="str">
    <w:name w:val="str"/>
    <w:basedOn w:val="DefaultParagraphFont"/>
    <w:rsid w:val="00AB5E76"/>
  </w:style>
  <w:style w:type="character" w:customStyle="1" w:styleId="Title1">
    <w:name w:val="Title1"/>
    <w:basedOn w:val="DefaultParagraphFont"/>
    <w:rsid w:val="00AB5E76"/>
  </w:style>
  <w:style w:type="character" w:customStyle="1" w:styleId="lit">
    <w:name w:val="lit"/>
    <w:basedOn w:val="DefaultParagraphFont"/>
    <w:rsid w:val="00AB5E76"/>
  </w:style>
  <w:style w:type="paragraph" w:customStyle="1" w:styleId="ember-view">
    <w:name w:val="ember-view"/>
    <w:basedOn w:val="Normal"/>
    <w:rsid w:val="00372FC1"/>
    <w:pPr>
      <w:spacing w:before="100" w:beforeAutospacing="1" w:after="100" w:afterAutospacing="1"/>
    </w:pPr>
    <w:rPr>
      <w:sz w:val="24"/>
      <w:szCs w:val="24"/>
    </w:rPr>
  </w:style>
  <w:style w:type="character" w:customStyle="1" w:styleId="white-space-pre">
    <w:name w:val="white-space-pre"/>
    <w:basedOn w:val="DefaultParagraphFont"/>
    <w:rsid w:val="00372FC1"/>
  </w:style>
  <w:style w:type="character" w:customStyle="1" w:styleId="c1">
    <w:name w:val="c1"/>
    <w:basedOn w:val="DefaultParagraphFont"/>
    <w:rsid w:val="00F878B5"/>
  </w:style>
  <w:style w:type="character" w:customStyle="1" w:styleId="k">
    <w:name w:val="k"/>
    <w:basedOn w:val="DefaultParagraphFont"/>
    <w:rsid w:val="00F878B5"/>
  </w:style>
  <w:style w:type="character" w:customStyle="1" w:styleId="nx">
    <w:name w:val="nx"/>
    <w:basedOn w:val="DefaultParagraphFont"/>
    <w:rsid w:val="00F878B5"/>
  </w:style>
  <w:style w:type="character" w:customStyle="1" w:styleId="dl">
    <w:name w:val="dl"/>
    <w:basedOn w:val="DefaultParagraphFont"/>
    <w:rsid w:val="00F878B5"/>
  </w:style>
  <w:style w:type="character" w:customStyle="1" w:styleId="s1">
    <w:name w:val="s1"/>
    <w:basedOn w:val="DefaultParagraphFont"/>
    <w:rsid w:val="00F878B5"/>
  </w:style>
  <w:style w:type="character" w:customStyle="1" w:styleId="p">
    <w:name w:val="p"/>
    <w:basedOn w:val="DefaultParagraphFont"/>
    <w:rsid w:val="00F878B5"/>
  </w:style>
  <w:style w:type="character" w:customStyle="1" w:styleId="kd">
    <w:name w:val="kd"/>
    <w:basedOn w:val="DefaultParagraphFont"/>
    <w:rsid w:val="00F878B5"/>
  </w:style>
  <w:style w:type="character" w:customStyle="1" w:styleId="o">
    <w:name w:val="o"/>
    <w:basedOn w:val="DefaultParagraphFont"/>
    <w:rsid w:val="00F878B5"/>
  </w:style>
  <w:style w:type="character" w:customStyle="1" w:styleId="nt">
    <w:name w:val="nt"/>
    <w:basedOn w:val="DefaultParagraphFont"/>
    <w:rsid w:val="00F878B5"/>
  </w:style>
  <w:style w:type="character" w:customStyle="1" w:styleId="s2">
    <w:name w:val="s2"/>
    <w:basedOn w:val="DefaultParagraphFont"/>
    <w:rsid w:val="00F878B5"/>
  </w:style>
  <w:style w:type="character" w:customStyle="1" w:styleId="si">
    <w:name w:val="si"/>
    <w:basedOn w:val="DefaultParagraphFont"/>
    <w:rsid w:val="00F878B5"/>
  </w:style>
  <w:style w:type="character" w:customStyle="1" w:styleId="mi">
    <w:name w:val="mi"/>
    <w:basedOn w:val="DefaultParagraphFont"/>
    <w:rsid w:val="00F878B5"/>
  </w:style>
  <w:style w:type="character" w:customStyle="1" w:styleId="hljs-type">
    <w:name w:val="hljs-type"/>
    <w:basedOn w:val="DefaultParagraphFont"/>
    <w:rsid w:val="00104EDD"/>
  </w:style>
  <w:style w:type="character" w:customStyle="1" w:styleId="hljs-variable">
    <w:name w:val="hljs-variable"/>
    <w:basedOn w:val="DefaultParagraphFont"/>
    <w:rsid w:val="00104EDD"/>
  </w:style>
  <w:style w:type="character" w:customStyle="1" w:styleId="hljs-operator">
    <w:name w:val="hljs-operator"/>
    <w:basedOn w:val="DefaultParagraphFont"/>
    <w:rsid w:val="00104EDD"/>
  </w:style>
  <w:style w:type="character" w:customStyle="1" w:styleId="hljs-keyword">
    <w:name w:val="hljs-keyword"/>
    <w:basedOn w:val="DefaultParagraphFont"/>
    <w:rsid w:val="00104EDD"/>
  </w:style>
  <w:style w:type="character" w:customStyle="1" w:styleId="hljs-title">
    <w:name w:val="hljs-title"/>
    <w:basedOn w:val="DefaultParagraphFont"/>
    <w:rsid w:val="00104EDD"/>
  </w:style>
  <w:style w:type="character" w:customStyle="1" w:styleId="hljs-string">
    <w:name w:val="hljs-string"/>
    <w:basedOn w:val="DefaultParagraphFont"/>
    <w:rsid w:val="00104EDD"/>
  </w:style>
  <w:style w:type="character" w:customStyle="1" w:styleId="hljs-comment">
    <w:name w:val="hljs-comment"/>
    <w:basedOn w:val="DefaultParagraphFont"/>
    <w:rsid w:val="00104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258">
      <w:bodyDiv w:val="1"/>
      <w:marLeft w:val="0"/>
      <w:marRight w:val="0"/>
      <w:marTop w:val="0"/>
      <w:marBottom w:val="0"/>
      <w:divBdr>
        <w:top w:val="none" w:sz="0" w:space="0" w:color="auto"/>
        <w:left w:val="none" w:sz="0" w:space="0" w:color="auto"/>
        <w:bottom w:val="none" w:sz="0" w:space="0" w:color="auto"/>
        <w:right w:val="none" w:sz="0" w:space="0" w:color="auto"/>
      </w:divBdr>
    </w:div>
    <w:div w:id="1706962">
      <w:bodyDiv w:val="1"/>
      <w:marLeft w:val="0"/>
      <w:marRight w:val="0"/>
      <w:marTop w:val="0"/>
      <w:marBottom w:val="0"/>
      <w:divBdr>
        <w:top w:val="none" w:sz="0" w:space="0" w:color="auto"/>
        <w:left w:val="none" w:sz="0" w:space="0" w:color="auto"/>
        <w:bottom w:val="none" w:sz="0" w:space="0" w:color="auto"/>
        <w:right w:val="none" w:sz="0" w:space="0" w:color="auto"/>
      </w:divBdr>
    </w:div>
    <w:div w:id="28998190">
      <w:bodyDiv w:val="1"/>
      <w:marLeft w:val="0"/>
      <w:marRight w:val="0"/>
      <w:marTop w:val="0"/>
      <w:marBottom w:val="0"/>
      <w:divBdr>
        <w:top w:val="none" w:sz="0" w:space="0" w:color="auto"/>
        <w:left w:val="none" w:sz="0" w:space="0" w:color="auto"/>
        <w:bottom w:val="none" w:sz="0" w:space="0" w:color="auto"/>
        <w:right w:val="none" w:sz="0" w:space="0" w:color="auto"/>
      </w:divBdr>
    </w:div>
    <w:div w:id="36855597">
      <w:bodyDiv w:val="1"/>
      <w:marLeft w:val="0"/>
      <w:marRight w:val="0"/>
      <w:marTop w:val="0"/>
      <w:marBottom w:val="0"/>
      <w:divBdr>
        <w:top w:val="none" w:sz="0" w:space="0" w:color="auto"/>
        <w:left w:val="none" w:sz="0" w:space="0" w:color="auto"/>
        <w:bottom w:val="none" w:sz="0" w:space="0" w:color="auto"/>
        <w:right w:val="none" w:sz="0" w:space="0" w:color="auto"/>
      </w:divBdr>
    </w:div>
    <w:div w:id="38825115">
      <w:bodyDiv w:val="1"/>
      <w:marLeft w:val="0"/>
      <w:marRight w:val="0"/>
      <w:marTop w:val="0"/>
      <w:marBottom w:val="0"/>
      <w:divBdr>
        <w:top w:val="none" w:sz="0" w:space="0" w:color="auto"/>
        <w:left w:val="none" w:sz="0" w:space="0" w:color="auto"/>
        <w:bottom w:val="none" w:sz="0" w:space="0" w:color="auto"/>
        <w:right w:val="none" w:sz="0" w:space="0" w:color="auto"/>
      </w:divBdr>
    </w:div>
    <w:div w:id="52893650">
      <w:bodyDiv w:val="1"/>
      <w:marLeft w:val="0"/>
      <w:marRight w:val="0"/>
      <w:marTop w:val="0"/>
      <w:marBottom w:val="0"/>
      <w:divBdr>
        <w:top w:val="none" w:sz="0" w:space="0" w:color="auto"/>
        <w:left w:val="none" w:sz="0" w:space="0" w:color="auto"/>
        <w:bottom w:val="none" w:sz="0" w:space="0" w:color="auto"/>
        <w:right w:val="none" w:sz="0" w:space="0" w:color="auto"/>
      </w:divBdr>
      <w:divsChild>
        <w:div w:id="437917391">
          <w:marLeft w:val="0"/>
          <w:marRight w:val="0"/>
          <w:marTop w:val="0"/>
          <w:marBottom w:val="0"/>
          <w:divBdr>
            <w:top w:val="none" w:sz="0" w:space="0" w:color="auto"/>
            <w:left w:val="none" w:sz="0" w:space="0" w:color="auto"/>
            <w:bottom w:val="none" w:sz="0" w:space="0" w:color="auto"/>
            <w:right w:val="none" w:sz="0" w:space="0" w:color="auto"/>
          </w:divBdr>
        </w:div>
      </w:divsChild>
    </w:div>
    <w:div w:id="65299747">
      <w:bodyDiv w:val="1"/>
      <w:marLeft w:val="0"/>
      <w:marRight w:val="0"/>
      <w:marTop w:val="0"/>
      <w:marBottom w:val="0"/>
      <w:divBdr>
        <w:top w:val="none" w:sz="0" w:space="0" w:color="auto"/>
        <w:left w:val="none" w:sz="0" w:space="0" w:color="auto"/>
        <w:bottom w:val="none" w:sz="0" w:space="0" w:color="auto"/>
        <w:right w:val="none" w:sz="0" w:space="0" w:color="auto"/>
      </w:divBdr>
    </w:div>
    <w:div w:id="69082568">
      <w:bodyDiv w:val="1"/>
      <w:marLeft w:val="0"/>
      <w:marRight w:val="0"/>
      <w:marTop w:val="0"/>
      <w:marBottom w:val="0"/>
      <w:divBdr>
        <w:top w:val="none" w:sz="0" w:space="0" w:color="auto"/>
        <w:left w:val="none" w:sz="0" w:space="0" w:color="auto"/>
        <w:bottom w:val="none" w:sz="0" w:space="0" w:color="auto"/>
        <w:right w:val="none" w:sz="0" w:space="0" w:color="auto"/>
      </w:divBdr>
    </w:div>
    <w:div w:id="80683142">
      <w:bodyDiv w:val="1"/>
      <w:marLeft w:val="0"/>
      <w:marRight w:val="0"/>
      <w:marTop w:val="0"/>
      <w:marBottom w:val="0"/>
      <w:divBdr>
        <w:top w:val="none" w:sz="0" w:space="0" w:color="auto"/>
        <w:left w:val="none" w:sz="0" w:space="0" w:color="auto"/>
        <w:bottom w:val="none" w:sz="0" w:space="0" w:color="auto"/>
        <w:right w:val="none" w:sz="0" w:space="0" w:color="auto"/>
      </w:divBdr>
    </w:div>
    <w:div w:id="88896758">
      <w:bodyDiv w:val="1"/>
      <w:marLeft w:val="0"/>
      <w:marRight w:val="0"/>
      <w:marTop w:val="0"/>
      <w:marBottom w:val="0"/>
      <w:divBdr>
        <w:top w:val="none" w:sz="0" w:space="0" w:color="auto"/>
        <w:left w:val="none" w:sz="0" w:space="0" w:color="auto"/>
        <w:bottom w:val="none" w:sz="0" w:space="0" w:color="auto"/>
        <w:right w:val="none" w:sz="0" w:space="0" w:color="auto"/>
      </w:divBdr>
    </w:div>
    <w:div w:id="89935693">
      <w:bodyDiv w:val="1"/>
      <w:marLeft w:val="0"/>
      <w:marRight w:val="0"/>
      <w:marTop w:val="0"/>
      <w:marBottom w:val="0"/>
      <w:divBdr>
        <w:top w:val="none" w:sz="0" w:space="0" w:color="auto"/>
        <w:left w:val="none" w:sz="0" w:space="0" w:color="auto"/>
        <w:bottom w:val="none" w:sz="0" w:space="0" w:color="auto"/>
        <w:right w:val="none" w:sz="0" w:space="0" w:color="auto"/>
      </w:divBdr>
    </w:div>
    <w:div w:id="98723531">
      <w:bodyDiv w:val="1"/>
      <w:marLeft w:val="0"/>
      <w:marRight w:val="0"/>
      <w:marTop w:val="0"/>
      <w:marBottom w:val="0"/>
      <w:divBdr>
        <w:top w:val="none" w:sz="0" w:space="0" w:color="auto"/>
        <w:left w:val="none" w:sz="0" w:space="0" w:color="auto"/>
        <w:bottom w:val="none" w:sz="0" w:space="0" w:color="auto"/>
        <w:right w:val="none" w:sz="0" w:space="0" w:color="auto"/>
      </w:divBdr>
    </w:div>
    <w:div w:id="99842476">
      <w:bodyDiv w:val="1"/>
      <w:marLeft w:val="0"/>
      <w:marRight w:val="0"/>
      <w:marTop w:val="0"/>
      <w:marBottom w:val="0"/>
      <w:divBdr>
        <w:top w:val="none" w:sz="0" w:space="0" w:color="auto"/>
        <w:left w:val="none" w:sz="0" w:space="0" w:color="auto"/>
        <w:bottom w:val="none" w:sz="0" w:space="0" w:color="auto"/>
        <w:right w:val="none" w:sz="0" w:space="0" w:color="auto"/>
      </w:divBdr>
    </w:div>
    <w:div w:id="108159219">
      <w:bodyDiv w:val="1"/>
      <w:marLeft w:val="0"/>
      <w:marRight w:val="0"/>
      <w:marTop w:val="0"/>
      <w:marBottom w:val="0"/>
      <w:divBdr>
        <w:top w:val="none" w:sz="0" w:space="0" w:color="auto"/>
        <w:left w:val="none" w:sz="0" w:space="0" w:color="auto"/>
        <w:bottom w:val="none" w:sz="0" w:space="0" w:color="auto"/>
        <w:right w:val="none" w:sz="0" w:space="0" w:color="auto"/>
      </w:divBdr>
    </w:div>
    <w:div w:id="112333944">
      <w:bodyDiv w:val="1"/>
      <w:marLeft w:val="0"/>
      <w:marRight w:val="0"/>
      <w:marTop w:val="0"/>
      <w:marBottom w:val="0"/>
      <w:divBdr>
        <w:top w:val="none" w:sz="0" w:space="0" w:color="auto"/>
        <w:left w:val="none" w:sz="0" w:space="0" w:color="auto"/>
        <w:bottom w:val="none" w:sz="0" w:space="0" w:color="auto"/>
        <w:right w:val="none" w:sz="0" w:space="0" w:color="auto"/>
      </w:divBdr>
    </w:div>
    <w:div w:id="113058406">
      <w:bodyDiv w:val="1"/>
      <w:marLeft w:val="0"/>
      <w:marRight w:val="0"/>
      <w:marTop w:val="0"/>
      <w:marBottom w:val="0"/>
      <w:divBdr>
        <w:top w:val="none" w:sz="0" w:space="0" w:color="auto"/>
        <w:left w:val="none" w:sz="0" w:space="0" w:color="auto"/>
        <w:bottom w:val="none" w:sz="0" w:space="0" w:color="auto"/>
        <w:right w:val="none" w:sz="0" w:space="0" w:color="auto"/>
      </w:divBdr>
    </w:div>
    <w:div w:id="121315642">
      <w:bodyDiv w:val="1"/>
      <w:marLeft w:val="0"/>
      <w:marRight w:val="0"/>
      <w:marTop w:val="0"/>
      <w:marBottom w:val="0"/>
      <w:divBdr>
        <w:top w:val="none" w:sz="0" w:space="0" w:color="auto"/>
        <w:left w:val="none" w:sz="0" w:space="0" w:color="auto"/>
        <w:bottom w:val="none" w:sz="0" w:space="0" w:color="auto"/>
        <w:right w:val="none" w:sz="0" w:space="0" w:color="auto"/>
      </w:divBdr>
    </w:div>
    <w:div w:id="135223198">
      <w:bodyDiv w:val="1"/>
      <w:marLeft w:val="0"/>
      <w:marRight w:val="0"/>
      <w:marTop w:val="0"/>
      <w:marBottom w:val="0"/>
      <w:divBdr>
        <w:top w:val="none" w:sz="0" w:space="0" w:color="auto"/>
        <w:left w:val="none" w:sz="0" w:space="0" w:color="auto"/>
        <w:bottom w:val="none" w:sz="0" w:space="0" w:color="auto"/>
        <w:right w:val="none" w:sz="0" w:space="0" w:color="auto"/>
      </w:divBdr>
      <w:divsChild>
        <w:div w:id="1798602030">
          <w:marLeft w:val="0"/>
          <w:marRight w:val="0"/>
          <w:marTop w:val="0"/>
          <w:marBottom w:val="0"/>
          <w:divBdr>
            <w:top w:val="none" w:sz="0" w:space="0" w:color="auto"/>
            <w:left w:val="none" w:sz="0" w:space="0" w:color="auto"/>
            <w:bottom w:val="none" w:sz="0" w:space="0" w:color="auto"/>
            <w:right w:val="none" w:sz="0" w:space="0" w:color="auto"/>
          </w:divBdr>
          <w:divsChild>
            <w:div w:id="1695033296">
              <w:marLeft w:val="180"/>
              <w:marRight w:val="240"/>
              <w:marTop w:val="0"/>
              <w:marBottom w:val="0"/>
              <w:divBdr>
                <w:top w:val="none" w:sz="0" w:space="0" w:color="auto"/>
                <w:left w:val="none" w:sz="0" w:space="0" w:color="auto"/>
                <w:bottom w:val="none" w:sz="0" w:space="0" w:color="auto"/>
                <w:right w:val="none" w:sz="0" w:space="0" w:color="auto"/>
              </w:divBdr>
              <w:divsChild>
                <w:div w:id="7874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4446">
          <w:marLeft w:val="0"/>
          <w:marRight w:val="0"/>
          <w:marTop w:val="0"/>
          <w:marBottom w:val="0"/>
          <w:divBdr>
            <w:top w:val="none" w:sz="0" w:space="0" w:color="auto"/>
            <w:left w:val="none" w:sz="0" w:space="0" w:color="auto"/>
            <w:bottom w:val="none" w:sz="0" w:space="0" w:color="auto"/>
            <w:right w:val="none" w:sz="0" w:space="0" w:color="auto"/>
          </w:divBdr>
        </w:div>
      </w:divsChild>
    </w:div>
    <w:div w:id="139151382">
      <w:bodyDiv w:val="1"/>
      <w:marLeft w:val="0"/>
      <w:marRight w:val="0"/>
      <w:marTop w:val="0"/>
      <w:marBottom w:val="0"/>
      <w:divBdr>
        <w:top w:val="none" w:sz="0" w:space="0" w:color="auto"/>
        <w:left w:val="none" w:sz="0" w:space="0" w:color="auto"/>
        <w:bottom w:val="none" w:sz="0" w:space="0" w:color="auto"/>
        <w:right w:val="none" w:sz="0" w:space="0" w:color="auto"/>
      </w:divBdr>
      <w:divsChild>
        <w:div w:id="678849811">
          <w:marLeft w:val="0"/>
          <w:marRight w:val="0"/>
          <w:marTop w:val="0"/>
          <w:marBottom w:val="0"/>
          <w:divBdr>
            <w:top w:val="none" w:sz="0" w:space="0" w:color="auto"/>
            <w:left w:val="none" w:sz="0" w:space="0" w:color="auto"/>
            <w:bottom w:val="none" w:sz="0" w:space="0" w:color="auto"/>
            <w:right w:val="none" w:sz="0" w:space="0" w:color="auto"/>
          </w:divBdr>
          <w:divsChild>
            <w:div w:id="590547753">
              <w:marLeft w:val="0"/>
              <w:marRight w:val="0"/>
              <w:marTop w:val="0"/>
              <w:marBottom w:val="0"/>
              <w:divBdr>
                <w:top w:val="none" w:sz="0" w:space="0" w:color="auto"/>
                <w:left w:val="none" w:sz="0" w:space="0" w:color="auto"/>
                <w:bottom w:val="none" w:sz="0" w:space="0" w:color="auto"/>
                <w:right w:val="none" w:sz="0" w:space="0" w:color="auto"/>
              </w:divBdr>
            </w:div>
            <w:div w:id="645624413">
              <w:marLeft w:val="0"/>
              <w:marRight w:val="0"/>
              <w:marTop w:val="0"/>
              <w:marBottom w:val="0"/>
              <w:divBdr>
                <w:top w:val="none" w:sz="0" w:space="0" w:color="auto"/>
                <w:left w:val="none" w:sz="0" w:space="0" w:color="auto"/>
                <w:bottom w:val="none" w:sz="0" w:space="0" w:color="auto"/>
                <w:right w:val="none" w:sz="0" w:space="0" w:color="auto"/>
              </w:divBdr>
            </w:div>
            <w:div w:id="2087872762">
              <w:marLeft w:val="0"/>
              <w:marRight w:val="0"/>
              <w:marTop w:val="0"/>
              <w:marBottom w:val="0"/>
              <w:divBdr>
                <w:top w:val="none" w:sz="0" w:space="0" w:color="auto"/>
                <w:left w:val="none" w:sz="0" w:space="0" w:color="auto"/>
                <w:bottom w:val="none" w:sz="0" w:space="0" w:color="auto"/>
                <w:right w:val="none" w:sz="0" w:space="0" w:color="auto"/>
              </w:divBdr>
            </w:div>
            <w:div w:id="1505782675">
              <w:marLeft w:val="0"/>
              <w:marRight w:val="0"/>
              <w:marTop w:val="0"/>
              <w:marBottom w:val="0"/>
              <w:divBdr>
                <w:top w:val="none" w:sz="0" w:space="0" w:color="auto"/>
                <w:left w:val="none" w:sz="0" w:space="0" w:color="auto"/>
                <w:bottom w:val="none" w:sz="0" w:space="0" w:color="auto"/>
                <w:right w:val="none" w:sz="0" w:space="0" w:color="auto"/>
              </w:divBdr>
            </w:div>
            <w:div w:id="474419307">
              <w:marLeft w:val="0"/>
              <w:marRight w:val="0"/>
              <w:marTop w:val="0"/>
              <w:marBottom w:val="0"/>
              <w:divBdr>
                <w:top w:val="none" w:sz="0" w:space="0" w:color="auto"/>
                <w:left w:val="none" w:sz="0" w:space="0" w:color="auto"/>
                <w:bottom w:val="none" w:sz="0" w:space="0" w:color="auto"/>
                <w:right w:val="none" w:sz="0" w:space="0" w:color="auto"/>
              </w:divBdr>
            </w:div>
            <w:div w:id="1470434854">
              <w:marLeft w:val="0"/>
              <w:marRight w:val="0"/>
              <w:marTop w:val="0"/>
              <w:marBottom w:val="0"/>
              <w:divBdr>
                <w:top w:val="none" w:sz="0" w:space="0" w:color="auto"/>
                <w:left w:val="none" w:sz="0" w:space="0" w:color="auto"/>
                <w:bottom w:val="none" w:sz="0" w:space="0" w:color="auto"/>
                <w:right w:val="none" w:sz="0" w:space="0" w:color="auto"/>
              </w:divBdr>
            </w:div>
            <w:div w:id="1408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6841">
      <w:bodyDiv w:val="1"/>
      <w:marLeft w:val="0"/>
      <w:marRight w:val="0"/>
      <w:marTop w:val="0"/>
      <w:marBottom w:val="0"/>
      <w:divBdr>
        <w:top w:val="none" w:sz="0" w:space="0" w:color="auto"/>
        <w:left w:val="none" w:sz="0" w:space="0" w:color="auto"/>
        <w:bottom w:val="none" w:sz="0" w:space="0" w:color="auto"/>
        <w:right w:val="none" w:sz="0" w:space="0" w:color="auto"/>
      </w:divBdr>
    </w:div>
    <w:div w:id="142746833">
      <w:bodyDiv w:val="1"/>
      <w:marLeft w:val="0"/>
      <w:marRight w:val="0"/>
      <w:marTop w:val="0"/>
      <w:marBottom w:val="0"/>
      <w:divBdr>
        <w:top w:val="none" w:sz="0" w:space="0" w:color="auto"/>
        <w:left w:val="none" w:sz="0" w:space="0" w:color="auto"/>
        <w:bottom w:val="none" w:sz="0" w:space="0" w:color="auto"/>
        <w:right w:val="none" w:sz="0" w:space="0" w:color="auto"/>
      </w:divBdr>
    </w:div>
    <w:div w:id="143162543">
      <w:bodyDiv w:val="1"/>
      <w:marLeft w:val="0"/>
      <w:marRight w:val="0"/>
      <w:marTop w:val="0"/>
      <w:marBottom w:val="0"/>
      <w:divBdr>
        <w:top w:val="none" w:sz="0" w:space="0" w:color="auto"/>
        <w:left w:val="none" w:sz="0" w:space="0" w:color="auto"/>
        <w:bottom w:val="none" w:sz="0" w:space="0" w:color="auto"/>
        <w:right w:val="none" w:sz="0" w:space="0" w:color="auto"/>
      </w:divBdr>
    </w:div>
    <w:div w:id="150367154">
      <w:bodyDiv w:val="1"/>
      <w:marLeft w:val="0"/>
      <w:marRight w:val="0"/>
      <w:marTop w:val="0"/>
      <w:marBottom w:val="0"/>
      <w:divBdr>
        <w:top w:val="none" w:sz="0" w:space="0" w:color="auto"/>
        <w:left w:val="none" w:sz="0" w:space="0" w:color="auto"/>
        <w:bottom w:val="none" w:sz="0" w:space="0" w:color="auto"/>
        <w:right w:val="none" w:sz="0" w:space="0" w:color="auto"/>
      </w:divBdr>
      <w:divsChild>
        <w:div w:id="1255699668">
          <w:marLeft w:val="0"/>
          <w:marRight w:val="0"/>
          <w:marTop w:val="0"/>
          <w:marBottom w:val="0"/>
          <w:divBdr>
            <w:top w:val="none" w:sz="0" w:space="0" w:color="auto"/>
            <w:left w:val="none" w:sz="0" w:space="0" w:color="auto"/>
            <w:bottom w:val="none" w:sz="0" w:space="0" w:color="auto"/>
            <w:right w:val="none" w:sz="0" w:space="0" w:color="auto"/>
          </w:divBdr>
          <w:divsChild>
            <w:div w:id="1760131696">
              <w:marLeft w:val="0"/>
              <w:marRight w:val="0"/>
              <w:marTop w:val="0"/>
              <w:marBottom w:val="0"/>
              <w:divBdr>
                <w:top w:val="none" w:sz="0" w:space="0" w:color="auto"/>
                <w:left w:val="none" w:sz="0" w:space="0" w:color="auto"/>
                <w:bottom w:val="none" w:sz="0" w:space="0" w:color="auto"/>
                <w:right w:val="none" w:sz="0" w:space="0" w:color="auto"/>
              </w:divBdr>
            </w:div>
            <w:div w:id="1122379838">
              <w:marLeft w:val="0"/>
              <w:marRight w:val="0"/>
              <w:marTop w:val="0"/>
              <w:marBottom w:val="0"/>
              <w:divBdr>
                <w:top w:val="none" w:sz="0" w:space="0" w:color="auto"/>
                <w:left w:val="none" w:sz="0" w:space="0" w:color="auto"/>
                <w:bottom w:val="none" w:sz="0" w:space="0" w:color="auto"/>
                <w:right w:val="none" w:sz="0" w:space="0" w:color="auto"/>
              </w:divBdr>
            </w:div>
            <w:div w:id="1430468574">
              <w:marLeft w:val="0"/>
              <w:marRight w:val="0"/>
              <w:marTop w:val="0"/>
              <w:marBottom w:val="0"/>
              <w:divBdr>
                <w:top w:val="none" w:sz="0" w:space="0" w:color="auto"/>
                <w:left w:val="none" w:sz="0" w:space="0" w:color="auto"/>
                <w:bottom w:val="none" w:sz="0" w:space="0" w:color="auto"/>
                <w:right w:val="none" w:sz="0" w:space="0" w:color="auto"/>
              </w:divBdr>
            </w:div>
            <w:div w:id="1268545413">
              <w:marLeft w:val="0"/>
              <w:marRight w:val="0"/>
              <w:marTop w:val="0"/>
              <w:marBottom w:val="0"/>
              <w:divBdr>
                <w:top w:val="none" w:sz="0" w:space="0" w:color="auto"/>
                <w:left w:val="none" w:sz="0" w:space="0" w:color="auto"/>
                <w:bottom w:val="none" w:sz="0" w:space="0" w:color="auto"/>
                <w:right w:val="none" w:sz="0" w:space="0" w:color="auto"/>
              </w:divBdr>
            </w:div>
            <w:div w:id="1644043674">
              <w:marLeft w:val="0"/>
              <w:marRight w:val="0"/>
              <w:marTop w:val="0"/>
              <w:marBottom w:val="0"/>
              <w:divBdr>
                <w:top w:val="none" w:sz="0" w:space="0" w:color="auto"/>
                <w:left w:val="none" w:sz="0" w:space="0" w:color="auto"/>
                <w:bottom w:val="none" w:sz="0" w:space="0" w:color="auto"/>
                <w:right w:val="none" w:sz="0" w:space="0" w:color="auto"/>
              </w:divBdr>
            </w:div>
            <w:div w:id="548806721">
              <w:marLeft w:val="0"/>
              <w:marRight w:val="0"/>
              <w:marTop w:val="0"/>
              <w:marBottom w:val="0"/>
              <w:divBdr>
                <w:top w:val="none" w:sz="0" w:space="0" w:color="auto"/>
                <w:left w:val="none" w:sz="0" w:space="0" w:color="auto"/>
                <w:bottom w:val="none" w:sz="0" w:space="0" w:color="auto"/>
                <w:right w:val="none" w:sz="0" w:space="0" w:color="auto"/>
              </w:divBdr>
            </w:div>
            <w:div w:id="1700862154">
              <w:marLeft w:val="0"/>
              <w:marRight w:val="0"/>
              <w:marTop w:val="0"/>
              <w:marBottom w:val="0"/>
              <w:divBdr>
                <w:top w:val="none" w:sz="0" w:space="0" w:color="auto"/>
                <w:left w:val="none" w:sz="0" w:space="0" w:color="auto"/>
                <w:bottom w:val="none" w:sz="0" w:space="0" w:color="auto"/>
                <w:right w:val="none" w:sz="0" w:space="0" w:color="auto"/>
              </w:divBdr>
            </w:div>
            <w:div w:id="532111620">
              <w:marLeft w:val="0"/>
              <w:marRight w:val="0"/>
              <w:marTop w:val="0"/>
              <w:marBottom w:val="0"/>
              <w:divBdr>
                <w:top w:val="none" w:sz="0" w:space="0" w:color="auto"/>
                <w:left w:val="none" w:sz="0" w:space="0" w:color="auto"/>
                <w:bottom w:val="none" w:sz="0" w:space="0" w:color="auto"/>
                <w:right w:val="none" w:sz="0" w:space="0" w:color="auto"/>
              </w:divBdr>
            </w:div>
            <w:div w:id="59906962">
              <w:marLeft w:val="0"/>
              <w:marRight w:val="0"/>
              <w:marTop w:val="0"/>
              <w:marBottom w:val="0"/>
              <w:divBdr>
                <w:top w:val="none" w:sz="0" w:space="0" w:color="auto"/>
                <w:left w:val="none" w:sz="0" w:space="0" w:color="auto"/>
                <w:bottom w:val="none" w:sz="0" w:space="0" w:color="auto"/>
                <w:right w:val="none" w:sz="0" w:space="0" w:color="auto"/>
              </w:divBdr>
            </w:div>
            <w:div w:id="859508378">
              <w:marLeft w:val="0"/>
              <w:marRight w:val="0"/>
              <w:marTop w:val="0"/>
              <w:marBottom w:val="0"/>
              <w:divBdr>
                <w:top w:val="none" w:sz="0" w:space="0" w:color="auto"/>
                <w:left w:val="none" w:sz="0" w:space="0" w:color="auto"/>
                <w:bottom w:val="none" w:sz="0" w:space="0" w:color="auto"/>
                <w:right w:val="none" w:sz="0" w:space="0" w:color="auto"/>
              </w:divBdr>
            </w:div>
            <w:div w:id="943346280">
              <w:marLeft w:val="0"/>
              <w:marRight w:val="0"/>
              <w:marTop w:val="0"/>
              <w:marBottom w:val="0"/>
              <w:divBdr>
                <w:top w:val="none" w:sz="0" w:space="0" w:color="auto"/>
                <w:left w:val="none" w:sz="0" w:space="0" w:color="auto"/>
                <w:bottom w:val="none" w:sz="0" w:space="0" w:color="auto"/>
                <w:right w:val="none" w:sz="0" w:space="0" w:color="auto"/>
              </w:divBdr>
            </w:div>
            <w:div w:id="318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6170">
      <w:bodyDiv w:val="1"/>
      <w:marLeft w:val="0"/>
      <w:marRight w:val="0"/>
      <w:marTop w:val="0"/>
      <w:marBottom w:val="0"/>
      <w:divBdr>
        <w:top w:val="none" w:sz="0" w:space="0" w:color="auto"/>
        <w:left w:val="none" w:sz="0" w:space="0" w:color="auto"/>
        <w:bottom w:val="none" w:sz="0" w:space="0" w:color="auto"/>
        <w:right w:val="none" w:sz="0" w:space="0" w:color="auto"/>
      </w:divBdr>
    </w:div>
    <w:div w:id="157815008">
      <w:bodyDiv w:val="1"/>
      <w:marLeft w:val="0"/>
      <w:marRight w:val="0"/>
      <w:marTop w:val="0"/>
      <w:marBottom w:val="0"/>
      <w:divBdr>
        <w:top w:val="none" w:sz="0" w:space="0" w:color="auto"/>
        <w:left w:val="none" w:sz="0" w:space="0" w:color="auto"/>
        <w:bottom w:val="none" w:sz="0" w:space="0" w:color="auto"/>
        <w:right w:val="none" w:sz="0" w:space="0" w:color="auto"/>
      </w:divBdr>
    </w:div>
    <w:div w:id="158427584">
      <w:bodyDiv w:val="1"/>
      <w:marLeft w:val="0"/>
      <w:marRight w:val="0"/>
      <w:marTop w:val="0"/>
      <w:marBottom w:val="0"/>
      <w:divBdr>
        <w:top w:val="none" w:sz="0" w:space="0" w:color="auto"/>
        <w:left w:val="none" w:sz="0" w:space="0" w:color="auto"/>
        <w:bottom w:val="none" w:sz="0" w:space="0" w:color="auto"/>
        <w:right w:val="none" w:sz="0" w:space="0" w:color="auto"/>
      </w:divBdr>
    </w:div>
    <w:div w:id="163282244">
      <w:bodyDiv w:val="1"/>
      <w:marLeft w:val="0"/>
      <w:marRight w:val="0"/>
      <w:marTop w:val="0"/>
      <w:marBottom w:val="0"/>
      <w:divBdr>
        <w:top w:val="none" w:sz="0" w:space="0" w:color="auto"/>
        <w:left w:val="none" w:sz="0" w:space="0" w:color="auto"/>
        <w:bottom w:val="none" w:sz="0" w:space="0" w:color="auto"/>
        <w:right w:val="none" w:sz="0" w:space="0" w:color="auto"/>
      </w:divBdr>
    </w:div>
    <w:div w:id="163906572">
      <w:bodyDiv w:val="1"/>
      <w:marLeft w:val="0"/>
      <w:marRight w:val="0"/>
      <w:marTop w:val="0"/>
      <w:marBottom w:val="0"/>
      <w:divBdr>
        <w:top w:val="none" w:sz="0" w:space="0" w:color="auto"/>
        <w:left w:val="none" w:sz="0" w:space="0" w:color="auto"/>
        <w:bottom w:val="none" w:sz="0" w:space="0" w:color="auto"/>
        <w:right w:val="none" w:sz="0" w:space="0" w:color="auto"/>
      </w:divBdr>
    </w:div>
    <w:div w:id="169486195">
      <w:bodyDiv w:val="1"/>
      <w:marLeft w:val="0"/>
      <w:marRight w:val="0"/>
      <w:marTop w:val="0"/>
      <w:marBottom w:val="0"/>
      <w:divBdr>
        <w:top w:val="none" w:sz="0" w:space="0" w:color="auto"/>
        <w:left w:val="none" w:sz="0" w:space="0" w:color="auto"/>
        <w:bottom w:val="none" w:sz="0" w:space="0" w:color="auto"/>
        <w:right w:val="none" w:sz="0" w:space="0" w:color="auto"/>
      </w:divBdr>
      <w:divsChild>
        <w:div w:id="1408308763">
          <w:marLeft w:val="0"/>
          <w:marRight w:val="0"/>
          <w:marTop w:val="0"/>
          <w:marBottom w:val="0"/>
          <w:divBdr>
            <w:top w:val="none" w:sz="0" w:space="0" w:color="auto"/>
            <w:left w:val="none" w:sz="0" w:space="0" w:color="auto"/>
            <w:bottom w:val="none" w:sz="0" w:space="0" w:color="auto"/>
            <w:right w:val="none" w:sz="0" w:space="0" w:color="auto"/>
          </w:divBdr>
          <w:divsChild>
            <w:div w:id="508258387">
              <w:marLeft w:val="0"/>
              <w:marRight w:val="0"/>
              <w:marTop w:val="0"/>
              <w:marBottom w:val="0"/>
              <w:divBdr>
                <w:top w:val="none" w:sz="0" w:space="0" w:color="auto"/>
                <w:left w:val="none" w:sz="0" w:space="0" w:color="auto"/>
                <w:bottom w:val="none" w:sz="0" w:space="0" w:color="auto"/>
                <w:right w:val="none" w:sz="0" w:space="0" w:color="auto"/>
              </w:divBdr>
            </w:div>
            <w:div w:id="1747726433">
              <w:marLeft w:val="0"/>
              <w:marRight w:val="0"/>
              <w:marTop w:val="0"/>
              <w:marBottom w:val="0"/>
              <w:divBdr>
                <w:top w:val="none" w:sz="0" w:space="0" w:color="auto"/>
                <w:left w:val="none" w:sz="0" w:space="0" w:color="auto"/>
                <w:bottom w:val="none" w:sz="0" w:space="0" w:color="auto"/>
                <w:right w:val="none" w:sz="0" w:space="0" w:color="auto"/>
              </w:divBdr>
            </w:div>
            <w:div w:id="18450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9088">
      <w:bodyDiv w:val="1"/>
      <w:marLeft w:val="0"/>
      <w:marRight w:val="0"/>
      <w:marTop w:val="0"/>
      <w:marBottom w:val="0"/>
      <w:divBdr>
        <w:top w:val="none" w:sz="0" w:space="0" w:color="auto"/>
        <w:left w:val="none" w:sz="0" w:space="0" w:color="auto"/>
        <w:bottom w:val="none" w:sz="0" w:space="0" w:color="auto"/>
        <w:right w:val="none" w:sz="0" w:space="0" w:color="auto"/>
      </w:divBdr>
    </w:div>
    <w:div w:id="178979276">
      <w:bodyDiv w:val="1"/>
      <w:marLeft w:val="0"/>
      <w:marRight w:val="0"/>
      <w:marTop w:val="0"/>
      <w:marBottom w:val="0"/>
      <w:divBdr>
        <w:top w:val="none" w:sz="0" w:space="0" w:color="auto"/>
        <w:left w:val="none" w:sz="0" w:space="0" w:color="auto"/>
        <w:bottom w:val="none" w:sz="0" w:space="0" w:color="auto"/>
        <w:right w:val="none" w:sz="0" w:space="0" w:color="auto"/>
      </w:divBdr>
    </w:div>
    <w:div w:id="185367061">
      <w:bodyDiv w:val="1"/>
      <w:marLeft w:val="0"/>
      <w:marRight w:val="0"/>
      <w:marTop w:val="0"/>
      <w:marBottom w:val="0"/>
      <w:divBdr>
        <w:top w:val="none" w:sz="0" w:space="0" w:color="auto"/>
        <w:left w:val="none" w:sz="0" w:space="0" w:color="auto"/>
        <w:bottom w:val="none" w:sz="0" w:space="0" w:color="auto"/>
        <w:right w:val="none" w:sz="0" w:space="0" w:color="auto"/>
      </w:divBdr>
      <w:divsChild>
        <w:div w:id="257175973">
          <w:marLeft w:val="0"/>
          <w:marRight w:val="0"/>
          <w:marTop w:val="0"/>
          <w:marBottom w:val="0"/>
          <w:divBdr>
            <w:top w:val="none" w:sz="0" w:space="0" w:color="auto"/>
            <w:left w:val="none" w:sz="0" w:space="0" w:color="auto"/>
            <w:bottom w:val="none" w:sz="0" w:space="0" w:color="auto"/>
            <w:right w:val="none" w:sz="0" w:space="0" w:color="auto"/>
          </w:divBdr>
          <w:divsChild>
            <w:div w:id="272396767">
              <w:marLeft w:val="0"/>
              <w:marRight w:val="0"/>
              <w:marTop w:val="0"/>
              <w:marBottom w:val="0"/>
              <w:divBdr>
                <w:top w:val="none" w:sz="0" w:space="0" w:color="auto"/>
                <w:left w:val="none" w:sz="0" w:space="0" w:color="auto"/>
                <w:bottom w:val="none" w:sz="0" w:space="0" w:color="auto"/>
                <w:right w:val="none" w:sz="0" w:space="0" w:color="auto"/>
              </w:divBdr>
            </w:div>
            <w:div w:id="881357072">
              <w:marLeft w:val="0"/>
              <w:marRight w:val="0"/>
              <w:marTop w:val="0"/>
              <w:marBottom w:val="0"/>
              <w:divBdr>
                <w:top w:val="none" w:sz="0" w:space="0" w:color="auto"/>
                <w:left w:val="none" w:sz="0" w:space="0" w:color="auto"/>
                <w:bottom w:val="none" w:sz="0" w:space="0" w:color="auto"/>
                <w:right w:val="none" w:sz="0" w:space="0" w:color="auto"/>
              </w:divBdr>
            </w:div>
            <w:div w:id="909654654">
              <w:marLeft w:val="0"/>
              <w:marRight w:val="0"/>
              <w:marTop w:val="0"/>
              <w:marBottom w:val="0"/>
              <w:divBdr>
                <w:top w:val="none" w:sz="0" w:space="0" w:color="auto"/>
                <w:left w:val="none" w:sz="0" w:space="0" w:color="auto"/>
                <w:bottom w:val="none" w:sz="0" w:space="0" w:color="auto"/>
                <w:right w:val="none" w:sz="0" w:space="0" w:color="auto"/>
              </w:divBdr>
            </w:div>
            <w:div w:id="14108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4561">
      <w:bodyDiv w:val="1"/>
      <w:marLeft w:val="0"/>
      <w:marRight w:val="0"/>
      <w:marTop w:val="0"/>
      <w:marBottom w:val="0"/>
      <w:divBdr>
        <w:top w:val="none" w:sz="0" w:space="0" w:color="auto"/>
        <w:left w:val="none" w:sz="0" w:space="0" w:color="auto"/>
        <w:bottom w:val="none" w:sz="0" w:space="0" w:color="auto"/>
        <w:right w:val="none" w:sz="0" w:space="0" w:color="auto"/>
      </w:divBdr>
      <w:divsChild>
        <w:div w:id="1177186906">
          <w:marLeft w:val="0"/>
          <w:marRight w:val="0"/>
          <w:marTop w:val="0"/>
          <w:marBottom w:val="0"/>
          <w:divBdr>
            <w:top w:val="none" w:sz="0" w:space="0" w:color="auto"/>
            <w:left w:val="none" w:sz="0" w:space="0" w:color="auto"/>
            <w:bottom w:val="none" w:sz="0" w:space="0" w:color="auto"/>
            <w:right w:val="none" w:sz="0" w:space="0" w:color="auto"/>
          </w:divBdr>
          <w:divsChild>
            <w:div w:id="8386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9529">
      <w:bodyDiv w:val="1"/>
      <w:marLeft w:val="0"/>
      <w:marRight w:val="0"/>
      <w:marTop w:val="0"/>
      <w:marBottom w:val="0"/>
      <w:divBdr>
        <w:top w:val="none" w:sz="0" w:space="0" w:color="auto"/>
        <w:left w:val="none" w:sz="0" w:space="0" w:color="auto"/>
        <w:bottom w:val="none" w:sz="0" w:space="0" w:color="auto"/>
        <w:right w:val="none" w:sz="0" w:space="0" w:color="auto"/>
      </w:divBdr>
    </w:div>
    <w:div w:id="186801164">
      <w:bodyDiv w:val="1"/>
      <w:marLeft w:val="0"/>
      <w:marRight w:val="0"/>
      <w:marTop w:val="0"/>
      <w:marBottom w:val="0"/>
      <w:divBdr>
        <w:top w:val="none" w:sz="0" w:space="0" w:color="auto"/>
        <w:left w:val="none" w:sz="0" w:space="0" w:color="auto"/>
        <w:bottom w:val="none" w:sz="0" w:space="0" w:color="auto"/>
        <w:right w:val="none" w:sz="0" w:space="0" w:color="auto"/>
      </w:divBdr>
    </w:div>
    <w:div w:id="192306241">
      <w:bodyDiv w:val="1"/>
      <w:marLeft w:val="0"/>
      <w:marRight w:val="0"/>
      <w:marTop w:val="0"/>
      <w:marBottom w:val="0"/>
      <w:divBdr>
        <w:top w:val="none" w:sz="0" w:space="0" w:color="auto"/>
        <w:left w:val="none" w:sz="0" w:space="0" w:color="auto"/>
        <w:bottom w:val="none" w:sz="0" w:space="0" w:color="auto"/>
        <w:right w:val="none" w:sz="0" w:space="0" w:color="auto"/>
      </w:divBdr>
    </w:div>
    <w:div w:id="193885295">
      <w:bodyDiv w:val="1"/>
      <w:marLeft w:val="0"/>
      <w:marRight w:val="0"/>
      <w:marTop w:val="0"/>
      <w:marBottom w:val="0"/>
      <w:divBdr>
        <w:top w:val="none" w:sz="0" w:space="0" w:color="auto"/>
        <w:left w:val="none" w:sz="0" w:space="0" w:color="auto"/>
        <w:bottom w:val="none" w:sz="0" w:space="0" w:color="auto"/>
        <w:right w:val="none" w:sz="0" w:space="0" w:color="auto"/>
      </w:divBdr>
    </w:div>
    <w:div w:id="194974200">
      <w:bodyDiv w:val="1"/>
      <w:marLeft w:val="0"/>
      <w:marRight w:val="0"/>
      <w:marTop w:val="0"/>
      <w:marBottom w:val="0"/>
      <w:divBdr>
        <w:top w:val="none" w:sz="0" w:space="0" w:color="auto"/>
        <w:left w:val="none" w:sz="0" w:space="0" w:color="auto"/>
        <w:bottom w:val="none" w:sz="0" w:space="0" w:color="auto"/>
        <w:right w:val="none" w:sz="0" w:space="0" w:color="auto"/>
      </w:divBdr>
    </w:div>
    <w:div w:id="195973658">
      <w:bodyDiv w:val="1"/>
      <w:marLeft w:val="0"/>
      <w:marRight w:val="0"/>
      <w:marTop w:val="0"/>
      <w:marBottom w:val="0"/>
      <w:divBdr>
        <w:top w:val="none" w:sz="0" w:space="0" w:color="auto"/>
        <w:left w:val="none" w:sz="0" w:space="0" w:color="auto"/>
        <w:bottom w:val="none" w:sz="0" w:space="0" w:color="auto"/>
        <w:right w:val="none" w:sz="0" w:space="0" w:color="auto"/>
      </w:divBdr>
    </w:div>
    <w:div w:id="204021728">
      <w:bodyDiv w:val="1"/>
      <w:marLeft w:val="0"/>
      <w:marRight w:val="0"/>
      <w:marTop w:val="0"/>
      <w:marBottom w:val="0"/>
      <w:divBdr>
        <w:top w:val="none" w:sz="0" w:space="0" w:color="auto"/>
        <w:left w:val="none" w:sz="0" w:space="0" w:color="auto"/>
        <w:bottom w:val="none" w:sz="0" w:space="0" w:color="auto"/>
        <w:right w:val="none" w:sz="0" w:space="0" w:color="auto"/>
      </w:divBdr>
    </w:div>
    <w:div w:id="204759823">
      <w:bodyDiv w:val="1"/>
      <w:marLeft w:val="0"/>
      <w:marRight w:val="0"/>
      <w:marTop w:val="0"/>
      <w:marBottom w:val="0"/>
      <w:divBdr>
        <w:top w:val="none" w:sz="0" w:space="0" w:color="auto"/>
        <w:left w:val="none" w:sz="0" w:space="0" w:color="auto"/>
        <w:bottom w:val="none" w:sz="0" w:space="0" w:color="auto"/>
        <w:right w:val="none" w:sz="0" w:space="0" w:color="auto"/>
      </w:divBdr>
      <w:divsChild>
        <w:div w:id="637027903">
          <w:marLeft w:val="0"/>
          <w:marRight w:val="0"/>
          <w:marTop w:val="0"/>
          <w:marBottom w:val="0"/>
          <w:divBdr>
            <w:top w:val="none" w:sz="0" w:space="0" w:color="auto"/>
            <w:left w:val="none" w:sz="0" w:space="0" w:color="auto"/>
            <w:bottom w:val="none" w:sz="0" w:space="0" w:color="auto"/>
            <w:right w:val="none" w:sz="0" w:space="0" w:color="auto"/>
          </w:divBdr>
          <w:divsChild>
            <w:div w:id="29426000">
              <w:marLeft w:val="0"/>
              <w:marRight w:val="0"/>
              <w:marTop w:val="0"/>
              <w:marBottom w:val="0"/>
              <w:divBdr>
                <w:top w:val="none" w:sz="0" w:space="0" w:color="auto"/>
                <w:left w:val="none" w:sz="0" w:space="0" w:color="auto"/>
                <w:bottom w:val="none" w:sz="0" w:space="0" w:color="auto"/>
                <w:right w:val="none" w:sz="0" w:space="0" w:color="auto"/>
              </w:divBdr>
            </w:div>
            <w:div w:id="62265532">
              <w:marLeft w:val="0"/>
              <w:marRight w:val="0"/>
              <w:marTop w:val="0"/>
              <w:marBottom w:val="0"/>
              <w:divBdr>
                <w:top w:val="none" w:sz="0" w:space="0" w:color="auto"/>
                <w:left w:val="none" w:sz="0" w:space="0" w:color="auto"/>
                <w:bottom w:val="none" w:sz="0" w:space="0" w:color="auto"/>
                <w:right w:val="none" w:sz="0" w:space="0" w:color="auto"/>
              </w:divBdr>
            </w:div>
            <w:div w:id="115611661">
              <w:marLeft w:val="0"/>
              <w:marRight w:val="0"/>
              <w:marTop w:val="0"/>
              <w:marBottom w:val="0"/>
              <w:divBdr>
                <w:top w:val="none" w:sz="0" w:space="0" w:color="auto"/>
                <w:left w:val="none" w:sz="0" w:space="0" w:color="auto"/>
                <w:bottom w:val="none" w:sz="0" w:space="0" w:color="auto"/>
                <w:right w:val="none" w:sz="0" w:space="0" w:color="auto"/>
              </w:divBdr>
            </w:div>
            <w:div w:id="295110341">
              <w:marLeft w:val="0"/>
              <w:marRight w:val="0"/>
              <w:marTop w:val="0"/>
              <w:marBottom w:val="0"/>
              <w:divBdr>
                <w:top w:val="none" w:sz="0" w:space="0" w:color="auto"/>
                <w:left w:val="none" w:sz="0" w:space="0" w:color="auto"/>
                <w:bottom w:val="none" w:sz="0" w:space="0" w:color="auto"/>
                <w:right w:val="none" w:sz="0" w:space="0" w:color="auto"/>
              </w:divBdr>
            </w:div>
            <w:div w:id="338774201">
              <w:marLeft w:val="0"/>
              <w:marRight w:val="0"/>
              <w:marTop w:val="0"/>
              <w:marBottom w:val="0"/>
              <w:divBdr>
                <w:top w:val="none" w:sz="0" w:space="0" w:color="auto"/>
                <w:left w:val="none" w:sz="0" w:space="0" w:color="auto"/>
                <w:bottom w:val="none" w:sz="0" w:space="0" w:color="auto"/>
                <w:right w:val="none" w:sz="0" w:space="0" w:color="auto"/>
              </w:divBdr>
            </w:div>
            <w:div w:id="358624624">
              <w:marLeft w:val="0"/>
              <w:marRight w:val="0"/>
              <w:marTop w:val="0"/>
              <w:marBottom w:val="0"/>
              <w:divBdr>
                <w:top w:val="none" w:sz="0" w:space="0" w:color="auto"/>
                <w:left w:val="none" w:sz="0" w:space="0" w:color="auto"/>
                <w:bottom w:val="none" w:sz="0" w:space="0" w:color="auto"/>
                <w:right w:val="none" w:sz="0" w:space="0" w:color="auto"/>
              </w:divBdr>
            </w:div>
            <w:div w:id="456414314">
              <w:marLeft w:val="0"/>
              <w:marRight w:val="0"/>
              <w:marTop w:val="0"/>
              <w:marBottom w:val="0"/>
              <w:divBdr>
                <w:top w:val="none" w:sz="0" w:space="0" w:color="auto"/>
                <w:left w:val="none" w:sz="0" w:space="0" w:color="auto"/>
                <w:bottom w:val="none" w:sz="0" w:space="0" w:color="auto"/>
                <w:right w:val="none" w:sz="0" w:space="0" w:color="auto"/>
              </w:divBdr>
            </w:div>
            <w:div w:id="511145305">
              <w:marLeft w:val="0"/>
              <w:marRight w:val="0"/>
              <w:marTop w:val="0"/>
              <w:marBottom w:val="0"/>
              <w:divBdr>
                <w:top w:val="none" w:sz="0" w:space="0" w:color="auto"/>
                <w:left w:val="none" w:sz="0" w:space="0" w:color="auto"/>
                <w:bottom w:val="none" w:sz="0" w:space="0" w:color="auto"/>
                <w:right w:val="none" w:sz="0" w:space="0" w:color="auto"/>
              </w:divBdr>
            </w:div>
            <w:div w:id="560142826">
              <w:marLeft w:val="0"/>
              <w:marRight w:val="0"/>
              <w:marTop w:val="0"/>
              <w:marBottom w:val="0"/>
              <w:divBdr>
                <w:top w:val="none" w:sz="0" w:space="0" w:color="auto"/>
                <w:left w:val="none" w:sz="0" w:space="0" w:color="auto"/>
                <w:bottom w:val="none" w:sz="0" w:space="0" w:color="auto"/>
                <w:right w:val="none" w:sz="0" w:space="0" w:color="auto"/>
              </w:divBdr>
            </w:div>
            <w:div w:id="594362694">
              <w:marLeft w:val="0"/>
              <w:marRight w:val="0"/>
              <w:marTop w:val="0"/>
              <w:marBottom w:val="0"/>
              <w:divBdr>
                <w:top w:val="none" w:sz="0" w:space="0" w:color="auto"/>
                <w:left w:val="none" w:sz="0" w:space="0" w:color="auto"/>
                <w:bottom w:val="none" w:sz="0" w:space="0" w:color="auto"/>
                <w:right w:val="none" w:sz="0" w:space="0" w:color="auto"/>
              </w:divBdr>
            </w:div>
            <w:div w:id="595945075">
              <w:marLeft w:val="0"/>
              <w:marRight w:val="0"/>
              <w:marTop w:val="0"/>
              <w:marBottom w:val="0"/>
              <w:divBdr>
                <w:top w:val="none" w:sz="0" w:space="0" w:color="auto"/>
                <w:left w:val="none" w:sz="0" w:space="0" w:color="auto"/>
                <w:bottom w:val="none" w:sz="0" w:space="0" w:color="auto"/>
                <w:right w:val="none" w:sz="0" w:space="0" w:color="auto"/>
              </w:divBdr>
            </w:div>
            <w:div w:id="606617167">
              <w:marLeft w:val="0"/>
              <w:marRight w:val="0"/>
              <w:marTop w:val="0"/>
              <w:marBottom w:val="0"/>
              <w:divBdr>
                <w:top w:val="none" w:sz="0" w:space="0" w:color="auto"/>
                <w:left w:val="none" w:sz="0" w:space="0" w:color="auto"/>
                <w:bottom w:val="none" w:sz="0" w:space="0" w:color="auto"/>
                <w:right w:val="none" w:sz="0" w:space="0" w:color="auto"/>
              </w:divBdr>
            </w:div>
            <w:div w:id="680207130">
              <w:marLeft w:val="0"/>
              <w:marRight w:val="0"/>
              <w:marTop w:val="0"/>
              <w:marBottom w:val="0"/>
              <w:divBdr>
                <w:top w:val="none" w:sz="0" w:space="0" w:color="auto"/>
                <w:left w:val="none" w:sz="0" w:space="0" w:color="auto"/>
                <w:bottom w:val="none" w:sz="0" w:space="0" w:color="auto"/>
                <w:right w:val="none" w:sz="0" w:space="0" w:color="auto"/>
              </w:divBdr>
            </w:div>
            <w:div w:id="744764248">
              <w:marLeft w:val="0"/>
              <w:marRight w:val="0"/>
              <w:marTop w:val="0"/>
              <w:marBottom w:val="0"/>
              <w:divBdr>
                <w:top w:val="none" w:sz="0" w:space="0" w:color="auto"/>
                <w:left w:val="none" w:sz="0" w:space="0" w:color="auto"/>
                <w:bottom w:val="none" w:sz="0" w:space="0" w:color="auto"/>
                <w:right w:val="none" w:sz="0" w:space="0" w:color="auto"/>
              </w:divBdr>
            </w:div>
            <w:div w:id="767576267">
              <w:marLeft w:val="0"/>
              <w:marRight w:val="0"/>
              <w:marTop w:val="0"/>
              <w:marBottom w:val="0"/>
              <w:divBdr>
                <w:top w:val="none" w:sz="0" w:space="0" w:color="auto"/>
                <w:left w:val="none" w:sz="0" w:space="0" w:color="auto"/>
                <w:bottom w:val="none" w:sz="0" w:space="0" w:color="auto"/>
                <w:right w:val="none" w:sz="0" w:space="0" w:color="auto"/>
              </w:divBdr>
            </w:div>
            <w:div w:id="786319270">
              <w:marLeft w:val="0"/>
              <w:marRight w:val="0"/>
              <w:marTop w:val="0"/>
              <w:marBottom w:val="0"/>
              <w:divBdr>
                <w:top w:val="none" w:sz="0" w:space="0" w:color="auto"/>
                <w:left w:val="none" w:sz="0" w:space="0" w:color="auto"/>
                <w:bottom w:val="none" w:sz="0" w:space="0" w:color="auto"/>
                <w:right w:val="none" w:sz="0" w:space="0" w:color="auto"/>
              </w:divBdr>
            </w:div>
            <w:div w:id="832766760">
              <w:marLeft w:val="0"/>
              <w:marRight w:val="0"/>
              <w:marTop w:val="0"/>
              <w:marBottom w:val="0"/>
              <w:divBdr>
                <w:top w:val="none" w:sz="0" w:space="0" w:color="auto"/>
                <w:left w:val="none" w:sz="0" w:space="0" w:color="auto"/>
                <w:bottom w:val="none" w:sz="0" w:space="0" w:color="auto"/>
                <w:right w:val="none" w:sz="0" w:space="0" w:color="auto"/>
              </w:divBdr>
            </w:div>
            <w:div w:id="970746201">
              <w:marLeft w:val="0"/>
              <w:marRight w:val="0"/>
              <w:marTop w:val="0"/>
              <w:marBottom w:val="0"/>
              <w:divBdr>
                <w:top w:val="none" w:sz="0" w:space="0" w:color="auto"/>
                <w:left w:val="none" w:sz="0" w:space="0" w:color="auto"/>
                <w:bottom w:val="none" w:sz="0" w:space="0" w:color="auto"/>
                <w:right w:val="none" w:sz="0" w:space="0" w:color="auto"/>
              </w:divBdr>
            </w:div>
            <w:div w:id="990207293">
              <w:marLeft w:val="0"/>
              <w:marRight w:val="0"/>
              <w:marTop w:val="0"/>
              <w:marBottom w:val="0"/>
              <w:divBdr>
                <w:top w:val="none" w:sz="0" w:space="0" w:color="auto"/>
                <w:left w:val="none" w:sz="0" w:space="0" w:color="auto"/>
                <w:bottom w:val="none" w:sz="0" w:space="0" w:color="auto"/>
                <w:right w:val="none" w:sz="0" w:space="0" w:color="auto"/>
              </w:divBdr>
            </w:div>
            <w:div w:id="1044521055">
              <w:marLeft w:val="0"/>
              <w:marRight w:val="0"/>
              <w:marTop w:val="0"/>
              <w:marBottom w:val="0"/>
              <w:divBdr>
                <w:top w:val="none" w:sz="0" w:space="0" w:color="auto"/>
                <w:left w:val="none" w:sz="0" w:space="0" w:color="auto"/>
                <w:bottom w:val="none" w:sz="0" w:space="0" w:color="auto"/>
                <w:right w:val="none" w:sz="0" w:space="0" w:color="auto"/>
              </w:divBdr>
            </w:div>
            <w:div w:id="1057364504">
              <w:marLeft w:val="0"/>
              <w:marRight w:val="0"/>
              <w:marTop w:val="0"/>
              <w:marBottom w:val="0"/>
              <w:divBdr>
                <w:top w:val="none" w:sz="0" w:space="0" w:color="auto"/>
                <w:left w:val="none" w:sz="0" w:space="0" w:color="auto"/>
                <w:bottom w:val="none" w:sz="0" w:space="0" w:color="auto"/>
                <w:right w:val="none" w:sz="0" w:space="0" w:color="auto"/>
              </w:divBdr>
            </w:div>
            <w:div w:id="1103451118">
              <w:marLeft w:val="0"/>
              <w:marRight w:val="0"/>
              <w:marTop w:val="0"/>
              <w:marBottom w:val="0"/>
              <w:divBdr>
                <w:top w:val="none" w:sz="0" w:space="0" w:color="auto"/>
                <w:left w:val="none" w:sz="0" w:space="0" w:color="auto"/>
                <w:bottom w:val="none" w:sz="0" w:space="0" w:color="auto"/>
                <w:right w:val="none" w:sz="0" w:space="0" w:color="auto"/>
              </w:divBdr>
            </w:div>
            <w:div w:id="1180437334">
              <w:marLeft w:val="0"/>
              <w:marRight w:val="0"/>
              <w:marTop w:val="0"/>
              <w:marBottom w:val="0"/>
              <w:divBdr>
                <w:top w:val="none" w:sz="0" w:space="0" w:color="auto"/>
                <w:left w:val="none" w:sz="0" w:space="0" w:color="auto"/>
                <w:bottom w:val="none" w:sz="0" w:space="0" w:color="auto"/>
                <w:right w:val="none" w:sz="0" w:space="0" w:color="auto"/>
              </w:divBdr>
            </w:div>
            <w:div w:id="1262180235">
              <w:marLeft w:val="0"/>
              <w:marRight w:val="0"/>
              <w:marTop w:val="0"/>
              <w:marBottom w:val="0"/>
              <w:divBdr>
                <w:top w:val="none" w:sz="0" w:space="0" w:color="auto"/>
                <w:left w:val="none" w:sz="0" w:space="0" w:color="auto"/>
                <w:bottom w:val="none" w:sz="0" w:space="0" w:color="auto"/>
                <w:right w:val="none" w:sz="0" w:space="0" w:color="auto"/>
              </w:divBdr>
            </w:div>
            <w:div w:id="1327855566">
              <w:marLeft w:val="0"/>
              <w:marRight w:val="0"/>
              <w:marTop w:val="0"/>
              <w:marBottom w:val="0"/>
              <w:divBdr>
                <w:top w:val="none" w:sz="0" w:space="0" w:color="auto"/>
                <w:left w:val="none" w:sz="0" w:space="0" w:color="auto"/>
                <w:bottom w:val="none" w:sz="0" w:space="0" w:color="auto"/>
                <w:right w:val="none" w:sz="0" w:space="0" w:color="auto"/>
              </w:divBdr>
            </w:div>
            <w:div w:id="1376080648">
              <w:marLeft w:val="0"/>
              <w:marRight w:val="0"/>
              <w:marTop w:val="0"/>
              <w:marBottom w:val="0"/>
              <w:divBdr>
                <w:top w:val="none" w:sz="0" w:space="0" w:color="auto"/>
                <w:left w:val="none" w:sz="0" w:space="0" w:color="auto"/>
                <w:bottom w:val="none" w:sz="0" w:space="0" w:color="auto"/>
                <w:right w:val="none" w:sz="0" w:space="0" w:color="auto"/>
              </w:divBdr>
            </w:div>
            <w:div w:id="1402826541">
              <w:marLeft w:val="0"/>
              <w:marRight w:val="0"/>
              <w:marTop w:val="0"/>
              <w:marBottom w:val="0"/>
              <w:divBdr>
                <w:top w:val="none" w:sz="0" w:space="0" w:color="auto"/>
                <w:left w:val="none" w:sz="0" w:space="0" w:color="auto"/>
                <w:bottom w:val="none" w:sz="0" w:space="0" w:color="auto"/>
                <w:right w:val="none" w:sz="0" w:space="0" w:color="auto"/>
              </w:divBdr>
            </w:div>
            <w:div w:id="1538422687">
              <w:marLeft w:val="0"/>
              <w:marRight w:val="0"/>
              <w:marTop w:val="0"/>
              <w:marBottom w:val="0"/>
              <w:divBdr>
                <w:top w:val="none" w:sz="0" w:space="0" w:color="auto"/>
                <w:left w:val="none" w:sz="0" w:space="0" w:color="auto"/>
                <w:bottom w:val="none" w:sz="0" w:space="0" w:color="auto"/>
                <w:right w:val="none" w:sz="0" w:space="0" w:color="auto"/>
              </w:divBdr>
            </w:div>
            <w:div w:id="1692871905">
              <w:marLeft w:val="0"/>
              <w:marRight w:val="0"/>
              <w:marTop w:val="0"/>
              <w:marBottom w:val="0"/>
              <w:divBdr>
                <w:top w:val="none" w:sz="0" w:space="0" w:color="auto"/>
                <w:left w:val="none" w:sz="0" w:space="0" w:color="auto"/>
                <w:bottom w:val="none" w:sz="0" w:space="0" w:color="auto"/>
                <w:right w:val="none" w:sz="0" w:space="0" w:color="auto"/>
              </w:divBdr>
            </w:div>
            <w:div w:id="1733966048">
              <w:marLeft w:val="0"/>
              <w:marRight w:val="0"/>
              <w:marTop w:val="0"/>
              <w:marBottom w:val="0"/>
              <w:divBdr>
                <w:top w:val="none" w:sz="0" w:space="0" w:color="auto"/>
                <w:left w:val="none" w:sz="0" w:space="0" w:color="auto"/>
                <w:bottom w:val="none" w:sz="0" w:space="0" w:color="auto"/>
                <w:right w:val="none" w:sz="0" w:space="0" w:color="auto"/>
              </w:divBdr>
            </w:div>
            <w:div w:id="1751272262">
              <w:marLeft w:val="0"/>
              <w:marRight w:val="0"/>
              <w:marTop w:val="0"/>
              <w:marBottom w:val="0"/>
              <w:divBdr>
                <w:top w:val="none" w:sz="0" w:space="0" w:color="auto"/>
                <w:left w:val="none" w:sz="0" w:space="0" w:color="auto"/>
                <w:bottom w:val="none" w:sz="0" w:space="0" w:color="auto"/>
                <w:right w:val="none" w:sz="0" w:space="0" w:color="auto"/>
              </w:divBdr>
            </w:div>
            <w:div w:id="1841891259">
              <w:marLeft w:val="0"/>
              <w:marRight w:val="0"/>
              <w:marTop w:val="0"/>
              <w:marBottom w:val="0"/>
              <w:divBdr>
                <w:top w:val="none" w:sz="0" w:space="0" w:color="auto"/>
                <w:left w:val="none" w:sz="0" w:space="0" w:color="auto"/>
                <w:bottom w:val="none" w:sz="0" w:space="0" w:color="auto"/>
                <w:right w:val="none" w:sz="0" w:space="0" w:color="auto"/>
              </w:divBdr>
            </w:div>
            <w:div w:id="1862087571">
              <w:marLeft w:val="0"/>
              <w:marRight w:val="0"/>
              <w:marTop w:val="0"/>
              <w:marBottom w:val="0"/>
              <w:divBdr>
                <w:top w:val="none" w:sz="0" w:space="0" w:color="auto"/>
                <w:left w:val="none" w:sz="0" w:space="0" w:color="auto"/>
                <w:bottom w:val="none" w:sz="0" w:space="0" w:color="auto"/>
                <w:right w:val="none" w:sz="0" w:space="0" w:color="auto"/>
              </w:divBdr>
            </w:div>
            <w:div w:id="1894077496">
              <w:marLeft w:val="0"/>
              <w:marRight w:val="0"/>
              <w:marTop w:val="0"/>
              <w:marBottom w:val="0"/>
              <w:divBdr>
                <w:top w:val="none" w:sz="0" w:space="0" w:color="auto"/>
                <w:left w:val="none" w:sz="0" w:space="0" w:color="auto"/>
                <w:bottom w:val="none" w:sz="0" w:space="0" w:color="auto"/>
                <w:right w:val="none" w:sz="0" w:space="0" w:color="auto"/>
              </w:divBdr>
            </w:div>
            <w:div w:id="1921870976">
              <w:marLeft w:val="0"/>
              <w:marRight w:val="0"/>
              <w:marTop w:val="0"/>
              <w:marBottom w:val="0"/>
              <w:divBdr>
                <w:top w:val="none" w:sz="0" w:space="0" w:color="auto"/>
                <w:left w:val="none" w:sz="0" w:space="0" w:color="auto"/>
                <w:bottom w:val="none" w:sz="0" w:space="0" w:color="auto"/>
                <w:right w:val="none" w:sz="0" w:space="0" w:color="auto"/>
              </w:divBdr>
            </w:div>
            <w:div w:id="1934321303">
              <w:marLeft w:val="0"/>
              <w:marRight w:val="0"/>
              <w:marTop w:val="0"/>
              <w:marBottom w:val="0"/>
              <w:divBdr>
                <w:top w:val="none" w:sz="0" w:space="0" w:color="auto"/>
                <w:left w:val="none" w:sz="0" w:space="0" w:color="auto"/>
                <w:bottom w:val="none" w:sz="0" w:space="0" w:color="auto"/>
                <w:right w:val="none" w:sz="0" w:space="0" w:color="auto"/>
              </w:divBdr>
            </w:div>
            <w:div w:id="21159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4084">
      <w:bodyDiv w:val="1"/>
      <w:marLeft w:val="0"/>
      <w:marRight w:val="0"/>
      <w:marTop w:val="0"/>
      <w:marBottom w:val="0"/>
      <w:divBdr>
        <w:top w:val="none" w:sz="0" w:space="0" w:color="auto"/>
        <w:left w:val="none" w:sz="0" w:space="0" w:color="auto"/>
        <w:bottom w:val="none" w:sz="0" w:space="0" w:color="auto"/>
        <w:right w:val="none" w:sz="0" w:space="0" w:color="auto"/>
      </w:divBdr>
    </w:div>
    <w:div w:id="232470684">
      <w:bodyDiv w:val="1"/>
      <w:marLeft w:val="0"/>
      <w:marRight w:val="0"/>
      <w:marTop w:val="0"/>
      <w:marBottom w:val="0"/>
      <w:divBdr>
        <w:top w:val="none" w:sz="0" w:space="0" w:color="auto"/>
        <w:left w:val="none" w:sz="0" w:space="0" w:color="auto"/>
        <w:bottom w:val="none" w:sz="0" w:space="0" w:color="auto"/>
        <w:right w:val="none" w:sz="0" w:space="0" w:color="auto"/>
      </w:divBdr>
    </w:div>
    <w:div w:id="232663249">
      <w:bodyDiv w:val="1"/>
      <w:marLeft w:val="0"/>
      <w:marRight w:val="0"/>
      <w:marTop w:val="0"/>
      <w:marBottom w:val="0"/>
      <w:divBdr>
        <w:top w:val="none" w:sz="0" w:space="0" w:color="auto"/>
        <w:left w:val="none" w:sz="0" w:space="0" w:color="auto"/>
        <w:bottom w:val="none" w:sz="0" w:space="0" w:color="auto"/>
        <w:right w:val="none" w:sz="0" w:space="0" w:color="auto"/>
      </w:divBdr>
    </w:div>
    <w:div w:id="239026302">
      <w:bodyDiv w:val="1"/>
      <w:marLeft w:val="0"/>
      <w:marRight w:val="0"/>
      <w:marTop w:val="0"/>
      <w:marBottom w:val="0"/>
      <w:divBdr>
        <w:top w:val="none" w:sz="0" w:space="0" w:color="auto"/>
        <w:left w:val="none" w:sz="0" w:space="0" w:color="auto"/>
        <w:bottom w:val="none" w:sz="0" w:space="0" w:color="auto"/>
        <w:right w:val="none" w:sz="0" w:space="0" w:color="auto"/>
      </w:divBdr>
    </w:div>
    <w:div w:id="242033250">
      <w:bodyDiv w:val="1"/>
      <w:marLeft w:val="0"/>
      <w:marRight w:val="0"/>
      <w:marTop w:val="0"/>
      <w:marBottom w:val="0"/>
      <w:divBdr>
        <w:top w:val="none" w:sz="0" w:space="0" w:color="auto"/>
        <w:left w:val="none" w:sz="0" w:space="0" w:color="auto"/>
        <w:bottom w:val="none" w:sz="0" w:space="0" w:color="auto"/>
        <w:right w:val="none" w:sz="0" w:space="0" w:color="auto"/>
      </w:divBdr>
      <w:divsChild>
        <w:div w:id="581763475">
          <w:marLeft w:val="0"/>
          <w:marRight w:val="0"/>
          <w:marTop w:val="0"/>
          <w:marBottom w:val="0"/>
          <w:divBdr>
            <w:top w:val="none" w:sz="0" w:space="0" w:color="auto"/>
            <w:left w:val="none" w:sz="0" w:space="0" w:color="auto"/>
            <w:bottom w:val="none" w:sz="0" w:space="0" w:color="auto"/>
            <w:right w:val="none" w:sz="0" w:space="0" w:color="auto"/>
          </w:divBdr>
        </w:div>
        <w:div w:id="1145393361">
          <w:marLeft w:val="0"/>
          <w:marRight w:val="0"/>
          <w:marTop w:val="0"/>
          <w:marBottom w:val="0"/>
          <w:divBdr>
            <w:top w:val="none" w:sz="0" w:space="0" w:color="auto"/>
            <w:left w:val="none" w:sz="0" w:space="0" w:color="auto"/>
            <w:bottom w:val="none" w:sz="0" w:space="0" w:color="auto"/>
            <w:right w:val="none" w:sz="0" w:space="0" w:color="auto"/>
          </w:divBdr>
        </w:div>
      </w:divsChild>
    </w:div>
    <w:div w:id="242571486">
      <w:bodyDiv w:val="1"/>
      <w:marLeft w:val="0"/>
      <w:marRight w:val="0"/>
      <w:marTop w:val="0"/>
      <w:marBottom w:val="0"/>
      <w:divBdr>
        <w:top w:val="none" w:sz="0" w:space="0" w:color="auto"/>
        <w:left w:val="none" w:sz="0" w:space="0" w:color="auto"/>
        <w:bottom w:val="none" w:sz="0" w:space="0" w:color="auto"/>
        <w:right w:val="none" w:sz="0" w:space="0" w:color="auto"/>
      </w:divBdr>
      <w:divsChild>
        <w:div w:id="86586908">
          <w:marLeft w:val="0"/>
          <w:marRight w:val="0"/>
          <w:marTop w:val="0"/>
          <w:marBottom w:val="0"/>
          <w:divBdr>
            <w:top w:val="none" w:sz="0" w:space="0" w:color="auto"/>
            <w:left w:val="none" w:sz="0" w:space="0" w:color="auto"/>
            <w:bottom w:val="none" w:sz="0" w:space="0" w:color="auto"/>
            <w:right w:val="none" w:sz="0" w:space="0" w:color="auto"/>
          </w:divBdr>
          <w:divsChild>
            <w:div w:id="1504709263">
              <w:marLeft w:val="0"/>
              <w:marRight w:val="0"/>
              <w:marTop w:val="0"/>
              <w:marBottom w:val="0"/>
              <w:divBdr>
                <w:top w:val="none" w:sz="0" w:space="0" w:color="auto"/>
                <w:left w:val="none" w:sz="0" w:space="0" w:color="auto"/>
                <w:bottom w:val="none" w:sz="0" w:space="0" w:color="auto"/>
                <w:right w:val="none" w:sz="0" w:space="0" w:color="auto"/>
              </w:divBdr>
              <w:divsChild>
                <w:div w:id="1118716575">
                  <w:marLeft w:val="0"/>
                  <w:marRight w:val="0"/>
                  <w:marTop w:val="0"/>
                  <w:marBottom w:val="0"/>
                  <w:divBdr>
                    <w:top w:val="none" w:sz="0" w:space="0" w:color="auto"/>
                    <w:left w:val="none" w:sz="0" w:space="0" w:color="auto"/>
                    <w:bottom w:val="none" w:sz="0" w:space="0" w:color="auto"/>
                    <w:right w:val="none" w:sz="0" w:space="0" w:color="auto"/>
                  </w:divBdr>
                </w:div>
              </w:divsChild>
            </w:div>
            <w:div w:id="661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238">
      <w:bodyDiv w:val="1"/>
      <w:marLeft w:val="0"/>
      <w:marRight w:val="0"/>
      <w:marTop w:val="0"/>
      <w:marBottom w:val="0"/>
      <w:divBdr>
        <w:top w:val="none" w:sz="0" w:space="0" w:color="auto"/>
        <w:left w:val="none" w:sz="0" w:space="0" w:color="auto"/>
        <w:bottom w:val="none" w:sz="0" w:space="0" w:color="auto"/>
        <w:right w:val="none" w:sz="0" w:space="0" w:color="auto"/>
      </w:divBdr>
    </w:div>
    <w:div w:id="264731326">
      <w:bodyDiv w:val="1"/>
      <w:marLeft w:val="0"/>
      <w:marRight w:val="0"/>
      <w:marTop w:val="0"/>
      <w:marBottom w:val="0"/>
      <w:divBdr>
        <w:top w:val="none" w:sz="0" w:space="0" w:color="auto"/>
        <w:left w:val="none" w:sz="0" w:space="0" w:color="auto"/>
        <w:bottom w:val="none" w:sz="0" w:space="0" w:color="auto"/>
        <w:right w:val="none" w:sz="0" w:space="0" w:color="auto"/>
      </w:divBdr>
    </w:div>
    <w:div w:id="270086237">
      <w:bodyDiv w:val="1"/>
      <w:marLeft w:val="0"/>
      <w:marRight w:val="0"/>
      <w:marTop w:val="0"/>
      <w:marBottom w:val="0"/>
      <w:divBdr>
        <w:top w:val="none" w:sz="0" w:space="0" w:color="auto"/>
        <w:left w:val="none" w:sz="0" w:space="0" w:color="auto"/>
        <w:bottom w:val="none" w:sz="0" w:space="0" w:color="auto"/>
        <w:right w:val="none" w:sz="0" w:space="0" w:color="auto"/>
      </w:divBdr>
    </w:div>
    <w:div w:id="271785511">
      <w:bodyDiv w:val="1"/>
      <w:marLeft w:val="0"/>
      <w:marRight w:val="0"/>
      <w:marTop w:val="0"/>
      <w:marBottom w:val="0"/>
      <w:divBdr>
        <w:top w:val="none" w:sz="0" w:space="0" w:color="auto"/>
        <w:left w:val="none" w:sz="0" w:space="0" w:color="auto"/>
        <w:bottom w:val="none" w:sz="0" w:space="0" w:color="auto"/>
        <w:right w:val="none" w:sz="0" w:space="0" w:color="auto"/>
      </w:divBdr>
    </w:div>
    <w:div w:id="277877255">
      <w:bodyDiv w:val="1"/>
      <w:marLeft w:val="0"/>
      <w:marRight w:val="0"/>
      <w:marTop w:val="0"/>
      <w:marBottom w:val="0"/>
      <w:divBdr>
        <w:top w:val="none" w:sz="0" w:space="0" w:color="auto"/>
        <w:left w:val="none" w:sz="0" w:space="0" w:color="auto"/>
        <w:bottom w:val="none" w:sz="0" w:space="0" w:color="auto"/>
        <w:right w:val="none" w:sz="0" w:space="0" w:color="auto"/>
      </w:divBdr>
      <w:divsChild>
        <w:div w:id="858660062">
          <w:marLeft w:val="0"/>
          <w:marRight w:val="0"/>
          <w:marTop w:val="0"/>
          <w:marBottom w:val="0"/>
          <w:divBdr>
            <w:top w:val="none" w:sz="0" w:space="0" w:color="auto"/>
            <w:left w:val="none" w:sz="0" w:space="0" w:color="auto"/>
            <w:bottom w:val="none" w:sz="0" w:space="0" w:color="auto"/>
            <w:right w:val="none" w:sz="0" w:space="0" w:color="auto"/>
          </w:divBdr>
          <w:divsChild>
            <w:div w:id="2067101574">
              <w:marLeft w:val="0"/>
              <w:marRight w:val="0"/>
              <w:marTop w:val="0"/>
              <w:marBottom w:val="0"/>
              <w:divBdr>
                <w:top w:val="none" w:sz="0" w:space="0" w:color="auto"/>
                <w:left w:val="none" w:sz="0" w:space="0" w:color="auto"/>
                <w:bottom w:val="none" w:sz="0" w:space="0" w:color="auto"/>
                <w:right w:val="none" w:sz="0" w:space="0" w:color="auto"/>
              </w:divBdr>
            </w:div>
            <w:div w:id="2082292524">
              <w:marLeft w:val="0"/>
              <w:marRight w:val="0"/>
              <w:marTop w:val="0"/>
              <w:marBottom w:val="0"/>
              <w:divBdr>
                <w:top w:val="none" w:sz="0" w:space="0" w:color="auto"/>
                <w:left w:val="none" w:sz="0" w:space="0" w:color="auto"/>
                <w:bottom w:val="none" w:sz="0" w:space="0" w:color="auto"/>
                <w:right w:val="none" w:sz="0" w:space="0" w:color="auto"/>
              </w:divBdr>
            </w:div>
            <w:div w:id="99683956">
              <w:marLeft w:val="0"/>
              <w:marRight w:val="0"/>
              <w:marTop w:val="0"/>
              <w:marBottom w:val="0"/>
              <w:divBdr>
                <w:top w:val="none" w:sz="0" w:space="0" w:color="auto"/>
                <w:left w:val="none" w:sz="0" w:space="0" w:color="auto"/>
                <w:bottom w:val="none" w:sz="0" w:space="0" w:color="auto"/>
                <w:right w:val="none" w:sz="0" w:space="0" w:color="auto"/>
              </w:divBdr>
            </w:div>
            <w:div w:id="1978804121">
              <w:marLeft w:val="0"/>
              <w:marRight w:val="0"/>
              <w:marTop w:val="0"/>
              <w:marBottom w:val="0"/>
              <w:divBdr>
                <w:top w:val="none" w:sz="0" w:space="0" w:color="auto"/>
                <w:left w:val="none" w:sz="0" w:space="0" w:color="auto"/>
                <w:bottom w:val="none" w:sz="0" w:space="0" w:color="auto"/>
                <w:right w:val="none" w:sz="0" w:space="0" w:color="auto"/>
              </w:divBdr>
            </w:div>
            <w:div w:id="651913974">
              <w:marLeft w:val="0"/>
              <w:marRight w:val="0"/>
              <w:marTop w:val="0"/>
              <w:marBottom w:val="0"/>
              <w:divBdr>
                <w:top w:val="none" w:sz="0" w:space="0" w:color="auto"/>
                <w:left w:val="none" w:sz="0" w:space="0" w:color="auto"/>
                <w:bottom w:val="none" w:sz="0" w:space="0" w:color="auto"/>
                <w:right w:val="none" w:sz="0" w:space="0" w:color="auto"/>
              </w:divBdr>
            </w:div>
            <w:div w:id="336343974">
              <w:marLeft w:val="0"/>
              <w:marRight w:val="0"/>
              <w:marTop w:val="0"/>
              <w:marBottom w:val="0"/>
              <w:divBdr>
                <w:top w:val="none" w:sz="0" w:space="0" w:color="auto"/>
                <w:left w:val="none" w:sz="0" w:space="0" w:color="auto"/>
                <w:bottom w:val="none" w:sz="0" w:space="0" w:color="auto"/>
                <w:right w:val="none" w:sz="0" w:space="0" w:color="auto"/>
              </w:divBdr>
            </w:div>
            <w:div w:id="192158722">
              <w:marLeft w:val="0"/>
              <w:marRight w:val="0"/>
              <w:marTop w:val="0"/>
              <w:marBottom w:val="0"/>
              <w:divBdr>
                <w:top w:val="none" w:sz="0" w:space="0" w:color="auto"/>
                <w:left w:val="none" w:sz="0" w:space="0" w:color="auto"/>
                <w:bottom w:val="none" w:sz="0" w:space="0" w:color="auto"/>
                <w:right w:val="none" w:sz="0" w:space="0" w:color="auto"/>
              </w:divBdr>
            </w:div>
            <w:div w:id="147327519">
              <w:marLeft w:val="0"/>
              <w:marRight w:val="0"/>
              <w:marTop w:val="0"/>
              <w:marBottom w:val="0"/>
              <w:divBdr>
                <w:top w:val="none" w:sz="0" w:space="0" w:color="auto"/>
                <w:left w:val="none" w:sz="0" w:space="0" w:color="auto"/>
                <w:bottom w:val="none" w:sz="0" w:space="0" w:color="auto"/>
                <w:right w:val="none" w:sz="0" w:space="0" w:color="auto"/>
              </w:divBdr>
            </w:div>
            <w:div w:id="1498885428">
              <w:marLeft w:val="0"/>
              <w:marRight w:val="0"/>
              <w:marTop w:val="0"/>
              <w:marBottom w:val="0"/>
              <w:divBdr>
                <w:top w:val="none" w:sz="0" w:space="0" w:color="auto"/>
                <w:left w:val="none" w:sz="0" w:space="0" w:color="auto"/>
                <w:bottom w:val="none" w:sz="0" w:space="0" w:color="auto"/>
                <w:right w:val="none" w:sz="0" w:space="0" w:color="auto"/>
              </w:divBdr>
            </w:div>
            <w:div w:id="914359461">
              <w:marLeft w:val="0"/>
              <w:marRight w:val="0"/>
              <w:marTop w:val="0"/>
              <w:marBottom w:val="0"/>
              <w:divBdr>
                <w:top w:val="none" w:sz="0" w:space="0" w:color="auto"/>
                <w:left w:val="none" w:sz="0" w:space="0" w:color="auto"/>
                <w:bottom w:val="none" w:sz="0" w:space="0" w:color="auto"/>
                <w:right w:val="none" w:sz="0" w:space="0" w:color="auto"/>
              </w:divBdr>
            </w:div>
            <w:div w:id="1098915733">
              <w:marLeft w:val="0"/>
              <w:marRight w:val="0"/>
              <w:marTop w:val="0"/>
              <w:marBottom w:val="0"/>
              <w:divBdr>
                <w:top w:val="none" w:sz="0" w:space="0" w:color="auto"/>
                <w:left w:val="none" w:sz="0" w:space="0" w:color="auto"/>
                <w:bottom w:val="none" w:sz="0" w:space="0" w:color="auto"/>
                <w:right w:val="none" w:sz="0" w:space="0" w:color="auto"/>
              </w:divBdr>
            </w:div>
            <w:div w:id="765270339">
              <w:marLeft w:val="0"/>
              <w:marRight w:val="0"/>
              <w:marTop w:val="0"/>
              <w:marBottom w:val="0"/>
              <w:divBdr>
                <w:top w:val="none" w:sz="0" w:space="0" w:color="auto"/>
                <w:left w:val="none" w:sz="0" w:space="0" w:color="auto"/>
                <w:bottom w:val="none" w:sz="0" w:space="0" w:color="auto"/>
                <w:right w:val="none" w:sz="0" w:space="0" w:color="auto"/>
              </w:divBdr>
            </w:div>
            <w:div w:id="1023828250">
              <w:marLeft w:val="0"/>
              <w:marRight w:val="0"/>
              <w:marTop w:val="0"/>
              <w:marBottom w:val="0"/>
              <w:divBdr>
                <w:top w:val="none" w:sz="0" w:space="0" w:color="auto"/>
                <w:left w:val="none" w:sz="0" w:space="0" w:color="auto"/>
                <w:bottom w:val="none" w:sz="0" w:space="0" w:color="auto"/>
                <w:right w:val="none" w:sz="0" w:space="0" w:color="auto"/>
              </w:divBdr>
            </w:div>
            <w:div w:id="1481075377">
              <w:marLeft w:val="0"/>
              <w:marRight w:val="0"/>
              <w:marTop w:val="0"/>
              <w:marBottom w:val="0"/>
              <w:divBdr>
                <w:top w:val="none" w:sz="0" w:space="0" w:color="auto"/>
                <w:left w:val="none" w:sz="0" w:space="0" w:color="auto"/>
                <w:bottom w:val="none" w:sz="0" w:space="0" w:color="auto"/>
                <w:right w:val="none" w:sz="0" w:space="0" w:color="auto"/>
              </w:divBdr>
            </w:div>
            <w:div w:id="902764243">
              <w:marLeft w:val="0"/>
              <w:marRight w:val="0"/>
              <w:marTop w:val="0"/>
              <w:marBottom w:val="0"/>
              <w:divBdr>
                <w:top w:val="none" w:sz="0" w:space="0" w:color="auto"/>
                <w:left w:val="none" w:sz="0" w:space="0" w:color="auto"/>
                <w:bottom w:val="none" w:sz="0" w:space="0" w:color="auto"/>
                <w:right w:val="none" w:sz="0" w:space="0" w:color="auto"/>
              </w:divBdr>
            </w:div>
            <w:div w:id="451705200">
              <w:marLeft w:val="0"/>
              <w:marRight w:val="0"/>
              <w:marTop w:val="0"/>
              <w:marBottom w:val="0"/>
              <w:divBdr>
                <w:top w:val="none" w:sz="0" w:space="0" w:color="auto"/>
                <w:left w:val="none" w:sz="0" w:space="0" w:color="auto"/>
                <w:bottom w:val="none" w:sz="0" w:space="0" w:color="auto"/>
                <w:right w:val="none" w:sz="0" w:space="0" w:color="auto"/>
              </w:divBdr>
            </w:div>
            <w:div w:id="1625233277">
              <w:marLeft w:val="0"/>
              <w:marRight w:val="0"/>
              <w:marTop w:val="0"/>
              <w:marBottom w:val="0"/>
              <w:divBdr>
                <w:top w:val="none" w:sz="0" w:space="0" w:color="auto"/>
                <w:left w:val="none" w:sz="0" w:space="0" w:color="auto"/>
                <w:bottom w:val="none" w:sz="0" w:space="0" w:color="auto"/>
                <w:right w:val="none" w:sz="0" w:space="0" w:color="auto"/>
              </w:divBdr>
            </w:div>
            <w:div w:id="663706593">
              <w:marLeft w:val="0"/>
              <w:marRight w:val="0"/>
              <w:marTop w:val="0"/>
              <w:marBottom w:val="0"/>
              <w:divBdr>
                <w:top w:val="none" w:sz="0" w:space="0" w:color="auto"/>
                <w:left w:val="none" w:sz="0" w:space="0" w:color="auto"/>
                <w:bottom w:val="none" w:sz="0" w:space="0" w:color="auto"/>
                <w:right w:val="none" w:sz="0" w:space="0" w:color="auto"/>
              </w:divBdr>
            </w:div>
            <w:div w:id="1538810195">
              <w:marLeft w:val="0"/>
              <w:marRight w:val="0"/>
              <w:marTop w:val="0"/>
              <w:marBottom w:val="0"/>
              <w:divBdr>
                <w:top w:val="none" w:sz="0" w:space="0" w:color="auto"/>
                <w:left w:val="none" w:sz="0" w:space="0" w:color="auto"/>
                <w:bottom w:val="none" w:sz="0" w:space="0" w:color="auto"/>
                <w:right w:val="none" w:sz="0" w:space="0" w:color="auto"/>
              </w:divBdr>
            </w:div>
            <w:div w:id="1562405559">
              <w:marLeft w:val="0"/>
              <w:marRight w:val="0"/>
              <w:marTop w:val="0"/>
              <w:marBottom w:val="0"/>
              <w:divBdr>
                <w:top w:val="none" w:sz="0" w:space="0" w:color="auto"/>
                <w:left w:val="none" w:sz="0" w:space="0" w:color="auto"/>
                <w:bottom w:val="none" w:sz="0" w:space="0" w:color="auto"/>
                <w:right w:val="none" w:sz="0" w:space="0" w:color="auto"/>
              </w:divBdr>
            </w:div>
            <w:div w:id="578640029">
              <w:marLeft w:val="0"/>
              <w:marRight w:val="0"/>
              <w:marTop w:val="0"/>
              <w:marBottom w:val="0"/>
              <w:divBdr>
                <w:top w:val="none" w:sz="0" w:space="0" w:color="auto"/>
                <w:left w:val="none" w:sz="0" w:space="0" w:color="auto"/>
                <w:bottom w:val="none" w:sz="0" w:space="0" w:color="auto"/>
                <w:right w:val="none" w:sz="0" w:space="0" w:color="auto"/>
              </w:divBdr>
            </w:div>
            <w:div w:id="6289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3645">
      <w:bodyDiv w:val="1"/>
      <w:marLeft w:val="0"/>
      <w:marRight w:val="0"/>
      <w:marTop w:val="0"/>
      <w:marBottom w:val="0"/>
      <w:divBdr>
        <w:top w:val="none" w:sz="0" w:space="0" w:color="auto"/>
        <w:left w:val="none" w:sz="0" w:space="0" w:color="auto"/>
        <w:bottom w:val="none" w:sz="0" w:space="0" w:color="auto"/>
        <w:right w:val="none" w:sz="0" w:space="0" w:color="auto"/>
      </w:divBdr>
    </w:div>
    <w:div w:id="282004153">
      <w:bodyDiv w:val="1"/>
      <w:marLeft w:val="0"/>
      <w:marRight w:val="0"/>
      <w:marTop w:val="0"/>
      <w:marBottom w:val="0"/>
      <w:divBdr>
        <w:top w:val="none" w:sz="0" w:space="0" w:color="auto"/>
        <w:left w:val="none" w:sz="0" w:space="0" w:color="auto"/>
        <w:bottom w:val="none" w:sz="0" w:space="0" w:color="auto"/>
        <w:right w:val="none" w:sz="0" w:space="0" w:color="auto"/>
      </w:divBdr>
    </w:div>
    <w:div w:id="282536038">
      <w:bodyDiv w:val="1"/>
      <w:marLeft w:val="0"/>
      <w:marRight w:val="0"/>
      <w:marTop w:val="0"/>
      <w:marBottom w:val="0"/>
      <w:divBdr>
        <w:top w:val="none" w:sz="0" w:space="0" w:color="auto"/>
        <w:left w:val="none" w:sz="0" w:space="0" w:color="auto"/>
        <w:bottom w:val="none" w:sz="0" w:space="0" w:color="auto"/>
        <w:right w:val="none" w:sz="0" w:space="0" w:color="auto"/>
      </w:divBdr>
      <w:divsChild>
        <w:div w:id="1152914961">
          <w:marLeft w:val="0"/>
          <w:marRight w:val="0"/>
          <w:marTop w:val="0"/>
          <w:marBottom w:val="0"/>
          <w:divBdr>
            <w:top w:val="none" w:sz="0" w:space="0" w:color="auto"/>
            <w:left w:val="none" w:sz="0" w:space="0" w:color="auto"/>
            <w:bottom w:val="none" w:sz="0" w:space="0" w:color="auto"/>
            <w:right w:val="none" w:sz="0" w:space="0" w:color="auto"/>
          </w:divBdr>
        </w:div>
      </w:divsChild>
    </w:div>
    <w:div w:id="283539062">
      <w:bodyDiv w:val="1"/>
      <w:marLeft w:val="0"/>
      <w:marRight w:val="0"/>
      <w:marTop w:val="0"/>
      <w:marBottom w:val="0"/>
      <w:divBdr>
        <w:top w:val="none" w:sz="0" w:space="0" w:color="auto"/>
        <w:left w:val="none" w:sz="0" w:space="0" w:color="auto"/>
        <w:bottom w:val="none" w:sz="0" w:space="0" w:color="auto"/>
        <w:right w:val="none" w:sz="0" w:space="0" w:color="auto"/>
      </w:divBdr>
    </w:div>
    <w:div w:id="283731734">
      <w:bodyDiv w:val="1"/>
      <w:marLeft w:val="0"/>
      <w:marRight w:val="0"/>
      <w:marTop w:val="0"/>
      <w:marBottom w:val="0"/>
      <w:divBdr>
        <w:top w:val="none" w:sz="0" w:space="0" w:color="auto"/>
        <w:left w:val="none" w:sz="0" w:space="0" w:color="auto"/>
        <w:bottom w:val="none" w:sz="0" w:space="0" w:color="auto"/>
        <w:right w:val="none" w:sz="0" w:space="0" w:color="auto"/>
      </w:divBdr>
    </w:div>
    <w:div w:id="288778073">
      <w:bodyDiv w:val="1"/>
      <w:marLeft w:val="0"/>
      <w:marRight w:val="0"/>
      <w:marTop w:val="0"/>
      <w:marBottom w:val="0"/>
      <w:divBdr>
        <w:top w:val="none" w:sz="0" w:space="0" w:color="auto"/>
        <w:left w:val="none" w:sz="0" w:space="0" w:color="auto"/>
        <w:bottom w:val="none" w:sz="0" w:space="0" w:color="auto"/>
        <w:right w:val="none" w:sz="0" w:space="0" w:color="auto"/>
      </w:divBdr>
      <w:divsChild>
        <w:div w:id="1638992757">
          <w:marLeft w:val="0"/>
          <w:marRight w:val="0"/>
          <w:marTop w:val="0"/>
          <w:marBottom w:val="0"/>
          <w:divBdr>
            <w:top w:val="none" w:sz="0" w:space="0" w:color="auto"/>
            <w:left w:val="none" w:sz="0" w:space="0" w:color="auto"/>
            <w:bottom w:val="none" w:sz="0" w:space="0" w:color="auto"/>
            <w:right w:val="none" w:sz="0" w:space="0" w:color="auto"/>
          </w:divBdr>
        </w:div>
      </w:divsChild>
    </w:div>
    <w:div w:id="293221933">
      <w:bodyDiv w:val="1"/>
      <w:marLeft w:val="0"/>
      <w:marRight w:val="0"/>
      <w:marTop w:val="0"/>
      <w:marBottom w:val="0"/>
      <w:divBdr>
        <w:top w:val="none" w:sz="0" w:space="0" w:color="auto"/>
        <w:left w:val="none" w:sz="0" w:space="0" w:color="auto"/>
        <w:bottom w:val="none" w:sz="0" w:space="0" w:color="auto"/>
        <w:right w:val="none" w:sz="0" w:space="0" w:color="auto"/>
      </w:divBdr>
    </w:div>
    <w:div w:id="295330831">
      <w:bodyDiv w:val="1"/>
      <w:marLeft w:val="0"/>
      <w:marRight w:val="0"/>
      <w:marTop w:val="0"/>
      <w:marBottom w:val="0"/>
      <w:divBdr>
        <w:top w:val="none" w:sz="0" w:space="0" w:color="auto"/>
        <w:left w:val="none" w:sz="0" w:space="0" w:color="auto"/>
        <w:bottom w:val="none" w:sz="0" w:space="0" w:color="auto"/>
        <w:right w:val="none" w:sz="0" w:space="0" w:color="auto"/>
      </w:divBdr>
    </w:div>
    <w:div w:id="296843189">
      <w:bodyDiv w:val="1"/>
      <w:marLeft w:val="0"/>
      <w:marRight w:val="0"/>
      <w:marTop w:val="0"/>
      <w:marBottom w:val="0"/>
      <w:divBdr>
        <w:top w:val="none" w:sz="0" w:space="0" w:color="auto"/>
        <w:left w:val="none" w:sz="0" w:space="0" w:color="auto"/>
        <w:bottom w:val="none" w:sz="0" w:space="0" w:color="auto"/>
        <w:right w:val="none" w:sz="0" w:space="0" w:color="auto"/>
      </w:divBdr>
      <w:divsChild>
        <w:div w:id="1669165098">
          <w:marLeft w:val="0"/>
          <w:marRight w:val="0"/>
          <w:marTop w:val="0"/>
          <w:marBottom w:val="0"/>
          <w:divBdr>
            <w:top w:val="none" w:sz="0" w:space="0" w:color="auto"/>
            <w:left w:val="none" w:sz="0" w:space="0" w:color="auto"/>
            <w:bottom w:val="none" w:sz="0" w:space="0" w:color="auto"/>
            <w:right w:val="none" w:sz="0" w:space="0" w:color="auto"/>
          </w:divBdr>
          <w:divsChild>
            <w:div w:id="188614173">
              <w:marLeft w:val="0"/>
              <w:marRight w:val="0"/>
              <w:marTop w:val="0"/>
              <w:marBottom w:val="0"/>
              <w:divBdr>
                <w:top w:val="none" w:sz="0" w:space="0" w:color="auto"/>
                <w:left w:val="none" w:sz="0" w:space="0" w:color="auto"/>
                <w:bottom w:val="none" w:sz="0" w:space="0" w:color="auto"/>
                <w:right w:val="none" w:sz="0" w:space="0" w:color="auto"/>
              </w:divBdr>
            </w:div>
            <w:div w:id="514881512">
              <w:marLeft w:val="0"/>
              <w:marRight w:val="0"/>
              <w:marTop w:val="0"/>
              <w:marBottom w:val="0"/>
              <w:divBdr>
                <w:top w:val="none" w:sz="0" w:space="0" w:color="auto"/>
                <w:left w:val="none" w:sz="0" w:space="0" w:color="auto"/>
                <w:bottom w:val="none" w:sz="0" w:space="0" w:color="auto"/>
                <w:right w:val="none" w:sz="0" w:space="0" w:color="auto"/>
              </w:divBdr>
            </w:div>
            <w:div w:id="535240787">
              <w:marLeft w:val="0"/>
              <w:marRight w:val="0"/>
              <w:marTop w:val="0"/>
              <w:marBottom w:val="0"/>
              <w:divBdr>
                <w:top w:val="none" w:sz="0" w:space="0" w:color="auto"/>
                <w:left w:val="none" w:sz="0" w:space="0" w:color="auto"/>
                <w:bottom w:val="none" w:sz="0" w:space="0" w:color="auto"/>
                <w:right w:val="none" w:sz="0" w:space="0" w:color="auto"/>
              </w:divBdr>
            </w:div>
            <w:div w:id="295912847">
              <w:marLeft w:val="0"/>
              <w:marRight w:val="0"/>
              <w:marTop w:val="0"/>
              <w:marBottom w:val="0"/>
              <w:divBdr>
                <w:top w:val="none" w:sz="0" w:space="0" w:color="auto"/>
                <w:left w:val="none" w:sz="0" w:space="0" w:color="auto"/>
                <w:bottom w:val="none" w:sz="0" w:space="0" w:color="auto"/>
                <w:right w:val="none" w:sz="0" w:space="0" w:color="auto"/>
              </w:divBdr>
            </w:div>
            <w:div w:id="207225137">
              <w:marLeft w:val="0"/>
              <w:marRight w:val="0"/>
              <w:marTop w:val="0"/>
              <w:marBottom w:val="0"/>
              <w:divBdr>
                <w:top w:val="none" w:sz="0" w:space="0" w:color="auto"/>
                <w:left w:val="none" w:sz="0" w:space="0" w:color="auto"/>
                <w:bottom w:val="none" w:sz="0" w:space="0" w:color="auto"/>
                <w:right w:val="none" w:sz="0" w:space="0" w:color="auto"/>
              </w:divBdr>
            </w:div>
            <w:div w:id="1024743840">
              <w:marLeft w:val="0"/>
              <w:marRight w:val="0"/>
              <w:marTop w:val="0"/>
              <w:marBottom w:val="0"/>
              <w:divBdr>
                <w:top w:val="none" w:sz="0" w:space="0" w:color="auto"/>
                <w:left w:val="none" w:sz="0" w:space="0" w:color="auto"/>
                <w:bottom w:val="none" w:sz="0" w:space="0" w:color="auto"/>
                <w:right w:val="none" w:sz="0" w:space="0" w:color="auto"/>
              </w:divBdr>
            </w:div>
            <w:div w:id="2017881701">
              <w:marLeft w:val="0"/>
              <w:marRight w:val="0"/>
              <w:marTop w:val="0"/>
              <w:marBottom w:val="0"/>
              <w:divBdr>
                <w:top w:val="none" w:sz="0" w:space="0" w:color="auto"/>
                <w:left w:val="none" w:sz="0" w:space="0" w:color="auto"/>
                <w:bottom w:val="none" w:sz="0" w:space="0" w:color="auto"/>
                <w:right w:val="none" w:sz="0" w:space="0" w:color="auto"/>
              </w:divBdr>
            </w:div>
            <w:div w:id="842471269">
              <w:marLeft w:val="0"/>
              <w:marRight w:val="0"/>
              <w:marTop w:val="0"/>
              <w:marBottom w:val="0"/>
              <w:divBdr>
                <w:top w:val="none" w:sz="0" w:space="0" w:color="auto"/>
                <w:left w:val="none" w:sz="0" w:space="0" w:color="auto"/>
                <w:bottom w:val="none" w:sz="0" w:space="0" w:color="auto"/>
                <w:right w:val="none" w:sz="0" w:space="0" w:color="auto"/>
              </w:divBdr>
            </w:div>
            <w:div w:id="132717194">
              <w:marLeft w:val="0"/>
              <w:marRight w:val="0"/>
              <w:marTop w:val="0"/>
              <w:marBottom w:val="0"/>
              <w:divBdr>
                <w:top w:val="none" w:sz="0" w:space="0" w:color="auto"/>
                <w:left w:val="none" w:sz="0" w:space="0" w:color="auto"/>
                <w:bottom w:val="none" w:sz="0" w:space="0" w:color="auto"/>
                <w:right w:val="none" w:sz="0" w:space="0" w:color="auto"/>
              </w:divBdr>
            </w:div>
            <w:div w:id="741178599">
              <w:marLeft w:val="0"/>
              <w:marRight w:val="0"/>
              <w:marTop w:val="0"/>
              <w:marBottom w:val="0"/>
              <w:divBdr>
                <w:top w:val="none" w:sz="0" w:space="0" w:color="auto"/>
                <w:left w:val="none" w:sz="0" w:space="0" w:color="auto"/>
                <w:bottom w:val="none" w:sz="0" w:space="0" w:color="auto"/>
                <w:right w:val="none" w:sz="0" w:space="0" w:color="auto"/>
              </w:divBdr>
            </w:div>
            <w:div w:id="1147161297">
              <w:marLeft w:val="0"/>
              <w:marRight w:val="0"/>
              <w:marTop w:val="0"/>
              <w:marBottom w:val="0"/>
              <w:divBdr>
                <w:top w:val="none" w:sz="0" w:space="0" w:color="auto"/>
                <w:left w:val="none" w:sz="0" w:space="0" w:color="auto"/>
                <w:bottom w:val="none" w:sz="0" w:space="0" w:color="auto"/>
                <w:right w:val="none" w:sz="0" w:space="0" w:color="auto"/>
              </w:divBdr>
            </w:div>
            <w:div w:id="1627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2796">
      <w:bodyDiv w:val="1"/>
      <w:marLeft w:val="0"/>
      <w:marRight w:val="0"/>
      <w:marTop w:val="0"/>
      <w:marBottom w:val="0"/>
      <w:divBdr>
        <w:top w:val="none" w:sz="0" w:space="0" w:color="auto"/>
        <w:left w:val="none" w:sz="0" w:space="0" w:color="auto"/>
        <w:bottom w:val="none" w:sz="0" w:space="0" w:color="auto"/>
        <w:right w:val="none" w:sz="0" w:space="0" w:color="auto"/>
      </w:divBdr>
    </w:div>
    <w:div w:id="300621219">
      <w:bodyDiv w:val="1"/>
      <w:marLeft w:val="0"/>
      <w:marRight w:val="0"/>
      <w:marTop w:val="0"/>
      <w:marBottom w:val="0"/>
      <w:divBdr>
        <w:top w:val="none" w:sz="0" w:space="0" w:color="auto"/>
        <w:left w:val="none" w:sz="0" w:space="0" w:color="auto"/>
        <w:bottom w:val="none" w:sz="0" w:space="0" w:color="auto"/>
        <w:right w:val="none" w:sz="0" w:space="0" w:color="auto"/>
      </w:divBdr>
    </w:div>
    <w:div w:id="320735595">
      <w:bodyDiv w:val="1"/>
      <w:marLeft w:val="0"/>
      <w:marRight w:val="0"/>
      <w:marTop w:val="0"/>
      <w:marBottom w:val="0"/>
      <w:divBdr>
        <w:top w:val="none" w:sz="0" w:space="0" w:color="auto"/>
        <w:left w:val="none" w:sz="0" w:space="0" w:color="auto"/>
        <w:bottom w:val="none" w:sz="0" w:space="0" w:color="auto"/>
        <w:right w:val="none" w:sz="0" w:space="0" w:color="auto"/>
      </w:divBdr>
    </w:div>
    <w:div w:id="323122068">
      <w:bodyDiv w:val="1"/>
      <w:marLeft w:val="0"/>
      <w:marRight w:val="0"/>
      <w:marTop w:val="0"/>
      <w:marBottom w:val="0"/>
      <w:divBdr>
        <w:top w:val="none" w:sz="0" w:space="0" w:color="auto"/>
        <w:left w:val="none" w:sz="0" w:space="0" w:color="auto"/>
        <w:bottom w:val="none" w:sz="0" w:space="0" w:color="auto"/>
        <w:right w:val="none" w:sz="0" w:space="0" w:color="auto"/>
      </w:divBdr>
    </w:div>
    <w:div w:id="328142189">
      <w:bodyDiv w:val="1"/>
      <w:marLeft w:val="0"/>
      <w:marRight w:val="0"/>
      <w:marTop w:val="0"/>
      <w:marBottom w:val="0"/>
      <w:divBdr>
        <w:top w:val="none" w:sz="0" w:space="0" w:color="auto"/>
        <w:left w:val="none" w:sz="0" w:space="0" w:color="auto"/>
        <w:bottom w:val="none" w:sz="0" w:space="0" w:color="auto"/>
        <w:right w:val="none" w:sz="0" w:space="0" w:color="auto"/>
      </w:divBdr>
      <w:divsChild>
        <w:div w:id="1441946270">
          <w:marLeft w:val="0"/>
          <w:marRight w:val="0"/>
          <w:marTop w:val="0"/>
          <w:marBottom w:val="0"/>
          <w:divBdr>
            <w:top w:val="none" w:sz="0" w:space="0" w:color="auto"/>
            <w:left w:val="none" w:sz="0" w:space="0" w:color="auto"/>
            <w:bottom w:val="none" w:sz="0" w:space="0" w:color="auto"/>
            <w:right w:val="none" w:sz="0" w:space="0" w:color="auto"/>
          </w:divBdr>
          <w:divsChild>
            <w:div w:id="1041900623">
              <w:marLeft w:val="0"/>
              <w:marRight w:val="0"/>
              <w:marTop w:val="0"/>
              <w:marBottom w:val="0"/>
              <w:divBdr>
                <w:top w:val="none" w:sz="0" w:space="0" w:color="auto"/>
                <w:left w:val="none" w:sz="0" w:space="0" w:color="auto"/>
                <w:bottom w:val="none" w:sz="0" w:space="0" w:color="auto"/>
                <w:right w:val="none" w:sz="0" w:space="0" w:color="auto"/>
              </w:divBdr>
            </w:div>
            <w:div w:id="1836216619">
              <w:marLeft w:val="0"/>
              <w:marRight w:val="0"/>
              <w:marTop w:val="0"/>
              <w:marBottom w:val="0"/>
              <w:divBdr>
                <w:top w:val="none" w:sz="0" w:space="0" w:color="auto"/>
                <w:left w:val="none" w:sz="0" w:space="0" w:color="auto"/>
                <w:bottom w:val="none" w:sz="0" w:space="0" w:color="auto"/>
                <w:right w:val="none" w:sz="0" w:space="0" w:color="auto"/>
              </w:divBdr>
            </w:div>
            <w:div w:id="571894519">
              <w:marLeft w:val="0"/>
              <w:marRight w:val="0"/>
              <w:marTop w:val="0"/>
              <w:marBottom w:val="0"/>
              <w:divBdr>
                <w:top w:val="none" w:sz="0" w:space="0" w:color="auto"/>
                <w:left w:val="none" w:sz="0" w:space="0" w:color="auto"/>
                <w:bottom w:val="none" w:sz="0" w:space="0" w:color="auto"/>
                <w:right w:val="none" w:sz="0" w:space="0" w:color="auto"/>
              </w:divBdr>
            </w:div>
            <w:div w:id="506945409">
              <w:marLeft w:val="0"/>
              <w:marRight w:val="0"/>
              <w:marTop w:val="0"/>
              <w:marBottom w:val="0"/>
              <w:divBdr>
                <w:top w:val="none" w:sz="0" w:space="0" w:color="auto"/>
                <w:left w:val="none" w:sz="0" w:space="0" w:color="auto"/>
                <w:bottom w:val="none" w:sz="0" w:space="0" w:color="auto"/>
                <w:right w:val="none" w:sz="0" w:space="0" w:color="auto"/>
              </w:divBdr>
            </w:div>
            <w:div w:id="20928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2924">
      <w:bodyDiv w:val="1"/>
      <w:marLeft w:val="0"/>
      <w:marRight w:val="0"/>
      <w:marTop w:val="0"/>
      <w:marBottom w:val="0"/>
      <w:divBdr>
        <w:top w:val="none" w:sz="0" w:space="0" w:color="auto"/>
        <w:left w:val="none" w:sz="0" w:space="0" w:color="auto"/>
        <w:bottom w:val="none" w:sz="0" w:space="0" w:color="auto"/>
        <w:right w:val="none" w:sz="0" w:space="0" w:color="auto"/>
      </w:divBdr>
    </w:div>
    <w:div w:id="344940136">
      <w:bodyDiv w:val="1"/>
      <w:marLeft w:val="0"/>
      <w:marRight w:val="0"/>
      <w:marTop w:val="0"/>
      <w:marBottom w:val="0"/>
      <w:divBdr>
        <w:top w:val="none" w:sz="0" w:space="0" w:color="auto"/>
        <w:left w:val="none" w:sz="0" w:space="0" w:color="auto"/>
        <w:bottom w:val="none" w:sz="0" w:space="0" w:color="auto"/>
        <w:right w:val="none" w:sz="0" w:space="0" w:color="auto"/>
      </w:divBdr>
    </w:div>
    <w:div w:id="345138814">
      <w:bodyDiv w:val="1"/>
      <w:marLeft w:val="0"/>
      <w:marRight w:val="0"/>
      <w:marTop w:val="0"/>
      <w:marBottom w:val="0"/>
      <w:divBdr>
        <w:top w:val="none" w:sz="0" w:space="0" w:color="auto"/>
        <w:left w:val="none" w:sz="0" w:space="0" w:color="auto"/>
        <w:bottom w:val="none" w:sz="0" w:space="0" w:color="auto"/>
        <w:right w:val="none" w:sz="0" w:space="0" w:color="auto"/>
      </w:divBdr>
      <w:divsChild>
        <w:div w:id="1204057904">
          <w:marLeft w:val="0"/>
          <w:marRight w:val="0"/>
          <w:marTop w:val="0"/>
          <w:marBottom w:val="0"/>
          <w:divBdr>
            <w:top w:val="none" w:sz="0" w:space="0" w:color="auto"/>
            <w:left w:val="none" w:sz="0" w:space="0" w:color="auto"/>
            <w:bottom w:val="none" w:sz="0" w:space="0" w:color="auto"/>
            <w:right w:val="none" w:sz="0" w:space="0" w:color="auto"/>
          </w:divBdr>
          <w:divsChild>
            <w:div w:id="588585643">
              <w:marLeft w:val="0"/>
              <w:marRight w:val="0"/>
              <w:marTop w:val="0"/>
              <w:marBottom w:val="0"/>
              <w:divBdr>
                <w:top w:val="none" w:sz="0" w:space="0" w:color="auto"/>
                <w:left w:val="none" w:sz="0" w:space="0" w:color="auto"/>
                <w:bottom w:val="none" w:sz="0" w:space="0" w:color="auto"/>
                <w:right w:val="none" w:sz="0" w:space="0" w:color="auto"/>
              </w:divBdr>
            </w:div>
            <w:div w:id="423499799">
              <w:marLeft w:val="0"/>
              <w:marRight w:val="0"/>
              <w:marTop w:val="0"/>
              <w:marBottom w:val="0"/>
              <w:divBdr>
                <w:top w:val="none" w:sz="0" w:space="0" w:color="auto"/>
                <w:left w:val="none" w:sz="0" w:space="0" w:color="auto"/>
                <w:bottom w:val="none" w:sz="0" w:space="0" w:color="auto"/>
                <w:right w:val="none" w:sz="0" w:space="0" w:color="auto"/>
              </w:divBdr>
            </w:div>
            <w:div w:id="1124540204">
              <w:marLeft w:val="0"/>
              <w:marRight w:val="0"/>
              <w:marTop w:val="0"/>
              <w:marBottom w:val="0"/>
              <w:divBdr>
                <w:top w:val="none" w:sz="0" w:space="0" w:color="auto"/>
                <w:left w:val="none" w:sz="0" w:space="0" w:color="auto"/>
                <w:bottom w:val="none" w:sz="0" w:space="0" w:color="auto"/>
                <w:right w:val="none" w:sz="0" w:space="0" w:color="auto"/>
              </w:divBdr>
            </w:div>
            <w:div w:id="1757164100">
              <w:marLeft w:val="0"/>
              <w:marRight w:val="0"/>
              <w:marTop w:val="0"/>
              <w:marBottom w:val="0"/>
              <w:divBdr>
                <w:top w:val="none" w:sz="0" w:space="0" w:color="auto"/>
                <w:left w:val="none" w:sz="0" w:space="0" w:color="auto"/>
                <w:bottom w:val="none" w:sz="0" w:space="0" w:color="auto"/>
                <w:right w:val="none" w:sz="0" w:space="0" w:color="auto"/>
              </w:divBdr>
            </w:div>
            <w:div w:id="2091929357">
              <w:marLeft w:val="0"/>
              <w:marRight w:val="0"/>
              <w:marTop w:val="0"/>
              <w:marBottom w:val="0"/>
              <w:divBdr>
                <w:top w:val="none" w:sz="0" w:space="0" w:color="auto"/>
                <w:left w:val="none" w:sz="0" w:space="0" w:color="auto"/>
                <w:bottom w:val="none" w:sz="0" w:space="0" w:color="auto"/>
                <w:right w:val="none" w:sz="0" w:space="0" w:color="auto"/>
              </w:divBdr>
            </w:div>
            <w:div w:id="1475371852">
              <w:marLeft w:val="0"/>
              <w:marRight w:val="0"/>
              <w:marTop w:val="0"/>
              <w:marBottom w:val="0"/>
              <w:divBdr>
                <w:top w:val="none" w:sz="0" w:space="0" w:color="auto"/>
                <w:left w:val="none" w:sz="0" w:space="0" w:color="auto"/>
                <w:bottom w:val="none" w:sz="0" w:space="0" w:color="auto"/>
                <w:right w:val="none" w:sz="0" w:space="0" w:color="auto"/>
              </w:divBdr>
            </w:div>
            <w:div w:id="166602831">
              <w:marLeft w:val="0"/>
              <w:marRight w:val="0"/>
              <w:marTop w:val="0"/>
              <w:marBottom w:val="0"/>
              <w:divBdr>
                <w:top w:val="none" w:sz="0" w:space="0" w:color="auto"/>
                <w:left w:val="none" w:sz="0" w:space="0" w:color="auto"/>
                <w:bottom w:val="none" w:sz="0" w:space="0" w:color="auto"/>
                <w:right w:val="none" w:sz="0" w:space="0" w:color="auto"/>
              </w:divBdr>
            </w:div>
            <w:div w:id="16130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59183">
      <w:bodyDiv w:val="1"/>
      <w:marLeft w:val="0"/>
      <w:marRight w:val="0"/>
      <w:marTop w:val="0"/>
      <w:marBottom w:val="0"/>
      <w:divBdr>
        <w:top w:val="none" w:sz="0" w:space="0" w:color="auto"/>
        <w:left w:val="none" w:sz="0" w:space="0" w:color="auto"/>
        <w:bottom w:val="none" w:sz="0" w:space="0" w:color="auto"/>
        <w:right w:val="none" w:sz="0" w:space="0" w:color="auto"/>
      </w:divBdr>
    </w:div>
    <w:div w:id="358973129">
      <w:bodyDiv w:val="1"/>
      <w:marLeft w:val="0"/>
      <w:marRight w:val="0"/>
      <w:marTop w:val="0"/>
      <w:marBottom w:val="0"/>
      <w:divBdr>
        <w:top w:val="none" w:sz="0" w:space="0" w:color="auto"/>
        <w:left w:val="none" w:sz="0" w:space="0" w:color="auto"/>
        <w:bottom w:val="none" w:sz="0" w:space="0" w:color="auto"/>
        <w:right w:val="none" w:sz="0" w:space="0" w:color="auto"/>
      </w:divBdr>
      <w:divsChild>
        <w:div w:id="1179538245">
          <w:marLeft w:val="0"/>
          <w:marRight w:val="0"/>
          <w:marTop w:val="0"/>
          <w:marBottom w:val="0"/>
          <w:divBdr>
            <w:top w:val="none" w:sz="0" w:space="0" w:color="auto"/>
            <w:left w:val="none" w:sz="0" w:space="0" w:color="auto"/>
            <w:bottom w:val="none" w:sz="0" w:space="0" w:color="auto"/>
            <w:right w:val="none" w:sz="0" w:space="0" w:color="auto"/>
          </w:divBdr>
          <w:divsChild>
            <w:div w:id="904098656">
              <w:marLeft w:val="0"/>
              <w:marRight w:val="0"/>
              <w:marTop w:val="0"/>
              <w:marBottom w:val="0"/>
              <w:divBdr>
                <w:top w:val="none" w:sz="0" w:space="0" w:color="auto"/>
                <w:left w:val="none" w:sz="0" w:space="0" w:color="auto"/>
                <w:bottom w:val="none" w:sz="0" w:space="0" w:color="auto"/>
                <w:right w:val="none" w:sz="0" w:space="0" w:color="auto"/>
              </w:divBdr>
            </w:div>
            <w:div w:id="1096318175">
              <w:marLeft w:val="0"/>
              <w:marRight w:val="0"/>
              <w:marTop w:val="0"/>
              <w:marBottom w:val="0"/>
              <w:divBdr>
                <w:top w:val="none" w:sz="0" w:space="0" w:color="auto"/>
                <w:left w:val="none" w:sz="0" w:space="0" w:color="auto"/>
                <w:bottom w:val="none" w:sz="0" w:space="0" w:color="auto"/>
                <w:right w:val="none" w:sz="0" w:space="0" w:color="auto"/>
              </w:divBdr>
            </w:div>
            <w:div w:id="568617647">
              <w:marLeft w:val="0"/>
              <w:marRight w:val="0"/>
              <w:marTop w:val="0"/>
              <w:marBottom w:val="0"/>
              <w:divBdr>
                <w:top w:val="none" w:sz="0" w:space="0" w:color="auto"/>
                <w:left w:val="none" w:sz="0" w:space="0" w:color="auto"/>
                <w:bottom w:val="none" w:sz="0" w:space="0" w:color="auto"/>
                <w:right w:val="none" w:sz="0" w:space="0" w:color="auto"/>
              </w:divBdr>
            </w:div>
            <w:div w:id="1591353356">
              <w:marLeft w:val="0"/>
              <w:marRight w:val="0"/>
              <w:marTop w:val="0"/>
              <w:marBottom w:val="0"/>
              <w:divBdr>
                <w:top w:val="none" w:sz="0" w:space="0" w:color="auto"/>
                <w:left w:val="none" w:sz="0" w:space="0" w:color="auto"/>
                <w:bottom w:val="none" w:sz="0" w:space="0" w:color="auto"/>
                <w:right w:val="none" w:sz="0" w:space="0" w:color="auto"/>
              </w:divBdr>
            </w:div>
            <w:div w:id="99305988">
              <w:marLeft w:val="0"/>
              <w:marRight w:val="0"/>
              <w:marTop w:val="0"/>
              <w:marBottom w:val="0"/>
              <w:divBdr>
                <w:top w:val="none" w:sz="0" w:space="0" w:color="auto"/>
                <w:left w:val="none" w:sz="0" w:space="0" w:color="auto"/>
                <w:bottom w:val="none" w:sz="0" w:space="0" w:color="auto"/>
                <w:right w:val="none" w:sz="0" w:space="0" w:color="auto"/>
              </w:divBdr>
            </w:div>
            <w:div w:id="108361716">
              <w:marLeft w:val="0"/>
              <w:marRight w:val="0"/>
              <w:marTop w:val="0"/>
              <w:marBottom w:val="0"/>
              <w:divBdr>
                <w:top w:val="none" w:sz="0" w:space="0" w:color="auto"/>
                <w:left w:val="none" w:sz="0" w:space="0" w:color="auto"/>
                <w:bottom w:val="none" w:sz="0" w:space="0" w:color="auto"/>
                <w:right w:val="none" w:sz="0" w:space="0" w:color="auto"/>
              </w:divBdr>
            </w:div>
            <w:div w:id="1979607872">
              <w:marLeft w:val="0"/>
              <w:marRight w:val="0"/>
              <w:marTop w:val="0"/>
              <w:marBottom w:val="0"/>
              <w:divBdr>
                <w:top w:val="none" w:sz="0" w:space="0" w:color="auto"/>
                <w:left w:val="none" w:sz="0" w:space="0" w:color="auto"/>
                <w:bottom w:val="none" w:sz="0" w:space="0" w:color="auto"/>
                <w:right w:val="none" w:sz="0" w:space="0" w:color="auto"/>
              </w:divBdr>
            </w:div>
            <w:div w:id="2472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1824">
      <w:bodyDiv w:val="1"/>
      <w:marLeft w:val="0"/>
      <w:marRight w:val="0"/>
      <w:marTop w:val="0"/>
      <w:marBottom w:val="0"/>
      <w:divBdr>
        <w:top w:val="none" w:sz="0" w:space="0" w:color="auto"/>
        <w:left w:val="none" w:sz="0" w:space="0" w:color="auto"/>
        <w:bottom w:val="none" w:sz="0" w:space="0" w:color="auto"/>
        <w:right w:val="none" w:sz="0" w:space="0" w:color="auto"/>
      </w:divBdr>
    </w:div>
    <w:div w:id="384525354">
      <w:bodyDiv w:val="1"/>
      <w:marLeft w:val="0"/>
      <w:marRight w:val="0"/>
      <w:marTop w:val="0"/>
      <w:marBottom w:val="0"/>
      <w:divBdr>
        <w:top w:val="none" w:sz="0" w:space="0" w:color="auto"/>
        <w:left w:val="none" w:sz="0" w:space="0" w:color="auto"/>
        <w:bottom w:val="none" w:sz="0" w:space="0" w:color="auto"/>
        <w:right w:val="none" w:sz="0" w:space="0" w:color="auto"/>
      </w:divBdr>
    </w:div>
    <w:div w:id="387919514">
      <w:bodyDiv w:val="1"/>
      <w:marLeft w:val="0"/>
      <w:marRight w:val="0"/>
      <w:marTop w:val="0"/>
      <w:marBottom w:val="0"/>
      <w:divBdr>
        <w:top w:val="none" w:sz="0" w:space="0" w:color="auto"/>
        <w:left w:val="none" w:sz="0" w:space="0" w:color="auto"/>
        <w:bottom w:val="none" w:sz="0" w:space="0" w:color="auto"/>
        <w:right w:val="none" w:sz="0" w:space="0" w:color="auto"/>
      </w:divBdr>
    </w:div>
    <w:div w:id="388504499">
      <w:bodyDiv w:val="1"/>
      <w:marLeft w:val="0"/>
      <w:marRight w:val="0"/>
      <w:marTop w:val="0"/>
      <w:marBottom w:val="0"/>
      <w:divBdr>
        <w:top w:val="none" w:sz="0" w:space="0" w:color="auto"/>
        <w:left w:val="none" w:sz="0" w:space="0" w:color="auto"/>
        <w:bottom w:val="none" w:sz="0" w:space="0" w:color="auto"/>
        <w:right w:val="none" w:sz="0" w:space="0" w:color="auto"/>
      </w:divBdr>
    </w:div>
    <w:div w:id="393503618">
      <w:bodyDiv w:val="1"/>
      <w:marLeft w:val="0"/>
      <w:marRight w:val="0"/>
      <w:marTop w:val="0"/>
      <w:marBottom w:val="0"/>
      <w:divBdr>
        <w:top w:val="none" w:sz="0" w:space="0" w:color="auto"/>
        <w:left w:val="none" w:sz="0" w:space="0" w:color="auto"/>
        <w:bottom w:val="none" w:sz="0" w:space="0" w:color="auto"/>
        <w:right w:val="none" w:sz="0" w:space="0" w:color="auto"/>
      </w:divBdr>
    </w:div>
    <w:div w:id="395471698">
      <w:bodyDiv w:val="1"/>
      <w:marLeft w:val="0"/>
      <w:marRight w:val="0"/>
      <w:marTop w:val="0"/>
      <w:marBottom w:val="0"/>
      <w:divBdr>
        <w:top w:val="none" w:sz="0" w:space="0" w:color="auto"/>
        <w:left w:val="none" w:sz="0" w:space="0" w:color="auto"/>
        <w:bottom w:val="none" w:sz="0" w:space="0" w:color="auto"/>
        <w:right w:val="none" w:sz="0" w:space="0" w:color="auto"/>
      </w:divBdr>
    </w:div>
    <w:div w:id="405880181">
      <w:bodyDiv w:val="1"/>
      <w:marLeft w:val="0"/>
      <w:marRight w:val="0"/>
      <w:marTop w:val="0"/>
      <w:marBottom w:val="0"/>
      <w:divBdr>
        <w:top w:val="none" w:sz="0" w:space="0" w:color="auto"/>
        <w:left w:val="none" w:sz="0" w:space="0" w:color="auto"/>
        <w:bottom w:val="none" w:sz="0" w:space="0" w:color="auto"/>
        <w:right w:val="none" w:sz="0" w:space="0" w:color="auto"/>
      </w:divBdr>
    </w:div>
    <w:div w:id="407969892">
      <w:bodyDiv w:val="1"/>
      <w:marLeft w:val="0"/>
      <w:marRight w:val="0"/>
      <w:marTop w:val="0"/>
      <w:marBottom w:val="0"/>
      <w:divBdr>
        <w:top w:val="none" w:sz="0" w:space="0" w:color="auto"/>
        <w:left w:val="none" w:sz="0" w:space="0" w:color="auto"/>
        <w:bottom w:val="none" w:sz="0" w:space="0" w:color="auto"/>
        <w:right w:val="none" w:sz="0" w:space="0" w:color="auto"/>
      </w:divBdr>
    </w:div>
    <w:div w:id="409471004">
      <w:bodyDiv w:val="1"/>
      <w:marLeft w:val="0"/>
      <w:marRight w:val="0"/>
      <w:marTop w:val="0"/>
      <w:marBottom w:val="0"/>
      <w:divBdr>
        <w:top w:val="none" w:sz="0" w:space="0" w:color="auto"/>
        <w:left w:val="none" w:sz="0" w:space="0" w:color="auto"/>
        <w:bottom w:val="none" w:sz="0" w:space="0" w:color="auto"/>
        <w:right w:val="none" w:sz="0" w:space="0" w:color="auto"/>
      </w:divBdr>
    </w:div>
    <w:div w:id="424766111">
      <w:bodyDiv w:val="1"/>
      <w:marLeft w:val="0"/>
      <w:marRight w:val="0"/>
      <w:marTop w:val="0"/>
      <w:marBottom w:val="0"/>
      <w:divBdr>
        <w:top w:val="none" w:sz="0" w:space="0" w:color="auto"/>
        <w:left w:val="none" w:sz="0" w:space="0" w:color="auto"/>
        <w:bottom w:val="none" w:sz="0" w:space="0" w:color="auto"/>
        <w:right w:val="none" w:sz="0" w:space="0" w:color="auto"/>
      </w:divBdr>
    </w:div>
    <w:div w:id="430902201">
      <w:bodyDiv w:val="1"/>
      <w:marLeft w:val="0"/>
      <w:marRight w:val="0"/>
      <w:marTop w:val="0"/>
      <w:marBottom w:val="0"/>
      <w:divBdr>
        <w:top w:val="none" w:sz="0" w:space="0" w:color="auto"/>
        <w:left w:val="none" w:sz="0" w:space="0" w:color="auto"/>
        <w:bottom w:val="none" w:sz="0" w:space="0" w:color="auto"/>
        <w:right w:val="none" w:sz="0" w:space="0" w:color="auto"/>
      </w:divBdr>
    </w:div>
    <w:div w:id="430904664">
      <w:bodyDiv w:val="1"/>
      <w:marLeft w:val="0"/>
      <w:marRight w:val="0"/>
      <w:marTop w:val="0"/>
      <w:marBottom w:val="0"/>
      <w:divBdr>
        <w:top w:val="none" w:sz="0" w:space="0" w:color="auto"/>
        <w:left w:val="none" w:sz="0" w:space="0" w:color="auto"/>
        <w:bottom w:val="none" w:sz="0" w:space="0" w:color="auto"/>
        <w:right w:val="none" w:sz="0" w:space="0" w:color="auto"/>
      </w:divBdr>
    </w:div>
    <w:div w:id="432896746">
      <w:bodyDiv w:val="1"/>
      <w:marLeft w:val="0"/>
      <w:marRight w:val="0"/>
      <w:marTop w:val="0"/>
      <w:marBottom w:val="0"/>
      <w:divBdr>
        <w:top w:val="none" w:sz="0" w:space="0" w:color="auto"/>
        <w:left w:val="none" w:sz="0" w:space="0" w:color="auto"/>
        <w:bottom w:val="none" w:sz="0" w:space="0" w:color="auto"/>
        <w:right w:val="none" w:sz="0" w:space="0" w:color="auto"/>
      </w:divBdr>
      <w:divsChild>
        <w:div w:id="1495678667">
          <w:marLeft w:val="0"/>
          <w:marRight w:val="0"/>
          <w:marTop w:val="0"/>
          <w:marBottom w:val="0"/>
          <w:divBdr>
            <w:top w:val="none" w:sz="0" w:space="0" w:color="auto"/>
            <w:left w:val="none" w:sz="0" w:space="0" w:color="auto"/>
            <w:bottom w:val="none" w:sz="0" w:space="0" w:color="auto"/>
            <w:right w:val="none" w:sz="0" w:space="0" w:color="auto"/>
          </w:divBdr>
          <w:divsChild>
            <w:div w:id="1034621033">
              <w:marLeft w:val="0"/>
              <w:marRight w:val="0"/>
              <w:marTop w:val="0"/>
              <w:marBottom w:val="0"/>
              <w:divBdr>
                <w:top w:val="none" w:sz="0" w:space="0" w:color="auto"/>
                <w:left w:val="none" w:sz="0" w:space="0" w:color="auto"/>
                <w:bottom w:val="none" w:sz="0" w:space="0" w:color="auto"/>
                <w:right w:val="none" w:sz="0" w:space="0" w:color="auto"/>
              </w:divBdr>
            </w:div>
            <w:div w:id="146631730">
              <w:marLeft w:val="0"/>
              <w:marRight w:val="0"/>
              <w:marTop w:val="0"/>
              <w:marBottom w:val="0"/>
              <w:divBdr>
                <w:top w:val="none" w:sz="0" w:space="0" w:color="auto"/>
                <w:left w:val="none" w:sz="0" w:space="0" w:color="auto"/>
                <w:bottom w:val="none" w:sz="0" w:space="0" w:color="auto"/>
                <w:right w:val="none" w:sz="0" w:space="0" w:color="auto"/>
              </w:divBdr>
            </w:div>
            <w:div w:id="1630208783">
              <w:marLeft w:val="0"/>
              <w:marRight w:val="0"/>
              <w:marTop w:val="0"/>
              <w:marBottom w:val="0"/>
              <w:divBdr>
                <w:top w:val="none" w:sz="0" w:space="0" w:color="auto"/>
                <w:left w:val="none" w:sz="0" w:space="0" w:color="auto"/>
                <w:bottom w:val="none" w:sz="0" w:space="0" w:color="auto"/>
                <w:right w:val="none" w:sz="0" w:space="0" w:color="auto"/>
              </w:divBdr>
            </w:div>
            <w:div w:id="1492523870">
              <w:marLeft w:val="0"/>
              <w:marRight w:val="0"/>
              <w:marTop w:val="0"/>
              <w:marBottom w:val="0"/>
              <w:divBdr>
                <w:top w:val="none" w:sz="0" w:space="0" w:color="auto"/>
                <w:left w:val="none" w:sz="0" w:space="0" w:color="auto"/>
                <w:bottom w:val="none" w:sz="0" w:space="0" w:color="auto"/>
                <w:right w:val="none" w:sz="0" w:space="0" w:color="auto"/>
              </w:divBdr>
            </w:div>
            <w:div w:id="8601920">
              <w:marLeft w:val="0"/>
              <w:marRight w:val="0"/>
              <w:marTop w:val="0"/>
              <w:marBottom w:val="0"/>
              <w:divBdr>
                <w:top w:val="none" w:sz="0" w:space="0" w:color="auto"/>
                <w:left w:val="none" w:sz="0" w:space="0" w:color="auto"/>
                <w:bottom w:val="none" w:sz="0" w:space="0" w:color="auto"/>
                <w:right w:val="none" w:sz="0" w:space="0" w:color="auto"/>
              </w:divBdr>
            </w:div>
            <w:div w:id="1540121232">
              <w:marLeft w:val="0"/>
              <w:marRight w:val="0"/>
              <w:marTop w:val="0"/>
              <w:marBottom w:val="0"/>
              <w:divBdr>
                <w:top w:val="none" w:sz="0" w:space="0" w:color="auto"/>
                <w:left w:val="none" w:sz="0" w:space="0" w:color="auto"/>
                <w:bottom w:val="none" w:sz="0" w:space="0" w:color="auto"/>
                <w:right w:val="none" w:sz="0" w:space="0" w:color="auto"/>
              </w:divBdr>
            </w:div>
            <w:div w:id="1372922445">
              <w:marLeft w:val="0"/>
              <w:marRight w:val="0"/>
              <w:marTop w:val="0"/>
              <w:marBottom w:val="0"/>
              <w:divBdr>
                <w:top w:val="none" w:sz="0" w:space="0" w:color="auto"/>
                <w:left w:val="none" w:sz="0" w:space="0" w:color="auto"/>
                <w:bottom w:val="none" w:sz="0" w:space="0" w:color="auto"/>
                <w:right w:val="none" w:sz="0" w:space="0" w:color="auto"/>
              </w:divBdr>
            </w:div>
            <w:div w:id="1758597328">
              <w:marLeft w:val="0"/>
              <w:marRight w:val="0"/>
              <w:marTop w:val="0"/>
              <w:marBottom w:val="0"/>
              <w:divBdr>
                <w:top w:val="none" w:sz="0" w:space="0" w:color="auto"/>
                <w:left w:val="none" w:sz="0" w:space="0" w:color="auto"/>
                <w:bottom w:val="none" w:sz="0" w:space="0" w:color="auto"/>
                <w:right w:val="none" w:sz="0" w:space="0" w:color="auto"/>
              </w:divBdr>
            </w:div>
            <w:div w:id="2133935729">
              <w:marLeft w:val="0"/>
              <w:marRight w:val="0"/>
              <w:marTop w:val="0"/>
              <w:marBottom w:val="0"/>
              <w:divBdr>
                <w:top w:val="none" w:sz="0" w:space="0" w:color="auto"/>
                <w:left w:val="none" w:sz="0" w:space="0" w:color="auto"/>
                <w:bottom w:val="none" w:sz="0" w:space="0" w:color="auto"/>
                <w:right w:val="none" w:sz="0" w:space="0" w:color="auto"/>
              </w:divBdr>
            </w:div>
            <w:div w:id="1931043243">
              <w:marLeft w:val="0"/>
              <w:marRight w:val="0"/>
              <w:marTop w:val="0"/>
              <w:marBottom w:val="0"/>
              <w:divBdr>
                <w:top w:val="none" w:sz="0" w:space="0" w:color="auto"/>
                <w:left w:val="none" w:sz="0" w:space="0" w:color="auto"/>
                <w:bottom w:val="none" w:sz="0" w:space="0" w:color="auto"/>
                <w:right w:val="none" w:sz="0" w:space="0" w:color="auto"/>
              </w:divBdr>
            </w:div>
            <w:div w:id="325135291">
              <w:marLeft w:val="0"/>
              <w:marRight w:val="0"/>
              <w:marTop w:val="0"/>
              <w:marBottom w:val="0"/>
              <w:divBdr>
                <w:top w:val="none" w:sz="0" w:space="0" w:color="auto"/>
                <w:left w:val="none" w:sz="0" w:space="0" w:color="auto"/>
                <w:bottom w:val="none" w:sz="0" w:space="0" w:color="auto"/>
                <w:right w:val="none" w:sz="0" w:space="0" w:color="auto"/>
              </w:divBdr>
            </w:div>
            <w:div w:id="1135178434">
              <w:marLeft w:val="0"/>
              <w:marRight w:val="0"/>
              <w:marTop w:val="0"/>
              <w:marBottom w:val="0"/>
              <w:divBdr>
                <w:top w:val="none" w:sz="0" w:space="0" w:color="auto"/>
                <w:left w:val="none" w:sz="0" w:space="0" w:color="auto"/>
                <w:bottom w:val="none" w:sz="0" w:space="0" w:color="auto"/>
                <w:right w:val="none" w:sz="0" w:space="0" w:color="auto"/>
              </w:divBdr>
            </w:div>
            <w:div w:id="821118782">
              <w:marLeft w:val="0"/>
              <w:marRight w:val="0"/>
              <w:marTop w:val="0"/>
              <w:marBottom w:val="0"/>
              <w:divBdr>
                <w:top w:val="none" w:sz="0" w:space="0" w:color="auto"/>
                <w:left w:val="none" w:sz="0" w:space="0" w:color="auto"/>
                <w:bottom w:val="none" w:sz="0" w:space="0" w:color="auto"/>
                <w:right w:val="none" w:sz="0" w:space="0" w:color="auto"/>
              </w:divBdr>
            </w:div>
            <w:div w:id="756438431">
              <w:marLeft w:val="0"/>
              <w:marRight w:val="0"/>
              <w:marTop w:val="0"/>
              <w:marBottom w:val="0"/>
              <w:divBdr>
                <w:top w:val="none" w:sz="0" w:space="0" w:color="auto"/>
                <w:left w:val="none" w:sz="0" w:space="0" w:color="auto"/>
                <w:bottom w:val="none" w:sz="0" w:space="0" w:color="auto"/>
                <w:right w:val="none" w:sz="0" w:space="0" w:color="auto"/>
              </w:divBdr>
            </w:div>
            <w:div w:id="1391002249">
              <w:marLeft w:val="0"/>
              <w:marRight w:val="0"/>
              <w:marTop w:val="0"/>
              <w:marBottom w:val="0"/>
              <w:divBdr>
                <w:top w:val="none" w:sz="0" w:space="0" w:color="auto"/>
                <w:left w:val="none" w:sz="0" w:space="0" w:color="auto"/>
                <w:bottom w:val="none" w:sz="0" w:space="0" w:color="auto"/>
                <w:right w:val="none" w:sz="0" w:space="0" w:color="auto"/>
              </w:divBdr>
            </w:div>
            <w:div w:id="1226641998">
              <w:marLeft w:val="0"/>
              <w:marRight w:val="0"/>
              <w:marTop w:val="0"/>
              <w:marBottom w:val="0"/>
              <w:divBdr>
                <w:top w:val="none" w:sz="0" w:space="0" w:color="auto"/>
                <w:left w:val="none" w:sz="0" w:space="0" w:color="auto"/>
                <w:bottom w:val="none" w:sz="0" w:space="0" w:color="auto"/>
                <w:right w:val="none" w:sz="0" w:space="0" w:color="auto"/>
              </w:divBdr>
            </w:div>
            <w:div w:id="1256937894">
              <w:marLeft w:val="0"/>
              <w:marRight w:val="0"/>
              <w:marTop w:val="0"/>
              <w:marBottom w:val="0"/>
              <w:divBdr>
                <w:top w:val="none" w:sz="0" w:space="0" w:color="auto"/>
                <w:left w:val="none" w:sz="0" w:space="0" w:color="auto"/>
                <w:bottom w:val="none" w:sz="0" w:space="0" w:color="auto"/>
                <w:right w:val="none" w:sz="0" w:space="0" w:color="auto"/>
              </w:divBdr>
            </w:div>
            <w:div w:id="1737704799">
              <w:marLeft w:val="0"/>
              <w:marRight w:val="0"/>
              <w:marTop w:val="0"/>
              <w:marBottom w:val="0"/>
              <w:divBdr>
                <w:top w:val="none" w:sz="0" w:space="0" w:color="auto"/>
                <w:left w:val="none" w:sz="0" w:space="0" w:color="auto"/>
                <w:bottom w:val="none" w:sz="0" w:space="0" w:color="auto"/>
                <w:right w:val="none" w:sz="0" w:space="0" w:color="auto"/>
              </w:divBdr>
            </w:div>
            <w:div w:id="2095856733">
              <w:marLeft w:val="0"/>
              <w:marRight w:val="0"/>
              <w:marTop w:val="0"/>
              <w:marBottom w:val="0"/>
              <w:divBdr>
                <w:top w:val="none" w:sz="0" w:space="0" w:color="auto"/>
                <w:left w:val="none" w:sz="0" w:space="0" w:color="auto"/>
                <w:bottom w:val="none" w:sz="0" w:space="0" w:color="auto"/>
                <w:right w:val="none" w:sz="0" w:space="0" w:color="auto"/>
              </w:divBdr>
            </w:div>
            <w:div w:id="1279752113">
              <w:marLeft w:val="0"/>
              <w:marRight w:val="0"/>
              <w:marTop w:val="0"/>
              <w:marBottom w:val="0"/>
              <w:divBdr>
                <w:top w:val="none" w:sz="0" w:space="0" w:color="auto"/>
                <w:left w:val="none" w:sz="0" w:space="0" w:color="auto"/>
                <w:bottom w:val="none" w:sz="0" w:space="0" w:color="auto"/>
                <w:right w:val="none" w:sz="0" w:space="0" w:color="auto"/>
              </w:divBdr>
            </w:div>
            <w:div w:id="1987126538">
              <w:marLeft w:val="0"/>
              <w:marRight w:val="0"/>
              <w:marTop w:val="0"/>
              <w:marBottom w:val="0"/>
              <w:divBdr>
                <w:top w:val="none" w:sz="0" w:space="0" w:color="auto"/>
                <w:left w:val="none" w:sz="0" w:space="0" w:color="auto"/>
                <w:bottom w:val="none" w:sz="0" w:space="0" w:color="auto"/>
                <w:right w:val="none" w:sz="0" w:space="0" w:color="auto"/>
              </w:divBdr>
            </w:div>
            <w:div w:id="2174433">
              <w:marLeft w:val="0"/>
              <w:marRight w:val="0"/>
              <w:marTop w:val="0"/>
              <w:marBottom w:val="0"/>
              <w:divBdr>
                <w:top w:val="none" w:sz="0" w:space="0" w:color="auto"/>
                <w:left w:val="none" w:sz="0" w:space="0" w:color="auto"/>
                <w:bottom w:val="none" w:sz="0" w:space="0" w:color="auto"/>
                <w:right w:val="none" w:sz="0" w:space="0" w:color="auto"/>
              </w:divBdr>
            </w:div>
            <w:div w:id="335348632">
              <w:marLeft w:val="0"/>
              <w:marRight w:val="0"/>
              <w:marTop w:val="0"/>
              <w:marBottom w:val="0"/>
              <w:divBdr>
                <w:top w:val="none" w:sz="0" w:space="0" w:color="auto"/>
                <w:left w:val="none" w:sz="0" w:space="0" w:color="auto"/>
                <w:bottom w:val="none" w:sz="0" w:space="0" w:color="auto"/>
                <w:right w:val="none" w:sz="0" w:space="0" w:color="auto"/>
              </w:divBdr>
            </w:div>
            <w:div w:id="1774085568">
              <w:marLeft w:val="0"/>
              <w:marRight w:val="0"/>
              <w:marTop w:val="0"/>
              <w:marBottom w:val="0"/>
              <w:divBdr>
                <w:top w:val="none" w:sz="0" w:space="0" w:color="auto"/>
                <w:left w:val="none" w:sz="0" w:space="0" w:color="auto"/>
                <w:bottom w:val="none" w:sz="0" w:space="0" w:color="auto"/>
                <w:right w:val="none" w:sz="0" w:space="0" w:color="auto"/>
              </w:divBdr>
            </w:div>
            <w:div w:id="738944817">
              <w:marLeft w:val="0"/>
              <w:marRight w:val="0"/>
              <w:marTop w:val="0"/>
              <w:marBottom w:val="0"/>
              <w:divBdr>
                <w:top w:val="none" w:sz="0" w:space="0" w:color="auto"/>
                <w:left w:val="none" w:sz="0" w:space="0" w:color="auto"/>
                <w:bottom w:val="none" w:sz="0" w:space="0" w:color="auto"/>
                <w:right w:val="none" w:sz="0" w:space="0" w:color="auto"/>
              </w:divBdr>
            </w:div>
            <w:div w:id="1883519715">
              <w:marLeft w:val="0"/>
              <w:marRight w:val="0"/>
              <w:marTop w:val="0"/>
              <w:marBottom w:val="0"/>
              <w:divBdr>
                <w:top w:val="none" w:sz="0" w:space="0" w:color="auto"/>
                <w:left w:val="none" w:sz="0" w:space="0" w:color="auto"/>
                <w:bottom w:val="none" w:sz="0" w:space="0" w:color="auto"/>
                <w:right w:val="none" w:sz="0" w:space="0" w:color="auto"/>
              </w:divBdr>
            </w:div>
            <w:div w:id="946890616">
              <w:marLeft w:val="0"/>
              <w:marRight w:val="0"/>
              <w:marTop w:val="0"/>
              <w:marBottom w:val="0"/>
              <w:divBdr>
                <w:top w:val="none" w:sz="0" w:space="0" w:color="auto"/>
                <w:left w:val="none" w:sz="0" w:space="0" w:color="auto"/>
                <w:bottom w:val="none" w:sz="0" w:space="0" w:color="auto"/>
                <w:right w:val="none" w:sz="0" w:space="0" w:color="auto"/>
              </w:divBdr>
            </w:div>
            <w:div w:id="466245499">
              <w:marLeft w:val="0"/>
              <w:marRight w:val="0"/>
              <w:marTop w:val="0"/>
              <w:marBottom w:val="0"/>
              <w:divBdr>
                <w:top w:val="none" w:sz="0" w:space="0" w:color="auto"/>
                <w:left w:val="none" w:sz="0" w:space="0" w:color="auto"/>
                <w:bottom w:val="none" w:sz="0" w:space="0" w:color="auto"/>
                <w:right w:val="none" w:sz="0" w:space="0" w:color="auto"/>
              </w:divBdr>
            </w:div>
            <w:div w:id="599873089">
              <w:marLeft w:val="0"/>
              <w:marRight w:val="0"/>
              <w:marTop w:val="0"/>
              <w:marBottom w:val="0"/>
              <w:divBdr>
                <w:top w:val="none" w:sz="0" w:space="0" w:color="auto"/>
                <w:left w:val="none" w:sz="0" w:space="0" w:color="auto"/>
                <w:bottom w:val="none" w:sz="0" w:space="0" w:color="auto"/>
                <w:right w:val="none" w:sz="0" w:space="0" w:color="auto"/>
              </w:divBdr>
            </w:div>
            <w:div w:id="221868032">
              <w:marLeft w:val="0"/>
              <w:marRight w:val="0"/>
              <w:marTop w:val="0"/>
              <w:marBottom w:val="0"/>
              <w:divBdr>
                <w:top w:val="none" w:sz="0" w:space="0" w:color="auto"/>
                <w:left w:val="none" w:sz="0" w:space="0" w:color="auto"/>
                <w:bottom w:val="none" w:sz="0" w:space="0" w:color="auto"/>
                <w:right w:val="none" w:sz="0" w:space="0" w:color="auto"/>
              </w:divBdr>
            </w:div>
            <w:div w:id="1463647382">
              <w:marLeft w:val="0"/>
              <w:marRight w:val="0"/>
              <w:marTop w:val="0"/>
              <w:marBottom w:val="0"/>
              <w:divBdr>
                <w:top w:val="none" w:sz="0" w:space="0" w:color="auto"/>
                <w:left w:val="none" w:sz="0" w:space="0" w:color="auto"/>
                <w:bottom w:val="none" w:sz="0" w:space="0" w:color="auto"/>
                <w:right w:val="none" w:sz="0" w:space="0" w:color="auto"/>
              </w:divBdr>
            </w:div>
            <w:div w:id="859513364">
              <w:marLeft w:val="0"/>
              <w:marRight w:val="0"/>
              <w:marTop w:val="0"/>
              <w:marBottom w:val="0"/>
              <w:divBdr>
                <w:top w:val="none" w:sz="0" w:space="0" w:color="auto"/>
                <w:left w:val="none" w:sz="0" w:space="0" w:color="auto"/>
                <w:bottom w:val="none" w:sz="0" w:space="0" w:color="auto"/>
                <w:right w:val="none" w:sz="0" w:space="0" w:color="auto"/>
              </w:divBdr>
            </w:div>
            <w:div w:id="2019190012">
              <w:marLeft w:val="0"/>
              <w:marRight w:val="0"/>
              <w:marTop w:val="0"/>
              <w:marBottom w:val="0"/>
              <w:divBdr>
                <w:top w:val="none" w:sz="0" w:space="0" w:color="auto"/>
                <w:left w:val="none" w:sz="0" w:space="0" w:color="auto"/>
                <w:bottom w:val="none" w:sz="0" w:space="0" w:color="auto"/>
                <w:right w:val="none" w:sz="0" w:space="0" w:color="auto"/>
              </w:divBdr>
            </w:div>
            <w:div w:id="1099519711">
              <w:marLeft w:val="0"/>
              <w:marRight w:val="0"/>
              <w:marTop w:val="0"/>
              <w:marBottom w:val="0"/>
              <w:divBdr>
                <w:top w:val="none" w:sz="0" w:space="0" w:color="auto"/>
                <w:left w:val="none" w:sz="0" w:space="0" w:color="auto"/>
                <w:bottom w:val="none" w:sz="0" w:space="0" w:color="auto"/>
                <w:right w:val="none" w:sz="0" w:space="0" w:color="auto"/>
              </w:divBdr>
            </w:div>
            <w:div w:id="1218929643">
              <w:marLeft w:val="0"/>
              <w:marRight w:val="0"/>
              <w:marTop w:val="0"/>
              <w:marBottom w:val="0"/>
              <w:divBdr>
                <w:top w:val="none" w:sz="0" w:space="0" w:color="auto"/>
                <w:left w:val="none" w:sz="0" w:space="0" w:color="auto"/>
                <w:bottom w:val="none" w:sz="0" w:space="0" w:color="auto"/>
                <w:right w:val="none" w:sz="0" w:space="0" w:color="auto"/>
              </w:divBdr>
            </w:div>
            <w:div w:id="1160804220">
              <w:marLeft w:val="0"/>
              <w:marRight w:val="0"/>
              <w:marTop w:val="0"/>
              <w:marBottom w:val="0"/>
              <w:divBdr>
                <w:top w:val="none" w:sz="0" w:space="0" w:color="auto"/>
                <w:left w:val="none" w:sz="0" w:space="0" w:color="auto"/>
                <w:bottom w:val="none" w:sz="0" w:space="0" w:color="auto"/>
                <w:right w:val="none" w:sz="0" w:space="0" w:color="auto"/>
              </w:divBdr>
            </w:div>
            <w:div w:id="81880727">
              <w:marLeft w:val="0"/>
              <w:marRight w:val="0"/>
              <w:marTop w:val="0"/>
              <w:marBottom w:val="0"/>
              <w:divBdr>
                <w:top w:val="none" w:sz="0" w:space="0" w:color="auto"/>
                <w:left w:val="none" w:sz="0" w:space="0" w:color="auto"/>
                <w:bottom w:val="none" w:sz="0" w:space="0" w:color="auto"/>
                <w:right w:val="none" w:sz="0" w:space="0" w:color="auto"/>
              </w:divBdr>
            </w:div>
            <w:div w:id="1634562018">
              <w:marLeft w:val="0"/>
              <w:marRight w:val="0"/>
              <w:marTop w:val="0"/>
              <w:marBottom w:val="0"/>
              <w:divBdr>
                <w:top w:val="none" w:sz="0" w:space="0" w:color="auto"/>
                <w:left w:val="none" w:sz="0" w:space="0" w:color="auto"/>
                <w:bottom w:val="none" w:sz="0" w:space="0" w:color="auto"/>
                <w:right w:val="none" w:sz="0" w:space="0" w:color="auto"/>
              </w:divBdr>
            </w:div>
            <w:div w:id="1625187406">
              <w:marLeft w:val="0"/>
              <w:marRight w:val="0"/>
              <w:marTop w:val="0"/>
              <w:marBottom w:val="0"/>
              <w:divBdr>
                <w:top w:val="none" w:sz="0" w:space="0" w:color="auto"/>
                <w:left w:val="none" w:sz="0" w:space="0" w:color="auto"/>
                <w:bottom w:val="none" w:sz="0" w:space="0" w:color="auto"/>
                <w:right w:val="none" w:sz="0" w:space="0" w:color="auto"/>
              </w:divBdr>
            </w:div>
            <w:div w:id="454370056">
              <w:marLeft w:val="0"/>
              <w:marRight w:val="0"/>
              <w:marTop w:val="0"/>
              <w:marBottom w:val="0"/>
              <w:divBdr>
                <w:top w:val="none" w:sz="0" w:space="0" w:color="auto"/>
                <w:left w:val="none" w:sz="0" w:space="0" w:color="auto"/>
                <w:bottom w:val="none" w:sz="0" w:space="0" w:color="auto"/>
                <w:right w:val="none" w:sz="0" w:space="0" w:color="auto"/>
              </w:divBdr>
            </w:div>
            <w:div w:id="1853496874">
              <w:marLeft w:val="0"/>
              <w:marRight w:val="0"/>
              <w:marTop w:val="0"/>
              <w:marBottom w:val="0"/>
              <w:divBdr>
                <w:top w:val="none" w:sz="0" w:space="0" w:color="auto"/>
                <w:left w:val="none" w:sz="0" w:space="0" w:color="auto"/>
                <w:bottom w:val="none" w:sz="0" w:space="0" w:color="auto"/>
                <w:right w:val="none" w:sz="0" w:space="0" w:color="auto"/>
              </w:divBdr>
            </w:div>
            <w:div w:id="1277558917">
              <w:marLeft w:val="0"/>
              <w:marRight w:val="0"/>
              <w:marTop w:val="0"/>
              <w:marBottom w:val="0"/>
              <w:divBdr>
                <w:top w:val="none" w:sz="0" w:space="0" w:color="auto"/>
                <w:left w:val="none" w:sz="0" w:space="0" w:color="auto"/>
                <w:bottom w:val="none" w:sz="0" w:space="0" w:color="auto"/>
                <w:right w:val="none" w:sz="0" w:space="0" w:color="auto"/>
              </w:divBdr>
            </w:div>
            <w:div w:id="1863128130">
              <w:marLeft w:val="0"/>
              <w:marRight w:val="0"/>
              <w:marTop w:val="0"/>
              <w:marBottom w:val="0"/>
              <w:divBdr>
                <w:top w:val="none" w:sz="0" w:space="0" w:color="auto"/>
                <w:left w:val="none" w:sz="0" w:space="0" w:color="auto"/>
                <w:bottom w:val="none" w:sz="0" w:space="0" w:color="auto"/>
                <w:right w:val="none" w:sz="0" w:space="0" w:color="auto"/>
              </w:divBdr>
            </w:div>
            <w:div w:id="11740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086">
      <w:bodyDiv w:val="1"/>
      <w:marLeft w:val="0"/>
      <w:marRight w:val="0"/>
      <w:marTop w:val="0"/>
      <w:marBottom w:val="0"/>
      <w:divBdr>
        <w:top w:val="none" w:sz="0" w:space="0" w:color="auto"/>
        <w:left w:val="none" w:sz="0" w:space="0" w:color="auto"/>
        <w:bottom w:val="none" w:sz="0" w:space="0" w:color="auto"/>
        <w:right w:val="none" w:sz="0" w:space="0" w:color="auto"/>
      </w:divBdr>
    </w:div>
    <w:div w:id="437146250">
      <w:bodyDiv w:val="1"/>
      <w:marLeft w:val="0"/>
      <w:marRight w:val="0"/>
      <w:marTop w:val="0"/>
      <w:marBottom w:val="0"/>
      <w:divBdr>
        <w:top w:val="none" w:sz="0" w:space="0" w:color="auto"/>
        <w:left w:val="none" w:sz="0" w:space="0" w:color="auto"/>
        <w:bottom w:val="none" w:sz="0" w:space="0" w:color="auto"/>
        <w:right w:val="none" w:sz="0" w:space="0" w:color="auto"/>
      </w:divBdr>
    </w:div>
    <w:div w:id="439303912">
      <w:bodyDiv w:val="1"/>
      <w:marLeft w:val="0"/>
      <w:marRight w:val="0"/>
      <w:marTop w:val="0"/>
      <w:marBottom w:val="0"/>
      <w:divBdr>
        <w:top w:val="none" w:sz="0" w:space="0" w:color="auto"/>
        <w:left w:val="none" w:sz="0" w:space="0" w:color="auto"/>
        <w:bottom w:val="none" w:sz="0" w:space="0" w:color="auto"/>
        <w:right w:val="none" w:sz="0" w:space="0" w:color="auto"/>
      </w:divBdr>
    </w:div>
    <w:div w:id="446199457">
      <w:bodyDiv w:val="1"/>
      <w:marLeft w:val="0"/>
      <w:marRight w:val="0"/>
      <w:marTop w:val="0"/>
      <w:marBottom w:val="0"/>
      <w:divBdr>
        <w:top w:val="none" w:sz="0" w:space="0" w:color="auto"/>
        <w:left w:val="none" w:sz="0" w:space="0" w:color="auto"/>
        <w:bottom w:val="none" w:sz="0" w:space="0" w:color="auto"/>
        <w:right w:val="none" w:sz="0" w:space="0" w:color="auto"/>
      </w:divBdr>
    </w:div>
    <w:div w:id="448546207">
      <w:bodyDiv w:val="1"/>
      <w:marLeft w:val="0"/>
      <w:marRight w:val="0"/>
      <w:marTop w:val="0"/>
      <w:marBottom w:val="0"/>
      <w:divBdr>
        <w:top w:val="none" w:sz="0" w:space="0" w:color="auto"/>
        <w:left w:val="none" w:sz="0" w:space="0" w:color="auto"/>
        <w:bottom w:val="none" w:sz="0" w:space="0" w:color="auto"/>
        <w:right w:val="none" w:sz="0" w:space="0" w:color="auto"/>
      </w:divBdr>
    </w:div>
    <w:div w:id="456685946">
      <w:bodyDiv w:val="1"/>
      <w:marLeft w:val="0"/>
      <w:marRight w:val="0"/>
      <w:marTop w:val="0"/>
      <w:marBottom w:val="0"/>
      <w:divBdr>
        <w:top w:val="none" w:sz="0" w:space="0" w:color="auto"/>
        <w:left w:val="none" w:sz="0" w:space="0" w:color="auto"/>
        <w:bottom w:val="none" w:sz="0" w:space="0" w:color="auto"/>
        <w:right w:val="none" w:sz="0" w:space="0" w:color="auto"/>
      </w:divBdr>
    </w:div>
    <w:div w:id="458957963">
      <w:bodyDiv w:val="1"/>
      <w:marLeft w:val="0"/>
      <w:marRight w:val="0"/>
      <w:marTop w:val="0"/>
      <w:marBottom w:val="0"/>
      <w:divBdr>
        <w:top w:val="none" w:sz="0" w:space="0" w:color="auto"/>
        <w:left w:val="none" w:sz="0" w:space="0" w:color="auto"/>
        <w:bottom w:val="none" w:sz="0" w:space="0" w:color="auto"/>
        <w:right w:val="none" w:sz="0" w:space="0" w:color="auto"/>
      </w:divBdr>
    </w:div>
    <w:div w:id="461073031">
      <w:bodyDiv w:val="1"/>
      <w:marLeft w:val="0"/>
      <w:marRight w:val="0"/>
      <w:marTop w:val="0"/>
      <w:marBottom w:val="0"/>
      <w:divBdr>
        <w:top w:val="none" w:sz="0" w:space="0" w:color="auto"/>
        <w:left w:val="none" w:sz="0" w:space="0" w:color="auto"/>
        <w:bottom w:val="none" w:sz="0" w:space="0" w:color="auto"/>
        <w:right w:val="none" w:sz="0" w:space="0" w:color="auto"/>
      </w:divBdr>
    </w:div>
    <w:div w:id="462432484">
      <w:bodyDiv w:val="1"/>
      <w:marLeft w:val="0"/>
      <w:marRight w:val="0"/>
      <w:marTop w:val="0"/>
      <w:marBottom w:val="0"/>
      <w:divBdr>
        <w:top w:val="none" w:sz="0" w:space="0" w:color="auto"/>
        <w:left w:val="none" w:sz="0" w:space="0" w:color="auto"/>
        <w:bottom w:val="none" w:sz="0" w:space="0" w:color="auto"/>
        <w:right w:val="none" w:sz="0" w:space="0" w:color="auto"/>
      </w:divBdr>
    </w:div>
    <w:div w:id="467280958">
      <w:bodyDiv w:val="1"/>
      <w:marLeft w:val="0"/>
      <w:marRight w:val="0"/>
      <w:marTop w:val="0"/>
      <w:marBottom w:val="0"/>
      <w:divBdr>
        <w:top w:val="none" w:sz="0" w:space="0" w:color="auto"/>
        <w:left w:val="none" w:sz="0" w:space="0" w:color="auto"/>
        <w:bottom w:val="none" w:sz="0" w:space="0" w:color="auto"/>
        <w:right w:val="none" w:sz="0" w:space="0" w:color="auto"/>
      </w:divBdr>
      <w:divsChild>
        <w:div w:id="281544141">
          <w:marLeft w:val="0"/>
          <w:marRight w:val="0"/>
          <w:marTop w:val="0"/>
          <w:marBottom w:val="0"/>
          <w:divBdr>
            <w:top w:val="none" w:sz="0" w:space="0" w:color="auto"/>
            <w:left w:val="none" w:sz="0" w:space="0" w:color="auto"/>
            <w:bottom w:val="none" w:sz="0" w:space="0" w:color="auto"/>
            <w:right w:val="none" w:sz="0" w:space="0" w:color="auto"/>
          </w:divBdr>
        </w:div>
      </w:divsChild>
    </w:div>
    <w:div w:id="468517727">
      <w:bodyDiv w:val="1"/>
      <w:marLeft w:val="0"/>
      <w:marRight w:val="0"/>
      <w:marTop w:val="0"/>
      <w:marBottom w:val="0"/>
      <w:divBdr>
        <w:top w:val="none" w:sz="0" w:space="0" w:color="auto"/>
        <w:left w:val="none" w:sz="0" w:space="0" w:color="auto"/>
        <w:bottom w:val="none" w:sz="0" w:space="0" w:color="auto"/>
        <w:right w:val="none" w:sz="0" w:space="0" w:color="auto"/>
      </w:divBdr>
    </w:div>
    <w:div w:id="477190551">
      <w:bodyDiv w:val="1"/>
      <w:marLeft w:val="0"/>
      <w:marRight w:val="0"/>
      <w:marTop w:val="0"/>
      <w:marBottom w:val="0"/>
      <w:divBdr>
        <w:top w:val="none" w:sz="0" w:space="0" w:color="auto"/>
        <w:left w:val="none" w:sz="0" w:space="0" w:color="auto"/>
        <w:bottom w:val="none" w:sz="0" w:space="0" w:color="auto"/>
        <w:right w:val="none" w:sz="0" w:space="0" w:color="auto"/>
      </w:divBdr>
      <w:divsChild>
        <w:div w:id="609515095">
          <w:marLeft w:val="0"/>
          <w:marRight w:val="0"/>
          <w:marTop w:val="0"/>
          <w:marBottom w:val="0"/>
          <w:divBdr>
            <w:top w:val="none" w:sz="0" w:space="0" w:color="auto"/>
            <w:left w:val="none" w:sz="0" w:space="0" w:color="auto"/>
            <w:bottom w:val="none" w:sz="0" w:space="0" w:color="auto"/>
            <w:right w:val="none" w:sz="0" w:space="0" w:color="auto"/>
          </w:divBdr>
          <w:divsChild>
            <w:div w:id="53697146">
              <w:marLeft w:val="0"/>
              <w:marRight w:val="0"/>
              <w:marTop w:val="0"/>
              <w:marBottom w:val="0"/>
              <w:divBdr>
                <w:top w:val="none" w:sz="0" w:space="0" w:color="auto"/>
                <w:left w:val="none" w:sz="0" w:space="0" w:color="auto"/>
                <w:bottom w:val="none" w:sz="0" w:space="0" w:color="auto"/>
                <w:right w:val="none" w:sz="0" w:space="0" w:color="auto"/>
              </w:divBdr>
            </w:div>
            <w:div w:id="1689409402">
              <w:marLeft w:val="0"/>
              <w:marRight w:val="0"/>
              <w:marTop w:val="0"/>
              <w:marBottom w:val="0"/>
              <w:divBdr>
                <w:top w:val="none" w:sz="0" w:space="0" w:color="auto"/>
                <w:left w:val="none" w:sz="0" w:space="0" w:color="auto"/>
                <w:bottom w:val="none" w:sz="0" w:space="0" w:color="auto"/>
                <w:right w:val="none" w:sz="0" w:space="0" w:color="auto"/>
              </w:divBdr>
            </w:div>
            <w:div w:id="20028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5384">
      <w:bodyDiv w:val="1"/>
      <w:marLeft w:val="0"/>
      <w:marRight w:val="0"/>
      <w:marTop w:val="0"/>
      <w:marBottom w:val="0"/>
      <w:divBdr>
        <w:top w:val="none" w:sz="0" w:space="0" w:color="auto"/>
        <w:left w:val="none" w:sz="0" w:space="0" w:color="auto"/>
        <w:bottom w:val="none" w:sz="0" w:space="0" w:color="auto"/>
        <w:right w:val="none" w:sz="0" w:space="0" w:color="auto"/>
      </w:divBdr>
    </w:div>
    <w:div w:id="495457705">
      <w:bodyDiv w:val="1"/>
      <w:marLeft w:val="0"/>
      <w:marRight w:val="0"/>
      <w:marTop w:val="0"/>
      <w:marBottom w:val="0"/>
      <w:divBdr>
        <w:top w:val="none" w:sz="0" w:space="0" w:color="auto"/>
        <w:left w:val="none" w:sz="0" w:space="0" w:color="auto"/>
        <w:bottom w:val="none" w:sz="0" w:space="0" w:color="auto"/>
        <w:right w:val="none" w:sz="0" w:space="0" w:color="auto"/>
      </w:divBdr>
    </w:div>
    <w:div w:id="507788455">
      <w:bodyDiv w:val="1"/>
      <w:marLeft w:val="0"/>
      <w:marRight w:val="0"/>
      <w:marTop w:val="0"/>
      <w:marBottom w:val="0"/>
      <w:divBdr>
        <w:top w:val="none" w:sz="0" w:space="0" w:color="auto"/>
        <w:left w:val="none" w:sz="0" w:space="0" w:color="auto"/>
        <w:bottom w:val="none" w:sz="0" w:space="0" w:color="auto"/>
        <w:right w:val="none" w:sz="0" w:space="0" w:color="auto"/>
      </w:divBdr>
    </w:div>
    <w:div w:id="510029031">
      <w:bodyDiv w:val="1"/>
      <w:marLeft w:val="0"/>
      <w:marRight w:val="0"/>
      <w:marTop w:val="0"/>
      <w:marBottom w:val="0"/>
      <w:divBdr>
        <w:top w:val="none" w:sz="0" w:space="0" w:color="auto"/>
        <w:left w:val="none" w:sz="0" w:space="0" w:color="auto"/>
        <w:bottom w:val="none" w:sz="0" w:space="0" w:color="auto"/>
        <w:right w:val="none" w:sz="0" w:space="0" w:color="auto"/>
      </w:divBdr>
    </w:div>
    <w:div w:id="510609350">
      <w:bodyDiv w:val="1"/>
      <w:marLeft w:val="0"/>
      <w:marRight w:val="0"/>
      <w:marTop w:val="0"/>
      <w:marBottom w:val="0"/>
      <w:divBdr>
        <w:top w:val="none" w:sz="0" w:space="0" w:color="auto"/>
        <w:left w:val="none" w:sz="0" w:space="0" w:color="auto"/>
        <w:bottom w:val="none" w:sz="0" w:space="0" w:color="auto"/>
        <w:right w:val="none" w:sz="0" w:space="0" w:color="auto"/>
      </w:divBdr>
    </w:div>
    <w:div w:id="511526769">
      <w:bodyDiv w:val="1"/>
      <w:marLeft w:val="0"/>
      <w:marRight w:val="0"/>
      <w:marTop w:val="0"/>
      <w:marBottom w:val="0"/>
      <w:divBdr>
        <w:top w:val="none" w:sz="0" w:space="0" w:color="auto"/>
        <w:left w:val="none" w:sz="0" w:space="0" w:color="auto"/>
        <w:bottom w:val="none" w:sz="0" w:space="0" w:color="auto"/>
        <w:right w:val="none" w:sz="0" w:space="0" w:color="auto"/>
      </w:divBdr>
    </w:div>
    <w:div w:id="514149819">
      <w:bodyDiv w:val="1"/>
      <w:marLeft w:val="0"/>
      <w:marRight w:val="0"/>
      <w:marTop w:val="0"/>
      <w:marBottom w:val="0"/>
      <w:divBdr>
        <w:top w:val="none" w:sz="0" w:space="0" w:color="auto"/>
        <w:left w:val="none" w:sz="0" w:space="0" w:color="auto"/>
        <w:bottom w:val="none" w:sz="0" w:space="0" w:color="auto"/>
        <w:right w:val="none" w:sz="0" w:space="0" w:color="auto"/>
      </w:divBdr>
    </w:div>
    <w:div w:id="517741837">
      <w:bodyDiv w:val="1"/>
      <w:marLeft w:val="0"/>
      <w:marRight w:val="0"/>
      <w:marTop w:val="0"/>
      <w:marBottom w:val="0"/>
      <w:divBdr>
        <w:top w:val="none" w:sz="0" w:space="0" w:color="auto"/>
        <w:left w:val="none" w:sz="0" w:space="0" w:color="auto"/>
        <w:bottom w:val="none" w:sz="0" w:space="0" w:color="auto"/>
        <w:right w:val="none" w:sz="0" w:space="0" w:color="auto"/>
      </w:divBdr>
    </w:div>
    <w:div w:id="522326635">
      <w:bodyDiv w:val="1"/>
      <w:marLeft w:val="0"/>
      <w:marRight w:val="0"/>
      <w:marTop w:val="0"/>
      <w:marBottom w:val="0"/>
      <w:divBdr>
        <w:top w:val="none" w:sz="0" w:space="0" w:color="auto"/>
        <w:left w:val="none" w:sz="0" w:space="0" w:color="auto"/>
        <w:bottom w:val="none" w:sz="0" w:space="0" w:color="auto"/>
        <w:right w:val="none" w:sz="0" w:space="0" w:color="auto"/>
      </w:divBdr>
    </w:div>
    <w:div w:id="527566946">
      <w:bodyDiv w:val="1"/>
      <w:marLeft w:val="0"/>
      <w:marRight w:val="0"/>
      <w:marTop w:val="0"/>
      <w:marBottom w:val="0"/>
      <w:divBdr>
        <w:top w:val="none" w:sz="0" w:space="0" w:color="auto"/>
        <w:left w:val="none" w:sz="0" w:space="0" w:color="auto"/>
        <w:bottom w:val="none" w:sz="0" w:space="0" w:color="auto"/>
        <w:right w:val="none" w:sz="0" w:space="0" w:color="auto"/>
      </w:divBdr>
    </w:div>
    <w:div w:id="532886633">
      <w:bodyDiv w:val="1"/>
      <w:marLeft w:val="0"/>
      <w:marRight w:val="0"/>
      <w:marTop w:val="0"/>
      <w:marBottom w:val="0"/>
      <w:divBdr>
        <w:top w:val="none" w:sz="0" w:space="0" w:color="auto"/>
        <w:left w:val="none" w:sz="0" w:space="0" w:color="auto"/>
        <w:bottom w:val="none" w:sz="0" w:space="0" w:color="auto"/>
        <w:right w:val="none" w:sz="0" w:space="0" w:color="auto"/>
      </w:divBdr>
    </w:div>
    <w:div w:id="537857460">
      <w:bodyDiv w:val="1"/>
      <w:marLeft w:val="0"/>
      <w:marRight w:val="0"/>
      <w:marTop w:val="0"/>
      <w:marBottom w:val="0"/>
      <w:divBdr>
        <w:top w:val="none" w:sz="0" w:space="0" w:color="auto"/>
        <w:left w:val="none" w:sz="0" w:space="0" w:color="auto"/>
        <w:bottom w:val="none" w:sz="0" w:space="0" w:color="auto"/>
        <w:right w:val="none" w:sz="0" w:space="0" w:color="auto"/>
      </w:divBdr>
      <w:divsChild>
        <w:div w:id="933248325">
          <w:marLeft w:val="0"/>
          <w:marRight w:val="0"/>
          <w:marTop w:val="0"/>
          <w:marBottom w:val="0"/>
          <w:divBdr>
            <w:top w:val="none" w:sz="0" w:space="0" w:color="auto"/>
            <w:left w:val="none" w:sz="0" w:space="0" w:color="auto"/>
            <w:bottom w:val="none" w:sz="0" w:space="0" w:color="auto"/>
            <w:right w:val="none" w:sz="0" w:space="0" w:color="auto"/>
          </w:divBdr>
        </w:div>
      </w:divsChild>
    </w:div>
    <w:div w:id="538011687">
      <w:bodyDiv w:val="1"/>
      <w:marLeft w:val="0"/>
      <w:marRight w:val="0"/>
      <w:marTop w:val="0"/>
      <w:marBottom w:val="0"/>
      <w:divBdr>
        <w:top w:val="none" w:sz="0" w:space="0" w:color="auto"/>
        <w:left w:val="none" w:sz="0" w:space="0" w:color="auto"/>
        <w:bottom w:val="none" w:sz="0" w:space="0" w:color="auto"/>
        <w:right w:val="none" w:sz="0" w:space="0" w:color="auto"/>
      </w:divBdr>
    </w:div>
    <w:div w:id="540702632">
      <w:bodyDiv w:val="1"/>
      <w:marLeft w:val="0"/>
      <w:marRight w:val="0"/>
      <w:marTop w:val="0"/>
      <w:marBottom w:val="0"/>
      <w:divBdr>
        <w:top w:val="none" w:sz="0" w:space="0" w:color="auto"/>
        <w:left w:val="none" w:sz="0" w:space="0" w:color="auto"/>
        <w:bottom w:val="none" w:sz="0" w:space="0" w:color="auto"/>
        <w:right w:val="none" w:sz="0" w:space="0" w:color="auto"/>
      </w:divBdr>
      <w:divsChild>
        <w:div w:id="2092653795">
          <w:marLeft w:val="0"/>
          <w:marRight w:val="0"/>
          <w:marTop w:val="0"/>
          <w:marBottom w:val="0"/>
          <w:divBdr>
            <w:top w:val="none" w:sz="0" w:space="0" w:color="auto"/>
            <w:left w:val="none" w:sz="0" w:space="0" w:color="auto"/>
            <w:bottom w:val="none" w:sz="0" w:space="0" w:color="auto"/>
            <w:right w:val="none" w:sz="0" w:space="0" w:color="auto"/>
          </w:divBdr>
          <w:divsChild>
            <w:div w:id="1306161164">
              <w:marLeft w:val="0"/>
              <w:marRight w:val="0"/>
              <w:marTop w:val="0"/>
              <w:marBottom w:val="0"/>
              <w:divBdr>
                <w:top w:val="none" w:sz="0" w:space="0" w:color="auto"/>
                <w:left w:val="none" w:sz="0" w:space="0" w:color="auto"/>
                <w:bottom w:val="none" w:sz="0" w:space="0" w:color="auto"/>
                <w:right w:val="none" w:sz="0" w:space="0" w:color="auto"/>
              </w:divBdr>
            </w:div>
            <w:div w:id="423694585">
              <w:marLeft w:val="0"/>
              <w:marRight w:val="0"/>
              <w:marTop w:val="0"/>
              <w:marBottom w:val="0"/>
              <w:divBdr>
                <w:top w:val="none" w:sz="0" w:space="0" w:color="auto"/>
                <w:left w:val="none" w:sz="0" w:space="0" w:color="auto"/>
                <w:bottom w:val="none" w:sz="0" w:space="0" w:color="auto"/>
                <w:right w:val="none" w:sz="0" w:space="0" w:color="auto"/>
              </w:divBdr>
            </w:div>
            <w:div w:id="502550125">
              <w:marLeft w:val="0"/>
              <w:marRight w:val="0"/>
              <w:marTop w:val="0"/>
              <w:marBottom w:val="0"/>
              <w:divBdr>
                <w:top w:val="none" w:sz="0" w:space="0" w:color="auto"/>
                <w:left w:val="none" w:sz="0" w:space="0" w:color="auto"/>
                <w:bottom w:val="none" w:sz="0" w:space="0" w:color="auto"/>
                <w:right w:val="none" w:sz="0" w:space="0" w:color="auto"/>
              </w:divBdr>
            </w:div>
            <w:div w:id="1159921862">
              <w:marLeft w:val="0"/>
              <w:marRight w:val="0"/>
              <w:marTop w:val="0"/>
              <w:marBottom w:val="0"/>
              <w:divBdr>
                <w:top w:val="none" w:sz="0" w:space="0" w:color="auto"/>
                <w:left w:val="none" w:sz="0" w:space="0" w:color="auto"/>
                <w:bottom w:val="none" w:sz="0" w:space="0" w:color="auto"/>
                <w:right w:val="none" w:sz="0" w:space="0" w:color="auto"/>
              </w:divBdr>
            </w:div>
            <w:div w:id="1163738991">
              <w:marLeft w:val="0"/>
              <w:marRight w:val="0"/>
              <w:marTop w:val="0"/>
              <w:marBottom w:val="0"/>
              <w:divBdr>
                <w:top w:val="none" w:sz="0" w:space="0" w:color="auto"/>
                <w:left w:val="none" w:sz="0" w:space="0" w:color="auto"/>
                <w:bottom w:val="none" w:sz="0" w:space="0" w:color="auto"/>
                <w:right w:val="none" w:sz="0" w:space="0" w:color="auto"/>
              </w:divBdr>
            </w:div>
            <w:div w:id="349064830">
              <w:marLeft w:val="0"/>
              <w:marRight w:val="0"/>
              <w:marTop w:val="0"/>
              <w:marBottom w:val="0"/>
              <w:divBdr>
                <w:top w:val="none" w:sz="0" w:space="0" w:color="auto"/>
                <w:left w:val="none" w:sz="0" w:space="0" w:color="auto"/>
                <w:bottom w:val="none" w:sz="0" w:space="0" w:color="auto"/>
                <w:right w:val="none" w:sz="0" w:space="0" w:color="auto"/>
              </w:divBdr>
            </w:div>
            <w:div w:id="1398473263">
              <w:marLeft w:val="0"/>
              <w:marRight w:val="0"/>
              <w:marTop w:val="0"/>
              <w:marBottom w:val="0"/>
              <w:divBdr>
                <w:top w:val="none" w:sz="0" w:space="0" w:color="auto"/>
                <w:left w:val="none" w:sz="0" w:space="0" w:color="auto"/>
                <w:bottom w:val="none" w:sz="0" w:space="0" w:color="auto"/>
                <w:right w:val="none" w:sz="0" w:space="0" w:color="auto"/>
              </w:divBdr>
            </w:div>
            <w:div w:id="1013841969">
              <w:marLeft w:val="0"/>
              <w:marRight w:val="0"/>
              <w:marTop w:val="0"/>
              <w:marBottom w:val="0"/>
              <w:divBdr>
                <w:top w:val="none" w:sz="0" w:space="0" w:color="auto"/>
                <w:left w:val="none" w:sz="0" w:space="0" w:color="auto"/>
                <w:bottom w:val="none" w:sz="0" w:space="0" w:color="auto"/>
                <w:right w:val="none" w:sz="0" w:space="0" w:color="auto"/>
              </w:divBdr>
            </w:div>
            <w:div w:id="1730760239">
              <w:marLeft w:val="0"/>
              <w:marRight w:val="0"/>
              <w:marTop w:val="0"/>
              <w:marBottom w:val="0"/>
              <w:divBdr>
                <w:top w:val="none" w:sz="0" w:space="0" w:color="auto"/>
                <w:left w:val="none" w:sz="0" w:space="0" w:color="auto"/>
                <w:bottom w:val="none" w:sz="0" w:space="0" w:color="auto"/>
                <w:right w:val="none" w:sz="0" w:space="0" w:color="auto"/>
              </w:divBdr>
            </w:div>
            <w:div w:id="293096814">
              <w:marLeft w:val="0"/>
              <w:marRight w:val="0"/>
              <w:marTop w:val="0"/>
              <w:marBottom w:val="0"/>
              <w:divBdr>
                <w:top w:val="none" w:sz="0" w:space="0" w:color="auto"/>
                <w:left w:val="none" w:sz="0" w:space="0" w:color="auto"/>
                <w:bottom w:val="none" w:sz="0" w:space="0" w:color="auto"/>
                <w:right w:val="none" w:sz="0" w:space="0" w:color="auto"/>
              </w:divBdr>
            </w:div>
            <w:div w:id="81462998">
              <w:marLeft w:val="0"/>
              <w:marRight w:val="0"/>
              <w:marTop w:val="0"/>
              <w:marBottom w:val="0"/>
              <w:divBdr>
                <w:top w:val="none" w:sz="0" w:space="0" w:color="auto"/>
                <w:left w:val="none" w:sz="0" w:space="0" w:color="auto"/>
                <w:bottom w:val="none" w:sz="0" w:space="0" w:color="auto"/>
                <w:right w:val="none" w:sz="0" w:space="0" w:color="auto"/>
              </w:divBdr>
            </w:div>
            <w:div w:id="1176116394">
              <w:marLeft w:val="0"/>
              <w:marRight w:val="0"/>
              <w:marTop w:val="0"/>
              <w:marBottom w:val="0"/>
              <w:divBdr>
                <w:top w:val="none" w:sz="0" w:space="0" w:color="auto"/>
                <w:left w:val="none" w:sz="0" w:space="0" w:color="auto"/>
                <w:bottom w:val="none" w:sz="0" w:space="0" w:color="auto"/>
                <w:right w:val="none" w:sz="0" w:space="0" w:color="auto"/>
              </w:divBdr>
            </w:div>
            <w:div w:id="1092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2950">
      <w:bodyDiv w:val="1"/>
      <w:marLeft w:val="0"/>
      <w:marRight w:val="0"/>
      <w:marTop w:val="0"/>
      <w:marBottom w:val="0"/>
      <w:divBdr>
        <w:top w:val="none" w:sz="0" w:space="0" w:color="auto"/>
        <w:left w:val="none" w:sz="0" w:space="0" w:color="auto"/>
        <w:bottom w:val="none" w:sz="0" w:space="0" w:color="auto"/>
        <w:right w:val="none" w:sz="0" w:space="0" w:color="auto"/>
      </w:divBdr>
    </w:div>
    <w:div w:id="545071139">
      <w:bodyDiv w:val="1"/>
      <w:marLeft w:val="0"/>
      <w:marRight w:val="0"/>
      <w:marTop w:val="0"/>
      <w:marBottom w:val="0"/>
      <w:divBdr>
        <w:top w:val="none" w:sz="0" w:space="0" w:color="auto"/>
        <w:left w:val="none" w:sz="0" w:space="0" w:color="auto"/>
        <w:bottom w:val="none" w:sz="0" w:space="0" w:color="auto"/>
        <w:right w:val="none" w:sz="0" w:space="0" w:color="auto"/>
      </w:divBdr>
      <w:divsChild>
        <w:div w:id="1245801839">
          <w:marLeft w:val="0"/>
          <w:marRight w:val="0"/>
          <w:marTop w:val="0"/>
          <w:marBottom w:val="0"/>
          <w:divBdr>
            <w:top w:val="none" w:sz="0" w:space="0" w:color="auto"/>
            <w:left w:val="none" w:sz="0" w:space="0" w:color="auto"/>
            <w:bottom w:val="none" w:sz="0" w:space="0" w:color="auto"/>
            <w:right w:val="none" w:sz="0" w:space="0" w:color="auto"/>
          </w:divBdr>
        </w:div>
      </w:divsChild>
    </w:div>
    <w:div w:id="545987835">
      <w:bodyDiv w:val="1"/>
      <w:marLeft w:val="0"/>
      <w:marRight w:val="0"/>
      <w:marTop w:val="0"/>
      <w:marBottom w:val="0"/>
      <w:divBdr>
        <w:top w:val="none" w:sz="0" w:space="0" w:color="auto"/>
        <w:left w:val="none" w:sz="0" w:space="0" w:color="auto"/>
        <w:bottom w:val="none" w:sz="0" w:space="0" w:color="auto"/>
        <w:right w:val="none" w:sz="0" w:space="0" w:color="auto"/>
      </w:divBdr>
    </w:div>
    <w:div w:id="547568524">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9">
          <w:marLeft w:val="0"/>
          <w:marRight w:val="0"/>
          <w:marTop w:val="0"/>
          <w:marBottom w:val="0"/>
          <w:divBdr>
            <w:top w:val="none" w:sz="0" w:space="0" w:color="auto"/>
            <w:left w:val="none" w:sz="0" w:space="0" w:color="auto"/>
            <w:bottom w:val="none" w:sz="0" w:space="0" w:color="auto"/>
            <w:right w:val="none" w:sz="0" w:space="0" w:color="auto"/>
          </w:divBdr>
        </w:div>
      </w:divsChild>
    </w:div>
    <w:div w:id="547882592">
      <w:bodyDiv w:val="1"/>
      <w:marLeft w:val="0"/>
      <w:marRight w:val="0"/>
      <w:marTop w:val="0"/>
      <w:marBottom w:val="0"/>
      <w:divBdr>
        <w:top w:val="none" w:sz="0" w:space="0" w:color="auto"/>
        <w:left w:val="none" w:sz="0" w:space="0" w:color="auto"/>
        <w:bottom w:val="none" w:sz="0" w:space="0" w:color="auto"/>
        <w:right w:val="none" w:sz="0" w:space="0" w:color="auto"/>
      </w:divBdr>
      <w:divsChild>
        <w:div w:id="794639445">
          <w:marLeft w:val="0"/>
          <w:marRight w:val="0"/>
          <w:marTop w:val="0"/>
          <w:marBottom w:val="0"/>
          <w:divBdr>
            <w:top w:val="none" w:sz="0" w:space="0" w:color="auto"/>
            <w:left w:val="none" w:sz="0" w:space="0" w:color="auto"/>
            <w:bottom w:val="none" w:sz="0" w:space="0" w:color="auto"/>
            <w:right w:val="none" w:sz="0" w:space="0" w:color="auto"/>
          </w:divBdr>
        </w:div>
      </w:divsChild>
    </w:div>
    <w:div w:id="551355934">
      <w:bodyDiv w:val="1"/>
      <w:marLeft w:val="0"/>
      <w:marRight w:val="0"/>
      <w:marTop w:val="0"/>
      <w:marBottom w:val="0"/>
      <w:divBdr>
        <w:top w:val="none" w:sz="0" w:space="0" w:color="auto"/>
        <w:left w:val="none" w:sz="0" w:space="0" w:color="auto"/>
        <w:bottom w:val="none" w:sz="0" w:space="0" w:color="auto"/>
        <w:right w:val="none" w:sz="0" w:space="0" w:color="auto"/>
      </w:divBdr>
      <w:divsChild>
        <w:div w:id="220218113">
          <w:marLeft w:val="0"/>
          <w:marRight w:val="0"/>
          <w:marTop w:val="0"/>
          <w:marBottom w:val="0"/>
          <w:divBdr>
            <w:top w:val="none" w:sz="0" w:space="0" w:color="auto"/>
            <w:left w:val="none" w:sz="0" w:space="0" w:color="auto"/>
            <w:bottom w:val="none" w:sz="0" w:space="0" w:color="auto"/>
            <w:right w:val="none" w:sz="0" w:space="0" w:color="auto"/>
          </w:divBdr>
        </w:div>
        <w:div w:id="315257511">
          <w:marLeft w:val="0"/>
          <w:marRight w:val="0"/>
          <w:marTop w:val="0"/>
          <w:marBottom w:val="0"/>
          <w:divBdr>
            <w:top w:val="none" w:sz="0" w:space="0" w:color="auto"/>
            <w:left w:val="none" w:sz="0" w:space="0" w:color="auto"/>
            <w:bottom w:val="none" w:sz="0" w:space="0" w:color="auto"/>
            <w:right w:val="none" w:sz="0" w:space="0" w:color="auto"/>
          </w:divBdr>
        </w:div>
      </w:divsChild>
    </w:div>
    <w:div w:id="560361927">
      <w:bodyDiv w:val="1"/>
      <w:marLeft w:val="0"/>
      <w:marRight w:val="0"/>
      <w:marTop w:val="0"/>
      <w:marBottom w:val="0"/>
      <w:divBdr>
        <w:top w:val="none" w:sz="0" w:space="0" w:color="auto"/>
        <w:left w:val="none" w:sz="0" w:space="0" w:color="auto"/>
        <w:bottom w:val="none" w:sz="0" w:space="0" w:color="auto"/>
        <w:right w:val="none" w:sz="0" w:space="0" w:color="auto"/>
      </w:divBdr>
    </w:div>
    <w:div w:id="561789803">
      <w:bodyDiv w:val="1"/>
      <w:marLeft w:val="0"/>
      <w:marRight w:val="0"/>
      <w:marTop w:val="0"/>
      <w:marBottom w:val="0"/>
      <w:divBdr>
        <w:top w:val="none" w:sz="0" w:space="0" w:color="auto"/>
        <w:left w:val="none" w:sz="0" w:space="0" w:color="auto"/>
        <w:bottom w:val="none" w:sz="0" w:space="0" w:color="auto"/>
        <w:right w:val="none" w:sz="0" w:space="0" w:color="auto"/>
      </w:divBdr>
    </w:div>
    <w:div w:id="563099293">
      <w:bodyDiv w:val="1"/>
      <w:marLeft w:val="0"/>
      <w:marRight w:val="0"/>
      <w:marTop w:val="0"/>
      <w:marBottom w:val="0"/>
      <w:divBdr>
        <w:top w:val="none" w:sz="0" w:space="0" w:color="auto"/>
        <w:left w:val="none" w:sz="0" w:space="0" w:color="auto"/>
        <w:bottom w:val="none" w:sz="0" w:space="0" w:color="auto"/>
        <w:right w:val="none" w:sz="0" w:space="0" w:color="auto"/>
      </w:divBdr>
    </w:div>
    <w:div w:id="565191084">
      <w:bodyDiv w:val="1"/>
      <w:marLeft w:val="0"/>
      <w:marRight w:val="0"/>
      <w:marTop w:val="0"/>
      <w:marBottom w:val="0"/>
      <w:divBdr>
        <w:top w:val="none" w:sz="0" w:space="0" w:color="auto"/>
        <w:left w:val="none" w:sz="0" w:space="0" w:color="auto"/>
        <w:bottom w:val="none" w:sz="0" w:space="0" w:color="auto"/>
        <w:right w:val="none" w:sz="0" w:space="0" w:color="auto"/>
      </w:divBdr>
    </w:div>
    <w:div w:id="573398823">
      <w:bodyDiv w:val="1"/>
      <w:marLeft w:val="0"/>
      <w:marRight w:val="0"/>
      <w:marTop w:val="0"/>
      <w:marBottom w:val="0"/>
      <w:divBdr>
        <w:top w:val="none" w:sz="0" w:space="0" w:color="auto"/>
        <w:left w:val="none" w:sz="0" w:space="0" w:color="auto"/>
        <w:bottom w:val="none" w:sz="0" w:space="0" w:color="auto"/>
        <w:right w:val="none" w:sz="0" w:space="0" w:color="auto"/>
      </w:divBdr>
    </w:div>
    <w:div w:id="574513465">
      <w:bodyDiv w:val="1"/>
      <w:marLeft w:val="0"/>
      <w:marRight w:val="0"/>
      <w:marTop w:val="0"/>
      <w:marBottom w:val="0"/>
      <w:divBdr>
        <w:top w:val="none" w:sz="0" w:space="0" w:color="auto"/>
        <w:left w:val="none" w:sz="0" w:space="0" w:color="auto"/>
        <w:bottom w:val="none" w:sz="0" w:space="0" w:color="auto"/>
        <w:right w:val="none" w:sz="0" w:space="0" w:color="auto"/>
      </w:divBdr>
    </w:div>
    <w:div w:id="580138742">
      <w:bodyDiv w:val="1"/>
      <w:marLeft w:val="0"/>
      <w:marRight w:val="0"/>
      <w:marTop w:val="0"/>
      <w:marBottom w:val="0"/>
      <w:divBdr>
        <w:top w:val="none" w:sz="0" w:space="0" w:color="auto"/>
        <w:left w:val="none" w:sz="0" w:space="0" w:color="auto"/>
        <w:bottom w:val="none" w:sz="0" w:space="0" w:color="auto"/>
        <w:right w:val="none" w:sz="0" w:space="0" w:color="auto"/>
      </w:divBdr>
      <w:divsChild>
        <w:div w:id="653290958">
          <w:marLeft w:val="0"/>
          <w:marRight w:val="0"/>
          <w:marTop w:val="0"/>
          <w:marBottom w:val="0"/>
          <w:divBdr>
            <w:top w:val="none" w:sz="0" w:space="0" w:color="auto"/>
            <w:left w:val="none" w:sz="0" w:space="0" w:color="auto"/>
            <w:bottom w:val="none" w:sz="0" w:space="0" w:color="auto"/>
            <w:right w:val="none" w:sz="0" w:space="0" w:color="auto"/>
          </w:divBdr>
          <w:divsChild>
            <w:div w:id="20867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326">
      <w:bodyDiv w:val="1"/>
      <w:marLeft w:val="0"/>
      <w:marRight w:val="0"/>
      <w:marTop w:val="0"/>
      <w:marBottom w:val="0"/>
      <w:divBdr>
        <w:top w:val="none" w:sz="0" w:space="0" w:color="auto"/>
        <w:left w:val="none" w:sz="0" w:space="0" w:color="auto"/>
        <w:bottom w:val="none" w:sz="0" w:space="0" w:color="auto"/>
        <w:right w:val="none" w:sz="0" w:space="0" w:color="auto"/>
      </w:divBdr>
      <w:divsChild>
        <w:div w:id="832530673">
          <w:marLeft w:val="0"/>
          <w:marRight w:val="0"/>
          <w:marTop w:val="0"/>
          <w:marBottom w:val="0"/>
          <w:divBdr>
            <w:top w:val="none" w:sz="0" w:space="0" w:color="auto"/>
            <w:left w:val="none" w:sz="0" w:space="0" w:color="auto"/>
            <w:bottom w:val="none" w:sz="0" w:space="0" w:color="auto"/>
            <w:right w:val="none" w:sz="0" w:space="0" w:color="auto"/>
          </w:divBdr>
        </w:div>
        <w:div w:id="1482651974">
          <w:marLeft w:val="0"/>
          <w:marRight w:val="0"/>
          <w:marTop w:val="0"/>
          <w:marBottom w:val="0"/>
          <w:divBdr>
            <w:top w:val="none" w:sz="0" w:space="0" w:color="auto"/>
            <w:left w:val="none" w:sz="0" w:space="0" w:color="auto"/>
            <w:bottom w:val="none" w:sz="0" w:space="0" w:color="auto"/>
            <w:right w:val="none" w:sz="0" w:space="0" w:color="auto"/>
          </w:divBdr>
          <w:divsChild>
            <w:div w:id="1123308412">
              <w:marLeft w:val="180"/>
              <w:marRight w:val="240"/>
              <w:marTop w:val="0"/>
              <w:marBottom w:val="0"/>
              <w:divBdr>
                <w:top w:val="none" w:sz="0" w:space="0" w:color="auto"/>
                <w:left w:val="none" w:sz="0" w:space="0" w:color="auto"/>
                <w:bottom w:val="none" w:sz="0" w:space="0" w:color="auto"/>
                <w:right w:val="none" w:sz="0" w:space="0" w:color="auto"/>
              </w:divBdr>
              <w:divsChild>
                <w:div w:id="475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492">
          <w:marLeft w:val="0"/>
          <w:marRight w:val="0"/>
          <w:marTop w:val="0"/>
          <w:marBottom w:val="0"/>
          <w:divBdr>
            <w:top w:val="none" w:sz="0" w:space="0" w:color="auto"/>
            <w:left w:val="none" w:sz="0" w:space="0" w:color="auto"/>
            <w:bottom w:val="none" w:sz="0" w:space="0" w:color="auto"/>
            <w:right w:val="none" w:sz="0" w:space="0" w:color="auto"/>
          </w:divBdr>
          <w:divsChild>
            <w:div w:id="2073507173">
              <w:marLeft w:val="180"/>
              <w:marRight w:val="240"/>
              <w:marTop w:val="0"/>
              <w:marBottom w:val="0"/>
              <w:divBdr>
                <w:top w:val="none" w:sz="0" w:space="0" w:color="auto"/>
                <w:left w:val="none" w:sz="0" w:space="0" w:color="auto"/>
                <w:bottom w:val="none" w:sz="0" w:space="0" w:color="auto"/>
                <w:right w:val="none" w:sz="0" w:space="0" w:color="auto"/>
              </w:divBdr>
              <w:divsChild>
                <w:div w:id="2295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72285">
      <w:bodyDiv w:val="1"/>
      <w:marLeft w:val="0"/>
      <w:marRight w:val="0"/>
      <w:marTop w:val="0"/>
      <w:marBottom w:val="0"/>
      <w:divBdr>
        <w:top w:val="none" w:sz="0" w:space="0" w:color="auto"/>
        <w:left w:val="none" w:sz="0" w:space="0" w:color="auto"/>
        <w:bottom w:val="none" w:sz="0" w:space="0" w:color="auto"/>
        <w:right w:val="none" w:sz="0" w:space="0" w:color="auto"/>
      </w:divBdr>
    </w:div>
    <w:div w:id="591403109">
      <w:bodyDiv w:val="1"/>
      <w:marLeft w:val="0"/>
      <w:marRight w:val="0"/>
      <w:marTop w:val="0"/>
      <w:marBottom w:val="0"/>
      <w:divBdr>
        <w:top w:val="none" w:sz="0" w:space="0" w:color="auto"/>
        <w:left w:val="none" w:sz="0" w:space="0" w:color="auto"/>
        <w:bottom w:val="none" w:sz="0" w:space="0" w:color="auto"/>
        <w:right w:val="none" w:sz="0" w:space="0" w:color="auto"/>
      </w:divBdr>
      <w:divsChild>
        <w:div w:id="861094294">
          <w:marLeft w:val="0"/>
          <w:marRight w:val="0"/>
          <w:marTop w:val="0"/>
          <w:marBottom w:val="0"/>
          <w:divBdr>
            <w:top w:val="none" w:sz="0" w:space="0" w:color="auto"/>
            <w:left w:val="none" w:sz="0" w:space="0" w:color="auto"/>
            <w:bottom w:val="none" w:sz="0" w:space="0" w:color="auto"/>
            <w:right w:val="none" w:sz="0" w:space="0" w:color="auto"/>
          </w:divBdr>
        </w:div>
      </w:divsChild>
    </w:div>
    <w:div w:id="600529800">
      <w:bodyDiv w:val="1"/>
      <w:marLeft w:val="0"/>
      <w:marRight w:val="0"/>
      <w:marTop w:val="0"/>
      <w:marBottom w:val="0"/>
      <w:divBdr>
        <w:top w:val="none" w:sz="0" w:space="0" w:color="auto"/>
        <w:left w:val="none" w:sz="0" w:space="0" w:color="auto"/>
        <w:bottom w:val="none" w:sz="0" w:space="0" w:color="auto"/>
        <w:right w:val="none" w:sz="0" w:space="0" w:color="auto"/>
      </w:divBdr>
      <w:divsChild>
        <w:div w:id="18359539">
          <w:marLeft w:val="0"/>
          <w:marRight w:val="0"/>
          <w:marTop w:val="0"/>
          <w:marBottom w:val="0"/>
          <w:divBdr>
            <w:top w:val="none" w:sz="0" w:space="0" w:color="auto"/>
            <w:left w:val="none" w:sz="0" w:space="0" w:color="auto"/>
            <w:bottom w:val="none" w:sz="0" w:space="0" w:color="auto"/>
            <w:right w:val="none" w:sz="0" w:space="0" w:color="auto"/>
          </w:divBdr>
          <w:divsChild>
            <w:div w:id="1014574168">
              <w:marLeft w:val="0"/>
              <w:marRight w:val="0"/>
              <w:marTop w:val="0"/>
              <w:marBottom w:val="0"/>
              <w:divBdr>
                <w:top w:val="none" w:sz="0" w:space="0" w:color="auto"/>
                <w:left w:val="none" w:sz="0" w:space="0" w:color="auto"/>
                <w:bottom w:val="none" w:sz="0" w:space="0" w:color="auto"/>
                <w:right w:val="none" w:sz="0" w:space="0" w:color="auto"/>
              </w:divBdr>
            </w:div>
            <w:div w:id="971054802">
              <w:marLeft w:val="0"/>
              <w:marRight w:val="0"/>
              <w:marTop w:val="0"/>
              <w:marBottom w:val="0"/>
              <w:divBdr>
                <w:top w:val="none" w:sz="0" w:space="0" w:color="auto"/>
                <w:left w:val="none" w:sz="0" w:space="0" w:color="auto"/>
                <w:bottom w:val="none" w:sz="0" w:space="0" w:color="auto"/>
                <w:right w:val="none" w:sz="0" w:space="0" w:color="auto"/>
              </w:divBdr>
            </w:div>
            <w:div w:id="16928836">
              <w:marLeft w:val="0"/>
              <w:marRight w:val="0"/>
              <w:marTop w:val="0"/>
              <w:marBottom w:val="0"/>
              <w:divBdr>
                <w:top w:val="none" w:sz="0" w:space="0" w:color="auto"/>
                <w:left w:val="none" w:sz="0" w:space="0" w:color="auto"/>
                <w:bottom w:val="none" w:sz="0" w:space="0" w:color="auto"/>
                <w:right w:val="none" w:sz="0" w:space="0" w:color="auto"/>
              </w:divBdr>
            </w:div>
            <w:div w:id="1598638615">
              <w:marLeft w:val="0"/>
              <w:marRight w:val="0"/>
              <w:marTop w:val="0"/>
              <w:marBottom w:val="0"/>
              <w:divBdr>
                <w:top w:val="none" w:sz="0" w:space="0" w:color="auto"/>
                <w:left w:val="none" w:sz="0" w:space="0" w:color="auto"/>
                <w:bottom w:val="none" w:sz="0" w:space="0" w:color="auto"/>
                <w:right w:val="none" w:sz="0" w:space="0" w:color="auto"/>
              </w:divBdr>
            </w:div>
            <w:div w:id="78794856">
              <w:marLeft w:val="0"/>
              <w:marRight w:val="0"/>
              <w:marTop w:val="0"/>
              <w:marBottom w:val="0"/>
              <w:divBdr>
                <w:top w:val="none" w:sz="0" w:space="0" w:color="auto"/>
                <w:left w:val="none" w:sz="0" w:space="0" w:color="auto"/>
                <w:bottom w:val="none" w:sz="0" w:space="0" w:color="auto"/>
                <w:right w:val="none" w:sz="0" w:space="0" w:color="auto"/>
              </w:divBdr>
            </w:div>
            <w:div w:id="1092505352">
              <w:marLeft w:val="0"/>
              <w:marRight w:val="0"/>
              <w:marTop w:val="0"/>
              <w:marBottom w:val="0"/>
              <w:divBdr>
                <w:top w:val="none" w:sz="0" w:space="0" w:color="auto"/>
                <w:left w:val="none" w:sz="0" w:space="0" w:color="auto"/>
                <w:bottom w:val="none" w:sz="0" w:space="0" w:color="auto"/>
                <w:right w:val="none" w:sz="0" w:space="0" w:color="auto"/>
              </w:divBdr>
            </w:div>
            <w:div w:id="197357388">
              <w:marLeft w:val="0"/>
              <w:marRight w:val="0"/>
              <w:marTop w:val="0"/>
              <w:marBottom w:val="0"/>
              <w:divBdr>
                <w:top w:val="none" w:sz="0" w:space="0" w:color="auto"/>
                <w:left w:val="none" w:sz="0" w:space="0" w:color="auto"/>
                <w:bottom w:val="none" w:sz="0" w:space="0" w:color="auto"/>
                <w:right w:val="none" w:sz="0" w:space="0" w:color="auto"/>
              </w:divBdr>
            </w:div>
            <w:div w:id="1840921448">
              <w:marLeft w:val="0"/>
              <w:marRight w:val="0"/>
              <w:marTop w:val="0"/>
              <w:marBottom w:val="0"/>
              <w:divBdr>
                <w:top w:val="none" w:sz="0" w:space="0" w:color="auto"/>
                <w:left w:val="none" w:sz="0" w:space="0" w:color="auto"/>
                <w:bottom w:val="none" w:sz="0" w:space="0" w:color="auto"/>
                <w:right w:val="none" w:sz="0" w:space="0" w:color="auto"/>
              </w:divBdr>
            </w:div>
            <w:div w:id="403334144">
              <w:marLeft w:val="0"/>
              <w:marRight w:val="0"/>
              <w:marTop w:val="0"/>
              <w:marBottom w:val="0"/>
              <w:divBdr>
                <w:top w:val="none" w:sz="0" w:space="0" w:color="auto"/>
                <w:left w:val="none" w:sz="0" w:space="0" w:color="auto"/>
                <w:bottom w:val="none" w:sz="0" w:space="0" w:color="auto"/>
                <w:right w:val="none" w:sz="0" w:space="0" w:color="auto"/>
              </w:divBdr>
            </w:div>
            <w:div w:id="1665241">
              <w:marLeft w:val="0"/>
              <w:marRight w:val="0"/>
              <w:marTop w:val="0"/>
              <w:marBottom w:val="0"/>
              <w:divBdr>
                <w:top w:val="none" w:sz="0" w:space="0" w:color="auto"/>
                <w:left w:val="none" w:sz="0" w:space="0" w:color="auto"/>
                <w:bottom w:val="none" w:sz="0" w:space="0" w:color="auto"/>
                <w:right w:val="none" w:sz="0" w:space="0" w:color="auto"/>
              </w:divBdr>
            </w:div>
            <w:div w:id="50539659">
              <w:marLeft w:val="0"/>
              <w:marRight w:val="0"/>
              <w:marTop w:val="0"/>
              <w:marBottom w:val="0"/>
              <w:divBdr>
                <w:top w:val="none" w:sz="0" w:space="0" w:color="auto"/>
                <w:left w:val="none" w:sz="0" w:space="0" w:color="auto"/>
                <w:bottom w:val="none" w:sz="0" w:space="0" w:color="auto"/>
                <w:right w:val="none" w:sz="0" w:space="0" w:color="auto"/>
              </w:divBdr>
            </w:div>
            <w:div w:id="18336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21323">
      <w:bodyDiv w:val="1"/>
      <w:marLeft w:val="0"/>
      <w:marRight w:val="0"/>
      <w:marTop w:val="0"/>
      <w:marBottom w:val="0"/>
      <w:divBdr>
        <w:top w:val="none" w:sz="0" w:space="0" w:color="auto"/>
        <w:left w:val="none" w:sz="0" w:space="0" w:color="auto"/>
        <w:bottom w:val="none" w:sz="0" w:space="0" w:color="auto"/>
        <w:right w:val="none" w:sz="0" w:space="0" w:color="auto"/>
      </w:divBdr>
      <w:divsChild>
        <w:div w:id="1088113820">
          <w:marLeft w:val="0"/>
          <w:marRight w:val="0"/>
          <w:marTop w:val="0"/>
          <w:marBottom w:val="0"/>
          <w:divBdr>
            <w:top w:val="none" w:sz="0" w:space="0" w:color="auto"/>
            <w:left w:val="none" w:sz="0" w:space="0" w:color="auto"/>
            <w:bottom w:val="none" w:sz="0" w:space="0" w:color="auto"/>
            <w:right w:val="none" w:sz="0" w:space="0" w:color="auto"/>
          </w:divBdr>
          <w:divsChild>
            <w:div w:id="2070767994">
              <w:marLeft w:val="0"/>
              <w:marRight w:val="0"/>
              <w:marTop w:val="0"/>
              <w:marBottom w:val="0"/>
              <w:divBdr>
                <w:top w:val="none" w:sz="0" w:space="0" w:color="auto"/>
                <w:left w:val="none" w:sz="0" w:space="0" w:color="auto"/>
                <w:bottom w:val="none" w:sz="0" w:space="0" w:color="auto"/>
                <w:right w:val="none" w:sz="0" w:space="0" w:color="auto"/>
              </w:divBdr>
            </w:div>
            <w:div w:id="395737559">
              <w:marLeft w:val="0"/>
              <w:marRight w:val="0"/>
              <w:marTop w:val="0"/>
              <w:marBottom w:val="0"/>
              <w:divBdr>
                <w:top w:val="none" w:sz="0" w:space="0" w:color="auto"/>
                <w:left w:val="none" w:sz="0" w:space="0" w:color="auto"/>
                <w:bottom w:val="none" w:sz="0" w:space="0" w:color="auto"/>
                <w:right w:val="none" w:sz="0" w:space="0" w:color="auto"/>
              </w:divBdr>
            </w:div>
            <w:div w:id="1817258527">
              <w:marLeft w:val="0"/>
              <w:marRight w:val="0"/>
              <w:marTop w:val="0"/>
              <w:marBottom w:val="0"/>
              <w:divBdr>
                <w:top w:val="none" w:sz="0" w:space="0" w:color="auto"/>
                <w:left w:val="none" w:sz="0" w:space="0" w:color="auto"/>
                <w:bottom w:val="none" w:sz="0" w:space="0" w:color="auto"/>
                <w:right w:val="none" w:sz="0" w:space="0" w:color="auto"/>
              </w:divBdr>
            </w:div>
            <w:div w:id="155263223">
              <w:marLeft w:val="0"/>
              <w:marRight w:val="0"/>
              <w:marTop w:val="0"/>
              <w:marBottom w:val="0"/>
              <w:divBdr>
                <w:top w:val="none" w:sz="0" w:space="0" w:color="auto"/>
                <w:left w:val="none" w:sz="0" w:space="0" w:color="auto"/>
                <w:bottom w:val="none" w:sz="0" w:space="0" w:color="auto"/>
                <w:right w:val="none" w:sz="0" w:space="0" w:color="auto"/>
              </w:divBdr>
            </w:div>
            <w:div w:id="8092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98574">
      <w:bodyDiv w:val="1"/>
      <w:marLeft w:val="0"/>
      <w:marRight w:val="0"/>
      <w:marTop w:val="0"/>
      <w:marBottom w:val="0"/>
      <w:divBdr>
        <w:top w:val="none" w:sz="0" w:space="0" w:color="auto"/>
        <w:left w:val="none" w:sz="0" w:space="0" w:color="auto"/>
        <w:bottom w:val="none" w:sz="0" w:space="0" w:color="auto"/>
        <w:right w:val="none" w:sz="0" w:space="0" w:color="auto"/>
      </w:divBdr>
    </w:div>
    <w:div w:id="607782526">
      <w:bodyDiv w:val="1"/>
      <w:marLeft w:val="0"/>
      <w:marRight w:val="0"/>
      <w:marTop w:val="0"/>
      <w:marBottom w:val="0"/>
      <w:divBdr>
        <w:top w:val="none" w:sz="0" w:space="0" w:color="auto"/>
        <w:left w:val="none" w:sz="0" w:space="0" w:color="auto"/>
        <w:bottom w:val="none" w:sz="0" w:space="0" w:color="auto"/>
        <w:right w:val="none" w:sz="0" w:space="0" w:color="auto"/>
      </w:divBdr>
    </w:div>
    <w:div w:id="610551198">
      <w:bodyDiv w:val="1"/>
      <w:marLeft w:val="0"/>
      <w:marRight w:val="0"/>
      <w:marTop w:val="0"/>
      <w:marBottom w:val="0"/>
      <w:divBdr>
        <w:top w:val="none" w:sz="0" w:space="0" w:color="auto"/>
        <w:left w:val="none" w:sz="0" w:space="0" w:color="auto"/>
        <w:bottom w:val="none" w:sz="0" w:space="0" w:color="auto"/>
        <w:right w:val="none" w:sz="0" w:space="0" w:color="auto"/>
      </w:divBdr>
    </w:div>
    <w:div w:id="615018280">
      <w:bodyDiv w:val="1"/>
      <w:marLeft w:val="0"/>
      <w:marRight w:val="0"/>
      <w:marTop w:val="0"/>
      <w:marBottom w:val="0"/>
      <w:divBdr>
        <w:top w:val="none" w:sz="0" w:space="0" w:color="auto"/>
        <w:left w:val="none" w:sz="0" w:space="0" w:color="auto"/>
        <w:bottom w:val="none" w:sz="0" w:space="0" w:color="auto"/>
        <w:right w:val="none" w:sz="0" w:space="0" w:color="auto"/>
      </w:divBdr>
    </w:div>
    <w:div w:id="617764454">
      <w:bodyDiv w:val="1"/>
      <w:marLeft w:val="0"/>
      <w:marRight w:val="0"/>
      <w:marTop w:val="0"/>
      <w:marBottom w:val="0"/>
      <w:divBdr>
        <w:top w:val="none" w:sz="0" w:space="0" w:color="auto"/>
        <w:left w:val="none" w:sz="0" w:space="0" w:color="auto"/>
        <w:bottom w:val="none" w:sz="0" w:space="0" w:color="auto"/>
        <w:right w:val="none" w:sz="0" w:space="0" w:color="auto"/>
      </w:divBdr>
      <w:divsChild>
        <w:div w:id="1684235075">
          <w:marLeft w:val="0"/>
          <w:marRight w:val="0"/>
          <w:marTop w:val="0"/>
          <w:marBottom w:val="0"/>
          <w:divBdr>
            <w:top w:val="none" w:sz="0" w:space="0" w:color="auto"/>
            <w:left w:val="none" w:sz="0" w:space="0" w:color="auto"/>
            <w:bottom w:val="none" w:sz="0" w:space="0" w:color="auto"/>
            <w:right w:val="none" w:sz="0" w:space="0" w:color="auto"/>
          </w:divBdr>
          <w:divsChild>
            <w:div w:id="1294094474">
              <w:marLeft w:val="0"/>
              <w:marRight w:val="0"/>
              <w:marTop w:val="0"/>
              <w:marBottom w:val="0"/>
              <w:divBdr>
                <w:top w:val="none" w:sz="0" w:space="0" w:color="auto"/>
                <w:left w:val="none" w:sz="0" w:space="0" w:color="auto"/>
                <w:bottom w:val="none" w:sz="0" w:space="0" w:color="auto"/>
                <w:right w:val="none" w:sz="0" w:space="0" w:color="auto"/>
              </w:divBdr>
            </w:div>
            <w:div w:id="1608778380">
              <w:marLeft w:val="0"/>
              <w:marRight w:val="0"/>
              <w:marTop w:val="0"/>
              <w:marBottom w:val="0"/>
              <w:divBdr>
                <w:top w:val="none" w:sz="0" w:space="0" w:color="auto"/>
                <w:left w:val="none" w:sz="0" w:space="0" w:color="auto"/>
                <w:bottom w:val="none" w:sz="0" w:space="0" w:color="auto"/>
                <w:right w:val="none" w:sz="0" w:space="0" w:color="auto"/>
              </w:divBdr>
            </w:div>
            <w:div w:id="1330595615">
              <w:marLeft w:val="0"/>
              <w:marRight w:val="0"/>
              <w:marTop w:val="0"/>
              <w:marBottom w:val="0"/>
              <w:divBdr>
                <w:top w:val="none" w:sz="0" w:space="0" w:color="auto"/>
                <w:left w:val="none" w:sz="0" w:space="0" w:color="auto"/>
                <w:bottom w:val="none" w:sz="0" w:space="0" w:color="auto"/>
                <w:right w:val="none" w:sz="0" w:space="0" w:color="auto"/>
              </w:divBdr>
            </w:div>
            <w:div w:id="266886991">
              <w:marLeft w:val="0"/>
              <w:marRight w:val="0"/>
              <w:marTop w:val="0"/>
              <w:marBottom w:val="0"/>
              <w:divBdr>
                <w:top w:val="none" w:sz="0" w:space="0" w:color="auto"/>
                <w:left w:val="none" w:sz="0" w:space="0" w:color="auto"/>
                <w:bottom w:val="none" w:sz="0" w:space="0" w:color="auto"/>
                <w:right w:val="none" w:sz="0" w:space="0" w:color="auto"/>
              </w:divBdr>
            </w:div>
            <w:div w:id="1883714606">
              <w:marLeft w:val="0"/>
              <w:marRight w:val="0"/>
              <w:marTop w:val="0"/>
              <w:marBottom w:val="0"/>
              <w:divBdr>
                <w:top w:val="none" w:sz="0" w:space="0" w:color="auto"/>
                <w:left w:val="none" w:sz="0" w:space="0" w:color="auto"/>
                <w:bottom w:val="none" w:sz="0" w:space="0" w:color="auto"/>
                <w:right w:val="none" w:sz="0" w:space="0" w:color="auto"/>
              </w:divBdr>
            </w:div>
            <w:div w:id="1759253310">
              <w:marLeft w:val="0"/>
              <w:marRight w:val="0"/>
              <w:marTop w:val="0"/>
              <w:marBottom w:val="0"/>
              <w:divBdr>
                <w:top w:val="none" w:sz="0" w:space="0" w:color="auto"/>
                <w:left w:val="none" w:sz="0" w:space="0" w:color="auto"/>
                <w:bottom w:val="none" w:sz="0" w:space="0" w:color="auto"/>
                <w:right w:val="none" w:sz="0" w:space="0" w:color="auto"/>
              </w:divBdr>
            </w:div>
            <w:div w:id="1064180546">
              <w:marLeft w:val="0"/>
              <w:marRight w:val="0"/>
              <w:marTop w:val="0"/>
              <w:marBottom w:val="0"/>
              <w:divBdr>
                <w:top w:val="none" w:sz="0" w:space="0" w:color="auto"/>
                <w:left w:val="none" w:sz="0" w:space="0" w:color="auto"/>
                <w:bottom w:val="none" w:sz="0" w:space="0" w:color="auto"/>
                <w:right w:val="none" w:sz="0" w:space="0" w:color="auto"/>
              </w:divBdr>
            </w:div>
            <w:div w:id="1206914997">
              <w:marLeft w:val="0"/>
              <w:marRight w:val="0"/>
              <w:marTop w:val="0"/>
              <w:marBottom w:val="0"/>
              <w:divBdr>
                <w:top w:val="none" w:sz="0" w:space="0" w:color="auto"/>
                <w:left w:val="none" w:sz="0" w:space="0" w:color="auto"/>
                <w:bottom w:val="none" w:sz="0" w:space="0" w:color="auto"/>
                <w:right w:val="none" w:sz="0" w:space="0" w:color="auto"/>
              </w:divBdr>
            </w:div>
            <w:div w:id="555431196">
              <w:marLeft w:val="0"/>
              <w:marRight w:val="0"/>
              <w:marTop w:val="0"/>
              <w:marBottom w:val="0"/>
              <w:divBdr>
                <w:top w:val="none" w:sz="0" w:space="0" w:color="auto"/>
                <w:left w:val="none" w:sz="0" w:space="0" w:color="auto"/>
                <w:bottom w:val="none" w:sz="0" w:space="0" w:color="auto"/>
                <w:right w:val="none" w:sz="0" w:space="0" w:color="auto"/>
              </w:divBdr>
            </w:div>
            <w:div w:id="430054519">
              <w:marLeft w:val="0"/>
              <w:marRight w:val="0"/>
              <w:marTop w:val="0"/>
              <w:marBottom w:val="0"/>
              <w:divBdr>
                <w:top w:val="none" w:sz="0" w:space="0" w:color="auto"/>
                <w:left w:val="none" w:sz="0" w:space="0" w:color="auto"/>
                <w:bottom w:val="none" w:sz="0" w:space="0" w:color="auto"/>
                <w:right w:val="none" w:sz="0" w:space="0" w:color="auto"/>
              </w:divBdr>
            </w:div>
            <w:div w:id="17970626">
              <w:marLeft w:val="0"/>
              <w:marRight w:val="0"/>
              <w:marTop w:val="0"/>
              <w:marBottom w:val="0"/>
              <w:divBdr>
                <w:top w:val="none" w:sz="0" w:space="0" w:color="auto"/>
                <w:left w:val="none" w:sz="0" w:space="0" w:color="auto"/>
                <w:bottom w:val="none" w:sz="0" w:space="0" w:color="auto"/>
                <w:right w:val="none" w:sz="0" w:space="0" w:color="auto"/>
              </w:divBdr>
            </w:div>
            <w:div w:id="1946839454">
              <w:marLeft w:val="0"/>
              <w:marRight w:val="0"/>
              <w:marTop w:val="0"/>
              <w:marBottom w:val="0"/>
              <w:divBdr>
                <w:top w:val="none" w:sz="0" w:space="0" w:color="auto"/>
                <w:left w:val="none" w:sz="0" w:space="0" w:color="auto"/>
                <w:bottom w:val="none" w:sz="0" w:space="0" w:color="auto"/>
                <w:right w:val="none" w:sz="0" w:space="0" w:color="auto"/>
              </w:divBdr>
            </w:div>
            <w:div w:id="1737511552">
              <w:marLeft w:val="0"/>
              <w:marRight w:val="0"/>
              <w:marTop w:val="0"/>
              <w:marBottom w:val="0"/>
              <w:divBdr>
                <w:top w:val="none" w:sz="0" w:space="0" w:color="auto"/>
                <w:left w:val="none" w:sz="0" w:space="0" w:color="auto"/>
                <w:bottom w:val="none" w:sz="0" w:space="0" w:color="auto"/>
                <w:right w:val="none" w:sz="0" w:space="0" w:color="auto"/>
              </w:divBdr>
            </w:div>
            <w:div w:id="110563811">
              <w:marLeft w:val="0"/>
              <w:marRight w:val="0"/>
              <w:marTop w:val="0"/>
              <w:marBottom w:val="0"/>
              <w:divBdr>
                <w:top w:val="none" w:sz="0" w:space="0" w:color="auto"/>
                <w:left w:val="none" w:sz="0" w:space="0" w:color="auto"/>
                <w:bottom w:val="none" w:sz="0" w:space="0" w:color="auto"/>
                <w:right w:val="none" w:sz="0" w:space="0" w:color="auto"/>
              </w:divBdr>
            </w:div>
            <w:div w:id="12299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0311">
      <w:bodyDiv w:val="1"/>
      <w:marLeft w:val="0"/>
      <w:marRight w:val="0"/>
      <w:marTop w:val="0"/>
      <w:marBottom w:val="0"/>
      <w:divBdr>
        <w:top w:val="none" w:sz="0" w:space="0" w:color="auto"/>
        <w:left w:val="none" w:sz="0" w:space="0" w:color="auto"/>
        <w:bottom w:val="none" w:sz="0" w:space="0" w:color="auto"/>
        <w:right w:val="none" w:sz="0" w:space="0" w:color="auto"/>
      </w:divBdr>
    </w:div>
    <w:div w:id="632685011">
      <w:bodyDiv w:val="1"/>
      <w:marLeft w:val="0"/>
      <w:marRight w:val="0"/>
      <w:marTop w:val="0"/>
      <w:marBottom w:val="0"/>
      <w:divBdr>
        <w:top w:val="none" w:sz="0" w:space="0" w:color="auto"/>
        <w:left w:val="none" w:sz="0" w:space="0" w:color="auto"/>
        <w:bottom w:val="none" w:sz="0" w:space="0" w:color="auto"/>
        <w:right w:val="none" w:sz="0" w:space="0" w:color="auto"/>
      </w:divBdr>
    </w:div>
    <w:div w:id="636498776">
      <w:bodyDiv w:val="1"/>
      <w:marLeft w:val="0"/>
      <w:marRight w:val="0"/>
      <w:marTop w:val="0"/>
      <w:marBottom w:val="0"/>
      <w:divBdr>
        <w:top w:val="none" w:sz="0" w:space="0" w:color="auto"/>
        <w:left w:val="none" w:sz="0" w:space="0" w:color="auto"/>
        <w:bottom w:val="none" w:sz="0" w:space="0" w:color="auto"/>
        <w:right w:val="none" w:sz="0" w:space="0" w:color="auto"/>
      </w:divBdr>
      <w:divsChild>
        <w:div w:id="1258754961">
          <w:marLeft w:val="0"/>
          <w:marRight w:val="0"/>
          <w:marTop w:val="0"/>
          <w:marBottom w:val="0"/>
          <w:divBdr>
            <w:top w:val="none" w:sz="0" w:space="0" w:color="auto"/>
            <w:left w:val="none" w:sz="0" w:space="0" w:color="auto"/>
            <w:bottom w:val="none" w:sz="0" w:space="0" w:color="auto"/>
            <w:right w:val="none" w:sz="0" w:space="0" w:color="auto"/>
          </w:divBdr>
          <w:divsChild>
            <w:div w:id="300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4059">
      <w:bodyDiv w:val="1"/>
      <w:marLeft w:val="0"/>
      <w:marRight w:val="0"/>
      <w:marTop w:val="0"/>
      <w:marBottom w:val="0"/>
      <w:divBdr>
        <w:top w:val="none" w:sz="0" w:space="0" w:color="auto"/>
        <w:left w:val="none" w:sz="0" w:space="0" w:color="auto"/>
        <w:bottom w:val="none" w:sz="0" w:space="0" w:color="auto"/>
        <w:right w:val="none" w:sz="0" w:space="0" w:color="auto"/>
      </w:divBdr>
      <w:divsChild>
        <w:div w:id="1228881021">
          <w:marLeft w:val="0"/>
          <w:marRight w:val="0"/>
          <w:marTop w:val="0"/>
          <w:marBottom w:val="0"/>
          <w:divBdr>
            <w:top w:val="none" w:sz="0" w:space="0" w:color="auto"/>
            <w:left w:val="none" w:sz="0" w:space="0" w:color="auto"/>
            <w:bottom w:val="none" w:sz="0" w:space="0" w:color="auto"/>
            <w:right w:val="none" w:sz="0" w:space="0" w:color="auto"/>
          </w:divBdr>
        </w:div>
      </w:divsChild>
    </w:div>
    <w:div w:id="645470087">
      <w:bodyDiv w:val="1"/>
      <w:marLeft w:val="0"/>
      <w:marRight w:val="0"/>
      <w:marTop w:val="0"/>
      <w:marBottom w:val="0"/>
      <w:divBdr>
        <w:top w:val="none" w:sz="0" w:space="0" w:color="auto"/>
        <w:left w:val="none" w:sz="0" w:space="0" w:color="auto"/>
        <w:bottom w:val="none" w:sz="0" w:space="0" w:color="auto"/>
        <w:right w:val="none" w:sz="0" w:space="0" w:color="auto"/>
      </w:divBdr>
    </w:div>
    <w:div w:id="645551953">
      <w:bodyDiv w:val="1"/>
      <w:marLeft w:val="0"/>
      <w:marRight w:val="0"/>
      <w:marTop w:val="0"/>
      <w:marBottom w:val="0"/>
      <w:divBdr>
        <w:top w:val="none" w:sz="0" w:space="0" w:color="auto"/>
        <w:left w:val="none" w:sz="0" w:space="0" w:color="auto"/>
        <w:bottom w:val="none" w:sz="0" w:space="0" w:color="auto"/>
        <w:right w:val="none" w:sz="0" w:space="0" w:color="auto"/>
      </w:divBdr>
      <w:divsChild>
        <w:div w:id="1375688534">
          <w:marLeft w:val="0"/>
          <w:marRight w:val="0"/>
          <w:marTop w:val="0"/>
          <w:marBottom w:val="0"/>
          <w:divBdr>
            <w:top w:val="none" w:sz="0" w:space="0" w:color="auto"/>
            <w:left w:val="none" w:sz="0" w:space="0" w:color="auto"/>
            <w:bottom w:val="none" w:sz="0" w:space="0" w:color="auto"/>
            <w:right w:val="none" w:sz="0" w:space="0" w:color="auto"/>
          </w:divBdr>
          <w:divsChild>
            <w:div w:id="3022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3635">
      <w:bodyDiv w:val="1"/>
      <w:marLeft w:val="0"/>
      <w:marRight w:val="0"/>
      <w:marTop w:val="0"/>
      <w:marBottom w:val="0"/>
      <w:divBdr>
        <w:top w:val="none" w:sz="0" w:space="0" w:color="auto"/>
        <w:left w:val="none" w:sz="0" w:space="0" w:color="auto"/>
        <w:bottom w:val="none" w:sz="0" w:space="0" w:color="auto"/>
        <w:right w:val="none" w:sz="0" w:space="0" w:color="auto"/>
      </w:divBdr>
    </w:div>
    <w:div w:id="648942549">
      <w:bodyDiv w:val="1"/>
      <w:marLeft w:val="0"/>
      <w:marRight w:val="0"/>
      <w:marTop w:val="0"/>
      <w:marBottom w:val="0"/>
      <w:divBdr>
        <w:top w:val="none" w:sz="0" w:space="0" w:color="auto"/>
        <w:left w:val="none" w:sz="0" w:space="0" w:color="auto"/>
        <w:bottom w:val="none" w:sz="0" w:space="0" w:color="auto"/>
        <w:right w:val="none" w:sz="0" w:space="0" w:color="auto"/>
      </w:divBdr>
      <w:divsChild>
        <w:div w:id="1758473834">
          <w:marLeft w:val="0"/>
          <w:marRight w:val="0"/>
          <w:marTop w:val="0"/>
          <w:marBottom w:val="0"/>
          <w:divBdr>
            <w:top w:val="none" w:sz="0" w:space="0" w:color="auto"/>
            <w:left w:val="none" w:sz="0" w:space="0" w:color="auto"/>
            <w:bottom w:val="none" w:sz="0" w:space="0" w:color="auto"/>
            <w:right w:val="none" w:sz="0" w:space="0" w:color="auto"/>
          </w:divBdr>
          <w:divsChild>
            <w:div w:id="2818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1971">
      <w:bodyDiv w:val="1"/>
      <w:marLeft w:val="0"/>
      <w:marRight w:val="0"/>
      <w:marTop w:val="0"/>
      <w:marBottom w:val="0"/>
      <w:divBdr>
        <w:top w:val="none" w:sz="0" w:space="0" w:color="auto"/>
        <w:left w:val="none" w:sz="0" w:space="0" w:color="auto"/>
        <w:bottom w:val="none" w:sz="0" w:space="0" w:color="auto"/>
        <w:right w:val="none" w:sz="0" w:space="0" w:color="auto"/>
      </w:divBdr>
    </w:div>
    <w:div w:id="650450593">
      <w:bodyDiv w:val="1"/>
      <w:marLeft w:val="0"/>
      <w:marRight w:val="0"/>
      <w:marTop w:val="0"/>
      <w:marBottom w:val="0"/>
      <w:divBdr>
        <w:top w:val="none" w:sz="0" w:space="0" w:color="auto"/>
        <w:left w:val="none" w:sz="0" w:space="0" w:color="auto"/>
        <w:bottom w:val="none" w:sz="0" w:space="0" w:color="auto"/>
        <w:right w:val="none" w:sz="0" w:space="0" w:color="auto"/>
      </w:divBdr>
    </w:div>
    <w:div w:id="657920417">
      <w:bodyDiv w:val="1"/>
      <w:marLeft w:val="0"/>
      <w:marRight w:val="0"/>
      <w:marTop w:val="0"/>
      <w:marBottom w:val="0"/>
      <w:divBdr>
        <w:top w:val="none" w:sz="0" w:space="0" w:color="auto"/>
        <w:left w:val="none" w:sz="0" w:space="0" w:color="auto"/>
        <w:bottom w:val="none" w:sz="0" w:space="0" w:color="auto"/>
        <w:right w:val="none" w:sz="0" w:space="0" w:color="auto"/>
      </w:divBdr>
    </w:div>
    <w:div w:id="659894789">
      <w:bodyDiv w:val="1"/>
      <w:marLeft w:val="0"/>
      <w:marRight w:val="0"/>
      <w:marTop w:val="0"/>
      <w:marBottom w:val="0"/>
      <w:divBdr>
        <w:top w:val="none" w:sz="0" w:space="0" w:color="auto"/>
        <w:left w:val="none" w:sz="0" w:space="0" w:color="auto"/>
        <w:bottom w:val="none" w:sz="0" w:space="0" w:color="auto"/>
        <w:right w:val="none" w:sz="0" w:space="0" w:color="auto"/>
      </w:divBdr>
      <w:divsChild>
        <w:div w:id="643198708">
          <w:marLeft w:val="0"/>
          <w:marRight w:val="0"/>
          <w:marTop w:val="0"/>
          <w:marBottom w:val="0"/>
          <w:divBdr>
            <w:top w:val="none" w:sz="0" w:space="0" w:color="auto"/>
            <w:left w:val="none" w:sz="0" w:space="0" w:color="auto"/>
            <w:bottom w:val="none" w:sz="0" w:space="0" w:color="auto"/>
            <w:right w:val="none" w:sz="0" w:space="0" w:color="auto"/>
          </w:divBdr>
          <w:divsChild>
            <w:div w:id="1990746653">
              <w:marLeft w:val="180"/>
              <w:marRight w:val="240"/>
              <w:marTop w:val="0"/>
              <w:marBottom w:val="0"/>
              <w:divBdr>
                <w:top w:val="none" w:sz="0" w:space="0" w:color="auto"/>
                <w:left w:val="none" w:sz="0" w:space="0" w:color="auto"/>
                <w:bottom w:val="none" w:sz="0" w:space="0" w:color="auto"/>
                <w:right w:val="none" w:sz="0" w:space="0" w:color="auto"/>
              </w:divBdr>
              <w:divsChild>
                <w:div w:id="4015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633">
          <w:marLeft w:val="0"/>
          <w:marRight w:val="0"/>
          <w:marTop w:val="0"/>
          <w:marBottom w:val="0"/>
          <w:divBdr>
            <w:top w:val="none" w:sz="0" w:space="0" w:color="auto"/>
            <w:left w:val="none" w:sz="0" w:space="0" w:color="auto"/>
            <w:bottom w:val="none" w:sz="0" w:space="0" w:color="auto"/>
            <w:right w:val="none" w:sz="0" w:space="0" w:color="auto"/>
          </w:divBdr>
        </w:div>
        <w:div w:id="1645574403">
          <w:marLeft w:val="0"/>
          <w:marRight w:val="0"/>
          <w:marTop w:val="0"/>
          <w:marBottom w:val="0"/>
          <w:divBdr>
            <w:top w:val="none" w:sz="0" w:space="0" w:color="auto"/>
            <w:left w:val="none" w:sz="0" w:space="0" w:color="auto"/>
            <w:bottom w:val="none" w:sz="0" w:space="0" w:color="auto"/>
            <w:right w:val="none" w:sz="0" w:space="0" w:color="auto"/>
          </w:divBdr>
          <w:divsChild>
            <w:div w:id="1902446685">
              <w:marLeft w:val="180"/>
              <w:marRight w:val="240"/>
              <w:marTop w:val="0"/>
              <w:marBottom w:val="0"/>
              <w:divBdr>
                <w:top w:val="none" w:sz="0" w:space="0" w:color="auto"/>
                <w:left w:val="none" w:sz="0" w:space="0" w:color="auto"/>
                <w:bottom w:val="none" w:sz="0" w:space="0" w:color="auto"/>
                <w:right w:val="none" w:sz="0" w:space="0" w:color="auto"/>
              </w:divBdr>
              <w:divsChild>
                <w:div w:id="7653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0929">
      <w:bodyDiv w:val="1"/>
      <w:marLeft w:val="0"/>
      <w:marRight w:val="0"/>
      <w:marTop w:val="0"/>
      <w:marBottom w:val="0"/>
      <w:divBdr>
        <w:top w:val="none" w:sz="0" w:space="0" w:color="auto"/>
        <w:left w:val="none" w:sz="0" w:space="0" w:color="auto"/>
        <w:bottom w:val="none" w:sz="0" w:space="0" w:color="auto"/>
        <w:right w:val="none" w:sz="0" w:space="0" w:color="auto"/>
      </w:divBdr>
    </w:div>
    <w:div w:id="676808281">
      <w:bodyDiv w:val="1"/>
      <w:marLeft w:val="0"/>
      <w:marRight w:val="0"/>
      <w:marTop w:val="0"/>
      <w:marBottom w:val="0"/>
      <w:divBdr>
        <w:top w:val="none" w:sz="0" w:space="0" w:color="auto"/>
        <w:left w:val="none" w:sz="0" w:space="0" w:color="auto"/>
        <w:bottom w:val="none" w:sz="0" w:space="0" w:color="auto"/>
        <w:right w:val="none" w:sz="0" w:space="0" w:color="auto"/>
      </w:divBdr>
      <w:divsChild>
        <w:div w:id="1578635386">
          <w:marLeft w:val="0"/>
          <w:marRight w:val="0"/>
          <w:marTop w:val="0"/>
          <w:marBottom w:val="0"/>
          <w:divBdr>
            <w:top w:val="none" w:sz="0" w:space="0" w:color="auto"/>
            <w:left w:val="none" w:sz="0" w:space="0" w:color="auto"/>
            <w:bottom w:val="none" w:sz="0" w:space="0" w:color="auto"/>
            <w:right w:val="none" w:sz="0" w:space="0" w:color="auto"/>
          </w:divBdr>
          <w:divsChild>
            <w:div w:id="20472258">
              <w:marLeft w:val="0"/>
              <w:marRight w:val="0"/>
              <w:marTop w:val="0"/>
              <w:marBottom w:val="0"/>
              <w:divBdr>
                <w:top w:val="none" w:sz="0" w:space="0" w:color="auto"/>
                <w:left w:val="none" w:sz="0" w:space="0" w:color="auto"/>
                <w:bottom w:val="none" w:sz="0" w:space="0" w:color="auto"/>
                <w:right w:val="none" w:sz="0" w:space="0" w:color="auto"/>
              </w:divBdr>
            </w:div>
            <w:div w:id="87192608">
              <w:marLeft w:val="0"/>
              <w:marRight w:val="0"/>
              <w:marTop w:val="0"/>
              <w:marBottom w:val="0"/>
              <w:divBdr>
                <w:top w:val="none" w:sz="0" w:space="0" w:color="auto"/>
                <w:left w:val="none" w:sz="0" w:space="0" w:color="auto"/>
                <w:bottom w:val="none" w:sz="0" w:space="0" w:color="auto"/>
                <w:right w:val="none" w:sz="0" w:space="0" w:color="auto"/>
              </w:divBdr>
            </w:div>
            <w:div w:id="260187051">
              <w:marLeft w:val="0"/>
              <w:marRight w:val="0"/>
              <w:marTop w:val="0"/>
              <w:marBottom w:val="0"/>
              <w:divBdr>
                <w:top w:val="none" w:sz="0" w:space="0" w:color="auto"/>
                <w:left w:val="none" w:sz="0" w:space="0" w:color="auto"/>
                <w:bottom w:val="none" w:sz="0" w:space="0" w:color="auto"/>
                <w:right w:val="none" w:sz="0" w:space="0" w:color="auto"/>
              </w:divBdr>
            </w:div>
            <w:div w:id="267585665">
              <w:marLeft w:val="0"/>
              <w:marRight w:val="0"/>
              <w:marTop w:val="0"/>
              <w:marBottom w:val="0"/>
              <w:divBdr>
                <w:top w:val="none" w:sz="0" w:space="0" w:color="auto"/>
                <w:left w:val="none" w:sz="0" w:space="0" w:color="auto"/>
                <w:bottom w:val="none" w:sz="0" w:space="0" w:color="auto"/>
                <w:right w:val="none" w:sz="0" w:space="0" w:color="auto"/>
              </w:divBdr>
            </w:div>
            <w:div w:id="364449560">
              <w:marLeft w:val="0"/>
              <w:marRight w:val="0"/>
              <w:marTop w:val="0"/>
              <w:marBottom w:val="0"/>
              <w:divBdr>
                <w:top w:val="none" w:sz="0" w:space="0" w:color="auto"/>
                <w:left w:val="none" w:sz="0" w:space="0" w:color="auto"/>
                <w:bottom w:val="none" w:sz="0" w:space="0" w:color="auto"/>
                <w:right w:val="none" w:sz="0" w:space="0" w:color="auto"/>
              </w:divBdr>
            </w:div>
            <w:div w:id="365059443">
              <w:marLeft w:val="0"/>
              <w:marRight w:val="0"/>
              <w:marTop w:val="0"/>
              <w:marBottom w:val="0"/>
              <w:divBdr>
                <w:top w:val="none" w:sz="0" w:space="0" w:color="auto"/>
                <w:left w:val="none" w:sz="0" w:space="0" w:color="auto"/>
                <w:bottom w:val="none" w:sz="0" w:space="0" w:color="auto"/>
                <w:right w:val="none" w:sz="0" w:space="0" w:color="auto"/>
              </w:divBdr>
            </w:div>
            <w:div w:id="374551037">
              <w:marLeft w:val="0"/>
              <w:marRight w:val="0"/>
              <w:marTop w:val="0"/>
              <w:marBottom w:val="0"/>
              <w:divBdr>
                <w:top w:val="none" w:sz="0" w:space="0" w:color="auto"/>
                <w:left w:val="none" w:sz="0" w:space="0" w:color="auto"/>
                <w:bottom w:val="none" w:sz="0" w:space="0" w:color="auto"/>
                <w:right w:val="none" w:sz="0" w:space="0" w:color="auto"/>
              </w:divBdr>
            </w:div>
            <w:div w:id="513888083">
              <w:marLeft w:val="0"/>
              <w:marRight w:val="0"/>
              <w:marTop w:val="0"/>
              <w:marBottom w:val="0"/>
              <w:divBdr>
                <w:top w:val="none" w:sz="0" w:space="0" w:color="auto"/>
                <w:left w:val="none" w:sz="0" w:space="0" w:color="auto"/>
                <w:bottom w:val="none" w:sz="0" w:space="0" w:color="auto"/>
                <w:right w:val="none" w:sz="0" w:space="0" w:color="auto"/>
              </w:divBdr>
            </w:div>
            <w:div w:id="536547455">
              <w:marLeft w:val="0"/>
              <w:marRight w:val="0"/>
              <w:marTop w:val="0"/>
              <w:marBottom w:val="0"/>
              <w:divBdr>
                <w:top w:val="none" w:sz="0" w:space="0" w:color="auto"/>
                <w:left w:val="none" w:sz="0" w:space="0" w:color="auto"/>
                <w:bottom w:val="none" w:sz="0" w:space="0" w:color="auto"/>
                <w:right w:val="none" w:sz="0" w:space="0" w:color="auto"/>
              </w:divBdr>
            </w:div>
            <w:div w:id="551768511">
              <w:marLeft w:val="0"/>
              <w:marRight w:val="0"/>
              <w:marTop w:val="0"/>
              <w:marBottom w:val="0"/>
              <w:divBdr>
                <w:top w:val="none" w:sz="0" w:space="0" w:color="auto"/>
                <w:left w:val="none" w:sz="0" w:space="0" w:color="auto"/>
                <w:bottom w:val="none" w:sz="0" w:space="0" w:color="auto"/>
                <w:right w:val="none" w:sz="0" w:space="0" w:color="auto"/>
              </w:divBdr>
            </w:div>
            <w:div w:id="613950390">
              <w:marLeft w:val="0"/>
              <w:marRight w:val="0"/>
              <w:marTop w:val="0"/>
              <w:marBottom w:val="0"/>
              <w:divBdr>
                <w:top w:val="none" w:sz="0" w:space="0" w:color="auto"/>
                <w:left w:val="none" w:sz="0" w:space="0" w:color="auto"/>
                <w:bottom w:val="none" w:sz="0" w:space="0" w:color="auto"/>
                <w:right w:val="none" w:sz="0" w:space="0" w:color="auto"/>
              </w:divBdr>
            </w:div>
            <w:div w:id="615216737">
              <w:marLeft w:val="0"/>
              <w:marRight w:val="0"/>
              <w:marTop w:val="0"/>
              <w:marBottom w:val="0"/>
              <w:divBdr>
                <w:top w:val="none" w:sz="0" w:space="0" w:color="auto"/>
                <w:left w:val="none" w:sz="0" w:space="0" w:color="auto"/>
                <w:bottom w:val="none" w:sz="0" w:space="0" w:color="auto"/>
                <w:right w:val="none" w:sz="0" w:space="0" w:color="auto"/>
              </w:divBdr>
            </w:div>
            <w:div w:id="649670889">
              <w:marLeft w:val="0"/>
              <w:marRight w:val="0"/>
              <w:marTop w:val="0"/>
              <w:marBottom w:val="0"/>
              <w:divBdr>
                <w:top w:val="none" w:sz="0" w:space="0" w:color="auto"/>
                <w:left w:val="none" w:sz="0" w:space="0" w:color="auto"/>
                <w:bottom w:val="none" w:sz="0" w:space="0" w:color="auto"/>
                <w:right w:val="none" w:sz="0" w:space="0" w:color="auto"/>
              </w:divBdr>
            </w:div>
            <w:div w:id="790825713">
              <w:marLeft w:val="0"/>
              <w:marRight w:val="0"/>
              <w:marTop w:val="0"/>
              <w:marBottom w:val="0"/>
              <w:divBdr>
                <w:top w:val="none" w:sz="0" w:space="0" w:color="auto"/>
                <w:left w:val="none" w:sz="0" w:space="0" w:color="auto"/>
                <w:bottom w:val="none" w:sz="0" w:space="0" w:color="auto"/>
                <w:right w:val="none" w:sz="0" w:space="0" w:color="auto"/>
              </w:divBdr>
            </w:div>
            <w:div w:id="916986167">
              <w:marLeft w:val="0"/>
              <w:marRight w:val="0"/>
              <w:marTop w:val="0"/>
              <w:marBottom w:val="0"/>
              <w:divBdr>
                <w:top w:val="none" w:sz="0" w:space="0" w:color="auto"/>
                <w:left w:val="none" w:sz="0" w:space="0" w:color="auto"/>
                <w:bottom w:val="none" w:sz="0" w:space="0" w:color="auto"/>
                <w:right w:val="none" w:sz="0" w:space="0" w:color="auto"/>
              </w:divBdr>
            </w:div>
            <w:div w:id="923539397">
              <w:marLeft w:val="0"/>
              <w:marRight w:val="0"/>
              <w:marTop w:val="0"/>
              <w:marBottom w:val="0"/>
              <w:divBdr>
                <w:top w:val="none" w:sz="0" w:space="0" w:color="auto"/>
                <w:left w:val="none" w:sz="0" w:space="0" w:color="auto"/>
                <w:bottom w:val="none" w:sz="0" w:space="0" w:color="auto"/>
                <w:right w:val="none" w:sz="0" w:space="0" w:color="auto"/>
              </w:divBdr>
            </w:div>
            <w:div w:id="933825522">
              <w:marLeft w:val="0"/>
              <w:marRight w:val="0"/>
              <w:marTop w:val="0"/>
              <w:marBottom w:val="0"/>
              <w:divBdr>
                <w:top w:val="none" w:sz="0" w:space="0" w:color="auto"/>
                <w:left w:val="none" w:sz="0" w:space="0" w:color="auto"/>
                <w:bottom w:val="none" w:sz="0" w:space="0" w:color="auto"/>
                <w:right w:val="none" w:sz="0" w:space="0" w:color="auto"/>
              </w:divBdr>
            </w:div>
            <w:div w:id="975064273">
              <w:marLeft w:val="0"/>
              <w:marRight w:val="0"/>
              <w:marTop w:val="0"/>
              <w:marBottom w:val="0"/>
              <w:divBdr>
                <w:top w:val="none" w:sz="0" w:space="0" w:color="auto"/>
                <w:left w:val="none" w:sz="0" w:space="0" w:color="auto"/>
                <w:bottom w:val="none" w:sz="0" w:space="0" w:color="auto"/>
                <w:right w:val="none" w:sz="0" w:space="0" w:color="auto"/>
              </w:divBdr>
            </w:div>
            <w:div w:id="978069901">
              <w:marLeft w:val="0"/>
              <w:marRight w:val="0"/>
              <w:marTop w:val="0"/>
              <w:marBottom w:val="0"/>
              <w:divBdr>
                <w:top w:val="none" w:sz="0" w:space="0" w:color="auto"/>
                <w:left w:val="none" w:sz="0" w:space="0" w:color="auto"/>
                <w:bottom w:val="none" w:sz="0" w:space="0" w:color="auto"/>
                <w:right w:val="none" w:sz="0" w:space="0" w:color="auto"/>
              </w:divBdr>
            </w:div>
            <w:div w:id="1103841976">
              <w:marLeft w:val="0"/>
              <w:marRight w:val="0"/>
              <w:marTop w:val="0"/>
              <w:marBottom w:val="0"/>
              <w:divBdr>
                <w:top w:val="none" w:sz="0" w:space="0" w:color="auto"/>
                <w:left w:val="none" w:sz="0" w:space="0" w:color="auto"/>
                <w:bottom w:val="none" w:sz="0" w:space="0" w:color="auto"/>
                <w:right w:val="none" w:sz="0" w:space="0" w:color="auto"/>
              </w:divBdr>
            </w:div>
            <w:div w:id="1208758805">
              <w:marLeft w:val="0"/>
              <w:marRight w:val="0"/>
              <w:marTop w:val="0"/>
              <w:marBottom w:val="0"/>
              <w:divBdr>
                <w:top w:val="none" w:sz="0" w:space="0" w:color="auto"/>
                <w:left w:val="none" w:sz="0" w:space="0" w:color="auto"/>
                <w:bottom w:val="none" w:sz="0" w:space="0" w:color="auto"/>
                <w:right w:val="none" w:sz="0" w:space="0" w:color="auto"/>
              </w:divBdr>
            </w:div>
            <w:div w:id="1266426249">
              <w:marLeft w:val="0"/>
              <w:marRight w:val="0"/>
              <w:marTop w:val="0"/>
              <w:marBottom w:val="0"/>
              <w:divBdr>
                <w:top w:val="none" w:sz="0" w:space="0" w:color="auto"/>
                <w:left w:val="none" w:sz="0" w:space="0" w:color="auto"/>
                <w:bottom w:val="none" w:sz="0" w:space="0" w:color="auto"/>
                <w:right w:val="none" w:sz="0" w:space="0" w:color="auto"/>
              </w:divBdr>
            </w:div>
            <w:div w:id="1292784310">
              <w:marLeft w:val="0"/>
              <w:marRight w:val="0"/>
              <w:marTop w:val="0"/>
              <w:marBottom w:val="0"/>
              <w:divBdr>
                <w:top w:val="none" w:sz="0" w:space="0" w:color="auto"/>
                <w:left w:val="none" w:sz="0" w:space="0" w:color="auto"/>
                <w:bottom w:val="none" w:sz="0" w:space="0" w:color="auto"/>
                <w:right w:val="none" w:sz="0" w:space="0" w:color="auto"/>
              </w:divBdr>
            </w:div>
            <w:div w:id="1325741920">
              <w:marLeft w:val="0"/>
              <w:marRight w:val="0"/>
              <w:marTop w:val="0"/>
              <w:marBottom w:val="0"/>
              <w:divBdr>
                <w:top w:val="none" w:sz="0" w:space="0" w:color="auto"/>
                <w:left w:val="none" w:sz="0" w:space="0" w:color="auto"/>
                <w:bottom w:val="none" w:sz="0" w:space="0" w:color="auto"/>
                <w:right w:val="none" w:sz="0" w:space="0" w:color="auto"/>
              </w:divBdr>
            </w:div>
            <w:div w:id="1464352377">
              <w:marLeft w:val="0"/>
              <w:marRight w:val="0"/>
              <w:marTop w:val="0"/>
              <w:marBottom w:val="0"/>
              <w:divBdr>
                <w:top w:val="none" w:sz="0" w:space="0" w:color="auto"/>
                <w:left w:val="none" w:sz="0" w:space="0" w:color="auto"/>
                <w:bottom w:val="none" w:sz="0" w:space="0" w:color="auto"/>
                <w:right w:val="none" w:sz="0" w:space="0" w:color="auto"/>
              </w:divBdr>
            </w:div>
            <w:div w:id="1485858380">
              <w:marLeft w:val="0"/>
              <w:marRight w:val="0"/>
              <w:marTop w:val="0"/>
              <w:marBottom w:val="0"/>
              <w:divBdr>
                <w:top w:val="none" w:sz="0" w:space="0" w:color="auto"/>
                <w:left w:val="none" w:sz="0" w:space="0" w:color="auto"/>
                <w:bottom w:val="none" w:sz="0" w:space="0" w:color="auto"/>
                <w:right w:val="none" w:sz="0" w:space="0" w:color="auto"/>
              </w:divBdr>
            </w:div>
            <w:div w:id="1580365670">
              <w:marLeft w:val="0"/>
              <w:marRight w:val="0"/>
              <w:marTop w:val="0"/>
              <w:marBottom w:val="0"/>
              <w:divBdr>
                <w:top w:val="none" w:sz="0" w:space="0" w:color="auto"/>
                <w:left w:val="none" w:sz="0" w:space="0" w:color="auto"/>
                <w:bottom w:val="none" w:sz="0" w:space="0" w:color="auto"/>
                <w:right w:val="none" w:sz="0" w:space="0" w:color="auto"/>
              </w:divBdr>
            </w:div>
            <w:div w:id="1611669164">
              <w:marLeft w:val="0"/>
              <w:marRight w:val="0"/>
              <w:marTop w:val="0"/>
              <w:marBottom w:val="0"/>
              <w:divBdr>
                <w:top w:val="none" w:sz="0" w:space="0" w:color="auto"/>
                <w:left w:val="none" w:sz="0" w:space="0" w:color="auto"/>
                <w:bottom w:val="none" w:sz="0" w:space="0" w:color="auto"/>
                <w:right w:val="none" w:sz="0" w:space="0" w:color="auto"/>
              </w:divBdr>
            </w:div>
            <w:div w:id="1657681589">
              <w:marLeft w:val="0"/>
              <w:marRight w:val="0"/>
              <w:marTop w:val="0"/>
              <w:marBottom w:val="0"/>
              <w:divBdr>
                <w:top w:val="none" w:sz="0" w:space="0" w:color="auto"/>
                <w:left w:val="none" w:sz="0" w:space="0" w:color="auto"/>
                <w:bottom w:val="none" w:sz="0" w:space="0" w:color="auto"/>
                <w:right w:val="none" w:sz="0" w:space="0" w:color="auto"/>
              </w:divBdr>
            </w:div>
            <w:div w:id="1839804010">
              <w:marLeft w:val="0"/>
              <w:marRight w:val="0"/>
              <w:marTop w:val="0"/>
              <w:marBottom w:val="0"/>
              <w:divBdr>
                <w:top w:val="none" w:sz="0" w:space="0" w:color="auto"/>
                <w:left w:val="none" w:sz="0" w:space="0" w:color="auto"/>
                <w:bottom w:val="none" w:sz="0" w:space="0" w:color="auto"/>
                <w:right w:val="none" w:sz="0" w:space="0" w:color="auto"/>
              </w:divBdr>
            </w:div>
            <w:div w:id="1906336022">
              <w:marLeft w:val="0"/>
              <w:marRight w:val="0"/>
              <w:marTop w:val="0"/>
              <w:marBottom w:val="0"/>
              <w:divBdr>
                <w:top w:val="none" w:sz="0" w:space="0" w:color="auto"/>
                <w:left w:val="none" w:sz="0" w:space="0" w:color="auto"/>
                <w:bottom w:val="none" w:sz="0" w:space="0" w:color="auto"/>
                <w:right w:val="none" w:sz="0" w:space="0" w:color="auto"/>
              </w:divBdr>
            </w:div>
            <w:div w:id="19765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8853">
      <w:bodyDiv w:val="1"/>
      <w:marLeft w:val="0"/>
      <w:marRight w:val="0"/>
      <w:marTop w:val="0"/>
      <w:marBottom w:val="0"/>
      <w:divBdr>
        <w:top w:val="none" w:sz="0" w:space="0" w:color="auto"/>
        <w:left w:val="none" w:sz="0" w:space="0" w:color="auto"/>
        <w:bottom w:val="none" w:sz="0" w:space="0" w:color="auto"/>
        <w:right w:val="none" w:sz="0" w:space="0" w:color="auto"/>
      </w:divBdr>
      <w:divsChild>
        <w:div w:id="156043396">
          <w:marLeft w:val="0"/>
          <w:marRight w:val="0"/>
          <w:marTop w:val="0"/>
          <w:marBottom w:val="0"/>
          <w:divBdr>
            <w:top w:val="none" w:sz="0" w:space="0" w:color="auto"/>
            <w:left w:val="none" w:sz="0" w:space="0" w:color="auto"/>
            <w:bottom w:val="none" w:sz="0" w:space="0" w:color="auto"/>
            <w:right w:val="none" w:sz="0" w:space="0" w:color="auto"/>
          </w:divBdr>
          <w:divsChild>
            <w:div w:id="2059209278">
              <w:marLeft w:val="180"/>
              <w:marRight w:val="240"/>
              <w:marTop w:val="0"/>
              <w:marBottom w:val="0"/>
              <w:divBdr>
                <w:top w:val="none" w:sz="0" w:space="0" w:color="auto"/>
                <w:left w:val="none" w:sz="0" w:space="0" w:color="auto"/>
                <w:bottom w:val="none" w:sz="0" w:space="0" w:color="auto"/>
                <w:right w:val="none" w:sz="0" w:space="0" w:color="auto"/>
              </w:divBdr>
              <w:divsChild>
                <w:div w:id="901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09805">
          <w:marLeft w:val="0"/>
          <w:marRight w:val="0"/>
          <w:marTop w:val="0"/>
          <w:marBottom w:val="0"/>
          <w:divBdr>
            <w:top w:val="none" w:sz="0" w:space="0" w:color="auto"/>
            <w:left w:val="none" w:sz="0" w:space="0" w:color="auto"/>
            <w:bottom w:val="none" w:sz="0" w:space="0" w:color="auto"/>
            <w:right w:val="none" w:sz="0" w:space="0" w:color="auto"/>
          </w:divBdr>
        </w:div>
        <w:div w:id="1472210734">
          <w:marLeft w:val="0"/>
          <w:marRight w:val="0"/>
          <w:marTop w:val="0"/>
          <w:marBottom w:val="0"/>
          <w:divBdr>
            <w:top w:val="none" w:sz="0" w:space="0" w:color="auto"/>
            <w:left w:val="none" w:sz="0" w:space="0" w:color="auto"/>
            <w:bottom w:val="none" w:sz="0" w:space="0" w:color="auto"/>
            <w:right w:val="none" w:sz="0" w:space="0" w:color="auto"/>
          </w:divBdr>
          <w:divsChild>
            <w:div w:id="507982994">
              <w:marLeft w:val="180"/>
              <w:marRight w:val="240"/>
              <w:marTop w:val="0"/>
              <w:marBottom w:val="0"/>
              <w:divBdr>
                <w:top w:val="none" w:sz="0" w:space="0" w:color="auto"/>
                <w:left w:val="none" w:sz="0" w:space="0" w:color="auto"/>
                <w:bottom w:val="none" w:sz="0" w:space="0" w:color="auto"/>
                <w:right w:val="none" w:sz="0" w:space="0" w:color="auto"/>
              </w:divBdr>
              <w:divsChild>
                <w:div w:id="16915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5012">
          <w:marLeft w:val="0"/>
          <w:marRight w:val="0"/>
          <w:marTop w:val="0"/>
          <w:marBottom w:val="0"/>
          <w:divBdr>
            <w:top w:val="none" w:sz="0" w:space="0" w:color="auto"/>
            <w:left w:val="none" w:sz="0" w:space="0" w:color="auto"/>
            <w:bottom w:val="none" w:sz="0" w:space="0" w:color="auto"/>
            <w:right w:val="none" w:sz="0" w:space="0" w:color="auto"/>
          </w:divBdr>
          <w:divsChild>
            <w:div w:id="786583383">
              <w:marLeft w:val="180"/>
              <w:marRight w:val="240"/>
              <w:marTop w:val="0"/>
              <w:marBottom w:val="0"/>
              <w:divBdr>
                <w:top w:val="none" w:sz="0" w:space="0" w:color="auto"/>
                <w:left w:val="none" w:sz="0" w:space="0" w:color="auto"/>
                <w:bottom w:val="none" w:sz="0" w:space="0" w:color="auto"/>
                <w:right w:val="none" w:sz="0" w:space="0" w:color="auto"/>
              </w:divBdr>
              <w:divsChild>
                <w:div w:id="9289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1269">
      <w:bodyDiv w:val="1"/>
      <w:marLeft w:val="0"/>
      <w:marRight w:val="0"/>
      <w:marTop w:val="0"/>
      <w:marBottom w:val="0"/>
      <w:divBdr>
        <w:top w:val="none" w:sz="0" w:space="0" w:color="auto"/>
        <w:left w:val="none" w:sz="0" w:space="0" w:color="auto"/>
        <w:bottom w:val="none" w:sz="0" w:space="0" w:color="auto"/>
        <w:right w:val="none" w:sz="0" w:space="0" w:color="auto"/>
      </w:divBdr>
    </w:div>
    <w:div w:id="692682480">
      <w:bodyDiv w:val="1"/>
      <w:marLeft w:val="0"/>
      <w:marRight w:val="0"/>
      <w:marTop w:val="0"/>
      <w:marBottom w:val="0"/>
      <w:divBdr>
        <w:top w:val="none" w:sz="0" w:space="0" w:color="auto"/>
        <w:left w:val="none" w:sz="0" w:space="0" w:color="auto"/>
        <w:bottom w:val="none" w:sz="0" w:space="0" w:color="auto"/>
        <w:right w:val="none" w:sz="0" w:space="0" w:color="auto"/>
      </w:divBdr>
    </w:div>
    <w:div w:id="699625742">
      <w:bodyDiv w:val="1"/>
      <w:marLeft w:val="0"/>
      <w:marRight w:val="0"/>
      <w:marTop w:val="0"/>
      <w:marBottom w:val="0"/>
      <w:divBdr>
        <w:top w:val="none" w:sz="0" w:space="0" w:color="auto"/>
        <w:left w:val="none" w:sz="0" w:space="0" w:color="auto"/>
        <w:bottom w:val="none" w:sz="0" w:space="0" w:color="auto"/>
        <w:right w:val="none" w:sz="0" w:space="0" w:color="auto"/>
      </w:divBdr>
      <w:divsChild>
        <w:div w:id="872963357">
          <w:marLeft w:val="0"/>
          <w:marRight w:val="0"/>
          <w:marTop w:val="0"/>
          <w:marBottom w:val="0"/>
          <w:divBdr>
            <w:top w:val="none" w:sz="0" w:space="0" w:color="auto"/>
            <w:left w:val="none" w:sz="0" w:space="0" w:color="auto"/>
            <w:bottom w:val="none" w:sz="0" w:space="0" w:color="auto"/>
            <w:right w:val="none" w:sz="0" w:space="0" w:color="auto"/>
          </w:divBdr>
          <w:divsChild>
            <w:div w:id="130098080">
              <w:marLeft w:val="180"/>
              <w:marRight w:val="240"/>
              <w:marTop w:val="0"/>
              <w:marBottom w:val="0"/>
              <w:divBdr>
                <w:top w:val="none" w:sz="0" w:space="0" w:color="auto"/>
                <w:left w:val="none" w:sz="0" w:space="0" w:color="auto"/>
                <w:bottom w:val="none" w:sz="0" w:space="0" w:color="auto"/>
                <w:right w:val="none" w:sz="0" w:space="0" w:color="auto"/>
              </w:divBdr>
              <w:divsChild>
                <w:div w:id="20051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3008">
          <w:marLeft w:val="0"/>
          <w:marRight w:val="0"/>
          <w:marTop w:val="0"/>
          <w:marBottom w:val="0"/>
          <w:divBdr>
            <w:top w:val="none" w:sz="0" w:space="0" w:color="auto"/>
            <w:left w:val="none" w:sz="0" w:space="0" w:color="auto"/>
            <w:bottom w:val="none" w:sz="0" w:space="0" w:color="auto"/>
            <w:right w:val="none" w:sz="0" w:space="0" w:color="auto"/>
          </w:divBdr>
          <w:divsChild>
            <w:div w:id="1544249166">
              <w:marLeft w:val="180"/>
              <w:marRight w:val="240"/>
              <w:marTop w:val="0"/>
              <w:marBottom w:val="0"/>
              <w:divBdr>
                <w:top w:val="none" w:sz="0" w:space="0" w:color="auto"/>
                <w:left w:val="none" w:sz="0" w:space="0" w:color="auto"/>
                <w:bottom w:val="none" w:sz="0" w:space="0" w:color="auto"/>
                <w:right w:val="none" w:sz="0" w:space="0" w:color="auto"/>
              </w:divBdr>
              <w:divsChild>
                <w:div w:id="8866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4040">
          <w:marLeft w:val="0"/>
          <w:marRight w:val="0"/>
          <w:marTop w:val="0"/>
          <w:marBottom w:val="0"/>
          <w:divBdr>
            <w:top w:val="none" w:sz="0" w:space="0" w:color="auto"/>
            <w:left w:val="none" w:sz="0" w:space="0" w:color="auto"/>
            <w:bottom w:val="none" w:sz="0" w:space="0" w:color="auto"/>
            <w:right w:val="none" w:sz="0" w:space="0" w:color="auto"/>
          </w:divBdr>
        </w:div>
      </w:divsChild>
    </w:div>
    <w:div w:id="699673094">
      <w:bodyDiv w:val="1"/>
      <w:marLeft w:val="0"/>
      <w:marRight w:val="0"/>
      <w:marTop w:val="0"/>
      <w:marBottom w:val="0"/>
      <w:divBdr>
        <w:top w:val="none" w:sz="0" w:space="0" w:color="auto"/>
        <w:left w:val="none" w:sz="0" w:space="0" w:color="auto"/>
        <w:bottom w:val="none" w:sz="0" w:space="0" w:color="auto"/>
        <w:right w:val="none" w:sz="0" w:space="0" w:color="auto"/>
      </w:divBdr>
    </w:div>
    <w:div w:id="700743653">
      <w:bodyDiv w:val="1"/>
      <w:marLeft w:val="0"/>
      <w:marRight w:val="0"/>
      <w:marTop w:val="0"/>
      <w:marBottom w:val="0"/>
      <w:divBdr>
        <w:top w:val="none" w:sz="0" w:space="0" w:color="auto"/>
        <w:left w:val="none" w:sz="0" w:space="0" w:color="auto"/>
        <w:bottom w:val="none" w:sz="0" w:space="0" w:color="auto"/>
        <w:right w:val="none" w:sz="0" w:space="0" w:color="auto"/>
      </w:divBdr>
    </w:div>
    <w:div w:id="704908801">
      <w:bodyDiv w:val="1"/>
      <w:marLeft w:val="0"/>
      <w:marRight w:val="0"/>
      <w:marTop w:val="0"/>
      <w:marBottom w:val="0"/>
      <w:divBdr>
        <w:top w:val="none" w:sz="0" w:space="0" w:color="auto"/>
        <w:left w:val="none" w:sz="0" w:space="0" w:color="auto"/>
        <w:bottom w:val="none" w:sz="0" w:space="0" w:color="auto"/>
        <w:right w:val="none" w:sz="0" w:space="0" w:color="auto"/>
      </w:divBdr>
    </w:div>
    <w:div w:id="711459062">
      <w:bodyDiv w:val="1"/>
      <w:marLeft w:val="0"/>
      <w:marRight w:val="0"/>
      <w:marTop w:val="0"/>
      <w:marBottom w:val="0"/>
      <w:divBdr>
        <w:top w:val="none" w:sz="0" w:space="0" w:color="auto"/>
        <w:left w:val="none" w:sz="0" w:space="0" w:color="auto"/>
        <w:bottom w:val="none" w:sz="0" w:space="0" w:color="auto"/>
        <w:right w:val="none" w:sz="0" w:space="0" w:color="auto"/>
      </w:divBdr>
      <w:divsChild>
        <w:div w:id="1455830674">
          <w:marLeft w:val="0"/>
          <w:marRight w:val="0"/>
          <w:marTop w:val="0"/>
          <w:marBottom w:val="0"/>
          <w:divBdr>
            <w:top w:val="none" w:sz="0" w:space="0" w:color="auto"/>
            <w:left w:val="none" w:sz="0" w:space="0" w:color="auto"/>
            <w:bottom w:val="none" w:sz="0" w:space="0" w:color="auto"/>
            <w:right w:val="none" w:sz="0" w:space="0" w:color="auto"/>
          </w:divBdr>
          <w:divsChild>
            <w:div w:id="2660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0972">
      <w:bodyDiv w:val="1"/>
      <w:marLeft w:val="0"/>
      <w:marRight w:val="0"/>
      <w:marTop w:val="0"/>
      <w:marBottom w:val="0"/>
      <w:divBdr>
        <w:top w:val="none" w:sz="0" w:space="0" w:color="auto"/>
        <w:left w:val="none" w:sz="0" w:space="0" w:color="auto"/>
        <w:bottom w:val="none" w:sz="0" w:space="0" w:color="auto"/>
        <w:right w:val="none" w:sz="0" w:space="0" w:color="auto"/>
      </w:divBdr>
    </w:div>
    <w:div w:id="725489743">
      <w:bodyDiv w:val="1"/>
      <w:marLeft w:val="0"/>
      <w:marRight w:val="0"/>
      <w:marTop w:val="0"/>
      <w:marBottom w:val="0"/>
      <w:divBdr>
        <w:top w:val="none" w:sz="0" w:space="0" w:color="auto"/>
        <w:left w:val="none" w:sz="0" w:space="0" w:color="auto"/>
        <w:bottom w:val="none" w:sz="0" w:space="0" w:color="auto"/>
        <w:right w:val="none" w:sz="0" w:space="0" w:color="auto"/>
      </w:divBdr>
    </w:div>
    <w:div w:id="738092101">
      <w:bodyDiv w:val="1"/>
      <w:marLeft w:val="0"/>
      <w:marRight w:val="0"/>
      <w:marTop w:val="0"/>
      <w:marBottom w:val="0"/>
      <w:divBdr>
        <w:top w:val="none" w:sz="0" w:space="0" w:color="auto"/>
        <w:left w:val="none" w:sz="0" w:space="0" w:color="auto"/>
        <w:bottom w:val="none" w:sz="0" w:space="0" w:color="auto"/>
        <w:right w:val="none" w:sz="0" w:space="0" w:color="auto"/>
      </w:divBdr>
      <w:divsChild>
        <w:div w:id="1011879591">
          <w:marLeft w:val="0"/>
          <w:marRight w:val="0"/>
          <w:marTop w:val="0"/>
          <w:marBottom w:val="0"/>
          <w:divBdr>
            <w:top w:val="none" w:sz="0" w:space="0" w:color="auto"/>
            <w:left w:val="none" w:sz="0" w:space="0" w:color="auto"/>
            <w:bottom w:val="none" w:sz="0" w:space="0" w:color="auto"/>
            <w:right w:val="none" w:sz="0" w:space="0" w:color="auto"/>
          </w:divBdr>
        </w:div>
      </w:divsChild>
    </w:div>
    <w:div w:id="741367863">
      <w:bodyDiv w:val="1"/>
      <w:marLeft w:val="0"/>
      <w:marRight w:val="0"/>
      <w:marTop w:val="0"/>
      <w:marBottom w:val="0"/>
      <w:divBdr>
        <w:top w:val="none" w:sz="0" w:space="0" w:color="auto"/>
        <w:left w:val="none" w:sz="0" w:space="0" w:color="auto"/>
        <w:bottom w:val="none" w:sz="0" w:space="0" w:color="auto"/>
        <w:right w:val="none" w:sz="0" w:space="0" w:color="auto"/>
      </w:divBdr>
      <w:divsChild>
        <w:div w:id="10956334">
          <w:marLeft w:val="0"/>
          <w:marRight w:val="0"/>
          <w:marTop w:val="0"/>
          <w:marBottom w:val="150"/>
          <w:divBdr>
            <w:top w:val="none" w:sz="0" w:space="0" w:color="auto"/>
            <w:left w:val="none" w:sz="0" w:space="0" w:color="auto"/>
            <w:bottom w:val="none" w:sz="0" w:space="0" w:color="auto"/>
            <w:right w:val="none" w:sz="0" w:space="0" w:color="auto"/>
          </w:divBdr>
        </w:div>
      </w:divsChild>
    </w:div>
    <w:div w:id="753478621">
      <w:bodyDiv w:val="1"/>
      <w:marLeft w:val="0"/>
      <w:marRight w:val="0"/>
      <w:marTop w:val="0"/>
      <w:marBottom w:val="0"/>
      <w:divBdr>
        <w:top w:val="none" w:sz="0" w:space="0" w:color="auto"/>
        <w:left w:val="none" w:sz="0" w:space="0" w:color="auto"/>
        <w:bottom w:val="none" w:sz="0" w:space="0" w:color="auto"/>
        <w:right w:val="none" w:sz="0" w:space="0" w:color="auto"/>
      </w:divBdr>
    </w:div>
    <w:div w:id="756170527">
      <w:bodyDiv w:val="1"/>
      <w:marLeft w:val="0"/>
      <w:marRight w:val="0"/>
      <w:marTop w:val="0"/>
      <w:marBottom w:val="0"/>
      <w:divBdr>
        <w:top w:val="none" w:sz="0" w:space="0" w:color="auto"/>
        <w:left w:val="none" w:sz="0" w:space="0" w:color="auto"/>
        <w:bottom w:val="none" w:sz="0" w:space="0" w:color="auto"/>
        <w:right w:val="none" w:sz="0" w:space="0" w:color="auto"/>
      </w:divBdr>
    </w:div>
    <w:div w:id="767849899">
      <w:bodyDiv w:val="1"/>
      <w:marLeft w:val="0"/>
      <w:marRight w:val="0"/>
      <w:marTop w:val="0"/>
      <w:marBottom w:val="0"/>
      <w:divBdr>
        <w:top w:val="none" w:sz="0" w:space="0" w:color="auto"/>
        <w:left w:val="none" w:sz="0" w:space="0" w:color="auto"/>
        <w:bottom w:val="none" w:sz="0" w:space="0" w:color="auto"/>
        <w:right w:val="none" w:sz="0" w:space="0" w:color="auto"/>
      </w:divBdr>
      <w:divsChild>
        <w:div w:id="924337357">
          <w:marLeft w:val="0"/>
          <w:marRight w:val="0"/>
          <w:marTop w:val="0"/>
          <w:marBottom w:val="0"/>
          <w:divBdr>
            <w:top w:val="none" w:sz="0" w:space="0" w:color="auto"/>
            <w:left w:val="none" w:sz="0" w:space="0" w:color="auto"/>
            <w:bottom w:val="none" w:sz="0" w:space="0" w:color="auto"/>
            <w:right w:val="none" w:sz="0" w:space="0" w:color="auto"/>
          </w:divBdr>
        </w:div>
        <w:div w:id="381053770">
          <w:marLeft w:val="0"/>
          <w:marRight w:val="0"/>
          <w:marTop w:val="0"/>
          <w:marBottom w:val="0"/>
          <w:divBdr>
            <w:top w:val="none" w:sz="0" w:space="0" w:color="auto"/>
            <w:left w:val="none" w:sz="0" w:space="0" w:color="auto"/>
            <w:bottom w:val="none" w:sz="0" w:space="0" w:color="auto"/>
            <w:right w:val="none" w:sz="0" w:space="0" w:color="auto"/>
          </w:divBdr>
        </w:div>
        <w:div w:id="298728544">
          <w:marLeft w:val="0"/>
          <w:marRight w:val="0"/>
          <w:marTop w:val="0"/>
          <w:marBottom w:val="0"/>
          <w:divBdr>
            <w:top w:val="none" w:sz="0" w:space="0" w:color="auto"/>
            <w:left w:val="none" w:sz="0" w:space="0" w:color="auto"/>
            <w:bottom w:val="none" w:sz="0" w:space="0" w:color="auto"/>
            <w:right w:val="none" w:sz="0" w:space="0" w:color="auto"/>
          </w:divBdr>
        </w:div>
        <w:div w:id="1320114329">
          <w:marLeft w:val="0"/>
          <w:marRight w:val="0"/>
          <w:marTop w:val="0"/>
          <w:marBottom w:val="0"/>
          <w:divBdr>
            <w:top w:val="none" w:sz="0" w:space="0" w:color="auto"/>
            <w:left w:val="none" w:sz="0" w:space="0" w:color="auto"/>
            <w:bottom w:val="none" w:sz="0" w:space="0" w:color="auto"/>
            <w:right w:val="none" w:sz="0" w:space="0" w:color="auto"/>
          </w:divBdr>
        </w:div>
        <w:div w:id="272639397">
          <w:marLeft w:val="0"/>
          <w:marRight w:val="0"/>
          <w:marTop w:val="0"/>
          <w:marBottom w:val="0"/>
          <w:divBdr>
            <w:top w:val="none" w:sz="0" w:space="0" w:color="auto"/>
            <w:left w:val="none" w:sz="0" w:space="0" w:color="auto"/>
            <w:bottom w:val="none" w:sz="0" w:space="0" w:color="auto"/>
            <w:right w:val="none" w:sz="0" w:space="0" w:color="auto"/>
          </w:divBdr>
        </w:div>
      </w:divsChild>
    </w:div>
    <w:div w:id="769425226">
      <w:bodyDiv w:val="1"/>
      <w:marLeft w:val="0"/>
      <w:marRight w:val="0"/>
      <w:marTop w:val="0"/>
      <w:marBottom w:val="0"/>
      <w:divBdr>
        <w:top w:val="none" w:sz="0" w:space="0" w:color="auto"/>
        <w:left w:val="none" w:sz="0" w:space="0" w:color="auto"/>
        <w:bottom w:val="none" w:sz="0" w:space="0" w:color="auto"/>
        <w:right w:val="none" w:sz="0" w:space="0" w:color="auto"/>
      </w:divBdr>
    </w:div>
    <w:div w:id="777068517">
      <w:bodyDiv w:val="1"/>
      <w:marLeft w:val="0"/>
      <w:marRight w:val="0"/>
      <w:marTop w:val="0"/>
      <w:marBottom w:val="0"/>
      <w:divBdr>
        <w:top w:val="none" w:sz="0" w:space="0" w:color="auto"/>
        <w:left w:val="none" w:sz="0" w:space="0" w:color="auto"/>
        <w:bottom w:val="none" w:sz="0" w:space="0" w:color="auto"/>
        <w:right w:val="none" w:sz="0" w:space="0" w:color="auto"/>
      </w:divBdr>
    </w:div>
    <w:div w:id="778331176">
      <w:bodyDiv w:val="1"/>
      <w:marLeft w:val="0"/>
      <w:marRight w:val="0"/>
      <w:marTop w:val="0"/>
      <w:marBottom w:val="0"/>
      <w:divBdr>
        <w:top w:val="none" w:sz="0" w:space="0" w:color="auto"/>
        <w:left w:val="none" w:sz="0" w:space="0" w:color="auto"/>
        <w:bottom w:val="none" w:sz="0" w:space="0" w:color="auto"/>
        <w:right w:val="none" w:sz="0" w:space="0" w:color="auto"/>
      </w:divBdr>
      <w:divsChild>
        <w:div w:id="11616158">
          <w:marLeft w:val="0"/>
          <w:marRight w:val="0"/>
          <w:marTop w:val="0"/>
          <w:marBottom w:val="0"/>
          <w:divBdr>
            <w:top w:val="none" w:sz="0" w:space="0" w:color="auto"/>
            <w:left w:val="none" w:sz="0" w:space="0" w:color="auto"/>
            <w:bottom w:val="none" w:sz="0" w:space="0" w:color="auto"/>
            <w:right w:val="none" w:sz="0" w:space="0" w:color="auto"/>
          </w:divBdr>
        </w:div>
        <w:div w:id="31423410">
          <w:marLeft w:val="0"/>
          <w:marRight w:val="0"/>
          <w:marTop w:val="0"/>
          <w:marBottom w:val="0"/>
          <w:divBdr>
            <w:top w:val="none" w:sz="0" w:space="0" w:color="auto"/>
            <w:left w:val="none" w:sz="0" w:space="0" w:color="auto"/>
            <w:bottom w:val="none" w:sz="0" w:space="0" w:color="auto"/>
            <w:right w:val="none" w:sz="0" w:space="0" w:color="auto"/>
          </w:divBdr>
        </w:div>
        <w:div w:id="32534914">
          <w:marLeft w:val="0"/>
          <w:marRight w:val="0"/>
          <w:marTop w:val="0"/>
          <w:marBottom w:val="0"/>
          <w:divBdr>
            <w:top w:val="none" w:sz="0" w:space="0" w:color="auto"/>
            <w:left w:val="none" w:sz="0" w:space="0" w:color="auto"/>
            <w:bottom w:val="none" w:sz="0" w:space="0" w:color="auto"/>
            <w:right w:val="none" w:sz="0" w:space="0" w:color="auto"/>
          </w:divBdr>
        </w:div>
        <w:div w:id="55864616">
          <w:marLeft w:val="0"/>
          <w:marRight w:val="0"/>
          <w:marTop w:val="0"/>
          <w:marBottom w:val="0"/>
          <w:divBdr>
            <w:top w:val="none" w:sz="0" w:space="0" w:color="auto"/>
            <w:left w:val="none" w:sz="0" w:space="0" w:color="auto"/>
            <w:bottom w:val="none" w:sz="0" w:space="0" w:color="auto"/>
            <w:right w:val="none" w:sz="0" w:space="0" w:color="auto"/>
          </w:divBdr>
        </w:div>
        <w:div w:id="65423789">
          <w:marLeft w:val="0"/>
          <w:marRight w:val="0"/>
          <w:marTop w:val="0"/>
          <w:marBottom w:val="0"/>
          <w:divBdr>
            <w:top w:val="none" w:sz="0" w:space="0" w:color="auto"/>
            <w:left w:val="none" w:sz="0" w:space="0" w:color="auto"/>
            <w:bottom w:val="none" w:sz="0" w:space="0" w:color="auto"/>
            <w:right w:val="none" w:sz="0" w:space="0" w:color="auto"/>
          </w:divBdr>
        </w:div>
        <w:div w:id="78988755">
          <w:marLeft w:val="0"/>
          <w:marRight w:val="0"/>
          <w:marTop w:val="0"/>
          <w:marBottom w:val="0"/>
          <w:divBdr>
            <w:top w:val="none" w:sz="0" w:space="0" w:color="auto"/>
            <w:left w:val="none" w:sz="0" w:space="0" w:color="auto"/>
            <w:bottom w:val="none" w:sz="0" w:space="0" w:color="auto"/>
            <w:right w:val="none" w:sz="0" w:space="0" w:color="auto"/>
          </w:divBdr>
        </w:div>
        <w:div w:id="135412483">
          <w:marLeft w:val="0"/>
          <w:marRight w:val="0"/>
          <w:marTop w:val="0"/>
          <w:marBottom w:val="0"/>
          <w:divBdr>
            <w:top w:val="none" w:sz="0" w:space="0" w:color="auto"/>
            <w:left w:val="none" w:sz="0" w:space="0" w:color="auto"/>
            <w:bottom w:val="none" w:sz="0" w:space="0" w:color="auto"/>
            <w:right w:val="none" w:sz="0" w:space="0" w:color="auto"/>
          </w:divBdr>
        </w:div>
        <w:div w:id="140200402">
          <w:marLeft w:val="0"/>
          <w:marRight w:val="0"/>
          <w:marTop w:val="0"/>
          <w:marBottom w:val="0"/>
          <w:divBdr>
            <w:top w:val="none" w:sz="0" w:space="0" w:color="auto"/>
            <w:left w:val="none" w:sz="0" w:space="0" w:color="auto"/>
            <w:bottom w:val="none" w:sz="0" w:space="0" w:color="auto"/>
            <w:right w:val="none" w:sz="0" w:space="0" w:color="auto"/>
          </w:divBdr>
        </w:div>
        <w:div w:id="177081115">
          <w:marLeft w:val="0"/>
          <w:marRight w:val="0"/>
          <w:marTop w:val="0"/>
          <w:marBottom w:val="0"/>
          <w:divBdr>
            <w:top w:val="none" w:sz="0" w:space="0" w:color="auto"/>
            <w:left w:val="none" w:sz="0" w:space="0" w:color="auto"/>
            <w:bottom w:val="none" w:sz="0" w:space="0" w:color="auto"/>
            <w:right w:val="none" w:sz="0" w:space="0" w:color="auto"/>
          </w:divBdr>
        </w:div>
        <w:div w:id="188224676">
          <w:marLeft w:val="0"/>
          <w:marRight w:val="0"/>
          <w:marTop w:val="0"/>
          <w:marBottom w:val="0"/>
          <w:divBdr>
            <w:top w:val="none" w:sz="0" w:space="0" w:color="auto"/>
            <w:left w:val="none" w:sz="0" w:space="0" w:color="auto"/>
            <w:bottom w:val="none" w:sz="0" w:space="0" w:color="auto"/>
            <w:right w:val="none" w:sz="0" w:space="0" w:color="auto"/>
          </w:divBdr>
        </w:div>
        <w:div w:id="190996224">
          <w:marLeft w:val="0"/>
          <w:marRight w:val="0"/>
          <w:marTop w:val="0"/>
          <w:marBottom w:val="0"/>
          <w:divBdr>
            <w:top w:val="none" w:sz="0" w:space="0" w:color="auto"/>
            <w:left w:val="none" w:sz="0" w:space="0" w:color="auto"/>
            <w:bottom w:val="none" w:sz="0" w:space="0" w:color="auto"/>
            <w:right w:val="none" w:sz="0" w:space="0" w:color="auto"/>
          </w:divBdr>
        </w:div>
        <w:div w:id="204373000">
          <w:marLeft w:val="0"/>
          <w:marRight w:val="0"/>
          <w:marTop w:val="0"/>
          <w:marBottom w:val="0"/>
          <w:divBdr>
            <w:top w:val="none" w:sz="0" w:space="0" w:color="auto"/>
            <w:left w:val="none" w:sz="0" w:space="0" w:color="auto"/>
            <w:bottom w:val="none" w:sz="0" w:space="0" w:color="auto"/>
            <w:right w:val="none" w:sz="0" w:space="0" w:color="auto"/>
          </w:divBdr>
        </w:div>
        <w:div w:id="205988296">
          <w:marLeft w:val="0"/>
          <w:marRight w:val="0"/>
          <w:marTop w:val="0"/>
          <w:marBottom w:val="0"/>
          <w:divBdr>
            <w:top w:val="none" w:sz="0" w:space="0" w:color="auto"/>
            <w:left w:val="none" w:sz="0" w:space="0" w:color="auto"/>
            <w:bottom w:val="none" w:sz="0" w:space="0" w:color="auto"/>
            <w:right w:val="none" w:sz="0" w:space="0" w:color="auto"/>
          </w:divBdr>
        </w:div>
        <w:div w:id="209075562">
          <w:marLeft w:val="0"/>
          <w:marRight w:val="0"/>
          <w:marTop w:val="0"/>
          <w:marBottom w:val="0"/>
          <w:divBdr>
            <w:top w:val="none" w:sz="0" w:space="0" w:color="auto"/>
            <w:left w:val="none" w:sz="0" w:space="0" w:color="auto"/>
            <w:bottom w:val="none" w:sz="0" w:space="0" w:color="auto"/>
            <w:right w:val="none" w:sz="0" w:space="0" w:color="auto"/>
          </w:divBdr>
        </w:div>
        <w:div w:id="209808472">
          <w:marLeft w:val="0"/>
          <w:marRight w:val="0"/>
          <w:marTop w:val="0"/>
          <w:marBottom w:val="0"/>
          <w:divBdr>
            <w:top w:val="none" w:sz="0" w:space="0" w:color="auto"/>
            <w:left w:val="none" w:sz="0" w:space="0" w:color="auto"/>
            <w:bottom w:val="none" w:sz="0" w:space="0" w:color="auto"/>
            <w:right w:val="none" w:sz="0" w:space="0" w:color="auto"/>
          </w:divBdr>
        </w:div>
        <w:div w:id="219706764">
          <w:marLeft w:val="0"/>
          <w:marRight w:val="0"/>
          <w:marTop w:val="0"/>
          <w:marBottom w:val="0"/>
          <w:divBdr>
            <w:top w:val="none" w:sz="0" w:space="0" w:color="auto"/>
            <w:left w:val="none" w:sz="0" w:space="0" w:color="auto"/>
            <w:bottom w:val="none" w:sz="0" w:space="0" w:color="auto"/>
            <w:right w:val="none" w:sz="0" w:space="0" w:color="auto"/>
          </w:divBdr>
        </w:div>
        <w:div w:id="231433223">
          <w:marLeft w:val="0"/>
          <w:marRight w:val="0"/>
          <w:marTop w:val="0"/>
          <w:marBottom w:val="0"/>
          <w:divBdr>
            <w:top w:val="none" w:sz="0" w:space="0" w:color="auto"/>
            <w:left w:val="none" w:sz="0" w:space="0" w:color="auto"/>
            <w:bottom w:val="none" w:sz="0" w:space="0" w:color="auto"/>
            <w:right w:val="none" w:sz="0" w:space="0" w:color="auto"/>
          </w:divBdr>
        </w:div>
        <w:div w:id="273294946">
          <w:marLeft w:val="0"/>
          <w:marRight w:val="0"/>
          <w:marTop w:val="0"/>
          <w:marBottom w:val="0"/>
          <w:divBdr>
            <w:top w:val="none" w:sz="0" w:space="0" w:color="auto"/>
            <w:left w:val="none" w:sz="0" w:space="0" w:color="auto"/>
            <w:bottom w:val="none" w:sz="0" w:space="0" w:color="auto"/>
            <w:right w:val="none" w:sz="0" w:space="0" w:color="auto"/>
          </w:divBdr>
        </w:div>
        <w:div w:id="279338571">
          <w:marLeft w:val="0"/>
          <w:marRight w:val="0"/>
          <w:marTop w:val="0"/>
          <w:marBottom w:val="0"/>
          <w:divBdr>
            <w:top w:val="none" w:sz="0" w:space="0" w:color="auto"/>
            <w:left w:val="none" w:sz="0" w:space="0" w:color="auto"/>
            <w:bottom w:val="none" w:sz="0" w:space="0" w:color="auto"/>
            <w:right w:val="none" w:sz="0" w:space="0" w:color="auto"/>
          </w:divBdr>
        </w:div>
        <w:div w:id="294606505">
          <w:marLeft w:val="0"/>
          <w:marRight w:val="0"/>
          <w:marTop w:val="0"/>
          <w:marBottom w:val="0"/>
          <w:divBdr>
            <w:top w:val="none" w:sz="0" w:space="0" w:color="auto"/>
            <w:left w:val="none" w:sz="0" w:space="0" w:color="auto"/>
            <w:bottom w:val="none" w:sz="0" w:space="0" w:color="auto"/>
            <w:right w:val="none" w:sz="0" w:space="0" w:color="auto"/>
          </w:divBdr>
        </w:div>
        <w:div w:id="297810210">
          <w:marLeft w:val="0"/>
          <w:marRight w:val="0"/>
          <w:marTop w:val="0"/>
          <w:marBottom w:val="0"/>
          <w:divBdr>
            <w:top w:val="none" w:sz="0" w:space="0" w:color="auto"/>
            <w:left w:val="none" w:sz="0" w:space="0" w:color="auto"/>
            <w:bottom w:val="none" w:sz="0" w:space="0" w:color="auto"/>
            <w:right w:val="none" w:sz="0" w:space="0" w:color="auto"/>
          </w:divBdr>
        </w:div>
        <w:div w:id="331031183">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348920529">
          <w:marLeft w:val="0"/>
          <w:marRight w:val="0"/>
          <w:marTop w:val="0"/>
          <w:marBottom w:val="0"/>
          <w:divBdr>
            <w:top w:val="none" w:sz="0" w:space="0" w:color="auto"/>
            <w:left w:val="none" w:sz="0" w:space="0" w:color="auto"/>
            <w:bottom w:val="none" w:sz="0" w:space="0" w:color="auto"/>
            <w:right w:val="none" w:sz="0" w:space="0" w:color="auto"/>
          </w:divBdr>
        </w:div>
        <w:div w:id="357974982">
          <w:marLeft w:val="0"/>
          <w:marRight w:val="0"/>
          <w:marTop w:val="0"/>
          <w:marBottom w:val="0"/>
          <w:divBdr>
            <w:top w:val="none" w:sz="0" w:space="0" w:color="auto"/>
            <w:left w:val="none" w:sz="0" w:space="0" w:color="auto"/>
            <w:bottom w:val="none" w:sz="0" w:space="0" w:color="auto"/>
            <w:right w:val="none" w:sz="0" w:space="0" w:color="auto"/>
          </w:divBdr>
        </w:div>
        <w:div w:id="370153330">
          <w:marLeft w:val="0"/>
          <w:marRight w:val="0"/>
          <w:marTop w:val="0"/>
          <w:marBottom w:val="0"/>
          <w:divBdr>
            <w:top w:val="none" w:sz="0" w:space="0" w:color="auto"/>
            <w:left w:val="none" w:sz="0" w:space="0" w:color="auto"/>
            <w:bottom w:val="none" w:sz="0" w:space="0" w:color="auto"/>
            <w:right w:val="none" w:sz="0" w:space="0" w:color="auto"/>
          </w:divBdr>
        </w:div>
        <w:div w:id="394165328">
          <w:marLeft w:val="0"/>
          <w:marRight w:val="0"/>
          <w:marTop w:val="0"/>
          <w:marBottom w:val="0"/>
          <w:divBdr>
            <w:top w:val="none" w:sz="0" w:space="0" w:color="auto"/>
            <w:left w:val="none" w:sz="0" w:space="0" w:color="auto"/>
            <w:bottom w:val="none" w:sz="0" w:space="0" w:color="auto"/>
            <w:right w:val="none" w:sz="0" w:space="0" w:color="auto"/>
          </w:divBdr>
        </w:div>
        <w:div w:id="432744907">
          <w:marLeft w:val="0"/>
          <w:marRight w:val="0"/>
          <w:marTop w:val="0"/>
          <w:marBottom w:val="0"/>
          <w:divBdr>
            <w:top w:val="none" w:sz="0" w:space="0" w:color="auto"/>
            <w:left w:val="none" w:sz="0" w:space="0" w:color="auto"/>
            <w:bottom w:val="none" w:sz="0" w:space="0" w:color="auto"/>
            <w:right w:val="none" w:sz="0" w:space="0" w:color="auto"/>
          </w:divBdr>
        </w:div>
        <w:div w:id="461775762">
          <w:marLeft w:val="0"/>
          <w:marRight w:val="0"/>
          <w:marTop w:val="0"/>
          <w:marBottom w:val="0"/>
          <w:divBdr>
            <w:top w:val="none" w:sz="0" w:space="0" w:color="auto"/>
            <w:left w:val="none" w:sz="0" w:space="0" w:color="auto"/>
            <w:bottom w:val="none" w:sz="0" w:space="0" w:color="auto"/>
            <w:right w:val="none" w:sz="0" w:space="0" w:color="auto"/>
          </w:divBdr>
        </w:div>
        <w:div w:id="471288106">
          <w:marLeft w:val="0"/>
          <w:marRight w:val="0"/>
          <w:marTop w:val="0"/>
          <w:marBottom w:val="0"/>
          <w:divBdr>
            <w:top w:val="none" w:sz="0" w:space="0" w:color="auto"/>
            <w:left w:val="none" w:sz="0" w:space="0" w:color="auto"/>
            <w:bottom w:val="none" w:sz="0" w:space="0" w:color="auto"/>
            <w:right w:val="none" w:sz="0" w:space="0" w:color="auto"/>
          </w:divBdr>
        </w:div>
        <w:div w:id="486434328">
          <w:marLeft w:val="0"/>
          <w:marRight w:val="0"/>
          <w:marTop w:val="0"/>
          <w:marBottom w:val="0"/>
          <w:divBdr>
            <w:top w:val="none" w:sz="0" w:space="0" w:color="auto"/>
            <w:left w:val="none" w:sz="0" w:space="0" w:color="auto"/>
            <w:bottom w:val="none" w:sz="0" w:space="0" w:color="auto"/>
            <w:right w:val="none" w:sz="0" w:space="0" w:color="auto"/>
          </w:divBdr>
        </w:div>
        <w:div w:id="488404189">
          <w:marLeft w:val="0"/>
          <w:marRight w:val="0"/>
          <w:marTop w:val="0"/>
          <w:marBottom w:val="0"/>
          <w:divBdr>
            <w:top w:val="none" w:sz="0" w:space="0" w:color="auto"/>
            <w:left w:val="none" w:sz="0" w:space="0" w:color="auto"/>
            <w:bottom w:val="none" w:sz="0" w:space="0" w:color="auto"/>
            <w:right w:val="none" w:sz="0" w:space="0" w:color="auto"/>
          </w:divBdr>
        </w:div>
        <w:div w:id="492986884">
          <w:marLeft w:val="0"/>
          <w:marRight w:val="0"/>
          <w:marTop w:val="0"/>
          <w:marBottom w:val="0"/>
          <w:divBdr>
            <w:top w:val="none" w:sz="0" w:space="0" w:color="auto"/>
            <w:left w:val="none" w:sz="0" w:space="0" w:color="auto"/>
            <w:bottom w:val="none" w:sz="0" w:space="0" w:color="auto"/>
            <w:right w:val="none" w:sz="0" w:space="0" w:color="auto"/>
          </w:divBdr>
        </w:div>
        <w:div w:id="514922251">
          <w:marLeft w:val="0"/>
          <w:marRight w:val="0"/>
          <w:marTop w:val="0"/>
          <w:marBottom w:val="0"/>
          <w:divBdr>
            <w:top w:val="none" w:sz="0" w:space="0" w:color="auto"/>
            <w:left w:val="none" w:sz="0" w:space="0" w:color="auto"/>
            <w:bottom w:val="none" w:sz="0" w:space="0" w:color="auto"/>
            <w:right w:val="none" w:sz="0" w:space="0" w:color="auto"/>
          </w:divBdr>
        </w:div>
        <w:div w:id="551113063">
          <w:marLeft w:val="0"/>
          <w:marRight w:val="0"/>
          <w:marTop w:val="0"/>
          <w:marBottom w:val="0"/>
          <w:divBdr>
            <w:top w:val="none" w:sz="0" w:space="0" w:color="auto"/>
            <w:left w:val="none" w:sz="0" w:space="0" w:color="auto"/>
            <w:bottom w:val="none" w:sz="0" w:space="0" w:color="auto"/>
            <w:right w:val="none" w:sz="0" w:space="0" w:color="auto"/>
          </w:divBdr>
        </w:div>
        <w:div w:id="559366238">
          <w:marLeft w:val="0"/>
          <w:marRight w:val="0"/>
          <w:marTop w:val="0"/>
          <w:marBottom w:val="0"/>
          <w:divBdr>
            <w:top w:val="none" w:sz="0" w:space="0" w:color="auto"/>
            <w:left w:val="none" w:sz="0" w:space="0" w:color="auto"/>
            <w:bottom w:val="none" w:sz="0" w:space="0" w:color="auto"/>
            <w:right w:val="none" w:sz="0" w:space="0" w:color="auto"/>
          </w:divBdr>
        </w:div>
        <w:div w:id="560335123">
          <w:marLeft w:val="0"/>
          <w:marRight w:val="0"/>
          <w:marTop w:val="0"/>
          <w:marBottom w:val="0"/>
          <w:divBdr>
            <w:top w:val="none" w:sz="0" w:space="0" w:color="auto"/>
            <w:left w:val="none" w:sz="0" w:space="0" w:color="auto"/>
            <w:bottom w:val="none" w:sz="0" w:space="0" w:color="auto"/>
            <w:right w:val="none" w:sz="0" w:space="0" w:color="auto"/>
          </w:divBdr>
        </w:div>
        <w:div w:id="570622642">
          <w:marLeft w:val="0"/>
          <w:marRight w:val="0"/>
          <w:marTop w:val="0"/>
          <w:marBottom w:val="0"/>
          <w:divBdr>
            <w:top w:val="none" w:sz="0" w:space="0" w:color="auto"/>
            <w:left w:val="none" w:sz="0" w:space="0" w:color="auto"/>
            <w:bottom w:val="none" w:sz="0" w:space="0" w:color="auto"/>
            <w:right w:val="none" w:sz="0" w:space="0" w:color="auto"/>
          </w:divBdr>
        </w:div>
        <w:div w:id="588007901">
          <w:marLeft w:val="0"/>
          <w:marRight w:val="0"/>
          <w:marTop w:val="0"/>
          <w:marBottom w:val="0"/>
          <w:divBdr>
            <w:top w:val="none" w:sz="0" w:space="0" w:color="auto"/>
            <w:left w:val="none" w:sz="0" w:space="0" w:color="auto"/>
            <w:bottom w:val="none" w:sz="0" w:space="0" w:color="auto"/>
            <w:right w:val="none" w:sz="0" w:space="0" w:color="auto"/>
          </w:divBdr>
        </w:div>
        <w:div w:id="601106239">
          <w:marLeft w:val="0"/>
          <w:marRight w:val="0"/>
          <w:marTop w:val="0"/>
          <w:marBottom w:val="0"/>
          <w:divBdr>
            <w:top w:val="none" w:sz="0" w:space="0" w:color="auto"/>
            <w:left w:val="none" w:sz="0" w:space="0" w:color="auto"/>
            <w:bottom w:val="none" w:sz="0" w:space="0" w:color="auto"/>
            <w:right w:val="none" w:sz="0" w:space="0" w:color="auto"/>
          </w:divBdr>
        </w:div>
        <w:div w:id="622420735">
          <w:marLeft w:val="0"/>
          <w:marRight w:val="0"/>
          <w:marTop w:val="0"/>
          <w:marBottom w:val="0"/>
          <w:divBdr>
            <w:top w:val="none" w:sz="0" w:space="0" w:color="auto"/>
            <w:left w:val="none" w:sz="0" w:space="0" w:color="auto"/>
            <w:bottom w:val="none" w:sz="0" w:space="0" w:color="auto"/>
            <w:right w:val="none" w:sz="0" w:space="0" w:color="auto"/>
          </w:divBdr>
        </w:div>
        <w:div w:id="634337521">
          <w:marLeft w:val="0"/>
          <w:marRight w:val="0"/>
          <w:marTop w:val="0"/>
          <w:marBottom w:val="0"/>
          <w:divBdr>
            <w:top w:val="none" w:sz="0" w:space="0" w:color="auto"/>
            <w:left w:val="none" w:sz="0" w:space="0" w:color="auto"/>
            <w:bottom w:val="none" w:sz="0" w:space="0" w:color="auto"/>
            <w:right w:val="none" w:sz="0" w:space="0" w:color="auto"/>
          </w:divBdr>
        </w:div>
        <w:div w:id="643855957">
          <w:marLeft w:val="0"/>
          <w:marRight w:val="0"/>
          <w:marTop w:val="0"/>
          <w:marBottom w:val="0"/>
          <w:divBdr>
            <w:top w:val="none" w:sz="0" w:space="0" w:color="auto"/>
            <w:left w:val="none" w:sz="0" w:space="0" w:color="auto"/>
            <w:bottom w:val="none" w:sz="0" w:space="0" w:color="auto"/>
            <w:right w:val="none" w:sz="0" w:space="0" w:color="auto"/>
          </w:divBdr>
        </w:div>
        <w:div w:id="764113549">
          <w:marLeft w:val="0"/>
          <w:marRight w:val="0"/>
          <w:marTop w:val="0"/>
          <w:marBottom w:val="0"/>
          <w:divBdr>
            <w:top w:val="none" w:sz="0" w:space="0" w:color="auto"/>
            <w:left w:val="none" w:sz="0" w:space="0" w:color="auto"/>
            <w:bottom w:val="none" w:sz="0" w:space="0" w:color="auto"/>
            <w:right w:val="none" w:sz="0" w:space="0" w:color="auto"/>
          </w:divBdr>
        </w:div>
        <w:div w:id="781648680">
          <w:marLeft w:val="0"/>
          <w:marRight w:val="0"/>
          <w:marTop w:val="0"/>
          <w:marBottom w:val="0"/>
          <w:divBdr>
            <w:top w:val="none" w:sz="0" w:space="0" w:color="auto"/>
            <w:left w:val="none" w:sz="0" w:space="0" w:color="auto"/>
            <w:bottom w:val="none" w:sz="0" w:space="0" w:color="auto"/>
            <w:right w:val="none" w:sz="0" w:space="0" w:color="auto"/>
          </w:divBdr>
        </w:div>
        <w:div w:id="808091406">
          <w:marLeft w:val="0"/>
          <w:marRight w:val="0"/>
          <w:marTop w:val="0"/>
          <w:marBottom w:val="0"/>
          <w:divBdr>
            <w:top w:val="none" w:sz="0" w:space="0" w:color="auto"/>
            <w:left w:val="none" w:sz="0" w:space="0" w:color="auto"/>
            <w:bottom w:val="none" w:sz="0" w:space="0" w:color="auto"/>
            <w:right w:val="none" w:sz="0" w:space="0" w:color="auto"/>
          </w:divBdr>
        </w:div>
        <w:div w:id="836963395">
          <w:marLeft w:val="0"/>
          <w:marRight w:val="0"/>
          <w:marTop w:val="0"/>
          <w:marBottom w:val="0"/>
          <w:divBdr>
            <w:top w:val="none" w:sz="0" w:space="0" w:color="auto"/>
            <w:left w:val="none" w:sz="0" w:space="0" w:color="auto"/>
            <w:bottom w:val="none" w:sz="0" w:space="0" w:color="auto"/>
            <w:right w:val="none" w:sz="0" w:space="0" w:color="auto"/>
          </w:divBdr>
        </w:div>
        <w:div w:id="863785943">
          <w:marLeft w:val="0"/>
          <w:marRight w:val="0"/>
          <w:marTop w:val="0"/>
          <w:marBottom w:val="0"/>
          <w:divBdr>
            <w:top w:val="none" w:sz="0" w:space="0" w:color="auto"/>
            <w:left w:val="none" w:sz="0" w:space="0" w:color="auto"/>
            <w:bottom w:val="none" w:sz="0" w:space="0" w:color="auto"/>
            <w:right w:val="none" w:sz="0" w:space="0" w:color="auto"/>
          </w:divBdr>
        </w:div>
        <w:div w:id="866021925">
          <w:marLeft w:val="0"/>
          <w:marRight w:val="0"/>
          <w:marTop w:val="0"/>
          <w:marBottom w:val="0"/>
          <w:divBdr>
            <w:top w:val="none" w:sz="0" w:space="0" w:color="auto"/>
            <w:left w:val="none" w:sz="0" w:space="0" w:color="auto"/>
            <w:bottom w:val="none" w:sz="0" w:space="0" w:color="auto"/>
            <w:right w:val="none" w:sz="0" w:space="0" w:color="auto"/>
          </w:divBdr>
        </w:div>
        <w:div w:id="884828574">
          <w:marLeft w:val="0"/>
          <w:marRight w:val="0"/>
          <w:marTop w:val="0"/>
          <w:marBottom w:val="0"/>
          <w:divBdr>
            <w:top w:val="none" w:sz="0" w:space="0" w:color="auto"/>
            <w:left w:val="none" w:sz="0" w:space="0" w:color="auto"/>
            <w:bottom w:val="none" w:sz="0" w:space="0" w:color="auto"/>
            <w:right w:val="none" w:sz="0" w:space="0" w:color="auto"/>
          </w:divBdr>
        </w:div>
        <w:div w:id="900290562">
          <w:marLeft w:val="0"/>
          <w:marRight w:val="0"/>
          <w:marTop w:val="0"/>
          <w:marBottom w:val="0"/>
          <w:divBdr>
            <w:top w:val="none" w:sz="0" w:space="0" w:color="auto"/>
            <w:left w:val="none" w:sz="0" w:space="0" w:color="auto"/>
            <w:bottom w:val="none" w:sz="0" w:space="0" w:color="auto"/>
            <w:right w:val="none" w:sz="0" w:space="0" w:color="auto"/>
          </w:divBdr>
        </w:div>
        <w:div w:id="932393520">
          <w:marLeft w:val="0"/>
          <w:marRight w:val="0"/>
          <w:marTop w:val="0"/>
          <w:marBottom w:val="0"/>
          <w:divBdr>
            <w:top w:val="none" w:sz="0" w:space="0" w:color="auto"/>
            <w:left w:val="none" w:sz="0" w:space="0" w:color="auto"/>
            <w:bottom w:val="none" w:sz="0" w:space="0" w:color="auto"/>
            <w:right w:val="none" w:sz="0" w:space="0" w:color="auto"/>
          </w:divBdr>
        </w:div>
        <w:div w:id="936913616">
          <w:marLeft w:val="0"/>
          <w:marRight w:val="0"/>
          <w:marTop w:val="0"/>
          <w:marBottom w:val="0"/>
          <w:divBdr>
            <w:top w:val="none" w:sz="0" w:space="0" w:color="auto"/>
            <w:left w:val="none" w:sz="0" w:space="0" w:color="auto"/>
            <w:bottom w:val="none" w:sz="0" w:space="0" w:color="auto"/>
            <w:right w:val="none" w:sz="0" w:space="0" w:color="auto"/>
          </w:divBdr>
        </w:div>
        <w:div w:id="938174267">
          <w:marLeft w:val="0"/>
          <w:marRight w:val="0"/>
          <w:marTop w:val="0"/>
          <w:marBottom w:val="0"/>
          <w:divBdr>
            <w:top w:val="none" w:sz="0" w:space="0" w:color="auto"/>
            <w:left w:val="none" w:sz="0" w:space="0" w:color="auto"/>
            <w:bottom w:val="none" w:sz="0" w:space="0" w:color="auto"/>
            <w:right w:val="none" w:sz="0" w:space="0" w:color="auto"/>
          </w:divBdr>
        </w:div>
        <w:div w:id="938878587">
          <w:marLeft w:val="0"/>
          <w:marRight w:val="0"/>
          <w:marTop w:val="0"/>
          <w:marBottom w:val="0"/>
          <w:divBdr>
            <w:top w:val="none" w:sz="0" w:space="0" w:color="auto"/>
            <w:left w:val="none" w:sz="0" w:space="0" w:color="auto"/>
            <w:bottom w:val="none" w:sz="0" w:space="0" w:color="auto"/>
            <w:right w:val="none" w:sz="0" w:space="0" w:color="auto"/>
          </w:divBdr>
        </w:div>
        <w:div w:id="945116829">
          <w:marLeft w:val="0"/>
          <w:marRight w:val="0"/>
          <w:marTop w:val="0"/>
          <w:marBottom w:val="0"/>
          <w:divBdr>
            <w:top w:val="none" w:sz="0" w:space="0" w:color="auto"/>
            <w:left w:val="none" w:sz="0" w:space="0" w:color="auto"/>
            <w:bottom w:val="none" w:sz="0" w:space="0" w:color="auto"/>
            <w:right w:val="none" w:sz="0" w:space="0" w:color="auto"/>
          </w:divBdr>
        </w:div>
        <w:div w:id="1009867862">
          <w:marLeft w:val="0"/>
          <w:marRight w:val="0"/>
          <w:marTop w:val="0"/>
          <w:marBottom w:val="0"/>
          <w:divBdr>
            <w:top w:val="none" w:sz="0" w:space="0" w:color="auto"/>
            <w:left w:val="none" w:sz="0" w:space="0" w:color="auto"/>
            <w:bottom w:val="none" w:sz="0" w:space="0" w:color="auto"/>
            <w:right w:val="none" w:sz="0" w:space="0" w:color="auto"/>
          </w:divBdr>
        </w:div>
        <w:div w:id="1010915458">
          <w:marLeft w:val="0"/>
          <w:marRight w:val="0"/>
          <w:marTop w:val="0"/>
          <w:marBottom w:val="0"/>
          <w:divBdr>
            <w:top w:val="none" w:sz="0" w:space="0" w:color="auto"/>
            <w:left w:val="none" w:sz="0" w:space="0" w:color="auto"/>
            <w:bottom w:val="none" w:sz="0" w:space="0" w:color="auto"/>
            <w:right w:val="none" w:sz="0" w:space="0" w:color="auto"/>
          </w:divBdr>
        </w:div>
        <w:div w:id="1016419564">
          <w:marLeft w:val="0"/>
          <w:marRight w:val="0"/>
          <w:marTop w:val="0"/>
          <w:marBottom w:val="0"/>
          <w:divBdr>
            <w:top w:val="none" w:sz="0" w:space="0" w:color="auto"/>
            <w:left w:val="none" w:sz="0" w:space="0" w:color="auto"/>
            <w:bottom w:val="none" w:sz="0" w:space="0" w:color="auto"/>
            <w:right w:val="none" w:sz="0" w:space="0" w:color="auto"/>
          </w:divBdr>
        </w:div>
        <w:div w:id="1022829185">
          <w:marLeft w:val="0"/>
          <w:marRight w:val="0"/>
          <w:marTop w:val="0"/>
          <w:marBottom w:val="0"/>
          <w:divBdr>
            <w:top w:val="none" w:sz="0" w:space="0" w:color="auto"/>
            <w:left w:val="none" w:sz="0" w:space="0" w:color="auto"/>
            <w:bottom w:val="none" w:sz="0" w:space="0" w:color="auto"/>
            <w:right w:val="none" w:sz="0" w:space="0" w:color="auto"/>
          </w:divBdr>
        </w:div>
        <w:div w:id="1034229244">
          <w:marLeft w:val="0"/>
          <w:marRight w:val="0"/>
          <w:marTop w:val="0"/>
          <w:marBottom w:val="0"/>
          <w:divBdr>
            <w:top w:val="none" w:sz="0" w:space="0" w:color="auto"/>
            <w:left w:val="none" w:sz="0" w:space="0" w:color="auto"/>
            <w:bottom w:val="none" w:sz="0" w:space="0" w:color="auto"/>
            <w:right w:val="none" w:sz="0" w:space="0" w:color="auto"/>
          </w:divBdr>
        </w:div>
        <w:div w:id="1047532098">
          <w:marLeft w:val="0"/>
          <w:marRight w:val="0"/>
          <w:marTop w:val="0"/>
          <w:marBottom w:val="0"/>
          <w:divBdr>
            <w:top w:val="none" w:sz="0" w:space="0" w:color="auto"/>
            <w:left w:val="none" w:sz="0" w:space="0" w:color="auto"/>
            <w:bottom w:val="none" w:sz="0" w:space="0" w:color="auto"/>
            <w:right w:val="none" w:sz="0" w:space="0" w:color="auto"/>
          </w:divBdr>
        </w:div>
        <w:div w:id="1070232968">
          <w:marLeft w:val="0"/>
          <w:marRight w:val="0"/>
          <w:marTop w:val="0"/>
          <w:marBottom w:val="0"/>
          <w:divBdr>
            <w:top w:val="none" w:sz="0" w:space="0" w:color="auto"/>
            <w:left w:val="none" w:sz="0" w:space="0" w:color="auto"/>
            <w:bottom w:val="none" w:sz="0" w:space="0" w:color="auto"/>
            <w:right w:val="none" w:sz="0" w:space="0" w:color="auto"/>
          </w:divBdr>
        </w:div>
        <w:div w:id="1071392372">
          <w:marLeft w:val="0"/>
          <w:marRight w:val="0"/>
          <w:marTop w:val="0"/>
          <w:marBottom w:val="0"/>
          <w:divBdr>
            <w:top w:val="none" w:sz="0" w:space="0" w:color="auto"/>
            <w:left w:val="none" w:sz="0" w:space="0" w:color="auto"/>
            <w:bottom w:val="none" w:sz="0" w:space="0" w:color="auto"/>
            <w:right w:val="none" w:sz="0" w:space="0" w:color="auto"/>
          </w:divBdr>
        </w:div>
        <w:div w:id="1086924789">
          <w:marLeft w:val="0"/>
          <w:marRight w:val="0"/>
          <w:marTop w:val="0"/>
          <w:marBottom w:val="0"/>
          <w:divBdr>
            <w:top w:val="none" w:sz="0" w:space="0" w:color="auto"/>
            <w:left w:val="none" w:sz="0" w:space="0" w:color="auto"/>
            <w:bottom w:val="none" w:sz="0" w:space="0" w:color="auto"/>
            <w:right w:val="none" w:sz="0" w:space="0" w:color="auto"/>
          </w:divBdr>
        </w:div>
        <w:div w:id="1092975705">
          <w:marLeft w:val="0"/>
          <w:marRight w:val="0"/>
          <w:marTop w:val="0"/>
          <w:marBottom w:val="0"/>
          <w:divBdr>
            <w:top w:val="none" w:sz="0" w:space="0" w:color="auto"/>
            <w:left w:val="none" w:sz="0" w:space="0" w:color="auto"/>
            <w:bottom w:val="none" w:sz="0" w:space="0" w:color="auto"/>
            <w:right w:val="none" w:sz="0" w:space="0" w:color="auto"/>
          </w:divBdr>
        </w:div>
        <w:div w:id="1096436200">
          <w:marLeft w:val="0"/>
          <w:marRight w:val="0"/>
          <w:marTop w:val="0"/>
          <w:marBottom w:val="0"/>
          <w:divBdr>
            <w:top w:val="none" w:sz="0" w:space="0" w:color="auto"/>
            <w:left w:val="none" w:sz="0" w:space="0" w:color="auto"/>
            <w:bottom w:val="none" w:sz="0" w:space="0" w:color="auto"/>
            <w:right w:val="none" w:sz="0" w:space="0" w:color="auto"/>
          </w:divBdr>
        </w:div>
        <w:div w:id="1112700710">
          <w:marLeft w:val="0"/>
          <w:marRight w:val="0"/>
          <w:marTop w:val="0"/>
          <w:marBottom w:val="0"/>
          <w:divBdr>
            <w:top w:val="none" w:sz="0" w:space="0" w:color="auto"/>
            <w:left w:val="none" w:sz="0" w:space="0" w:color="auto"/>
            <w:bottom w:val="none" w:sz="0" w:space="0" w:color="auto"/>
            <w:right w:val="none" w:sz="0" w:space="0" w:color="auto"/>
          </w:divBdr>
        </w:div>
        <w:div w:id="1147894946">
          <w:marLeft w:val="0"/>
          <w:marRight w:val="0"/>
          <w:marTop w:val="0"/>
          <w:marBottom w:val="0"/>
          <w:divBdr>
            <w:top w:val="none" w:sz="0" w:space="0" w:color="auto"/>
            <w:left w:val="none" w:sz="0" w:space="0" w:color="auto"/>
            <w:bottom w:val="none" w:sz="0" w:space="0" w:color="auto"/>
            <w:right w:val="none" w:sz="0" w:space="0" w:color="auto"/>
          </w:divBdr>
        </w:div>
        <w:div w:id="1180239725">
          <w:marLeft w:val="0"/>
          <w:marRight w:val="0"/>
          <w:marTop w:val="0"/>
          <w:marBottom w:val="0"/>
          <w:divBdr>
            <w:top w:val="none" w:sz="0" w:space="0" w:color="auto"/>
            <w:left w:val="none" w:sz="0" w:space="0" w:color="auto"/>
            <w:bottom w:val="none" w:sz="0" w:space="0" w:color="auto"/>
            <w:right w:val="none" w:sz="0" w:space="0" w:color="auto"/>
          </w:divBdr>
          <w:divsChild>
            <w:div w:id="627858957">
              <w:marLeft w:val="0"/>
              <w:marRight w:val="0"/>
              <w:marTop w:val="0"/>
              <w:marBottom w:val="0"/>
              <w:divBdr>
                <w:top w:val="none" w:sz="0" w:space="0" w:color="auto"/>
                <w:left w:val="none" w:sz="0" w:space="0" w:color="auto"/>
                <w:bottom w:val="none" w:sz="0" w:space="0" w:color="auto"/>
                <w:right w:val="none" w:sz="0" w:space="0" w:color="auto"/>
              </w:divBdr>
            </w:div>
          </w:divsChild>
        </w:div>
        <w:div w:id="1198423687">
          <w:marLeft w:val="0"/>
          <w:marRight w:val="0"/>
          <w:marTop w:val="0"/>
          <w:marBottom w:val="0"/>
          <w:divBdr>
            <w:top w:val="none" w:sz="0" w:space="0" w:color="auto"/>
            <w:left w:val="none" w:sz="0" w:space="0" w:color="auto"/>
            <w:bottom w:val="none" w:sz="0" w:space="0" w:color="auto"/>
            <w:right w:val="none" w:sz="0" w:space="0" w:color="auto"/>
          </w:divBdr>
        </w:div>
        <w:div w:id="1202281878">
          <w:marLeft w:val="0"/>
          <w:marRight w:val="0"/>
          <w:marTop w:val="0"/>
          <w:marBottom w:val="0"/>
          <w:divBdr>
            <w:top w:val="none" w:sz="0" w:space="0" w:color="auto"/>
            <w:left w:val="none" w:sz="0" w:space="0" w:color="auto"/>
            <w:bottom w:val="none" w:sz="0" w:space="0" w:color="auto"/>
            <w:right w:val="none" w:sz="0" w:space="0" w:color="auto"/>
          </w:divBdr>
        </w:div>
        <w:div w:id="1231623033">
          <w:marLeft w:val="0"/>
          <w:marRight w:val="0"/>
          <w:marTop w:val="0"/>
          <w:marBottom w:val="0"/>
          <w:divBdr>
            <w:top w:val="none" w:sz="0" w:space="0" w:color="auto"/>
            <w:left w:val="none" w:sz="0" w:space="0" w:color="auto"/>
            <w:bottom w:val="none" w:sz="0" w:space="0" w:color="auto"/>
            <w:right w:val="none" w:sz="0" w:space="0" w:color="auto"/>
          </w:divBdr>
        </w:div>
        <w:div w:id="1289047923">
          <w:marLeft w:val="0"/>
          <w:marRight w:val="0"/>
          <w:marTop w:val="0"/>
          <w:marBottom w:val="0"/>
          <w:divBdr>
            <w:top w:val="none" w:sz="0" w:space="0" w:color="auto"/>
            <w:left w:val="none" w:sz="0" w:space="0" w:color="auto"/>
            <w:bottom w:val="none" w:sz="0" w:space="0" w:color="auto"/>
            <w:right w:val="none" w:sz="0" w:space="0" w:color="auto"/>
          </w:divBdr>
        </w:div>
        <w:div w:id="1300573783">
          <w:marLeft w:val="0"/>
          <w:marRight w:val="0"/>
          <w:marTop w:val="0"/>
          <w:marBottom w:val="0"/>
          <w:divBdr>
            <w:top w:val="none" w:sz="0" w:space="0" w:color="auto"/>
            <w:left w:val="none" w:sz="0" w:space="0" w:color="auto"/>
            <w:bottom w:val="none" w:sz="0" w:space="0" w:color="auto"/>
            <w:right w:val="none" w:sz="0" w:space="0" w:color="auto"/>
          </w:divBdr>
        </w:div>
        <w:div w:id="1306160344">
          <w:marLeft w:val="0"/>
          <w:marRight w:val="0"/>
          <w:marTop w:val="0"/>
          <w:marBottom w:val="0"/>
          <w:divBdr>
            <w:top w:val="none" w:sz="0" w:space="0" w:color="auto"/>
            <w:left w:val="none" w:sz="0" w:space="0" w:color="auto"/>
            <w:bottom w:val="none" w:sz="0" w:space="0" w:color="auto"/>
            <w:right w:val="none" w:sz="0" w:space="0" w:color="auto"/>
          </w:divBdr>
        </w:div>
        <w:div w:id="1316836670">
          <w:marLeft w:val="0"/>
          <w:marRight w:val="0"/>
          <w:marTop w:val="0"/>
          <w:marBottom w:val="0"/>
          <w:divBdr>
            <w:top w:val="none" w:sz="0" w:space="0" w:color="auto"/>
            <w:left w:val="none" w:sz="0" w:space="0" w:color="auto"/>
            <w:bottom w:val="none" w:sz="0" w:space="0" w:color="auto"/>
            <w:right w:val="none" w:sz="0" w:space="0" w:color="auto"/>
          </w:divBdr>
        </w:div>
        <w:div w:id="1320572488">
          <w:marLeft w:val="0"/>
          <w:marRight w:val="0"/>
          <w:marTop w:val="0"/>
          <w:marBottom w:val="0"/>
          <w:divBdr>
            <w:top w:val="none" w:sz="0" w:space="0" w:color="auto"/>
            <w:left w:val="none" w:sz="0" w:space="0" w:color="auto"/>
            <w:bottom w:val="none" w:sz="0" w:space="0" w:color="auto"/>
            <w:right w:val="none" w:sz="0" w:space="0" w:color="auto"/>
          </w:divBdr>
        </w:div>
        <w:div w:id="1352680242">
          <w:marLeft w:val="0"/>
          <w:marRight w:val="0"/>
          <w:marTop w:val="0"/>
          <w:marBottom w:val="0"/>
          <w:divBdr>
            <w:top w:val="none" w:sz="0" w:space="0" w:color="auto"/>
            <w:left w:val="none" w:sz="0" w:space="0" w:color="auto"/>
            <w:bottom w:val="none" w:sz="0" w:space="0" w:color="auto"/>
            <w:right w:val="none" w:sz="0" w:space="0" w:color="auto"/>
          </w:divBdr>
        </w:div>
        <w:div w:id="1363088252">
          <w:marLeft w:val="0"/>
          <w:marRight w:val="0"/>
          <w:marTop w:val="0"/>
          <w:marBottom w:val="0"/>
          <w:divBdr>
            <w:top w:val="none" w:sz="0" w:space="0" w:color="auto"/>
            <w:left w:val="none" w:sz="0" w:space="0" w:color="auto"/>
            <w:bottom w:val="none" w:sz="0" w:space="0" w:color="auto"/>
            <w:right w:val="none" w:sz="0" w:space="0" w:color="auto"/>
          </w:divBdr>
        </w:div>
        <w:div w:id="1368948053">
          <w:marLeft w:val="0"/>
          <w:marRight w:val="0"/>
          <w:marTop w:val="0"/>
          <w:marBottom w:val="0"/>
          <w:divBdr>
            <w:top w:val="none" w:sz="0" w:space="0" w:color="auto"/>
            <w:left w:val="none" w:sz="0" w:space="0" w:color="auto"/>
            <w:bottom w:val="none" w:sz="0" w:space="0" w:color="auto"/>
            <w:right w:val="none" w:sz="0" w:space="0" w:color="auto"/>
          </w:divBdr>
        </w:div>
        <w:div w:id="1423181410">
          <w:marLeft w:val="0"/>
          <w:marRight w:val="0"/>
          <w:marTop w:val="0"/>
          <w:marBottom w:val="0"/>
          <w:divBdr>
            <w:top w:val="none" w:sz="0" w:space="0" w:color="auto"/>
            <w:left w:val="none" w:sz="0" w:space="0" w:color="auto"/>
            <w:bottom w:val="none" w:sz="0" w:space="0" w:color="auto"/>
            <w:right w:val="none" w:sz="0" w:space="0" w:color="auto"/>
          </w:divBdr>
        </w:div>
        <w:div w:id="1426144805">
          <w:marLeft w:val="0"/>
          <w:marRight w:val="0"/>
          <w:marTop w:val="0"/>
          <w:marBottom w:val="0"/>
          <w:divBdr>
            <w:top w:val="none" w:sz="0" w:space="0" w:color="auto"/>
            <w:left w:val="none" w:sz="0" w:space="0" w:color="auto"/>
            <w:bottom w:val="none" w:sz="0" w:space="0" w:color="auto"/>
            <w:right w:val="none" w:sz="0" w:space="0" w:color="auto"/>
          </w:divBdr>
        </w:div>
        <w:div w:id="1433935246">
          <w:marLeft w:val="0"/>
          <w:marRight w:val="0"/>
          <w:marTop w:val="0"/>
          <w:marBottom w:val="0"/>
          <w:divBdr>
            <w:top w:val="none" w:sz="0" w:space="0" w:color="auto"/>
            <w:left w:val="none" w:sz="0" w:space="0" w:color="auto"/>
            <w:bottom w:val="none" w:sz="0" w:space="0" w:color="auto"/>
            <w:right w:val="none" w:sz="0" w:space="0" w:color="auto"/>
          </w:divBdr>
        </w:div>
        <w:div w:id="1436709049">
          <w:marLeft w:val="0"/>
          <w:marRight w:val="0"/>
          <w:marTop w:val="0"/>
          <w:marBottom w:val="0"/>
          <w:divBdr>
            <w:top w:val="none" w:sz="0" w:space="0" w:color="auto"/>
            <w:left w:val="none" w:sz="0" w:space="0" w:color="auto"/>
            <w:bottom w:val="none" w:sz="0" w:space="0" w:color="auto"/>
            <w:right w:val="none" w:sz="0" w:space="0" w:color="auto"/>
          </w:divBdr>
        </w:div>
        <w:div w:id="1469087129">
          <w:marLeft w:val="0"/>
          <w:marRight w:val="0"/>
          <w:marTop w:val="0"/>
          <w:marBottom w:val="0"/>
          <w:divBdr>
            <w:top w:val="none" w:sz="0" w:space="0" w:color="auto"/>
            <w:left w:val="none" w:sz="0" w:space="0" w:color="auto"/>
            <w:bottom w:val="none" w:sz="0" w:space="0" w:color="auto"/>
            <w:right w:val="none" w:sz="0" w:space="0" w:color="auto"/>
          </w:divBdr>
        </w:div>
        <w:div w:id="1474565733">
          <w:marLeft w:val="0"/>
          <w:marRight w:val="0"/>
          <w:marTop w:val="0"/>
          <w:marBottom w:val="0"/>
          <w:divBdr>
            <w:top w:val="none" w:sz="0" w:space="0" w:color="auto"/>
            <w:left w:val="none" w:sz="0" w:space="0" w:color="auto"/>
            <w:bottom w:val="none" w:sz="0" w:space="0" w:color="auto"/>
            <w:right w:val="none" w:sz="0" w:space="0" w:color="auto"/>
          </w:divBdr>
        </w:div>
        <w:div w:id="1475826745">
          <w:marLeft w:val="0"/>
          <w:marRight w:val="0"/>
          <w:marTop w:val="0"/>
          <w:marBottom w:val="0"/>
          <w:divBdr>
            <w:top w:val="none" w:sz="0" w:space="0" w:color="auto"/>
            <w:left w:val="none" w:sz="0" w:space="0" w:color="auto"/>
            <w:bottom w:val="none" w:sz="0" w:space="0" w:color="auto"/>
            <w:right w:val="none" w:sz="0" w:space="0" w:color="auto"/>
          </w:divBdr>
        </w:div>
        <w:div w:id="1489177092">
          <w:marLeft w:val="0"/>
          <w:marRight w:val="0"/>
          <w:marTop w:val="0"/>
          <w:marBottom w:val="0"/>
          <w:divBdr>
            <w:top w:val="none" w:sz="0" w:space="0" w:color="auto"/>
            <w:left w:val="none" w:sz="0" w:space="0" w:color="auto"/>
            <w:bottom w:val="none" w:sz="0" w:space="0" w:color="auto"/>
            <w:right w:val="none" w:sz="0" w:space="0" w:color="auto"/>
          </w:divBdr>
        </w:div>
        <w:div w:id="1504399006">
          <w:marLeft w:val="0"/>
          <w:marRight w:val="0"/>
          <w:marTop w:val="0"/>
          <w:marBottom w:val="0"/>
          <w:divBdr>
            <w:top w:val="none" w:sz="0" w:space="0" w:color="auto"/>
            <w:left w:val="none" w:sz="0" w:space="0" w:color="auto"/>
            <w:bottom w:val="none" w:sz="0" w:space="0" w:color="auto"/>
            <w:right w:val="none" w:sz="0" w:space="0" w:color="auto"/>
          </w:divBdr>
        </w:div>
        <w:div w:id="1530993707">
          <w:marLeft w:val="0"/>
          <w:marRight w:val="0"/>
          <w:marTop w:val="0"/>
          <w:marBottom w:val="0"/>
          <w:divBdr>
            <w:top w:val="none" w:sz="0" w:space="0" w:color="auto"/>
            <w:left w:val="none" w:sz="0" w:space="0" w:color="auto"/>
            <w:bottom w:val="none" w:sz="0" w:space="0" w:color="auto"/>
            <w:right w:val="none" w:sz="0" w:space="0" w:color="auto"/>
          </w:divBdr>
        </w:div>
        <w:div w:id="1540555716">
          <w:marLeft w:val="0"/>
          <w:marRight w:val="0"/>
          <w:marTop w:val="0"/>
          <w:marBottom w:val="0"/>
          <w:divBdr>
            <w:top w:val="none" w:sz="0" w:space="0" w:color="auto"/>
            <w:left w:val="none" w:sz="0" w:space="0" w:color="auto"/>
            <w:bottom w:val="none" w:sz="0" w:space="0" w:color="auto"/>
            <w:right w:val="none" w:sz="0" w:space="0" w:color="auto"/>
          </w:divBdr>
        </w:div>
        <w:div w:id="1540849142">
          <w:marLeft w:val="0"/>
          <w:marRight w:val="0"/>
          <w:marTop w:val="0"/>
          <w:marBottom w:val="0"/>
          <w:divBdr>
            <w:top w:val="none" w:sz="0" w:space="0" w:color="auto"/>
            <w:left w:val="none" w:sz="0" w:space="0" w:color="auto"/>
            <w:bottom w:val="none" w:sz="0" w:space="0" w:color="auto"/>
            <w:right w:val="none" w:sz="0" w:space="0" w:color="auto"/>
          </w:divBdr>
        </w:div>
        <w:div w:id="1548448322">
          <w:marLeft w:val="0"/>
          <w:marRight w:val="0"/>
          <w:marTop w:val="0"/>
          <w:marBottom w:val="0"/>
          <w:divBdr>
            <w:top w:val="none" w:sz="0" w:space="0" w:color="auto"/>
            <w:left w:val="none" w:sz="0" w:space="0" w:color="auto"/>
            <w:bottom w:val="none" w:sz="0" w:space="0" w:color="auto"/>
            <w:right w:val="none" w:sz="0" w:space="0" w:color="auto"/>
          </w:divBdr>
        </w:div>
        <w:div w:id="1549563791">
          <w:marLeft w:val="0"/>
          <w:marRight w:val="0"/>
          <w:marTop w:val="0"/>
          <w:marBottom w:val="0"/>
          <w:divBdr>
            <w:top w:val="none" w:sz="0" w:space="0" w:color="auto"/>
            <w:left w:val="none" w:sz="0" w:space="0" w:color="auto"/>
            <w:bottom w:val="none" w:sz="0" w:space="0" w:color="auto"/>
            <w:right w:val="none" w:sz="0" w:space="0" w:color="auto"/>
          </w:divBdr>
        </w:div>
        <w:div w:id="1566993480">
          <w:marLeft w:val="0"/>
          <w:marRight w:val="0"/>
          <w:marTop w:val="0"/>
          <w:marBottom w:val="0"/>
          <w:divBdr>
            <w:top w:val="none" w:sz="0" w:space="0" w:color="auto"/>
            <w:left w:val="none" w:sz="0" w:space="0" w:color="auto"/>
            <w:bottom w:val="none" w:sz="0" w:space="0" w:color="auto"/>
            <w:right w:val="none" w:sz="0" w:space="0" w:color="auto"/>
          </w:divBdr>
        </w:div>
        <w:div w:id="1597782120">
          <w:marLeft w:val="0"/>
          <w:marRight w:val="0"/>
          <w:marTop w:val="0"/>
          <w:marBottom w:val="0"/>
          <w:divBdr>
            <w:top w:val="none" w:sz="0" w:space="0" w:color="auto"/>
            <w:left w:val="none" w:sz="0" w:space="0" w:color="auto"/>
            <w:bottom w:val="none" w:sz="0" w:space="0" w:color="auto"/>
            <w:right w:val="none" w:sz="0" w:space="0" w:color="auto"/>
          </w:divBdr>
        </w:div>
        <w:div w:id="1605068465">
          <w:marLeft w:val="0"/>
          <w:marRight w:val="0"/>
          <w:marTop w:val="0"/>
          <w:marBottom w:val="0"/>
          <w:divBdr>
            <w:top w:val="none" w:sz="0" w:space="0" w:color="auto"/>
            <w:left w:val="none" w:sz="0" w:space="0" w:color="auto"/>
            <w:bottom w:val="none" w:sz="0" w:space="0" w:color="auto"/>
            <w:right w:val="none" w:sz="0" w:space="0" w:color="auto"/>
          </w:divBdr>
        </w:div>
        <w:div w:id="1608610634">
          <w:marLeft w:val="0"/>
          <w:marRight w:val="0"/>
          <w:marTop w:val="0"/>
          <w:marBottom w:val="0"/>
          <w:divBdr>
            <w:top w:val="none" w:sz="0" w:space="0" w:color="auto"/>
            <w:left w:val="none" w:sz="0" w:space="0" w:color="auto"/>
            <w:bottom w:val="none" w:sz="0" w:space="0" w:color="auto"/>
            <w:right w:val="none" w:sz="0" w:space="0" w:color="auto"/>
          </w:divBdr>
        </w:div>
        <w:div w:id="1625386509">
          <w:marLeft w:val="0"/>
          <w:marRight w:val="0"/>
          <w:marTop w:val="0"/>
          <w:marBottom w:val="0"/>
          <w:divBdr>
            <w:top w:val="none" w:sz="0" w:space="0" w:color="auto"/>
            <w:left w:val="none" w:sz="0" w:space="0" w:color="auto"/>
            <w:bottom w:val="none" w:sz="0" w:space="0" w:color="auto"/>
            <w:right w:val="none" w:sz="0" w:space="0" w:color="auto"/>
          </w:divBdr>
        </w:div>
        <w:div w:id="1664162578">
          <w:marLeft w:val="0"/>
          <w:marRight w:val="0"/>
          <w:marTop w:val="0"/>
          <w:marBottom w:val="0"/>
          <w:divBdr>
            <w:top w:val="none" w:sz="0" w:space="0" w:color="auto"/>
            <w:left w:val="none" w:sz="0" w:space="0" w:color="auto"/>
            <w:bottom w:val="none" w:sz="0" w:space="0" w:color="auto"/>
            <w:right w:val="none" w:sz="0" w:space="0" w:color="auto"/>
          </w:divBdr>
        </w:div>
        <w:div w:id="1686008948">
          <w:marLeft w:val="0"/>
          <w:marRight w:val="0"/>
          <w:marTop w:val="0"/>
          <w:marBottom w:val="0"/>
          <w:divBdr>
            <w:top w:val="none" w:sz="0" w:space="0" w:color="auto"/>
            <w:left w:val="none" w:sz="0" w:space="0" w:color="auto"/>
            <w:bottom w:val="none" w:sz="0" w:space="0" w:color="auto"/>
            <w:right w:val="none" w:sz="0" w:space="0" w:color="auto"/>
          </w:divBdr>
        </w:div>
        <w:div w:id="1688168876">
          <w:marLeft w:val="0"/>
          <w:marRight w:val="0"/>
          <w:marTop w:val="0"/>
          <w:marBottom w:val="0"/>
          <w:divBdr>
            <w:top w:val="none" w:sz="0" w:space="0" w:color="auto"/>
            <w:left w:val="none" w:sz="0" w:space="0" w:color="auto"/>
            <w:bottom w:val="none" w:sz="0" w:space="0" w:color="auto"/>
            <w:right w:val="none" w:sz="0" w:space="0" w:color="auto"/>
          </w:divBdr>
        </w:div>
        <w:div w:id="1735156778">
          <w:marLeft w:val="0"/>
          <w:marRight w:val="0"/>
          <w:marTop w:val="0"/>
          <w:marBottom w:val="0"/>
          <w:divBdr>
            <w:top w:val="none" w:sz="0" w:space="0" w:color="auto"/>
            <w:left w:val="none" w:sz="0" w:space="0" w:color="auto"/>
            <w:bottom w:val="none" w:sz="0" w:space="0" w:color="auto"/>
            <w:right w:val="none" w:sz="0" w:space="0" w:color="auto"/>
          </w:divBdr>
        </w:div>
        <w:div w:id="1741319991">
          <w:marLeft w:val="0"/>
          <w:marRight w:val="0"/>
          <w:marTop w:val="0"/>
          <w:marBottom w:val="0"/>
          <w:divBdr>
            <w:top w:val="none" w:sz="0" w:space="0" w:color="auto"/>
            <w:left w:val="none" w:sz="0" w:space="0" w:color="auto"/>
            <w:bottom w:val="none" w:sz="0" w:space="0" w:color="auto"/>
            <w:right w:val="none" w:sz="0" w:space="0" w:color="auto"/>
          </w:divBdr>
        </w:div>
        <w:div w:id="1779056383">
          <w:marLeft w:val="0"/>
          <w:marRight w:val="0"/>
          <w:marTop w:val="0"/>
          <w:marBottom w:val="0"/>
          <w:divBdr>
            <w:top w:val="none" w:sz="0" w:space="0" w:color="auto"/>
            <w:left w:val="none" w:sz="0" w:space="0" w:color="auto"/>
            <w:bottom w:val="none" w:sz="0" w:space="0" w:color="auto"/>
            <w:right w:val="none" w:sz="0" w:space="0" w:color="auto"/>
          </w:divBdr>
        </w:div>
        <w:div w:id="1791976490">
          <w:marLeft w:val="0"/>
          <w:marRight w:val="0"/>
          <w:marTop w:val="0"/>
          <w:marBottom w:val="0"/>
          <w:divBdr>
            <w:top w:val="none" w:sz="0" w:space="0" w:color="auto"/>
            <w:left w:val="none" w:sz="0" w:space="0" w:color="auto"/>
            <w:bottom w:val="none" w:sz="0" w:space="0" w:color="auto"/>
            <w:right w:val="none" w:sz="0" w:space="0" w:color="auto"/>
          </w:divBdr>
        </w:div>
        <w:div w:id="1792550088">
          <w:marLeft w:val="0"/>
          <w:marRight w:val="0"/>
          <w:marTop w:val="0"/>
          <w:marBottom w:val="0"/>
          <w:divBdr>
            <w:top w:val="none" w:sz="0" w:space="0" w:color="auto"/>
            <w:left w:val="none" w:sz="0" w:space="0" w:color="auto"/>
            <w:bottom w:val="none" w:sz="0" w:space="0" w:color="auto"/>
            <w:right w:val="none" w:sz="0" w:space="0" w:color="auto"/>
          </w:divBdr>
        </w:div>
        <w:div w:id="1808401731">
          <w:marLeft w:val="0"/>
          <w:marRight w:val="0"/>
          <w:marTop w:val="0"/>
          <w:marBottom w:val="0"/>
          <w:divBdr>
            <w:top w:val="none" w:sz="0" w:space="0" w:color="auto"/>
            <w:left w:val="none" w:sz="0" w:space="0" w:color="auto"/>
            <w:bottom w:val="none" w:sz="0" w:space="0" w:color="auto"/>
            <w:right w:val="none" w:sz="0" w:space="0" w:color="auto"/>
          </w:divBdr>
        </w:div>
        <w:div w:id="1808468657">
          <w:marLeft w:val="0"/>
          <w:marRight w:val="0"/>
          <w:marTop w:val="0"/>
          <w:marBottom w:val="0"/>
          <w:divBdr>
            <w:top w:val="none" w:sz="0" w:space="0" w:color="auto"/>
            <w:left w:val="none" w:sz="0" w:space="0" w:color="auto"/>
            <w:bottom w:val="none" w:sz="0" w:space="0" w:color="auto"/>
            <w:right w:val="none" w:sz="0" w:space="0" w:color="auto"/>
          </w:divBdr>
        </w:div>
        <w:div w:id="1835877642">
          <w:marLeft w:val="0"/>
          <w:marRight w:val="0"/>
          <w:marTop w:val="0"/>
          <w:marBottom w:val="0"/>
          <w:divBdr>
            <w:top w:val="none" w:sz="0" w:space="0" w:color="auto"/>
            <w:left w:val="none" w:sz="0" w:space="0" w:color="auto"/>
            <w:bottom w:val="none" w:sz="0" w:space="0" w:color="auto"/>
            <w:right w:val="none" w:sz="0" w:space="0" w:color="auto"/>
          </w:divBdr>
        </w:div>
        <w:div w:id="1849364863">
          <w:marLeft w:val="0"/>
          <w:marRight w:val="0"/>
          <w:marTop w:val="0"/>
          <w:marBottom w:val="0"/>
          <w:divBdr>
            <w:top w:val="none" w:sz="0" w:space="0" w:color="auto"/>
            <w:left w:val="none" w:sz="0" w:space="0" w:color="auto"/>
            <w:bottom w:val="none" w:sz="0" w:space="0" w:color="auto"/>
            <w:right w:val="none" w:sz="0" w:space="0" w:color="auto"/>
          </w:divBdr>
        </w:div>
        <w:div w:id="1876581731">
          <w:marLeft w:val="0"/>
          <w:marRight w:val="0"/>
          <w:marTop w:val="0"/>
          <w:marBottom w:val="0"/>
          <w:divBdr>
            <w:top w:val="none" w:sz="0" w:space="0" w:color="auto"/>
            <w:left w:val="none" w:sz="0" w:space="0" w:color="auto"/>
            <w:bottom w:val="none" w:sz="0" w:space="0" w:color="auto"/>
            <w:right w:val="none" w:sz="0" w:space="0" w:color="auto"/>
          </w:divBdr>
        </w:div>
        <w:div w:id="1881166806">
          <w:marLeft w:val="0"/>
          <w:marRight w:val="0"/>
          <w:marTop w:val="0"/>
          <w:marBottom w:val="0"/>
          <w:divBdr>
            <w:top w:val="none" w:sz="0" w:space="0" w:color="auto"/>
            <w:left w:val="none" w:sz="0" w:space="0" w:color="auto"/>
            <w:bottom w:val="none" w:sz="0" w:space="0" w:color="auto"/>
            <w:right w:val="none" w:sz="0" w:space="0" w:color="auto"/>
          </w:divBdr>
        </w:div>
        <w:div w:id="1914855066">
          <w:marLeft w:val="0"/>
          <w:marRight w:val="0"/>
          <w:marTop w:val="0"/>
          <w:marBottom w:val="0"/>
          <w:divBdr>
            <w:top w:val="none" w:sz="0" w:space="0" w:color="auto"/>
            <w:left w:val="none" w:sz="0" w:space="0" w:color="auto"/>
            <w:bottom w:val="none" w:sz="0" w:space="0" w:color="auto"/>
            <w:right w:val="none" w:sz="0" w:space="0" w:color="auto"/>
          </w:divBdr>
        </w:div>
        <w:div w:id="1932930220">
          <w:marLeft w:val="0"/>
          <w:marRight w:val="0"/>
          <w:marTop w:val="0"/>
          <w:marBottom w:val="0"/>
          <w:divBdr>
            <w:top w:val="none" w:sz="0" w:space="0" w:color="auto"/>
            <w:left w:val="none" w:sz="0" w:space="0" w:color="auto"/>
            <w:bottom w:val="none" w:sz="0" w:space="0" w:color="auto"/>
            <w:right w:val="none" w:sz="0" w:space="0" w:color="auto"/>
          </w:divBdr>
        </w:div>
        <w:div w:id="1934970385">
          <w:marLeft w:val="0"/>
          <w:marRight w:val="0"/>
          <w:marTop w:val="0"/>
          <w:marBottom w:val="0"/>
          <w:divBdr>
            <w:top w:val="none" w:sz="0" w:space="0" w:color="auto"/>
            <w:left w:val="none" w:sz="0" w:space="0" w:color="auto"/>
            <w:bottom w:val="none" w:sz="0" w:space="0" w:color="auto"/>
            <w:right w:val="none" w:sz="0" w:space="0" w:color="auto"/>
          </w:divBdr>
        </w:div>
        <w:div w:id="1943612456">
          <w:marLeft w:val="0"/>
          <w:marRight w:val="0"/>
          <w:marTop w:val="0"/>
          <w:marBottom w:val="0"/>
          <w:divBdr>
            <w:top w:val="none" w:sz="0" w:space="0" w:color="auto"/>
            <w:left w:val="none" w:sz="0" w:space="0" w:color="auto"/>
            <w:bottom w:val="none" w:sz="0" w:space="0" w:color="auto"/>
            <w:right w:val="none" w:sz="0" w:space="0" w:color="auto"/>
          </w:divBdr>
        </w:div>
        <w:div w:id="1958903429">
          <w:marLeft w:val="0"/>
          <w:marRight w:val="0"/>
          <w:marTop w:val="0"/>
          <w:marBottom w:val="0"/>
          <w:divBdr>
            <w:top w:val="none" w:sz="0" w:space="0" w:color="auto"/>
            <w:left w:val="none" w:sz="0" w:space="0" w:color="auto"/>
            <w:bottom w:val="none" w:sz="0" w:space="0" w:color="auto"/>
            <w:right w:val="none" w:sz="0" w:space="0" w:color="auto"/>
          </w:divBdr>
        </w:div>
        <w:div w:id="1961644093">
          <w:marLeft w:val="0"/>
          <w:marRight w:val="0"/>
          <w:marTop w:val="0"/>
          <w:marBottom w:val="0"/>
          <w:divBdr>
            <w:top w:val="none" w:sz="0" w:space="0" w:color="auto"/>
            <w:left w:val="none" w:sz="0" w:space="0" w:color="auto"/>
            <w:bottom w:val="none" w:sz="0" w:space="0" w:color="auto"/>
            <w:right w:val="none" w:sz="0" w:space="0" w:color="auto"/>
          </w:divBdr>
        </w:div>
        <w:div w:id="1964731978">
          <w:marLeft w:val="0"/>
          <w:marRight w:val="0"/>
          <w:marTop w:val="0"/>
          <w:marBottom w:val="0"/>
          <w:divBdr>
            <w:top w:val="none" w:sz="0" w:space="0" w:color="auto"/>
            <w:left w:val="none" w:sz="0" w:space="0" w:color="auto"/>
            <w:bottom w:val="none" w:sz="0" w:space="0" w:color="auto"/>
            <w:right w:val="none" w:sz="0" w:space="0" w:color="auto"/>
          </w:divBdr>
        </w:div>
        <w:div w:id="1974866873">
          <w:marLeft w:val="0"/>
          <w:marRight w:val="0"/>
          <w:marTop w:val="0"/>
          <w:marBottom w:val="0"/>
          <w:divBdr>
            <w:top w:val="none" w:sz="0" w:space="0" w:color="auto"/>
            <w:left w:val="none" w:sz="0" w:space="0" w:color="auto"/>
            <w:bottom w:val="none" w:sz="0" w:space="0" w:color="auto"/>
            <w:right w:val="none" w:sz="0" w:space="0" w:color="auto"/>
          </w:divBdr>
        </w:div>
        <w:div w:id="1999964017">
          <w:marLeft w:val="0"/>
          <w:marRight w:val="0"/>
          <w:marTop w:val="0"/>
          <w:marBottom w:val="0"/>
          <w:divBdr>
            <w:top w:val="none" w:sz="0" w:space="0" w:color="auto"/>
            <w:left w:val="none" w:sz="0" w:space="0" w:color="auto"/>
            <w:bottom w:val="none" w:sz="0" w:space="0" w:color="auto"/>
            <w:right w:val="none" w:sz="0" w:space="0" w:color="auto"/>
          </w:divBdr>
        </w:div>
        <w:div w:id="2020692423">
          <w:marLeft w:val="0"/>
          <w:marRight w:val="0"/>
          <w:marTop w:val="0"/>
          <w:marBottom w:val="0"/>
          <w:divBdr>
            <w:top w:val="none" w:sz="0" w:space="0" w:color="auto"/>
            <w:left w:val="none" w:sz="0" w:space="0" w:color="auto"/>
            <w:bottom w:val="none" w:sz="0" w:space="0" w:color="auto"/>
            <w:right w:val="none" w:sz="0" w:space="0" w:color="auto"/>
          </w:divBdr>
        </w:div>
        <w:div w:id="2027369324">
          <w:marLeft w:val="0"/>
          <w:marRight w:val="0"/>
          <w:marTop w:val="0"/>
          <w:marBottom w:val="0"/>
          <w:divBdr>
            <w:top w:val="none" w:sz="0" w:space="0" w:color="auto"/>
            <w:left w:val="none" w:sz="0" w:space="0" w:color="auto"/>
            <w:bottom w:val="none" w:sz="0" w:space="0" w:color="auto"/>
            <w:right w:val="none" w:sz="0" w:space="0" w:color="auto"/>
          </w:divBdr>
        </w:div>
        <w:div w:id="2033677594">
          <w:marLeft w:val="0"/>
          <w:marRight w:val="0"/>
          <w:marTop w:val="0"/>
          <w:marBottom w:val="0"/>
          <w:divBdr>
            <w:top w:val="none" w:sz="0" w:space="0" w:color="auto"/>
            <w:left w:val="none" w:sz="0" w:space="0" w:color="auto"/>
            <w:bottom w:val="none" w:sz="0" w:space="0" w:color="auto"/>
            <w:right w:val="none" w:sz="0" w:space="0" w:color="auto"/>
          </w:divBdr>
        </w:div>
        <w:div w:id="2088376244">
          <w:marLeft w:val="0"/>
          <w:marRight w:val="0"/>
          <w:marTop w:val="0"/>
          <w:marBottom w:val="0"/>
          <w:divBdr>
            <w:top w:val="none" w:sz="0" w:space="0" w:color="auto"/>
            <w:left w:val="none" w:sz="0" w:space="0" w:color="auto"/>
            <w:bottom w:val="none" w:sz="0" w:space="0" w:color="auto"/>
            <w:right w:val="none" w:sz="0" w:space="0" w:color="auto"/>
          </w:divBdr>
        </w:div>
        <w:div w:id="2091613778">
          <w:marLeft w:val="0"/>
          <w:marRight w:val="0"/>
          <w:marTop w:val="0"/>
          <w:marBottom w:val="0"/>
          <w:divBdr>
            <w:top w:val="none" w:sz="0" w:space="0" w:color="auto"/>
            <w:left w:val="none" w:sz="0" w:space="0" w:color="auto"/>
            <w:bottom w:val="none" w:sz="0" w:space="0" w:color="auto"/>
            <w:right w:val="none" w:sz="0" w:space="0" w:color="auto"/>
          </w:divBdr>
        </w:div>
        <w:div w:id="2099325458">
          <w:marLeft w:val="0"/>
          <w:marRight w:val="0"/>
          <w:marTop w:val="0"/>
          <w:marBottom w:val="0"/>
          <w:divBdr>
            <w:top w:val="none" w:sz="0" w:space="0" w:color="auto"/>
            <w:left w:val="none" w:sz="0" w:space="0" w:color="auto"/>
            <w:bottom w:val="none" w:sz="0" w:space="0" w:color="auto"/>
            <w:right w:val="none" w:sz="0" w:space="0" w:color="auto"/>
          </w:divBdr>
        </w:div>
        <w:div w:id="2121950186">
          <w:marLeft w:val="0"/>
          <w:marRight w:val="0"/>
          <w:marTop w:val="0"/>
          <w:marBottom w:val="0"/>
          <w:divBdr>
            <w:top w:val="none" w:sz="0" w:space="0" w:color="auto"/>
            <w:left w:val="none" w:sz="0" w:space="0" w:color="auto"/>
            <w:bottom w:val="none" w:sz="0" w:space="0" w:color="auto"/>
            <w:right w:val="none" w:sz="0" w:space="0" w:color="auto"/>
          </w:divBdr>
        </w:div>
        <w:div w:id="2126580390">
          <w:marLeft w:val="0"/>
          <w:marRight w:val="0"/>
          <w:marTop w:val="0"/>
          <w:marBottom w:val="0"/>
          <w:divBdr>
            <w:top w:val="none" w:sz="0" w:space="0" w:color="auto"/>
            <w:left w:val="none" w:sz="0" w:space="0" w:color="auto"/>
            <w:bottom w:val="none" w:sz="0" w:space="0" w:color="auto"/>
            <w:right w:val="none" w:sz="0" w:space="0" w:color="auto"/>
          </w:divBdr>
        </w:div>
        <w:div w:id="2134277443">
          <w:marLeft w:val="0"/>
          <w:marRight w:val="0"/>
          <w:marTop w:val="0"/>
          <w:marBottom w:val="0"/>
          <w:divBdr>
            <w:top w:val="none" w:sz="0" w:space="0" w:color="auto"/>
            <w:left w:val="none" w:sz="0" w:space="0" w:color="auto"/>
            <w:bottom w:val="none" w:sz="0" w:space="0" w:color="auto"/>
            <w:right w:val="none" w:sz="0" w:space="0" w:color="auto"/>
          </w:divBdr>
        </w:div>
        <w:div w:id="2142796905">
          <w:marLeft w:val="0"/>
          <w:marRight w:val="0"/>
          <w:marTop w:val="0"/>
          <w:marBottom w:val="0"/>
          <w:divBdr>
            <w:top w:val="none" w:sz="0" w:space="0" w:color="auto"/>
            <w:left w:val="none" w:sz="0" w:space="0" w:color="auto"/>
            <w:bottom w:val="none" w:sz="0" w:space="0" w:color="auto"/>
            <w:right w:val="none" w:sz="0" w:space="0" w:color="auto"/>
          </w:divBdr>
        </w:div>
        <w:div w:id="2145542337">
          <w:marLeft w:val="0"/>
          <w:marRight w:val="0"/>
          <w:marTop w:val="0"/>
          <w:marBottom w:val="0"/>
          <w:divBdr>
            <w:top w:val="none" w:sz="0" w:space="0" w:color="auto"/>
            <w:left w:val="none" w:sz="0" w:space="0" w:color="auto"/>
            <w:bottom w:val="none" w:sz="0" w:space="0" w:color="auto"/>
            <w:right w:val="none" w:sz="0" w:space="0" w:color="auto"/>
          </w:divBdr>
        </w:div>
      </w:divsChild>
    </w:div>
    <w:div w:id="778334519">
      <w:bodyDiv w:val="1"/>
      <w:marLeft w:val="0"/>
      <w:marRight w:val="0"/>
      <w:marTop w:val="0"/>
      <w:marBottom w:val="0"/>
      <w:divBdr>
        <w:top w:val="none" w:sz="0" w:space="0" w:color="auto"/>
        <w:left w:val="none" w:sz="0" w:space="0" w:color="auto"/>
        <w:bottom w:val="none" w:sz="0" w:space="0" w:color="auto"/>
        <w:right w:val="none" w:sz="0" w:space="0" w:color="auto"/>
      </w:divBdr>
    </w:div>
    <w:div w:id="779227329">
      <w:bodyDiv w:val="1"/>
      <w:marLeft w:val="0"/>
      <w:marRight w:val="0"/>
      <w:marTop w:val="0"/>
      <w:marBottom w:val="0"/>
      <w:divBdr>
        <w:top w:val="none" w:sz="0" w:space="0" w:color="auto"/>
        <w:left w:val="none" w:sz="0" w:space="0" w:color="auto"/>
        <w:bottom w:val="none" w:sz="0" w:space="0" w:color="auto"/>
        <w:right w:val="none" w:sz="0" w:space="0" w:color="auto"/>
      </w:divBdr>
    </w:div>
    <w:div w:id="784230982">
      <w:bodyDiv w:val="1"/>
      <w:marLeft w:val="0"/>
      <w:marRight w:val="0"/>
      <w:marTop w:val="0"/>
      <w:marBottom w:val="0"/>
      <w:divBdr>
        <w:top w:val="none" w:sz="0" w:space="0" w:color="auto"/>
        <w:left w:val="none" w:sz="0" w:space="0" w:color="auto"/>
        <w:bottom w:val="none" w:sz="0" w:space="0" w:color="auto"/>
        <w:right w:val="none" w:sz="0" w:space="0" w:color="auto"/>
      </w:divBdr>
    </w:div>
    <w:div w:id="803617965">
      <w:bodyDiv w:val="1"/>
      <w:marLeft w:val="0"/>
      <w:marRight w:val="0"/>
      <w:marTop w:val="0"/>
      <w:marBottom w:val="0"/>
      <w:divBdr>
        <w:top w:val="none" w:sz="0" w:space="0" w:color="auto"/>
        <w:left w:val="none" w:sz="0" w:space="0" w:color="auto"/>
        <w:bottom w:val="none" w:sz="0" w:space="0" w:color="auto"/>
        <w:right w:val="none" w:sz="0" w:space="0" w:color="auto"/>
      </w:divBdr>
    </w:div>
    <w:div w:id="804541779">
      <w:bodyDiv w:val="1"/>
      <w:marLeft w:val="0"/>
      <w:marRight w:val="0"/>
      <w:marTop w:val="0"/>
      <w:marBottom w:val="0"/>
      <w:divBdr>
        <w:top w:val="none" w:sz="0" w:space="0" w:color="auto"/>
        <w:left w:val="none" w:sz="0" w:space="0" w:color="auto"/>
        <w:bottom w:val="none" w:sz="0" w:space="0" w:color="auto"/>
        <w:right w:val="none" w:sz="0" w:space="0" w:color="auto"/>
      </w:divBdr>
    </w:div>
    <w:div w:id="806825073">
      <w:bodyDiv w:val="1"/>
      <w:marLeft w:val="0"/>
      <w:marRight w:val="0"/>
      <w:marTop w:val="0"/>
      <w:marBottom w:val="0"/>
      <w:divBdr>
        <w:top w:val="none" w:sz="0" w:space="0" w:color="auto"/>
        <w:left w:val="none" w:sz="0" w:space="0" w:color="auto"/>
        <w:bottom w:val="none" w:sz="0" w:space="0" w:color="auto"/>
        <w:right w:val="none" w:sz="0" w:space="0" w:color="auto"/>
      </w:divBdr>
    </w:div>
    <w:div w:id="807170142">
      <w:bodyDiv w:val="1"/>
      <w:marLeft w:val="0"/>
      <w:marRight w:val="0"/>
      <w:marTop w:val="0"/>
      <w:marBottom w:val="0"/>
      <w:divBdr>
        <w:top w:val="none" w:sz="0" w:space="0" w:color="auto"/>
        <w:left w:val="none" w:sz="0" w:space="0" w:color="auto"/>
        <w:bottom w:val="none" w:sz="0" w:space="0" w:color="auto"/>
        <w:right w:val="none" w:sz="0" w:space="0" w:color="auto"/>
      </w:divBdr>
    </w:div>
    <w:div w:id="815757295">
      <w:bodyDiv w:val="1"/>
      <w:marLeft w:val="0"/>
      <w:marRight w:val="0"/>
      <w:marTop w:val="0"/>
      <w:marBottom w:val="0"/>
      <w:divBdr>
        <w:top w:val="none" w:sz="0" w:space="0" w:color="auto"/>
        <w:left w:val="none" w:sz="0" w:space="0" w:color="auto"/>
        <w:bottom w:val="none" w:sz="0" w:space="0" w:color="auto"/>
        <w:right w:val="none" w:sz="0" w:space="0" w:color="auto"/>
      </w:divBdr>
      <w:divsChild>
        <w:div w:id="1904021990">
          <w:marLeft w:val="0"/>
          <w:marRight w:val="0"/>
          <w:marTop w:val="0"/>
          <w:marBottom w:val="0"/>
          <w:divBdr>
            <w:top w:val="none" w:sz="0" w:space="0" w:color="auto"/>
            <w:left w:val="none" w:sz="0" w:space="0" w:color="auto"/>
            <w:bottom w:val="none" w:sz="0" w:space="0" w:color="auto"/>
            <w:right w:val="none" w:sz="0" w:space="0" w:color="auto"/>
          </w:divBdr>
          <w:divsChild>
            <w:div w:id="2131850998">
              <w:marLeft w:val="0"/>
              <w:marRight w:val="0"/>
              <w:marTop w:val="0"/>
              <w:marBottom w:val="0"/>
              <w:divBdr>
                <w:top w:val="none" w:sz="0" w:space="0" w:color="auto"/>
                <w:left w:val="none" w:sz="0" w:space="0" w:color="auto"/>
                <w:bottom w:val="none" w:sz="0" w:space="0" w:color="auto"/>
                <w:right w:val="none" w:sz="0" w:space="0" w:color="auto"/>
              </w:divBdr>
            </w:div>
            <w:div w:id="1659504478">
              <w:marLeft w:val="0"/>
              <w:marRight w:val="0"/>
              <w:marTop w:val="0"/>
              <w:marBottom w:val="0"/>
              <w:divBdr>
                <w:top w:val="none" w:sz="0" w:space="0" w:color="auto"/>
                <w:left w:val="none" w:sz="0" w:space="0" w:color="auto"/>
                <w:bottom w:val="none" w:sz="0" w:space="0" w:color="auto"/>
                <w:right w:val="none" w:sz="0" w:space="0" w:color="auto"/>
              </w:divBdr>
            </w:div>
            <w:div w:id="666245714">
              <w:marLeft w:val="0"/>
              <w:marRight w:val="0"/>
              <w:marTop w:val="0"/>
              <w:marBottom w:val="0"/>
              <w:divBdr>
                <w:top w:val="none" w:sz="0" w:space="0" w:color="auto"/>
                <w:left w:val="none" w:sz="0" w:space="0" w:color="auto"/>
                <w:bottom w:val="none" w:sz="0" w:space="0" w:color="auto"/>
                <w:right w:val="none" w:sz="0" w:space="0" w:color="auto"/>
              </w:divBdr>
            </w:div>
            <w:div w:id="1583373615">
              <w:marLeft w:val="0"/>
              <w:marRight w:val="0"/>
              <w:marTop w:val="0"/>
              <w:marBottom w:val="0"/>
              <w:divBdr>
                <w:top w:val="none" w:sz="0" w:space="0" w:color="auto"/>
                <w:left w:val="none" w:sz="0" w:space="0" w:color="auto"/>
                <w:bottom w:val="none" w:sz="0" w:space="0" w:color="auto"/>
                <w:right w:val="none" w:sz="0" w:space="0" w:color="auto"/>
              </w:divBdr>
            </w:div>
            <w:div w:id="178131020">
              <w:marLeft w:val="0"/>
              <w:marRight w:val="0"/>
              <w:marTop w:val="0"/>
              <w:marBottom w:val="0"/>
              <w:divBdr>
                <w:top w:val="none" w:sz="0" w:space="0" w:color="auto"/>
                <w:left w:val="none" w:sz="0" w:space="0" w:color="auto"/>
                <w:bottom w:val="none" w:sz="0" w:space="0" w:color="auto"/>
                <w:right w:val="none" w:sz="0" w:space="0" w:color="auto"/>
              </w:divBdr>
            </w:div>
            <w:div w:id="824201556">
              <w:marLeft w:val="0"/>
              <w:marRight w:val="0"/>
              <w:marTop w:val="0"/>
              <w:marBottom w:val="0"/>
              <w:divBdr>
                <w:top w:val="none" w:sz="0" w:space="0" w:color="auto"/>
                <w:left w:val="none" w:sz="0" w:space="0" w:color="auto"/>
                <w:bottom w:val="none" w:sz="0" w:space="0" w:color="auto"/>
                <w:right w:val="none" w:sz="0" w:space="0" w:color="auto"/>
              </w:divBdr>
            </w:div>
            <w:div w:id="6121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7759">
      <w:bodyDiv w:val="1"/>
      <w:marLeft w:val="0"/>
      <w:marRight w:val="0"/>
      <w:marTop w:val="0"/>
      <w:marBottom w:val="0"/>
      <w:divBdr>
        <w:top w:val="none" w:sz="0" w:space="0" w:color="auto"/>
        <w:left w:val="none" w:sz="0" w:space="0" w:color="auto"/>
        <w:bottom w:val="none" w:sz="0" w:space="0" w:color="auto"/>
        <w:right w:val="none" w:sz="0" w:space="0" w:color="auto"/>
      </w:divBdr>
      <w:divsChild>
        <w:div w:id="385567680">
          <w:marLeft w:val="0"/>
          <w:marRight w:val="0"/>
          <w:marTop w:val="0"/>
          <w:marBottom w:val="0"/>
          <w:divBdr>
            <w:top w:val="none" w:sz="0" w:space="0" w:color="auto"/>
            <w:left w:val="none" w:sz="0" w:space="0" w:color="auto"/>
            <w:bottom w:val="none" w:sz="0" w:space="0" w:color="auto"/>
            <w:right w:val="none" w:sz="0" w:space="0" w:color="auto"/>
          </w:divBdr>
          <w:divsChild>
            <w:div w:id="5474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2761">
      <w:bodyDiv w:val="1"/>
      <w:marLeft w:val="0"/>
      <w:marRight w:val="0"/>
      <w:marTop w:val="0"/>
      <w:marBottom w:val="0"/>
      <w:divBdr>
        <w:top w:val="none" w:sz="0" w:space="0" w:color="auto"/>
        <w:left w:val="none" w:sz="0" w:space="0" w:color="auto"/>
        <w:bottom w:val="none" w:sz="0" w:space="0" w:color="auto"/>
        <w:right w:val="none" w:sz="0" w:space="0" w:color="auto"/>
      </w:divBdr>
    </w:div>
    <w:div w:id="830877031">
      <w:bodyDiv w:val="1"/>
      <w:marLeft w:val="0"/>
      <w:marRight w:val="0"/>
      <w:marTop w:val="0"/>
      <w:marBottom w:val="0"/>
      <w:divBdr>
        <w:top w:val="none" w:sz="0" w:space="0" w:color="auto"/>
        <w:left w:val="none" w:sz="0" w:space="0" w:color="auto"/>
        <w:bottom w:val="none" w:sz="0" w:space="0" w:color="auto"/>
        <w:right w:val="none" w:sz="0" w:space="0" w:color="auto"/>
      </w:divBdr>
      <w:divsChild>
        <w:div w:id="373777096">
          <w:marLeft w:val="0"/>
          <w:marRight w:val="0"/>
          <w:marTop w:val="0"/>
          <w:marBottom w:val="240"/>
          <w:divBdr>
            <w:top w:val="none" w:sz="0" w:space="0" w:color="auto"/>
            <w:left w:val="none" w:sz="0" w:space="0" w:color="auto"/>
            <w:bottom w:val="none" w:sz="0" w:space="0" w:color="auto"/>
            <w:right w:val="none" w:sz="0" w:space="0" w:color="auto"/>
          </w:divBdr>
        </w:div>
        <w:div w:id="949968071">
          <w:marLeft w:val="0"/>
          <w:marRight w:val="0"/>
          <w:marTop w:val="0"/>
          <w:marBottom w:val="240"/>
          <w:divBdr>
            <w:top w:val="none" w:sz="0" w:space="0" w:color="auto"/>
            <w:left w:val="none" w:sz="0" w:space="0" w:color="auto"/>
            <w:bottom w:val="none" w:sz="0" w:space="0" w:color="auto"/>
            <w:right w:val="none" w:sz="0" w:space="0" w:color="auto"/>
          </w:divBdr>
        </w:div>
      </w:divsChild>
    </w:div>
    <w:div w:id="834416370">
      <w:bodyDiv w:val="1"/>
      <w:marLeft w:val="0"/>
      <w:marRight w:val="0"/>
      <w:marTop w:val="0"/>
      <w:marBottom w:val="0"/>
      <w:divBdr>
        <w:top w:val="none" w:sz="0" w:space="0" w:color="auto"/>
        <w:left w:val="none" w:sz="0" w:space="0" w:color="auto"/>
        <w:bottom w:val="none" w:sz="0" w:space="0" w:color="auto"/>
        <w:right w:val="none" w:sz="0" w:space="0" w:color="auto"/>
      </w:divBdr>
    </w:div>
    <w:div w:id="835465039">
      <w:bodyDiv w:val="1"/>
      <w:marLeft w:val="0"/>
      <w:marRight w:val="0"/>
      <w:marTop w:val="0"/>
      <w:marBottom w:val="0"/>
      <w:divBdr>
        <w:top w:val="none" w:sz="0" w:space="0" w:color="auto"/>
        <w:left w:val="none" w:sz="0" w:space="0" w:color="auto"/>
        <w:bottom w:val="none" w:sz="0" w:space="0" w:color="auto"/>
        <w:right w:val="none" w:sz="0" w:space="0" w:color="auto"/>
      </w:divBdr>
      <w:divsChild>
        <w:div w:id="222644410">
          <w:marLeft w:val="0"/>
          <w:marRight w:val="0"/>
          <w:marTop w:val="0"/>
          <w:marBottom w:val="0"/>
          <w:divBdr>
            <w:top w:val="none" w:sz="0" w:space="0" w:color="auto"/>
            <w:left w:val="none" w:sz="0" w:space="0" w:color="auto"/>
            <w:bottom w:val="none" w:sz="0" w:space="0" w:color="auto"/>
            <w:right w:val="none" w:sz="0" w:space="0" w:color="auto"/>
          </w:divBdr>
        </w:div>
      </w:divsChild>
    </w:div>
    <w:div w:id="839539413">
      <w:bodyDiv w:val="1"/>
      <w:marLeft w:val="0"/>
      <w:marRight w:val="0"/>
      <w:marTop w:val="0"/>
      <w:marBottom w:val="0"/>
      <w:divBdr>
        <w:top w:val="none" w:sz="0" w:space="0" w:color="auto"/>
        <w:left w:val="none" w:sz="0" w:space="0" w:color="auto"/>
        <w:bottom w:val="none" w:sz="0" w:space="0" w:color="auto"/>
        <w:right w:val="none" w:sz="0" w:space="0" w:color="auto"/>
      </w:divBdr>
    </w:div>
    <w:div w:id="840438539">
      <w:bodyDiv w:val="1"/>
      <w:marLeft w:val="0"/>
      <w:marRight w:val="0"/>
      <w:marTop w:val="0"/>
      <w:marBottom w:val="0"/>
      <w:divBdr>
        <w:top w:val="none" w:sz="0" w:space="0" w:color="auto"/>
        <w:left w:val="none" w:sz="0" w:space="0" w:color="auto"/>
        <w:bottom w:val="none" w:sz="0" w:space="0" w:color="auto"/>
        <w:right w:val="none" w:sz="0" w:space="0" w:color="auto"/>
      </w:divBdr>
    </w:div>
    <w:div w:id="841697950">
      <w:bodyDiv w:val="1"/>
      <w:marLeft w:val="0"/>
      <w:marRight w:val="0"/>
      <w:marTop w:val="0"/>
      <w:marBottom w:val="0"/>
      <w:divBdr>
        <w:top w:val="none" w:sz="0" w:space="0" w:color="auto"/>
        <w:left w:val="none" w:sz="0" w:space="0" w:color="auto"/>
        <w:bottom w:val="none" w:sz="0" w:space="0" w:color="auto"/>
        <w:right w:val="none" w:sz="0" w:space="0" w:color="auto"/>
      </w:divBdr>
    </w:div>
    <w:div w:id="842205419">
      <w:bodyDiv w:val="1"/>
      <w:marLeft w:val="0"/>
      <w:marRight w:val="0"/>
      <w:marTop w:val="0"/>
      <w:marBottom w:val="0"/>
      <w:divBdr>
        <w:top w:val="none" w:sz="0" w:space="0" w:color="auto"/>
        <w:left w:val="none" w:sz="0" w:space="0" w:color="auto"/>
        <w:bottom w:val="none" w:sz="0" w:space="0" w:color="auto"/>
        <w:right w:val="none" w:sz="0" w:space="0" w:color="auto"/>
      </w:divBdr>
      <w:divsChild>
        <w:div w:id="1678846617">
          <w:marLeft w:val="0"/>
          <w:marRight w:val="0"/>
          <w:marTop w:val="0"/>
          <w:marBottom w:val="0"/>
          <w:divBdr>
            <w:top w:val="none" w:sz="0" w:space="0" w:color="auto"/>
            <w:left w:val="none" w:sz="0" w:space="0" w:color="auto"/>
            <w:bottom w:val="none" w:sz="0" w:space="0" w:color="auto"/>
            <w:right w:val="none" w:sz="0" w:space="0" w:color="auto"/>
          </w:divBdr>
          <w:divsChild>
            <w:div w:id="636224274">
              <w:marLeft w:val="0"/>
              <w:marRight w:val="0"/>
              <w:marTop w:val="0"/>
              <w:marBottom w:val="0"/>
              <w:divBdr>
                <w:top w:val="none" w:sz="0" w:space="0" w:color="auto"/>
                <w:left w:val="none" w:sz="0" w:space="0" w:color="auto"/>
                <w:bottom w:val="none" w:sz="0" w:space="0" w:color="auto"/>
                <w:right w:val="none" w:sz="0" w:space="0" w:color="auto"/>
              </w:divBdr>
            </w:div>
            <w:div w:id="1111433078">
              <w:marLeft w:val="0"/>
              <w:marRight w:val="0"/>
              <w:marTop w:val="0"/>
              <w:marBottom w:val="0"/>
              <w:divBdr>
                <w:top w:val="none" w:sz="0" w:space="0" w:color="auto"/>
                <w:left w:val="none" w:sz="0" w:space="0" w:color="auto"/>
                <w:bottom w:val="none" w:sz="0" w:space="0" w:color="auto"/>
                <w:right w:val="none" w:sz="0" w:space="0" w:color="auto"/>
              </w:divBdr>
            </w:div>
            <w:div w:id="1987933448">
              <w:marLeft w:val="0"/>
              <w:marRight w:val="0"/>
              <w:marTop w:val="0"/>
              <w:marBottom w:val="0"/>
              <w:divBdr>
                <w:top w:val="none" w:sz="0" w:space="0" w:color="auto"/>
                <w:left w:val="none" w:sz="0" w:space="0" w:color="auto"/>
                <w:bottom w:val="none" w:sz="0" w:space="0" w:color="auto"/>
                <w:right w:val="none" w:sz="0" w:space="0" w:color="auto"/>
              </w:divBdr>
            </w:div>
            <w:div w:id="1805924504">
              <w:marLeft w:val="0"/>
              <w:marRight w:val="0"/>
              <w:marTop w:val="0"/>
              <w:marBottom w:val="0"/>
              <w:divBdr>
                <w:top w:val="none" w:sz="0" w:space="0" w:color="auto"/>
                <w:left w:val="none" w:sz="0" w:space="0" w:color="auto"/>
                <w:bottom w:val="none" w:sz="0" w:space="0" w:color="auto"/>
                <w:right w:val="none" w:sz="0" w:space="0" w:color="auto"/>
              </w:divBdr>
            </w:div>
            <w:div w:id="782303600">
              <w:marLeft w:val="0"/>
              <w:marRight w:val="0"/>
              <w:marTop w:val="0"/>
              <w:marBottom w:val="0"/>
              <w:divBdr>
                <w:top w:val="none" w:sz="0" w:space="0" w:color="auto"/>
                <w:left w:val="none" w:sz="0" w:space="0" w:color="auto"/>
                <w:bottom w:val="none" w:sz="0" w:space="0" w:color="auto"/>
                <w:right w:val="none" w:sz="0" w:space="0" w:color="auto"/>
              </w:divBdr>
            </w:div>
            <w:div w:id="676613656">
              <w:marLeft w:val="0"/>
              <w:marRight w:val="0"/>
              <w:marTop w:val="0"/>
              <w:marBottom w:val="0"/>
              <w:divBdr>
                <w:top w:val="none" w:sz="0" w:space="0" w:color="auto"/>
                <w:left w:val="none" w:sz="0" w:space="0" w:color="auto"/>
                <w:bottom w:val="none" w:sz="0" w:space="0" w:color="auto"/>
                <w:right w:val="none" w:sz="0" w:space="0" w:color="auto"/>
              </w:divBdr>
            </w:div>
            <w:div w:id="282347381">
              <w:marLeft w:val="0"/>
              <w:marRight w:val="0"/>
              <w:marTop w:val="0"/>
              <w:marBottom w:val="0"/>
              <w:divBdr>
                <w:top w:val="none" w:sz="0" w:space="0" w:color="auto"/>
                <w:left w:val="none" w:sz="0" w:space="0" w:color="auto"/>
                <w:bottom w:val="none" w:sz="0" w:space="0" w:color="auto"/>
                <w:right w:val="none" w:sz="0" w:space="0" w:color="auto"/>
              </w:divBdr>
            </w:div>
            <w:div w:id="28839766">
              <w:marLeft w:val="0"/>
              <w:marRight w:val="0"/>
              <w:marTop w:val="0"/>
              <w:marBottom w:val="0"/>
              <w:divBdr>
                <w:top w:val="none" w:sz="0" w:space="0" w:color="auto"/>
                <w:left w:val="none" w:sz="0" w:space="0" w:color="auto"/>
                <w:bottom w:val="none" w:sz="0" w:space="0" w:color="auto"/>
                <w:right w:val="none" w:sz="0" w:space="0" w:color="auto"/>
              </w:divBdr>
            </w:div>
            <w:div w:id="1533884867">
              <w:marLeft w:val="0"/>
              <w:marRight w:val="0"/>
              <w:marTop w:val="0"/>
              <w:marBottom w:val="0"/>
              <w:divBdr>
                <w:top w:val="none" w:sz="0" w:space="0" w:color="auto"/>
                <w:left w:val="none" w:sz="0" w:space="0" w:color="auto"/>
                <w:bottom w:val="none" w:sz="0" w:space="0" w:color="auto"/>
                <w:right w:val="none" w:sz="0" w:space="0" w:color="auto"/>
              </w:divBdr>
            </w:div>
            <w:div w:id="2109959198">
              <w:marLeft w:val="0"/>
              <w:marRight w:val="0"/>
              <w:marTop w:val="0"/>
              <w:marBottom w:val="0"/>
              <w:divBdr>
                <w:top w:val="none" w:sz="0" w:space="0" w:color="auto"/>
                <w:left w:val="none" w:sz="0" w:space="0" w:color="auto"/>
                <w:bottom w:val="none" w:sz="0" w:space="0" w:color="auto"/>
                <w:right w:val="none" w:sz="0" w:space="0" w:color="auto"/>
              </w:divBdr>
            </w:div>
            <w:div w:id="15859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8772">
      <w:bodyDiv w:val="1"/>
      <w:marLeft w:val="0"/>
      <w:marRight w:val="0"/>
      <w:marTop w:val="0"/>
      <w:marBottom w:val="0"/>
      <w:divBdr>
        <w:top w:val="none" w:sz="0" w:space="0" w:color="auto"/>
        <w:left w:val="none" w:sz="0" w:space="0" w:color="auto"/>
        <w:bottom w:val="none" w:sz="0" w:space="0" w:color="auto"/>
        <w:right w:val="none" w:sz="0" w:space="0" w:color="auto"/>
      </w:divBdr>
    </w:div>
    <w:div w:id="853226003">
      <w:bodyDiv w:val="1"/>
      <w:marLeft w:val="0"/>
      <w:marRight w:val="0"/>
      <w:marTop w:val="0"/>
      <w:marBottom w:val="0"/>
      <w:divBdr>
        <w:top w:val="none" w:sz="0" w:space="0" w:color="auto"/>
        <w:left w:val="none" w:sz="0" w:space="0" w:color="auto"/>
        <w:bottom w:val="none" w:sz="0" w:space="0" w:color="auto"/>
        <w:right w:val="none" w:sz="0" w:space="0" w:color="auto"/>
      </w:divBdr>
    </w:div>
    <w:div w:id="859198194">
      <w:bodyDiv w:val="1"/>
      <w:marLeft w:val="0"/>
      <w:marRight w:val="0"/>
      <w:marTop w:val="0"/>
      <w:marBottom w:val="0"/>
      <w:divBdr>
        <w:top w:val="none" w:sz="0" w:space="0" w:color="auto"/>
        <w:left w:val="none" w:sz="0" w:space="0" w:color="auto"/>
        <w:bottom w:val="none" w:sz="0" w:space="0" w:color="auto"/>
        <w:right w:val="none" w:sz="0" w:space="0" w:color="auto"/>
      </w:divBdr>
    </w:div>
    <w:div w:id="862133352">
      <w:bodyDiv w:val="1"/>
      <w:marLeft w:val="0"/>
      <w:marRight w:val="0"/>
      <w:marTop w:val="0"/>
      <w:marBottom w:val="0"/>
      <w:divBdr>
        <w:top w:val="none" w:sz="0" w:space="0" w:color="auto"/>
        <w:left w:val="none" w:sz="0" w:space="0" w:color="auto"/>
        <w:bottom w:val="none" w:sz="0" w:space="0" w:color="auto"/>
        <w:right w:val="none" w:sz="0" w:space="0" w:color="auto"/>
      </w:divBdr>
      <w:divsChild>
        <w:div w:id="45105952">
          <w:marLeft w:val="0"/>
          <w:marRight w:val="0"/>
          <w:marTop w:val="0"/>
          <w:marBottom w:val="0"/>
          <w:divBdr>
            <w:top w:val="none" w:sz="0" w:space="0" w:color="auto"/>
            <w:left w:val="none" w:sz="0" w:space="0" w:color="auto"/>
            <w:bottom w:val="none" w:sz="0" w:space="0" w:color="auto"/>
            <w:right w:val="none" w:sz="0" w:space="0" w:color="auto"/>
          </w:divBdr>
          <w:divsChild>
            <w:div w:id="522593669">
              <w:marLeft w:val="180"/>
              <w:marRight w:val="240"/>
              <w:marTop w:val="0"/>
              <w:marBottom w:val="0"/>
              <w:divBdr>
                <w:top w:val="none" w:sz="0" w:space="0" w:color="auto"/>
                <w:left w:val="none" w:sz="0" w:space="0" w:color="auto"/>
                <w:bottom w:val="none" w:sz="0" w:space="0" w:color="auto"/>
                <w:right w:val="none" w:sz="0" w:space="0" w:color="auto"/>
              </w:divBdr>
              <w:divsChild>
                <w:div w:id="15521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943">
          <w:marLeft w:val="0"/>
          <w:marRight w:val="0"/>
          <w:marTop w:val="0"/>
          <w:marBottom w:val="0"/>
          <w:divBdr>
            <w:top w:val="none" w:sz="0" w:space="0" w:color="auto"/>
            <w:left w:val="none" w:sz="0" w:space="0" w:color="auto"/>
            <w:bottom w:val="none" w:sz="0" w:space="0" w:color="auto"/>
            <w:right w:val="none" w:sz="0" w:space="0" w:color="auto"/>
          </w:divBdr>
        </w:div>
      </w:divsChild>
    </w:div>
    <w:div w:id="882206142">
      <w:bodyDiv w:val="1"/>
      <w:marLeft w:val="0"/>
      <w:marRight w:val="0"/>
      <w:marTop w:val="0"/>
      <w:marBottom w:val="0"/>
      <w:divBdr>
        <w:top w:val="none" w:sz="0" w:space="0" w:color="auto"/>
        <w:left w:val="none" w:sz="0" w:space="0" w:color="auto"/>
        <w:bottom w:val="none" w:sz="0" w:space="0" w:color="auto"/>
        <w:right w:val="none" w:sz="0" w:space="0" w:color="auto"/>
      </w:divBdr>
    </w:div>
    <w:div w:id="884760103">
      <w:bodyDiv w:val="1"/>
      <w:marLeft w:val="0"/>
      <w:marRight w:val="0"/>
      <w:marTop w:val="0"/>
      <w:marBottom w:val="0"/>
      <w:divBdr>
        <w:top w:val="none" w:sz="0" w:space="0" w:color="auto"/>
        <w:left w:val="none" w:sz="0" w:space="0" w:color="auto"/>
        <w:bottom w:val="none" w:sz="0" w:space="0" w:color="auto"/>
        <w:right w:val="none" w:sz="0" w:space="0" w:color="auto"/>
      </w:divBdr>
    </w:div>
    <w:div w:id="890265809">
      <w:bodyDiv w:val="1"/>
      <w:marLeft w:val="0"/>
      <w:marRight w:val="0"/>
      <w:marTop w:val="0"/>
      <w:marBottom w:val="0"/>
      <w:divBdr>
        <w:top w:val="none" w:sz="0" w:space="0" w:color="auto"/>
        <w:left w:val="none" w:sz="0" w:space="0" w:color="auto"/>
        <w:bottom w:val="none" w:sz="0" w:space="0" w:color="auto"/>
        <w:right w:val="none" w:sz="0" w:space="0" w:color="auto"/>
      </w:divBdr>
      <w:divsChild>
        <w:div w:id="322665342">
          <w:marLeft w:val="0"/>
          <w:marRight w:val="0"/>
          <w:marTop w:val="0"/>
          <w:marBottom w:val="0"/>
          <w:divBdr>
            <w:top w:val="none" w:sz="0" w:space="0" w:color="auto"/>
            <w:left w:val="none" w:sz="0" w:space="0" w:color="auto"/>
            <w:bottom w:val="none" w:sz="0" w:space="0" w:color="auto"/>
            <w:right w:val="none" w:sz="0" w:space="0" w:color="auto"/>
          </w:divBdr>
          <w:divsChild>
            <w:div w:id="513811867">
              <w:marLeft w:val="0"/>
              <w:marRight w:val="0"/>
              <w:marTop w:val="0"/>
              <w:marBottom w:val="0"/>
              <w:divBdr>
                <w:top w:val="none" w:sz="0" w:space="0" w:color="auto"/>
                <w:left w:val="none" w:sz="0" w:space="0" w:color="auto"/>
                <w:bottom w:val="none" w:sz="0" w:space="0" w:color="auto"/>
                <w:right w:val="none" w:sz="0" w:space="0" w:color="auto"/>
              </w:divBdr>
            </w:div>
            <w:div w:id="1192186713">
              <w:marLeft w:val="0"/>
              <w:marRight w:val="0"/>
              <w:marTop w:val="0"/>
              <w:marBottom w:val="0"/>
              <w:divBdr>
                <w:top w:val="none" w:sz="0" w:space="0" w:color="auto"/>
                <w:left w:val="none" w:sz="0" w:space="0" w:color="auto"/>
                <w:bottom w:val="none" w:sz="0" w:space="0" w:color="auto"/>
                <w:right w:val="none" w:sz="0" w:space="0" w:color="auto"/>
              </w:divBdr>
            </w:div>
            <w:div w:id="471482909">
              <w:marLeft w:val="0"/>
              <w:marRight w:val="0"/>
              <w:marTop w:val="0"/>
              <w:marBottom w:val="0"/>
              <w:divBdr>
                <w:top w:val="none" w:sz="0" w:space="0" w:color="auto"/>
                <w:left w:val="none" w:sz="0" w:space="0" w:color="auto"/>
                <w:bottom w:val="none" w:sz="0" w:space="0" w:color="auto"/>
                <w:right w:val="none" w:sz="0" w:space="0" w:color="auto"/>
              </w:divBdr>
            </w:div>
            <w:div w:id="1672949605">
              <w:marLeft w:val="0"/>
              <w:marRight w:val="0"/>
              <w:marTop w:val="0"/>
              <w:marBottom w:val="0"/>
              <w:divBdr>
                <w:top w:val="none" w:sz="0" w:space="0" w:color="auto"/>
                <w:left w:val="none" w:sz="0" w:space="0" w:color="auto"/>
                <w:bottom w:val="none" w:sz="0" w:space="0" w:color="auto"/>
                <w:right w:val="none" w:sz="0" w:space="0" w:color="auto"/>
              </w:divBdr>
            </w:div>
            <w:div w:id="1357610845">
              <w:marLeft w:val="0"/>
              <w:marRight w:val="0"/>
              <w:marTop w:val="0"/>
              <w:marBottom w:val="0"/>
              <w:divBdr>
                <w:top w:val="none" w:sz="0" w:space="0" w:color="auto"/>
                <w:left w:val="none" w:sz="0" w:space="0" w:color="auto"/>
                <w:bottom w:val="none" w:sz="0" w:space="0" w:color="auto"/>
                <w:right w:val="none" w:sz="0" w:space="0" w:color="auto"/>
              </w:divBdr>
            </w:div>
            <w:div w:id="1020551758">
              <w:marLeft w:val="0"/>
              <w:marRight w:val="0"/>
              <w:marTop w:val="0"/>
              <w:marBottom w:val="0"/>
              <w:divBdr>
                <w:top w:val="none" w:sz="0" w:space="0" w:color="auto"/>
                <w:left w:val="none" w:sz="0" w:space="0" w:color="auto"/>
                <w:bottom w:val="none" w:sz="0" w:space="0" w:color="auto"/>
                <w:right w:val="none" w:sz="0" w:space="0" w:color="auto"/>
              </w:divBdr>
            </w:div>
            <w:div w:id="1895851818">
              <w:marLeft w:val="0"/>
              <w:marRight w:val="0"/>
              <w:marTop w:val="0"/>
              <w:marBottom w:val="0"/>
              <w:divBdr>
                <w:top w:val="none" w:sz="0" w:space="0" w:color="auto"/>
                <w:left w:val="none" w:sz="0" w:space="0" w:color="auto"/>
                <w:bottom w:val="none" w:sz="0" w:space="0" w:color="auto"/>
                <w:right w:val="none" w:sz="0" w:space="0" w:color="auto"/>
              </w:divBdr>
            </w:div>
            <w:div w:id="1373268528">
              <w:marLeft w:val="0"/>
              <w:marRight w:val="0"/>
              <w:marTop w:val="0"/>
              <w:marBottom w:val="0"/>
              <w:divBdr>
                <w:top w:val="none" w:sz="0" w:space="0" w:color="auto"/>
                <w:left w:val="none" w:sz="0" w:space="0" w:color="auto"/>
                <w:bottom w:val="none" w:sz="0" w:space="0" w:color="auto"/>
                <w:right w:val="none" w:sz="0" w:space="0" w:color="auto"/>
              </w:divBdr>
            </w:div>
            <w:div w:id="1624118514">
              <w:marLeft w:val="0"/>
              <w:marRight w:val="0"/>
              <w:marTop w:val="0"/>
              <w:marBottom w:val="0"/>
              <w:divBdr>
                <w:top w:val="none" w:sz="0" w:space="0" w:color="auto"/>
                <w:left w:val="none" w:sz="0" w:space="0" w:color="auto"/>
                <w:bottom w:val="none" w:sz="0" w:space="0" w:color="auto"/>
                <w:right w:val="none" w:sz="0" w:space="0" w:color="auto"/>
              </w:divBdr>
            </w:div>
            <w:div w:id="434592342">
              <w:marLeft w:val="0"/>
              <w:marRight w:val="0"/>
              <w:marTop w:val="0"/>
              <w:marBottom w:val="0"/>
              <w:divBdr>
                <w:top w:val="none" w:sz="0" w:space="0" w:color="auto"/>
                <w:left w:val="none" w:sz="0" w:space="0" w:color="auto"/>
                <w:bottom w:val="none" w:sz="0" w:space="0" w:color="auto"/>
                <w:right w:val="none" w:sz="0" w:space="0" w:color="auto"/>
              </w:divBdr>
            </w:div>
            <w:div w:id="884566435">
              <w:marLeft w:val="0"/>
              <w:marRight w:val="0"/>
              <w:marTop w:val="0"/>
              <w:marBottom w:val="0"/>
              <w:divBdr>
                <w:top w:val="none" w:sz="0" w:space="0" w:color="auto"/>
                <w:left w:val="none" w:sz="0" w:space="0" w:color="auto"/>
                <w:bottom w:val="none" w:sz="0" w:space="0" w:color="auto"/>
                <w:right w:val="none" w:sz="0" w:space="0" w:color="auto"/>
              </w:divBdr>
            </w:div>
            <w:div w:id="1153570365">
              <w:marLeft w:val="0"/>
              <w:marRight w:val="0"/>
              <w:marTop w:val="0"/>
              <w:marBottom w:val="0"/>
              <w:divBdr>
                <w:top w:val="none" w:sz="0" w:space="0" w:color="auto"/>
                <w:left w:val="none" w:sz="0" w:space="0" w:color="auto"/>
                <w:bottom w:val="none" w:sz="0" w:space="0" w:color="auto"/>
                <w:right w:val="none" w:sz="0" w:space="0" w:color="auto"/>
              </w:divBdr>
            </w:div>
            <w:div w:id="612176272">
              <w:marLeft w:val="0"/>
              <w:marRight w:val="0"/>
              <w:marTop w:val="0"/>
              <w:marBottom w:val="0"/>
              <w:divBdr>
                <w:top w:val="none" w:sz="0" w:space="0" w:color="auto"/>
                <w:left w:val="none" w:sz="0" w:space="0" w:color="auto"/>
                <w:bottom w:val="none" w:sz="0" w:space="0" w:color="auto"/>
                <w:right w:val="none" w:sz="0" w:space="0" w:color="auto"/>
              </w:divBdr>
            </w:div>
            <w:div w:id="13423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4808">
      <w:bodyDiv w:val="1"/>
      <w:marLeft w:val="0"/>
      <w:marRight w:val="0"/>
      <w:marTop w:val="0"/>
      <w:marBottom w:val="0"/>
      <w:divBdr>
        <w:top w:val="none" w:sz="0" w:space="0" w:color="auto"/>
        <w:left w:val="none" w:sz="0" w:space="0" w:color="auto"/>
        <w:bottom w:val="none" w:sz="0" w:space="0" w:color="auto"/>
        <w:right w:val="none" w:sz="0" w:space="0" w:color="auto"/>
      </w:divBdr>
    </w:div>
    <w:div w:id="901671206">
      <w:bodyDiv w:val="1"/>
      <w:marLeft w:val="0"/>
      <w:marRight w:val="0"/>
      <w:marTop w:val="0"/>
      <w:marBottom w:val="0"/>
      <w:divBdr>
        <w:top w:val="none" w:sz="0" w:space="0" w:color="auto"/>
        <w:left w:val="none" w:sz="0" w:space="0" w:color="auto"/>
        <w:bottom w:val="none" w:sz="0" w:space="0" w:color="auto"/>
        <w:right w:val="none" w:sz="0" w:space="0" w:color="auto"/>
      </w:divBdr>
    </w:div>
    <w:div w:id="903369193">
      <w:bodyDiv w:val="1"/>
      <w:marLeft w:val="0"/>
      <w:marRight w:val="0"/>
      <w:marTop w:val="0"/>
      <w:marBottom w:val="0"/>
      <w:divBdr>
        <w:top w:val="none" w:sz="0" w:space="0" w:color="auto"/>
        <w:left w:val="none" w:sz="0" w:space="0" w:color="auto"/>
        <w:bottom w:val="none" w:sz="0" w:space="0" w:color="auto"/>
        <w:right w:val="none" w:sz="0" w:space="0" w:color="auto"/>
      </w:divBdr>
    </w:div>
    <w:div w:id="916086897">
      <w:bodyDiv w:val="1"/>
      <w:marLeft w:val="0"/>
      <w:marRight w:val="0"/>
      <w:marTop w:val="0"/>
      <w:marBottom w:val="0"/>
      <w:divBdr>
        <w:top w:val="none" w:sz="0" w:space="0" w:color="auto"/>
        <w:left w:val="none" w:sz="0" w:space="0" w:color="auto"/>
        <w:bottom w:val="none" w:sz="0" w:space="0" w:color="auto"/>
        <w:right w:val="none" w:sz="0" w:space="0" w:color="auto"/>
      </w:divBdr>
    </w:div>
    <w:div w:id="916132235">
      <w:bodyDiv w:val="1"/>
      <w:marLeft w:val="0"/>
      <w:marRight w:val="0"/>
      <w:marTop w:val="0"/>
      <w:marBottom w:val="0"/>
      <w:divBdr>
        <w:top w:val="none" w:sz="0" w:space="0" w:color="auto"/>
        <w:left w:val="none" w:sz="0" w:space="0" w:color="auto"/>
        <w:bottom w:val="none" w:sz="0" w:space="0" w:color="auto"/>
        <w:right w:val="none" w:sz="0" w:space="0" w:color="auto"/>
      </w:divBdr>
    </w:div>
    <w:div w:id="923345156">
      <w:bodyDiv w:val="1"/>
      <w:marLeft w:val="0"/>
      <w:marRight w:val="0"/>
      <w:marTop w:val="0"/>
      <w:marBottom w:val="0"/>
      <w:divBdr>
        <w:top w:val="none" w:sz="0" w:space="0" w:color="auto"/>
        <w:left w:val="none" w:sz="0" w:space="0" w:color="auto"/>
        <w:bottom w:val="none" w:sz="0" w:space="0" w:color="auto"/>
        <w:right w:val="none" w:sz="0" w:space="0" w:color="auto"/>
      </w:divBdr>
    </w:div>
    <w:div w:id="927693504">
      <w:bodyDiv w:val="1"/>
      <w:marLeft w:val="0"/>
      <w:marRight w:val="0"/>
      <w:marTop w:val="0"/>
      <w:marBottom w:val="0"/>
      <w:divBdr>
        <w:top w:val="none" w:sz="0" w:space="0" w:color="auto"/>
        <w:left w:val="none" w:sz="0" w:space="0" w:color="auto"/>
        <w:bottom w:val="none" w:sz="0" w:space="0" w:color="auto"/>
        <w:right w:val="none" w:sz="0" w:space="0" w:color="auto"/>
      </w:divBdr>
    </w:div>
    <w:div w:id="934754029">
      <w:bodyDiv w:val="1"/>
      <w:marLeft w:val="0"/>
      <w:marRight w:val="0"/>
      <w:marTop w:val="0"/>
      <w:marBottom w:val="0"/>
      <w:divBdr>
        <w:top w:val="none" w:sz="0" w:space="0" w:color="auto"/>
        <w:left w:val="none" w:sz="0" w:space="0" w:color="auto"/>
        <w:bottom w:val="none" w:sz="0" w:space="0" w:color="auto"/>
        <w:right w:val="none" w:sz="0" w:space="0" w:color="auto"/>
      </w:divBdr>
    </w:div>
    <w:div w:id="935403006">
      <w:bodyDiv w:val="1"/>
      <w:marLeft w:val="0"/>
      <w:marRight w:val="0"/>
      <w:marTop w:val="0"/>
      <w:marBottom w:val="0"/>
      <w:divBdr>
        <w:top w:val="none" w:sz="0" w:space="0" w:color="auto"/>
        <w:left w:val="none" w:sz="0" w:space="0" w:color="auto"/>
        <w:bottom w:val="none" w:sz="0" w:space="0" w:color="auto"/>
        <w:right w:val="none" w:sz="0" w:space="0" w:color="auto"/>
      </w:divBdr>
    </w:div>
    <w:div w:id="935478176">
      <w:bodyDiv w:val="1"/>
      <w:marLeft w:val="0"/>
      <w:marRight w:val="0"/>
      <w:marTop w:val="0"/>
      <w:marBottom w:val="0"/>
      <w:divBdr>
        <w:top w:val="none" w:sz="0" w:space="0" w:color="auto"/>
        <w:left w:val="none" w:sz="0" w:space="0" w:color="auto"/>
        <w:bottom w:val="none" w:sz="0" w:space="0" w:color="auto"/>
        <w:right w:val="none" w:sz="0" w:space="0" w:color="auto"/>
      </w:divBdr>
    </w:div>
    <w:div w:id="938683005">
      <w:bodyDiv w:val="1"/>
      <w:marLeft w:val="0"/>
      <w:marRight w:val="0"/>
      <w:marTop w:val="0"/>
      <w:marBottom w:val="0"/>
      <w:divBdr>
        <w:top w:val="none" w:sz="0" w:space="0" w:color="auto"/>
        <w:left w:val="none" w:sz="0" w:space="0" w:color="auto"/>
        <w:bottom w:val="none" w:sz="0" w:space="0" w:color="auto"/>
        <w:right w:val="none" w:sz="0" w:space="0" w:color="auto"/>
      </w:divBdr>
      <w:divsChild>
        <w:div w:id="747966730">
          <w:marLeft w:val="0"/>
          <w:marRight w:val="0"/>
          <w:marTop w:val="0"/>
          <w:marBottom w:val="0"/>
          <w:divBdr>
            <w:top w:val="none" w:sz="0" w:space="0" w:color="auto"/>
            <w:left w:val="none" w:sz="0" w:space="0" w:color="auto"/>
            <w:bottom w:val="none" w:sz="0" w:space="0" w:color="auto"/>
            <w:right w:val="none" w:sz="0" w:space="0" w:color="auto"/>
          </w:divBdr>
          <w:divsChild>
            <w:div w:id="9403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7011">
      <w:bodyDiv w:val="1"/>
      <w:marLeft w:val="0"/>
      <w:marRight w:val="0"/>
      <w:marTop w:val="0"/>
      <w:marBottom w:val="0"/>
      <w:divBdr>
        <w:top w:val="none" w:sz="0" w:space="0" w:color="auto"/>
        <w:left w:val="none" w:sz="0" w:space="0" w:color="auto"/>
        <w:bottom w:val="none" w:sz="0" w:space="0" w:color="auto"/>
        <w:right w:val="none" w:sz="0" w:space="0" w:color="auto"/>
      </w:divBdr>
    </w:div>
    <w:div w:id="945692455">
      <w:bodyDiv w:val="1"/>
      <w:marLeft w:val="0"/>
      <w:marRight w:val="0"/>
      <w:marTop w:val="0"/>
      <w:marBottom w:val="0"/>
      <w:divBdr>
        <w:top w:val="none" w:sz="0" w:space="0" w:color="auto"/>
        <w:left w:val="none" w:sz="0" w:space="0" w:color="auto"/>
        <w:bottom w:val="none" w:sz="0" w:space="0" w:color="auto"/>
        <w:right w:val="none" w:sz="0" w:space="0" w:color="auto"/>
      </w:divBdr>
    </w:div>
    <w:div w:id="948049487">
      <w:bodyDiv w:val="1"/>
      <w:marLeft w:val="0"/>
      <w:marRight w:val="0"/>
      <w:marTop w:val="0"/>
      <w:marBottom w:val="0"/>
      <w:divBdr>
        <w:top w:val="none" w:sz="0" w:space="0" w:color="auto"/>
        <w:left w:val="none" w:sz="0" w:space="0" w:color="auto"/>
        <w:bottom w:val="none" w:sz="0" w:space="0" w:color="auto"/>
        <w:right w:val="none" w:sz="0" w:space="0" w:color="auto"/>
      </w:divBdr>
    </w:div>
    <w:div w:id="975178274">
      <w:bodyDiv w:val="1"/>
      <w:marLeft w:val="0"/>
      <w:marRight w:val="0"/>
      <w:marTop w:val="0"/>
      <w:marBottom w:val="0"/>
      <w:divBdr>
        <w:top w:val="none" w:sz="0" w:space="0" w:color="auto"/>
        <w:left w:val="none" w:sz="0" w:space="0" w:color="auto"/>
        <w:bottom w:val="none" w:sz="0" w:space="0" w:color="auto"/>
        <w:right w:val="none" w:sz="0" w:space="0" w:color="auto"/>
      </w:divBdr>
    </w:div>
    <w:div w:id="978994248">
      <w:bodyDiv w:val="1"/>
      <w:marLeft w:val="0"/>
      <w:marRight w:val="0"/>
      <w:marTop w:val="0"/>
      <w:marBottom w:val="0"/>
      <w:divBdr>
        <w:top w:val="none" w:sz="0" w:space="0" w:color="auto"/>
        <w:left w:val="none" w:sz="0" w:space="0" w:color="auto"/>
        <w:bottom w:val="none" w:sz="0" w:space="0" w:color="auto"/>
        <w:right w:val="none" w:sz="0" w:space="0" w:color="auto"/>
      </w:divBdr>
    </w:div>
    <w:div w:id="979118091">
      <w:bodyDiv w:val="1"/>
      <w:marLeft w:val="0"/>
      <w:marRight w:val="0"/>
      <w:marTop w:val="0"/>
      <w:marBottom w:val="0"/>
      <w:divBdr>
        <w:top w:val="none" w:sz="0" w:space="0" w:color="auto"/>
        <w:left w:val="none" w:sz="0" w:space="0" w:color="auto"/>
        <w:bottom w:val="none" w:sz="0" w:space="0" w:color="auto"/>
        <w:right w:val="none" w:sz="0" w:space="0" w:color="auto"/>
      </w:divBdr>
    </w:div>
    <w:div w:id="979194573">
      <w:bodyDiv w:val="1"/>
      <w:marLeft w:val="0"/>
      <w:marRight w:val="0"/>
      <w:marTop w:val="0"/>
      <w:marBottom w:val="0"/>
      <w:divBdr>
        <w:top w:val="none" w:sz="0" w:space="0" w:color="auto"/>
        <w:left w:val="none" w:sz="0" w:space="0" w:color="auto"/>
        <w:bottom w:val="none" w:sz="0" w:space="0" w:color="auto"/>
        <w:right w:val="none" w:sz="0" w:space="0" w:color="auto"/>
      </w:divBdr>
      <w:divsChild>
        <w:div w:id="37904305">
          <w:marLeft w:val="0"/>
          <w:marRight w:val="0"/>
          <w:marTop w:val="0"/>
          <w:marBottom w:val="0"/>
          <w:divBdr>
            <w:top w:val="none" w:sz="0" w:space="0" w:color="auto"/>
            <w:left w:val="none" w:sz="0" w:space="0" w:color="auto"/>
            <w:bottom w:val="none" w:sz="0" w:space="0" w:color="auto"/>
            <w:right w:val="none" w:sz="0" w:space="0" w:color="auto"/>
          </w:divBdr>
          <w:divsChild>
            <w:div w:id="110251050">
              <w:marLeft w:val="180"/>
              <w:marRight w:val="240"/>
              <w:marTop w:val="0"/>
              <w:marBottom w:val="0"/>
              <w:divBdr>
                <w:top w:val="none" w:sz="0" w:space="0" w:color="auto"/>
                <w:left w:val="none" w:sz="0" w:space="0" w:color="auto"/>
                <w:bottom w:val="none" w:sz="0" w:space="0" w:color="auto"/>
                <w:right w:val="none" w:sz="0" w:space="0" w:color="auto"/>
              </w:divBdr>
              <w:divsChild>
                <w:div w:id="6929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133">
          <w:marLeft w:val="0"/>
          <w:marRight w:val="0"/>
          <w:marTop w:val="0"/>
          <w:marBottom w:val="0"/>
          <w:divBdr>
            <w:top w:val="none" w:sz="0" w:space="0" w:color="auto"/>
            <w:left w:val="none" w:sz="0" w:space="0" w:color="auto"/>
            <w:bottom w:val="none" w:sz="0" w:space="0" w:color="auto"/>
            <w:right w:val="none" w:sz="0" w:space="0" w:color="auto"/>
          </w:divBdr>
          <w:divsChild>
            <w:div w:id="227376270">
              <w:marLeft w:val="180"/>
              <w:marRight w:val="240"/>
              <w:marTop w:val="0"/>
              <w:marBottom w:val="0"/>
              <w:divBdr>
                <w:top w:val="none" w:sz="0" w:space="0" w:color="auto"/>
                <w:left w:val="none" w:sz="0" w:space="0" w:color="auto"/>
                <w:bottom w:val="none" w:sz="0" w:space="0" w:color="auto"/>
                <w:right w:val="none" w:sz="0" w:space="0" w:color="auto"/>
              </w:divBdr>
              <w:divsChild>
                <w:div w:id="13669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989">
          <w:marLeft w:val="0"/>
          <w:marRight w:val="0"/>
          <w:marTop w:val="0"/>
          <w:marBottom w:val="0"/>
          <w:divBdr>
            <w:top w:val="none" w:sz="0" w:space="0" w:color="auto"/>
            <w:left w:val="none" w:sz="0" w:space="0" w:color="auto"/>
            <w:bottom w:val="none" w:sz="0" w:space="0" w:color="auto"/>
            <w:right w:val="none" w:sz="0" w:space="0" w:color="auto"/>
          </w:divBdr>
          <w:divsChild>
            <w:div w:id="426657418">
              <w:marLeft w:val="180"/>
              <w:marRight w:val="240"/>
              <w:marTop w:val="0"/>
              <w:marBottom w:val="0"/>
              <w:divBdr>
                <w:top w:val="none" w:sz="0" w:space="0" w:color="auto"/>
                <w:left w:val="none" w:sz="0" w:space="0" w:color="auto"/>
                <w:bottom w:val="none" w:sz="0" w:space="0" w:color="auto"/>
                <w:right w:val="none" w:sz="0" w:space="0" w:color="auto"/>
              </w:divBdr>
              <w:divsChild>
                <w:div w:id="2460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9589">
          <w:marLeft w:val="0"/>
          <w:marRight w:val="0"/>
          <w:marTop w:val="0"/>
          <w:marBottom w:val="0"/>
          <w:divBdr>
            <w:top w:val="none" w:sz="0" w:space="0" w:color="auto"/>
            <w:left w:val="none" w:sz="0" w:space="0" w:color="auto"/>
            <w:bottom w:val="none" w:sz="0" w:space="0" w:color="auto"/>
            <w:right w:val="none" w:sz="0" w:space="0" w:color="auto"/>
          </w:divBdr>
          <w:divsChild>
            <w:div w:id="982544456">
              <w:marLeft w:val="180"/>
              <w:marRight w:val="240"/>
              <w:marTop w:val="0"/>
              <w:marBottom w:val="0"/>
              <w:divBdr>
                <w:top w:val="none" w:sz="0" w:space="0" w:color="auto"/>
                <w:left w:val="none" w:sz="0" w:space="0" w:color="auto"/>
                <w:bottom w:val="none" w:sz="0" w:space="0" w:color="auto"/>
                <w:right w:val="none" w:sz="0" w:space="0" w:color="auto"/>
              </w:divBdr>
              <w:divsChild>
                <w:div w:id="10326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4637">
          <w:marLeft w:val="0"/>
          <w:marRight w:val="0"/>
          <w:marTop w:val="0"/>
          <w:marBottom w:val="0"/>
          <w:divBdr>
            <w:top w:val="none" w:sz="0" w:space="0" w:color="auto"/>
            <w:left w:val="none" w:sz="0" w:space="0" w:color="auto"/>
            <w:bottom w:val="none" w:sz="0" w:space="0" w:color="auto"/>
            <w:right w:val="none" w:sz="0" w:space="0" w:color="auto"/>
          </w:divBdr>
        </w:div>
        <w:div w:id="1726683743">
          <w:marLeft w:val="0"/>
          <w:marRight w:val="0"/>
          <w:marTop w:val="0"/>
          <w:marBottom w:val="0"/>
          <w:divBdr>
            <w:top w:val="none" w:sz="0" w:space="0" w:color="auto"/>
            <w:left w:val="none" w:sz="0" w:space="0" w:color="auto"/>
            <w:bottom w:val="none" w:sz="0" w:space="0" w:color="auto"/>
            <w:right w:val="none" w:sz="0" w:space="0" w:color="auto"/>
          </w:divBdr>
          <w:divsChild>
            <w:div w:id="1708290719">
              <w:marLeft w:val="180"/>
              <w:marRight w:val="240"/>
              <w:marTop w:val="0"/>
              <w:marBottom w:val="0"/>
              <w:divBdr>
                <w:top w:val="none" w:sz="0" w:space="0" w:color="auto"/>
                <w:left w:val="none" w:sz="0" w:space="0" w:color="auto"/>
                <w:bottom w:val="none" w:sz="0" w:space="0" w:color="auto"/>
                <w:right w:val="none" w:sz="0" w:space="0" w:color="auto"/>
              </w:divBdr>
              <w:divsChild>
                <w:div w:id="7297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664">
          <w:marLeft w:val="0"/>
          <w:marRight w:val="0"/>
          <w:marTop w:val="0"/>
          <w:marBottom w:val="0"/>
          <w:divBdr>
            <w:top w:val="none" w:sz="0" w:space="0" w:color="auto"/>
            <w:left w:val="none" w:sz="0" w:space="0" w:color="auto"/>
            <w:bottom w:val="none" w:sz="0" w:space="0" w:color="auto"/>
            <w:right w:val="none" w:sz="0" w:space="0" w:color="auto"/>
          </w:divBdr>
          <w:divsChild>
            <w:div w:id="1675525535">
              <w:marLeft w:val="180"/>
              <w:marRight w:val="240"/>
              <w:marTop w:val="0"/>
              <w:marBottom w:val="0"/>
              <w:divBdr>
                <w:top w:val="none" w:sz="0" w:space="0" w:color="auto"/>
                <w:left w:val="none" w:sz="0" w:space="0" w:color="auto"/>
                <w:bottom w:val="none" w:sz="0" w:space="0" w:color="auto"/>
                <w:right w:val="none" w:sz="0" w:space="0" w:color="auto"/>
              </w:divBdr>
              <w:divsChild>
                <w:div w:id="10869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88685">
      <w:bodyDiv w:val="1"/>
      <w:marLeft w:val="0"/>
      <w:marRight w:val="0"/>
      <w:marTop w:val="0"/>
      <w:marBottom w:val="0"/>
      <w:divBdr>
        <w:top w:val="none" w:sz="0" w:space="0" w:color="auto"/>
        <w:left w:val="none" w:sz="0" w:space="0" w:color="auto"/>
        <w:bottom w:val="none" w:sz="0" w:space="0" w:color="auto"/>
        <w:right w:val="none" w:sz="0" w:space="0" w:color="auto"/>
      </w:divBdr>
    </w:div>
    <w:div w:id="995958053">
      <w:bodyDiv w:val="1"/>
      <w:marLeft w:val="0"/>
      <w:marRight w:val="0"/>
      <w:marTop w:val="0"/>
      <w:marBottom w:val="0"/>
      <w:divBdr>
        <w:top w:val="none" w:sz="0" w:space="0" w:color="auto"/>
        <w:left w:val="none" w:sz="0" w:space="0" w:color="auto"/>
        <w:bottom w:val="none" w:sz="0" w:space="0" w:color="auto"/>
        <w:right w:val="none" w:sz="0" w:space="0" w:color="auto"/>
      </w:divBdr>
    </w:div>
    <w:div w:id="1001616891">
      <w:bodyDiv w:val="1"/>
      <w:marLeft w:val="0"/>
      <w:marRight w:val="0"/>
      <w:marTop w:val="0"/>
      <w:marBottom w:val="0"/>
      <w:divBdr>
        <w:top w:val="none" w:sz="0" w:space="0" w:color="auto"/>
        <w:left w:val="none" w:sz="0" w:space="0" w:color="auto"/>
        <w:bottom w:val="none" w:sz="0" w:space="0" w:color="auto"/>
        <w:right w:val="none" w:sz="0" w:space="0" w:color="auto"/>
      </w:divBdr>
    </w:div>
    <w:div w:id="1009867348">
      <w:bodyDiv w:val="1"/>
      <w:marLeft w:val="0"/>
      <w:marRight w:val="0"/>
      <w:marTop w:val="0"/>
      <w:marBottom w:val="0"/>
      <w:divBdr>
        <w:top w:val="none" w:sz="0" w:space="0" w:color="auto"/>
        <w:left w:val="none" w:sz="0" w:space="0" w:color="auto"/>
        <w:bottom w:val="none" w:sz="0" w:space="0" w:color="auto"/>
        <w:right w:val="none" w:sz="0" w:space="0" w:color="auto"/>
      </w:divBdr>
    </w:div>
    <w:div w:id="1011298599">
      <w:bodyDiv w:val="1"/>
      <w:marLeft w:val="0"/>
      <w:marRight w:val="0"/>
      <w:marTop w:val="0"/>
      <w:marBottom w:val="0"/>
      <w:divBdr>
        <w:top w:val="none" w:sz="0" w:space="0" w:color="auto"/>
        <w:left w:val="none" w:sz="0" w:space="0" w:color="auto"/>
        <w:bottom w:val="none" w:sz="0" w:space="0" w:color="auto"/>
        <w:right w:val="none" w:sz="0" w:space="0" w:color="auto"/>
      </w:divBdr>
    </w:div>
    <w:div w:id="1017002723">
      <w:bodyDiv w:val="1"/>
      <w:marLeft w:val="0"/>
      <w:marRight w:val="0"/>
      <w:marTop w:val="0"/>
      <w:marBottom w:val="0"/>
      <w:divBdr>
        <w:top w:val="none" w:sz="0" w:space="0" w:color="auto"/>
        <w:left w:val="none" w:sz="0" w:space="0" w:color="auto"/>
        <w:bottom w:val="none" w:sz="0" w:space="0" w:color="auto"/>
        <w:right w:val="none" w:sz="0" w:space="0" w:color="auto"/>
      </w:divBdr>
      <w:divsChild>
        <w:div w:id="210266765">
          <w:marLeft w:val="0"/>
          <w:marRight w:val="0"/>
          <w:marTop w:val="0"/>
          <w:marBottom w:val="0"/>
          <w:divBdr>
            <w:top w:val="none" w:sz="0" w:space="0" w:color="auto"/>
            <w:left w:val="none" w:sz="0" w:space="0" w:color="auto"/>
            <w:bottom w:val="none" w:sz="0" w:space="0" w:color="auto"/>
            <w:right w:val="none" w:sz="0" w:space="0" w:color="auto"/>
          </w:divBdr>
          <w:divsChild>
            <w:div w:id="281422196">
              <w:marLeft w:val="0"/>
              <w:marRight w:val="0"/>
              <w:marTop w:val="0"/>
              <w:marBottom w:val="0"/>
              <w:divBdr>
                <w:top w:val="none" w:sz="0" w:space="0" w:color="auto"/>
                <w:left w:val="none" w:sz="0" w:space="0" w:color="auto"/>
                <w:bottom w:val="none" w:sz="0" w:space="0" w:color="auto"/>
                <w:right w:val="none" w:sz="0" w:space="0" w:color="auto"/>
              </w:divBdr>
            </w:div>
            <w:div w:id="359358564">
              <w:marLeft w:val="0"/>
              <w:marRight w:val="0"/>
              <w:marTop w:val="0"/>
              <w:marBottom w:val="0"/>
              <w:divBdr>
                <w:top w:val="none" w:sz="0" w:space="0" w:color="auto"/>
                <w:left w:val="none" w:sz="0" w:space="0" w:color="auto"/>
                <w:bottom w:val="none" w:sz="0" w:space="0" w:color="auto"/>
                <w:right w:val="none" w:sz="0" w:space="0" w:color="auto"/>
              </w:divBdr>
            </w:div>
            <w:div w:id="709378029">
              <w:marLeft w:val="0"/>
              <w:marRight w:val="0"/>
              <w:marTop w:val="0"/>
              <w:marBottom w:val="0"/>
              <w:divBdr>
                <w:top w:val="none" w:sz="0" w:space="0" w:color="auto"/>
                <w:left w:val="none" w:sz="0" w:space="0" w:color="auto"/>
                <w:bottom w:val="none" w:sz="0" w:space="0" w:color="auto"/>
                <w:right w:val="none" w:sz="0" w:space="0" w:color="auto"/>
              </w:divBdr>
            </w:div>
            <w:div w:id="1037848746">
              <w:marLeft w:val="0"/>
              <w:marRight w:val="0"/>
              <w:marTop w:val="0"/>
              <w:marBottom w:val="0"/>
              <w:divBdr>
                <w:top w:val="none" w:sz="0" w:space="0" w:color="auto"/>
                <w:left w:val="none" w:sz="0" w:space="0" w:color="auto"/>
                <w:bottom w:val="none" w:sz="0" w:space="0" w:color="auto"/>
                <w:right w:val="none" w:sz="0" w:space="0" w:color="auto"/>
              </w:divBdr>
            </w:div>
            <w:div w:id="1264648525">
              <w:marLeft w:val="0"/>
              <w:marRight w:val="0"/>
              <w:marTop w:val="0"/>
              <w:marBottom w:val="0"/>
              <w:divBdr>
                <w:top w:val="none" w:sz="0" w:space="0" w:color="auto"/>
                <w:left w:val="none" w:sz="0" w:space="0" w:color="auto"/>
                <w:bottom w:val="none" w:sz="0" w:space="0" w:color="auto"/>
                <w:right w:val="none" w:sz="0" w:space="0" w:color="auto"/>
              </w:divBdr>
            </w:div>
            <w:div w:id="1607230845">
              <w:marLeft w:val="0"/>
              <w:marRight w:val="0"/>
              <w:marTop w:val="0"/>
              <w:marBottom w:val="0"/>
              <w:divBdr>
                <w:top w:val="none" w:sz="0" w:space="0" w:color="auto"/>
                <w:left w:val="none" w:sz="0" w:space="0" w:color="auto"/>
                <w:bottom w:val="none" w:sz="0" w:space="0" w:color="auto"/>
                <w:right w:val="none" w:sz="0" w:space="0" w:color="auto"/>
              </w:divBdr>
            </w:div>
            <w:div w:id="1628126071">
              <w:marLeft w:val="0"/>
              <w:marRight w:val="0"/>
              <w:marTop w:val="0"/>
              <w:marBottom w:val="0"/>
              <w:divBdr>
                <w:top w:val="none" w:sz="0" w:space="0" w:color="auto"/>
                <w:left w:val="none" w:sz="0" w:space="0" w:color="auto"/>
                <w:bottom w:val="none" w:sz="0" w:space="0" w:color="auto"/>
                <w:right w:val="none" w:sz="0" w:space="0" w:color="auto"/>
              </w:divBdr>
            </w:div>
            <w:div w:id="1908033248">
              <w:marLeft w:val="0"/>
              <w:marRight w:val="0"/>
              <w:marTop w:val="0"/>
              <w:marBottom w:val="0"/>
              <w:divBdr>
                <w:top w:val="none" w:sz="0" w:space="0" w:color="auto"/>
                <w:left w:val="none" w:sz="0" w:space="0" w:color="auto"/>
                <w:bottom w:val="none" w:sz="0" w:space="0" w:color="auto"/>
                <w:right w:val="none" w:sz="0" w:space="0" w:color="auto"/>
              </w:divBdr>
            </w:div>
            <w:div w:id="19082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106">
      <w:bodyDiv w:val="1"/>
      <w:marLeft w:val="0"/>
      <w:marRight w:val="0"/>
      <w:marTop w:val="0"/>
      <w:marBottom w:val="0"/>
      <w:divBdr>
        <w:top w:val="none" w:sz="0" w:space="0" w:color="auto"/>
        <w:left w:val="none" w:sz="0" w:space="0" w:color="auto"/>
        <w:bottom w:val="none" w:sz="0" w:space="0" w:color="auto"/>
        <w:right w:val="none" w:sz="0" w:space="0" w:color="auto"/>
      </w:divBdr>
    </w:div>
    <w:div w:id="1020886809">
      <w:bodyDiv w:val="1"/>
      <w:marLeft w:val="0"/>
      <w:marRight w:val="0"/>
      <w:marTop w:val="0"/>
      <w:marBottom w:val="0"/>
      <w:divBdr>
        <w:top w:val="none" w:sz="0" w:space="0" w:color="auto"/>
        <w:left w:val="none" w:sz="0" w:space="0" w:color="auto"/>
        <w:bottom w:val="none" w:sz="0" w:space="0" w:color="auto"/>
        <w:right w:val="none" w:sz="0" w:space="0" w:color="auto"/>
      </w:divBdr>
      <w:divsChild>
        <w:div w:id="1844315251">
          <w:marLeft w:val="0"/>
          <w:marRight w:val="0"/>
          <w:marTop w:val="0"/>
          <w:marBottom w:val="0"/>
          <w:divBdr>
            <w:top w:val="none" w:sz="0" w:space="0" w:color="auto"/>
            <w:left w:val="none" w:sz="0" w:space="0" w:color="auto"/>
            <w:bottom w:val="none" w:sz="0" w:space="0" w:color="auto"/>
            <w:right w:val="none" w:sz="0" w:space="0" w:color="auto"/>
          </w:divBdr>
          <w:divsChild>
            <w:div w:id="739910345">
              <w:marLeft w:val="0"/>
              <w:marRight w:val="0"/>
              <w:marTop w:val="0"/>
              <w:marBottom w:val="0"/>
              <w:divBdr>
                <w:top w:val="none" w:sz="0" w:space="0" w:color="auto"/>
                <w:left w:val="none" w:sz="0" w:space="0" w:color="auto"/>
                <w:bottom w:val="none" w:sz="0" w:space="0" w:color="auto"/>
                <w:right w:val="none" w:sz="0" w:space="0" w:color="auto"/>
              </w:divBdr>
            </w:div>
            <w:div w:id="209924222">
              <w:marLeft w:val="0"/>
              <w:marRight w:val="0"/>
              <w:marTop w:val="0"/>
              <w:marBottom w:val="0"/>
              <w:divBdr>
                <w:top w:val="none" w:sz="0" w:space="0" w:color="auto"/>
                <w:left w:val="none" w:sz="0" w:space="0" w:color="auto"/>
                <w:bottom w:val="none" w:sz="0" w:space="0" w:color="auto"/>
                <w:right w:val="none" w:sz="0" w:space="0" w:color="auto"/>
              </w:divBdr>
            </w:div>
            <w:div w:id="2044941976">
              <w:marLeft w:val="0"/>
              <w:marRight w:val="0"/>
              <w:marTop w:val="0"/>
              <w:marBottom w:val="0"/>
              <w:divBdr>
                <w:top w:val="none" w:sz="0" w:space="0" w:color="auto"/>
                <w:left w:val="none" w:sz="0" w:space="0" w:color="auto"/>
                <w:bottom w:val="none" w:sz="0" w:space="0" w:color="auto"/>
                <w:right w:val="none" w:sz="0" w:space="0" w:color="auto"/>
              </w:divBdr>
            </w:div>
            <w:div w:id="967126241">
              <w:marLeft w:val="0"/>
              <w:marRight w:val="0"/>
              <w:marTop w:val="0"/>
              <w:marBottom w:val="0"/>
              <w:divBdr>
                <w:top w:val="none" w:sz="0" w:space="0" w:color="auto"/>
                <w:left w:val="none" w:sz="0" w:space="0" w:color="auto"/>
                <w:bottom w:val="none" w:sz="0" w:space="0" w:color="auto"/>
                <w:right w:val="none" w:sz="0" w:space="0" w:color="auto"/>
              </w:divBdr>
            </w:div>
            <w:div w:id="985741029">
              <w:marLeft w:val="0"/>
              <w:marRight w:val="0"/>
              <w:marTop w:val="0"/>
              <w:marBottom w:val="0"/>
              <w:divBdr>
                <w:top w:val="none" w:sz="0" w:space="0" w:color="auto"/>
                <w:left w:val="none" w:sz="0" w:space="0" w:color="auto"/>
                <w:bottom w:val="none" w:sz="0" w:space="0" w:color="auto"/>
                <w:right w:val="none" w:sz="0" w:space="0" w:color="auto"/>
              </w:divBdr>
            </w:div>
            <w:div w:id="271713000">
              <w:marLeft w:val="0"/>
              <w:marRight w:val="0"/>
              <w:marTop w:val="0"/>
              <w:marBottom w:val="0"/>
              <w:divBdr>
                <w:top w:val="none" w:sz="0" w:space="0" w:color="auto"/>
                <w:left w:val="none" w:sz="0" w:space="0" w:color="auto"/>
                <w:bottom w:val="none" w:sz="0" w:space="0" w:color="auto"/>
                <w:right w:val="none" w:sz="0" w:space="0" w:color="auto"/>
              </w:divBdr>
            </w:div>
            <w:div w:id="1954744292">
              <w:marLeft w:val="0"/>
              <w:marRight w:val="0"/>
              <w:marTop w:val="0"/>
              <w:marBottom w:val="0"/>
              <w:divBdr>
                <w:top w:val="none" w:sz="0" w:space="0" w:color="auto"/>
                <w:left w:val="none" w:sz="0" w:space="0" w:color="auto"/>
                <w:bottom w:val="none" w:sz="0" w:space="0" w:color="auto"/>
                <w:right w:val="none" w:sz="0" w:space="0" w:color="auto"/>
              </w:divBdr>
            </w:div>
            <w:div w:id="1246695443">
              <w:marLeft w:val="0"/>
              <w:marRight w:val="0"/>
              <w:marTop w:val="0"/>
              <w:marBottom w:val="0"/>
              <w:divBdr>
                <w:top w:val="none" w:sz="0" w:space="0" w:color="auto"/>
                <w:left w:val="none" w:sz="0" w:space="0" w:color="auto"/>
                <w:bottom w:val="none" w:sz="0" w:space="0" w:color="auto"/>
                <w:right w:val="none" w:sz="0" w:space="0" w:color="auto"/>
              </w:divBdr>
            </w:div>
            <w:div w:id="1154831223">
              <w:marLeft w:val="0"/>
              <w:marRight w:val="0"/>
              <w:marTop w:val="0"/>
              <w:marBottom w:val="0"/>
              <w:divBdr>
                <w:top w:val="none" w:sz="0" w:space="0" w:color="auto"/>
                <w:left w:val="none" w:sz="0" w:space="0" w:color="auto"/>
                <w:bottom w:val="none" w:sz="0" w:space="0" w:color="auto"/>
                <w:right w:val="none" w:sz="0" w:space="0" w:color="auto"/>
              </w:divBdr>
            </w:div>
            <w:div w:id="318265806">
              <w:marLeft w:val="0"/>
              <w:marRight w:val="0"/>
              <w:marTop w:val="0"/>
              <w:marBottom w:val="0"/>
              <w:divBdr>
                <w:top w:val="none" w:sz="0" w:space="0" w:color="auto"/>
                <w:left w:val="none" w:sz="0" w:space="0" w:color="auto"/>
                <w:bottom w:val="none" w:sz="0" w:space="0" w:color="auto"/>
                <w:right w:val="none" w:sz="0" w:space="0" w:color="auto"/>
              </w:divBdr>
            </w:div>
            <w:div w:id="1408457984">
              <w:marLeft w:val="0"/>
              <w:marRight w:val="0"/>
              <w:marTop w:val="0"/>
              <w:marBottom w:val="0"/>
              <w:divBdr>
                <w:top w:val="none" w:sz="0" w:space="0" w:color="auto"/>
                <w:left w:val="none" w:sz="0" w:space="0" w:color="auto"/>
                <w:bottom w:val="none" w:sz="0" w:space="0" w:color="auto"/>
                <w:right w:val="none" w:sz="0" w:space="0" w:color="auto"/>
              </w:divBdr>
            </w:div>
            <w:div w:id="1539003604">
              <w:marLeft w:val="0"/>
              <w:marRight w:val="0"/>
              <w:marTop w:val="0"/>
              <w:marBottom w:val="0"/>
              <w:divBdr>
                <w:top w:val="none" w:sz="0" w:space="0" w:color="auto"/>
                <w:left w:val="none" w:sz="0" w:space="0" w:color="auto"/>
                <w:bottom w:val="none" w:sz="0" w:space="0" w:color="auto"/>
                <w:right w:val="none" w:sz="0" w:space="0" w:color="auto"/>
              </w:divBdr>
            </w:div>
            <w:div w:id="18881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3003">
      <w:bodyDiv w:val="1"/>
      <w:marLeft w:val="0"/>
      <w:marRight w:val="0"/>
      <w:marTop w:val="0"/>
      <w:marBottom w:val="0"/>
      <w:divBdr>
        <w:top w:val="none" w:sz="0" w:space="0" w:color="auto"/>
        <w:left w:val="none" w:sz="0" w:space="0" w:color="auto"/>
        <w:bottom w:val="none" w:sz="0" w:space="0" w:color="auto"/>
        <w:right w:val="none" w:sz="0" w:space="0" w:color="auto"/>
      </w:divBdr>
    </w:div>
    <w:div w:id="1027678650">
      <w:bodyDiv w:val="1"/>
      <w:marLeft w:val="0"/>
      <w:marRight w:val="0"/>
      <w:marTop w:val="0"/>
      <w:marBottom w:val="0"/>
      <w:divBdr>
        <w:top w:val="none" w:sz="0" w:space="0" w:color="auto"/>
        <w:left w:val="none" w:sz="0" w:space="0" w:color="auto"/>
        <w:bottom w:val="none" w:sz="0" w:space="0" w:color="auto"/>
        <w:right w:val="none" w:sz="0" w:space="0" w:color="auto"/>
      </w:divBdr>
      <w:divsChild>
        <w:div w:id="791482364">
          <w:marLeft w:val="0"/>
          <w:marRight w:val="0"/>
          <w:marTop w:val="0"/>
          <w:marBottom w:val="0"/>
          <w:divBdr>
            <w:top w:val="none" w:sz="0" w:space="0" w:color="auto"/>
            <w:left w:val="none" w:sz="0" w:space="0" w:color="auto"/>
            <w:bottom w:val="none" w:sz="0" w:space="0" w:color="auto"/>
            <w:right w:val="none" w:sz="0" w:space="0" w:color="auto"/>
          </w:divBdr>
        </w:div>
      </w:divsChild>
    </w:div>
    <w:div w:id="1030686598">
      <w:bodyDiv w:val="1"/>
      <w:marLeft w:val="0"/>
      <w:marRight w:val="0"/>
      <w:marTop w:val="0"/>
      <w:marBottom w:val="0"/>
      <w:divBdr>
        <w:top w:val="none" w:sz="0" w:space="0" w:color="auto"/>
        <w:left w:val="none" w:sz="0" w:space="0" w:color="auto"/>
        <w:bottom w:val="none" w:sz="0" w:space="0" w:color="auto"/>
        <w:right w:val="none" w:sz="0" w:space="0" w:color="auto"/>
      </w:divBdr>
    </w:div>
    <w:div w:id="1035354161">
      <w:bodyDiv w:val="1"/>
      <w:marLeft w:val="0"/>
      <w:marRight w:val="0"/>
      <w:marTop w:val="0"/>
      <w:marBottom w:val="0"/>
      <w:divBdr>
        <w:top w:val="none" w:sz="0" w:space="0" w:color="auto"/>
        <w:left w:val="none" w:sz="0" w:space="0" w:color="auto"/>
        <w:bottom w:val="none" w:sz="0" w:space="0" w:color="auto"/>
        <w:right w:val="none" w:sz="0" w:space="0" w:color="auto"/>
      </w:divBdr>
    </w:div>
    <w:div w:id="1043403799">
      <w:bodyDiv w:val="1"/>
      <w:marLeft w:val="0"/>
      <w:marRight w:val="0"/>
      <w:marTop w:val="0"/>
      <w:marBottom w:val="0"/>
      <w:divBdr>
        <w:top w:val="none" w:sz="0" w:space="0" w:color="auto"/>
        <w:left w:val="none" w:sz="0" w:space="0" w:color="auto"/>
        <w:bottom w:val="none" w:sz="0" w:space="0" w:color="auto"/>
        <w:right w:val="none" w:sz="0" w:space="0" w:color="auto"/>
      </w:divBdr>
    </w:div>
    <w:div w:id="1046955592">
      <w:bodyDiv w:val="1"/>
      <w:marLeft w:val="0"/>
      <w:marRight w:val="0"/>
      <w:marTop w:val="0"/>
      <w:marBottom w:val="0"/>
      <w:divBdr>
        <w:top w:val="none" w:sz="0" w:space="0" w:color="auto"/>
        <w:left w:val="none" w:sz="0" w:space="0" w:color="auto"/>
        <w:bottom w:val="none" w:sz="0" w:space="0" w:color="auto"/>
        <w:right w:val="none" w:sz="0" w:space="0" w:color="auto"/>
      </w:divBdr>
    </w:div>
    <w:div w:id="1048146691">
      <w:bodyDiv w:val="1"/>
      <w:marLeft w:val="0"/>
      <w:marRight w:val="0"/>
      <w:marTop w:val="0"/>
      <w:marBottom w:val="0"/>
      <w:divBdr>
        <w:top w:val="none" w:sz="0" w:space="0" w:color="auto"/>
        <w:left w:val="none" w:sz="0" w:space="0" w:color="auto"/>
        <w:bottom w:val="none" w:sz="0" w:space="0" w:color="auto"/>
        <w:right w:val="none" w:sz="0" w:space="0" w:color="auto"/>
      </w:divBdr>
      <w:divsChild>
        <w:div w:id="1722484087">
          <w:marLeft w:val="0"/>
          <w:marRight w:val="0"/>
          <w:marTop w:val="0"/>
          <w:marBottom w:val="0"/>
          <w:divBdr>
            <w:top w:val="none" w:sz="0" w:space="0" w:color="auto"/>
            <w:left w:val="none" w:sz="0" w:space="0" w:color="auto"/>
            <w:bottom w:val="none" w:sz="0" w:space="0" w:color="auto"/>
            <w:right w:val="none" w:sz="0" w:space="0" w:color="auto"/>
          </w:divBdr>
          <w:divsChild>
            <w:div w:id="2130313351">
              <w:marLeft w:val="0"/>
              <w:marRight w:val="0"/>
              <w:marTop w:val="0"/>
              <w:marBottom w:val="0"/>
              <w:divBdr>
                <w:top w:val="none" w:sz="0" w:space="0" w:color="auto"/>
                <w:left w:val="none" w:sz="0" w:space="0" w:color="auto"/>
                <w:bottom w:val="none" w:sz="0" w:space="0" w:color="auto"/>
                <w:right w:val="none" w:sz="0" w:space="0" w:color="auto"/>
              </w:divBdr>
            </w:div>
            <w:div w:id="920333203">
              <w:marLeft w:val="0"/>
              <w:marRight w:val="0"/>
              <w:marTop w:val="0"/>
              <w:marBottom w:val="0"/>
              <w:divBdr>
                <w:top w:val="none" w:sz="0" w:space="0" w:color="auto"/>
                <w:left w:val="none" w:sz="0" w:space="0" w:color="auto"/>
                <w:bottom w:val="none" w:sz="0" w:space="0" w:color="auto"/>
                <w:right w:val="none" w:sz="0" w:space="0" w:color="auto"/>
              </w:divBdr>
            </w:div>
            <w:div w:id="721177478">
              <w:marLeft w:val="0"/>
              <w:marRight w:val="0"/>
              <w:marTop w:val="0"/>
              <w:marBottom w:val="0"/>
              <w:divBdr>
                <w:top w:val="none" w:sz="0" w:space="0" w:color="auto"/>
                <w:left w:val="none" w:sz="0" w:space="0" w:color="auto"/>
                <w:bottom w:val="none" w:sz="0" w:space="0" w:color="auto"/>
                <w:right w:val="none" w:sz="0" w:space="0" w:color="auto"/>
              </w:divBdr>
            </w:div>
            <w:div w:id="1685013934">
              <w:marLeft w:val="0"/>
              <w:marRight w:val="0"/>
              <w:marTop w:val="0"/>
              <w:marBottom w:val="0"/>
              <w:divBdr>
                <w:top w:val="none" w:sz="0" w:space="0" w:color="auto"/>
                <w:left w:val="none" w:sz="0" w:space="0" w:color="auto"/>
                <w:bottom w:val="none" w:sz="0" w:space="0" w:color="auto"/>
                <w:right w:val="none" w:sz="0" w:space="0" w:color="auto"/>
              </w:divBdr>
            </w:div>
            <w:div w:id="970132642">
              <w:marLeft w:val="0"/>
              <w:marRight w:val="0"/>
              <w:marTop w:val="0"/>
              <w:marBottom w:val="0"/>
              <w:divBdr>
                <w:top w:val="none" w:sz="0" w:space="0" w:color="auto"/>
                <w:left w:val="none" w:sz="0" w:space="0" w:color="auto"/>
                <w:bottom w:val="none" w:sz="0" w:space="0" w:color="auto"/>
                <w:right w:val="none" w:sz="0" w:space="0" w:color="auto"/>
              </w:divBdr>
            </w:div>
            <w:div w:id="701826531">
              <w:marLeft w:val="0"/>
              <w:marRight w:val="0"/>
              <w:marTop w:val="0"/>
              <w:marBottom w:val="0"/>
              <w:divBdr>
                <w:top w:val="none" w:sz="0" w:space="0" w:color="auto"/>
                <w:left w:val="none" w:sz="0" w:space="0" w:color="auto"/>
                <w:bottom w:val="none" w:sz="0" w:space="0" w:color="auto"/>
                <w:right w:val="none" w:sz="0" w:space="0" w:color="auto"/>
              </w:divBdr>
            </w:div>
            <w:div w:id="1862889007">
              <w:marLeft w:val="0"/>
              <w:marRight w:val="0"/>
              <w:marTop w:val="0"/>
              <w:marBottom w:val="0"/>
              <w:divBdr>
                <w:top w:val="none" w:sz="0" w:space="0" w:color="auto"/>
                <w:left w:val="none" w:sz="0" w:space="0" w:color="auto"/>
                <w:bottom w:val="none" w:sz="0" w:space="0" w:color="auto"/>
                <w:right w:val="none" w:sz="0" w:space="0" w:color="auto"/>
              </w:divBdr>
            </w:div>
            <w:div w:id="562985513">
              <w:marLeft w:val="0"/>
              <w:marRight w:val="0"/>
              <w:marTop w:val="0"/>
              <w:marBottom w:val="0"/>
              <w:divBdr>
                <w:top w:val="none" w:sz="0" w:space="0" w:color="auto"/>
                <w:left w:val="none" w:sz="0" w:space="0" w:color="auto"/>
                <w:bottom w:val="none" w:sz="0" w:space="0" w:color="auto"/>
                <w:right w:val="none" w:sz="0" w:space="0" w:color="auto"/>
              </w:divBdr>
            </w:div>
            <w:div w:id="324474587">
              <w:marLeft w:val="0"/>
              <w:marRight w:val="0"/>
              <w:marTop w:val="0"/>
              <w:marBottom w:val="0"/>
              <w:divBdr>
                <w:top w:val="none" w:sz="0" w:space="0" w:color="auto"/>
                <w:left w:val="none" w:sz="0" w:space="0" w:color="auto"/>
                <w:bottom w:val="none" w:sz="0" w:space="0" w:color="auto"/>
                <w:right w:val="none" w:sz="0" w:space="0" w:color="auto"/>
              </w:divBdr>
            </w:div>
            <w:div w:id="1662199138">
              <w:marLeft w:val="0"/>
              <w:marRight w:val="0"/>
              <w:marTop w:val="0"/>
              <w:marBottom w:val="0"/>
              <w:divBdr>
                <w:top w:val="none" w:sz="0" w:space="0" w:color="auto"/>
                <w:left w:val="none" w:sz="0" w:space="0" w:color="auto"/>
                <w:bottom w:val="none" w:sz="0" w:space="0" w:color="auto"/>
                <w:right w:val="none" w:sz="0" w:space="0" w:color="auto"/>
              </w:divBdr>
            </w:div>
            <w:div w:id="10355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9275">
      <w:bodyDiv w:val="1"/>
      <w:marLeft w:val="0"/>
      <w:marRight w:val="0"/>
      <w:marTop w:val="0"/>
      <w:marBottom w:val="0"/>
      <w:divBdr>
        <w:top w:val="none" w:sz="0" w:space="0" w:color="auto"/>
        <w:left w:val="none" w:sz="0" w:space="0" w:color="auto"/>
        <w:bottom w:val="none" w:sz="0" w:space="0" w:color="auto"/>
        <w:right w:val="none" w:sz="0" w:space="0" w:color="auto"/>
      </w:divBdr>
    </w:div>
    <w:div w:id="1060518296">
      <w:bodyDiv w:val="1"/>
      <w:marLeft w:val="0"/>
      <w:marRight w:val="0"/>
      <w:marTop w:val="0"/>
      <w:marBottom w:val="0"/>
      <w:divBdr>
        <w:top w:val="none" w:sz="0" w:space="0" w:color="auto"/>
        <w:left w:val="none" w:sz="0" w:space="0" w:color="auto"/>
        <w:bottom w:val="none" w:sz="0" w:space="0" w:color="auto"/>
        <w:right w:val="none" w:sz="0" w:space="0" w:color="auto"/>
      </w:divBdr>
    </w:div>
    <w:div w:id="1060902972">
      <w:bodyDiv w:val="1"/>
      <w:marLeft w:val="0"/>
      <w:marRight w:val="0"/>
      <w:marTop w:val="0"/>
      <w:marBottom w:val="0"/>
      <w:divBdr>
        <w:top w:val="none" w:sz="0" w:space="0" w:color="auto"/>
        <w:left w:val="none" w:sz="0" w:space="0" w:color="auto"/>
        <w:bottom w:val="none" w:sz="0" w:space="0" w:color="auto"/>
        <w:right w:val="none" w:sz="0" w:space="0" w:color="auto"/>
      </w:divBdr>
    </w:div>
    <w:div w:id="1066612248">
      <w:bodyDiv w:val="1"/>
      <w:marLeft w:val="0"/>
      <w:marRight w:val="0"/>
      <w:marTop w:val="0"/>
      <w:marBottom w:val="0"/>
      <w:divBdr>
        <w:top w:val="none" w:sz="0" w:space="0" w:color="auto"/>
        <w:left w:val="none" w:sz="0" w:space="0" w:color="auto"/>
        <w:bottom w:val="none" w:sz="0" w:space="0" w:color="auto"/>
        <w:right w:val="none" w:sz="0" w:space="0" w:color="auto"/>
      </w:divBdr>
    </w:div>
    <w:div w:id="1073820416">
      <w:bodyDiv w:val="1"/>
      <w:marLeft w:val="0"/>
      <w:marRight w:val="0"/>
      <w:marTop w:val="0"/>
      <w:marBottom w:val="0"/>
      <w:divBdr>
        <w:top w:val="none" w:sz="0" w:space="0" w:color="auto"/>
        <w:left w:val="none" w:sz="0" w:space="0" w:color="auto"/>
        <w:bottom w:val="none" w:sz="0" w:space="0" w:color="auto"/>
        <w:right w:val="none" w:sz="0" w:space="0" w:color="auto"/>
      </w:divBdr>
      <w:divsChild>
        <w:div w:id="2008249050">
          <w:marLeft w:val="0"/>
          <w:marRight w:val="0"/>
          <w:marTop w:val="0"/>
          <w:marBottom w:val="0"/>
          <w:divBdr>
            <w:top w:val="none" w:sz="0" w:space="0" w:color="auto"/>
            <w:left w:val="none" w:sz="0" w:space="0" w:color="auto"/>
            <w:bottom w:val="none" w:sz="0" w:space="0" w:color="auto"/>
            <w:right w:val="none" w:sz="0" w:space="0" w:color="auto"/>
          </w:divBdr>
        </w:div>
        <w:div w:id="1074354913">
          <w:marLeft w:val="0"/>
          <w:marRight w:val="0"/>
          <w:marTop w:val="0"/>
          <w:marBottom w:val="0"/>
          <w:divBdr>
            <w:top w:val="none" w:sz="0" w:space="0" w:color="auto"/>
            <w:left w:val="none" w:sz="0" w:space="0" w:color="auto"/>
            <w:bottom w:val="none" w:sz="0" w:space="0" w:color="auto"/>
            <w:right w:val="none" w:sz="0" w:space="0" w:color="auto"/>
          </w:divBdr>
        </w:div>
        <w:div w:id="180316098">
          <w:marLeft w:val="0"/>
          <w:marRight w:val="0"/>
          <w:marTop w:val="0"/>
          <w:marBottom w:val="0"/>
          <w:divBdr>
            <w:top w:val="none" w:sz="0" w:space="0" w:color="auto"/>
            <w:left w:val="none" w:sz="0" w:space="0" w:color="auto"/>
            <w:bottom w:val="none" w:sz="0" w:space="0" w:color="auto"/>
            <w:right w:val="none" w:sz="0" w:space="0" w:color="auto"/>
          </w:divBdr>
        </w:div>
        <w:div w:id="305747113">
          <w:marLeft w:val="0"/>
          <w:marRight w:val="0"/>
          <w:marTop w:val="0"/>
          <w:marBottom w:val="0"/>
          <w:divBdr>
            <w:top w:val="none" w:sz="0" w:space="0" w:color="auto"/>
            <w:left w:val="none" w:sz="0" w:space="0" w:color="auto"/>
            <w:bottom w:val="none" w:sz="0" w:space="0" w:color="auto"/>
            <w:right w:val="none" w:sz="0" w:space="0" w:color="auto"/>
          </w:divBdr>
        </w:div>
        <w:div w:id="2134978014">
          <w:marLeft w:val="0"/>
          <w:marRight w:val="0"/>
          <w:marTop w:val="0"/>
          <w:marBottom w:val="0"/>
          <w:divBdr>
            <w:top w:val="none" w:sz="0" w:space="0" w:color="auto"/>
            <w:left w:val="none" w:sz="0" w:space="0" w:color="auto"/>
            <w:bottom w:val="none" w:sz="0" w:space="0" w:color="auto"/>
            <w:right w:val="none" w:sz="0" w:space="0" w:color="auto"/>
          </w:divBdr>
        </w:div>
      </w:divsChild>
    </w:div>
    <w:div w:id="1106001248">
      <w:bodyDiv w:val="1"/>
      <w:marLeft w:val="0"/>
      <w:marRight w:val="0"/>
      <w:marTop w:val="0"/>
      <w:marBottom w:val="0"/>
      <w:divBdr>
        <w:top w:val="none" w:sz="0" w:space="0" w:color="auto"/>
        <w:left w:val="none" w:sz="0" w:space="0" w:color="auto"/>
        <w:bottom w:val="none" w:sz="0" w:space="0" w:color="auto"/>
        <w:right w:val="none" w:sz="0" w:space="0" w:color="auto"/>
      </w:divBdr>
      <w:divsChild>
        <w:div w:id="38819708">
          <w:marLeft w:val="0"/>
          <w:marRight w:val="0"/>
          <w:marTop w:val="0"/>
          <w:marBottom w:val="0"/>
          <w:divBdr>
            <w:top w:val="none" w:sz="0" w:space="0" w:color="auto"/>
            <w:left w:val="none" w:sz="0" w:space="0" w:color="auto"/>
            <w:bottom w:val="none" w:sz="0" w:space="0" w:color="auto"/>
            <w:right w:val="none" w:sz="0" w:space="0" w:color="auto"/>
          </w:divBdr>
          <w:divsChild>
            <w:div w:id="166796599">
              <w:marLeft w:val="0"/>
              <w:marRight w:val="0"/>
              <w:marTop w:val="0"/>
              <w:marBottom w:val="0"/>
              <w:divBdr>
                <w:top w:val="none" w:sz="0" w:space="0" w:color="auto"/>
                <w:left w:val="none" w:sz="0" w:space="0" w:color="auto"/>
                <w:bottom w:val="none" w:sz="0" w:space="0" w:color="auto"/>
                <w:right w:val="none" w:sz="0" w:space="0" w:color="auto"/>
              </w:divBdr>
            </w:div>
            <w:div w:id="756513810">
              <w:marLeft w:val="0"/>
              <w:marRight w:val="0"/>
              <w:marTop w:val="0"/>
              <w:marBottom w:val="0"/>
              <w:divBdr>
                <w:top w:val="none" w:sz="0" w:space="0" w:color="auto"/>
                <w:left w:val="none" w:sz="0" w:space="0" w:color="auto"/>
                <w:bottom w:val="none" w:sz="0" w:space="0" w:color="auto"/>
                <w:right w:val="none" w:sz="0" w:space="0" w:color="auto"/>
              </w:divBdr>
            </w:div>
            <w:div w:id="863594141">
              <w:marLeft w:val="0"/>
              <w:marRight w:val="0"/>
              <w:marTop w:val="0"/>
              <w:marBottom w:val="0"/>
              <w:divBdr>
                <w:top w:val="none" w:sz="0" w:space="0" w:color="auto"/>
                <w:left w:val="none" w:sz="0" w:space="0" w:color="auto"/>
                <w:bottom w:val="none" w:sz="0" w:space="0" w:color="auto"/>
                <w:right w:val="none" w:sz="0" w:space="0" w:color="auto"/>
              </w:divBdr>
            </w:div>
            <w:div w:id="899558008">
              <w:marLeft w:val="0"/>
              <w:marRight w:val="0"/>
              <w:marTop w:val="0"/>
              <w:marBottom w:val="0"/>
              <w:divBdr>
                <w:top w:val="none" w:sz="0" w:space="0" w:color="auto"/>
                <w:left w:val="none" w:sz="0" w:space="0" w:color="auto"/>
                <w:bottom w:val="none" w:sz="0" w:space="0" w:color="auto"/>
                <w:right w:val="none" w:sz="0" w:space="0" w:color="auto"/>
              </w:divBdr>
            </w:div>
            <w:div w:id="976111272">
              <w:marLeft w:val="0"/>
              <w:marRight w:val="0"/>
              <w:marTop w:val="0"/>
              <w:marBottom w:val="0"/>
              <w:divBdr>
                <w:top w:val="none" w:sz="0" w:space="0" w:color="auto"/>
                <w:left w:val="none" w:sz="0" w:space="0" w:color="auto"/>
                <w:bottom w:val="none" w:sz="0" w:space="0" w:color="auto"/>
                <w:right w:val="none" w:sz="0" w:space="0" w:color="auto"/>
              </w:divBdr>
            </w:div>
            <w:div w:id="1050568417">
              <w:marLeft w:val="0"/>
              <w:marRight w:val="0"/>
              <w:marTop w:val="0"/>
              <w:marBottom w:val="0"/>
              <w:divBdr>
                <w:top w:val="none" w:sz="0" w:space="0" w:color="auto"/>
                <w:left w:val="none" w:sz="0" w:space="0" w:color="auto"/>
                <w:bottom w:val="none" w:sz="0" w:space="0" w:color="auto"/>
                <w:right w:val="none" w:sz="0" w:space="0" w:color="auto"/>
              </w:divBdr>
            </w:div>
            <w:div w:id="1074670004">
              <w:marLeft w:val="0"/>
              <w:marRight w:val="0"/>
              <w:marTop w:val="0"/>
              <w:marBottom w:val="0"/>
              <w:divBdr>
                <w:top w:val="none" w:sz="0" w:space="0" w:color="auto"/>
                <w:left w:val="none" w:sz="0" w:space="0" w:color="auto"/>
                <w:bottom w:val="none" w:sz="0" w:space="0" w:color="auto"/>
                <w:right w:val="none" w:sz="0" w:space="0" w:color="auto"/>
              </w:divBdr>
            </w:div>
            <w:div w:id="1079327489">
              <w:marLeft w:val="0"/>
              <w:marRight w:val="0"/>
              <w:marTop w:val="0"/>
              <w:marBottom w:val="0"/>
              <w:divBdr>
                <w:top w:val="none" w:sz="0" w:space="0" w:color="auto"/>
                <w:left w:val="none" w:sz="0" w:space="0" w:color="auto"/>
                <w:bottom w:val="none" w:sz="0" w:space="0" w:color="auto"/>
                <w:right w:val="none" w:sz="0" w:space="0" w:color="auto"/>
              </w:divBdr>
            </w:div>
            <w:div w:id="1153719853">
              <w:marLeft w:val="0"/>
              <w:marRight w:val="0"/>
              <w:marTop w:val="0"/>
              <w:marBottom w:val="0"/>
              <w:divBdr>
                <w:top w:val="none" w:sz="0" w:space="0" w:color="auto"/>
                <w:left w:val="none" w:sz="0" w:space="0" w:color="auto"/>
                <w:bottom w:val="none" w:sz="0" w:space="0" w:color="auto"/>
                <w:right w:val="none" w:sz="0" w:space="0" w:color="auto"/>
              </w:divBdr>
            </w:div>
            <w:div w:id="1222256738">
              <w:marLeft w:val="0"/>
              <w:marRight w:val="0"/>
              <w:marTop w:val="0"/>
              <w:marBottom w:val="0"/>
              <w:divBdr>
                <w:top w:val="none" w:sz="0" w:space="0" w:color="auto"/>
                <w:left w:val="none" w:sz="0" w:space="0" w:color="auto"/>
                <w:bottom w:val="none" w:sz="0" w:space="0" w:color="auto"/>
                <w:right w:val="none" w:sz="0" w:space="0" w:color="auto"/>
              </w:divBdr>
            </w:div>
            <w:div w:id="1420637504">
              <w:marLeft w:val="0"/>
              <w:marRight w:val="0"/>
              <w:marTop w:val="0"/>
              <w:marBottom w:val="0"/>
              <w:divBdr>
                <w:top w:val="none" w:sz="0" w:space="0" w:color="auto"/>
                <w:left w:val="none" w:sz="0" w:space="0" w:color="auto"/>
                <w:bottom w:val="none" w:sz="0" w:space="0" w:color="auto"/>
                <w:right w:val="none" w:sz="0" w:space="0" w:color="auto"/>
              </w:divBdr>
            </w:div>
            <w:div w:id="1685748531">
              <w:marLeft w:val="0"/>
              <w:marRight w:val="0"/>
              <w:marTop w:val="0"/>
              <w:marBottom w:val="0"/>
              <w:divBdr>
                <w:top w:val="none" w:sz="0" w:space="0" w:color="auto"/>
                <w:left w:val="none" w:sz="0" w:space="0" w:color="auto"/>
                <w:bottom w:val="none" w:sz="0" w:space="0" w:color="auto"/>
                <w:right w:val="none" w:sz="0" w:space="0" w:color="auto"/>
              </w:divBdr>
            </w:div>
            <w:div w:id="1813516429">
              <w:marLeft w:val="0"/>
              <w:marRight w:val="0"/>
              <w:marTop w:val="0"/>
              <w:marBottom w:val="0"/>
              <w:divBdr>
                <w:top w:val="none" w:sz="0" w:space="0" w:color="auto"/>
                <w:left w:val="none" w:sz="0" w:space="0" w:color="auto"/>
                <w:bottom w:val="none" w:sz="0" w:space="0" w:color="auto"/>
                <w:right w:val="none" w:sz="0" w:space="0" w:color="auto"/>
              </w:divBdr>
            </w:div>
            <w:div w:id="1939942037">
              <w:marLeft w:val="0"/>
              <w:marRight w:val="0"/>
              <w:marTop w:val="0"/>
              <w:marBottom w:val="0"/>
              <w:divBdr>
                <w:top w:val="none" w:sz="0" w:space="0" w:color="auto"/>
                <w:left w:val="none" w:sz="0" w:space="0" w:color="auto"/>
                <w:bottom w:val="none" w:sz="0" w:space="0" w:color="auto"/>
                <w:right w:val="none" w:sz="0" w:space="0" w:color="auto"/>
              </w:divBdr>
            </w:div>
            <w:div w:id="1988506068">
              <w:marLeft w:val="0"/>
              <w:marRight w:val="0"/>
              <w:marTop w:val="0"/>
              <w:marBottom w:val="0"/>
              <w:divBdr>
                <w:top w:val="none" w:sz="0" w:space="0" w:color="auto"/>
                <w:left w:val="none" w:sz="0" w:space="0" w:color="auto"/>
                <w:bottom w:val="none" w:sz="0" w:space="0" w:color="auto"/>
                <w:right w:val="none" w:sz="0" w:space="0" w:color="auto"/>
              </w:divBdr>
            </w:div>
            <w:div w:id="21342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751">
      <w:bodyDiv w:val="1"/>
      <w:marLeft w:val="0"/>
      <w:marRight w:val="0"/>
      <w:marTop w:val="0"/>
      <w:marBottom w:val="0"/>
      <w:divBdr>
        <w:top w:val="none" w:sz="0" w:space="0" w:color="auto"/>
        <w:left w:val="none" w:sz="0" w:space="0" w:color="auto"/>
        <w:bottom w:val="none" w:sz="0" w:space="0" w:color="auto"/>
        <w:right w:val="none" w:sz="0" w:space="0" w:color="auto"/>
      </w:divBdr>
    </w:div>
    <w:div w:id="1116098211">
      <w:bodyDiv w:val="1"/>
      <w:marLeft w:val="0"/>
      <w:marRight w:val="0"/>
      <w:marTop w:val="0"/>
      <w:marBottom w:val="0"/>
      <w:divBdr>
        <w:top w:val="none" w:sz="0" w:space="0" w:color="auto"/>
        <w:left w:val="none" w:sz="0" w:space="0" w:color="auto"/>
        <w:bottom w:val="none" w:sz="0" w:space="0" w:color="auto"/>
        <w:right w:val="none" w:sz="0" w:space="0" w:color="auto"/>
      </w:divBdr>
      <w:divsChild>
        <w:div w:id="290525814">
          <w:marLeft w:val="0"/>
          <w:marRight w:val="0"/>
          <w:marTop w:val="0"/>
          <w:marBottom w:val="0"/>
          <w:divBdr>
            <w:top w:val="none" w:sz="0" w:space="0" w:color="auto"/>
            <w:left w:val="none" w:sz="0" w:space="0" w:color="auto"/>
            <w:bottom w:val="none" w:sz="0" w:space="0" w:color="auto"/>
            <w:right w:val="none" w:sz="0" w:space="0" w:color="auto"/>
          </w:divBdr>
          <w:divsChild>
            <w:div w:id="660542554">
              <w:marLeft w:val="0"/>
              <w:marRight w:val="0"/>
              <w:marTop w:val="0"/>
              <w:marBottom w:val="0"/>
              <w:divBdr>
                <w:top w:val="none" w:sz="0" w:space="0" w:color="auto"/>
                <w:left w:val="none" w:sz="0" w:space="0" w:color="auto"/>
                <w:bottom w:val="none" w:sz="0" w:space="0" w:color="auto"/>
                <w:right w:val="none" w:sz="0" w:space="0" w:color="auto"/>
              </w:divBdr>
            </w:div>
            <w:div w:id="1083993259">
              <w:marLeft w:val="0"/>
              <w:marRight w:val="0"/>
              <w:marTop w:val="0"/>
              <w:marBottom w:val="0"/>
              <w:divBdr>
                <w:top w:val="none" w:sz="0" w:space="0" w:color="auto"/>
                <w:left w:val="none" w:sz="0" w:space="0" w:color="auto"/>
                <w:bottom w:val="none" w:sz="0" w:space="0" w:color="auto"/>
                <w:right w:val="none" w:sz="0" w:space="0" w:color="auto"/>
              </w:divBdr>
            </w:div>
            <w:div w:id="270354720">
              <w:marLeft w:val="0"/>
              <w:marRight w:val="0"/>
              <w:marTop w:val="0"/>
              <w:marBottom w:val="0"/>
              <w:divBdr>
                <w:top w:val="none" w:sz="0" w:space="0" w:color="auto"/>
                <w:left w:val="none" w:sz="0" w:space="0" w:color="auto"/>
                <w:bottom w:val="none" w:sz="0" w:space="0" w:color="auto"/>
                <w:right w:val="none" w:sz="0" w:space="0" w:color="auto"/>
              </w:divBdr>
            </w:div>
            <w:div w:id="2053458142">
              <w:marLeft w:val="0"/>
              <w:marRight w:val="0"/>
              <w:marTop w:val="0"/>
              <w:marBottom w:val="0"/>
              <w:divBdr>
                <w:top w:val="none" w:sz="0" w:space="0" w:color="auto"/>
                <w:left w:val="none" w:sz="0" w:space="0" w:color="auto"/>
                <w:bottom w:val="none" w:sz="0" w:space="0" w:color="auto"/>
                <w:right w:val="none" w:sz="0" w:space="0" w:color="auto"/>
              </w:divBdr>
            </w:div>
            <w:div w:id="204753358">
              <w:marLeft w:val="0"/>
              <w:marRight w:val="0"/>
              <w:marTop w:val="0"/>
              <w:marBottom w:val="0"/>
              <w:divBdr>
                <w:top w:val="none" w:sz="0" w:space="0" w:color="auto"/>
                <w:left w:val="none" w:sz="0" w:space="0" w:color="auto"/>
                <w:bottom w:val="none" w:sz="0" w:space="0" w:color="auto"/>
                <w:right w:val="none" w:sz="0" w:space="0" w:color="auto"/>
              </w:divBdr>
            </w:div>
            <w:div w:id="262224456">
              <w:marLeft w:val="0"/>
              <w:marRight w:val="0"/>
              <w:marTop w:val="0"/>
              <w:marBottom w:val="0"/>
              <w:divBdr>
                <w:top w:val="none" w:sz="0" w:space="0" w:color="auto"/>
                <w:left w:val="none" w:sz="0" w:space="0" w:color="auto"/>
                <w:bottom w:val="none" w:sz="0" w:space="0" w:color="auto"/>
                <w:right w:val="none" w:sz="0" w:space="0" w:color="auto"/>
              </w:divBdr>
            </w:div>
            <w:div w:id="16580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30056">
      <w:bodyDiv w:val="1"/>
      <w:marLeft w:val="0"/>
      <w:marRight w:val="0"/>
      <w:marTop w:val="0"/>
      <w:marBottom w:val="0"/>
      <w:divBdr>
        <w:top w:val="none" w:sz="0" w:space="0" w:color="auto"/>
        <w:left w:val="none" w:sz="0" w:space="0" w:color="auto"/>
        <w:bottom w:val="none" w:sz="0" w:space="0" w:color="auto"/>
        <w:right w:val="none" w:sz="0" w:space="0" w:color="auto"/>
      </w:divBdr>
    </w:div>
    <w:div w:id="1117716932">
      <w:bodyDiv w:val="1"/>
      <w:marLeft w:val="0"/>
      <w:marRight w:val="0"/>
      <w:marTop w:val="0"/>
      <w:marBottom w:val="0"/>
      <w:divBdr>
        <w:top w:val="none" w:sz="0" w:space="0" w:color="auto"/>
        <w:left w:val="none" w:sz="0" w:space="0" w:color="auto"/>
        <w:bottom w:val="none" w:sz="0" w:space="0" w:color="auto"/>
        <w:right w:val="none" w:sz="0" w:space="0" w:color="auto"/>
      </w:divBdr>
      <w:divsChild>
        <w:div w:id="241070106">
          <w:marLeft w:val="0"/>
          <w:marRight w:val="0"/>
          <w:marTop w:val="0"/>
          <w:marBottom w:val="0"/>
          <w:divBdr>
            <w:top w:val="none" w:sz="0" w:space="0" w:color="auto"/>
            <w:left w:val="none" w:sz="0" w:space="0" w:color="auto"/>
            <w:bottom w:val="none" w:sz="0" w:space="0" w:color="auto"/>
            <w:right w:val="none" w:sz="0" w:space="0" w:color="auto"/>
          </w:divBdr>
          <w:divsChild>
            <w:div w:id="1634869662">
              <w:marLeft w:val="0"/>
              <w:marRight w:val="0"/>
              <w:marTop w:val="0"/>
              <w:marBottom w:val="0"/>
              <w:divBdr>
                <w:top w:val="none" w:sz="0" w:space="0" w:color="auto"/>
                <w:left w:val="none" w:sz="0" w:space="0" w:color="auto"/>
                <w:bottom w:val="none" w:sz="0" w:space="0" w:color="auto"/>
                <w:right w:val="none" w:sz="0" w:space="0" w:color="auto"/>
              </w:divBdr>
            </w:div>
            <w:div w:id="865100450">
              <w:marLeft w:val="0"/>
              <w:marRight w:val="0"/>
              <w:marTop w:val="0"/>
              <w:marBottom w:val="0"/>
              <w:divBdr>
                <w:top w:val="none" w:sz="0" w:space="0" w:color="auto"/>
                <w:left w:val="none" w:sz="0" w:space="0" w:color="auto"/>
                <w:bottom w:val="none" w:sz="0" w:space="0" w:color="auto"/>
                <w:right w:val="none" w:sz="0" w:space="0" w:color="auto"/>
              </w:divBdr>
            </w:div>
            <w:div w:id="2129346466">
              <w:marLeft w:val="0"/>
              <w:marRight w:val="0"/>
              <w:marTop w:val="0"/>
              <w:marBottom w:val="0"/>
              <w:divBdr>
                <w:top w:val="none" w:sz="0" w:space="0" w:color="auto"/>
                <w:left w:val="none" w:sz="0" w:space="0" w:color="auto"/>
                <w:bottom w:val="none" w:sz="0" w:space="0" w:color="auto"/>
                <w:right w:val="none" w:sz="0" w:space="0" w:color="auto"/>
              </w:divBdr>
            </w:div>
            <w:div w:id="1320302065">
              <w:marLeft w:val="0"/>
              <w:marRight w:val="0"/>
              <w:marTop w:val="0"/>
              <w:marBottom w:val="0"/>
              <w:divBdr>
                <w:top w:val="none" w:sz="0" w:space="0" w:color="auto"/>
                <w:left w:val="none" w:sz="0" w:space="0" w:color="auto"/>
                <w:bottom w:val="none" w:sz="0" w:space="0" w:color="auto"/>
                <w:right w:val="none" w:sz="0" w:space="0" w:color="auto"/>
              </w:divBdr>
            </w:div>
            <w:div w:id="2009627805">
              <w:marLeft w:val="0"/>
              <w:marRight w:val="0"/>
              <w:marTop w:val="0"/>
              <w:marBottom w:val="0"/>
              <w:divBdr>
                <w:top w:val="none" w:sz="0" w:space="0" w:color="auto"/>
                <w:left w:val="none" w:sz="0" w:space="0" w:color="auto"/>
                <w:bottom w:val="none" w:sz="0" w:space="0" w:color="auto"/>
                <w:right w:val="none" w:sz="0" w:space="0" w:color="auto"/>
              </w:divBdr>
            </w:div>
            <w:div w:id="844855144">
              <w:marLeft w:val="0"/>
              <w:marRight w:val="0"/>
              <w:marTop w:val="0"/>
              <w:marBottom w:val="0"/>
              <w:divBdr>
                <w:top w:val="none" w:sz="0" w:space="0" w:color="auto"/>
                <w:left w:val="none" w:sz="0" w:space="0" w:color="auto"/>
                <w:bottom w:val="none" w:sz="0" w:space="0" w:color="auto"/>
                <w:right w:val="none" w:sz="0" w:space="0" w:color="auto"/>
              </w:divBdr>
            </w:div>
            <w:div w:id="2074232517">
              <w:marLeft w:val="0"/>
              <w:marRight w:val="0"/>
              <w:marTop w:val="0"/>
              <w:marBottom w:val="0"/>
              <w:divBdr>
                <w:top w:val="none" w:sz="0" w:space="0" w:color="auto"/>
                <w:left w:val="none" w:sz="0" w:space="0" w:color="auto"/>
                <w:bottom w:val="none" w:sz="0" w:space="0" w:color="auto"/>
                <w:right w:val="none" w:sz="0" w:space="0" w:color="auto"/>
              </w:divBdr>
            </w:div>
            <w:div w:id="28921035">
              <w:marLeft w:val="0"/>
              <w:marRight w:val="0"/>
              <w:marTop w:val="0"/>
              <w:marBottom w:val="0"/>
              <w:divBdr>
                <w:top w:val="none" w:sz="0" w:space="0" w:color="auto"/>
                <w:left w:val="none" w:sz="0" w:space="0" w:color="auto"/>
                <w:bottom w:val="none" w:sz="0" w:space="0" w:color="auto"/>
                <w:right w:val="none" w:sz="0" w:space="0" w:color="auto"/>
              </w:divBdr>
            </w:div>
            <w:div w:id="831289181">
              <w:marLeft w:val="0"/>
              <w:marRight w:val="0"/>
              <w:marTop w:val="0"/>
              <w:marBottom w:val="0"/>
              <w:divBdr>
                <w:top w:val="none" w:sz="0" w:space="0" w:color="auto"/>
                <w:left w:val="none" w:sz="0" w:space="0" w:color="auto"/>
                <w:bottom w:val="none" w:sz="0" w:space="0" w:color="auto"/>
                <w:right w:val="none" w:sz="0" w:space="0" w:color="auto"/>
              </w:divBdr>
            </w:div>
            <w:div w:id="1605460783">
              <w:marLeft w:val="0"/>
              <w:marRight w:val="0"/>
              <w:marTop w:val="0"/>
              <w:marBottom w:val="0"/>
              <w:divBdr>
                <w:top w:val="none" w:sz="0" w:space="0" w:color="auto"/>
                <w:left w:val="none" w:sz="0" w:space="0" w:color="auto"/>
                <w:bottom w:val="none" w:sz="0" w:space="0" w:color="auto"/>
                <w:right w:val="none" w:sz="0" w:space="0" w:color="auto"/>
              </w:divBdr>
            </w:div>
            <w:div w:id="841627617">
              <w:marLeft w:val="0"/>
              <w:marRight w:val="0"/>
              <w:marTop w:val="0"/>
              <w:marBottom w:val="0"/>
              <w:divBdr>
                <w:top w:val="none" w:sz="0" w:space="0" w:color="auto"/>
                <w:left w:val="none" w:sz="0" w:space="0" w:color="auto"/>
                <w:bottom w:val="none" w:sz="0" w:space="0" w:color="auto"/>
                <w:right w:val="none" w:sz="0" w:space="0" w:color="auto"/>
              </w:divBdr>
            </w:div>
            <w:div w:id="1463814874">
              <w:marLeft w:val="0"/>
              <w:marRight w:val="0"/>
              <w:marTop w:val="0"/>
              <w:marBottom w:val="0"/>
              <w:divBdr>
                <w:top w:val="none" w:sz="0" w:space="0" w:color="auto"/>
                <w:left w:val="none" w:sz="0" w:space="0" w:color="auto"/>
                <w:bottom w:val="none" w:sz="0" w:space="0" w:color="auto"/>
                <w:right w:val="none" w:sz="0" w:space="0" w:color="auto"/>
              </w:divBdr>
            </w:div>
            <w:div w:id="1657563074">
              <w:marLeft w:val="0"/>
              <w:marRight w:val="0"/>
              <w:marTop w:val="0"/>
              <w:marBottom w:val="0"/>
              <w:divBdr>
                <w:top w:val="none" w:sz="0" w:space="0" w:color="auto"/>
                <w:left w:val="none" w:sz="0" w:space="0" w:color="auto"/>
                <w:bottom w:val="none" w:sz="0" w:space="0" w:color="auto"/>
                <w:right w:val="none" w:sz="0" w:space="0" w:color="auto"/>
              </w:divBdr>
            </w:div>
            <w:div w:id="4338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7455">
      <w:bodyDiv w:val="1"/>
      <w:marLeft w:val="0"/>
      <w:marRight w:val="0"/>
      <w:marTop w:val="0"/>
      <w:marBottom w:val="0"/>
      <w:divBdr>
        <w:top w:val="none" w:sz="0" w:space="0" w:color="auto"/>
        <w:left w:val="none" w:sz="0" w:space="0" w:color="auto"/>
        <w:bottom w:val="none" w:sz="0" w:space="0" w:color="auto"/>
        <w:right w:val="none" w:sz="0" w:space="0" w:color="auto"/>
      </w:divBdr>
      <w:divsChild>
        <w:div w:id="819345257">
          <w:marLeft w:val="0"/>
          <w:marRight w:val="0"/>
          <w:marTop w:val="0"/>
          <w:marBottom w:val="0"/>
          <w:divBdr>
            <w:top w:val="none" w:sz="0" w:space="0" w:color="auto"/>
            <w:left w:val="none" w:sz="0" w:space="0" w:color="auto"/>
            <w:bottom w:val="none" w:sz="0" w:space="0" w:color="auto"/>
            <w:right w:val="none" w:sz="0" w:space="0" w:color="auto"/>
          </w:divBdr>
          <w:divsChild>
            <w:div w:id="12008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41574">
      <w:bodyDiv w:val="1"/>
      <w:marLeft w:val="0"/>
      <w:marRight w:val="0"/>
      <w:marTop w:val="0"/>
      <w:marBottom w:val="0"/>
      <w:divBdr>
        <w:top w:val="none" w:sz="0" w:space="0" w:color="auto"/>
        <w:left w:val="none" w:sz="0" w:space="0" w:color="auto"/>
        <w:bottom w:val="none" w:sz="0" w:space="0" w:color="auto"/>
        <w:right w:val="none" w:sz="0" w:space="0" w:color="auto"/>
      </w:divBdr>
    </w:div>
    <w:div w:id="1130441290">
      <w:bodyDiv w:val="1"/>
      <w:marLeft w:val="0"/>
      <w:marRight w:val="0"/>
      <w:marTop w:val="0"/>
      <w:marBottom w:val="0"/>
      <w:divBdr>
        <w:top w:val="none" w:sz="0" w:space="0" w:color="auto"/>
        <w:left w:val="none" w:sz="0" w:space="0" w:color="auto"/>
        <w:bottom w:val="none" w:sz="0" w:space="0" w:color="auto"/>
        <w:right w:val="none" w:sz="0" w:space="0" w:color="auto"/>
      </w:divBdr>
    </w:div>
    <w:div w:id="1134057126">
      <w:bodyDiv w:val="1"/>
      <w:marLeft w:val="0"/>
      <w:marRight w:val="0"/>
      <w:marTop w:val="0"/>
      <w:marBottom w:val="0"/>
      <w:divBdr>
        <w:top w:val="none" w:sz="0" w:space="0" w:color="auto"/>
        <w:left w:val="none" w:sz="0" w:space="0" w:color="auto"/>
        <w:bottom w:val="none" w:sz="0" w:space="0" w:color="auto"/>
        <w:right w:val="none" w:sz="0" w:space="0" w:color="auto"/>
      </w:divBdr>
    </w:div>
    <w:div w:id="1136030125">
      <w:bodyDiv w:val="1"/>
      <w:marLeft w:val="0"/>
      <w:marRight w:val="0"/>
      <w:marTop w:val="0"/>
      <w:marBottom w:val="0"/>
      <w:divBdr>
        <w:top w:val="none" w:sz="0" w:space="0" w:color="auto"/>
        <w:left w:val="none" w:sz="0" w:space="0" w:color="auto"/>
        <w:bottom w:val="none" w:sz="0" w:space="0" w:color="auto"/>
        <w:right w:val="none" w:sz="0" w:space="0" w:color="auto"/>
      </w:divBdr>
    </w:div>
    <w:div w:id="1139497526">
      <w:bodyDiv w:val="1"/>
      <w:marLeft w:val="0"/>
      <w:marRight w:val="0"/>
      <w:marTop w:val="0"/>
      <w:marBottom w:val="0"/>
      <w:divBdr>
        <w:top w:val="none" w:sz="0" w:space="0" w:color="auto"/>
        <w:left w:val="none" w:sz="0" w:space="0" w:color="auto"/>
        <w:bottom w:val="none" w:sz="0" w:space="0" w:color="auto"/>
        <w:right w:val="none" w:sz="0" w:space="0" w:color="auto"/>
      </w:divBdr>
    </w:div>
    <w:div w:id="1142620541">
      <w:bodyDiv w:val="1"/>
      <w:marLeft w:val="0"/>
      <w:marRight w:val="0"/>
      <w:marTop w:val="0"/>
      <w:marBottom w:val="0"/>
      <w:divBdr>
        <w:top w:val="none" w:sz="0" w:space="0" w:color="auto"/>
        <w:left w:val="none" w:sz="0" w:space="0" w:color="auto"/>
        <w:bottom w:val="none" w:sz="0" w:space="0" w:color="auto"/>
        <w:right w:val="none" w:sz="0" w:space="0" w:color="auto"/>
      </w:divBdr>
      <w:divsChild>
        <w:div w:id="400258111">
          <w:marLeft w:val="0"/>
          <w:marRight w:val="0"/>
          <w:marTop w:val="0"/>
          <w:marBottom w:val="0"/>
          <w:divBdr>
            <w:top w:val="none" w:sz="0" w:space="0" w:color="auto"/>
            <w:left w:val="none" w:sz="0" w:space="0" w:color="auto"/>
            <w:bottom w:val="none" w:sz="0" w:space="0" w:color="auto"/>
            <w:right w:val="none" w:sz="0" w:space="0" w:color="auto"/>
          </w:divBdr>
          <w:divsChild>
            <w:div w:id="4518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8030">
      <w:bodyDiv w:val="1"/>
      <w:marLeft w:val="0"/>
      <w:marRight w:val="0"/>
      <w:marTop w:val="0"/>
      <w:marBottom w:val="0"/>
      <w:divBdr>
        <w:top w:val="none" w:sz="0" w:space="0" w:color="auto"/>
        <w:left w:val="none" w:sz="0" w:space="0" w:color="auto"/>
        <w:bottom w:val="none" w:sz="0" w:space="0" w:color="auto"/>
        <w:right w:val="none" w:sz="0" w:space="0" w:color="auto"/>
      </w:divBdr>
    </w:div>
    <w:div w:id="1163549038">
      <w:bodyDiv w:val="1"/>
      <w:marLeft w:val="0"/>
      <w:marRight w:val="0"/>
      <w:marTop w:val="0"/>
      <w:marBottom w:val="0"/>
      <w:divBdr>
        <w:top w:val="none" w:sz="0" w:space="0" w:color="auto"/>
        <w:left w:val="none" w:sz="0" w:space="0" w:color="auto"/>
        <w:bottom w:val="none" w:sz="0" w:space="0" w:color="auto"/>
        <w:right w:val="none" w:sz="0" w:space="0" w:color="auto"/>
      </w:divBdr>
    </w:div>
    <w:div w:id="1168521203">
      <w:bodyDiv w:val="1"/>
      <w:marLeft w:val="0"/>
      <w:marRight w:val="0"/>
      <w:marTop w:val="0"/>
      <w:marBottom w:val="0"/>
      <w:divBdr>
        <w:top w:val="none" w:sz="0" w:space="0" w:color="auto"/>
        <w:left w:val="none" w:sz="0" w:space="0" w:color="auto"/>
        <w:bottom w:val="none" w:sz="0" w:space="0" w:color="auto"/>
        <w:right w:val="none" w:sz="0" w:space="0" w:color="auto"/>
      </w:divBdr>
    </w:div>
    <w:div w:id="1170413611">
      <w:bodyDiv w:val="1"/>
      <w:marLeft w:val="0"/>
      <w:marRight w:val="0"/>
      <w:marTop w:val="0"/>
      <w:marBottom w:val="0"/>
      <w:divBdr>
        <w:top w:val="none" w:sz="0" w:space="0" w:color="auto"/>
        <w:left w:val="none" w:sz="0" w:space="0" w:color="auto"/>
        <w:bottom w:val="none" w:sz="0" w:space="0" w:color="auto"/>
        <w:right w:val="none" w:sz="0" w:space="0" w:color="auto"/>
      </w:divBdr>
    </w:div>
    <w:div w:id="1181168269">
      <w:bodyDiv w:val="1"/>
      <w:marLeft w:val="0"/>
      <w:marRight w:val="0"/>
      <w:marTop w:val="0"/>
      <w:marBottom w:val="0"/>
      <w:divBdr>
        <w:top w:val="none" w:sz="0" w:space="0" w:color="auto"/>
        <w:left w:val="none" w:sz="0" w:space="0" w:color="auto"/>
        <w:bottom w:val="none" w:sz="0" w:space="0" w:color="auto"/>
        <w:right w:val="none" w:sz="0" w:space="0" w:color="auto"/>
      </w:divBdr>
    </w:div>
    <w:div w:id="1190069261">
      <w:bodyDiv w:val="1"/>
      <w:marLeft w:val="0"/>
      <w:marRight w:val="0"/>
      <w:marTop w:val="0"/>
      <w:marBottom w:val="0"/>
      <w:divBdr>
        <w:top w:val="none" w:sz="0" w:space="0" w:color="auto"/>
        <w:left w:val="none" w:sz="0" w:space="0" w:color="auto"/>
        <w:bottom w:val="none" w:sz="0" w:space="0" w:color="auto"/>
        <w:right w:val="none" w:sz="0" w:space="0" w:color="auto"/>
      </w:divBdr>
    </w:div>
    <w:div w:id="1196310917">
      <w:bodyDiv w:val="1"/>
      <w:marLeft w:val="0"/>
      <w:marRight w:val="0"/>
      <w:marTop w:val="0"/>
      <w:marBottom w:val="0"/>
      <w:divBdr>
        <w:top w:val="none" w:sz="0" w:space="0" w:color="auto"/>
        <w:left w:val="none" w:sz="0" w:space="0" w:color="auto"/>
        <w:bottom w:val="none" w:sz="0" w:space="0" w:color="auto"/>
        <w:right w:val="none" w:sz="0" w:space="0" w:color="auto"/>
      </w:divBdr>
    </w:div>
    <w:div w:id="1197623449">
      <w:bodyDiv w:val="1"/>
      <w:marLeft w:val="0"/>
      <w:marRight w:val="0"/>
      <w:marTop w:val="0"/>
      <w:marBottom w:val="0"/>
      <w:divBdr>
        <w:top w:val="none" w:sz="0" w:space="0" w:color="auto"/>
        <w:left w:val="none" w:sz="0" w:space="0" w:color="auto"/>
        <w:bottom w:val="none" w:sz="0" w:space="0" w:color="auto"/>
        <w:right w:val="none" w:sz="0" w:space="0" w:color="auto"/>
      </w:divBdr>
    </w:div>
    <w:div w:id="1200437218">
      <w:bodyDiv w:val="1"/>
      <w:marLeft w:val="0"/>
      <w:marRight w:val="0"/>
      <w:marTop w:val="0"/>
      <w:marBottom w:val="0"/>
      <w:divBdr>
        <w:top w:val="none" w:sz="0" w:space="0" w:color="auto"/>
        <w:left w:val="none" w:sz="0" w:space="0" w:color="auto"/>
        <w:bottom w:val="none" w:sz="0" w:space="0" w:color="auto"/>
        <w:right w:val="none" w:sz="0" w:space="0" w:color="auto"/>
      </w:divBdr>
      <w:divsChild>
        <w:div w:id="827600861">
          <w:marLeft w:val="0"/>
          <w:marRight w:val="0"/>
          <w:marTop w:val="0"/>
          <w:marBottom w:val="0"/>
          <w:divBdr>
            <w:top w:val="none" w:sz="0" w:space="0" w:color="auto"/>
            <w:left w:val="none" w:sz="0" w:space="0" w:color="auto"/>
            <w:bottom w:val="none" w:sz="0" w:space="0" w:color="auto"/>
            <w:right w:val="none" w:sz="0" w:space="0" w:color="auto"/>
          </w:divBdr>
        </w:div>
      </w:divsChild>
    </w:div>
    <w:div w:id="1209731787">
      <w:bodyDiv w:val="1"/>
      <w:marLeft w:val="0"/>
      <w:marRight w:val="0"/>
      <w:marTop w:val="0"/>
      <w:marBottom w:val="0"/>
      <w:divBdr>
        <w:top w:val="none" w:sz="0" w:space="0" w:color="auto"/>
        <w:left w:val="none" w:sz="0" w:space="0" w:color="auto"/>
        <w:bottom w:val="none" w:sz="0" w:space="0" w:color="auto"/>
        <w:right w:val="none" w:sz="0" w:space="0" w:color="auto"/>
      </w:divBdr>
    </w:div>
    <w:div w:id="1212814789">
      <w:bodyDiv w:val="1"/>
      <w:marLeft w:val="0"/>
      <w:marRight w:val="0"/>
      <w:marTop w:val="0"/>
      <w:marBottom w:val="0"/>
      <w:divBdr>
        <w:top w:val="none" w:sz="0" w:space="0" w:color="auto"/>
        <w:left w:val="none" w:sz="0" w:space="0" w:color="auto"/>
        <w:bottom w:val="none" w:sz="0" w:space="0" w:color="auto"/>
        <w:right w:val="none" w:sz="0" w:space="0" w:color="auto"/>
      </w:divBdr>
    </w:div>
    <w:div w:id="1213425945">
      <w:bodyDiv w:val="1"/>
      <w:marLeft w:val="0"/>
      <w:marRight w:val="0"/>
      <w:marTop w:val="0"/>
      <w:marBottom w:val="0"/>
      <w:divBdr>
        <w:top w:val="none" w:sz="0" w:space="0" w:color="auto"/>
        <w:left w:val="none" w:sz="0" w:space="0" w:color="auto"/>
        <w:bottom w:val="none" w:sz="0" w:space="0" w:color="auto"/>
        <w:right w:val="none" w:sz="0" w:space="0" w:color="auto"/>
      </w:divBdr>
    </w:div>
    <w:div w:id="1213468299">
      <w:bodyDiv w:val="1"/>
      <w:marLeft w:val="0"/>
      <w:marRight w:val="0"/>
      <w:marTop w:val="0"/>
      <w:marBottom w:val="0"/>
      <w:divBdr>
        <w:top w:val="none" w:sz="0" w:space="0" w:color="auto"/>
        <w:left w:val="none" w:sz="0" w:space="0" w:color="auto"/>
        <w:bottom w:val="none" w:sz="0" w:space="0" w:color="auto"/>
        <w:right w:val="none" w:sz="0" w:space="0" w:color="auto"/>
      </w:divBdr>
      <w:divsChild>
        <w:div w:id="263995508">
          <w:marLeft w:val="0"/>
          <w:marRight w:val="0"/>
          <w:marTop w:val="0"/>
          <w:marBottom w:val="0"/>
          <w:divBdr>
            <w:top w:val="none" w:sz="0" w:space="0" w:color="auto"/>
            <w:left w:val="none" w:sz="0" w:space="0" w:color="auto"/>
            <w:bottom w:val="none" w:sz="0" w:space="0" w:color="auto"/>
            <w:right w:val="none" w:sz="0" w:space="0" w:color="auto"/>
          </w:divBdr>
          <w:divsChild>
            <w:div w:id="1092117948">
              <w:marLeft w:val="0"/>
              <w:marRight w:val="0"/>
              <w:marTop w:val="0"/>
              <w:marBottom w:val="0"/>
              <w:divBdr>
                <w:top w:val="none" w:sz="0" w:space="0" w:color="auto"/>
                <w:left w:val="none" w:sz="0" w:space="0" w:color="auto"/>
                <w:bottom w:val="none" w:sz="0" w:space="0" w:color="auto"/>
                <w:right w:val="none" w:sz="0" w:space="0" w:color="auto"/>
              </w:divBdr>
            </w:div>
            <w:div w:id="1988976237">
              <w:marLeft w:val="0"/>
              <w:marRight w:val="0"/>
              <w:marTop w:val="0"/>
              <w:marBottom w:val="0"/>
              <w:divBdr>
                <w:top w:val="none" w:sz="0" w:space="0" w:color="auto"/>
                <w:left w:val="none" w:sz="0" w:space="0" w:color="auto"/>
                <w:bottom w:val="none" w:sz="0" w:space="0" w:color="auto"/>
                <w:right w:val="none" w:sz="0" w:space="0" w:color="auto"/>
              </w:divBdr>
            </w:div>
            <w:div w:id="785009077">
              <w:marLeft w:val="0"/>
              <w:marRight w:val="0"/>
              <w:marTop w:val="0"/>
              <w:marBottom w:val="0"/>
              <w:divBdr>
                <w:top w:val="none" w:sz="0" w:space="0" w:color="auto"/>
                <w:left w:val="none" w:sz="0" w:space="0" w:color="auto"/>
                <w:bottom w:val="none" w:sz="0" w:space="0" w:color="auto"/>
                <w:right w:val="none" w:sz="0" w:space="0" w:color="auto"/>
              </w:divBdr>
            </w:div>
            <w:div w:id="1331057367">
              <w:marLeft w:val="0"/>
              <w:marRight w:val="0"/>
              <w:marTop w:val="0"/>
              <w:marBottom w:val="0"/>
              <w:divBdr>
                <w:top w:val="none" w:sz="0" w:space="0" w:color="auto"/>
                <w:left w:val="none" w:sz="0" w:space="0" w:color="auto"/>
                <w:bottom w:val="none" w:sz="0" w:space="0" w:color="auto"/>
                <w:right w:val="none" w:sz="0" w:space="0" w:color="auto"/>
              </w:divBdr>
            </w:div>
            <w:div w:id="518857789">
              <w:marLeft w:val="0"/>
              <w:marRight w:val="0"/>
              <w:marTop w:val="0"/>
              <w:marBottom w:val="0"/>
              <w:divBdr>
                <w:top w:val="none" w:sz="0" w:space="0" w:color="auto"/>
                <w:left w:val="none" w:sz="0" w:space="0" w:color="auto"/>
                <w:bottom w:val="none" w:sz="0" w:space="0" w:color="auto"/>
                <w:right w:val="none" w:sz="0" w:space="0" w:color="auto"/>
              </w:divBdr>
            </w:div>
            <w:div w:id="1131051772">
              <w:marLeft w:val="0"/>
              <w:marRight w:val="0"/>
              <w:marTop w:val="0"/>
              <w:marBottom w:val="0"/>
              <w:divBdr>
                <w:top w:val="none" w:sz="0" w:space="0" w:color="auto"/>
                <w:left w:val="none" w:sz="0" w:space="0" w:color="auto"/>
                <w:bottom w:val="none" w:sz="0" w:space="0" w:color="auto"/>
                <w:right w:val="none" w:sz="0" w:space="0" w:color="auto"/>
              </w:divBdr>
            </w:div>
            <w:div w:id="13359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5324">
      <w:bodyDiv w:val="1"/>
      <w:marLeft w:val="0"/>
      <w:marRight w:val="0"/>
      <w:marTop w:val="0"/>
      <w:marBottom w:val="0"/>
      <w:divBdr>
        <w:top w:val="none" w:sz="0" w:space="0" w:color="auto"/>
        <w:left w:val="none" w:sz="0" w:space="0" w:color="auto"/>
        <w:bottom w:val="none" w:sz="0" w:space="0" w:color="auto"/>
        <w:right w:val="none" w:sz="0" w:space="0" w:color="auto"/>
      </w:divBdr>
    </w:div>
    <w:div w:id="1229342746">
      <w:bodyDiv w:val="1"/>
      <w:marLeft w:val="0"/>
      <w:marRight w:val="0"/>
      <w:marTop w:val="0"/>
      <w:marBottom w:val="0"/>
      <w:divBdr>
        <w:top w:val="none" w:sz="0" w:space="0" w:color="auto"/>
        <w:left w:val="none" w:sz="0" w:space="0" w:color="auto"/>
        <w:bottom w:val="none" w:sz="0" w:space="0" w:color="auto"/>
        <w:right w:val="none" w:sz="0" w:space="0" w:color="auto"/>
      </w:divBdr>
      <w:divsChild>
        <w:div w:id="1918785848">
          <w:marLeft w:val="0"/>
          <w:marRight w:val="0"/>
          <w:marTop w:val="0"/>
          <w:marBottom w:val="0"/>
          <w:divBdr>
            <w:top w:val="none" w:sz="0" w:space="0" w:color="auto"/>
            <w:left w:val="none" w:sz="0" w:space="0" w:color="auto"/>
            <w:bottom w:val="none" w:sz="0" w:space="0" w:color="auto"/>
            <w:right w:val="none" w:sz="0" w:space="0" w:color="auto"/>
          </w:divBdr>
          <w:divsChild>
            <w:div w:id="2022931886">
              <w:marLeft w:val="0"/>
              <w:marRight w:val="0"/>
              <w:marTop w:val="0"/>
              <w:marBottom w:val="0"/>
              <w:divBdr>
                <w:top w:val="none" w:sz="0" w:space="0" w:color="auto"/>
                <w:left w:val="none" w:sz="0" w:space="0" w:color="auto"/>
                <w:bottom w:val="none" w:sz="0" w:space="0" w:color="auto"/>
                <w:right w:val="none" w:sz="0" w:space="0" w:color="auto"/>
              </w:divBdr>
            </w:div>
            <w:div w:id="560482008">
              <w:marLeft w:val="0"/>
              <w:marRight w:val="0"/>
              <w:marTop w:val="0"/>
              <w:marBottom w:val="0"/>
              <w:divBdr>
                <w:top w:val="none" w:sz="0" w:space="0" w:color="auto"/>
                <w:left w:val="none" w:sz="0" w:space="0" w:color="auto"/>
                <w:bottom w:val="none" w:sz="0" w:space="0" w:color="auto"/>
                <w:right w:val="none" w:sz="0" w:space="0" w:color="auto"/>
              </w:divBdr>
            </w:div>
            <w:div w:id="1786924837">
              <w:marLeft w:val="0"/>
              <w:marRight w:val="0"/>
              <w:marTop w:val="0"/>
              <w:marBottom w:val="0"/>
              <w:divBdr>
                <w:top w:val="none" w:sz="0" w:space="0" w:color="auto"/>
                <w:left w:val="none" w:sz="0" w:space="0" w:color="auto"/>
                <w:bottom w:val="none" w:sz="0" w:space="0" w:color="auto"/>
                <w:right w:val="none" w:sz="0" w:space="0" w:color="auto"/>
              </w:divBdr>
            </w:div>
            <w:div w:id="1426069564">
              <w:marLeft w:val="0"/>
              <w:marRight w:val="0"/>
              <w:marTop w:val="0"/>
              <w:marBottom w:val="0"/>
              <w:divBdr>
                <w:top w:val="none" w:sz="0" w:space="0" w:color="auto"/>
                <w:left w:val="none" w:sz="0" w:space="0" w:color="auto"/>
                <w:bottom w:val="none" w:sz="0" w:space="0" w:color="auto"/>
                <w:right w:val="none" w:sz="0" w:space="0" w:color="auto"/>
              </w:divBdr>
            </w:div>
            <w:div w:id="1430007293">
              <w:marLeft w:val="0"/>
              <w:marRight w:val="0"/>
              <w:marTop w:val="0"/>
              <w:marBottom w:val="0"/>
              <w:divBdr>
                <w:top w:val="none" w:sz="0" w:space="0" w:color="auto"/>
                <w:left w:val="none" w:sz="0" w:space="0" w:color="auto"/>
                <w:bottom w:val="none" w:sz="0" w:space="0" w:color="auto"/>
                <w:right w:val="none" w:sz="0" w:space="0" w:color="auto"/>
              </w:divBdr>
            </w:div>
            <w:div w:id="1318462437">
              <w:marLeft w:val="0"/>
              <w:marRight w:val="0"/>
              <w:marTop w:val="0"/>
              <w:marBottom w:val="0"/>
              <w:divBdr>
                <w:top w:val="none" w:sz="0" w:space="0" w:color="auto"/>
                <w:left w:val="none" w:sz="0" w:space="0" w:color="auto"/>
                <w:bottom w:val="none" w:sz="0" w:space="0" w:color="auto"/>
                <w:right w:val="none" w:sz="0" w:space="0" w:color="auto"/>
              </w:divBdr>
            </w:div>
            <w:div w:id="572011122">
              <w:marLeft w:val="0"/>
              <w:marRight w:val="0"/>
              <w:marTop w:val="0"/>
              <w:marBottom w:val="0"/>
              <w:divBdr>
                <w:top w:val="none" w:sz="0" w:space="0" w:color="auto"/>
                <w:left w:val="none" w:sz="0" w:space="0" w:color="auto"/>
                <w:bottom w:val="none" w:sz="0" w:space="0" w:color="auto"/>
                <w:right w:val="none" w:sz="0" w:space="0" w:color="auto"/>
              </w:divBdr>
            </w:div>
            <w:div w:id="1215508691">
              <w:marLeft w:val="0"/>
              <w:marRight w:val="0"/>
              <w:marTop w:val="0"/>
              <w:marBottom w:val="0"/>
              <w:divBdr>
                <w:top w:val="none" w:sz="0" w:space="0" w:color="auto"/>
                <w:left w:val="none" w:sz="0" w:space="0" w:color="auto"/>
                <w:bottom w:val="none" w:sz="0" w:space="0" w:color="auto"/>
                <w:right w:val="none" w:sz="0" w:space="0" w:color="auto"/>
              </w:divBdr>
            </w:div>
            <w:div w:id="396512435">
              <w:marLeft w:val="0"/>
              <w:marRight w:val="0"/>
              <w:marTop w:val="0"/>
              <w:marBottom w:val="0"/>
              <w:divBdr>
                <w:top w:val="none" w:sz="0" w:space="0" w:color="auto"/>
                <w:left w:val="none" w:sz="0" w:space="0" w:color="auto"/>
                <w:bottom w:val="none" w:sz="0" w:space="0" w:color="auto"/>
                <w:right w:val="none" w:sz="0" w:space="0" w:color="auto"/>
              </w:divBdr>
            </w:div>
            <w:div w:id="157157433">
              <w:marLeft w:val="0"/>
              <w:marRight w:val="0"/>
              <w:marTop w:val="0"/>
              <w:marBottom w:val="0"/>
              <w:divBdr>
                <w:top w:val="none" w:sz="0" w:space="0" w:color="auto"/>
                <w:left w:val="none" w:sz="0" w:space="0" w:color="auto"/>
                <w:bottom w:val="none" w:sz="0" w:space="0" w:color="auto"/>
                <w:right w:val="none" w:sz="0" w:space="0" w:color="auto"/>
              </w:divBdr>
            </w:div>
            <w:div w:id="1933007884">
              <w:marLeft w:val="0"/>
              <w:marRight w:val="0"/>
              <w:marTop w:val="0"/>
              <w:marBottom w:val="0"/>
              <w:divBdr>
                <w:top w:val="none" w:sz="0" w:space="0" w:color="auto"/>
                <w:left w:val="none" w:sz="0" w:space="0" w:color="auto"/>
                <w:bottom w:val="none" w:sz="0" w:space="0" w:color="auto"/>
                <w:right w:val="none" w:sz="0" w:space="0" w:color="auto"/>
              </w:divBdr>
            </w:div>
            <w:div w:id="1512528303">
              <w:marLeft w:val="0"/>
              <w:marRight w:val="0"/>
              <w:marTop w:val="0"/>
              <w:marBottom w:val="0"/>
              <w:divBdr>
                <w:top w:val="none" w:sz="0" w:space="0" w:color="auto"/>
                <w:left w:val="none" w:sz="0" w:space="0" w:color="auto"/>
                <w:bottom w:val="none" w:sz="0" w:space="0" w:color="auto"/>
                <w:right w:val="none" w:sz="0" w:space="0" w:color="auto"/>
              </w:divBdr>
            </w:div>
            <w:div w:id="656156794">
              <w:marLeft w:val="0"/>
              <w:marRight w:val="0"/>
              <w:marTop w:val="0"/>
              <w:marBottom w:val="0"/>
              <w:divBdr>
                <w:top w:val="none" w:sz="0" w:space="0" w:color="auto"/>
                <w:left w:val="none" w:sz="0" w:space="0" w:color="auto"/>
                <w:bottom w:val="none" w:sz="0" w:space="0" w:color="auto"/>
                <w:right w:val="none" w:sz="0" w:space="0" w:color="auto"/>
              </w:divBdr>
            </w:div>
            <w:div w:id="1468550542">
              <w:marLeft w:val="0"/>
              <w:marRight w:val="0"/>
              <w:marTop w:val="0"/>
              <w:marBottom w:val="0"/>
              <w:divBdr>
                <w:top w:val="none" w:sz="0" w:space="0" w:color="auto"/>
                <w:left w:val="none" w:sz="0" w:space="0" w:color="auto"/>
                <w:bottom w:val="none" w:sz="0" w:space="0" w:color="auto"/>
                <w:right w:val="none" w:sz="0" w:space="0" w:color="auto"/>
              </w:divBdr>
            </w:div>
            <w:div w:id="1382368488">
              <w:marLeft w:val="0"/>
              <w:marRight w:val="0"/>
              <w:marTop w:val="0"/>
              <w:marBottom w:val="0"/>
              <w:divBdr>
                <w:top w:val="none" w:sz="0" w:space="0" w:color="auto"/>
                <w:left w:val="none" w:sz="0" w:space="0" w:color="auto"/>
                <w:bottom w:val="none" w:sz="0" w:space="0" w:color="auto"/>
                <w:right w:val="none" w:sz="0" w:space="0" w:color="auto"/>
              </w:divBdr>
            </w:div>
            <w:div w:id="45030435">
              <w:marLeft w:val="0"/>
              <w:marRight w:val="0"/>
              <w:marTop w:val="0"/>
              <w:marBottom w:val="0"/>
              <w:divBdr>
                <w:top w:val="none" w:sz="0" w:space="0" w:color="auto"/>
                <w:left w:val="none" w:sz="0" w:space="0" w:color="auto"/>
                <w:bottom w:val="none" w:sz="0" w:space="0" w:color="auto"/>
                <w:right w:val="none" w:sz="0" w:space="0" w:color="auto"/>
              </w:divBdr>
            </w:div>
            <w:div w:id="62609673">
              <w:marLeft w:val="0"/>
              <w:marRight w:val="0"/>
              <w:marTop w:val="0"/>
              <w:marBottom w:val="0"/>
              <w:divBdr>
                <w:top w:val="none" w:sz="0" w:space="0" w:color="auto"/>
                <w:left w:val="none" w:sz="0" w:space="0" w:color="auto"/>
                <w:bottom w:val="none" w:sz="0" w:space="0" w:color="auto"/>
                <w:right w:val="none" w:sz="0" w:space="0" w:color="auto"/>
              </w:divBdr>
            </w:div>
            <w:div w:id="1203902133">
              <w:marLeft w:val="0"/>
              <w:marRight w:val="0"/>
              <w:marTop w:val="0"/>
              <w:marBottom w:val="0"/>
              <w:divBdr>
                <w:top w:val="none" w:sz="0" w:space="0" w:color="auto"/>
                <w:left w:val="none" w:sz="0" w:space="0" w:color="auto"/>
                <w:bottom w:val="none" w:sz="0" w:space="0" w:color="auto"/>
                <w:right w:val="none" w:sz="0" w:space="0" w:color="auto"/>
              </w:divBdr>
            </w:div>
            <w:div w:id="971134323">
              <w:marLeft w:val="0"/>
              <w:marRight w:val="0"/>
              <w:marTop w:val="0"/>
              <w:marBottom w:val="0"/>
              <w:divBdr>
                <w:top w:val="none" w:sz="0" w:space="0" w:color="auto"/>
                <w:left w:val="none" w:sz="0" w:space="0" w:color="auto"/>
                <w:bottom w:val="none" w:sz="0" w:space="0" w:color="auto"/>
                <w:right w:val="none" w:sz="0" w:space="0" w:color="auto"/>
              </w:divBdr>
            </w:div>
            <w:div w:id="1319578232">
              <w:marLeft w:val="0"/>
              <w:marRight w:val="0"/>
              <w:marTop w:val="0"/>
              <w:marBottom w:val="0"/>
              <w:divBdr>
                <w:top w:val="none" w:sz="0" w:space="0" w:color="auto"/>
                <w:left w:val="none" w:sz="0" w:space="0" w:color="auto"/>
                <w:bottom w:val="none" w:sz="0" w:space="0" w:color="auto"/>
                <w:right w:val="none" w:sz="0" w:space="0" w:color="auto"/>
              </w:divBdr>
            </w:div>
            <w:div w:id="1624844944">
              <w:marLeft w:val="0"/>
              <w:marRight w:val="0"/>
              <w:marTop w:val="0"/>
              <w:marBottom w:val="0"/>
              <w:divBdr>
                <w:top w:val="none" w:sz="0" w:space="0" w:color="auto"/>
                <w:left w:val="none" w:sz="0" w:space="0" w:color="auto"/>
                <w:bottom w:val="none" w:sz="0" w:space="0" w:color="auto"/>
                <w:right w:val="none" w:sz="0" w:space="0" w:color="auto"/>
              </w:divBdr>
            </w:div>
            <w:div w:id="1726491400">
              <w:marLeft w:val="0"/>
              <w:marRight w:val="0"/>
              <w:marTop w:val="0"/>
              <w:marBottom w:val="0"/>
              <w:divBdr>
                <w:top w:val="none" w:sz="0" w:space="0" w:color="auto"/>
                <w:left w:val="none" w:sz="0" w:space="0" w:color="auto"/>
                <w:bottom w:val="none" w:sz="0" w:space="0" w:color="auto"/>
                <w:right w:val="none" w:sz="0" w:space="0" w:color="auto"/>
              </w:divBdr>
            </w:div>
            <w:div w:id="1635795283">
              <w:marLeft w:val="0"/>
              <w:marRight w:val="0"/>
              <w:marTop w:val="0"/>
              <w:marBottom w:val="0"/>
              <w:divBdr>
                <w:top w:val="none" w:sz="0" w:space="0" w:color="auto"/>
                <w:left w:val="none" w:sz="0" w:space="0" w:color="auto"/>
                <w:bottom w:val="none" w:sz="0" w:space="0" w:color="auto"/>
                <w:right w:val="none" w:sz="0" w:space="0" w:color="auto"/>
              </w:divBdr>
            </w:div>
            <w:div w:id="956254125">
              <w:marLeft w:val="0"/>
              <w:marRight w:val="0"/>
              <w:marTop w:val="0"/>
              <w:marBottom w:val="0"/>
              <w:divBdr>
                <w:top w:val="none" w:sz="0" w:space="0" w:color="auto"/>
                <w:left w:val="none" w:sz="0" w:space="0" w:color="auto"/>
                <w:bottom w:val="none" w:sz="0" w:space="0" w:color="auto"/>
                <w:right w:val="none" w:sz="0" w:space="0" w:color="auto"/>
              </w:divBdr>
            </w:div>
            <w:div w:id="1445343549">
              <w:marLeft w:val="0"/>
              <w:marRight w:val="0"/>
              <w:marTop w:val="0"/>
              <w:marBottom w:val="0"/>
              <w:divBdr>
                <w:top w:val="none" w:sz="0" w:space="0" w:color="auto"/>
                <w:left w:val="none" w:sz="0" w:space="0" w:color="auto"/>
                <w:bottom w:val="none" w:sz="0" w:space="0" w:color="auto"/>
                <w:right w:val="none" w:sz="0" w:space="0" w:color="auto"/>
              </w:divBdr>
            </w:div>
            <w:div w:id="20195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37102">
      <w:bodyDiv w:val="1"/>
      <w:marLeft w:val="0"/>
      <w:marRight w:val="0"/>
      <w:marTop w:val="0"/>
      <w:marBottom w:val="0"/>
      <w:divBdr>
        <w:top w:val="none" w:sz="0" w:space="0" w:color="auto"/>
        <w:left w:val="none" w:sz="0" w:space="0" w:color="auto"/>
        <w:bottom w:val="none" w:sz="0" w:space="0" w:color="auto"/>
        <w:right w:val="none" w:sz="0" w:space="0" w:color="auto"/>
      </w:divBdr>
      <w:divsChild>
        <w:div w:id="330790346">
          <w:marLeft w:val="0"/>
          <w:marRight w:val="0"/>
          <w:marTop w:val="240"/>
          <w:marBottom w:val="0"/>
          <w:divBdr>
            <w:top w:val="none" w:sz="0" w:space="0" w:color="auto"/>
            <w:left w:val="none" w:sz="0" w:space="0" w:color="auto"/>
            <w:bottom w:val="none" w:sz="0" w:space="0" w:color="auto"/>
            <w:right w:val="none" w:sz="0" w:space="0" w:color="auto"/>
          </w:divBdr>
        </w:div>
        <w:div w:id="2127041264">
          <w:marLeft w:val="0"/>
          <w:marRight w:val="0"/>
          <w:marTop w:val="0"/>
          <w:marBottom w:val="0"/>
          <w:divBdr>
            <w:top w:val="none" w:sz="0" w:space="0" w:color="auto"/>
            <w:left w:val="none" w:sz="0" w:space="0" w:color="auto"/>
            <w:bottom w:val="none" w:sz="0" w:space="0" w:color="auto"/>
            <w:right w:val="none" w:sz="0" w:space="0" w:color="auto"/>
          </w:divBdr>
        </w:div>
      </w:divsChild>
    </w:div>
    <w:div w:id="1239827726">
      <w:bodyDiv w:val="1"/>
      <w:marLeft w:val="0"/>
      <w:marRight w:val="0"/>
      <w:marTop w:val="0"/>
      <w:marBottom w:val="0"/>
      <w:divBdr>
        <w:top w:val="none" w:sz="0" w:space="0" w:color="auto"/>
        <w:left w:val="none" w:sz="0" w:space="0" w:color="auto"/>
        <w:bottom w:val="none" w:sz="0" w:space="0" w:color="auto"/>
        <w:right w:val="none" w:sz="0" w:space="0" w:color="auto"/>
      </w:divBdr>
    </w:div>
    <w:div w:id="1241451416">
      <w:bodyDiv w:val="1"/>
      <w:marLeft w:val="0"/>
      <w:marRight w:val="0"/>
      <w:marTop w:val="0"/>
      <w:marBottom w:val="0"/>
      <w:divBdr>
        <w:top w:val="none" w:sz="0" w:space="0" w:color="auto"/>
        <w:left w:val="none" w:sz="0" w:space="0" w:color="auto"/>
        <w:bottom w:val="none" w:sz="0" w:space="0" w:color="auto"/>
        <w:right w:val="none" w:sz="0" w:space="0" w:color="auto"/>
      </w:divBdr>
      <w:divsChild>
        <w:div w:id="1193497484">
          <w:marLeft w:val="0"/>
          <w:marRight w:val="0"/>
          <w:marTop w:val="0"/>
          <w:marBottom w:val="0"/>
          <w:divBdr>
            <w:top w:val="none" w:sz="0" w:space="0" w:color="auto"/>
            <w:left w:val="none" w:sz="0" w:space="0" w:color="auto"/>
            <w:bottom w:val="none" w:sz="0" w:space="0" w:color="auto"/>
            <w:right w:val="none" w:sz="0" w:space="0" w:color="auto"/>
          </w:divBdr>
          <w:divsChild>
            <w:div w:id="242759185">
              <w:marLeft w:val="0"/>
              <w:marRight w:val="0"/>
              <w:marTop w:val="0"/>
              <w:marBottom w:val="0"/>
              <w:divBdr>
                <w:top w:val="none" w:sz="0" w:space="0" w:color="auto"/>
                <w:left w:val="none" w:sz="0" w:space="0" w:color="auto"/>
                <w:bottom w:val="none" w:sz="0" w:space="0" w:color="auto"/>
                <w:right w:val="none" w:sz="0" w:space="0" w:color="auto"/>
              </w:divBdr>
            </w:div>
            <w:div w:id="259996712">
              <w:marLeft w:val="0"/>
              <w:marRight w:val="0"/>
              <w:marTop w:val="0"/>
              <w:marBottom w:val="0"/>
              <w:divBdr>
                <w:top w:val="none" w:sz="0" w:space="0" w:color="auto"/>
                <w:left w:val="none" w:sz="0" w:space="0" w:color="auto"/>
                <w:bottom w:val="none" w:sz="0" w:space="0" w:color="auto"/>
                <w:right w:val="none" w:sz="0" w:space="0" w:color="auto"/>
              </w:divBdr>
            </w:div>
            <w:div w:id="703746861">
              <w:marLeft w:val="0"/>
              <w:marRight w:val="0"/>
              <w:marTop w:val="0"/>
              <w:marBottom w:val="0"/>
              <w:divBdr>
                <w:top w:val="none" w:sz="0" w:space="0" w:color="auto"/>
                <w:left w:val="none" w:sz="0" w:space="0" w:color="auto"/>
                <w:bottom w:val="none" w:sz="0" w:space="0" w:color="auto"/>
                <w:right w:val="none" w:sz="0" w:space="0" w:color="auto"/>
              </w:divBdr>
            </w:div>
            <w:div w:id="891766744">
              <w:marLeft w:val="0"/>
              <w:marRight w:val="0"/>
              <w:marTop w:val="0"/>
              <w:marBottom w:val="0"/>
              <w:divBdr>
                <w:top w:val="none" w:sz="0" w:space="0" w:color="auto"/>
                <w:left w:val="none" w:sz="0" w:space="0" w:color="auto"/>
                <w:bottom w:val="none" w:sz="0" w:space="0" w:color="auto"/>
                <w:right w:val="none" w:sz="0" w:space="0" w:color="auto"/>
              </w:divBdr>
            </w:div>
            <w:div w:id="908467537">
              <w:marLeft w:val="0"/>
              <w:marRight w:val="0"/>
              <w:marTop w:val="0"/>
              <w:marBottom w:val="0"/>
              <w:divBdr>
                <w:top w:val="none" w:sz="0" w:space="0" w:color="auto"/>
                <w:left w:val="none" w:sz="0" w:space="0" w:color="auto"/>
                <w:bottom w:val="none" w:sz="0" w:space="0" w:color="auto"/>
                <w:right w:val="none" w:sz="0" w:space="0" w:color="auto"/>
              </w:divBdr>
            </w:div>
            <w:div w:id="943195193">
              <w:marLeft w:val="0"/>
              <w:marRight w:val="0"/>
              <w:marTop w:val="0"/>
              <w:marBottom w:val="0"/>
              <w:divBdr>
                <w:top w:val="none" w:sz="0" w:space="0" w:color="auto"/>
                <w:left w:val="none" w:sz="0" w:space="0" w:color="auto"/>
                <w:bottom w:val="none" w:sz="0" w:space="0" w:color="auto"/>
                <w:right w:val="none" w:sz="0" w:space="0" w:color="auto"/>
              </w:divBdr>
            </w:div>
            <w:div w:id="986586643">
              <w:marLeft w:val="0"/>
              <w:marRight w:val="0"/>
              <w:marTop w:val="0"/>
              <w:marBottom w:val="0"/>
              <w:divBdr>
                <w:top w:val="none" w:sz="0" w:space="0" w:color="auto"/>
                <w:left w:val="none" w:sz="0" w:space="0" w:color="auto"/>
                <w:bottom w:val="none" w:sz="0" w:space="0" w:color="auto"/>
                <w:right w:val="none" w:sz="0" w:space="0" w:color="auto"/>
              </w:divBdr>
            </w:div>
            <w:div w:id="1156995635">
              <w:marLeft w:val="0"/>
              <w:marRight w:val="0"/>
              <w:marTop w:val="0"/>
              <w:marBottom w:val="0"/>
              <w:divBdr>
                <w:top w:val="none" w:sz="0" w:space="0" w:color="auto"/>
                <w:left w:val="none" w:sz="0" w:space="0" w:color="auto"/>
                <w:bottom w:val="none" w:sz="0" w:space="0" w:color="auto"/>
                <w:right w:val="none" w:sz="0" w:space="0" w:color="auto"/>
              </w:divBdr>
            </w:div>
            <w:div w:id="1215921797">
              <w:marLeft w:val="0"/>
              <w:marRight w:val="0"/>
              <w:marTop w:val="0"/>
              <w:marBottom w:val="0"/>
              <w:divBdr>
                <w:top w:val="none" w:sz="0" w:space="0" w:color="auto"/>
                <w:left w:val="none" w:sz="0" w:space="0" w:color="auto"/>
                <w:bottom w:val="none" w:sz="0" w:space="0" w:color="auto"/>
                <w:right w:val="none" w:sz="0" w:space="0" w:color="auto"/>
              </w:divBdr>
            </w:div>
            <w:div w:id="1601185429">
              <w:marLeft w:val="0"/>
              <w:marRight w:val="0"/>
              <w:marTop w:val="0"/>
              <w:marBottom w:val="0"/>
              <w:divBdr>
                <w:top w:val="none" w:sz="0" w:space="0" w:color="auto"/>
                <w:left w:val="none" w:sz="0" w:space="0" w:color="auto"/>
                <w:bottom w:val="none" w:sz="0" w:space="0" w:color="auto"/>
                <w:right w:val="none" w:sz="0" w:space="0" w:color="auto"/>
              </w:divBdr>
            </w:div>
            <w:div w:id="1780299414">
              <w:marLeft w:val="0"/>
              <w:marRight w:val="0"/>
              <w:marTop w:val="0"/>
              <w:marBottom w:val="0"/>
              <w:divBdr>
                <w:top w:val="none" w:sz="0" w:space="0" w:color="auto"/>
                <w:left w:val="none" w:sz="0" w:space="0" w:color="auto"/>
                <w:bottom w:val="none" w:sz="0" w:space="0" w:color="auto"/>
                <w:right w:val="none" w:sz="0" w:space="0" w:color="auto"/>
              </w:divBdr>
            </w:div>
            <w:div w:id="1886983727">
              <w:marLeft w:val="0"/>
              <w:marRight w:val="0"/>
              <w:marTop w:val="0"/>
              <w:marBottom w:val="0"/>
              <w:divBdr>
                <w:top w:val="none" w:sz="0" w:space="0" w:color="auto"/>
                <w:left w:val="none" w:sz="0" w:space="0" w:color="auto"/>
                <w:bottom w:val="none" w:sz="0" w:space="0" w:color="auto"/>
                <w:right w:val="none" w:sz="0" w:space="0" w:color="auto"/>
              </w:divBdr>
            </w:div>
            <w:div w:id="1966038331">
              <w:marLeft w:val="0"/>
              <w:marRight w:val="0"/>
              <w:marTop w:val="0"/>
              <w:marBottom w:val="0"/>
              <w:divBdr>
                <w:top w:val="none" w:sz="0" w:space="0" w:color="auto"/>
                <w:left w:val="none" w:sz="0" w:space="0" w:color="auto"/>
                <w:bottom w:val="none" w:sz="0" w:space="0" w:color="auto"/>
                <w:right w:val="none" w:sz="0" w:space="0" w:color="auto"/>
              </w:divBdr>
            </w:div>
            <w:div w:id="2014138134">
              <w:marLeft w:val="0"/>
              <w:marRight w:val="0"/>
              <w:marTop w:val="0"/>
              <w:marBottom w:val="0"/>
              <w:divBdr>
                <w:top w:val="none" w:sz="0" w:space="0" w:color="auto"/>
                <w:left w:val="none" w:sz="0" w:space="0" w:color="auto"/>
                <w:bottom w:val="none" w:sz="0" w:space="0" w:color="auto"/>
                <w:right w:val="none" w:sz="0" w:space="0" w:color="auto"/>
              </w:divBdr>
            </w:div>
            <w:div w:id="2087335446">
              <w:marLeft w:val="0"/>
              <w:marRight w:val="0"/>
              <w:marTop w:val="0"/>
              <w:marBottom w:val="0"/>
              <w:divBdr>
                <w:top w:val="none" w:sz="0" w:space="0" w:color="auto"/>
                <w:left w:val="none" w:sz="0" w:space="0" w:color="auto"/>
                <w:bottom w:val="none" w:sz="0" w:space="0" w:color="auto"/>
                <w:right w:val="none" w:sz="0" w:space="0" w:color="auto"/>
              </w:divBdr>
            </w:div>
            <w:div w:id="20907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534">
      <w:bodyDiv w:val="1"/>
      <w:marLeft w:val="0"/>
      <w:marRight w:val="0"/>
      <w:marTop w:val="0"/>
      <w:marBottom w:val="0"/>
      <w:divBdr>
        <w:top w:val="none" w:sz="0" w:space="0" w:color="auto"/>
        <w:left w:val="none" w:sz="0" w:space="0" w:color="auto"/>
        <w:bottom w:val="none" w:sz="0" w:space="0" w:color="auto"/>
        <w:right w:val="none" w:sz="0" w:space="0" w:color="auto"/>
      </w:divBdr>
    </w:div>
    <w:div w:id="1253586341">
      <w:bodyDiv w:val="1"/>
      <w:marLeft w:val="0"/>
      <w:marRight w:val="0"/>
      <w:marTop w:val="0"/>
      <w:marBottom w:val="0"/>
      <w:divBdr>
        <w:top w:val="none" w:sz="0" w:space="0" w:color="auto"/>
        <w:left w:val="none" w:sz="0" w:space="0" w:color="auto"/>
        <w:bottom w:val="none" w:sz="0" w:space="0" w:color="auto"/>
        <w:right w:val="none" w:sz="0" w:space="0" w:color="auto"/>
      </w:divBdr>
    </w:div>
    <w:div w:id="1258442733">
      <w:bodyDiv w:val="1"/>
      <w:marLeft w:val="0"/>
      <w:marRight w:val="0"/>
      <w:marTop w:val="0"/>
      <w:marBottom w:val="0"/>
      <w:divBdr>
        <w:top w:val="none" w:sz="0" w:space="0" w:color="auto"/>
        <w:left w:val="none" w:sz="0" w:space="0" w:color="auto"/>
        <w:bottom w:val="none" w:sz="0" w:space="0" w:color="auto"/>
        <w:right w:val="none" w:sz="0" w:space="0" w:color="auto"/>
      </w:divBdr>
      <w:divsChild>
        <w:div w:id="879053427">
          <w:marLeft w:val="0"/>
          <w:marRight w:val="0"/>
          <w:marTop w:val="0"/>
          <w:marBottom w:val="0"/>
          <w:divBdr>
            <w:top w:val="none" w:sz="0" w:space="0" w:color="auto"/>
            <w:left w:val="none" w:sz="0" w:space="0" w:color="auto"/>
            <w:bottom w:val="none" w:sz="0" w:space="0" w:color="auto"/>
            <w:right w:val="none" w:sz="0" w:space="0" w:color="auto"/>
          </w:divBdr>
          <w:divsChild>
            <w:div w:id="186527218">
              <w:marLeft w:val="0"/>
              <w:marRight w:val="0"/>
              <w:marTop w:val="0"/>
              <w:marBottom w:val="0"/>
              <w:divBdr>
                <w:top w:val="none" w:sz="0" w:space="0" w:color="auto"/>
                <w:left w:val="none" w:sz="0" w:space="0" w:color="auto"/>
                <w:bottom w:val="none" w:sz="0" w:space="0" w:color="auto"/>
                <w:right w:val="none" w:sz="0" w:space="0" w:color="auto"/>
              </w:divBdr>
            </w:div>
            <w:div w:id="563610407">
              <w:marLeft w:val="0"/>
              <w:marRight w:val="0"/>
              <w:marTop w:val="0"/>
              <w:marBottom w:val="0"/>
              <w:divBdr>
                <w:top w:val="none" w:sz="0" w:space="0" w:color="auto"/>
                <w:left w:val="none" w:sz="0" w:space="0" w:color="auto"/>
                <w:bottom w:val="none" w:sz="0" w:space="0" w:color="auto"/>
                <w:right w:val="none" w:sz="0" w:space="0" w:color="auto"/>
              </w:divBdr>
            </w:div>
            <w:div w:id="563837590">
              <w:marLeft w:val="0"/>
              <w:marRight w:val="0"/>
              <w:marTop w:val="0"/>
              <w:marBottom w:val="0"/>
              <w:divBdr>
                <w:top w:val="none" w:sz="0" w:space="0" w:color="auto"/>
                <w:left w:val="none" w:sz="0" w:space="0" w:color="auto"/>
                <w:bottom w:val="none" w:sz="0" w:space="0" w:color="auto"/>
                <w:right w:val="none" w:sz="0" w:space="0" w:color="auto"/>
              </w:divBdr>
            </w:div>
            <w:div w:id="788359840">
              <w:marLeft w:val="0"/>
              <w:marRight w:val="0"/>
              <w:marTop w:val="0"/>
              <w:marBottom w:val="0"/>
              <w:divBdr>
                <w:top w:val="none" w:sz="0" w:space="0" w:color="auto"/>
                <w:left w:val="none" w:sz="0" w:space="0" w:color="auto"/>
                <w:bottom w:val="none" w:sz="0" w:space="0" w:color="auto"/>
                <w:right w:val="none" w:sz="0" w:space="0" w:color="auto"/>
              </w:divBdr>
            </w:div>
            <w:div w:id="825514045">
              <w:marLeft w:val="0"/>
              <w:marRight w:val="0"/>
              <w:marTop w:val="0"/>
              <w:marBottom w:val="0"/>
              <w:divBdr>
                <w:top w:val="none" w:sz="0" w:space="0" w:color="auto"/>
                <w:left w:val="none" w:sz="0" w:space="0" w:color="auto"/>
                <w:bottom w:val="none" w:sz="0" w:space="0" w:color="auto"/>
                <w:right w:val="none" w:sz="0" w:space="0" w:color="auto"/>
              </w:divBdr>
            </w:div>
            <w:div w:id="1149634585">
              <w:marLeft w:val="0"/>
              <w:marRight w:val="0"/>
              <w:marTop w:val="0"/>
              <w:marBottom w:val="0"/>
              <w:divBdr>
                <w:top w:val="none" w:sz="0" w:space="0" w:color="auto"/>
                <w:left w:val="none" w:sz="0" w:space="0" w:color="auto"/>
                <w:bottom w:val="none" w:sz="0" w:space="0" w:color="auto"/>
                <w:right w:val="none" w:sz="0" w:space="0" w:color="auto"/>
              </w:divBdr>
            </w:div>
            <w:div w:id="1396389655">
              <w:marLeft w:val="0"/>
              <w:marRight w:val="0"/>
              <w:marTop w:val="0"/>
              <w:marBottom w:val="0"/>
              <w:divBdr>
                <w:top w:val="none" w:sz="0" w:space="0" w:color="auto"/>
                <w:left w:val="none" w:sz="0" w:space="0" w:color="auto"/>
                <w:bottom w:val="none" w:sz="0" w:space="0" w:color="auto"/>
                <w:right w:val="none" w:sz="0" w:space="0" w:color="auto"/>
              </w:divBdr>
            </w:div>
            <w:div w:id="1586767950">
              <w:marLeft w:val="0"/>
              <w:marRight w:val="0"/>
              <w:marTop w:val="0"/>
              <w:marBottom w:val="0"/>
              <w:divBdr>
                <w:top w:val="none" w:sz="0" w:space="0" w:color="auto"/>
                <w:left w:val="none" w:sz="0" w:space="0" w:color="auto"/>
                <w:bottom w:val="none" w:sz="0" w:space="0" w:color="auto"/>
                <w:right w:val="none" w:sz="0" w:space="0" w:color="auto"/>
              </w:divBdr>
            </w:div>
            <w:div w:id="2022538280">
              <w:marLeft w:val="0"/>
              <w:marRight w:val="0"/>
              <w:marTop w:val="0"/>
              <w:marBottom w:val="0"/>
              <w:divBdr>
                <w:top w:val="none" w:sz="0" w:space="0" w:color="auto"/>
                <w:left w:val="none" w:sz="0" w:space="0" w:color="auto"/>
                <w:bottom w:val="none" w:sz="0" w:space="0" w:color="auto"/>
                <w:right w:val="none" w:sz="0" w:space="0" w:color="auto"/>
              </w:divBdr>
            </w:div>
            <w:div w:id="20720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49154">
      <w:bodyDiv w:val="1"/>
      <w:marLeft w:val="0"/>
      <w:marRight w:val="0"/>
      <w:marTop w:val="0"/>
      <w:marBottom w:val="0"/>
      <w:divBdr>
        <w:top w:val="none" w:sz="0" w:space="0" w:color="auto"/>
        <w:left w:val="none" w:sz="0" w:space="0" w:color="auto"/>
        <w:bottom w:val="none" w:sz="0" w:space="0" w:color="auto"/>
        <w:right w:val="none" w:sz="0" w:space="0" w:color="auto"/>
      </w:divBdr>
    </w:div>
    <w:div w:id="1266881420">
      <w:bodyDiv w:val="1"/>
      <w:marLeft w:val="0"/>
      <w:marRight w:val="0"/>
      <w:marTop w:val="0"/>
      <w:marBottom w:val="0"/>
      <w:divBdr>
        <w:top w:val="none" w:sz="0" w:space="0" w:color="auto"/>
        <w:left w:val="none" w:sz="0" w:space="0" w:color="auto"/>
        <w:bottom w:val="none" w:sz="0" w:space="0" w:color="auto"/>
        <w:right w:val="none" w:sz="0" w:space="0" w:color="auto"/>
      </w:divBdr>
    </w:div>
    <w:div w:id="1270042496">
      <w:bodyDiv w:val="1"/>
      <w:marLeft w:val="0"/>
      <w:marRight w:val="0"/>
      <w:marTop w:val="0"/>
      <w:marBottom w:val="0"/>
      <w:divBdr>
        <w:top w:val="none" w:sz="0" w:space="0" w:color="auto"/>
        <w:left w:val="none" w:sz="0" w:space="0" w:color="auto"/>
        <w:bottom w:val="none" w:sz="0" w:space="0" w:color="auto"/>
        <w:right w:val="none" w:sz="0" w:space="0" w:color="auto"/>
      </w:divBdr>
    </w:div>
    <w:div w:id="1275402220">
      <w:bodyDiv w:val="1"/>
      <w:marLeft w:val="0"/>
      <w:marRight w:val="0"/>
      <w:marTop w:val="0"/>
      <w:marBottom w:val="0"/>
      <w:divBdr>
        <w:top w:val="none" w:sz="0" w:space="0" w:color="auto"/>
        <w:left w:val="none" w:sz="0" w:space="0" w:color="auto"/>
        <w:bottom w:val="none" w:sz="0" w:space="0" w:color="auto"/>
        <w:right w:val="none" w:sz="0" w:space="0" w:color="auto"/>
      </w:divBdr>
    </w:div>
    <w:div w:id="1287542297">
      <w:bodyDiv w:val="1"/>
      <w:marLeft w:val="0"/>
      <w:marRight w:val="0"/>
      <w:marTop w:val="0"/>
      <w:marBottom w:val="0"/>
      <w:divBdr>
        <w:top w:val="none" w:sz="0" w:space="0" w:color="auto"/>
        <w:left w:val="none" w:sz="0" w:space="0" w:color="auto"/>
        <w:bottom w:val="none" w:sz="0" w:space="0" w:color="auto"/>
        <w:right w:val="none" w:sz="0" w:space="0" w:color="auto"/>
      </w:divBdr>
      <w:divsChild>
        <w:div w:id="1492717671">
          <w:marLeft w:val="0"/>
          <w:marRight w:val="0"/>
          <w:marTop w:val="0"/>
          <w:marBottom w:val="0"/>
          <w:divBdr>
            <w:top w:val="none" w:sz="0" w:space="0" w:color="auto"/>
            <w:left w:val="none" w:sz="0" w:space="0" w:color="auto"/>
            <w:bottom w:val="none" w:sz="0" w:space="0" w:color="auto"/>
            <w:right w:val="none" w:sz="0" w:space="0" w:color="auto"/>
          </w:divBdr>
        </w:div>
      </w:divsChild>
    </w:div>
    <w:div w:id="1288272278">
      <w:bodyDiv w:val="1"/>
      <w:marLeft w:val="0"/>
      <w:marRight w:val="0"/>
      <w:marTop w:val="0"/>
      <w:marBottom w:val="0"/>
      <w:divBdr>
        <w:top w:val="none" w:sz="0" w:space="0" w:color="auto"/>
        <w:left w:val="none" w:sz="0" w:space="0" w:color="auto"/>
        <w:bottom w:val="none" w:sz="0" w:space="0" w:color="auto"/>
        <w:right w:val="none" w:sz="0" w:space="0" w:color="auto"/>
      </w:divBdr>
      <w:divsChild>
        <w:div w:id="663361940">
          <w:marLeft w:val="0"/>
          <w:marRight w:val="0"/>
          <w:marTop w:val="0"/>
          <w:marBottom w:val="0"/>
          <w:divBdr>
            <w:top w:val="none" w:sz="0" w:space="0" w:color="auto"/>
            <w:left w:val="none" w:sz="0" w:space="0" w:color="auto"/>
            <w:bottom w:val="none" w:sz="0" w:space="0" w:color="auto"/>
            <w:right w:val="none" w:sz="0" w:space="0" w:color="auto"/>
          </w:divBdr>
          <w:divsChild>
            <w:div w:id="821777011">
              <w:marLeft w:val="0"/>
              <w:marRight w:val="0"/>
              <w:marTop w:val="0"/>
              <w:marBottom w:val="0"/>
              <w:divBdr>
                <w:top w:val="none" w:sz="0" w:space="0" w:color="auto"/>
                <w:left w:val="none" w:sz="0" w:space="0" w:color="auto"/>
                <w:bottom w:val="none" w:sz="0" w:space="0" w:color="auto"/>
                <w:right w:val="none" w:sz="0" w:space="0" w:color="auto"/>
              </w:divBdr>
            </w:div>
            <w:div w:id="357971030">
              <w:marLeft w:val="0"/>
              <w:marRight w:val="0"/>
              <w:marTop w:val="0"/>
              <w:marBottom w:val="0"/>
              <w:divBdr>
                <w:top w:val="none" w:sz="0" w:space="0" w:color="auto"/>
                <w:left w:val="none" w:sz="0" w:space="0" w:color="auto"/>
                <w:bottom w:val="none" w:sz="0" w:space="0" w:color="auto"/>
                <w:right w:val="none" w:sz="0" w:space="0" w:color="auto"/>
              </w:divBdr>
            </w:div>
            <w:div w:id="1275400418">
              <w:marLeft w:val="0"/>
              <w:marRight w:val="0"/>
              <w:marTop w:val="0"/>
              <w:marBottom w:val="0"/>
              <w:divBdr>
                <w:top w:val="none" w:sz="0" w:space="0" w:color="auto"/>
                <w:left w:val="none" w:sz="0" w:space="0" w:color="auto"/>
                <w:bottom w:val="none" w:sz="0" w:space="0" w:color="auto"/>
                <w:right w:val="none" w:sz="0" w:space="0" w:color="auto"/>
              </w:divBdr>
            </w:div>
            <w:div w:id="1029525801">
              <w:marLeft w:val="0"/>
              <w:marRight w:val="0"/>
              <w:marTop w:val="0"/>
              <w:marBottom w:val="0"/>
              <w:divBdr>
                <w:top w:val="none" w:sz="0" w:space="0" w:color="auto"/>
                <w:left w:val="none" w:sz="0" w:space="0" w:color="auto"/>
                <w:bottom w:val="none" w:sz="0" w:space="0" w:color="auto"/>
                <w:right w:val="none" w:sz="0" w:space="0" w:color="auto"/>
              </w:divBdr>
            </w:div>
            <w:div w:id="575434130">
              <w:marLeft w:val="0"/>
              <w:marRight w:val="0"/>
              <w:marTop w:val="0"/>
              <w:marBottom w:val="0"/>
              <w:divBdr>
                <w:top w:val="none" w:sz="0" w:space="0" w:color="auto"/>
                <w:left w:val="none" w:sz="0" w:space="0" w:color="auto"/>
                <w:bottom w:val="none" w:sz="0" w:space="0" w:color="auto"/>
                <w:right w:val="none" w:sz="0" w:space="0" w:color="auto"/>
              </w:divBdr>
            </w:div>
            <w:div w:id="263926945">
              <w:marLeft w:val="0"/>
              <w:marRight w:val="0"/>
              <w:marTop w:val="0"/>
              <w:marBottom w:val="0"/>
              <w:divBdr>
                <w:top w:val="none" w:sz="0" w:space="0" w:color="auto"/>
                <w:left w:val="none" w:sz="0" w:space="0" w:color="auto"/>
                <w:bottom w:val="none" w:sz="0" w:space="0" w:color="auto"/>
                <w:right w:val="none" w:sz="0" w:space="0" w:color="auto"/>
              </w:divBdr>
            </w:div>
            <w:div w:id="583681755">
              <w:marLeft w:val="0"/>
              <w:marRight w:val="0"/>
              <w:marTop w:val="0"/>
              <w:marBottom w:val="0"/>
              <w:divBdr>
                <w:top w:val="none" w:sz="0" w:space="0" w:color="auto"/>
                <w:left w:val="none" w:sz="0" w:space="0" w:color="auto"/>
                <w:bottom w:val="none" w:sz="0" w:space="0" w:color="auto"/>
                <w:right w:val="none" w:sz="0" w:space="0" w:color="auto"/>
              </w:divBdr>
            </w:div>
            <w:div w:id="1295451114">
              <w:marLeft w:val="0"/>
              <w:marRight w:val="0"/>
              <w:marTop w:val="0"/>
              <w:marBottom w:val="0"/>
              <w:divBdr>
                <w:top w:val="none" w:sz="0" w:space="0" w:color="auto"/>
                <w:left w:val="none" w:sz="0" w:space="0" w:color="auto"/>
                <w:bottom w:val="none" w:sz="0" w:space="0" w:color="auto"/>
                <w:right w:val="none" w:sz="0" w:space="0" w:color="auto"/>
              </w:divBdr>
            </w:div>
            <w:div w:id="598368636">
              <w:marLeft w:val="0"/>
              <w:marRight w:val="0"/>
              <w:marTop w:val="0"/>
              <w:marBottom w:val="0"/>
              <w:divBdr>
                <w:top w:val="none" w:sz="0" w:space="0" w:color="auto"/>
                <w:left w:val="none" w:sz="0" w:space="0" w:color="auto"/>
                <w:bottom w:val="none" w:sz="0" w:space="0" w:color="auto"/>
                <w:right w:val="none" w:sz="0" w:space="0" w:color="auto"/>
              </w:divBdr>
            </w:div>
            <w:div w:id="60638378">
              <w:marLeft w:val="0"/>
              <w:marRight w:val="0"/>
              <w:marTop w:val="0"/>
              <w:marBottom w:val="0"/>
              <w:divBdr>
                <w:top w:val="none" w:sz="0" w:space="0" w:color="auto"/>
                <w:left w:val="none" w:sz="0" w:space="0" w:color="auto"/>
                <w:bottom w:val="none" w:sz="0" w:space="0" w:color="auto"/>
                <w:right w:val="none" w:sz="0" w:space="0" w:color="auto"/>
              </w:divBdr>
            </w:div>
            <w:div w:id="1433819314">
              <w:marLeft w:val="0"/>
              <w:marRight w:val="0"/>
              <w:marTop w:val="0"/>
              <w:marBottom w:val="0"/>
              <w:divBdr>
                <w:top w:val="none" w:sz="0" w:space="0" w:color="auto"/>
                <w:left w:val="none" w:sz="0" w:space="0" w:color="auto"/>
                <w:bottom w:val="none" w:sz="0" w:space="0" w:color="auto"/>
                <w:right w:val="none" w:sz="0" w:space="0" w:color="auto"/>
              </w:divBdr>
            </w:div>
            <w:div w:id="1506167803">
              <w:marLeft w:val="0"/>
              <w:marRight w:val="0"/>
              <w:marTop w:val="0"/>
              <w:marBottom w:val="0"/>
              <w:divBdr>
                <w:top w:val="none" w:sz="0" w:space="0" w:color="auto"/>
                <w:left w:val="none" w:sz="0" w:space="0" w:color="auto"/>
                <w:bottom w:val="none" w:sz="0" w:space="0" w:color="auto"/>
                <w:right w:val="none" w:sz="0" w:space="0" w:color="auto"/>
              </w:divBdr>
            </w:div>
            <w:div w:id="1816026640">
              <w:marLeft w:val="0"/>
              <w:marRight w:val="0"/>
              <w:marTop w:val="0"/>
              <w:marBottom w:val="0"/>
              <w:divBdr>
                <w:top w:val="none" w:sz="0" w:space="0" w:color="auto"/>
                <w:left w:val="none" w:sz="0" w:space="0" w:color="auto"/>
                <w:bottom w:val="none" w:sz="0" w:space="0" w:color="auto"/>
                <w:right w:val="none" w:sz="0" w:space="0" w:color="auto"/>
              </w:divBdr>
            </w:div>
            <w:div w:id="630941747">
              <w:marLeft w:val="0"/>
              <w:marRight w:val="0"/>
              <w:marTop w:val="0"/>
              <w:marBottom w:val="0"/>
              <w:divBdr>
                <w:top w:val="none" w:sz="0" w:space="0" w:color="auto"/>
                <w:left w:val="none" w:sz="0" w:space="0" w:color="auto"/>
                <w:bottom w:val="none" w:sz="0" w:space="0" w:color="auto"/>
                <w:right w:val="none" w:sz="0" w:space="0" w:color="auto"/>
              </w:divBdr>
            </w:div>
            <w:div w:id="520241967">
              <w:marLeft w:val="0"/>
              <w:marRight w:val="0"/>
              <w:marTop w:val="0"/>
              <w:marBottom w:val="0"/>
              <w:divBdr>
                <w:top w:val="none" w:sz="0" w:space="0" w:color="auto"/>
                <w:left w:val="none" w:sz="0" w:space="0" w:color="auto"/>
                <w:bottom w:val="none" w:sz="0" w:space="0" w:color="auto"/>
                <w:right w:val="none" w:sz="0" w:space="0" w:color="auto"/>
              </w:divBdr>
            </w:div>
            <w:div w:id="270211084">
              <w:marLeft w:val="0"/>
              <w:marRight w:val="0"/>
              <w:marTop w:val="0"/>
              <w:marBottom w:val="0"/>
              <w:divBdr>
                <w:top w:val="none" w:sz="0" w:space="0" w:color="auto"/>
                <w:left w:val="none" w:sz="0" w:space="0" w:color="auto"/>
                <w:bottom w:val="none" w:sz="0" w:space="0" w:color="auto"/>
                <w:right w:val="none" w:sz="0" w:space="0" w:color="auto"/>
              </w:divBdr>
            </w:div>
            <w:div w:id="371541258">
              <w:marLeft w:val="0"/>
              <w:marRight w:val="0"/>
              <w:marTop w:val="0"/>
              <w:marBottom w:val="0"/>
              <w:divBdr>
                <w:top w:val="none" w:sz="0" w:space="0" w:color="auto"/>
                <w:left w:val="none" w:sz="0" w:space="0" w:color="auto"/>
                <w:bottom w:val="none" w:sz="0" w:space="0" w:color="auto"/>
                <w:right w:val="none" w:sz="0" w:space="0" w:color="auto"/>
              </w:divBdr>
            </w:div>
            <w:div w:id="867643500">
              <w:marLeft w:val="0"/>
              <w:marRight w:val="0"/>
              <w:marTop w:val="0"/>
              <w:marBottom w:val="0"/>
              <w:divBdr>
                <w:top w:val="none" w:sz="0" w:space="0" w:color="auto"/>
                <w:left w:val="none" w:sz="0" w:space="0" w:color="auto"/>
                <w:bottom w:val="none" w:sz="0" w:space="0" w:color="auto"/>
                <w:right w:val="none" w:sz="0" w:space="0" w:color="auto"/>
              </w:divBdr>
            </w:div>
            <w:div w:id="1101219999">
              <w:marLeft w:val="0"/>
              <w:marRight w:val="0"/>
              <w:marTop w:val="0"/>
              <w:marBottom w:val="0"/>
              <w:divBdr>
                <w:top w:val="none" w:sz="0" w:space="0" w:color="auto"/>
                <w:left w:val="none" w:sz="0" w:space="0" w:color="auto"/>
                <w:bottom w:val="none" w:sz="0" w:space="0" w:color="auto"/>
                <w:right w:val="none" w:sz="0" w:space="0" w:color="auto"/>
              </w:divBdr>
            </w:div>
            <w:div w:id="510797370">
              <w:marLeft w:val="0"/>
              <w:marRight w:val="0"/>
              <w:marTop w:val="0"/>
              <w:marBottom w:val="0"/>
              <w:divBdr>
                <w:top w:val="none" w:sz="0" w:space="0" w:color="auto"/>
                <w:left w:val="none" w:sz="0" w:space="0" w:color="auto"/>
                <w:bottom w:val="none" w:sz="0" w:space="0" w:color="auto"/>
                <w:right w:val="none" w:sz="0" w:space="0" w:color="auto"/>
              </w:divBdr>
            </w:div>
            <w:div w:id="154346878">
              <w:marLeft w:val="0"/>
              <w:marRight w:val="0"/>
              <w:marTop w:val="0"/>
              <w:marBottom w:val="0"/>
              <w:divBdr>
                <w:top w:val="none" w:sz="0" w:space="0" w:color="auto"/>
                <w:left w:val="none" w:sz="0" w:space="0" w:color="auto"/>
                <w:bottom w:val="none" w:sz="0" w:space="0" w:color="auto"/>
                <w:right w:val="none" w:sz="0" w:space="0" w:color="auto"/>
              </w:divBdr>
            </w:div>
            <w:div w:id="1934975536">
              <w:marLeft w:val="0"/>
              <w:marRight w:val="0"/>
              <w:marTop w:val="0"/>
              <w:marBottom w:val="0"/>
              <w:divBdr>
                <w:top w:val="none" w:sz="0" w:space="0" w:color="auto"/>
                <w:left w:val="none" w:sz="0" w:space="0" w:color="auto"/>
                <w:bottom w:val="none" w:sz="0" w:space="0" w:color="auto"/>
                <w:right w:val="none" w:sz="0" w:space="0" w:color="auto"/>
              </w:divBdr>
            </w:div>
            <w:div w:id="11807812">
              <w:marLeft w:val="0"/>
              <w:marRight w:val="0"/>
              <w:marTop w:val="0"/>
              <w:marBottom w:val="0"/>
              <w:divBdr>
                <w:top w:val="none" w:sz="0" w:space="0" w:color="auto"/>
                <w:left w:val="none" w:sz="0" w:space="0" w:color="auto"/>
                <w:bottom w:val="none" w:sz="0" w:space="0" w:color="auto"/>
                <w:right w:val="none" w:sz="0" w:space="0" w:color="auto"/>
              </w:divBdr>
            </w:div>
            <w:div w:id="1130708607">
              <w:marLeft w:val="0"/>
              <w:marRight w:val="0"/>
              <w:marTop w:val="0"/>
              <w:marBottom w:val="0"/>
              <w:divBdr>
                <w:top w:val="none" w:sz="0" w:space="0" w:color="auto"/>
                <w:left w:val="none" w:sz="0" w:space="0" w:color="auto"/>
                <w:bottom w:val="none" w:sz="0" w:space="0" w:color="auto"/>
                <w:right w:val="none" w:sz="0" w:space="0" w:color="auto"/>
              </w:divBdr>
            </w:div>
            <w:div w:id="845443138">
              <w:marLeft w:val="0"/>
              <w:marRight w:val="0"/>
              <w:marTop w:val="0"/>
              <w:marBottom w:val="0"/>
              <w:divBdr>
                <w:top w:val="none" w:sz="0" w:space="0" w:color="auto"/>
                <w:left w:val="none" w:sz="0" w:space="0" w:color="auto"/>
                <w:bottom w:val="none" w:sz="0" w:space="0" w:color="auto"/>
                <w:right w:val="none" w:sz="0" w:space="0" w:color="auto"/>
              </w:divBdr>
            </w:div>
            <w:div w:id="1228960088">
              <w:marLeft w:val="0"/>
              <w:marRight w:val="0"/>
              <w:marTop w:val="0"/>
              <w:marBottom w:val="0"/>
              <w:divBdr>
                <w:top w:val="none" w:sz="0" w:space="0" w:color="auto"/>
                <w:left w:val="none" w:sz="0" w:space="0" w:color="auto"/>
                <w:bottom w:val="none" w:sz="0" w:space="0" w:color="auto"/>
                <w:right w:val="none" w:sz="0" w:space="0" w:color="auto"/>
              </w:divBdr>
            </w:div>
            <w:div w:id="1972127157">
              <w:marLeft w:val="0"/>
              <w:marRight w:val="0"/>
              <w:marTop w:val="0"/>
              <w:marBottom w:val="0"/>
              <w:divBdr>
                <w:top w:val="none" w:sz="0" w:space="0" w:color="auto"/>
                <w:left w:val="none" w:sz="0" w:space="0" w:color="auto"/>
                <w:bottom w:val="none" w:sz="0" w:space="0" w:color="auto"/>
                <w:right w:val="none" w:sz="0" w:space="0" w:color="auto"/>
              </w:divBdr>
            </w:div>
            <w:div w:id="1165172842">
              <w:marLeft w:val="0"/>
              <w:marRight w:val="0"/>
              <w:marTop w:val="0"/>
              <w:marBottom w:val="0"/>
              <w:divBdr>
                <w:top w:val="none" w:sz="0" w:space="0" w:color="auto"/>
                <w:left w:val="none" w:sz="0" w:space="0" w:color="auto"/>
                <w:bottom w:val="none" w:sz="0" w:space="0" w:color="auto"/>
                <w:right w:val="none" w:sz="0" w:space="0" w:color="auto"/>
              </w:divBdr>
            </w:div>
            <w:div w:id="342360952">
              <w:marLeft w:val="0"/>
              <w:marRight w:val="0"/>
              <w:marTop w:val="0"/>
              <w:marBottom w:val="0"/>
              <w:divBdr>
                <w:top w:val="none" w:sz="0" w:space="0" w:color="auto"/>
                <w:left w:val="none" w:sz="0" w:space="0" w:color="auto"/>
                <w:bottom w:val="none" w:sz="0" w:space="0" w:color="auto"/>
                <w:right w:val="none" w:sz="0" w:space="0" w:color="auto"/>
              </w:divBdr>
            </w:div>
            <w:div w:id="258295200">
              <w:marLeft w:val="0"/>
              <w:marRight w:val="0"/>
              <w:marTop w:val="0"/>
              <w:marBottom w:val="0"/>
              <w:divBdr>
                <w:top w:val="none" w:sz="0" w:space="0" w:color="auto"/>
                <w:left w:val="none" w:sz="0" w:space="0" w:color="auto"/>
                <w:bottom w:val="none" w:sz="0" w:space="0" w:color="auto"/>
                <w:right w:val="none" w:sz="0" w:space="0" w:color="auto"/>
              </w:divBdr>
            </w:div>
            <w:div w:id="499582824">
              <w:marLeft w:val="0"/>
              <w:marRight w:val="0"/>
              <w:marTop w:val="0"/>
              <w:marBottom w:val="0"/>
              <w:divBdr>
                <w:top w:val="none" w:sz="0" w:space="0" w:color="auto"/>
                <w:left w:val="none" w:sz="0" w:space="0" w:color="auto"/>
                <w:bottom w:val="none" w:sz="0" w:space="0" w:color="auto"/>
                <w:right w:val="none" w:sz="0" w:space="0" w:color="auto"/>
              </w:divBdr>
            </w:div>
            <w:div w:id="672490659">
              <w:marLeft w:val="0"/>
              <w:marRight w:val="0"/>
              <w:marTop w:val="0"/>
              <w:marBottom w:val="0"/>
              <w:divBdr>
                <w:top w:val="none" w:sz="0" w:space="0" w:color="auto"/>
                <w:left w:val="none" w:sz="0" w:space="0" w:color="auto"/>
                <w:bottom w:val="none" w:sz="0" w:space="0" w:color="auto"/>
                <w:right w:val="none" w:sz="0" w:space="0" w:color="auto"/>
              </w:divBdr>
            </w:div>
            <w:div w:id="1861577839">
              <w:marLeft w:val="0"/>
              <w:marRight w:val="0"/>
              <w:marTop w:val="0"/>
              <w:marBottom w:val="0"/>
              <w:divBdr>
                <w:top w:val="none" w:sz="0" w:space="0" w:color="auto"/>
                <w:left w:val="none" w:sz="0" w:space="0" w:color="auto"/>
                <w:bottom w:val="none" w:sz="0" w:space="0" w:color="auto"/>
                <w:right w:val="none" w:sz="0" w:space="0" w:color="auto"/>
              </w:divBdr>
            </w:div>
            <w:div w:id="106704302">
              <w:marLeft w:val="0"/>
              <w:marRight w:val="0"/>
              <w:marTop w:val="0"/>
              <w:marBottom w:val="0"/>
              <w:divBdr>
                <w:top w:val="none" w:sz="0" w:space="0" w:color="auto"/>
                <w:left w:val="none" w:sz="0" w:space="0" w:color="auto"/>
                <w:bottom w:val="none" w:sz="0" w:space="0" w:color="auto"/>
                <w:right w:val="none" w:sz="0" w:space="0" w:color="auto"/>
              </w:divBdr>
            </w:div>
            <w:div w:id="238096948">
              <w:marLeft w:val="0"/>
              <w:marRight w:val="0"/>
              <w:marTop w:val="0"/>
              <w:marBottom w:val="0"/>
              <w:divBdr>
                <w:top w:val="none" w:sz="0" w:space="0" w:color="auto"/>
                <w:left w:val="none" w:sz="0" w:space="0" w:color="auto"/>
                <w:bottom w:val="none" w:sz="0" w:space="0" w:color="auto"/>
                <w:right w:val="none" w:sz="0" w:space="0" w:color="auto"/>
              </w:divBdr>
            </w:div>
            <w:div w:id="1492865367">
              <w:marLeft w:val="0"/>
              <w:marRight w:val="0"/>
              <w:marTop w:val="0"/>
              <w:marBottom w:val="0"/>
              <w:divBdr>
                <w:top w:val="none" w:sz="0" w:space="0" w:color="auto"/>
                <w:left w:val="none" w:sz="0" w:space="0" w:color="auto"/>
                <w:bottom w:val="none" w:sz="0" w:space="0" w:color="auto"/>
                <w:right w:val="none" w:sz="0" w:space="0" w:color="auto"/>
              </w:divBdr>
            </w:div>
            <w:div w:id="5528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8341">
      <w:bodyDiv w:val="1"/>
      <w:marLeft w:val="0"/>
      <w:marRight w:val="0"/>
      <w:marTop w:val="0"/>
      <w:marBottom w:val="0"/>
      <w:divBdr>
        <w:top w:val="none" w:sz="0" w:space="0" w:color="auto"/>
        <w:left w:val="none" w:sz="0" w:space="0" w:color="auto"/>
        <w:bottom w:val="none" w:sz="0" w:space="0" w:color="auto"/>
        <w:right w:val="none" w:sz="0" w:space="0" w:color="auto"/>
      </w:divBdr>
    </w:div>
    <w:div w:id="1294368271">
      <w:bodyDiv w:val="1"/>
      <w:marLeft w:val="0"/>
      <w:marRight w:val="0"/>
      <w:marTop w:val="0"/>
      <w:marBottom w:val="0"/>
      <w:divBdr>
        <w:top w:val="none" w:sz="0" w:space="0" w:color="auto"/>
        <w:left w:val="none" w:sz="0" w:space="0" w:color="auto"/>
        <w:bottom w:val="none" w:sz="0" w:space="0" w:color="auto"/>
        <w:right w:val="none" w:sz="0" w:space="0" w:color="auto"/>
      </w:divBdr>
    </w:div>
    <w:div w:id="1296716519">
      <w:bodyDiv w:val="1"/>
      <w:marLeft w:val="0"/>
      <w:marRight w:val="0"/>
      <w:marTop w:val="0"/>
      <w:marBottom w:val="0"/>
      <w:divBdr>
        <w:top w:val="none" w:sz="0" w:space="0" w:color="auto"/>
        <w:left w:val="none" w:sz="0" w:space="0" w:color="auto"/>
        <w:bottom w:val="none" w:sz="0" w:space="0" w:color="auto"/>
        <w:right w:val="none" w:sz="0" w:space="0" w:color="auto"/>
      </w:divBdr>
    </w:div>
    <w:div w:id="1296983848">
      <w:bodyDiv w:val="1"/>
      <w:marLeft w:val="0"/>
      <w:marRight w:val="0"/>
      <w:marTop w:val="0"/>
      <w:marBottom w:val="0"/>
      <w:divBdr>
        <w:top w:val="none" w:sz="0" w:space="0" w:color="auto"/>
        <w:left w:val="none" w:sz="0" w:space="0" w:color="auto"/>
        <w:bottom w:val="none" w:sz="0" w:space="0" w:color="auto"/>
        <w:right w:val="none" w:sz="0" w:space="0" w:color="auto"/>
      </w:divBdr>
    </w:div>
    <w:div w:id="1302617271">
      <w:bodyDiv w:val="1"/>
      <w:marLeft w:val="0"/>
      <w:marRight w:val="0"/>
      <w:marTop w:val="0"/>
      <w:marBottom w:val="0"/>
      <w:divBdr>
        <w:top w:val="none" w:sz="0" w:space="0" w:color="auto"/>
        <w:left w:val="none" w:sz="0" w:space="0" w:color="auto"/>
        <w:bottom w:val="none" w:sz="0" w:space="0" w:color="auto"/>
        <w:right w:val="none" w:sz="0" w:space="0" w:color="auto"/>
      </w:divBdr>
    </w:div>
    <w:div w:id="1311443685">
      <w:bodyDiv w:val="1"/>
      <w:marLeft w:val="0"/>
      <w:marRight w:val="0"/>
      <w:marTop w:val="0"/>
      <w:marBottom w:val="0"/>
      <w:divBdr>
        <w:top w:val="none" w:sz="0" w:space="0" w:color="auto"/>
        <w:left w:val="none" w:sz="0" w:space="0" w:color="auto"/>
        <w:bottom w:val="none" w:sz="0" w:space="0" w:color="auto"/>
        <w:right w:val="none" w:sz="0" w:space="0" w:color="auto"/>
      </w:divBdr>
      <w:divsChild>
        <w:div w:id="88359239">
          <w:marLeft w:val="0"/>
          <w:marRight w:val="0"/>
          <w:marTop w:val="0"/>
          <w:marBottom w:val="0"/>
          <w:divBdr>
            <w:top w:val="none" w:sz="0" w:space="0" w:color="auto"/>
            <w:left w:val="none" w:sz="0" w:space="0" w:color="auto"/>
            <w:bottom w:val="none" w:sz="0" w:space="0" w:color="auto"/>
            <w:right w:val="none" w:sz="0" w:space="0" w:color="auto"/>
          </w:divBdr>
        </w:div>
        <w:div w:id="409278019">
          <w:marLeft w:val="0"/>
          <w:marRight w:val="0"/>
          <w:marTop w:val="0"/>
          <w:marBottom w:val="0"/>
          <w:divBdr>
            <w:top w:val="none" w:sz="0" w:space="0" w:color="auto"/>
            <w:left w:val="none" w:sz="0" w:space="0" w:color="auto"/>
            <w:bottom w:val="none" w:sz="0" w:space="0" w:color="auto"/>
            <w:right w:val="none" w:sz="0" w:space="0" w:color="auto"/>
          </w:divBdr>
          <w:divsChild>
            <w:div w:id="1755742087">
              <w:marLeft w:val="180"/>
              <w:marRight w:val="240"/>
              <w:marTop w:val="0"/>
              <w:marBottom w:val="0"/>
              <w:divBdr>
                <w:top w:val="none" w:sz="0" w:space="0" w:color="auto"/>
                <w:left w:val="none" w:sz="0" w:space="0" w:color="auto"/>
                <w:bottom w:val="none" w:sz="0" w:space="0" w:color="auto"/>
                <w:right w:val="none" w:sz="0" w:space="0" w:color="auto"/>
              </w:divBdr>
              <w:divsChild>
                <w:div w:id="3159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238">
          <w:marLeft w:val="0"/>
          <w:marRight w:val="0"/>
          <w:marTop w:val="0"/>
          <w:marBottom w:val="0"/>
          <w:divBdr>
            <w:top w:val="none" w:sz="0" w:space="0" w:color="auto"/>
            <w:left w:val="none" w:sz="0" w:space="0" w:color="auto"/>
            <w:bottom w:val="none" w:sz="0" w:space="0" w:color="auto"/>
            <w:right w:val="none" w:sz="0" w:space="0" w:color="auto"/>
          </w:divBdr>
          <w:divsChild>
            <w:div w:id="564724574">
              <w:marLeft w:val="180"/>
              <w:marRight w:val="240"/>
              <w:marTop w:val="0"/>
              <w:marBottom w:val="0"/>
              <w:divBdr>
                <w:top w:val="none" w:sz="0" w:space="0" w:color="auto"/>
                <w:left w:val="none" w:sz="0" w:space="0" w:color="auto"/>
                <w:bottom w:val="none" w:sz="0" w:space="0" w:color="auto"/>
                <w:right w:val="none" w:sz="0" w:space="0" w:color="auto"/>
              </w:divBdr>
              <w:divsChild>
                <w:div w:id="16795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5212">
          <w:marLeft w:val="0"/>
          <w:marRight w:val="0"/>
          <w:marTop w:val="0"/>
          <w:marBottom w:val="0"/>
          <w:divBdr>
            <w:top w:val="none" w:sz="0" w:space="0" w:color="auto"/>
            <w:left w:val="none" w:sz="0" w:space="0" w:color="auto"/>
            <w:bottom w:val="none" w:sz="0" w:space="0" w:color="auto"/>
            <w:right w:val="none" w:sz="0" w:space="0" w:color="auto"/>
          </w:divBdr>
          <w:divsChild>
            <w:div w:id="912081032">
              <w:marLeft w:val="180"/>
              <w:marRight w:val="240"/>
              <w:marTop w:val="0"/>
              <w:marBottom w:val="0"/>
              <w:divBdr>
                <w:top w:val="none" w:sz="0" w:space="0" w:color="auto"/>
                <w:left w:val="none" w:sz="0" w:space="0" w:color="auto"/>
                <w:bottom w:val="none" w:sz="0" w:space="0" w:color="auto"/>
                <w:right w:val="none" w:sz="0" w:space="0" w:color="auto"/>
              </w:divBdr>
              <w:divsChild>
                <w:div w:id="4244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1970">
          <w:marLeft w:val="0"/>
          <w:marRight w:val="0"/>
          <w:marTop w:val="0"/>
          <w:marBottom w:val="0"/>
          <w:divBdr>
            <w:top w:val="none" w:sz="0" w:space="0" w:color="auto"/>
            <w:left w:val="none" w:sz="0" w:space="0" w:color="auto"/>
            <w:bottom w:val="none" w:sz="0" w:space="0" w:color="auto"/>
            <w:right w:val="none" w:sz="0" w:space="0" w:color="auto"/>
          </w:divBdr>
          <w:divsChild>
            <w:div w:id="1127048147">
              <w:marLeft w:val="180"/>
              <w:marRight w:val="240"/>
              <w:marTop w:val="0"/>
              <w:marBottom w:val="0"/>
              <w:divBdr>
                <w:top w:val="none" w:sz="0" w:space="0" w:color="auto"/>
                <w:left w:val="none" w:sz="0" w:space="0" w:color="auto"/>
                <w:bottom w:val="none" w:sz="0" w:space="0" w:color="auto"/>
                <w:right w:val="none" w:sz="0" w:space="0" w:color="auto"/>
              </w:divBdr>
              <w:divsChild>
                <w:div w:id="6741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8051">
          <w:marLeft w:val="0"/>
          <w:marRight w:val="0"/>
          <w:marTop w:val="0"/>
          <w:marBottom w:val="0"/>
          <w:divBdr>
            <w:top w:val="none" w:sz="0" w:space="0" w:color="auto"/>
            <w:left w:val="none" w:sz="0" w:space="0" w:color="auto"/>
            <w:bottom w:val="none" w:sz="0" w:space="0" w:color="auto"/>
            <w:right w:val="none" w:sz="0" w:space="0" w:color="auto"/>
          </w:divBdr>
          <w:divsChild>
            <w:div w:id="1020199724">
              <w:marLeft w:val="180"/>
              <w:marRight w:val="240"/>
              <w:marTop w:val="0"/>
              <w:marBottom w:val="0"/>
              <w:divBdr>
                <w:top w:val="none" w:sz="0" w:space="0" w:color="auto"/>
                <w:left w:val="none" w:sz="0" w:space="0" w:color="auto"/>
                <w:bottom w:val="none" w:sz="0" w:space="0" w:color="auto"/>
                <w:right w:val="none" w:sz="0" w:space="0" w:color="auto"/>
              </w:divBdr>
              <w:divsChild>
                <w:div w:id="15440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7750">
          <w:marLeft w:val="0"/>
          <w:marRight w:val="0"/>
          <w:marTop w:val="0"/>
          <w:marBottom w:val="0"/>
          <w:divBdr>
            <w:top w:val="none" w:sz="0" w:space="0" w:color="auto"/>
            <w:left w:val="none" w:sz="0" w:space="0" w:color="auto"/>
            <w:bottom w:val="none" w:sz="0" w:space="0" w:color="auto"/>
            <w:right w:val="none" w:sz="0" w:space="0" w:color="auto"/>
          </w:divBdr>
          <w:divsChild>
            <w:div w:id="2101245629">
              <w:marLeft w:val="180"/>
              <w:marRight w:val="240"/>
              <w:marTop w:val="0"/>
              <w:marBottom w:val="0"/>
              <w:divBdr>
                <w:top w:val="none" w:sz="0" w:space="0" w:color="auto"/>
                <w:left w:val="none" w:sz="0" w:space="0" w:color="auto"/>
                <w:bottom w:val="none" w:sz="0" w:space="0" w:color="auto"/>
                <w:right w:val="none" w:sz="0" w:space="0" w:color="auto"/>
              </w:divBdr>
              <w:divsChild>
                <w:div w:id="4326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6745">
          <w:marLeft w:val="0"/>
          <w:marRight w:val="0"/>
          <w:marTop w:val="0"/>
          <w:marBottom w:val="0"/>
          <w:divBdr>
            <w:top w:val="none" w:sz="0" w:space="0" w:color="auto"/>
            <w:left w:val="none" w:sz="0" w:space="0" w:color="auto"/>
            <w:bottom w:val="none" w:sz="0" w:space="0" w:color="auto"/>
            <w:right w:val="none" w:sz="0" w:space="0" w:color="auto"/>
          </w:divBdr>
          <w:divsChild>
            <w:div w:id="1854876270">
              <w:marLeft w:val="180"/>
              <w:marRight w:val="240"/>
              <w:marTop w:val="0"/>
              <w:marBottom w:val="0"/>
              <w:divBdr>
                <w:top w:val="none" w:sz="0" w:space="0" w:color="auto"/>
                <w:left w:val="none" w:sz="0" w:space="0" w:color="auto"/>
                <w:bottom w:val="none" w:sz="0" w:space="0" w:color="auto"/>
                <w:right w:val="none" w:sz="0" w:space="0" w:color="auto"/>
              </w:divBdr>
              <w:divsChild>
                <w:div w:id="13896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01574">
      <w:bodyDiv w:val="1"/>
      <w:marLeft w:val="0"/>
      <w:marRight w:val="0"/>
      <w:marTop w:val="0"/>
      <w:marBottom w:val="0"/>
      <w:divBdr>
        <w:top w:val="none" w:sz="0" w:space="0" w:color="auto"/>
        <w:left w:val="none" w:sz="0" w:space="0" w:color="auto"/>
        <w:bottom w:val="none" w:sz="0" w:space="0" w:color="auto"/>
        <w:right w:val="none" w:sz="0" w:space="0" w:color="auto"/>
      </w:divBdr>
      <w:divsChild>
        <w:div w:id="293409408">
          <w:marLeft w:val="0"/>
          <w:marRight w:val="0"/>
          <w:marTop w:val="0"/>
          <w:marBottom w:val="0"/>
          <w:divBdr>
            <w:top w:val="none" w:sz="0" w:space="0" w:color="auto"/>
            <w:left w:val="none" w:sz="0" w:space="0" w:color="auto"/>
            <w:bottom w:val="none" w:sz="0" w:space="0" w:color="auto"/>
            <w:right w:val="none" w:sz="0" w:space="0" w:color="auto"/>
          </w:divBdr>
        </w:div>
      </w:divsChild>
    </w:div>
    <w:div w:id="1328754857">
      <w:bodyDiv w:val="1"/>
      <w:marLeft w:val="0"/>
      <w:marRight w:val="0"/>
      <w:marTop w:val="0"/>
      <w:marBottom w:val="0"/>
      <w:divBdr>
        <w:top w:val="none" w:sz="0" w:space="0" w:color="auto"/>
        <w:left w:val="none" w:sz="0" w:space="0" w:color="auto"/>
        <w:bottom w:val="none" w:sz="0" w:space="0" w:color="auto"/>
        <w:right w:val="none" w:sz="0" w:space="0" w:color="auto"/>
      </w:divBdr>
    </w:div>
    <w:div w:id="1330134045">
      <w:bodyDiv w:val="1"/>
      <w:marLeft w:val="0"/>
      <w:marRight w:val="0"/>
      <w:marTop w:val="0"/>
      <w:marBottom w:val="0"/>
      <w:divBdr>
        <w:top w:val="none" w:sz="0" w:space="0" w:color="auto"/>
        <w:left w:val="none" w:sz="0" w:space="0" w:color="auto"/>
        <w:bottom w:val="none" w:sz="0" w:space="0" w:color="auto"/>
        <w:right w:val="none" w:sz="0" w:space="0" w:color="auto"/>
      </w:divBdr>
      <w:divsChild>
        <w:div w:id="785923839">
          <w:blockQuote w:val="1"/>
          <w:marLeft w:val="0"/>
          <w:marRight w:val="0"/>
          <w:marTop w:val="150"/>
          <w:marBottom w:val="150"/>
          <w:divBdr>
            <w:top w:val="none" w:sz="0" w:space="0" w:color="auto"/>
            <w:left w:val="none" w:sz="0" w:space="0" w:color="auto"/>
            <w:bottom w:val="none" w:sz="0" w:space="0" w:color="auto"/>
            <w:right w:val="none" w:sz="0" w:space="0" w:color="auto"/>
          </w:divBdr>
        </w:div>
        <w:div w:id="1202669684">
          <w:blockQuote w:val="1"/>
          <w:marLeft w:val="0"/>
          <w:marRight w:val="0"/>
          <w:marTop w:val="150"/>
          <w:marBottom w:val="150"/>
          <w:divBdr>
            <w:top w:val="none" w:sz="0" w:space="0" w:color="auto"/>
            <w:left w:val="none" w:sz="0" w:space="0" w:color="auto"/>
            <w:bottom w:val="none" w:sz="0" w:space="0" w:color="auto"/>
            <w:right w:val="none" w:sz="0" w:space="0" w:color="auto"/>
          </w:divBdr>
        </w:div>
        <w:div w:id="1854876149">
          <w:blockQuote w:val="1"/>
          <w:marLeft w:val="0"/>
          <w:marRight w:val="0"/>
          <w:marTop w:val="150"/>
          <w:marBottom w:val="150"/>
          <w:divBdr>
            <w:top w:val="none" w:sz="0" w:space="0" w:color="auto"/>
            <w:left w:val="none" w:sz="0" w:space="0" w:color="auto"/>
            <w:bottom w:val="none" w:sz="0" w:space="0" w:color="auto"/>
            <w:right w:val="none" w:sz="0" w:space="0" w:color="auto"/>
          </w:divBdr>
        </w:div>
        <w:div w:id="610474596">
          <w:blockQuote w:val="1"/>
          <w:marLeft w:val="0"/>
          <w:marRight w:val="0"/>
          <w:marTop w:val="150"/>
          <w:marBottom w:val="150"/>
          <w:divBdr>
            <w:top w:val="none" w:sz="0" w:space="0" w:color="auto"/>
            <w:left w:val="none" w:sz="0" w:space="0" w:color="auto"/>
            <w:bottom w:val="none" w:sz="0" w:space="0" w:color="auto"/>
            <w:right w:val="none" w:sz="0" w:space="0" w:color="auto"/>
          </w:divBdr>
        </w:div>
        <w:div w:id="24260550">
          <w:blockQuote w:val="1"/>
          <w:marLeft w:val="0"/>
          <w:marRight w:val="0"/>
          <w:marTop w:val="150"/>
          <w:marBottom w:val="150"/>
          <w:divBdr>
            <w:top w:val="none" w:sz="0" w:space="0" w:color="auto"/>
            <w:left w:val="none" w:sz="0" w:space="0" w:color="auto"/>
            <w:bottom w:val="none" w:sz="0" w:space="0" w:color="auto"/>
            <w:right w:val="none" w:sz="0" w:space="0" w:color="auto"/>
          </w:divBdr>
        </w:div>
        <w:div w:id="538738388">
          <w:marLeft w:val="360"/>
          <w:marRight w:val="0"/>
          <w:marTop w:val="150"/>
          <w:marBottom w:val="0"/>
          <w:divBdr>
            <w:top w:val="none" w:sz="0" w:space="0" w:color="auto"/>
            <w:left w:val="none" w:sz="0" w:space="0" w:color="auto"/>
            <w:bottom w:val="none" w:sz="0" w:space="0" w:color="auto"/>
            <w:right w:val="none" w:sz="0" w:space="0" w:color="auto"/>
          </w:divBdr>
        </w:div>
        <w:div w:id="1274746802">
          <w:marLeft w:val="360"/>
          <w:marRight w:val="0"/>
          <w:marTop w:val="150"/>
          <w:marBottom w:val="0"/>
          <w:divBdr>
            <w:top w:val="none" w:sz="0" w:space="0" w:color="auto"/>
            <w:left w:val="none" w:sz="0" w:space="0" w:color="auto"/>
            <w:bottom w:val="none" w:sz="0" w:space="0" w:color="auto"/>
            <w:right w:val="none" w:sz="0" w:space="0" w:color="auto"/>
          </w:divBdr>
        </w:div>
        <w:div w:id="1916551734">
          <w:marLeft w:val="360"/>
          <w:marRight w:val="0"/>
          <w:marTop w:val="150"/>
          <w:marBottom w:val="0"/>
          <w:divBdr>
            <w:top w:val="none" w:sz="0" w:space="0" w:color="auto"/>
            <w:left w:val="none" w:sz="0" w:space="0" w:color="auto"/>
            <w:bottom w:val="none" w:sz="0" w:space="0" w:color="auto"/>
            <w:right w:val="none" w:sz="0" w:space="0" w:color="auto"/>
          </w:divBdr>
        </w:div>
        <w:div w:id="717752486">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331640947">
      <w:bodyDiv w:val="1"/>
      <w:marLeft w:val="0"/>
      <w:marRight w:val="0"/>
      <w:marTop w:val="0"/>
      <w:marBottom w:val="0"/>
      <w:divBdr>
        <w:top w:val="none" w:sz="0" w:space="0" w:color="auto"/>
        <w:left w:val="none" w:sz="0" w:space="0" w:color="auto"/>
        <w:bottom w:val="none" w:sz="0" w:space="0" w:color="auto"/>
        <w:right w:val="none" w:sz="0" w:space="0" w:color="auto"/>
      </w:divBdr>
      <w:divsChild>
        <w:div w:id="460195529">
          <w:marLeft w:val="0"/>
          <w:marRight w:val="0"/>
          <w:marTop w:val="0"/>
          <w:marBottom w:val="0"/>
          <w:divBdr>
            <w:top w:val="none" w:sz="0" w:space="0" w:color="auto"/>
            <w:left w:val="none" w:sz="0" w:space="0" w:color="auto"/>
            <w:bottom w:val="none" w:sz="0" w:space="0" w:color="auto"/>
            <w:right w:val="none" w:sz="0" w:space="0" w:color="auto"/>
          </w:divBdr>
          <w:divsChild>
            <w:div w:id="825051601">
              <w:marLeft w:val="0"/>
              <w:marRight w:val="0"/>
              <w:marTop w:val="0"/>
              <w:marBottom w:val="0"/>
              <w:divBdr>
                <w:top w:val="none" w:sz="0" w:space="0" w:color="auto"/>
                <w:left w:val="none" w:sz="0" w:space="0" w:color="auto"/>
                <w:bottom w:val="none" w:sz="0" w:space="0" w:color="auto"/>
                <w:right w:val="none" w:sz="0" w:space="0" w:color="auto"/>
              </w:divBdr>
            </w:div>
            <w:div w:id="2000888959">
              <w:marLeft w:val="0"/>
              <w:marRight w:val="0"/>
              <w:marTop w:val="0"/>
              <w:marBottom w:val="0"/>
              <w:divBdr>
                <w:top w:val="none" w:sz="0" w:space="0" w:color="auto"/>
                <w:left w:val="none" w:sz="0" w:space="0" w:color="auto"/>
                <w:bottom w:val="none" w:sz="0" w:space="0" w:color="auto"/>
                <w:right w:val="none" w:sz="0" w:space="0" w:color="auto"/>
              </w:divBdr>
            </w:div>
            <w:div w:id="862862553">
              <w:marLeft w:val="0"/>
              <w:marRight w:val="0"/>
              <w:marTop w:val="0"/>
              <w:marBottom w:val="0"/>
              <w:divBdr>
                <w:top w:val="none" w:sz="0" w:space="0" w:color="auto"/>
                <w:left w:val="none" w:sz="0" w:space="0" w:color="auto"/>
                <w:bottom w:val="none" w:sz="0" w:space="0" w:color="auto"/>
                <w:right w:val="none" w:sz="0" w:space="0" w:color="auto"/>
              </w:divBdr>
            </w:div>
            <w:div w:id="1734623983">
              <w:marLeft w:val="0"/>
              <w:marRight w:val="0"/>
              <w:marTop w:val="0"/>
              <w:marBottom w:val="0"/>
              <w:divBdr>
                <w:top w:val="none" w:sz="0" w:space="0" w:color="auto"/>
                <w:left w:val="none" w:sz="0" w:space="0" w:color="auto"/>
                <w:bottom w:val="none" w:sz="0" w:space="0" w:color="auto"/>
                <w:right w:val="none" w:sz="0" w:space="0" w:color="auto"/>
              </w:divBdr>
            </w:div>
            <w:div w:id="1453745275">
              <w:marLeft w:val="0"/>
              <w:marRight w:val="0"/>
              <w:marTop w:val="0"/>
              <w:marBottom w:val="0"/>
              <w:divBdr>
                <w:top w:val="none" w:sz="0" w:space="0" w:color="auto"/>
                <w:left w:val="none" w:sz="0" w:space="0" w:color="auto"/>
                <w:bottom w:val="none" w:sz="0" w:space="0" w:color="auto"/>
                <w:right w:val="none" w:sz="0" w:space="0" w:color="auto"/>
              </w:divBdr>
            </w:div>
            <w:div w:id="1799299154">
              <w:marLeft w:val="0"/>
              <w:marRight w:val="0"/>
              <w:marTop w:val="0"/>
              <w:marBottom w:val="0"/>
              <w:divBdr>
                <w:top w:val="none" w:sz="0" w:space="0" w:color="auto"/>
                <w:left w:val="none" w:sz="0" w:space="0" w:color="auto"/>
                <w:bottom w:val="none" w:sz="0" w:space="0" w:color="auto"/>
                <w:right w:val="none" w:sz="0" w:space="0" w:color="auto"/>
              </w:divBdr>
            </w:div>
            <w:div w:id="1902593024">
              <w:marLeft w:val="0"/>
              <w:marRight w:val="0"/>
              <w:marTop w:val="0"/>
              <w:marBottom w:val="0"/>
              <w:divBdr>
                <w:top w:val="none" w:sz="0" w:space="0" w:color="auto"/>
                <w:left w:val="none" w:sz="0" w:space="0" w:color="auto"/>
                <w:bottom w:val="none" w:sz="0" w:space="0" w:color="auto"/>
                <w:right w:val="none" w:sz="0" w:space="0" w:color="auto"/>
              </w:divBdr>
            </w:div>
            <w:div w:id="1430471741">
              <w:marLeft w:val="0"/>
              <w:marRight w:val="0"/>
              <w:marTop w:val="0"/>
              <w:marBottom w:val="0"/>
              <w:divBdr>
                <w:top w:val="none" w:sz="0" w:space="0" w:color="auto"/>
                <w:left w:val="none" w:sz="0" w:space="0" w:color="auto"/>
                <w:bottom w:val="none" w:sz="0" w:space="0" w:color="auto"/>
                <w:right w:val="none" w:sz="0" w:space="0" w:color="auto"/>
              </w:divBdr>
            </w:div>
            <w:div w:id="19314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2006">
      <w:bodyDiv w:val="1"/>
      <w:marLeft w:val="0"/>
      <w:marRight w:val="0"/>
      <w:marTop w:val="0"/>
      <w:marBottom w:val="0"/>
      <w:divBdr>
        <w:top w:val="none" w:sz="0" w:space="0" w:color="auto"/>
        <w:left w:val="none" w:sz="0" w:space="0" w:color="auto"/>
        <w:bottom w:val="none" w:sz="0" w:space="0" w:color="auto"/>
        <w:right w:val="none" w:sz="0" w:space="0" w:color="auto"/>
      </w:divBdr>
      <w:divsChild>
        <w:div w:id="1526554346">
          <w:marLeft w:val="0"/>
          <w:marRight w:val="0"/>
          <w:marTop w:val="0"/>
          <w:marBottom w:val="0"/>
          <w:divBdr>
            <w:top w:val="none" w:sz="0" w:space="0" w:color="auto"/>
            <w:left w:val="none" w:sz="0" w:space="0" w:color="auto"/>
            <w:bottom w:val="none" w:sz="0" w:space="0" w:color="auto"/>
            <w:right w:val="none" w:sz="0" w:space="0" w:color="auto"/>
          </w:divBdr>
          <w:divsChild>
            <w:div w:id="1396658473">
              <w:marLeft w:val="0"/>
              <w:marRight w:val="0"/>
              <w:marTop w:val="0"/>
              <w:marBottom w:val="0"/>
              <w:divBdr>
                <w:top w:val="none" w:sz="0" w:space="0" w:color="auto"/>
                <w:left w:val="none" w:sz="0" w:space="0" w:color="auto"/>
                <w:bottom w:val="none" w:sz="0" w:space="0" w:color="auto"/>
                <w:right w:val="none" w:sz="0" w:space="0" w:color="auto"/>
              </w:divBdr>
            </w:div>
            <w:div w:id="813715131">
              <w:marLeft w:val="0"/>
              <w:marRight w:val="0"/>
              <w:marTop w:val="0"/>
              <w:marBottom w:val="0"/>
              <w:divBdr>
                <w:top w:val="none" w:sz="0" w:space="0" w:color="auto"/>
                <w:left w:val="none" w:sz="0" w:space="0" w:color="auto"/>
                <w:bottom w:val="none" w:sz="0" w:space="0" w:color="auto"/>
                <w:right w:val="none" w:sz="0" w:space="0" w:color="auto"/>
              </w:divBdr>
            </w:div>
            <w:div w:id="12345932">
              <w:marLeft w:val="0"/>
              <w:marRight w:val="0"/>
              <w:marTop w:val="0"/>
              <w:marBottom w:val="0"/>
              <w:divBdr>
                <w:top w:val="none" w:sz="0" w:space="0" w:color="auto"/>
                <w:left w:val="none" w:sz="0" w:space="0" w:color="auto"/>
                <w:bottom w:val="none" w:sz="0" w:space="0" w:color="auto"/>
                <w:right w:val="none" w:sz="0" w:space="0" w:color="auto"/>
              </w:divBdr>
            </w:div>
            <w:div w:id="617107460">
              <w:marLeft w:val="0"/>
              <w:marRight w:val="0"/>
              <w:marTop w:val="0"/>
              <w:marBottom w:val="0"/>
              <w:divBdr>
                <w:top w:val="none" w:sz="0" w:space="0" w:color="auto"/>
                <w:left w:val="none" w:sz="0" w:space="0" w:color="auto"/>
                <w:bottom w:val="none" w:sz="0" w:space="0" w:color="auto"/>
                <w:right w:val="none" w:sz="0" w:space="0" w:color="auto"/>
              </w:divBdr>
            </w:div>
            <w:div w:id="1040319784">
              <w:marLeft w:val="0"/>
              <w:marRight w:val="0"/>
              <w:marTop w:val="0"/>
              <w:marBottom w:val="0"/>
              <w:divBdr>
                <w:top w:val="none" w:sz="0" w:space="0" w:color="auto"/>
                <w:left w:val="none" w:sz="0" w:space="0" w:color="auto"/>
                <w:bottom w:val="none" w:sz="0" w:space="0" w:color="auto"/>
                <w:right w:val="none" w:sz="0" w:space="0" w:color="auto"/>
              </w:divBdr>
            </w:div>
            <w:div w:id="1637679854">
              <w:marLeft w:val="0"/>
              <w:marRight w:val="0"/>
              <w:marTop w:val="0"/>
              <w:marBottom w:val="0"/>
              <w:divBdr>
                <w:top w:val="none" w:sz="0" w:space="0" w:color="auto"/>
                <w:left w:val="none" w:sz="0" w:space="0" w:color="auto"/>
                <w:bottom w:val="none" w:sz="0" w:space="0" w:color="auto"/>
                <w:right w:val="none" w:sz="0" w:space="0" w:color="auto"/>
              </w:divBdr>
            </w:div>
            <w:div w:id="1824200078">
              <w:marLeft w:val="0"/>
              <w:marRight w:val="0"/>
              <w:marTop w:val="0"/>
              <w:marBottom w:val="0"/>
              <w:divBdr>
                <w:top w:val="none" w:sz="0" w:space="0" w:color="auto"/>
                <w:left w:val="none" w:sz="0" w:space="0" w:color="auto"/>
                <w:bottom w:val="none" w:sz="0" w:space="0" w:color="auto"/>
                <w:right w:val="none" w:sz="0" w:space="0" w:color="auto"/>
              </w:divBdr>
            </w:div>
            <w:div w:id="79179012">
              <w:marLeft w:val="0"/>
              <w:marRight w:val="0"/>
              <w:marTop w:val="0"/>
              <w:marBottom w:val="0"/>
              <w:divBdr>
                <w:top w:val="none" w:sz="0" w:space="0" w:color="auto"/>
                <w:left w:val="none" w:sz="0" w:space="0" w:color="auto"/>
                <w:bottom w:val="none" w:sz="0" w:space="0" w:color="auto"/>
                <w:right w:val="none" w:sz="0" w:space="0" w:color="auto"/>
              </w:divBdr>
            </w:div>
            <w:div w:id="73283585">
              <w:marLeft w:val="0"/>
              <w:marRight w:val="0"/>
              <w:marTop w:val="0"/>
              <w:marBottom w:val="0"/>
              <w:divBdr>
                <w:top w:val="none" w:sz="0" w:space="0" w:color="auto"/>
                <w:left w:val="none" w:sz="0" w:space="0" w:color="auto"/>
                <w:bottom w:val="none" w:sz="0" w:space="0" w:color="auto"/>
                <w:right w:val="none" w:sz="0" w:space="0" w:color="auto"/>
              </w:divBdr>
            </w:div>
            <w:div w:id="664363024">
              <w:marLeft w:val="0"/>
              <w:marRight w:val="0"/>
              <w:marTop w:val="0"/>
              <w:marBottom w:val="0"/>
              <w:divBdr>
                <w:top w:val="none" w:sz="0" w:space="0" w:color="auto"/>
                <w:left w:val="none" w:sz="0" w:space="0" w:color="auto"/>
                <w:bottom w:val="none" w:sz="0" w:space="0" w:color="auto"/>
                <w:right w:val="none" w:sz="0" w:space="0" w:color="auto"/>
              </w:divBdr>
            </w:div>
            <w:div w:id="1480227338">
              <w:marLeft w:val="0"/>
              <w:marRight w:val="0"/>
              <w:marTop w:val="0"/>
              <w:marBottom w:val="0"/>
              <w:divBdr>
                <w:top w:val="none" w:sz="0" w:space="0" w:color="auto"/>
                <w:left w:val="none" w:sz="0" w:space="0" w:color="auto"/>
                <w:bottom w:val="none" w:sz="0" w:space="0" w:color="auto"/>
                <w:right w:val="none" w:sz="0" w:space="0" w:color="auto"/>
              </w:divBdr>
            </w:div>
            <w:div w:id="2056736530">
              <w:marLeft w:val="0"/>
              <w:marRight w:val="0"/>
              <w:marTop w:val="0"/>
              <w:marBottom w:val="0"/>
              <w:divBdr>
                <w:top w:val="none" w:sz="0" w:space="0" w:color="auto"/>
                <w:left w:val="none" w:sz="0" w:space="0" w:color="auto"/>
                <w:bottom w:val="none" w:sz="0" w:space="0" w:color="auto"/>
                <w:right w:val="none" w:sz="0" w:space="0" w:color="auto"/>
              </w:divBdr>
            </w:div>
            <w:div w:id="2085292738">
              <w:marLeft w:val="0"/>
              <w:marRight w:val="0"/>
              <w:marTop w:val="0"/>
              <w:marBottom w:val="0"/>
              <w:divBdr>
                <w:top w:val="none" w:sz="0" w:space="0" w:color="auto"/>
                <w:left w:val="none" w:sz="0" w:space="0" w:color="auto"/>
                <w:bottom w:val="none" w:sz="0" w:space="0" w:color="auto"/>
                <w:right w:val="none" w:sz="0" w:space="0" w:color="auto"/>
              </w:divBdr>
            </w:div>
            <w:div w:id="836966772">
              <w:marLeft w:val="0"/>
              <w:marRight w:val="0"/>
              <w:marTop w:val="0"/>
              <w:marBottom w:val="0"/>
              <w:divBdr>
                <w:top w:val="none" w:sz="0" w:space="0" w:color="auto"/>
                <w:left w:val="none" w:sz="0" w:space="0" w:color="auto"/>
                <w:bottom w:val="none" w:sz="0" w:space="0" w:color="auto"/>
                <w:right w:val="none" w:sz="0" w:space="0" w:color="auto"/>
              </w:divBdr>
            </w:div>
            <w:div w:id="268859142">
              <w:marLeft w:val="0"/>
              <w:marRight w:val="0"/>
              <w:marTop w:val="0"/>
              <w:marBottom w:val="0"/>
              <w:divBdr>
                <w:top w:val="none" w:sz="0" w:space="0" w:color="auto"/>
                <w:left w:val="none" w:sz="0" w:space="0" w:color="auto"/>
                <w:bottom w:val="none" w:sz="0" w:space="0" w:color="auto"/>
                <w:right w:val="none" w:sz="0" w:space="0" w:color="auto"/>
              </w:divBdr>
            </w:div>
            <w:div w:id="1068309976">
              <w:marLeft w:val="0"/>
              <w:marRight w:val="0"/>
              <w:marTop w:val="0"/>
              <w:marBottom w:val="0"/>
              <w:divBdr>
                <w:top w:val="none" w:sz="0" w:space="0" w:color="auto"/>
                <w:left w:val="none" w:sz="0" w:space="0" w:color="auto"/>
                <w:bottom w:val="none" w:sz="0" w:space="0" w:color="auto"/>
                <w:right w:val="none" w:sz="0" w:space="0" w:color="auto"/>
              </w:divBdr>
            </w:div>
            <w:div w:id="37901219">
              <w:marLeft w:val="0"/>
              <w:marRight w:val="0"/>
              <w:marTop w:val="0"/>
              <w:marBottom w:val="0"/>
              <w:divBdr>
                <w:top w:val="none" w:sz="0" w:space="0" w:color="auto"/>
                <w:left w:val="none" w:sz="0" w:space="0" w:color="auto"/>
                <w:bottom w:val="none" w:sz="0" w:space="0" w:color="auto"/>
                <w:right w:val="none" w:sz="0" w:space="0" w:color="auto"/>
              </w:divBdr>
            </w:div>
            <w:div w:id="910312960">
              <w:marLeft w:val="0"/>
              <w:marRight w:val="0"/>
              <w:marTop w:val="0"/>
              <w:marBottom w:val="0"/>
              <w:divBdr>
                <w:top w:val="none" w:sz="0" w:space="0" w:color="auto"/>
                <w:left w:val="none" w:sz="0" w:space="0" w:color="auto"/>
                <w:bottom w:val="none" w:sz="0" w:space="0" w:color="auto"/>
                <w:right w:val="none" w:sz="0" w:space="0" w:color="auto"/>
              </w:divBdr>
            </w:div>
            <w:div w:id="282275102">
              <w:marLeft w:val="0"/>
              <w:marRight w:val="0"/>
              <w:marTop w:val="0"/>
              <w:marBottom w:val="0"/>
              <w:divBdr>
                <w:top w:val="none" w:sz="0" w:space="0" w:color="auto"/>
                <w:left w:val="none" w:sz="0" w:space="0" w:color="auto"/>
                <w:bottom w:val="none" w:sz="0" w:space="0" w:color="auto"/>
                <w:right w:val="none" w:sz="0" w:space="0" w:color="auto"/>
              </w:divBdr>
            </w:div>
            <w:div w:id="1953509354">
              <w:marLeft w:val="0"/>
              <w:marRight w:val="0"/>
              <w:marTop w:val="0"/>
              <w:marBottom w:val="0"/>
              <w:divBdr>
                <w:top w:val="none" w:sz="0" w:space="0" w:color="auto"/>
                <w:left w:val="none" w:sz="0" w:space="0" w:color="auto"/>
                <w:bottom w:val="none" w:sz="0" w:space="0" w:color="auto"/>
                <w:right w:val="none" w:sz="0" w:space="0" w:color="auto"/>
              </w:divBdr>
            </w:div>
            <w:div w:id="865564754">
              <w:marLeft w:val="0"/>
              <w:marRight w:val="0"/>
              <w:marTop w:val="0"/>
              <w:marBottom w:val="0"/>
              <w:divBdr>
                <w:top w:val="none" w:sz="0" w:space="0" w:color="auto"/>
                <w:left w:val="none" w:sz="0" w:space="0" w:color="auto"/>
                <w:bottom w:val="none" w:sz="0" w:space="0" w:color="auto"/>
                <w:right w:val="none" w:sz="0" w:space="0" w:color="auto"/>
              </w:divBdr>
            </w:div>
            <w:div w:id="418021242">
              <w:marLeft w:val="0"/>
              <w:marRight w:val="0"/>
              <w:marTop w:val="0"/>
              <w:marBottom w:val="0"/>
              <w:divBdr>
                <w:top w:val="none" w:sz="0" w:space="0" w:color="auto"/>
                <w:left w:val="none" w:sz="0" w:space="0" w:color="auto"/>
                <w:bottom w:val="none" w:sz="0" w:space="0" w:color="auto"/>
                <w:right w:val="none" w:sz="0" w:space="0" w:color="auto"/>
              </w:divBdr>
            </w:div>
            <w:div w:id="365102232">
              <w:marLeft w:val="0"/>
              <w:marRight w:val="0"/>
              <w:marTop w:val="0"/>
              <w:marBottom w:val="0"/>
              <w:divBdr>
                <w:top w:val="none" w:sz="0" w:space="0" w:color="auto"/>
                <w:left w:val="none" w:sz="0" w:space="0" w:color="auto"/>
                <w:bottom w:val="none" w:sz="0" w:space="0" w:color="auto"/>
                <w:right w:val="none" w:sz="0" w:space="0" w:color="auto"/>
              </w:divBdr>
            </w:div>
            <w:div w:id="1035352278">
              <w:marLeft w:val="0"/>
              <w:marRight w:val="0"/>
              <w:marTop w:val="0"/>
              <w:marBottom w:val="0"/>
              <w:divBdr>
                <w:top w:val="none" w:sz="0" w:space="0" w:color="auto"/>
                <w:left w:val="none" w:sz="0" w:space="0" w:color="auto"/>
                <w:bottom w:val="none" w:sz="0" w:space="0" w:color="auto"/>
                <w:right w:val="none" w:sz="0" w:space="0" w:color="auto"/>
              </w:divBdr>
            </w:div>
            <w:div w:id="1887259622">
              <w:marLeft w:val="0"/>
              <w:marRight w:val="0"/>
              <w:marTop w:val="0"/>
              <w:marBottom w:val="0"/>
              <w:divBdr>
                <w:top w:val="none" w:sz="0" w:space="0" w:color="auto"/>
                <w:left w:val="none" w:sz="0" w:space="0" w:color="auto"/>
                <w:bottom w:val="none" w:sz="0" w:space="0" w:color="auto"/>
                <w:right w:val="none" w:sz="0" w:space="0" w:color="auto"/>
              </w:divBdr>
            </w:div>
            <w:div w:id="1747075254">
              <w:marLeft w:val="0"/>
              <w:marRight w:val="0"/>
              <w:marTop w:val="0"/>
              <w:marBottom w:val="0"/>
              <w:divBdr>
                <w:top w:val="none" w:sz="0" w:space="0" w:color="auto"/>
                <w:left w:val="none" w:sz="0" w:space="0" w:color="auto"/>
                <w:bottom w:val="none" w:sz="0" w:space="0" w:color="auto"/>
                <w:right w:val="none" w:sz="0" w:space="0" w:color="auto"/>
              </w:divBdr>
            </w:div>
            <w:div w:id="350300231">
              <w:marLeft w:val="0"/>
              <w:marRight w:val="0"/>
              <w:marTop w:val="0"/>
              <w:marBottom w:val="0"/>
              <w:divBdr>
                <w:top w:val="none" w:sz="0" w:space="0" w:color="auto"/>
                <w:left w:val="none" w:sz="0" w:space="0" w:color="auto"/>
                <w:bottom w:val="none" w:sz="0" w:space="0" w:color="auto"/>
                <w:right w:val="none" w:sz="0" w:space="0" w:color="auto"/>
              </w:divBdr>
            </w:div>
            <w:div w:id="903679078">
              <w:marLeft w:val="0"/>
              <w:marRight w:val="0"/>
              <w:marTop w:val="0"/>
              <w:marBottom w:val="0"/>
              <w:divBdr>
                <w:top w:val="none" w:sz="0" w:space="0" w:color="auto"/>
                <w:left w:val="none" w:sz="0" w:space="0" w:color="auto"/>
                <w:bottom w:val="none" w:sz="0" w:space="0" w:color="auto"/>
                <w:right w:val="none" w:sz="0" w:space="0" w:color="auto"/>
              </w:divBdr>
            </w:div>
            <w:div w:id="561872423">
              <w:marLeft w:val="0"/>
              <w:marRight w:val="0"/>
              <w:marTop w:val="0"/>
              <w:marBottom w:val="0"/>
              <w:divBdr>
                <w:top w:val="none" w:sz="0" w:space="0" w:color="auto"/>
                <w:left w:val="none" w:sz="0" w:space="0" w:color="auto"/>
                <w:bottom w:val="none" w:sz="0" w:space="0" w:color="auto"/>
                <w:right w:val="none" w:sz="0" w:space="0" w:color="auto"/>
              </w:divBdr>
            </w:div>
            <w:div w:id="1148782389">
              <w:marLeft w:val="0"/>
              <w:marRight w:val="0"/>
              <w:marTop w:val="0"/>
              <w:marBottom w:val="0"/>
              <w:divBdr>
                <w:top w:val="none" w:sz="0" w:space="0" w:color="auto"/>
                <w:left w:val="none" w:sz="0" w:space="0" w:color="auto"/>
                <w:bottom w:val="none" w:sz="0" w:space="0" w:color="auto"/>
                <w:right w:val="none" w:sz="0" w:space="0" w:color="auto"/>
              </w:divBdr>
            </w:div>
            <w:div w:id="405104599">
              <w:marLeft w:val="0"/>
              <w:marRight w:val="0"/>
              <w:marTop w:val="0"/>
              <w:marBottom w:val="0"/>
              <w:divBdr>
                <w:top w:val="none" w:sz="0" w:space="0" w:color="auto"/>
                <w:left w:val="none" w:sz="0" w:space="0" w:color="auto"/>
                <w:bottom w:val="none" w:sz="0" w:space="0" w:color="auto"/>
                <w:right w:val="none" w:sz="0" w:space="0" w:color="auto"/>
              </w:divBdr>
            </w:div>
            <w:div w:id="1189683271">
              <w:marLeft w:val="0"/>
              <w:marRight w:val="0"/>
              <w:marTop w:val="0"/>
              <w:marBottom w:val="0"/>
              <w:divBdr>
                <w:top w:val="none" w:sz="0" w:space="0" w:color="auto"/>
                <w:left w:val="none" w:sz="0" w:space="0" w:color="auto"/>
                <w:bottom w:val="none" w:sz="0" w:space="0" w:color="auto"/>
                <w:right w:val="none" w:sz="0" w:space="0" w:color="auto"/>
              </w:divBdr>
            </w:div>
            <w:div w:id="1286539618">
              <w:marLeft w:val="0"/>
              <w:marRight w:val="0"/>
              <w:marTop w:val="0"/>
              <w:marBottom w:val="0"/>
              <w:divBdr>
                <w:top w:val="none" w:sz="0" w:space="0" w:color="auto"/>
                <w:left w:val="none" w:sz="0" w:space="0" w:color="auto"/>
                <w:bottom w:val="none" w:sz="0" w:space="0" w:color="auto"/>
                <w:right w:val="none" w:sz="0" w:space="0" w:color="auto"/>
              </w:divBdr>
            </w:div>
            <w:div w:id="19442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0204">
      <w:bodyDiv w:val="1"/>
      <w:marLeft w:val="0"/>
      <w:marRight w:val="0"/>
      <w:marTop w:val="0"/>
      <w:marBottom w:val="0"/>
      <w:divBdr>
        <w:top w:val="none" w:sz="0" w:space="0" w:color="auto"/>
        <w:left w:val="none" w:sz="0" w:space="0" w:color="auto"/>
        <w:bottom w:val="none" w:sz="0" w:space="0" w:color="auto"/>
        <w:right w:val="none" w:sz="0" w:space="0" w:color="auto"/>
      </w:divBdr>
    </w:div>
    <w:div w:id="1354839209">
      <w:bodyDiv w:val="1"/>
      <w:marLeft w:val="0"/>
      <w:marRight w:val="0"/>
      <w:marTop w:val="0"/>
      <w:marBottom w:val="0"/>
      <w:divBdr>
        <w:top w:val="none" w:sz="0" w:space="0" w:color="auto"/>
        <w:left w:val="none" w:sz="0" w:space="0" w:color="auto"/>
        <w:bottom w:val="none" w:sz="0" w:space="0" w:color="auto"/>
        <w:right w:val="none" w:sz="0" w:space="0" w:color="auto"/>
      </w:divBdr>
    </w:div>
    <w:div w:id="1355577522">
      <w:bodyDiv w:val="1"/>
      <w:marLeft w:val="0"/>
      <w:marRight w:val="0"/>
      <w:marTop w:val="0"/>
      <w:marBottom w:val="0"/>
      <w:divBdr>
        <w:top w:val="none" w:sz="0" w:space="0" w:color="auto"/>
        <w:left w:val="none" w:sz="0" w:space="0" w:color="auto"/>
        <w:bottom w:val="none" w:sz="0" w:space="0" w:color="auto"/>
        <w:right w:val="none" w:sz="0" w:space="0" w:color="auto"/>
      </w:divBdr>
      <w:divsChild>
        <w:div w:id="1398816588">
          <w:marLeft w:val="0"/>
          <w:marRight w:val="0"/>
          <w:marTop w:val="0"/>
          <w:marBottom w:val="0"/>
          <w:divBdr>
            <w:top w:val="none" w:sz="0" w:space="0" w:color="auto"/>
            <w:left w:val="none" w:sz="0" w:space="0" w:color="auto"/>
            <w:bottom w:val="none" w:sz="0" w:space="0" w:color="auto"/>
            <w:right w:val="none" w:sz="0" w:space="0" w:color="auto"/>
          </w:divBdr>
          <w:divsChild>
            <w:div w:id="1534271123">
              <w:marLeft w:val="0"/>
              <w:marRight w:val="0"/>
              <w:marTop w:val="0"/>
              <w:marBottom w:val="0"/>
              <w:divBdr>
                <w:top w:val="none" w:sz="0" w:space="0" w:color="auto"/>
                <w:left w:val="none" w:sz="0" w:space="0" w:color="auto"/>
                <w:bottom w:val="none" w:sz="0" w:space="0" w:color="auto"/>
                <w:right w:val="none" w:sz="0" w:space="0" w:color="auto"/>
              </w:divBdr>
            </w:div>
            <w:div w:id="227962641">
              <w:marLeft w:val="0"/>
              <w:marRight w:val="0"/>
              <w:marTop w:val="0"/>
              <w:marBottom w:val="0"/>
              <w:divBdr>
                <w:top w:val="none" w:sz="0" w:space="0" w:color="auto"/>
                <w:left w:val="none" w:sz="0" w:space="0" w:color="auto"/>
                <w:bottom w:val="none" w:sz="0" w:space="0" w:color="auto"/>
                <w:right w:val="none" w:sz="0" w:space="0" w:color="auto"/>
              </w:divBdr>
            </w:div>
            <w:div w:id="428737478">
              <w:marLeft w:val="0"/>
              <w:marRight w:val="0"/>
              <w:marTop w:val="0"/>
              <w:marBottom w:val="0"/>
              <w:divBdr>
                <w:top w:val="none" w:sz="0" w:space="0" w:color="auto"/>
                <w:left w:val="none" w:sz="0" w:space="0" w:color="auto"/>
                <w:bottom w:val="none" w:sz="0" w:space="0" w:color="auto"/>
                <w:right w:val="none" w:sz="0" w:space="0" w:color="auto"/>
              </w:divBdr>
            </w:div>
            <w:div w:id="1550535183">
              <w:marLeft w:val="0"/>
              <w:marRight w:val="0"/>
              <w:marTop w:val="0"/>
              <w:marBottom w:val="0"/>
              <w:divBdr>
                <w:top w:val="none" w:sz="0" w:space="0" w:color="auto"/>
                <w:left w:val="none" w:sz="0" w:space="0" w:color="auto"/>
                <w:bottom w:val="none" w:sz="0" w:space="0" w:color="auto"/>
                <w:right w:val="none" w:sz="0" w:space="0" w:color="auto"/>
              </w:divBdr>
            </w:div>
            <w:div w:id="1349867780">
              <w:marLeft w:val="0"/>
              <w:marRight w:val="0"/>
              <w:marTop w:val="0"/>
              <w:marBottom w:val="0"/>
              <w:divBdr>
                <w:top w:val="none" w:sz="0" w:space="0" w:color="auto"/>
                <w:left w:val="none" w:sz="0" w:space="0" w:color="auto"/>
                <w:bottom w:val="none" w:sz="0" w:space="0" w:color="auto"/>
                <w:right w:val="none" w:sz="0" w:space="0" w:color="auto"/>
              </w:divBdr>
            </w:div>
            <w:div w:id="604969364">
              <w:marLeft w:val="0"/>
              <w:marRight w:val="0"/>
              <w:marTop w:val="0"/>
              <w:marBottom w:val="0"/>
              <w:divBdr>
                <w:top w:val="none" w:sz="0" w:space="0" w:color="auto"/>
                <w:left w:val="none" w:sz="0" w:space="0" w:color="auto"/>
                <w:bottom w:val="none" w:sz="0" w:space="0" w:color="auto"/>
                <w:right w:val="none" w:sz="0" w:space="0" w:color="auto"/>
              </w:divBdr>
            </w:div>
            <w:div w:id="1563367909">
              <w:marLeft w:val="0"/>
              <w:marRight w:val="0"/>
              <w:marTop w:val="0"/>
              <w:marBottom w:val="0"/>
              <w:divBdr>
                <w:top w:val="none" w:sz="0" w:space="0" w:color="auto"/>
                <w:left w:val="none" w:sz="0" w:space="0" w:color="auto"/>
                <w:bottom w:val="none" w:sz="0" w:space="0" w:color="auto"/>
                <w:right w:val="none" w:sz="0" w:space="0" w:color="auto"/>
              </w:divBdr>
            </w:div>
            <w:div w:id="1959027055">
              <w:marLeft w:val="0"/>
              <w:marRight w:val="0"/>
              <w:marTop w:val="0"/>
              <w:marBottom w:val="0"/>
              <w:divBdr>
                <w:top w:val="none" w:sz="0" w:space="0" w:color="auto"/>
                <w:left w:val="none" w:sz="0" w:space="0" w:color="auto"/>
                <w:bottom w:val="none" w:sz="0" w:space="0" w:color="auto"/>
                <w:right w:val="none" w:sz="0" w:space="0" w:color="auto"/>
              </w:divBdr>
            </w:div>
            <w:div w:id="256015322">
              <w:marLeft w:val="0"/>
              <w:marRight w:val="0"/>
              <w:marTop w:val="0"/>
              <w:marBottom w:val="0"/>
              <w:divBdr>
                <w:top w:val="none" w:sz="0" w:space="0" w:color="auto"/>
                <w:left w:val="none" w:sz="0" w:space="0" w:color="auto"/>
                <w:bottom w:val="none" w:sz="0" w:space="0" w:color="auto"/>
                <w:right w:val="none" w:sz="0" w:space="0" w:color="auto"/>
              </w:divBdr>
            </w:div>
            <w:div w:id="302125329">
              <w:marLeft w:val="0"/>
              <w:marRight w:val="0"/>
              <w:marTop w:val="0"/>
              <w:marBottom w:val="0"/>
              <w:divBdr>
                <w:top w:val="none" w:sz="0" w:space="0" w:color="auto"/>
                <w:left w:val="none" w:sz="0" w:space="0" w:color="auto"/>
                <w:bottom w:val="none" w:sz="0" w:space="0" w:color="auto"/>
                <w:right w:val="none" w:sz="0" w:space="0" w:color="auto"/>
              </w:divBdr>
            </w:div>
            <w:div w:id="899481737">
              <w:marLeft w:val="0"/>
              <w:marRight w:val="0"/>
              <w:marTop w:val="0"/>
              <w:marBottom w:val="0"/>
              <w:divBdr>
                <w:top w:val="none" w:sz="0" w:space="0" w:color="auto"/>
                <w:left w:val="none" w:sz="0" w:space="0" w:color="auto"/>
                <w:bottom w:val="none" w:sz="0" w:space="0" w:color="auto"/>
                <w:right w:val="none" w:sz="0" w:space="0" w:color="auto"/>
              </w:divBdr>
            </w:div>
            <w:div w:id="287012264">
              <w:marLeft w:val="0"/>
              <w:marRight w:val="0"/>
              <w:marTop w:val="0"/>
              <w:marBottom w:val="0"/>
              <w:divBdr>
                <w:top w:val="none" w:sz="0" w:space="0" w:color="auto"/>
                <w:left w:val="none" w:sz="0" w:space="0" w:color="auto"/>
                <w:bottom w:val="none" w:sz="0" w:space="0" w:color="auto"/>
                <w:right w:val="none" w:sz="0" w:space="0" w:color="auto"/>
              </w:divBdr>
            </w:div>
            <w:div w:id="1776944532">
              <w:marLeft w:val="0"/>
              <w:marRight w:val="0"/>
              <w:marTop w:val="0"/>
              <w:marBottom w:val="0"/>
              <w:divBdr>
                <w:top w:val="none" w:sz="0" w:space="0" w:color="auto"/>
                <w:left w:val="none" w:sz="0" w:space="0" w:color="auto"/>
                <w:bottom w:val="none" w:sz="0" w:space="0" w:color="auto"/>
                <w:right w:val="none" w:sz="0" w:space="0" w:color="auto"/>
              </w:divBdr>
            </w:div>
            <w:div w:id="238103184">
              <w:marLeft w:val="0"/>
              <w:marRight w:val="0"/>
              <w:marTop w:val="0"/>
              <w:marBottom w:val="0"/>
              <w:divBdr>
                <w:top w:val="none" w:sz="0" w:space="0" w:color="auto"/>
                <w:left w:val="none" w:sz="0" w:space="0" w:color="auto"/>
                <w:bottom w:val="none" w:sz="0" w:space="0" w:color="auto"/>
                <w:right w:val="none" w:sz="0" w:space="0" w:color="auto"/>
              </w:divBdr>
            </w:div>
            <w:div w:id="19232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7298">
      <w:bodyDiv w:val="1"/>
      <w:marLeft w:val="0"/>
      <w:marRight w:val="0"/>
      <w:marTop w:val="0"/>
      <w:marBottom w:val="0"/>
      <w:divBdr>
        <w:top w:val="none" w:sz="0" w:space="0" w:color="auto"/>
        <w:left w:val="none" w:sz="0" w:space="0" w:color="auto"/>
        <w:bottom w:val="none" w:sz="0" w:space="0" w:color="auto"/>
        <w:right w:val="none" w:sz="0" w:space="0" w:color="auto"/>
      </w:divBdr>
    </w:div>
    <w:div w:id="1363752591">
      <w:bodyDiv w:val="1"/>
      <w:marLeft w:val="0"/>
      <w:marRight w:val="0"/>
      <w:marTop w:val="0"/>
      <w:marBottom w:val="0"/>
      <w:divBdr>
        <w:top w:val="none" w:sz="0" w:space="0" w:color="auto"/>
        <w:left w:val="none" w:sz="0" w:space="0" w:color="auto"/>
        <w:bottom w:val="none" w:sz="0" w:space="0" w:color="auto"/>
        <w:right w:val="none" w:sz="0" w:space="0" w:color="auto"/>
      </w:divBdr>
    </w:div>
    <w:div w:id="1365053865">
      <w:bodyDiv w:val="1"/>
      <w:marLeft w:val="0"/>
      <w:marRight w:val="0"/>
      <w:marTop w:val="0"/>
      <w:marBottom w:val="0"/>
      <w:divBdr>
        <w:top w:val="none" w:sz="0" w:space="0" w:color="auto"/>
        <w:left w:val="none" w:sz="0" w:space="0" w:color="auto"/>
        <w:bottom w:val="none" w:sz="0" w:space="0" w:color="auto"/>
        <w:right w:val="none" w:sz="0" w:space="0" w:color="auto"/>
      </w:divBdr>
    </w:div>
    <w:div w:id="1366642349">
      <w:bodyDiv w:val="1"/>
      <w:marLeft w:val="0"/>
      <w:marRight w:val="0"/>
      <w:marTop w:val="0"/>
      <w:marBottom w:val="0"/>
      <w:divBdr>
        <w:top w:val="none" w:sz="0" w:space="0" w:color="auto"/>
        <w:left w:val="none" w:sz="0" w:space="0" w:color="auto"/>
        <w:bottom w:val="none" w:sz="0" w:space="0" w:color="auto"/>
        <w:right w:val="none" w:sz="0" w:space="0" w:color="auto"/>
      </w:divBdr>
    </w:div>
    <w:div w:id="1368800820">
      <w:bodyDiv w:val="1"/>
      <w:marLeft w:val="0"/>
      <w:marRight w:val="0"/>
      <w:marTop w:val="0"/>
      <w:marBottom w:val="0"/>
      <w:divBdr>
        <w:top w:val="none" w:sz="0" w:space="0" w:color="auto"/>
        <w:left w:val="none" w:sz="0" w:space="0" w:color="auto"/>
        <w:bottom w:val="none" w:sz="0" w:space="0" w:color="auto"/>
        <w:right w:val="none" w:sz="0" w:space="0" w:color="auto"/>
      </w:divBdr>
    </w:div>
    <w:div w:id="1368867213">
      <w:bodyDiv w:val="1"/>
      <w:marLeft w:val="0"/>
      <w:marRight w:val="0"/>
      <w:marTop w:val="0"/>
      <w:marBottom w:val="0"/>
      <w:divBdr>
        <w:top w:val="none" w:sz="0" w:space="0" w:color="auto"/>
        <w:left w:val="none" w:sz="0" w:space="0" w:color="auto"/>
        <w:bottom w:val="none" w:sz="0" w:space="0" w:color="auto"/>
        <w:right w:val="none" w:sz="0" w:space="0" w:color="auto"/>
      </w:divBdr>
    </w:div>
    <w:div w:id="1369522550">
      <w:bodyDiv w:val="1"/>
      <w:marLeft w:val="0"/>
      <w:marRight w:val="0"/>
      <w:marTop w:val="0"/>
      <w:marBottom w:val="0"/>
      <w:divBdr>
        <w:top w:val="none" w:sz="0" w:space="0" w:color="auto"/>
        <w:left w:val="none" w:sz="0" w:space="0" w:color="auto"/>
        <w:bottom w:val="none" w:sz="0" w:space="0" w:color="auto"/>
        <w:right w:val="none" w:sz="0" w:space="0" w:color="auto"/>
      </w:divBdr>
    </w:div>
    <w:div w:id="1369524680">
      <w:bodyDiv w:val="1"/>
      <w:marLeft w:val="0"/>
      <w:marRight w:val="0"/>
      <w:marTop w:val="0"/>
      <w:marBottom w:val="0"/>
      <w:divBdr>
        <w:top w:val="none" w:sz="0" w:space="0" w:color="auto"/>
        <w:left w:val="none" w:sz="0" w:space="0" w:color="auto"/>
        <w:bottom w:val="none" w:sz="0" w:space="0" w:color="auto"/>
        <w:right w:val="none" w:sz="0" w:space="0" w:color="auto"/>
      </w:divBdr>
    </w:div>
    <w:div w:id="1370833344">
      <w:bodyDiv w:val="1"/>
      <w:marLeft w:val="0"/>
      <w:marRight w:val="0"/>
      <w:marTop w:val="0"/>
      <w:marBottom w:val="0"/>
      <w:divBdr>
        <w:top w:val="none" w:sz="0" w:space="0" w:color="auto"/>
        <w:left w:val="none" w:sz="0" w:space="0" w:color="auto"/>
        <w:bottom w:val="none" w:sz="0" w:space="0" w:color="auto"/>
        <w:right w:val="none" w:sz="0" w:space="0" w:color="auto"/>
      </w:divBdr>
    </w:div>
    <w:div w:id="1373262340">
      <w:bodyDiv w:val="1"/>
      <w:marLeft w:val="0"/>
      <w:marRight w:val="0"/>
      <w:marTop w:val="0"/>
      <w:marBottom w:val="0"/>
      <w:divBdr>
        <w:top w:val="none" w:sz="0" w:space="0" w:color="auto"/>
        <w:left w:val="none" w:sz="0" w:space="0" w:color="auto"/>
        <w:bottom w:val="none" w:sz="0" w:space="0" w:color="auto"/>
        <w:right w:val="none" w:sz="0" w:space="0" w:color="auto"/>
      </w:divBdr>
      <w:divsChild>
        <w:div w:id="740326451">
          <w:marLeft w:val="0"/>
          <w:marRight w:val="0"/>
          <w:marTop w:val="0"/>
          <w:marBottom w:val="0"/>
          <w:divBdr>
            <w:top w:val="none" w:sz="0" w:space="0" w:color="auto"/>
            <w:left w:val="none" w:sz="0" w:space="0" w:color="auto"/>
            <w:bottom w:val="none" w:sz="0" w:space="0" w:color="auto"/>
            <w:right w:val="none" w:sz="0" w:space="0" w:color="auto"/>
          </w:divBdr>
          <w:divsChild>
            <w:div w:id="559485063">
              <w:marLeft w:val="0"/>
              <w:marRight w:val="0"/>
              <w:marTop w:val="0"/>
              <w:marBottom w:val="0"/>
              <w:divBdr>
                <w:top w:val="none" w:sz="0" w:space="0" w:color="auto"/>
                <w:left w:val="none" w:sz="0" w:space="0" w:color="auto"/>
                <w:bottom w:val="none" w:sz="0" w:space="0" w:color="auto"/>
                <w:right w:val="none" w:sz="0" w:space="0" w:color="auto"/>
              </w:divBdr>
            </w:div>
            <w:div w:id="290401551">
              <w:marLeft w:val="0"/>
              <w:marRight w:val="0"/>
              <w:marTop w:val="0"/>
              <w:marBottom w:val="0"/>
              <w:divBdr>
                <w:top w:val="none" w:sz="0" w:space="0" w:color="auto"/>
                <w:left w:val="none" w:sz="0" w:space="0" w:color="auto"/>
                <w:bottom w:val="none" w:sz="0" w:space="0" w:color="auto"/>
                <w:right w:val="none" w:sz="0" w:space="0" w:color="auto"/>
              </w:divBdr>
            </w:div>
            <w:div w:id="455491047">
              <w:marLeft w:val="0"/>
              <w:marRight w:val="0"/>
              <w:marTop w:val="0"/>
              <w:marBottom w:val="0"/>
              <w:divBdr>
                <w:top w:val="none" w:sz="0" w:space="0" w:color="auto"/>
                <w:left w:val="none" w:sz="0" w:space="0" w:color="auto"/>
                <w:bottom w:val="none" w:sz="0" w:space="0" w:color="auto"/>
                <w:right w:val="none" w:sz="0" w:space="0" w:color="auto"/>
              </w:divBdr>
            </w:div>
            <w:div w:id="1682775737">
              <w:marLeft w:val="0"/>
              <w:marRight w:val="0"/>
              <w:marTop w:val="0"/>
              <w:marBottom w:val="0"/>
              <w:divBdr>
                <w:top w:val="none" w:sz="0" w:space="0" w:color="auto"/>
                <w:left w:val="none" w:sz="0" w:space="0" w:color="auto"/>
                <w:bottom w:val="none" w:sz="0" w:space="0" w:color="auto"/>
                <w:right w:val="none" w:sz="0" w:space="0" w:color="auto"/>
              </w:divBdr>
            </w:div>
            <w:div w:id="573591874">
              <w:marLeft w:val="0"/>
              <w:marRight w:val="0"/>
              <w:marTop w:val="0"/>
              <w:marBottom w:val="0"/>
              <w:divBdr>
                <w:top w:val="none" w:sz="0" w:space="0" w:color="auto"/>
                <w:left w:val="none" w:sz="0" w:space="0" w:color="auto"/>
                <w:bottom w:val="none" w:sz="0" w:space="0" w:color="auto"/>
                <w:right w:val="none" w:sz="0" w:space="0" w:color="auto"/>
              </w:divBdr>
            </w:div>
            <w:div w:id="1745880819">
              <w:marLeft w:val="0"/>
              <w:marRight w:val="0"/>
              <w:marTop w:val="0"/>
              <w:marBottom w:val="0"/>
              <w:divBdr>
                <w:top w:val="none" w:sz="0" w:space="0" w:color="auto"/>
                <w:left w:val="none" w:sz="0" w:space="0" w:color="auto"/>
                <w:bottom w:val="none" w:sz="0" w:space="0" w:color="auto"/>
                <w:right w:val="none" w:sz="0" w:space="0" w:color="auto"/>
              </w:divBdr>
            </w:div>
            <w:div w:id="268974595">
              <w:marLeft w:val="0"/>
              <w:marRight w:val="0"/>
              <w:marTop w:val="0"/>
              <w:marBottom w:val="0"/>
              <w:divBdr>
                <w:top w:val="none" w:sz="0" w:space="0" w:color="auto"/>
                <w:left w:val="none" w:sz="0" w:space="0" w:color="auto"/>
                <w:bottom w:val="none" w:sz="0" w:space="0" w:color="auto"/>
                <w:right w:val="none" w:sz="0" w:space="0" w:color="auto"/>
              </w:divBdr>
            </w:div>
            <w:div w:id="262108489">
              <w:marLeft w:val="0"/>
              <w:marRight w:val="0"/>
              <w:marTop w:val="0"/>
              <w:marBottom w:val="0"/>
              <w:divBdr>
                <w:top w:val="none" w:sz="0" w:space="0" w:color="auto"/>
                <w:left w:val="none" w:sz="0" w:space="0" w:color="auto"/>
                <w:bottom w:val="none" w:sz="0" w:space="0" w:color="auto"/>
                <w:right w:val="none" w:sz="0" w:space="0" w:color="auto"/>
              </w:divBdr>
            </w:div>
            <w:div w:id="755250793">
              <w:marLeft w:val="0"/>
              <w:marRight w:val="0"/>
              <w:marTop w:val="0"/>
              <w:marBottom w:val="0"/>
              <w:divBdr>
                <w:top w:val="none" w:sz="0" w:space="0" w:color="auto"/>
                <w:left w:val="none" w:sz="0" w:space="0" w:color="auto"/>
                <w:bottom w:val="none" w:sz="0" w:space="0" w:color="auto"/>
                <w:right w:val="none" w:sz="0" w:space="0" w:color="auto"/>
              </w:divBdr>
            </w:div>
            <w:div w:id="2146963124">
              <w:marLeft w:val="0"/>
              <w:marRight w:val="0"/>
              <w:marTop w:val="0"/>
              <w:marBottom w:val="0"/>
              <w:divBdr>
                <w:top w:val="none" w:sz="0" w:space="0" w:color="auto"/>
                <w:left w:val="none" w:sz="0" w:space="0" w:color="auto"/>
                <w:bottom w:val="none" w:sz="0" w:space="0" w:color="auto"/>
                <w:right w:val="none" w:sz="0" w:space="0" w:color="auto"/>
              </w:divBdr>
            </w:div>
            <w:div w:id="5241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9304">
      <w:bodyDiv w:val="1"/>
      <w:marLeft w:val="0"/>
      <w:marRight w:val="0"/>
      <w:marTop w:val="0"/>
      <w:marBottom w:val="0"/>
      <w:divBdr>
        <w:top w:val="none" w:sz="0" w:space="0" w:color="auto"/>
        <w:left w:val="none" w:sz="0" w:space="0" w:color="auto"/>
        <w:bottom w:val="none" w:sz="0" w:space="0" w:color="auto"/>
        <w:right w:val="none" w:sz="0" w:space="0" w:color="auto"/>
      </w:divBdr>
    </w:div>
    <w:div w:id="1374499606">
      <w:bodyDiv w:val="1"/>
      <w:marLeft w:val="0"/>
      <w:marRight w:val="0"/>
      <w:marTop w:val="0"/>
      <w:marBottom w:val="0"/>
      <w:divBdr>
        <w:top w:val="none" w:sz="0" w:space="0" w:color="auto"/>
        <w:left w:val="none" w:sz="0" w:space="0" w:color="auto"/>
        <w:bottom w:val="none" w:sz="0" w:space="0" w:color="auto"/>
        <w:right w:val="none" w:sz="0" w:space="0" w:color="auto"/>
      </w:divBdr>
      <w:divsChild>
        <w:div w:id="402946135">
          <w:marLeft w:val="0"/>
          <w:marRight w:val="0"/>
          <w:marTop w:val="0"/>
          <w:marBottom w:val="0"/>
          <w:divBdr>
            <w:top w:val="none" w:sz="0" w:space="0" w:color="auto"/>
            <w:left w:val="none" w:sz="0" w:space="0" w:color="auto"/>
            <w:bottom w:val="none" w:sz="0" w:space="0" w:color="auto"/>
            <w:right w:val="none" w:sz="0" w:space="0" w:color="auto"/>
          </w:divBdr>
        </w:div>
      </w:divsChild>
    </w:div>
    <w:div w:id="1376656303">
      <w:bodyDiv w:val="1"/>
      <w:marLeft w:val="0"/>
      <w:marRight w:val="0"/>
      <w:marTop w:val="0"/>
      <w:marBottom w:val="0"/>
      <w:divBdr>
        <w:top w:val="none" w:sz="0" w:space="0" w:color="auto"/>
        <w:left w:val="none" w:sz="0" w:space="0" w:color="auto"/>
        <w:bottom w:val="none" w:sz="0" w:space="0" w:color="auto"/>
        <w:right w:val="none" w:sz="0" w:space="0" w:color="auto"/>
      </w:divBdr>
      <w:divsChild>
        <w:div w:id="1918903488">
          <w:marLeft w:val="0"/>
          <w:marRight w:val="0"/>
          <w:marTop w:val="0"/>
          <w:marBottom w:val="0"/>
          <w:divBdr>
            <w:top w:val="single" w:sz="2" w:space="0" w:color="E3E3E3"/>
            <w:left w:val="single" w:sz="2" w:space="0" w:color="E3E3E3"/>
            <w:bottom w:val="single" w:sz="2" w:space="0" w:color="E3E3E3"/>
            <w:right w:val="single" w:sz="2" w:space="0" w:color="E3E3E3"/>
          </w:divBdr>
          <w:divsChild>
            <w:div w:id="13027373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8082871">
                  <w:marLeft w:val="0"/>
                  <w:marRight w:val="0"/>
                  <w:marTop w:val="0"/>
                  <w:marBottom w:val="0"/>
                  <w:divBdr>
                    <w:top w:val="single" w:sz="2" w:space="0" w:color="E3E3E3"/>
                    <w:left w:val="single" w:sz="2" w:space="0" w:color="E3E3E3"/>
                    <w:bottom w:val="single" w:sz="2" w:space="0" w:color="E3E3E3"/>
                    <w:right w:val="single" w:sz="2" w:space="0" w:color="E3E3E3"/>
                  </w:divBdr>
                  <w:divsChild>
                    <w:div w:id="649674566">
                      <w:marLeft w:val="0"/>
                      <w:marRight w:val="0"/>
                      <w:marTop w:val="0"/>
                      <w:marBottom w:val="0"/>
                      <w:divBdr>
                        <w:top w:val="single" w:sz="2" w:space="0" w:color="E3E3E3"/>
                        <w:left w:val="single" w:sz="2" w:space="0" w:color="E3E3E3"/>
                        <w:bottom w:val="single" w:sz="2" w:space="0" w:color="E3E3E3"/>
                        <w:right w:val="single" w:sz="2" w:space="0" w:color="E3E3E3"/>
                      </w:divBdr>
                      <w:divsChild>
                        <w:div w:id="1232497803">
                          <w:marLeft w:val="0"/>
                          <w:marRight w:val="0"/>
                          <w:marTop w:val="0"/>
                          <w:marBottom w:val="0"/>
                          <w:divBdr>
                            <w:top w:val="single" w:sz="2" w:space="0" w:color="E3E3E3"/>
                            <w:left w:val="single" w:sz="2" w:space="0" w:color="E3E3E3"/>
                            <w:bottom w:val="single" w:sz="2" w:space="0" w:color="E3E3E3"/>
                            <w:right w:val="single" w:sz="2" w:space="0" w:color="E3E3E3"/>
                          </w:divBdr>
                          <w:divsChild>
                            <w:div w:id="850989719">
                              <w:marLeft w:val="0"/>
                              <w:marRight w:val="0"/>
                              <w:marTop w:val="0"/>
                              <w:marBottom w:val="0"/>
                              <w:divBdr>
                                <w:top w:val="single" w:sz="2" w:space="0" w:color="E3E3E3"/>
                                <w:left w:val="single" w:sz="2" w:space="0" w:color="E3E3E3"/>
                                <w:bottom w:val="single" w:sz="2" w:space="0" w:color="E3E3E3"/>
                                <w:right w:val="single" w:sz="2" w:space="0" w:color="E3E3E3"/>
                              </w:divBdr>
                              <w:divsChild>
                                <w:div w:id="723602549">
                                  <w:marLeft w:val="0"/>
                                  <w:marRight w:val="0"/>
                                  <w:marTop w:val="0"/>
                                  <w:marBottom w:val="0"/>
                                  <w:divBdr>
                                    <w:top w:val="single" w:sz="2" w:space="0" w:color="E3E3E3"/>
                                    <w:left w:val="single" w:sz="2" w:space="0" w:color="E3E3E3"/>
                                    <w:bottom w:val="single" w:sz="2" w:space="0" w:color="E3E3E3"/>
                                    <w:right w:val="single" w:sz="2" w:space="0" w:color="E3E3E3"/>
                                  </w:divBdr>
                                  <w:divsChild>
                                    <w:div w:id="1670059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990572">
                      <w:marLeft w:val="0"/>
                      <w:marRight w:val="0"/>
                      <w:marTop w:val="0"/>
                      <w:marBottom w:val="0"/>
                      <w:divBdr>
                        <w:top w:val="single" w:sz="2" w:space="0" w:color="E3E3E3"/>
                        <w:left w:val="single" w:sz="2" w:space="0" w:color="E3E3E3"/>
                        <w:bottom w:val="single" w:sz="2" w:space="0" w:color="E3E3E3"/>
                        <w:right w:val="single" w:sz="2" w:space="0" w:color="E3E3E3"/>
                      </w:divBdr>
                      <w:divsChild>
                        <w:div w:id="2014916205">
                          <w:marLeft w:val="0"/>
                          <w:marRight w:val="0"/>
                          <w:marTop w:val="0"/>
                          <w:marBottom w:val="0"/>
                          <w:divBdr>
                            <w:top w:val="single" w:sz="2" w:space="0" w:color="E3E3E3"/>
                            <w:left w:val="single" w:sz="2" w:space="0" w:color="E3E3E3"/>
                            <w:bottom w:val="single" w:sz="2" w:space="0" w:color="E3E3E3"/>
                            <w:right w:val="single" w:sz="2" w:space="0" w:color="E3E3E3"/>
                          </w:divBdr>
                        </w:div>
                        <w:div w:id="49961295">
                          <w:marLeft w:val="0"/>
                          <w:marRight w:val="0"/>
                          <w:marTop w:val="0"/>
                          <w:marBottom w:val="0"/>
                          <w:divBdr>
                            <w:top w:val="single" w:sz="2" w:space="0" w:color="E3E3E3"/>
                            <w:left w:val="single" w:sz="2" w:space="0" w:color="E3E3E3"/>
                            <w:bottom w:val="single" w:sz="2" w:space="0" w:color="E3E3E3"/>
                            <w:right w:val="single" w:sz="2" w:space="0" w:color="E3E3E3"/>
                          </w:divBdr>
                          <w:divsChild>
                            <w:div w:id="1594437465">
                              <w:marLeft w:val="0"/>
                              <w:marRight w:val="0"/>
                              <w:marTop w:val="0"/>
                              <w:marBottom w:val="0"/>
                              <w:divBdr>
                                <w:top w:val="single" w:sz="2" w:space="0" w:color="E3E3E3"/>
                                <w:left w:val="single" w:sz="2" w:space="0" w:color="E3E3E3"/>
                                <w:bottom w:val="single" w:sz="2" w:space="0" w:color="E3E3E3"/>
                                <w:right w:val="single" w:sz="2" w:space="0" w:color="E3E3E3"/>
                              </w:divBdr>
                              <w:divsChild>
                                <w:div w:id="1933975797">
                                  <w:marLeft w:val="0"/>
                                  <w:marRight w:val="0"/>
                                  <w:marTop w:val="0"/>
                                  <w:marBottom w:val="0"/>
                                  <w:divBdr>
                                    <w:top w:val="single" w:sz="2" w:space="0" w:color="E3E3E3"/>
                                    <w:left w:val="single" w:sz="2" w:space="0" w:color="E3E3E3"/>
                                    <w:bottom w:val="single" w:sz="2" w:space="0" w:color="E3E3E3"/>
                                    <w:right w:val="single" w:sz="2" w:space="0" w:color="E3E3E3"/>
                                  </w:divBdr>
                                  <w:divsChild>
                                    <w:div w:id="479270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4412431">
          <w:marLeft w:val="0"/>
          <w:marRight w:val="0"/>
          <w:marTop w:val="0"/>
          <w:marBottom w:val="0"/>
          <w:divBdr>
            <w:top w:val="single" w:sz="2" w:space="0" w:color="E3E3E3"/>
            <w:left w:val="single" w:sz="2" w:space="0" w:color="E3E3E3"/>
            <w:bottom w:val="single" w:sz="2" w:space="0" w:color="E3E3E3"/>
            <w:right w:val="single" w:sz="2" w:space="0" w:color="E3E3E3"/>
          </w:divBdr>
          <w:divsChild>
            <w:div w:id="1362634393">
              <w:marLeft w:val="0"/>
              <w:marRight w:val="0"/>
              <w:marTop w:val="100"/>
              <w:marBottom w:val="100"/>
              <w:divBdr>
                <w:top w:val="single" w:sz="2" w:space="0" w:color="E3E3E3"/>
                <w:left w:val="single" w:sz="2" w:space="0" w:color="E3E3E3"/>
                <w:bottom w:val="single" w:sz="2" w:space="0" w:color="E3E3E3"/>
                <w:right w:val="single" w:sz="2" w:space="0" w:color="E3E3E3"/>
              </w:divBdr>
              <w:divsChild>
                <w:div w:id="544487276">
                  <w:marLeft w:val="0"/>
                  <w:marRight w:val="0"/>
                  <w:marTop w:val="0"/>
                  <w:marBottom w:val="0"/>
                  <w:divBdr>
                    <w:top w:val="single" w:sz="2" w:space="0" w:color="E3E3E3"/>
                    <w:left w:val="single" w:sz="2" w:space="0" w:color="E3E3E3"/>
                    <w:bottom w:val="single" w:sz="2" w:space="0" w:color="E3E3E3"/>
                    <w:right w:val="single" w:sz="2" w:space="0" w:color="E3E3E3"/>
                  </w:divBdr>
                  <w:divsChild>
                    <w:div w:id="2127700687">
                      <w:marLeft w:val="0"/>
                      <w:marRight w:val="0"/>
                      <w:marTop w:val="0"/>
                      <w:marBottom w:val="0"/>
                      <w:divBdr>
                        <w:top w:val="single" w:sz="2" w:space="0" w:color="E3E3E3"/>
                        <w:left w:val="single" w:sz="2" w:space="0" w:color="E3E3E3"/>
                        <w:bottom w:val="single" w:sz="2" w:space="0" w:color="E3E3E3"/>
                        <w:right w:val="single" w:sz="2" w:space="0" w:color="E3E3E3"/>
                      </w:divBdr>
                      <w:divsChild>
                        <w:div w:id="1836341915">
                          <w:marLeft w:val="0"/>
                          <w:marRight w:val="0"/>
                          <w:marTop w:val="0"/>
                          <w:marBottom w:val="0"/>
                          <w:divBdr>
                            <w:top w:val="single" w:sz="2" w:space="0" w:color="E3E3E3"/>
                            <w:left w:val="single" w:sz="2" w:space="0" w:color="E3E3E3"/>
                            <w:bottom w:val="single" w:sz="2" w:space="0" w:color="E3E3E3"/>
                            <w:right w:val="single" w:sz="2" w:space="0" w:color="E3E3E3"/>
                          </w:divBdr>
                          <w:divsChild>
                            <w:div w:id="1733456974">
                              <w:marLeft w:val="0"/>
                              <w:marRight w:val="0"/>
                              <w:marTop w:val="0"/>
                              <w:marBottom w:val="0"/>
                              <w:divBdr>
                                <w:top w:val="single" w:sz="2" w:space="0" w:color="E3E3E3"/>
                                <w:left w:val="single" w:sz="2" w:space="0" w:color="E3E3E3"/>
                                <w:bottom w:val="single" w:sz="2" w:space="0" w:color="E3E3E3"/>
                                <w:right w:val="single" w:sz="2" w:space="0" w:color="E3E3E3"/>
                              </w:divBdr>
                              <w:divsChild>
                                <w:div w:id="697435789">
                                  <w:marLeft w:val="0"/>
                                  <w:marRight w:val="0"/>
                                  <w:marTop w:val="0"/>
                                  <w:marBottom w:val="0"/>
                                  <w:divBdr>
                                    <w:top w:val="single" w:sz="2" w:space="0" w:color="E3E3E3"/>
                                    <w:left w:val="single" w:sz="2" w:space="0" w:color="E3E3E3"/>
                                    <w:bottom w:val="single" w:sz="2" w:space="0" w:color="E3E3E3"/>
                                    <w:right w:val="single" w:sz="2" w:space="0" w:color="E3E3E3"/>
                                  </w:divBdr>
                                  <w:divsChild>
                                    <w:div w:id="2054192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9167450">
                      <w:marLeft w:val="0"/>
                      <w:marRight w:val="0"/>
                      <w:marTop w:val="0"/>
                      <w:marBottom w:val="0"/>
                      <w:divBdr>
                        <w:top w:val="single" w:sz="2" w:space="0" w:color="E3E3E3"/>
                        <w:left w:val="single" w:sz="2" w:space="0" w:color="E3E3E3"/>
                        <w:bottom w:val="single" w:sz="2" w:space="0" w:color="E3E3E3"/>
                        <w:right w:val="single" w:sz="2" w:space="0" w:color="E3E3E3"/>
                      </w:divBdr>
                      <w:divsChild>
                        <w:div w:id="1943609516">
                          <w:marLeft w:val="0"/>
                          <w:marRight w:val="0"/>
                          <w:marTop w:val="0"/>
                          <w:marBottom w:val="0"/>
                          <w:divBdr>
                            <w:top w:val="single" w:sz="2" w:space="0" w:color="E3E3E3"/>
                            <w:left w:val="single" w:sz="2" w:space="0" w:color="E3E3E3"/>
                            <w:bottom w:val="single" w:sz="2" w:space="0" w:color="E3E3E3"/>
                            <w:right w:val="single" w:sz="2" w:space="0" w:color="E3E3E3"/>
                          </w:divBdr>
                        </w:div>
                        <w:div w:id="1638729614">
                          <w:marLeft w:val="0"/>
                          <w:marRight w:val="0"/>
                          <w:marTop w:val="0"/>
                          <w:marBottom w:val="0"/>
                          <w:divBdr>
                            <w:top w:val="single" w:sz="2" w:space="0" w:color="E3E3E3"/>
                            <w:left w:val="single" w:sz="2" w:space="0" w:color="E3E3E3"/>
                            <w:bottom w:val="single" w:sz="2" w:space="0" w:color="E3E3E3"/>
                            <w:right w:val="single" w:sz="2" w:space="0" w:color="E3E3E3"/>
                          </w:divBdr>
                          <w:divsChild>
                            <w:div w:id="1017073001">
                              <w:marLeft w:val="0"/>
                              <w:marRight w:val="0"/>
                              <w:marTop w:val="0"/>
                              <w:marBottom w:val="0"/>
                              <w:divBdr>
                                <w:top w:val="single" w:sz="2" w:space="0" w:color="E3E3E3"/>
                                <w:left w:val="single" w:sz="2" w:space="0" w:color="E3E3E3"/>
                                <w:bottom w:val="single" w:sz="2" w:space="0" w:color="E3E3E3"/>
                                <w:right w:val="single" w:sz="2" w:space="0" w:color="E3E3E3"/>
                              </w:divBdr>
                              <w:divsChild>
                                <w:div w:id="937367445">
                                  <w:marLeft w:val="0"/>
                                  <w:marRight w:val="0"/>
                                  <w:marTop w:val="0"/>
                                  <w:marBottom w:val="0"/>
                                  <w:divBdr>
                                    <w:top w:val="single" w:sz="2" w:space="0" w:color="E3E3E3"/>
                                    <w:left w:val="single" w:sz="2" w:space="0" w:color="E3E3E3"/>
                                    <w:bottom w:val="single" w:sz="2" w:space="0" w:color="E3E3E3"/>
                                    <w:right w:val="single" w:sz="2" w:space="0" w:color="E3E3E3"/>
                                  </w:divBdr>
                                  <w:divsChild>
                                    <w:div w:id="1456215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7467283">
      <w:bodyDiv w:val="1"/>
      <w:marLeft w:val="0"/>
      <w:marRight w:val="0"/>
      <w:marTop w:val="0"/>
      <w:marBottom w:val="0"/>
      <w:divBdr>
        <w:top w:val="none" w:sz="0" w:space="0" w:color="auto"/>
        <w:left w:val="none" w:sz="0" w:space="0" w:color="auto"/>
        <w:bottom w:val="none" w:sz="0" w:space="0" w:color="auto"/>
        <w:right w:val="none" w:sz="0" w:space="0" w:color="auto"/>
      </w:divBdr>
      <w:divsChild>
        <w:div w:id="768507418">
          <w:marLeft w:val="0"/>
          <w:marRight w:val="0"/>
          <w:marTop w:val="0"/>
          <w:marBottom w:val="0"/>
          <w:divBdr>
            <w:top w:val="none" w:sz="0" w:space="0" w:color="auto"/>
            <w:left w:val="none" w:sz="0" w:space="0" w:color="auto"/>
            <w:bottom w:val="none" w:sz="0" w:space="0" w:color="auto"/>
            <w:right w:val="none" w:sz="0" w:space="0" w:color="auto"/>
          </w:divBdr>
          <w:divsChild>
            <w:div w:id="1885361582">
              <w:marLeft w:val="0"/>
              <w:marRight w:val="0"/>
              <w:marTop w:val="0"/>
              <w:marBottom w:val="0"/>
              <w:divBdr>
                <w:top w:val="none" w:sz="0" w:space="0" w:color="auto"/>
                <w:left w:val="none" w:sz="0" w:space="0" w:color="auto"/>
                <w:bottom w:val="none" w:sz="0" w:space="0" w:color="auto"/>
                <w:right w:val="none" w:sz="0" w:space="0" w:color="auto"/>
              </w:divBdr>
            </w:div>
            <w:div w:id="301616807">
              <w:marLeft w:val="0"/>
              <w:marRight w:val="0"/>
              <w:marTop w:val="0"/>
              <w:marBottom w:val="0"/>
              <w:divBdr>
                <w:top w:val="none" w:sz="0" w:space="0" w:color="auto"/>
                <w:left w:val="none" w:sz="0" w:space="0" w:color="auto"/>
                <w:bottom w:val="none" w:sz="0" w:space="0" w:color="auto"/>
                <w:right w:val="none" w:sz="0" w:space="0" w:color="auto"/>
              </w:divBdr>
            </w:div>
            <w:div w:id="1903053404">
              <w:marLeft w:val="0"/>
              <w:marRight w:val="0"/>
              <w:marTop w:val="0"/>
              <w:marBottom w:val="0"/>
              <w:divBdr>
                <w:top w:val="none" w:sz="0" w:space="0" w:color="auto"/>
                <w:left w:val="none" w:sz="0" w:space="0" w:color="auto"/>
                <w:bottom w:val="none" w:sz="0" w:space="0" w:color="auto"/>
                <w:right w:val="none" w:sz="0" w:space="0" w:color="auto"/>
              </w:divBdr>
            </w:div>
            <w:div w:id="1175849753">
              <w:marLeft w:val="0"/>
              <w:marRight w:val="0"/>
              <w:marTop w:val="0"/>
              <w:marBottom w:val="0"/>
              <w:divBdr>
                <w:top w:val="none" w:sz="0" w:space="0" w:color="auto"/>
                <w:left w:val="none" w:sz="0" w:space="0" w:color="auto"/>
                <w:bottom w:val="none" w:sz="0" w:space="0" w:color="auto"/>
                <w:right w:val="none" w:sz="0" w:space="0" w:color="auto"/>
              </w:divBdr>
            </w:div>
            <w:div w:id="1530408417">
              <w:marLeft w:val="0"/>
              <w:marRight w:val="0"/>
              <w:marTop w:val="0"/>
              <w:marBottom w:val="0"/>
              <w:divBdr>
                <w:top w:val="none" w:sz="0" w:space="0" w:color="auto"/>
                <w:left w:val="none" w:sz="0" w:space="0" w:color="auto"/>
                <w:bottom w:val="none" w:sz="0" w:space="0" w:color="auto"/>
                <w:right w:val="none" w:sz="0" w:space="0" w:color="auto"/>
              </w:divBdr>
            </w:div>
            <w:div w:id="9050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9692">
      <w:bodyDiv w:val="1"/>
      <w:marLeft w:val="0"/>
      <w:marRight w:val="0"/>
      <w:marTop w:val="0"/>
      <w:marBottom w:val="0"/>
      <w:divBdr>
        <w:top w:val="none" w:sz="0" w:space="0" w:color="auto"/>
        <w:left w:val="none" w:sz="0" w:space="0" w:color="auto"/>
        <w:bottom w:val="none" w:sz="0" w:space="0" w:color="auto"/>
        <w:right w:val="none" w:sz="0" w:space="0" w:color="auto"/>
      </w:divBdr>
    </w:div>
    <w:div w:id="1388455893">
      <w:bodyDiv w:val="1"/>
      <w:marLeft w:val="0"/>
      <w:marRight w:val="0"/>
      <w:marTop w:val="0"/>
      <w:marBottom w:val="0"/>
      <w:divBdr>
        <w:top w:val="none" w:sz="0" w:space="0" w:color="auto"/>
        <w:left w:val="none" w:sz="0" w:space="0" w:color="auto"/>
        <w:bottom w:val="none" w:sz="0" w:space="0" w:color="auto"/>
        <w:right w:val="none" w:sz="0" w:space="0" w:color="auto"/>
      </w:divBdr>
      <w:divsChild>
        <w:div w:id="1195461436">
          <w:marLeft w:val="0"/>
          <w:marRight w:val="0"/>
          <w:marTop w:val="0"/>
          <w:marBottom w:val="0"/>
          <w:divBdr>
            <w:top w:val="none" w:sz="0" w:space="0" w:color="auto"/>
            <w:left w:val="none" w:sz="0" w:space="0" w:color="auto"/>
            <w:bottom w:val="none" w:sz="0" w:space="0" w:color="auto"/>
            <w:right w:val="none" w:sz="0" w:space="0" w:color="auto"/>
          </w:divBdr>
          <w:divsChild>
            <w:div w:id="328558815">
              <w:marLeft w:val="0"/>
              <w:marRight w:val="0"/>
              <w:marTop w:val="0"/>
              <w:marBottom w:val="0"/>
              <w:divBdr>
                <w:top w:val="none" w:sz="0" w:space="0" w:color="auto"/>
                <w:left w:val="none" w:sz="0" w:space="0" w:color="auto"/>
                <w:bottom w:val="none" w:sz="0" w:space="0" w:color="auto"/>
                <w:right w:val="none" w:sz="0" w:space="0" w:color="auto"/>
              </w:divBdr>
            </w:div>
            <w:div w:id="9291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5544">
      <w:bodyDiv w:val="1"/>
      <w:marLeft w:val="0"/>
      <w:marRight w:val="0"/>
      <w:marTop w:val="0"/>
      <w:marBottom w:val="0"/>
      <w:divBdr>
        <w:top w:val="none" w:sz="0" w:space="0" w:color="auto"/>
        <w:left w:val="none" w:sz="0" w:space="0" w:color="auto"/>
        <w:bottom w:val="none" w:sz="0" w:space="0" w:color="auto"/>
        <w:right w:val="none" w:sz="0" w:space="0" w:color="auto"/>
      </w:divBdr>
    </w:div>
    <w:div w:id="1394424943">
      <w:bodyDiv w:val="1"/>
      <w:marLeft w:val="0"/>
      <w:marRight w:val="0"/>
      <w:marTop w:val="0"/>
      <w:marBottom w:val="0"/>
      <w:divBdr>
        <w:top w:val="none" w:sz="0" w:space="0" w:color="auto"/>
        <w:left w:val="none" w:sz="0" w:space="0" w:color="auto"/>
        <w:bottom w:val="none" w:sz="0" w:space="0" w:color="auto"/>
        <w:right w:val="none" w:sz="0" w:space="0" w:color="auto"/>
      </w:divBdr>
    </w:div>
    <w:div w:id="1399012289">
      <w:bodyDiv w:val="1"/>
      <w:marLeft w:val="0"/>
      <w:marRight w:val="0"/>
      <w:marTop w:val="0"/>
      <w:marBottom w:val="0"/>
      <w:divBdr>
        <w:top w:val="none" w:sz="0" w:space="0" w:color="auto"/>
        <w:left w:val="none" w:sz="0" w:space="0" w:color="auto"/>
        <w:bottom w:val="none" w:sz="0" w:space="0" w:color="auto"/>
        <w:right w:val="none" w:sz="0" w:space="0" w:color="auto"/>
      </w:divBdr>
      <w:divsChild>
        <w:div w:id="117142191">
          <w:marLeft w:val="0"/>
          <w:marRight w:val="0"/>
          <w:marTop w:val="0"/>
          <w:marBottom w:val="0"/>
          <w:divBdr>
            <w:top w:val="none" w:sz="0" w:space="0" w:color="auto"/>
            <w:left w:val="none" w:sz="0" w:space="0" w:color="auto"/>
            <w:bottom w:val="none" w:sz="0" w:space="0" w:color="auto"/>
            <w:right w:val="none" w:sz="0" w:space="0" w:color="auto"/>
          </w:divBdr>
          <w:divsChild>
            <w:div w:id="352532186">
              <w:marLeft w:val="0"/>
              <w:marRight w:val="0"/>
              <w:marTop w:val="0"/>
              <w:marBottom w:val="0"/>
              <w:divBdr>
                <w:top w:val="none" w:sz="0" w:space="0" w:color="auto"/>
                <w:left w:val="none" w:sz="0" w:space="0" w:color="auto"/>
                <w:bottom w:val="none" w:sz="0" w:space="0" w:color="auto"/>
                <w:right w:val="none" w:sz="0" w:space="0" w:color="auto"/>
              </w:divBdr>
            </w:div>
            <w:div w:id="15140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4347">
      <w:bodyDiv w:val="1"/>
      <w:marLeft w:val="0"/>
      <w:marRight w:val="0"/>
      <w:marTop w:val="0"/>
      <w:marBottom w:val="0"/>
      <w:divBdr>
        <w:top w:val="none" w:sz="0" w:space="0" w:color="auto"/>
        <w:left w:val="none" w:sz="0" w:space="0" w:color="auto"/>
        <w:bottom w:val="none" w:sz="0" w:space="0" w:color="auto"/>
        <w:right w:val="none" w:sz="0" w:space="0" w:color="auto"/>
      </w:divBdr>
    </w:div>
    <w:div w:id="1402829709">
      <w:bodyDiv w:val="1"/>
      <w:marLeft w:val="0"/>
      <w:marRight w:val="0"/>
      <w:marTop w:val="0"/>
      <w:marBottom w:val="0"/>
      <w:divBdr>
        <w:top w:val="none" w:sz="0" w:space="0" w:color="auto"/>
        <w:left w:val="none" w:sz="0" w:space="0" w:color="auto"/>
        <w:bottom w:val="none" w:sz="0" w:space="0" w:color="auto"/>
        <w:right w:val="none" w:sz="0" w:space="0" w:color="auto"/>
      </w:divBdr>
      <w:divsChild>
        <w:div w:id="634413151">
          <w:marLeft w:val="0"/>
          <w:marRight w:val="0"/>
          <w:marTop w:val="0"/>
          <w:marBottom w:val="0"/>
          <w:divBdr>
            <w:top w:val="none" w:sz="0" w:space="0" w:color="auto"/>
            <w:left w:val="none" w:sz="0" w:space="0" w:color="auto"/>
            <w:bottom w:val="none" w:sz="0" w:space="0" w:color="auto"/>
            <w:right w:val="none" w:sz="0" w:space="0" w:color="auto"/>
          </w:divBdr>
          <w:divsChild>
            <w:div w:id="653945968">
              <w:marLeft w:val="180"/>
              <w:marRight w:val="240"/>
              <w:marTop w:val="0"/>
              <w:marBottom w:val="0"/>
              <w:divBdr>
                <w:top w:val="none" w:sz="0" w:space="0" w:color="auto"/>
                <w:left w:val="none" w:sz="0" w:space="0" w:color="auto"/>
                <w:bottom w:val="none" w:sz="0" w:space="0" w:color="auto"/>
                <w:right w:val="none" w:sz="0" w:space="0" w:color="auto"/>
              </w:divBdr>
              <w:divsChild>
                <w:div w:id="14137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2390">
          <w:marLeft w:val="0"/>
          <w:marRight w:val="0"/>
          <w:marTop w:val="0"/>
          <w:marBottom w:val="0"/>
          <w:divBdr>
            <w:top w:val="none" w:sz="0" w:space="0" w:color="auto"/>
            <w:left w:val="none" w:sz="0" w:space="0" w:color="auto"/>
            <w:bottom w:val="none" w:sz="0" w:space="0" w:color="auto"/>
            <w:right w:val="none" w:sz="0" w:space="0" w:color="auto"/>
          </w:divBdr>
        </w:div>
        <w:div w:id="1144471596">
          <w:marLeft w:val="0"/>
          <w:marRight w:val="0"/>
          <w:marTop w:val="0"/>
          <w:marBottom w:val="0"/>
          <w:divBdr>
            <w:top w:val="none" w:sz="0" w:space="0" w:color="auto"/>
            <w:left w:val="none" w:sz="0" w:space="0" w:color="auto"/>
            <w:bottom w:val="none" w:sz="0" w:space="0" w:color="auto"/>
            <w:right w:val="none" w:sz="0" w:space="0" w:color="auto"/>
          </w:divBdr>
          <w:divsChild>
            <w:div w:id="1673021377">
              <w:marLeft w:val="180"/>
              <w:marRight w:val="240"/>
              <w:marTop w:val="0"/>
              <w:marBottom w:val="0"/>
              <w:divBdr>
                <w:top w:val="none" w:sz="0" w:space="0" w:color="auto"/>
                <w:left w:val="none" w:sz="0" w:space="0" w:color="auto"/>
                <w:bottom w:val="none" w:sz="0" w:space="0" w:color="auto"/>
                <w:right w:val="none" w:sz="0" w:space="0" w:color="auto"/>
              </w:divBdr>
              <w:divsChild>
                <w:div w:id="2559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8071">
          <w:marLeft w:val="0"/>
          <w:marRight w:val="0"/>
          <w:marTop w:val="0"/>
          <w:marBottom w:val="0"/>
          <w:divBdr>
            <w:top w:val="none" w:sz="0" w:space="0" w:color="auto"/>
            <w:left w:val="none" w:sz="0" w:space="0" w:color="auto"/>
            <w:bottom w:val="none" w:sz="0" w:space="0" w:color="auto"/>
            <w:right w:val="none" w:sz="0" w:space="0" w:color="auto"/>
          </w:divBdr>
          <w:divsChild>
            <w:div w:id="393050066">
              <w:marLeft w:val="180"/>
              <w:marRight w:val="240"/>
              <w:marTop w:val="0"/>
              <w:marBottom w:val="0"/>
              <w:divBdr>
                <w:top w:val="none" w:sz="0" w:space="0" w:color="auto"/>
                <w:left w:val="none" w:sz="0" w:space="0" w:color="auto"/>
                <w:bottom w:val="none" w:sz="0" w:space="0" w:color="auto"/>
                <w:right w:val="none" w:sz="0" w:space="0" w:color="auto"/>
              </w:divBdr>
              <w:divsChild>
                <w:div w:id="18277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1335">
          <w:marLeft w:val="0"/>
          <w:marRight w:val="0"/>
          <w:marTop w:val="0"/>
          <w:marBottom w:val="0"/>
          <w:divBdr>
            <w:top w:val="none" w:sz="0" w:space="0" w:color="auto"/>
            <w:left w:val="none" w:sz="0" w:space="0" w:color="auto"/>
            <w:bottom w:val="none" w:sz="0" w:space="0" w:color="auto"/>
            <w:right w:val="none" w:sz="0" w:space="0" w:color="auto"/>
          </w:divBdr>
          <w:divsChild>
            <w:div w:id="566111891">
              <w:marLeft w:val="180"/>
              <w:marRight w:val="240"/>
              <w:marTop w:val="0"/>
              <w:marBottom w:val="0"/>
              <w:divBdr>
                <w:top w:val="none" w:sz="0" w:space="0" w:color="auto"/>
                <w:left w:val="none" w:sz="0" w:space="0" w:color="auto"/>
                <w:bottom w:val="none" w:sz="0" w:space="0" w:color="auto"/>
                <w:right w:val="none" w:sz="0" w:space="0" w:color="auto"/>
              </w:divBdr>
              <w:divsChild>
                <w:div w:id="18502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1094">
      <w:bodyDiv w:val="1"/>
      <w:marLeft w:val="0"/>
      <w:marRight w:val="0"/>
      <w:marTop w:val="0"/>
      <w:marBottom w:val="0"/>
      <w:divBdr>
        <w:top w:val="none" w:sz="0" w:space="0" w:color="auto"/>
        <w:left w:val="none" w:sz="0" w:space="0" w:color="auto"/>
        <w:bottom w:val="none" w:sz="0" w:space="0" w:color="auto"/>
        <w:right w:val="none" w:sz="0" w:space="0" w:color="auto"/>
      </w:divBdr>
      <w:divsChild>
        <w:div w:id="114374850">
          <w:marLeft w:val="0"/>
          <w:marRight w:val="0"/>
          <w:marTop w:val="0"/>
          <w:marBottom w:val="0"/>
          <w:divBdr>
            <w:top w:val="none" w:sz="0" w:space="0" w:color="auto"/>
            <w:left w:val="none" w:sz="0" w:space="0" w:color="auto"/>
            <w:bottom w:val="none" w:sz="0" w:space="0" w:color="auto"/>
            <w:right w:val="none" w:sz="0" w:space="0" w:color="auto"/>
          </w:divBdr>
          <w:divsChild>
            <w:div w:id="579995081">
              <w:marLeft w:val="180"/>
              <w:marRight w:val="240"/>
              <w:marTop w:val="0"/>
              <w:marBottom w:val="0"/>
              <w:divBdr>
                <w:top w:val="none" w:sz="0" w:space="0" w:color="auto"/>
                <w:left w:val="none" w:sz="0" w:space="0" w:color="auto"/>
                <w:bottom w:val="none" w:sz="0" w:space="0" w:color="auto"/>
                <w:right w:val="none" w:sz="0" w:space="0" w:color="auto"/>
              </w:divBdr>
              <w:divsChild>
                <w:div w:id="10294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3977">
          <w:marLeft w:val="0"/>
          <w:marRight w:val="0"/>
          <w:marTop w:val="0"/>
          <w:marBottom w:val="0"/>
          <w:divBdr>
            <w:top w:val="none" w:sz="0" w:space="0" w:color="auto"/>
            <w:left w:val="none" w:sz="0" w:space="0" w:color="auto"/>
            <w:bottom w:val="none" w:sz="0" w:space="0" w:color="auto"/>
            <w:right w:val="none" w:sz="0" w:space="0" w:color="auto"/>
          </w:divBdr>
          <w:divsChild>
            <w:div w:id="1142965634">
              <w:marLeft w:val="180"/>
              <w:marRight w:val="240"/>
              <w:marTop w:val="0"/>
              <w:marBottom w:val="0"/>
              <w:divBdr>
                <w:top w:val="none" w:sz="0" w:space="0" w:color="auto"/>
                <w:left w:val="none" w:sz="0" w:space="0" w:color="auto"/>
                <w:bottom w:val="none" w:sz="0" w:space="0" w:color="auto"/>
                <w:right w:val="none" w:sz="0" w:space="0" w:color="auto"/>
              </w:divBdr>
              <w:divsChild>
                <w:div w:id="19301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3693">
          <w:marLeft w:val="0"/>
          <w:marRight w:val="0"/>
          <w:marTop w:val="0"/>
          <w:marBottom w:val="0"/>
          <w:divBdr>
            <w:top w:val="none" w:sz="0" w:space="0" w:color="auto"/>
            <w:left w:val="none" w:sz="0" w:space="0" w:color="auto"/>
            <w:bottom w:val="none" w:sz="0" w:space="0" w:color="auto"/>
            <w:right w:val="none" w:sz="0" w:space="0" w:color="auto"/>
          </w:divBdr>
        </w:div>
        <w:div w:id="1395156142">
          <w:marLeft w:val="0"/>
          <w:marRight w:val="0"/>
          <w:marTop w:val="0"/>
          <w:marBottom w:val="0"/>
          <w:divBdr>
            <w:top w:val="none" w:sz="0" w:space="0" w:color="auto"/>
            <w:left w:val="none" w:sz="0" w:space="0" w:color="auto"/>
            <w:bottom w:val="none" w:sz="0" w:space="0" w:color="auto"/>
            <w:right w:val="none" w:sz="0" w:space="0" w:color="auto"/>
          </w:divBdr>
          <w:divsChild>
            <w:div w:id="381906503">
              <w:marLeft w:val="180"/>
              <w:marRight w:val="240"/>
              <w:marTop w:val="0"/>
              <w:marBottom w:val="0"/>
              <w:divBdr>
                <w:top w:val="none" w:sz="0" w:space="0" w:color="auto"/>
                <w:left w:val="none" w:sz="0" w:space="0" w:color="auto"/>
                <w:bottom w:val="none" w:sz="0" w:space="0" w:color="auto"/>
                <w:right w:val="none" w:sz="0" w:space="0" w:color="auto"/>
              </w:divBdr>
              <w:divsChild>
                <w:div w:id="1124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5946">
          <w:marLeft w:val="0"/>
          <w:marRight w:val="0"/>
          <w:marTop w:val="0"/>
          <w:marBottom w:val="0"/>
          <w:divBdr>
            <w:top w:val="none" w:sz="0" w:space="0" w:color="auto"/>
            <w:left w:val="none" w:sz="0" w:space="0" w:color="auto"/>
            <w:bottom w:val="none" w:sz="0" w:space="0" w:color="auto"/>
            <w:right w:val="none" w:sz="0" w:space="0" w:color="auto"/>
          </w:divBdr>
          <w:divsChild>
            <w:div w:id="1571302769">
              <w:marLeft w:val="180"/>
              <w:marRight w:val="240"/>
              <w:marTop w:val="0"/>
              <w:marBottom w:val="0"/>
              <w:divBdr>
                <w:top w:val="none" w:sz="0" w:space="0" w:color="auto"/>
                <w:left w:val="none" w:sz="0" w:space="0" w:color="auto"/>
                <w:bottom w:val="none" w:sz="0" w:space="0" w:color="auto"/>
                <w:right w:val="none" w:sz="0" w:space="0" w:color="auto"/>
              </w:divBdr>
              <w:divsChild>
                <w:div w:id="21351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2635">
          <w:marLeft w:val="0"/>
          <w:marRight w:val="0"/>
          <w:marTop w:val="0"/>
          <w:marBottom w:val="0"/>
          <w:divBdr>
            <w:top w:val="none" w:sz="0" w:space="0" w:color="auto"/>
            <w:left w:val="none" w:sz="0" w:space="0" w:color="auto"/>
            <w:bottom w:val="none" w:sz="0" w:space="0" w:color="auto"/>
            <w:right w:val="none" w:sz="0" w:space="0" w:color="auto"/>
          </w:divBdr>
          <w:divsChild>
            <w:div w:id="1392460600">
              <w:marLeft w:val="180"/>
              <w:marRight w:val="240"/>
              <w:marTop w:val="0"/>
              <w:marBottom w:val="0"/>
              <w:divBdr>
                <w:top w:val="none" w:sz="0" w:space="0" w:color="auto"/>
                <w:left w:val="none" w:sz="0" w:space="0" w:color="auto"/>
                <w:bottom w:val="none" w:sz="0" w:space="0" w:color="auto"/>
                <w:right w:val="none" w:sz="0" w:space="0" w:color="auto"/>
              </w:divBdr>
              <w:divsChild>
                <w:div w:id="12402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4149">
          <w:marLeft w:val="0"/>
          <w:marRight w:val="0"/>
          <w:marTop w:val="0"/>
          <w:marBottom w:val="0"/>
          <w:divBdr>
            <w:top w:val="none" w:sz="0" w:space="0" w:color="auto"/>
            <w:left w:val="none" w:sz="0" w:space="0" w:color="auto"/>
            <w:bottom w:val="none" w:sz="0" w:space="0" w:color="auto"/>
            <w:right w:val="none" w:sz="0" w:space="0" w:color="auto"/>
          </w:divBdr>
          <w:divsChild>
            <w:div w:id="782843638">
              <w:marLeft w:val="180"/>
              <w:marRight w:val="240"/>
              <w:marTop w:val="0"/>
              <w:marBottom w:val="0"/>
              <w:divBdr>
                <w:top w:val="none" w:sz="0" w:space="0" w:color="auto"/>
                <w:left w:val="none" w:sz="0" w:space="0" w:color="auto"/>
                <w:bottom w:val="none" w:sz="0" w:space="0" w:color="auto"/>
                <w:right w:val="none" w:sz="0" w:space="0" w:color="auto"/>
              </w:divBdr>
              <w:divsChild>
                <w:div w:id="3384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5174">
          <w:marLeft w:val="0"/>
          <w:marRight w:val="0"/>
          <w:marTop w:val="0"/>
          <w:marBottom w:val="0"/>
          <w:divBdr>
            <w:top w:val="none" w:sz="0" w:space="0" w:color="auto"/>
            <w:left w:val="none" w:sz="0" w:space="0" w:color="auto"/>
            <w:bottom w:val="none" w:sz="0" w:space="0" w:color="auto"/>
            <w:right w:val="none" w:sz="0" w:space="0" w:color="auto"/>
          </w:divBdr>
          <w:divsChild>
            <w:div w:id="2014263730">
              <w:marLeft w:val="180"/>
              <w:marRight w:val="240"/>
              <w:marTop w:val="0"/>
              <w:marBottom w:val="0"/>
              <w:divBdr>
                <w:top w:val="none" w:sz="0" w:space="0" w:color="auto"/>
                <w:left w:val="none" w:sz="0" w:space="0" w:color="auto"/>
                <w:bottom w:val="none" w:sz="0" w:space="0" w:color="auto"/>
                <w:right w:val="none" w:sz="0" w:space="0" w:color="auto"/>
              </w:divBdr>
              <w:divsChild>
                <w:div w:id="2893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2950">
          <w:marLeft w:val="0"/>
          <w:marRight w:val="0"/>
          <w:marTop w:val="0"/>
          <w:marBottom w:val="0"/>
          <w:divBdr>
            <w:top w:val="none" w:sz="0" w:space="0" w:color="auto"/>
            <w:left w:val="none" w:sz="0" w:space="0" w:color="auto"/>
            <w:bottom w:val="none" w:sz="0" w:space="0" w:color="auto"/>
            <w:right w:val="none" w:sz="0" w:space="0" w:color="auto"/>
          </w:divBdr>
          <w:divsChild>
            <w:div w:id="2100759746">
              <w:marLeft w:val="180"/>
              <w:marRight w:val="240"/>
              <w:marTop w:val="0"/>
              <w:marBottom w:val="0"/>
              <w:divBdr>
                <w:top w:val="none" w:sz="0" w:space="0" w:color="auto"/>
                <w:left w:val="none" w:sz="0" w:space="0" w:color="auto"/>
                <w:bottom w:val="none" w:sz="0" w:space="0" w:color="auto"/>
                <w:right w:val="none" w:sz="0" w:space="0" w:color="auto"/>
              </w:divBdr>
              <w:divsChild>
                <w:div w:id="6644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16077">
      <w:bodyDiv w:val="1"/>
      <w:marLeft w:val="0"/>
      <w:marRight w:val="0"/>
      <w:marTop w:val="0"/>
      <w:marBottom w:val="0"/>
      <w:divBdr>
        <w:top w:val="none" w:sz="0" w:space="0" w:color="auto"/>
        <w:left w:val="none" w:sz="0" w:space="0" w:color="auto"/>
        <w:bottom w:val="none" w:sz="0" w:space="0" w:color="auto"/>
        <w:right w:val="none" w:sz="0" w:space="0" w:color="auto"/>
      </w:divBdr>
      <w:divsChild>
        <w:div w:id="1810243846">
          <w:marLeft w:val="0"/>
          <w:marRight w:val="0"/>
          <w:marTop w:val="0"/>
          <w:marBottom w:val="0"/>
          <w:divBdr>
            <w:top w:val="none" w:sz="0" w:space="0" w:color="auto"/>
            <w:left w:val="none" w:sz="0" w:space="0" w:color="auto"/>
            <w:bottom w:val="none" w:sz="0" w:space="0" w:color="auto"/>
            <w:right w:val="none" w:sz="0" w:space="0" w:color="auto"/>
          </w:divBdr>
        </w:div>
      </w:divsChild>
    </w:div>
    <w:div w:id="1420635946">
      <w:bodyDiv w:val="1"/>
      <w:marLeft w:val="0"/>
      <w:marRight w:val="0"/>
      <w:marTop w:val="0"/>
      <w:marBottom w:val="0"/>
      <w:divBdr>
        <w:top w:val="none" w:sz="0" w:space="0" w:color="auto"/>
        <w:left w:val="none" w:sz="0" w:space="0" w:color="auto"/>
        <w:bottom w:val="none" w:sz="0" w:space="0" w:color="auto"/>
        <w:right w:val="none" w:sz="0" w:space="0" w:color="auto"/>
      </w:divBdr>
    </w:div>
    <w:div w:id="1421566946">
      <w:bodyDiv w:val="1"/>
      <w:marLeft w:val="0"/>
      <w:marRight w:val="0"/>
      <w:marTop w:val="0"/>
      <w:marBottom w:val="0"/>
      <w:divBdr>
        <w:top w:val="none" w:sz="0" w:space="0" w:color="auto"/>
        <w:left w:val="none" w:sz="0" w:space="0" w:color="auto"/>
        <w:bottom w:val="none" w:sz="0" w:space="0" w:color="auto"/>
        <w:right w:val="none" w:sz="0" w:space="0" w:color="auto"/>
      </w:divBdr>
    </w:div>
    <w:div w:id="1435058548">
      <w:bodyDiv w:val="1"/>
      <w:marLeft w:val="0"/>
      <w:marRight w:val="0"/>
      <w:marTop w:val="0"/>
      <w:marBottom w:val="0"/>
      <w:divBdr>
        <w:top w:val="none" w:sz="0" w:space="0" w:color="auto"/>
        <w:left w:val="none" w:sz="0" w:space="0" w:color="auto"/>
        <w:bottom w:val="none" w:sz="0" w:space="0" w:color="auto"/>
        <w:right w:val="none" w:sz="0" w:space="0" w:color="auto"/>
      </w:divBdr>
    </w:div>
    <w:div w:id="1435899667">
      <w:bodyDiv w:val="1"/>
      <w:marLeft w:val="0"/>
      <w:marRight w:val="0"/>
      <w:marTop w:val="0"/>
      <w:marBottom w:val="0"/>
      <w:divBdr>
        <w:top w:val="none" w:sz="0" w:space="0" w:color="auto"/>
        <w:left w:val="none" w:sz="0" w:space="0" w:color="auto"/>
        <w:bottom w:val="none" w:sz="0" w:space="0" w:color="auto"/>
        <w:right w:val="none" w:sz="0" w:space="0" w:color="auto"/>
      </w:divBdr>
    </w:div>
    <w:div w:id="1436091974">
      <w:bodyDiv w:val="1"/>
      <w:marLeft w:val="0"/>
      <w:marRight w:val="0"/>
      <w:marTop w:val="0"/>
      <w:marBottom w:val="0"/>
      <w:divBdr>
        <w:top w:val="none" w:sz="0" w:space="0" w:color="auto"/>
        <w:left w:val="none" w:sz="0" w:space="0" w:color="auto"/>
        <w:bottom w:val="none" w:sz="0" w:space="0" w:color="auto"/>
        <w:right w:val="none" w:sz="0" w:space="0" w:color="auto"/>
      </w:divBdr>
    </w:div>
    <w:div w:id="1444111063">
      <w:bodyDiv w:val="1"/>
      <w:marLeft w:val="0"/>
      <w:marRight w:val="0"/>
      <w:marTop w:val="0"/>
      <w:marBottom w:val="0"/>
      <w:divBdr>
        <w:top w:val="none" w:sz="0" w:space="0" w:color="auto"/>
        <w:left w:val="none" w:sz="0" w:space="0" w:color="auto"/>
        <w:bottom w:val="none" w:sz="0" w:space="0" w:color="auto"/>
        <w:right w:val="none" w:sz="0" w:space="0" w:color="auto"/>
      </w:divBdr>
    </w:div>
    <w:div w:id="1454398646">
      <w:bodyDiv w:val="1"/>
      <w:marLeft w:val="0"/>
      <w:marRight w:val="0"/>
      <w:marTop w:val="0"/>
      <w:marBottom w:val="0"/>
      <w:divBdr>
        <w:top w:val="none" w:sz="0" w:space="0" w:color="auto"/>
        <w:left w:val="none" w:sz="0" w:space="0" w:color="auto"/>
        <w:bottom w:val="none" w:sz="0" w:space="0" w:color="auto"/>
        <w:right w:val="none" w:sz="0" w:space="0" w:color="auto"/>
      </w:divBdr>
      <w:divsChild>
        <w:div w:id="210843578">
          <w:marLeft w:val="0"/>
          <w:marRight w:val="0"/>
          <w:marTop w:val="0"/>
          <w:marBottom w:val="0"/>
          <w:divBdr>
            <w:top w:val="none" w:sz="0" w:space="0" w:color="auto"/>
            <w:left w:val="none" w:sz="0" w:space="0" w:color="auto"/>
            <w:bottom w:val="none" w:sz="0" w:space="0" w:color="auto"/>
            <w:right w:val="none" w:sz="0" w:space="0" w:color="auto"/>
          </w:divBdr>
          <w:divsChild>
            <w:div w:id="686952966">
              <w:marLeft w:val="0"/>
              <w:marRight w:val="0"/>
              <w:marTop w:val="0"/>
              <w:marBottom w:val="0"/>
              <w:divBdr>
                <w:top w:val="none" w:sz="0" w:space="0" w:color="auto"/>
                <w:left w:val="none" w:sz="0" w:space="0" w:color="auto"/>
                <w:bottom w:val="none" w:sz="0" w:space="0" w:color="auto"/>
                <w:right w:val="none" w:sz="0" w:space="0" w:color="auto"/>
              </w:divBdr>
            </w:div>
          </w:divsChild>
        </w:div>
        <w:div w:id="345835311">
          <w:marLeft w:val="0"/>
          <w:marRight w:val="0"/>
          <w:marTop w:val="0"/>
          <w:marBottom w:val="0"/>
          <w:divBdr>
            <w:top w:val="none" w:sz="0" w:space="0" w:color="auto"/>
            <w:left w:val="none" w:sz="0" w:space="0" w:color="auto"/>
            <w:bottom w:val="none" w:sz="0" w:space="0" w:color="auto"/>
            <w:right w:val="none" w:sz="0" w:space="0" w:color="auto"/>
          </w:divBdr>
          <w:divsChild>
            <w:div w:id="9167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6607">
      <w:bodyDiv w:val="1"/>
      <w:marLeft w:val="0"/>
      <w:marRight w:val="0"/>
      <w:marTop w:val="0"/>
      <w:marBottom w:val="0"/>
      <w:divBdr>
        <w:top w:val="none" w:sz="0" w:space="0" w:color="auto"/>
        <w:left w:val="none" w:sz="0" w:space="0" w:color="auto"/>
        <w:bottom w:val="none" w:sz="0" w:space="0" w:color="auto"/>
        <w:right w:val="none" w:sz="0" w:space="0" w:color="auto"/>
      </w:divBdr>
    </w:div>
    <w:div w:id="1467968051">
      <w:bodyDiv w:val="1"/>
      <w:marLeft w:val="0"/>
      <w:marRight w:val="0"/>
      <w:marTop w:val="0"/>
      <w:marBottom w:val="0"/>
      <w:divBdr>
        <w:top w:val="none" w:sz="0" w:space="0" w:color="auto"/>
        <w:left w:val="none" w:sz="0" w:space="0" w:color="auto"/>
        <w:bottom w:val="none" w:sz="0" w:space="0" w:color="auto"/>
        <w:right w:val="none" w:sz="0" w:space="0" w:color="auto"/>
      </w:divBdr>
      <w:divsChild>
        <w:div w:id="1252012638">
          <w:marLeft w:val="0"/>
          <w:marRight w:val="0"/>
          <w:marTop w:val="0"/>
          <w:marBottom w:val="0"/>
          <w:divBdr>
            <w:top w:val="none" w:sz="0" w:space="0" w:color="auto"/>
            <w:left w:val="none" w:sz="0" w:space="0" w:color="auto"/>
            <w:bottom w:val="none" w:sz="0" w:space="0" w:color="auto"/>
            <w:right w:val="none" w:sz="0" w:space="0" w:color="auto"/>
          </w:divBdr>
          <w:divsChild>
            <w:div w:id="736048242">
              <w:marLeft w:val="0"/>
              <w:marRight w:val="0"/>
              <w:marTop w:val="0"/>
              <w:marBottom w:val="0"/>
              <w:divBdr>
                <w:top w:val="none" w:sz="0" w:space="0" w:color="auto"/>
                <w:left w:val="none" w:sz="0" w:space="0" w:color="auto"/>
                <w:bottom w:val="none" w:sz="0" w:space="0" w:color="auto"/>
                <w:right w:val="none" w:sz="0" w:space="0" w:color="auto"/>
              </w:divBdr>
            </w:div>
            <w:div w:id="304430794">
              <w:marLeft w:val="0"/>
              <w:marRight w:val="0"/>
              <w:marTop w:val="0"/>
              <w:marBottom w:val="0"/>
              <w:divBdr>
                <w:top w:val="none" w:sz="0" w:space="0" w:color="auto"/>
                <w:left w:val="none" w:sz="0" w:space="0" w:color="auto"/>
                <w:bottom w:val="none" w:sz="0" w:space="0" w:color="auto"/>
                <w:right w:val="none" w:sz="0" w:space="0" w:color="auto"/>
              </w:divBdr>
            </w:div>
            <w:div w:id="1693334661">
              <w:marLeft w:val="0"/>
              <w:marRight w:val="0"/>
              <w:marTop w:val="0"/>
              <w:marBottom w:val="0"/>
              <w:divBdr>
                <w:top w:val="none" w:sz="0" w:space="0" w:color="auto"/>
                <w:left w:val="none" w:sz="0" w:space="0" w:color="auto"/>
                <w:bottom w:val="none" w:sz="0" w:space="0" w:color="auto"/>
                <w:right w:val="none" w:sz="0" w:space="0" w:color="auto"/>
              </w:divBdr>
            </w:div>
            <w:div w:id="1461803383">
              <w:marLeft w:val="0"/>
              <w:marRight w:val="0"/>
              <w:marTop w:val="0"/>
              <w:marBottom w:val="0"/>
              <w:divBdr>
                <w:top w:val="none" w:sz="0" w:space="0" w:color="auto"/>
                <w:left w:val="none" w:sz="0" w:space="0" w:color="auto"/>
                <w:bottom w:val="none" w:sz="0" w:space="0" w:color="auto"/>
                <w:right w:val="none" w:sz="0" w:space="0" w:color="auto"/>
              </w:divBdr>
            </w:div>
            <w:div w:id="13008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7451">
      <w:bodyDiv w:val="1"/>
      <w:marLeft w:val="0"/>
      <w:marRight w:val="0"/>
      <w:marTop w:val="0"/>
      <w:marBottom w:val="0"/>
      <w:divBdr>
        <w:top w:val="none" w:sz="0" w:space="0" w:color="auto"/>
        <w:left w:val="none" w:sz="0" w:space="0" w:color="auto"/>
        <w:bottom w:val="none" w:sz="0" w:space="0" w:color="auto"/>
        <w:right w:val="none" w:sz="0" w:space="0" w:color="auto"/>
      </w:divBdr>
      <w:divsChild>
        <w:div w:id="1754551301">
          <w:marLeft w:val="0"/>
          <w:marRight w:val="0"/>
          <w:marTop w:val="0"/>
          <w:marBottom w:val="0"/>
          <w:divBdr>
            <w:top w:val="none" w:sz="0" w:space="0" w:color="auto"/>
            <w:left w:val="none" w:sz="0" w:space="0" w:color="auto"/>
            <w:bottom w:val="none" w:sz="0" w:space="0" w:color="auto"/>
            <w:right w:val="none" w:sz="0" w:space="0" w:color="auto"/>
          </w:divBdr>
          <w:divsChild>
            <w:div w:id="771315817">
              <w:marLeft w:val="0"/>
              <w:marRight w:val="0"/>
              <w:marTop w:val="0"/>
              <w:marBottom w:val="0"/>
              <w:divBdr>
                <w:top w:val="none" w:sz="0" w:space="0" w:color="auto"/>
                <w:left w:val="none" w:sz="0" w:space="0" w:color="auto"/>
                <w:bottom w:val="none" w:sz="0" w:space="0" w:color="auto"/>
                <w:right w:val="none" w:sz="0" w:space="0" w:color="auto"/>
              </w:divBdr>
            </w:div>
            <w:div w:id="1496804110">
              <w:marLeft w:val="0"/>
              <w:marRight w:val="0"/>
              <w:marTop w:val="0"/>
              <w:marBottom w:val="0"/>
              <w:divBdr>
                <w:top w:val="none" w:sz="0" w:space="0" w:color="auto"/>
                <w:left w:val="none" w:sz="0" w:space="0" w:color="auto"/>
                <w:bottom w:val="none" w:sz="0" w:space="0" w:color="auto"/>
                <w:right w:val="none" w:sz="0" w:space="0" w:color="auto"/>
              </w:divBdr>
            </w:div>
            <w:div w:id="4429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7905">
      <w:bodyDiv w:val="1"/>
      <w:marLeft w:val="0"/>
      <w:marRight w:val="0"/>
      <w:marTop w:val="0"/>
      <w:marBottom w:val="0"/>
      <w:divBdr>
        <w:top w:val="none" w:sz="0" w:space="0" w:color="auto"/>
        <w:left w:val="none" w:sz="0" w:space="0" w:color="auto"/>
        <w:bottom w:val="none" w:sz="0" w:space="0" w:color="auto"/>
        <w:right w:val="none" w:sz="0" w:space="0" w:color="auto"/>
      </w:divBdr>
    </w:div>
    <w:div w:id="1487092820">
      <w:bodyDiv w:val="1"/>
      <w:marLeft w:val="0"/>
      <w:marRight w:val="0"/>
      <w:marTop w:val="0"/>
      <w:marBottom w:val="0"/>
      <w:divBdr>
        <w:top w:val="none" w:sz="0" w:space="0" w:color="auto"/>
        <w:left w:val="none" w:sz="0" w:space="0" w:color="auto"/>
        <w:bottom w:val="none" w:sz="0" w:space="0" w:color="auto"/>
        <w:right w:val="none" w:sz="0" w:space="0" w:color="auto"/>
      </w:divBdr>
      <w:divsChild>
        <w:div w:id="9646906">
          <w:marLeft w:val="0"/>
          <w:marRight w:val="0"/>
          <w:marTop w:val="0"/>
          <w:marBottom w:val="0"/>
          <w:divBdr>
            <w:top w:val="none" w:sz="0" w:space="0" w:color="auto"/>
            <w:left w:val="none" w:sz="0" w:space="0" w:color="auto"/>
            <w:bottom w:val="none" w:sz="0" w:space="0" w:color="auto"/>
            <w:right w:val="none" w:sz="0" w:space="0" w:color="auto"/>
          </w:divBdr>
          <w:divsChild>
            <w:div w:id="1016151627">
              <w:marLeft w:val="0"/>
              <w:marRight w:val="0"/>
              <w:marTop w:val="0"/>
              <w:marBottom w:val="0"/>
              <w:divBdr>
                <w:top w:val="none" w:sz="0" w:space="0" w:color="auto"/>
                <w:left w:val="none" w:sz="0" w:space="0" w:color="auto"/>
                <w:bottom w:val="none" w:sz="0" w:space="0" w:color="auto"/>
                <w:right w:val="none" w:sz="0" w:space="0" w:color="auto"/>
              </w:divBdr>
            </w:div>
            <w:div w:id="1661346133">
              <w:marLeft w:val="0"/>
              <w:marRight w:val="0"/>
              <w:marTop w:val="0"/>
              <w:marBottom w:val="0"/>
              <w:divBdr>
                <w:top w:val="none" w:sz="0" w:space="0" w:color="auto"/>
                <w:left w:val="none" w:sz="0" w:space="0" w:color="auto"/>
                <w:bottom w:val="none" w:sz="0" w:space="0" w:color="auto"/>
                <w:right w:val="none" w:sz="0" w:space="0" w:color="auto"/>
              </w:divBdr>
            </w:div>
            <w:div w:id="980420913">
              <w:marLeft w:val="0"/>
              <w:marRight w:val="0"/>
              <w:marTop w:val="0"/>
              <w:marBottom w:val="0"/>
              <w:divBdr>
                <w:top w:val="none" w:sz="0" w:space="0" w:color="auto"/>
                <w:left w:val="none" w:sz="0" w:space="0" w:color="auto"/>
                <w:bottom w:val="none" w:sz="0" w:space="0" w:color="auto"/>
                <w:right w:val="none" w:sz="0" w:space="0" w:color="auto"/>
              </w:divBdr>
            </w:div>
            <w:div w:id="414403035">
              <w:marLeft w:val="0"/>
              <w:marRight w:val="0"/>
              <w:marTop w:val="0"/>
              <w:marBottom w:val="0"/>
              <w:divBdr>
                <w:top w:val="none" w:sz="0" w:space="0" w:color="auto"/>
                <w:left w:val="none" w:sz="0" w:space="0" w:color="auto"/>
                <w:bottom w:val="none" w:sz="0" w:space="0" w:color="auto"/>
                <w:right w:val="none" w:sz="0" w:space="0" w:color="auto"/>
              </w:divBdr>
            </w:div>
            <w:div w:id="21092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4506">
      <w:bodyDiv w:val="1"/>
      <w:marLeft w:val="0"/>
      <w:marRight w:val="0"/>
      <w:marTop w:val="0"/>
      <w:marBottom w:val="0"/>
      <w:divBdr>
        <w:top w:val="none" w:sz="0" w:space="0" w:color="auto"/>
        <w:left w:val="none" w:sz="0" w:space="0" w:color="auto"/>
        <w:bottom w:val="none" w:sz="0" w:space="0" w:color="auto"/>
        <w:right w:val="none" w:sz="0" w:space="0" w:color="auto"/>
      </w:divBdr>
    </w:div>
    <w:div w:id="1488015922">
      <w:bodyDiv w:val="1"/>
      <w:marLeft w:val="0"/>
      <w:marRight w:val="0"/>
      <w:marTop w:val="0"/>
      <w:marBottom w:val="0"/>
      <w:divBdr>
        <w:top w:val="none" w:sz="0" w:space="0" w:color="auto"/>
        <w:left w:val="none" w:sz="0" w:space="0" w:color="auto"/>
        <w:bottom w:val="none" w:sz="0" w:space="0" w:color="auto"/>
        <w:right w:val="none" w:sz="0" w:space="0" w:color="auto"/>
      </w:divBdr>
      <w:divsChild>
        <w:div w:id="1151337164">
          <w:marLeft w:val="0"/>
          <w:marRight w:val="0"/>
          <w:marTop w:val="0"/>
          <w:marBottom w:val="0"/>
          <w:divBdr>
            <w:top w:val="none" w:sz="0" w:space="0" w:color="auto"/>
            <w:left w:val="none" w:sz="0" w:space="0" w:color="auto"/>
            <w:bottom w:val="none" w:sz="0" w:space="0" w:color="auto"/>
            <w:right w:val="none" w:sz="0" w:space="0" w:color="auto"/>
          </w:divBdr>
        </w:div>
      </w:divsChild>
    </w:div>
    <w:div w:id="1489858831">
      <w:bodyDiv w:val="1"/>
      <w:marLeft w:val="0"/>
      <w:marRight w:val="0"/>
      <w:marTop w:val="0"/>
      <w:marBottom w:val="0"/>
      <w:divBdr>
        <w:top w:val="none" w:sz="0" w:space="0" w:color="auto"/>
        <w:left w:val="none" w:sz="0" w:space="0" w:color="auto"/>
        <w:bottom w:val="none" w:sz="0" w:space="0" w:color="auto"/>
        <w:right w:val="none" w:sz="0" w:space="0" w:color="auto"/>
      </w:divBdr>
    </w:div>
    <w:div w:id="1493838946">
      <w:bodyDiv w:val="1"/>
      <w:marLeft w:val="0"/>
      <w:marRight w:val="0"/>
      <w:marTop w:val="0"/>
      <w:marBottom w:val="0"/>
      <w:divBdr>
        <w:top w:val="none" w:sz="0" w:space="0" w:color="auto"/>
        <w:left w:val="none" w:sz="0" w:space="0" w:color="auto"/>
        <w:bottom w:val="none" w:sz="0" w:space="0" w:color="auto"/>
        <w:right w:val="none" w:sz="0" w:space="0" w:color="auto"/>
      </w:divBdr>
    </w:div>
    <w:div w:id="1493988866">
      <w:bodyDiv w:val="1"/>
      <w:marLeft w:val="0"/>
      <w:marRight w:val="0"/>
      <w:marTop w:val="0"/>
      <w:marBottom w:val="0"/>
      <w:divBdr>
        <w:top w:val="none" w:sz="0" w:space="0" w:color="auto"/>
        <w:left w:val="none" w:sz="0" w:space="0" w:color="auto"/>
        <w:bottom w:val="none" w:sz="0" w:space="0" w:color="auto"/>
        <w:right w:val="none" w:sz="0" w:space="0" w:color="auto"/>
      </w:divBdr>
    </w:div>
    <w:div w:id="1494567648">
      <w:bodyDiv w:val="1"/>
      <w:marLeft w:val="0"/>
      <w:marRight w:val="0"/>
      <w:marTop w:val="0"/>
      <w:marBottom w:val="0"/>
      <w:divBdr>
        <w:top w:val="none" w:sz="0" w:space="0" w:color="auto"/>
        <w:left w:val="none" w:sz="0" w:space="0" w:color="auto"/>
        <w:bottom w:val="none" w:sz="0" w:space="0" w:color="auto"/>
        <w:right w:val="none" w:sz="0" w:space="0" w:color="auto"/>
      </w:divBdr>
    </w:div>
    <w:div w:id="1496192171">
      <w:bodyDiv w:val="1"/>
      <w:marLeft w:val="0"/>
      <w:marRight w:val="0"/>
      <w:marTop w:val="0"/>
      <w:marBottom w:val="0"/>
      <w:divBdr>
        <w:top w:val="none" w:sz="0" w:space="0" w:color="auto"/>
        <w:left w:val="none" w:sz="0" w:space="0" w:color="auto"/>
        <w:bottom w:val="none" w:sz="0" w:space="0" w:color="auto"/>
        <w:right w:val="none" w:sz="0" w:space="0" w:color="auto"/>
      </w:divBdr>
    </w:div>
    <w:div w:id="1500458605">
      <w:bodyDiv w:val="1"/>
      <w:marLeft w:val="0"/>
      <w:marRight w:val="0"/>
      <w:marTop w:val="0"/>
      <w:marBottom w:val="0"/>
      <w:divBdr>
        <w:top w:val="none" w:sz="0" w:space="0" w:color="auto"/>
        <w:left w:val="none" w:sz="0" w:space="0" w:color="auto"/>
        <w:bottom w:val="none" w:sz="0" w:space="0" w:color="auto"/>
        <w:right w:val="none" w:sz="0" w:space="0" w:color="auto"/>
      </w:divBdr>
    </w:div>
    <w:div w:id="1502894401">
      <w:bodyDiv w:val="1"/>
      <w:marLeft w:val="0"/>
      <w:marRight w:val="0"/>
      <w:marTop w:val="0"/>
      <w:marBottom w:val="0"/>
      <w:divBdr>
        <w:top w:val="none" w:sz="0" w:space="0" w:color="auto"/>
        <w:left w:val="none" w:sz="0" w:space="0" w:color="auto"/>
        <w:bottom w:val="none" w:sz="0" w:space="0" w:color="auto"/>
        <w:right w:val="none" w:sz="0" w:space="0" w:color="auto"/>
      </w:divBdr>
      <w:divsChild>
        <w:div w:id="387849530">
          <w:marLeft w:val="0"/>
          <w:marRight w:val="0"/>
          <w:marTop w:val="0"/>
          <w:marBottom w:val="0"/>
          <w:divBdr>
            <w:top w:val="none" w:sz="0" w:space="0" w:color="auto"/>
            <w:left w:val="none" w:sz="0" w:space="0" w:color="auto"/>
            <w:bottom w:val="none" w:sz="0" w:space="0" w:color="auto"/>
            <w:right w:val="none" w:sz="0" w:space="0" w:color="auto"/>
          </w:divBdr>
        </w:div>
      </w:divsChild>
    </w:div>
    <w:div w:id="1503007656">
      <w:bodyDiv w:val="1"/>
      <w:marLeft w:val="0"/>
      <w:marRight w:val="0"/>
      <w:marTop w:val="0"/>
      <w:marBottom w:val="0"/>
      <w:divBdr>
        <w:top w:val="none" w:sz="0" w:space="0" w:color="auto"/>
        <w:left w:val="none" w:sz="0" w:space="0" w:color="auto"/>
        <w:bottom w:val="none" w:sz="0" w:space="0" w:color="auto"/>
        <w:right w:val="none" w:sz="0" w:space="0" w:color="auto"/>
      </w:divBdr>
    </w:div>
    <w:div w:id="1519346189">
      <w:bodyDiv w:val="1"/>
      <w:marLeft w:val="0"/>
      <w:marRight w:val="0"/>
      <w:marTop w:val="0"/>
      <w:marBottom w:val="0"/>
      <w:divBdr>
        <w:top w:val="none" w:sz="0" w:space="0" w:color="auto"/>
        <w:left w:val="none" w:sz="0" w:space="0" w:color="auto"/>
        <w:bottom w:val="none" w:sz="0" w:space="0" w:color="auto"/>
        <w:right w:val="none" w:sz="0" w:space="0" w:color="auto"/>
      </w:divBdr>
    </w:div>
    <w:div w:id="1525899281">
      <w:bodyDiv w:val="1"/>
      <w:marLeft w:val="0"/>
      <w:marRight w:val="0"/>
      <w:marTop w:val="0"/>
      <w:marBottom w:val="0"/>
      <w:divBdr>
        <w:top w:val="none" w:sz="0" w:space="0" w:color="auto"/>
        <w:left w:val="none" w:sz="0" w:space="0" w:color="auto"/>
        <w:bottom w:val="none" w:sz="0" w:space="0" w:color="auto"/>
        <w:right w:val="none" w:sz="0" w:space="0" w:color="auto"/>
      </w:divBdr>
    </w:div>
    <w:div w:id="1553538658">
      <w:bodyDiv w:val="1"/>
      <w:marLeft w:val="0"/>
      <w:marRight w:val="0"/>
      <w:marTop w:val="0"/>
      <w:marBottom w:val="0"/>
      <w:divBdr>
        <w:top w:val="none" w:sz="0" w:space="0" w:color="auto"/>
        <w:left w:val="none" w:sz="0" w:space="0" w:color="auto"/>
        <w:bottom w:val="none" w:sz="0" w:space="0" w:color="auto"/>
        <w:right w:val="none" w:sz="0" w:space="0" w:color="auto"/>
      </w:divBdr>
    </w:div>
    <w:div w:id="1556350574">
      <w:bodyDiv w:val="1"/>
      <w:marLeft w:val="0"/>
      <w:marRight w:val="0"/>
      <w:marTop w:val="0"/>
      <w:marBottom w:val="0"/>
      <w:divBdr>
        <w:top w:val="none" w:sz="0" w:space="0" w:color="auto"/>
        <w:left w:val="none" w:sz="0" w:space="0" w:color="auto"/>
        <w:bottom w:val="none" w:sz="0" w:space="0" w:color="auto"/>
        <w:right w:val="none" w:sz="0" w:space="0" w:color="auto"/>
      </w:divBdr>
    </w:div>
    <w:div w:id="1556963330">
      <w:bodyDiv w:val="1"/>
      <w:marLeft w:val="0"/>
      <w:marRight w:val="0"/>
      <w:marTop w:val="0"/>
      <w:marBottom w:val="0"/>
      <w:divBdr>
        <w:top w:val="none" w:sz="0" w:space="0" w:color="auto"/>
        <w:left w:val="none" w:sz="0" w:space="0" w:color="auto"/>
        <w:bottom w:val="none" w:sz="0" w:space="0" w:color="auto"/>
        <w:right w:val="none" w:sz="0" w:space="0" w:color="auto"/>
      </w:divBdr>
    </w:div>
    <w:div w:id="1560289809">
      <w:bodyDiv w:val="1"/>
      <w:marLeft w:val="0"/>
      <w:marRight w:val="0"/>
      <w:marTop w:val="0"/>
      <w:marBottom w:val="0"/>
      <w:divBdr>
        <w:top w:val="none" w:sz="0" w:space="0" w:color="auto"/>
        <w:left w:val="none" w:sz="0" w:space="0" w:color="auto"/>
        <w:bottom w:val="none" w:sz="0" w:space="0" w:color="auto"/>
        <w:right w:val="none" w:sz="0" w:space="0" w:color="auto"/>
      </w:divBdr>
    </w:div>
    <w:div w:id="1571962029">
      <w:bodyDiv w:val="1"/>
      <w:marLeft w:val="0"/>
      <w:marRight w:val="0"/>
      <w:marTop w:val="0"/>
      <w:marBottom w:val="0"/>
      <w:divBdr>
        <w:top w:val="none" w:sz="0" w:space="0" w:color="auto"/>
        <w:left w:val="none" w:sz="0" w:space="0" w:color="auto"/>
        <w:bottom w:val="none" w:sz="0" w:space="0" w:color="auto"/>
        <w:right w:val="none" w:sz="0" w:space="0" w:color="auto"/>
      </w:divBdr>
    </w:div>
    <w:div w:id="1584679591">
      <w:bodyDiv w:val="1"/>
      <w:marLeft w:val="0"/>
      <w:marRight w:val="0"/>
      <w:marTop w:val="0"/>
      <w:marBottom w:val="0"/>
      <w:divBdr>
        <w:top w:val="none" w:sz="0" w:space="0" w:color="auto"/>
        <w:left w:val="none" w:sz="0" w:space="0" w:color="auto"/>
        <w:bottom w:val="none" w:sz="0" w:space="0" w:color="auto"/>
        <w:right w:val="none" w:sz="0" w:space="0" w:color="auto"/>
      </w:divBdr>
      <w:divsChild>
        <w:div w:id="130759233">
          <w:marLeft w:val="0"/>
          <w:marRight w:val="0"/>
          <w:marTop w:val="0"/>
          <w:marBottom w:val="0"/>
          <w:divBdr>
            <w:top w:val="none" w:sz="0" w:space="0" w:color="auto"/>
            <w:left w:val="none" w:sz="0" w:space="0" w:color="auto"/>
            <w:bottom w:val="none" w:sz="0" w:space="0" w:color="auto"/>
            <w:right w:val="none" w:sz="0" w:space="0" w:color="auto"/>
          </w:divBdr>
          <w:divsChild>
            <w:div w:id="1791631280">
              <w:marLeft w:val="0"/>
              <w:marRight w:val="0"/>
              <w:marTop w:val="0"/>
              <w:marBottom w:val="0"/>
              <w:divBdr>
                <w:top w:val="none" w:sz="0" w:space="0" w:color="auto"/>
                <w:left w:val="none" w:sz="0" w:space="0" w:color="auto"/>
                <w:bottom w:val="none" w:sz="0" w:space="0" w:color="auto"/>
                <w:right w:val="none" w:sz="0" w:space="0" w:color="auto"/>
              </w:divBdr>
            </w:div>
            <w:div w:id="866723126">
              <w:marLeft w:val="0"/>
              <w:marRight w:val="0"/>
              <w:marTop w:val="0"/>
              <w:marBottom w:val="0"/>
              <w:divBdr>
                <w:top w:val="none" w:sz="0" w:space="0" w:color="auto"/>
                <w:left w:val="none" w:sz="0" w:space="0" w:color="auto"/>
                <w:bottom w:val="none" w:sz="0" w:space="0" w:color="auto"/>
                <w:right w:val="none" w:sz="0" w:space="0" w:color="auto"/>
              </w:divBdr>
            </w:div>
            <w:div w:id="595480974">
              <w:marLeft w:val="0"/>
              <w:marRight w:val="0"/>
              <w:marTop w:val="0"/>
              <w:marBottom w:val="0"/>
              <w:divBdr>
                <w:top w:val="none" w:sz="0" w:space="0" w:color="auto"/>
                <w:left w:val="none" w:sz="0" w:space="0" w:color="auto"/>
                <w:bottom w:val="none" w:sz="0" w:space="0" w:color="auto"/>
                <w:right w:val="none" w:sz="0" w:space="0" w:color="auto"/>
              </w:divBdr>
            </w:div>
            <w:div w:id="1139805750">
              <w:marLeft w:val="0"/>
              <w:marRight w:val="0"/>
              <w:marTop w:val="0"/>
              <w:marBottom w:val="0"/>
              <w:divBdr>
                <w:top w:val="none" w:sz="0" w:space="0" w:color="auto"/>
                <w:left w:val="none" w:sz="0" w:space="0" w:color="auto"/>
                <w:bottom w:val="none" w:sz="0" w:space="0" w:color="auto"/>
                <w:right w:val="none" w:sz="0" w:space="0" w:color="auto"/>
              </w:divBdr>
            </w:div>
            <w:div w:id="1093932851">
              <w:marLeft w:val="0"/>
              <w:marRight w:val="0"/>
              <w:marTop w:val="0"/>
              <w:marBottom w:val="0"/>
              <w:divBdr>
                <w:top w:val="none" w:sz="0" w:space="0" w:color="auto"/>
                <w:left w:val="none" w:sz="0" w:space="0" w:color="auto"/>
                <w:bottom w:val="none" w:sz="0" w:space="0" w:color="auto"/>
                <w:right w:val="none" w:sz="0" w:space="0" w:color="auto"/>
              </w:divBdr>
            </w:div>
            <w:div w:id="13773747">
              <w:marLeft w:val="0"/>
              <w:marRight w:val="0"/>
              <w:marTop w:val="0"/>
              <w:marBottom w:val="0"/>
              <w:divBdr>
                <w:top w:val="none" w:sz="0" w:space="0" w:color="auto"/>
                <w:left w:val="none" w:sz="0" w:space="0" w:color="auto"/>
                <w:bottom w:val="none" w:sz="0" w:space="0" w:color="auto"/>
                <w:right w:val="none" w:sz="0" w:space="0" w:color="auto"/>
              </w:divBdr>
            </w:div>
            <w:div w:id="45686141">
              <w:marLeft w:val="0"/>
              <w:marRight w:val="0"/>
              <w:marTop w:val="0"/>
              <w:marBottom w:val="0"/>
              <w:divBdr>
                <w:top w:val="none" w:sz="0" w:space="0" w:color="auto"/>
                <w:left w:val="none" w:sz="0" w:space="0" w:color="auto"/>
                <w:bottom w:val="none" w:sz="0" w:space="0" w:color="auto"/>
                <w:right w:val="none" w:sz="0" w:space="0" w:color="auto"/>
              </w:divBdr>
            </w:div>
            <w:div w:id="1174339841">
              <w:marLeft w:val="0"/>
              <w:marRight w:val="0"/>
              <w:marTop w:val="0"/>
              <w:marBottom w:val="0"/>
              <w:divBdr>
                <w:top w:val="none" w:sz="0" w:space="0" w:color="auto"/>
                <w:left w:val="none" w:sz="0" w:space="0" w:color="auto"/>
                <w:bottom w:val="none" w:sz="0" w:space="0" w:color="auto"/>
                <w:right w:val="none" w:sz="0" w:space="0" w:color="auto"/>
              </w:divBdr>
            </w:div>
            <w:div w:id="294525777">
              <w:marLeft w:val="0"/>
              <w:marRight w:val="0"/>
              <w:marTop w:val="0"/>
              <w:marBottom w:val="0"/>
              <w:divBdr>
                <w:top w:val="none" w:sz="0" w:space="0" w:color="auto"/>
                <w:left w:val="none" w:sz="0" w:space="0" w:color="auto"/>
                <w:bottom w:val="none" w:sz="0" w:space="0" w:color="auto"/>
                <w:right w:val="none" w:sz="0" w:space="0" w:color="auto"/>
              </w:divBdr>
            </w:div>
            <w:div w:id="2012486758">
              <w:marLeft w:val="0"/>
              <w:marRight w:val="0"/>
              <w:marTop w:val="0"/>
              <w:marBottom w:val="0"/>
              <w:divBdr>
                <w:top w:val="none" w:sz="0" w:space="0" w:color="auto"/>
                <w:left w:val="none" w:sz="0" w:space="0" w:color="auto"/>
                <w:bottom w:val="none" w:sz="0" w:space="0" w:color="auto"/>
                <w:right w:val="none" w:sz="0" w:space="0" w:color="auto"/>
              </w:divBdr>
            </w:div>
            <w:div w:id="185408971">
              <w:marLeft w:val="0"/>
              <w:marRight w:val="0"/>
              <w:marTop w:val="0"/>
              <w:marBottom w:val="0"/>
              <w:divBdr>
                <w:top w:val="none" w:sz="0" w:space="0" w:color="auto"/>
                <w:left w:val="none" w:sz="0" w:space="0" w:color="auto"/>
                <w:bottom w:val="none" w:sz="0" w:space="0" w:color="auto"/>
                <w:right w:val="none" w:sz="0" w:space="0" w:color="auto"/>
              </w:divBdr>
            </w:div>
            <w:div w:id="1952394705">
              <w:marLeft w:val="0"/>
              <w:marRight w:val="0"/>
              <w:marTop w:val="0"/>
              <w:marBottom w:val="0"/>
              <w:divBdr>
                <w:top w:val="none" w:sz="0" w:space="0" w:color="auto"/>
                <w:left w:val="none" w:sz="0" w:space="0" w:color="auto"/>
                <w:bottom w:val="none" w:sz="0" w:space="0" w:color="auto"/>
                <w:right w:val="none" w:sz="0" w:space="0" w:color="auto"/>
              </w:divBdr>
            </w:div>
            <w:div w:id="1376663613">
              <w:marLeft w:val="0"/>
              <w:marRight w:val="0"/>
              <w:marTop w:val="0"/>
              <w:marBottom w:val="0"/>
              <w:divBdr>
                <w:top w:val="none" w:sz="0" w:space="0" w:color="auto"/>
                <w:left w:val="none" w:sz="0" w:space="0" w:color="auto"/>
                <w:bottom w:val="none" w:sz="0" w:space="0" w:color="auto"/>
                <w:right w:val="none" w:sz="0" w:space="0" w:color="auto"/>
              </w:divBdr>
            </w:div>
            <w:div w:id="210043570">
              <w:marLeft w:val="0"/>
              <w:marRight w:val="0"/>
              <w:marTop w:val="0"/>
              <w:marBottom w:val="0"/>
              <w:divBdr>
                <w:top w:val="none" w:sz="0" w:space="0" w:color="auto"/>
                <w:left w:val="none" w:sz="0" w:space="0" w:color="auto"/>
                <w:bottom w:val="none" w:sz="0" w:space="0" w:color="auto"/>
                <w:right w:val="none" w:sz="0" w:space="0" w:color="auto"/>
              </w:divBdr>
            </w:div>
            <w:div w:id="1914003733">
              <w:marLeft w:val="0"/>
              <w:marRight w:val="0"/>
              <w:marTop w:val="0"/>
              <w:marBottom w:val="0"/>
              <w:divBdr>
                <w:top w:val="none" w:sz="0" w:space="0" w:color="auto"/>
                <w:left w:val="none" w:sz="0" w:space="0" w:color="auto"/>
                <w:bottom w:val="none" w:sz="0" w:space="0" w:color="auto"/>
                <w:right w:val="none" w:sz="0" w:space="0" w:color="auto"/>
              </w:divBdr>
            </w:div>
            <w:div w:id="346249731">
              <w:marLeft w:val="0"/>
              <w:marRight w:val="0"/>
              <w:marTop w:val="0"/>
              <w:marBottom w:val="0"/>
              <w:divBdr>
                <w:top w:val="none" w:sz="0" w:space="0" w:color="auto"/>
                <w:left w:val="none" w:sz="0" w:space="0" w:color="auto"/>
                <w:bottom w:val="none" w:sz="0" w:space="0" w:color="auto"/>
                <w:right w:val="none" w:sz="0" w:space="0" w:color="auto"/>
              </w:divBdr>
            </w:div>
            <w:div w:id="1442870510">
              <w:marLeft w:val="0"/>
              <w:marRight w:val="0"/>
              <w:marTop w:val="0"/>
              <w:marBottom w:val="0"/>
              <w:divBdr>
                <w:top w:val="none" w:sz="0" w:space="0" w:color="auto"/>
                <w:left w:val="none" w:sz="0" w:space="0" w:color="auto"/>
                <w:bottom w:val="none" w:sz="0" w:space="0" w:color="auto"/>
                <w:right w:val="none" w:sz="0" w:space="0" w:color="auto"/>
              </w:divBdr>
            </w:div>
            <w:div w:id="65958994">
              <w:marLeft w:val="0"/>
              <w:marRight w:val="0"/>
              <w:marTop w:val="0"/>
              <w:marBottom w:val="0"/>
              <w:divBdr>
                <w:top w:val="none" w:sz="0" w:space="0" w:color="auto"/>
                <w:left w:val="none" w:sz="0" w:space="0" w:color="auto"/>
                <w:bottom w:val="none" w:sz="0" w:space="0" w:color="auto"/>
                <w:right w:val="none" w:sz="0" w:space="0" w:color="auto"/>
              </w:divBdr>
            </w:div>
            <w:div w:id="396510904">
              <w:marLeft w:val="0"/>
              <w:marRight w:val="0"/>
              <w:marTop w:val="0"/>
              <w:marBottom w:val="0"/>
              <w:divBdr>
                <w:top w:val="none" w:sz="0" w:space="0" w:color="auto"/>
                <w:left w:val="none" w:sz="0" w:space="0" w:color="auto"/>
                <w:bottom w:val="none" w:sz="0" w:space="0" w:color="auto"/>
                <w:right w:val="none" w:sz="0" w:space="0" w:color="auto"/>
              </w:divBdr>
            </w:div>
            <w:div w:id="276182223">
              <w:marLeft w:val="0"/>
              <w:marRight w:val="0"/>
              <w:marTop w:val="0"/>
              <w:marBottom w:val="0"/>
              <w:divBdr>
                <w:top w:val="none" w:sz="0" w:space="0" w:color="auto"/>
                <w:left w:val="none" w:sz="0" w:space="0" w:color="auto"/>
                <w:bottom w:val="none" w:sz="0" w:space="0" w:color="auto"/>
                <w:right w:val="none" w:sz="0" w:space="0" w:color="auto"/>
              </w:divBdr>
            </w:div>
            <w:div w:id="81802954">
              <w:marLeft w:val="0"/>
              <w:marRight w:val="0"/>
              <w:marTop w:val="0"/>
              <w:marBottom w:val="0"/>
              <w:divBdr>
                <w:top w:val="none" w:sz="0" w:space="0" w:color="auto"/>
                <w:left w:val="none" w:sz="0" w:space="0" w:color="auto"/>
                <w:bottom w:val="none" w:sz="0" w:space="0" w:color="auto"/>
                <w:right w:val="none" w:sz="0" w:space="0" w:color="auto"/>
              </w:divBdr>
            </w:div>
            <w:div w:id="2006930396">
              <w:marLeft w:val="0"/>
              <w:marRight w:val="0"/>
              <w:marTop w:val="0"/>
              <w:marBottom w:val="0"/>
              <w:divBdr>
                <w:top w:val="none" w:sz="0" w:space="0" w:color="auto"/>
                <w:left w:val="none" w:sz="0" w:space="0" w:color="auto"/>
                <w:bottom w:val="none" w:sz="0" w:space="0" w:color="auto"/>
                <w:right w:val="none" w:sz="0" w:space="0" w:color="auto"/>
              </w:divBdr>
            </w:div>
            <w:div w:id="960963834">
              <w:marLeft w:val="0"/>
              <w:marRight w:val="0"/>
              <w:marTop w:val="0"/>
              <w:marBottom w:val="0"/>
              <w:divBdr>
                <w:top w:val="none" w:sz="0" w:space="0" w:color="auto"/>
                <w:left w:val="none" w:sz="0" w:space="0" w:color="auto"/>
                <w:bottom w:val="none" w:sz="0" w:space="0" w:color="auto"/>
                <w:right w:val="none" w:sz="0" w:space="0" w:color="auto"/>
              </w:divBdr>
            </w:div>
            <w:div w:id="236090974">
              <w:marLeft w:val="0"/>
              <w:marRight w:val="0"/>
              <w:marTop w:val="0"/>
              <w:marBottom w:val="0"/>
              <w:divBdr>
                <w:top w:val="none" w:sz="0" w:space="0" w:color="auto"/>
                <w:left w:val="none" w:sz="0" w:space="0" w:color="auto"/>
                <w:bottom w:val="none" w:sz="0" w:space="0" w:color="auto"/>
                <w:right w:val="none" w:sz="0" w:space="0" w:color="auto"/>
              </w:divBdr>
            </w:div>
            <w:div w:id="742484627">
              <w:marLeft w:val="0"/>
              <w:marRight w:val="0"/>
              <w:marTop w:val="0"/>
              <w:marBottom w:val="0"/>
              <w:divBdr>
                <w:top w:val="none" w:sz="0" w:space="0" w:color="auto"/>
                <w:left w:val="none" w:sz="0" w:space="0" w:color="auto"/>
                <w:bottom w:val="none" w:sz="0" w:space="0" w:color="auto"/>
                <w:right w:val="none" w:sz="0" w:space="0" w:color="auto"/>
              </w:divBdr>
            </w:div>
            <w:div w:id="562831799">
              <w:marLeft w:val="0"/>
              <w:marRight w:val="0"/>
              <w:marTop w:val="0"/>
              <w:marBottom w:val="0"/>
              <w:divBdr>
                <w:top w:val="none" w:sz="0" w:space="0" w:color="auto"/>
                <w:left w:val="none" w:sz="0" w:space="0" w:color="auto"/>
                <w:bottom w:val="none" w:sz="0" w:space="0" w:color="auto"/>
                <w:right w:val="none" w:sz="0" w:space="0" w:color="auto"/>
              </w:divBdr>
            </w:div>
            <w:div w:id="1877427769">
              <w:marLeft w:val="0"/>
              <w:marRight w:val="0"/>
              <w:marTop w:val="0"/>
              <w:marBottom w:val="0"/>
              <w:divBdr>
                <w:top w:val="none" w:sz="0" w:space="0" w:color="auto"/>
                <w:left w:val="none" w:sz="0" w:space="0" w:color="auto"/>
                <w:bottom w:val="none" w:sz="0" w:space="0" w:color="auto"/>
                <w:right w:val="none" w:sz="0" w:space="0" w:color="auto"/>
              </w:divBdr>
            </w:div>
            <w:div w:id="394669628">
              <w:marLeft w:val="0"/>
              <w:marRight w:val="0"/>
              <w:marTop w:val="0"/>
              <w:marBottom w:val="0"/>
              <w:divBdr>
                <w:top w:val="none" w:sz="0" w:space="0" w:color="auto"/>
                <w:left w:val="none" w:sz="0" w:space="0" w:color="auto"/>
                <w:bottom w:val="none" w:sz="0" w:space="0" w:color="auto"/>
                <w:right w:val="none" w:sz="0" w:space="0" w:color="auto"/>
              </w:divBdr>
            </w:div>
            <w:div w:id="1262303941">
              <w:marLeft w:val="0"/>
              <w:marRight w:val="0"/>
              <w:marTop w:val="0"/>
              <w:marBottom w:val="0"/>
              <w:divBdr>
                <w:top w:val="none" w:sz="0" w:space="0" w:color="auto"/>
                <w:left w:val="none" w:sz="0" w:space="0" w:color="auto"/>
                <w:bottom w:val="none" w:sz="0" w:space="0" w:color="auto"/>
                <w:right w:val="none" w:sz="0" w:space="0" w:color="auto"/>
              </w:divBdr>
            </w:div>
            <w:div w:id="983006915">
              <w:marLeft w:val="0"/>
              <w:marRight w:val="0"/>
              <w:marTop w:val="0"/>
              <w:marBottom w:val="0"/>
              <w:divBdr>
                <w:top w:val="none" w:sz="0" w:space="0" w:color="auto"/>
                <w:left w:val="none" w:sz="0" w:space="0" w:color="auto"/>
                <w:bottom w:val="none" w:sz="0" w:space="0" w:color="auto"/>
                <w:right w:val="none" w:sz="0" w:space="0" w:color="auto"/>
              </w:divBdr>
            </w:div>
            <w:div w:id="1018892132">
              <w:marLeft w:val="0"/>
              <w:marRight w:val="0"/>
              <w:marTop w:val="0"/>
              <w:marBottom w:val="0"/>
              <w:divBdr>
                <w:top w:val="none" w:sz="0" w:space="0" w:color="auto"/>
                <w:left w:val="none" w:sz="0" w:space="0" w:color="auto"/>
                <w:bottom w:val="none" w:sz="0" w:space="0" w:color="auto"/>
                <w:right w:val="none" w:sz="0" w:space="0" w:color="auto"/>
              </w:divBdr>
            </w:div>
            <w:div w:id="1181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682">
      <w:bodyDiv w:val="1"/>
      <w:marLeft w:val="0"/>
      <w:marRight w:val="0"/>
      <w:marTop w:val="0"/>
      <w:marBottom w:val="0"/>
      <w:divBdr>
        <w:top w:val="none" w:sz="0" w:space="0" w:color="auto"/>
        <w:left w:val="none" w:sz="0" w:space="0" w:color="auto"/>
        <w:bottom w:val="none" w:sz="0" w:space="0" w:color="auto"/>
        <w:right w:val="none" w:sz="0" w:space="0" w:color="auto"/>
      </w:divBdr>
    </w:div>
    <w:div w:id="1590578949">
      <w:bodyDiv w:val="1"/>
      <w:marLeft w:val="0"/>
      <w:marRight w:val="0"/>
      <w:marTop w:val="0"/>
      <w:marBottom w:val="0"/>
      <w:divBdr>
        <w:top w:val="none" w:sz="0" w:space="0" w:color="auto"/>
        <w:left w:val="none" w:sz="0" w:space="0" w:color="auto"/>
        <w:bottom w:val="none" w:sz="0" w:space="0" w:color="auto"/>
        <w:right w:val="none" w:sz="0" w:space="0" w:color="auto"/>
      </w:divBdr>
    </w:div>
    <w:div w:id="1592348581">
      <w:bodyDiv w:val="1"/>
      <w:marLeft w:val="0"/>
      <w:marRight w:val="0"/>
      <w:marTop w:val="0"/>
      <w:marBottom w:val="0"/>
      <w:divBdr>
        <w:top w:val="none" w:sz="0" w:space="0" w:color="auto"/>
        <w:left w:val="none" w:sz="0" w:space="0" w:color="auto"/>
        <w:bottom w:val="none" w:sz="0" w:space="0" w:color="auto"/>
        <w:right w:val="none" w:sz="0" w:space="0" w:color="auto"/>
      </w:divBdr>
    </w:div>
    <w:div w:id="1597590228">
      <w:bodyDiv w:val="1"/>
      <w:marLeft w:val="0"/>
      <w:marRight w:val="0"/>
      <w:marTop w:val="0"/>
      <w:marBottom w:val="0"/>
      <w:divBdr>
        <w:top w:val="none" w:sz="0" w:space="0" w:color="auto"/>
        <w:left w:val="none" w:sz="0" w:space="0" w:color="auto"/>
        <w:bottom w:val="none" w:sz="0" w:space="0" w:color="auto"/>
        <w:right w:val="none" w:sz="0" w:space="0" w:color="auto"/>
      </w:divBdr>
    </w:div>
    <w:div w:id="1602951804">
      <w:bodyDiv w:val="1"/>
      <w:marLeft w:val="0"/>
      <w:marRight w:val="0"/>
      <w:marTop w:val="0"/>
      <w:marBottom w:val="0"/>
      <w:divBdr>
        <w:top w:val="none" w:sz="0" w:space="0" w:color="auto"/>
        <w:left w:val="none" w:sz="0" w:space="0" w:color="auto"/>
        <w:bottom w:val="none" w:sz="0" w:space="0" w:color="auto"/>
        <w:right w:val="none" w:sz="0" w:space="0" w:color="auto"/>
      </w:divBdr>
    </w:div>
    <w:div w:id="1605117382">
      <w:bodyDiv w:val="1"/>
      <w:marLeft w:val="0"/>
      <w:marRight w:val="0"/>
      <w:marTop w:val="0"/>
      <w:marBottom w:val="0"/>
      <w:divBdr>
        <w:top w:val="none" w:sz="0" w:space="0" w:color="auto"/>
        <w:left w:val="none" w:sz="0" w:space="0" w:color="auto"/>
        <w:bottom w:val="none" w:sz="0" w:space="0" w:color="auto"/>
        <w:right w:val="none" w:sz="0" w:space="0" w:color="auto"/>
      </w:divBdr>
    </w:div>
    <w:div w:id="1620407872">
      <w:bodyDiv w:val="1"/>
      <w:marLeft w:val="0"/>
      <w:marRight w:val="0"/>
      <w:marTop w:val="0"/>
      <w:marBottom w:val="0"/>
      <w:divBdr>
        <w:top w:val="none" w:sz="0" w:space="0" w:color="auto"/>
        <w:left w:val="none" w:sz="0" w:space="0" w:color="auto"/>
        <w:bottom w:val="none" w:sz="0" w:space="0" w:color="auto"/>
        <w:right w:val="none" w:sz="0" w:space="0" w:color="auto"/>
      </w:divBdr>
      <w:divsChild>
        <w:div w:id="423262262">
          <w:marLeft w:val="0"/>
          <w:marRight w:val="0"/>
          <w:marTop w:val="0"/>
          <w:marBottom w:val="0"/>
          <w:divBdr>
            <w:top w:val="none" w:sz="0" w:space="0" w:color="auto"/>
            <w:left w:val="none" w:sz="0" w:space="0" w:color="auto"/>
            <w:bottom w:val="none" w:sz="0" w:space="0" w:color="auto"/>
            <w:right w:val="none" w:sz="0" w:space="0" w:color="auto"/>
          </w:divBdr>
          <w:divsChild>
            <w:div w:id="634410631">
              <w:marLeft w:val="0"/>
              <w:marRight w:val="0"/>
              <w:marTop w:val="0"/>
              <w:marBottom w:val="0"/>
              <w:divBdr>
                <w:top w:val="none" w:sz="0" w:space="0" w:color="auto"/>
                <w:left w:val="none" w:sz="0" w:space="0" w:color="auto"/>
                <w:bottom w:val="none" w:sz="0" w:space="0" w:color="auto"/>
                <w:right w:val="none" w:sz="0" w:space="0" w:color="auto"/>
              </w:divBdr>
            </w:div>
            <w:div w:id="409540974">
              <w:marLeft w:val="0"/>
              <w:marRight w:val="0"/>
              <w:marTop w:val="0"/>
              <w:marBottom w:val="0"/>
              <w:divBdr>
                <w:top w:val="none" w:sz="0" w:space="0" w:color="auto"/>
                <w:left w:val="none" w:sz="0" w:space="0" w:color="auto"/>
                <w:bottom w:val="none" w:sz="0" w:space="0" w:color="auto"/>
                <w:right w:val="none" w:sz="0" w:space="0" w:color="auto"/>
              </w:divBdr>
            </w:div>
            <w:div w:id="370035160">
              <w:marLeft w:val="0"/>
              <w:marRight w:val="0"/>
              <w:marTop w:val="0"/>
              <w:marBottom w:val="0"/>
              <w:divBdr>
                <w:top w:val="none" w:sz="0" w:space="0" w:color="auto"/>
                <w:left w:val="none" w:sz="0" w:space="0" w:color="auto"/>
                <w:bottom w:val="none" w:sz="0" w:space="0" w:color="auto"/>
                <w:right w:val="none" w:sz="0" w:space="0" w:color="auto"/>
              </w:divBdr>
            </w:div>
            <w:div w:id="1875457714">
              <w:marLeft w:val="0"/>
              <w:marRight w:val="0"/>
              <w:marTop w:val="0"/>
              <w:marBottom w:val="0"/>
              <w:divBdr>
                <w:top w:val="none" w:sz="0" w:space="0" w:color="auto"/>
                <w:left w:val="none" w:sz="0" w:space="0" w:color="auto"/>
                <w:bottom w:val="none" w:sz="0" w:space="0" w:color="auto"/>
                <w:right w:val="none" w:sz="0" w:space="0" w:color="auto"/>
              </w:divBdr>
            </w:div>
            <w:div w:id="1831560900">
              <w:marLeft w:val="0"/>
              <w:marRight w:val="0"/>
              <w:marTop w:val="0"/>
              <w:marBottom w:val="0"/>
              <w:divBdr>
                <w:top w:val="none" w:sz="0" w:space="0" w:color="auto"/>
                <w:left w:val="none" w:sz="0" w:space="0" w:color="auto"/>
                <w:bottom w:val="none" w:sz="0" w:space="0" w:color="auto"/>
                <w:right w:val="none" w:sz="0" w:space="0" w:color="auto"/>
              </w:divBdr>
            </w:div>
            <w:div w:id="128941433">
              <w:marLeft w:val="0"/>
              <w:marRight w:val="0"/>
              <w:marTop w:val="0"/>
              <w:marBottom w:val="0"/>
              <w:divBdr>
                <w:top w:val="none" w:sz="0" w:space="0" w:color="auto"/>
                <w:left w:val="none" w:sz="0" w:space="0" w:color="auto"/>
                <w:bottom w:val="none" w:sz="0" w:space="0" w:color="auto"/>
                <w:right w:val="none" w:sz="0" w:space="0" w:color="auto"/>
              </w:divBdr>
            </w:div>
            <w:div w:id="808396642">
              <w:marLeft w:val="0"/>
              <w:marRight w:val="0"/>
              <w:marTop w:val="0"/>
              <w:marBottom w:val="0"/>
              <w:divBdr>
                <w:top w:val="none" w:sz="0" w:space="0" w:color="auto"/>
                <w:left w:val="none" w:sz="0" w:space="0" w:color="auto"/>
                <w:bottom w:val="none" w:sz="0" w:space="0" w:color="auto"/>
                <w:right w:val="none" w:sz="0" w:space="0" w:color="auto"/>
              </w:divBdr>
            </w:div>
            <w:div w:id="1567689939">
              <w:marLeft w:val="0"/>
              <w:marRight w:val="0"/>
              <w:marTop w:val="0"/>
              <w:marBottom w:val="0"/>
              <w:divBdr>
                <w:top w:val="none" w:sz="0" w:space="0" w:color="auto"/>
                <w:left w:val="none" w:sz="0" w:space="0" w:color="auto"/>
                <w:bottom w:val="none" w:sz="0" w:space="0" w:color="auto"/>
                <w:right w:val="none" w:sz="0" w:space="0" w:color="auto"/>
              </w:divBdr>
            </w:div>
            <w:div w:id="113059182">
              <w:marLeft w:val="0"/>
              <w:marRight w:val="0"/>
              <w:marTop w:val="0"/>
              <w:marBottom w:val="0"/>
              <w:divBdr>
                <w:top w:val="none" w:sz="0" w:space="0" w:color="auto"/>
                <w:left w:val="none" w:sz="0" w:space="0" w:color="auto"/>
                <w:bottom w:val="none" w:sz="0" w:space="0" w:color="auto"/>
                <w:right w:val="none" w:sz="0" w:space="0" w:color="auto"/>
              </w:divBdr>
            </w:div>
            <w:div w:id="191461889">
              <w:marLeft w:val="0"/>
              <w:marRight w:val="0"/>
              <w:marTop w:val="0"/>
              <w:marBottom w:val="0"/>
              <w:divBdr>
                <w:top w:val="none" w:sz="0" w:space="0" w:color="auto"/>
                <w:left w:val="none" w:sz="0" w:space="0" w:color="auto"/>
                <w:bottom w:val="none" w:sz="0" w:space="0" w:color="auto"/>
                <w:right w:val="none" w:sz="0" w:space="0" w:color="auto"/>
              </w:divBdr>
            </w:div>
            <w:div w:id="8153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78762">
      <w:bodyDiv w:val="1"/>
      <w:marLeft w:val="0"/>
      <w:marRight w:val="0"/>
      <w:marTop w:val="0"/>
      <w:marBottom w:val="0"/>
      <w:divBdr>
        <w:top w:val="none" w:sz="0" w:space="0" w:color="auto"/>
        <w:left w:val="none" w:sz="0" w:space="0" w:color="auto"/>
        <w:bottom w:val="none" w:sz="0" w:space="0" w:color="auto"/>
        <w:right w:val="none" w:sz="0" w:space="0" w:color="auto"/>
      </w:divBdr>
      <w:divsChild>
        <w:div w:id="437339190">
          <w:marLeft w:val="0"/>
          <w:marRight w:val="0"/>
          <w:marTop w:val="0"/>
          <w:marBottom w:val="0"/>
          <w:divBdr>
            <w:top w:val="none" w:sz="0" w:space="0" w:color="auto"/>
            <w:left w:val="none" w:sz="0" w:space="0" w:color="auto"/>
            <w:bottom w:val="none" w:sz="0" w:space="0" w:color="auto"/>
            <w:right w:val="none" w:sz="0" w:space="0" w:color="auto"/>
          </w:divBdr>
          <w:divsChild>
            <w:div w:id="617490949">
              <w:marLeft w:val="180"/>
              <w:marRight w:val="240"/>
              <w:marTop w:val="0"/>
              <w:marBottom w:val="0"/>
              <w:divBdr>
                <w:top w:val="none" w:sz="0" w:space="0" w:color="auto"/>
                <w:left w:val="none" w:sz="0" w:space="0" w:color="auto"/>
                <w:bottom w:val="none" w:sz="0" w:space="0" w:color="auto"/>
                <w:right w:val="none" w:sz="0" w:space="0" w:color="auto"/>
              </w:divBdr>
              <w:divsChild>
                <w:div w:id="4298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2925">
          <w:marLeft w:val="0"/>
          <w:marRight w:val="0"/>
          <w:marTop w:val="0"/>
          <w:marBottom w:val="0"/>
          <w:divBdr>
            <w:top w:val="none" w:sz="0" w:space="0" w:color="auto"/>
            <w:left w:val="none" w:sz="0" w:space="0" w:color="auto"/>
            <w:bottom w:val="none" w:sz="0" w:space="0" w:color="auto"/>
            <w:right w:val="none" w:sz="0" w:space="0" w:color="auto"/>
          </w:divBdr>
          <w:divsChild>
            <w:div w:id="1917666557">
              <w:marLeft w:val="180"/>
              <w:marRight w:val="240"/>
              <w:marTop w:val="0"/>
              <w:marBottom w:val="0"/>
              <w:divBdr>
                <w:top w:val="none" w:sz="0" w:space="0" w:color="auto"/>
                <w:left w:val="none" w:sz="0" w:space="0" w:color="auto"/>
                <w:bottom w:val="none" w:sz="0" w:space="0" w:color="auto"/>
                <w:right w:val="none" w:sz="0" w:space="0" w:color="auto"/>
              </w:divBdr>
              <w:divsChild>
                <w:div w:id="5987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1783">
          <w:marLeft w:val="0"/>
          <w:marRight w:val="0"/>
          <w:marTop w:val="0"/>
          <w:marBottom w:val="0"/>
          <w:divBdr>
            <w:top w:val="none" w:sz="0" w:space="0" w:color="auto"/>
            <w:left w:val="none" w:sz="0" w:space="0" w:color="auto"/>
            <w:bottom w:val="none" w:sz="0" w:space="0" w:color="auto"/>
            <w:right w:val="none" w:sz="0" w:space="0" w:color="auto"/>
          </w:divBdr>
          <w:divsChild>
            <w:div w:id="1177118598">
              <w:marLeft w:val="180"/>
              <w:marRight w:val="240"/>
              <w:marTop w:val="0"/>
              <w:marBottom w:val="0"/>
              <w:divBdr>
                <w:top w:val="none" w:sz="0" w:space="0" w:color="auto"/>
                <w:left w:val="none" w:sz="0" w:space="0" w:color="auto"/>
                <w:bottom w:val="none" w:sz="0" w:space="0" w:color="auto"/>
                <w:right w:val="none" w:sz="0" w:space="0" w:color="auto"/>
              </w:divBdr>
              <w:divsChild>
                <w:div w:id="390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0707">
          <w:marLeft w:val="0"/>
          <w:marRight w:val="0"/>
          <w:marTop w:val="0"/>
          <w:marBottom w:val="0"/>
          <w:divBdr>
            <w:top w:val="none" w:sz="0" w:space="0" w:color="auto"/>
            <w:left w:val="none" w:sz="0" w:space="0" w:color="auto"/>
            <w:bottom w:val="none" w:sz="0" w:space="0" w:color="auto"/>
            <w:right w:val="none" w:sz="0" w:space="0" w:color="auto"/>
          </w:divBdr>
          <w:divsChild>
            <w:div w:id="912590566">
              <w:marLeft w:val="180"/>
              <w:marRight w:val="240"/>
              <w:marTop w:val="0"/>
              <w:marBottom w:val="0"/>
              <w:divBdr>
                <w:top w:val="none" w:sz="0" w:space="0" w:color="auto"/>
                <w:left w:val="none" w:sz="0" w:space="0" w:color="auto"/>
                <w:bottom w:val="none" w:sz="0" w:space="0" w:color="auto"/>
                <w:right w:val="none" w:sz="0" w:space="0" w:color="auto"/>
              </w:divBdr>
              <w:divsChild>
                <w:div w:id="158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6757">
          <w:marLeft w:val="0"/>
          <w:marRight w:val="0"/>
          <w:marTop w:val="0"/>
          <w:marBottom w:val="0"/>
          <w:divBdr>
            <w:top w:val="none" w:sz="0" w:space="0" w:color="auto"/>
            <w:left w:val="none" w:sz="0" w:space="0" w:color="auto"/>
            <w:bottom w:val="none" w:sz="0" w:space="0" w:color="auto"/>
            <w:right w:val="none" w:sz="0" w:space="0" w:color="auto"/>
          </w:divBdr>
          <w:divsChild>
            <w:div w:id="944920534">
              <w:marLeft w:val="180"/>
              <w:marRight w:val="240"/>
              <w:marTop w:val="0"/>
              <w:marBottom w:val="0"/>
              <w:divBdr>
                <w:top w:val="none" w:sz="0" w:space="0" w:color="auto"/>
                <w:left w:val="none" w:sz="0" w:space="0" w:color="auto"/>
                <w:bottom w:val="none" w:sz="0" w:space="0" w:color="auto"/>
                <w:right w:val="none" w:sz="0" w:space="0" w:color="auto"/>
              </w:divBdr>
              <w:divsChild>
                <w:div w:id="4962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6114">
          <w:marLeft w:val="0"/>
          <w:marRight w:val="0"/>
          <w:marTop w:val="0"/>
          <w:marBottom w:val="0"/>
          <w:divBdr>
            <w:top w:val="none" w:sz="0" w:space="0" w:color="auto"/>
            <w:left w:val="none" w:sz="0" w:space="0" w:color="auto"/>
            <w:bottom w:val="none" w:sz="0" w:space="0" w:color="auto"/>
            <w:right w:val="none" w:sz="0" w:space="0" w:color="auto"/>
          </w:divBdr>
          <w:divsChild>
            <w:div w:id="465467770">
              <w:marLeft w:val="180"/>
              <w:marRight w:val="240"/>
              <w:marTop w:val="0"/>
              <w:marBottom w:val="0"/>
              <w:divBdr>
                <w:top w:val="none" w:sz="0" w:space="0" w:color="auto"/>
                <w:left w:val="none" w:sz="0" w:space="0" w:color="auto"/>
                <w:bottom w:val="none" w:sz="0" w:space="0" w:color="auto"/>
                <w:right w:val="none" w:sz="0" w:space="0" w:color="auto"/>
              </w:divBdr>
              <w:divsChild>
                <w:div w:id="19132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9413">
          <w:marLeft w:val="0"/>
          <w:marRight w:val="0"/>
          <w:marTop w:val="0"/>
          <w:marBottom w:val="0"/>
          <w:divBdr>
            <w:top w:val="none" w:sz="0" w:space="0" w:color="auto"/>
            <w:left w:val="none" w:sz="0" w:space="0" w:color="auto"/>
            <w:bottom w:val="none" w:sz="0" w:space="0" w:color="auto"/>
            <w:right w:val="none" w:sz="0" w:space="0" w:color="auto"/>
          </w:divBdr>
          <w:divsChild>
            <w:div w:id="1799840450">
              <w:marLeft w:val="180"/>
              <w:marRight w:val="240"/>
              <w:marTop w:val="0"/>
              <w:marBottom w:val="0"/>
              <w:divBdr>
                <w:top w:val="none" w:sz="0" w:space="0" w:color="auto"/>
                <w:left w:val="none" w:sz="0" w:space="0" w:color="auto"/>
                <w:bottom w:val="none" w:sz="0" w:space="0" w:color="auto"/>
                <w:right w:val="none" w:sz="0" w:space="0" w:color="auto"/>
              </w:divBdr>
              <w:divsChild>
                <w:div w:id="2236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7279">
          <w:marLeft w:val="0"/>
          <w:marRight w:val="0"/>
          <w:marTop w:val="0"/>
          <w:marBottom w:val="0"/>
          <w:divBdr>
            <w:top w:val="none" w:sz="0" w:space="0" w:color="auto"/>
            <w:left w:val="none" w:sz="0" w:space="0" w:color="auto"/>
            <w:bottom w:val="none" w:sz="0" w:space="0" w:color="auto"/>
            <w:right w:val="none" w:sz="0" w:space="0" w:color="auto"/>
          </w:divBdr>
        </w:div>
        <w:div w:id="2077169645">
          <w:marLeft w:val="0"/>
          <w:marRight w:val="0"/>
          <w:marTop w:val="0"/>
          <w:marBottom w:val="0"/>
          <w:divBdr>
            <w:top w:val="none" w:sz="0" w:space="0" w:color="auto"/>
            <w:left w:val="none" w:sz="0" w:space="0" w:color="auto"/>
            <w:bottom w:val="none" w:sz="0" w:space="0" w:color="auto"/>
            <w:right w:val="none" w:sz="0" w:space="0" w:color="auto"/>
          </w:divBdr>
          <w:divsChild>
            <w:div w:id="595139956">
              <w:marLeft w:val="180"/>
              <w:marRight w:val="240"/>
              <w:marTop w:val="0"/>
              <w:marBottom w:val="0"/>
              <w:divBdr>
                <w:top w:val="none" w:sz="0" w:space="0" w:color="auto"/>
                <w:left w:val="none" w:sz="0" w:space="0" w:color="auto"/>
                <w:bottom w:val="none" w:sz="0" w:space="0" w:color="auto"/>
                <w:right w:val="none" w:sz="0" w:space="0" w:color="auto"/>
              </w:divBdr>
              <w:divsChild>
                <w:div w:id="4898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6445">
      <w:bodyDiv w:val="1"/>
      <w:marLeft w:val="0"/>
      <w:marRight w:val="0"/>
      <w:marTop w:val="0"/>
      <w:marBottom w:val="0"/>
      <w:divBdr>
        <w:top w:val="none" w:sz="0" w:space="0" w:color="auto"/>
        <w:left w:val="none" w:sz="0" w:space="0" w:color="auto"/>
        <w:bottom w:val="none" w:sz="0" w:space="0" w:color="auto"/>
        <w:right w:val="none" w:sz="0" w:space="0" w:color="auto"/>
      </w:divBdr>
    </w:div>
    <w:div w:id="1625190675">
      <w:bodyDiv w:val="1"/>
      <w:marLeft w:val="0"/>
      <w:marRight w:val="0"/>
      <w:marTop w:val="0"/>
      <w:marBottom w:val="0"/>
      <w:divBdr>
        <w:top w:val="none" w:sz="0" w:space="0" w:color="auto"/>
        <w:left w:val="none" w:sz="0" w:space="0" w:color="auto"/>
        <w:bottom w:val="none" w:sz="0" w:space="0" w:color="auto"/>
        <w:right w:val="none" w:sz="0" w:space="0" w:color="auto"/>
      </w:divBdr>
    </w:div>
    <w:div w:id="1625772044">
      <w:bodyDiv w:val="1"/>
      <w:marLeft w:val="0"/>
      <w:marRight w:val="0"/>
      <w:marTop w:val="0"/>
      <w:marBottom w:val="0"/>
      <w:divBdr>
        <w:top w:val="none" w:sz="0" w:space="0" w:color="auto"/>
        <w:left w:val="none" w:sz="0" w:space="0" w:color="auto"/>
        <w:bottom w:val="none" w:sz="0" w:space="0" w:color="auto"/>
        <w:right w:val="none" w:sz="0" w:space="0" w:color="auto"/>
      </w:divBdr>
    </w:div>
    <w:div w:id="1627155570">
      <w:bodyDiv w:val="1"/>
      <w:marLeft w:val="0"/>
      <w:marRight w:val="0"/>
      <w:marTop w:val="0"/>
      <w:marBottom w:val="0"/>
      <w:divBdr>
        <w:top w:val="none" w:sz="0" w:space="0" w:color="auto"/>
        <w:left w:val="none" w:sz="0" w:space="0" w:color="auto"/>
        <w:bottom w:val="none" w:sz="0" w:space="0" w:color="auto"/>
        <w:right w:val="none" w:sz="0" w:space="0" w:color="auto"/>
      </w:divBdr>
      <w:divsChild>
        <w:div w:id="290550744">
          <w:marLeft w:val="0"/>
          <w:marRight w:val="0"/>
          <w:marTop w:val="0"/>
          <w:marBottom w:val="0"/>
          <w:divBdr>
            <w:top w:val="none" w:sz="0" w:space="0" w:color="auto"/>
            <w:left w:val="none" w:sz="0" w:space="0" w:color="auto"/>
            <w:bottom w:val="none" w:sz="0" w:space="0" w:color="auto"/>
            <w:right w:val="none" w:sz="0" w:space="0" w:color="auto"/>
          </w:divBdr>
          <w:divsChild>
            <w:div w:id="926959077">
              <w:marLeft w:val="0"/>
              <w:marRight w:val="0"/>
              <w:marTop w:val="0"/>
              <w:marBottom w:val="0"/>
              <w:divBdr>
                <w:top w:val="none" w:sz="0" w:space="0" w:color="auto"/>
                <w:left w:val="none" w:sz="0" w:space="0" w:color="auto"/>
                <w:bottom w:val="none" w:sz="0" w:space="0" w:color="auto"/>
                <w:right w:val="none" w:sz="0" w:space="0" w:color="auto"/>
              </w:divBdr>
            </w:div>
            <w:div w:id="1465343868">
              <w:marLeft w:val="0"/>
              <w:marRight w:val="0"/>
              <w:marTop w:val="0"/>
              <w:marBottom w:val="0"/>
              <w:divBdr>
                <w:top w:val="none" w:sz="0" w:space="0" w:color="auto"/>
                <w:left w:val="none" w:sz="0" w:space="0" w:color="auto"/>
                <w:bottom w:val="none" w:sz="0" w:space="0" w:color="auto"/>
                <w:right w:val="none" w:sz="0" w:space="0" w:color="auto"/>
              </w:divBdr>
            </w:div>
            <w:div w:id="19896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2837">
      <w:bodyDiv w:val="1"/>
      <w:marLeft w:val="0"/>
      <w:marRight w:val="0"/>
      <w:marTop w:val="0"/>
      <w:marBottom w:val="0"/>
      <w:divBdr>
        <w:top w:val="none" w:sz="0" w:space="0" w:color="auto"/>
        <w:left w:val="none" w:sz="0" w:space="0" w:color="auto"/>
        <w:bottom w:val="none" w:sz="0" w:space="0" w:color="auto"/>
        <w:right w:val="none" w:sz="0" w:space="0" w:color="auto"/>
      </w:divBdr>
    </w:div>
    <w:div w:id="1635677098">
      <w:bodyDiv w:val="1"/>
      <w:marLeft w:val="0"/>
      <w:marRight w:val="0"/>
      <w:marTop w:val="0"/>
      <w:marBottom w:val="0"/>
      <w:divBdr>
        <w:top w:val="none" w:sz="0" w:space="0" w:color="auto"/>
        <w:left w:val="none" w:sz="0" w:space="0" w:color="auto"/>
        <w:bottom w:val="none" w:sz="0" w:space="0" w:color="auto"/>
        <w:right w:val="none" w:sz="0" w:space="0" w:color="auto"/>
      </w:divBdr>
    </w:div>
    <w:div w:id="1642149464">
      <w:bodyDiv w:val="1"/>
      <w:marLeft w:val="0"/>
      <w:marRight w:val="0"/>
      <w:marTop w:val="0"/>
      <w:marBottom w:val="0"/>
      <w:divBdr>
        <w:top w:val="none" w:sz="0" w:space="0" w:color="auto"/>
        <w:left w:val="none" w:sz="0" w:space="0" w:color="auto"/>
        <w:bottom w:val="none" w:sz="0" w:space="0" w:color="auto"/>
        <w:right w:val="none" w:sz="0" w:space="0" w:color="auto"/>
      </w:divBdr>
      <w:divsChild>
        <w:div w:id="1016273040">
          <w:marLeft w:val="0"/>
          <w:marRight w:val="0"/>
          <w:marTop w:val="0"/>
          <w:marBottom w:val="0"/>
          <w:divBdr>
            <w:top w:val="none" w:sz="0" w:space="0" w:color="auto"/>
            <w:left w:val="none" w:sz="0" w:space="0" w:color="auto"/>
            <w:bottom w:val="none" w:sz="0" w:space="0" w:color="auto"/>
            <w:right w:val="none" w:sz="0" w:space="0" w:color="auto"/>
          </w:divBdr>
          <w:divsChild>
            <w:div w:id="1485048684">
              <w:marLeft w:val="0"/>
              <w:marRight w:val="0"/>
              <w:marTop w:val="0"/>
              <w:marBottom w:val="0"/>
              <w:divBdr>
                <w:top w:val="none" w:sz="0" w:space="0" w:color="auto"/>
                <w:left w:val="none" w:sz="0" w:space="0" w:color="auto"/>
                <w:bottom w:val="none" w:sz="0" w:space="0" w:color="auto"/>
                <w:right w:val="none" w:sz="0" w:space="0" w:color="auto"/>
              </w:divBdr>
            </w:div>
            <w:div w:id="1710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9165">
      <w:bodyDiv w:val="1"/>
      <w:marLeft w:val="0"/>
      <w:marRight w:val="0"/>
      <w:marTop w:val="0"/>
      <w:marBottom w:val="0"/>
      <w:divBdr>
        <w:top w:val="none" w:sz="0" w:space="0" w:color="auto"/>
        <w:left w:val="none" w:sz="0" w:space="0" w:color="auto"/>
        <w:bottom w:val="none" w:sz="0" w:space="0" w:color="auto"/>
        <w:right w:val="none" w:sz="0" w:space="0" w:color="auto"/>
      </w:divBdr>
    </w:div>
    <w:div w:id="1649942683">
      <w:bodyDiv w:val="1"/>
      <w:marLeft w:val="0"/>
      <w:marRight w:val="0"/>
      <w:marTop w:val="0"/>
      <w:marBottom w:val="0"/>
      <w:divBdr>
        <w:top w:val="none" w:sz="0" w:space="0" w:color="auto"/>
        <w:left w:val="none" w:sz="0" w:space="0" w:color="auto"/>
        <w:bottom w:val="none" w:sz="0" w:space="0" w:color="auto"/>
        <w:right w:val="none" w:sz="0" w:space="0" w:color="auto"/>
      </w:divBdr>
    </w:div>
    <w:div w:id="1674340448">
      <w:bodyDiv w:val="1"/>
      <w:marLeft w:val="0"/>
      <w:marRight w:val="0"/>
      <w:marTop w:val="0"/>
      <w:marBottom w:val="0"/>
      <w:divBdr>
        <w:top w:val="none" w:sz="0" w:space="0" w:color="auto"/>
        <w:left w:val="none" w:sz="0" w:space="0" w:color="auto"/>
        <w:bottom w:val="none" w:sz="0" w:space="0" w:color="auto"/>
        <w:right w:val="none" w:sz="0" w:space="0" w:color="auto"/>
      </w:divBdr>
      <w:divsChild>
        <w:div w:id="489685251">
          <w:marLeft w:val="0"/>
          <w:marRight w:val="0"/>
          <w:marTop w:val="0"/>
          <w:marBottom w:val="0"/>
          <w:divBdr>
            <w:top w:val="none" w:sz="0" w:space="0" w:color="auto"/>
            <w:left w:val="none" w:sz="0" w:space="0" w:color="auto"/>
            <w:bottom w:val="none" w:sz="0" w:space="0" w:color="auto"/>
            <w:right w:val="none" w:sz="0" w:space="0" w:color="auto"/>
          </w:divBdr>
          <w:divsChild>
            <w:div w:id="1751778898">
              <w:marLeft w:val="0"/>
              <w:marRight w:val="0"/>
              <w:marTop w:val="0"/>
              <w:marBottom w:val="0"/>
              <w:divBdr>
                <w:top w:val="none" w:sz="0" w:space="0" w:color="auto"/>
                <w:left w:val="none" w:sz="0" w:space="0" w:color="auto"/>
                <w:bottom w:val="none" w:sz="0" w:space="0" w:color="auto"/>
                <w:right w:val="none" w:sz="0" w:space="0" w:color="auto"/>
              </w:divBdr>
            </w:div>
            <w:div w:id="62412984">
              <w:marLeft w:val="0"/>
              <w:marRight w:val="0"/>
              <w:marTop w:val="0"/>
              <w:marBottom w:val="0"/>
              <w:divBdr>
                <w:top w:val="none" w:sz="0" w:space="0" w:color="auto"/>
                <w:left w:val="none" w:sz="0" w:space="0" w:color="auto"/>
                <w:bottom w:val="none" w:sz="0" w:space="0" w:color="auto"/>
                <w:right w:val="none" w:sz="0" w:space="0" w:color="auto"/>
              </w:divBdr>
            </w:div>
            <w:div w:id="747581595">
              <w:marLeft w:val="0"/>
              <w:marRight w:val="0"/>
              <w:marTop w:val="0"/>
              <w:marBottom w:val="0"/>
              <w:divBdr>
                <w:top w:val="none" w:sz="0" w:space="0" w:color="auto"/>
                <w:left w:val="none" w:sz="0" w:space="0" w:color="auto"/>
                <w:bottom w:val="none" w:sz="0" w:space="0" w:color="auto"/>
                <w:right w:val="none" w:sz="0" w:space="0" w:color="auto"/>
              </w:divBdr>
            </w:div>
            <w:div w:id="1149445379">
              <w:marLeft w:val="0"/>
              <w:marRight w:val="0"/>
              <w:marTop w:val="0"/>
              <w:marBottom w:val="0"/>
              <w:divBdr>
                <w:top w:val="none" w:sz="0" w:space="0" w:color="auto"/>
                <w:left w:val="none" w:sz="0" w:space="0" w:color="auto"/>
                <w:bottom w:val="none" w:sz="0" w:space="0" w:color="auto"/>
                <w:right w:val="none" w:sz="0" w:space="0" w:color="auto"/>
              </w:divBdr>
            </w:div>
            <w:div w:id="1761482595">
              <w:marLeft w:val="0"/>
              <w:marRight w:val="0"/>
              <w:marTop w:val="0"/>
              <w:marBottom w:val="0"/>
              <w:divBdr>
                <w:top w:val="none" w:sz="0" w:space="0" w:color="auto"/>
                <w:left w:val="none" w:sz="0" w:space="0" w:color="auto"/>
                <w:bottom w:val="none" w:sz="0" w:space="0" w:color="auto"/>
                <w:right w:val="none" w:sz="0" w:space="0" w:color="auto"/>
              </w:divBdr>
            </w:div>
            <w:div w:id="1120106914">
              <w:marLeft w:val="0"/>
              <w:marRight w:val="0"/>
              <w:marTop w:val="0"/>
              <w:marBottom w:val="0"/>
              <w:divBdr>
                <w:top w:val="none" w:sz="0" w:space="0" w:color="auto"/>
                <w:left w:val="none" w:sz="0" w:space="0" w:color="auto"/>
                <w:bottom w:val="none" w:sz="0" w:space="0" w:color="auto"/>
                <w:right w:val="none" w:sz="0" w:space="0" w:color="auto"/>
              </w:divBdr>
            </w:div>
            <w:div w:id="1878002987">
              <w:marLeft w:val="0"/>
              <w:marRight w:val="0"/>
              <w:marTop w:val="0"/>
              <w:marBottom w:val="0"/>
              <w:divBdr>
                <w:top w:val="none" w:sz="0" w:space="0" w:color="auto"/>
                <w:left w:val="none" w:sz="0" w:space="0" w:color="auto"/>
                <w:bottom w:val="none" w:sz="0" w:space="0" w:color="auto"/>
                <w:right w:val="none" w:sz="0" w:space="0" w:color="auto"/>
              </w:divBdr>
            </w:div>
            <w:div w:id="1032072407">
              <w:marLeft w:val="0"/>
              <w:marRight w:val="0"/>
              <w:marTop w:val="0"/>
              <w:marBottom w:val="0"/>
              <w:divBdr>
                <w:top w:val="none" w:sz="0" w:space="0" w:color="auto"/>
                <w:left w:val="none" w:sz="0" w:space="0" w:color="auto"/>
                <w:bottom w:val="none" w:sz="0" w:space="0" w:color="auto"/>
                <w:right w:val="none" w:sz="0" w:space="0" w:color="auto"/>
              </w:divBdr>
            </w:div>
            <w:div w:id="1015110891">
              <w:marLeft w:val="0"/>
              <w:marRight w:val="0"/>
              <w:marTop w:val="0"/>
              <w:marBottom w:val="0"/>
              <w:divBdr>
                <w:top w:val="none" w:sz="0" w:space="0" w:color="auto"/>
                <w:left w:val="none" w:sz="0" w:space="0" w:color="auto"/>
                <w:bottom w:val="none" w:sz="0" w:space="0" w:color="auto"/>
                <w:right w:val="none" w:sz="0" w:space="0" w:color="auto"/>
              </w:divBdr>
            </w:div>
            <w:div w:id="1050878752">
              <w:marLeft w:val="0"/>
              <w:marRight w:val="0"/>
              <w:marTop w:val="0"/>
              <w:marBottom w:val="0"/>
              <w:divBdr>
                <w:top w:val="none" w:sz="0" w:space="0" w:color="auto"/>
                <w:left w:val="none" w:sz="0" w:space="0" w:color="auto"/>
                <w:bottom w:val="none" w:sz="0" w:space="0" w:color="auto"/>
                <w:right w:val="none" w:sz="0" w:space="0" w:color="auto"/>
              </w:divBdr>
            </w:div>
            <w:div w:id="333535978">
              <w:marLeft w:val="0"/>
              <w:marRight w:val="0"/>
              <w:marTop w:val="0"/>
              <w:marBottom w:val="0"/>
              <w:divBdr>
                <w:top w:val="none" w:sz="0" w:space="0" w:color="auto"/>
                <w:left w:val="none" w:sz="0" w:space="0" w:color="auto"/>
                <w:bottom w:val="none" w:sz="0" w:space="0" w:color="auto"/>
                <w:right w:val="none" w:sz="0" w:space="0" w:color="auto"/>
              </w:divBdr>
            </w:div>
            <w:div w:id="2008361795">
              <w:marLeft w:val="0"/>
              <w:marRight w:val="0"/>
              <w:marTop w:val="0"/>
              <w:marBottom w:val="0"/>
              <w:divBdr>
                <w:top w:val="none" w:sz="0" w:space="0" w:color="auto"/>
                <w:left w:val="none" w:sz="0" w:space="0" w:color="auto"/>
                <w:bottom w:val="none" w:sz="0" w:space="0" w:color="auto"/>
                <w:right w:val="none" w:sz="0" w:space="0" w:color="auto"/>
              </w:divBdr>
            </w:div>
            <w:div w:id="1033189075">
              <w:marLeft w:val="0"/>
              <w:marRight w:val="0"/>
              <w:marTop w:val="0"/>
              <w:marBottom w:val="0"/>
              <w:divBdr>
                <w:top w:val="none" w:sz="0" w:space="0" w:color="auto"/>
                <w:left w:val="none" w:sz="0" w:space="0" w:color="auto"/>
                <w:bottom w:val="none" w:sz="0" w:space="0" w:color="auto"/>
                <w:right w:val="none" w:sz="0" w:space="0" w:color="auto"/>
              </w:divBdr>
            </w:div>
            <w:div w:id="1242257788">
              <w:marLeft w:val="0"/>
              <w:marRight w:val="0"/>
              <w:marTop w:val="0"/>
              <w:marBottom w:val="0"/>
              <w:divBdr>
                <w:top w:val="none" w:sz="0" w:space="0" w:color="auto"/>
                <w:left w:val="none" w:sz="0" w:space="0" w:color="auto"/>
                <w:bottom w:val="none" w:sz="0" w:space="0" w:color="auto"/>
                <w:right w:val="none" w:sz="0" w:space="0" w:color="auto"/>
              </w:divBdr>
            </w:div>
            <w:div w:id="2052336125">
              <w:marLeft w:val="0"/>
              <w:marRight w:val="0"/>
              <w:marTop w:val="0"/>
              <w:marBottom w:val="0"/>
              <w:divBdr>
                <w:top w:val="none" w:sz="0" w:space="0" w:color="auto"/>
                <w:left w:val="none" w:sz="0" w:space="0" w:color="auto"/>
                <w:bottom w:val="none" w:sz="0" w:space="0" w:color="auto"/>
                <w:right w:val="none" w:sz="0" w:space="0" w:color="auto"/>
              </w:divBdr>
            </w:div>
            <w:div w:id="1747679312">
              <w:marLeft w:val="0"/>
              <w:marRight w:val="0"/>
              <w:marTop w:val="0"/>
              <w:marBottom w:val="0"/>
              <w:divBdr>
                <w:top w:val="none" w:sz="0" w:space="0" w:color="auto"/>
                <w:left w:val="none" w:sz="0" w:space="0" w:color="auto"/>
                <w:bottom w:val="none" w:sz="0" w:space="0" w:color="auto"/>
                <w:right w:val="none" w:sz="0" w:space="0" w:color="auto"/>
              </w:divBdr>
            </w:div>
            <w:div w:id="962420755">
              <w:marLeft w:val="0"/>
              <w:marRight w:val="0"/>
              <w:marTop w:val="0"/>
              <w:marBottom w:val="0"/>
              <w:divBdr>
                <w:top w:val="none" w:sz="0" w:space="0" w:color="auto"/>
                <w:left w:val="none" w:sz="0" w:space="0" w:color="auto"/>
                <w:bottom w:val="none" w:sz="0" w:space="0" w:color="auto"/>
                <w:right w:val="none" w:sz="0" w:space="0" w:color="auto"/>
              </w:divBdr>
            </w:div>
            <w:div w:id="1251348553">
              <w:marLeft w:val="0"/>
              <w:marRight w:val="0"/>
              <w:marTop w:val="0"/>
              <w:marBottom w:val="0"/>
              <w:divBdr>
                <w:top w:val="none" w:sz="0" w:space="0" w:color="auto"/>
                <w:left w:val="none" w:sz="0" w:space="0" w:color="auto"/>
                <w:bottom w:val="none" w:sz="0" w:space="0" w:color="auto"/>
                <w:right w:val="none" w:sz="0" w:space="0" w:color="auto"/>
              </w:divBdr>
            </w:div>
            <w:div w:id="1093167679">
              <w:marLeft w:val="0"/>
              <w:marRight w:val="0"/>
              <w:marTop w:val="0"/>
              <w:marBottom w:val="0"/>
              <w:divBdr>
                <w:top w:val="none" w:sz="0" w:space="0" w:color="auto"/>
                <w:left w:val="none" w:sz="0" w:space="0" w:color="auto"/>
                <w:bottom w:val="none" w:sz="0" w:space="0" w:color="auto"/>
                <w:right w:val="none" w:sz="0" w:space="0" w:color="auto"/>
              </w:divBdr>
            </w:div>
            <w:div w:id="294213374">
              <w:marLeft w:val="0"/>
              <w:marRight w:val="0"/>
              <w:marTop w:val="0"/>
              <w:marBottom w:val="0"/>
              <w:divBdr>
                <w:top w:val="none" w:sz="0" w:space="0" w:color="auto"/>
                <w:left w:val="none" w:sz="0" w:space="0" w:color="auto"/>
                <w:bottom w:val="none" w:sz="0" w:space="0" w:color="auto"/>
                <w:right w:val="none" w:sz="0" w:space="0" w:color="auto"/>
              </w:divBdr>
            </w:div>
            <w:div w:id="1782141870">
              <w:marLeft w:val="0"/>
              <w:marRight w:val="0"/>
              <w:marTop w:val="0"/>
              <w:marBottom w:val="0"/>
              <w:divBdr>
                <w:top w:val="none" w:sz="0" w:space="0" w:color="auto"/>
                <w:left w:val="none" w:sz="0" w:space="0" w:color="auto"/>
                <w:bottom w:val="none" w:sz="0" w:space="0" w:color="auto"/>
                <w:right w:val="none" w:sz="0" w:space="0" w:color="auto"/>
              </w:divBdr>
            </w:div>
            <w:div w:id="1290669436">
              <w:marLeft w:val="0"/>
              <w:marRight w:val="0"/>
              <w:marTop w:val="0"/>
              <w:marBottom w:val="0"/>
              <w:divBdr>
                <w:top w:val="none" w:sz="0" w:space="0" w:color="auto"/>
                <w:left w:val="none" w:sz="0" w:space="0" w:color="auto"/>
                <w:bottom w:val="none" w:sz="0" w:space="0" w:color="auto"/>
                <w:right w:val="none" w:sz="0" w:space="0" w:color="auto"/>
              </w:divBdr>
            </w:div>
            <w:div w:id="1800219081">
              <w:marLeft w:val="0"/>
              <w:marRight w:val="0"/>
              <w:marTop w:val="0"/>
              <w:marBottom w:val="0"/>
              <w:divBdr>
                <w:top w:val="none" w:sz="0" w:space="0" w:color="auto"/>
                <w:left w:val="none" w:sz="0" w:space="0" w:color="auto"/>
                <w:bottom w:val="none" w:sz="0" w:space="0" w:color="auto"/>
                <w:right w:val="none" w:sz="0" w:space="0" w:color="auto"/>
              </w:divBdr>
            </w:div>
            <w:div w:id="571163305">
              <w:marLeft w:val="0"/>
              <w:marRight w:val="0"/>
              <w:marTop w:val="0"/>
              <w:marBottom w:val="0"/>
              <w:divBdr>
                <w:top w:val="none" w:sz="0" w:space="0" w:color="auto"/>
                <w:left w:val="none" w:sz="0" w:space="0" w:color="auto"/>
                <w:bottom w:val="none" w:sz="0" w:space="0" w:color="auto"/>
                <w:right w:val="none" w:sz="0" w:space="0" w:color="auto"/>
              </w:divBdr>
            </w:div>
            <w:div w:id="1493713934">
              <w:marLeft w:val="0"/>
              <w:marRight w:val="0"/>
              <w:marTop w:val="0"/>
              <w:marBottom w:val="0"/>
              <w:divBdr>
                <w:top w:val="none" w:sz="0" w:space="0" w:color="auto"/>
                <w:left w:val="none" w:sz="0" w:space="0" w:color="auto"/>
                <w:bottom w:val="none" w:sz="0" w:space="0" w:color="auto"/>
                <w:right w:val="none" w:sz="0" w:space="0" w:color="auto"/>
              </w:divBdr>
            </w:div>
            <w:div w:id="1683582376">
              <w:marLeft w:val="0"/>
              <w:marRight w:val="0"/>
              <w:marTop w:val="0"/>
              <w:marBottom w:val="0"/>
              <w:divBdr>
                <w:top w:val="none" w:sz="0" w:space="0" w:color="auto"/>
                <w:left w:val="none" w:sz="0" w:space="0" w:color="auto"/>
                <w:bottom w:val="none" w:sz="0" w:space="0" w:color="auto"/>
                <w:right w:val="none" w:sz="0" w:space="0" w:color="auto"/>
              </w:divBdr>
            </w:div>
            <w:div w:id="2121876082">
              <w:marLeft w:val="0"/>
              <w:marRight w:val="0"/>
              <w:marTop w:val="0"/>
              <w:marBottom w:val="0"/>
              <w:divBdr>
                <w:top w:val="none" w:sz="0" w:space="0" w:color="auto"/>
                <w:left w:val="none" w:sz="0" w:space="0" w:color="auto"/>
                <w:bottom w:val="none" w:sz="0" w:space="0" w:color="auto"/>
                <w:right w:val="none" w:sz="0" w:space="0" w:color="auto"/>
              </w:divBdr>
            </w:div>
            <w:div w:id="6289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4017">
      <w:bodyDiv w:val="1"/>
      <w:marLeft w:val="0"/>
      <w:marRight w:val="0"/>
      <w:marTop w:val="0"/>
      <w:marBottom w:val="0"/>
      <w:divBdr>
        <w:top w:val="none" w:sz="0" w:space="0" w:color="auto"/>
        <w:left w:val="none" w:sz="0" w:space="0" w:color="auto"/>
        <w:bottom w:val="none" w:sz="0" w:space="0" w:color="auto"/>
        <w:right w:val="none" w:sz="0" w:space="0" w:color="auto"/>
      </w:divBdr>
    </w:div>
    <w:div w:id="1694726013">
      <w:bodyDiv w:val="1"/>
      <w:marLeft w:val="0"/>
      <w:marRight w:val="0"/>
      <w:marTop w:val="0"/>
      <w:marBottom w:val="0"/>
      <w:divBdr>
        <w:top w:val="none" w:sz="0" w:space="0" w:color="auto"/>
        <w:left w:val="none" w:sz="0" w:space="0" w:color="auto"/>
        <w:bottom w:val="none" w:sz="0" w:space="0" w:color="auto"/>
        <w:right w:val="none" w:sz="0" w:space="0" w:color="auto"/>
      </w:divBdr>
    </w:div>
    <w:div w:id="1703439177">
      <w:bodyDiv w:val="1"/>
      <w:marLeft w:val="0"/>
      <w:marRight w:val="0"/>
      <w:marTop w:val="0"/>
      <w:marBottom w:val="0"/>
      <w:divBdr>
        <w:top w:val="none" w:sz="0" w:space="0" w:color="auto"/>
        <w:left w:val="none" w:sz="0" w:space="0" w:color="auto"/>
        <w:bottom w:val="none" w:sz="0" w:space="0" w:color="auto"/>
        <w:right w:val="none" w:sz="0" w:space="0" w:color="auto"/>
      </w:divBdr>
    </w:div>
    <w:div w:id="1704359796">
      <w:bodyDiv w:val="1"/>
      <w:marLeft w:val="0"/>
      <w:marRight w:val="0"/>
      <w:marTop w:val="0"/>
      <w:marBottom w:val="0"/>
      <w:divBdr>
        <w:top w:val="none" w:sz="0" w:space="0" w:color="auto"/>
        <w:left w:val="none" w:sz="0" w:space="0" w:color="auto"/>
        <w:bottom w:val="none" w:sz="0" w:space="0" w:color="auto"/>
        <w:right w:val="none" w:sz="0" w:space="0" w:color="auto"/>
      </w:divBdr>
    </w:div>
    <w:div w:id="1707296387">
      <w:bodyDiv w:val="1"/>
      <w:marLeft w:val="0"/>
      <w:marRight w:val="0"/>
      <w:marTop w:val="0"/>
      <w:marBottom w:val="0"/>
      <w:divBdr>
        <w:top w:val="none" w:sz="0" w:space="0" w:color="auto"/>
        <w:left w:val="none" w:sz="0" w:space="0" w:color="auto"/>
        <w:bottom w:val="none" w:sz="0" w:space="0" w:color="auto"/>
        <w:right w:val="none" w:sz="0" w:space="0" w:color="auto"/>
      </w:divBdr>
    </w:div>
    <w:div w:id="1708334284">
      <w:bodyDiv w:val="1"/>
      <w:marLeft w:val="0"/>
      <w:marRight w:val="0"/>
      <w:marTop w:val="0"/>
      <w:marBottom w:val="0"/>
      <w:divBdr>
        <w:top w:val="none" w:sz="0" w:space="0" w:color="auto"/>
        <w:left w:val="none" w:sz="0" w:space="0" w:color="auto"/>
        <w:bottom w:val="none" w:sz="0" w:space="0" w:color="auto"/>
        <w:right w:val="none" w:sz="0" w:space="0" w:color="auto"/>
      </w:divBdr>
    </w:div>
    <w:div w:id="1710766429">
      <w:bodyDiv w:val="1"/>
      <w:marLeft w:val="0"/>
      <w:marRight w:val="0"/>
      <w:marTop w:val="0"/>
      <w:marBottom w:val="0"/>
      <w:divBdr>
        <w:top w:val="none" w:sz="0" w:space="0" w:color="auto"/>
        <w:left w:val="none" w:sz="0" w:space="0" w:color="auto"/>
        <w:bottom w:val="none" w:sz="0" w:space="0" w:color="auto"/>
        <w:right w:val="none" w:sz="0" w:space="0" w:color="auto"/>
      </w:divBdr>
    </w:div>
    <w:div w:id="1711033701">
      <w:bodyDiv w:val="1"/>
      <w:marLeft w:val="0"/>
      <w:marRight w:val="0"/>
      <w:marTop w:val="0"/>
      <w:marBottom w:val="0"/>
      <w:divBdr>
        <w:top w:val="none" w:sz="0" w:space="0" w:color="auto"/>
        <w:left w:val="none" w:sz="0" w:space="0" w:color="auto"/>
        <w:bottom w:val="none" w:sz="0" w:space="0" w:color="auto"/>
        <w:right w:val="none" w:sz="0" w:space="0" w:color="auto"/>
      </w:divBdr>
    </w:div>
    <w:div w:id="1712151435">
      <w:bodyDiv w:val="1"/>
      <w:marLeft w:val="0"/>
      <w:marRight w:val="0"/>
      <w:marTop w:val="0"/>
      <w:marBottom w:val="0"/>
      <w:divBdr>
        <w:top w:val="none" w:sz="0" w:space="0" w:color="auto"/>
        <w:left w:val="none" w:sz="0" w:space="0" w:color="auto"/>
        <w:bottom w:val="none" w:sz="0" w:space="0" w:color="auto"/>
        <w:right w:val="none" w:sz="0" w:space="0" w:color="auto"/>
      </w:divBdr>
      <w:divsChild>
        <w:div w:id="391856554">
          <w:marLeft w:val="0"/>
          <w:marRight w:val="0"/>
          <w:marTop w:val="0"/>
          <w:marBottom w:val="0"/>
          <w:divBdr>
            <w:top w:val="none" w:sz="0" w:space="0" w:color="auto"/>
            <w:left w:val="none" w:sz="0" w:space="0" w:color="auto"/>
            <w:bottom w:val="none" w:sz="0" w:space="0" w:color="auto"/>
            <w:right w:val="none" w:sz="0" w:space="0" w:color="auto"/>
          </w:divBdr>
        </w:div>
      </w:divsChild>
    </w:div>
    <w:div w:id="1712728411">
      <w:bodyDiv w:val="1"/>
      <w:marLeft w:val="0"/>
      <w:marRight w:val="0"/>
      <w:marTop w:val="0"/>
      <w:marBottom w:val="0"/>
      <w:divBdr>
        <w:top w:val="none" w:sz="0" w:space="0" w:color="auto"/>
        <w:left w:val="none" w:sz="0" w:space="0" w:color="auto"/>
        <w:bottom w:val="none" w:sz="0" w:space="0" w:color="auto"/>
        <w:right w:val="none" w:sz="0" w:space="0" w:color="auto"/>
      </w:divBdr>
    </w:div>
    <w:div w:id="1716615100">
      <w:bodyDiv w:val="1"/>
      <w:marLeft w:val="0"/>
      <w:marRight w:val="0"/>
      <w:marTop w:val="0"/>
      <w:marBottom w:val="0"/>
      <w:divBdr>
        <w:top w:val="none" w:sz="0" w:space="0" w:color="auto"/>
        <w:left w:val="none" w:sz="0" w:space="0" w:color="auto"/>
        <w:bottom w:val="none" w:sz="0" w:space="0" w:color="auto"/>
        <w:right w:val="none" w:sz="0" w:space="0" w:color="auto"/>
      </w:divBdr>
    </w:div>
    <w:div w:id="1743675687">
      <w:bodyDiv w:val="1"/>
      <w:marLeft w:val="0"/>
      <w:marRight w:val="0"/>
      <w:marTop w:val="0"/>
      <w:marBottom w:val="0"/>
      <w:divBdr>
        <w:top w:val="none" w:sz="0" w:space="0" w:color="auto"/>
        <w:left w:val="none" w:sz="0" w:space="0" w:color="auto"/>
        <w:bottom w:val="none" w:sz="0" w:space="0" w:color="auto"/>
        <w:right w:val="none" w:sz="0" w:space="0" w:color="auto"/>
      </w:divBdr>
    </w:div>
    <w:div w:id="1752577643">
      <w:bodyDiv w:val="1"/>
      <w:marLeft w:val="0"/>
      <w:marRight w:val="0"/>
      <w:marTop w:val="0"/>
      <w:marBottom w:val="0"/>
      <w:divBdr>
        <w:top w:val="none" w:sz="0" w:space="0" w:color="auto"/>
        <w:left w:val="none" w:sz="0" w:space="0" w:color="auto"/>
        <w:bottom w:val="none" w:sz="0" w:space="0" w:color="auto"/>
        <w:right w:val="none" w:sz="0" w:space="0" w:color="auto"/>
      </w:divBdr>
    </w:div>
    <w:div w:id="1754814115">
      <w:bodyDiv w:val="1"/>
      <w:marLeft w:val="0"/>
      <w:marRight w:val="0"/>
      <w:marTop w:val="0"/>
      <w:marBottom w:val="0"/>
      <w:divBdr>
        <w:top w:val="none" w:sz="0" w:space="0" w:color="auto"/>
        <w:left w:val="none" w:sz="0" w:space="0" w:color="auto"/>
        <w:bottom w:val="none" w:sz="0" w:space="0" w:color="auto"/>
        <w:right w:val="none" w:sz="0" w:space="0" w:color="auto"/>
      </w:divBdr>
      <w:divsChild>
        <w:div w:id="340359593">
          <w:marLeft w:val="0"/>
          <w:marRight w:val="0"/>
          <w:marTop w:val="0"/>
          <w:marBottom w:val="0"/>
          <w:divBdr>
            <w:top w:val="none" w:sz="0" w:space="0" w:color="auto"/>
            <w:left w:val="none" w:sz="0" w:space="0" w:color="auto"/>
            <w:bottom w:val="none" w:sz="0" w:space="0" w:color="auto"/>
            <w:right w:val="none" w:sz="0" w:space="0" w:color="auto"/>
          </w:divBdr>
          <w:divsChild>
            <w:div w:id="653873242">
              <w:marLeft w:val="0"/>
              <w:marRight w:val="0"/>
              <w:marTop w:val="0"/>
              <w:marBottom w:val="0"/>
              <w:divBdr>
                <w:top w:val="none" w:sz="0" w:space="0" w:color="auto"/>
                <w:left w:val="none" w:sz="0" w:space="0" w:color="auto"/>
                <w:bottom w:val="none" w:sz="0" w:space="0" w:color="auto"/>
                <w:right w:val="none" w:sz="0" w:space="0" w:color="auto"/>
              </w:divBdr>
            </w:div>
            <w:div w:id="627587265">
              <w:marLeft w:val="0"/>
              <w:marRight w:val="0"/>
              <w:marTop w:val="0"/>
              <w:marBottom w:val="0"/>
              <w:divBdr>
                <w:top w:val="none" w:sz="0" w:space="0" w:color="auto"/>
                <w:left w:val="none" w:sz="0" w:space="0" w:color="auto"/>
                <w:bottom w:val="none" w:sz="0" w:space="0" w:color="auto"/>
                <w:right w:val="none" w:sz="0" w:space="0" w:color="auto"/>
              </w:divBdr>
            </w:div>
            <w:div w:id="1324821618">
              <w:marLeft w:val="0"/>
              <w:marRight w:val="0"/>
              <w:marTop w:val="0"/>
              <w:marBottom w:val="0"/>
              <w:divBdr>
                <w:top w:val="none" w:sz="0" w:space="0" w:color="auto"/>
                <w:left w:val="none" w:sz="0" w:space="0" w:color="auto"/>
                <w:bottom w:val="none" w:sz="0" w:space="0" w:color="auto"/>
                <w:right w:val="none" w:sz="0" w:space="0" w:color="auto"/>
              </w:divBdr>
            </w:div>
            <w:div w:id="543950326">
              <w:marLeft w:val="0"/>
              <w:marRight w:val="0"/>
              <w:marTop w:val="0"/>
              <w:marBottom w:val="0"/>
              <w:divBdr>
                <w:top w:val="none" w:sz="0" w:space="0" w:color="auto"/>
                <w:left w:val="none" w:sz="0" w:space="0" w:color="auto"/>
                <w:bottom w:val="none" w:sz="0" w:space="0" w:color="auto"/>
                <w:right w:val="none" w:sz="0" w:space="0" w:color="auto"/>
              </w:divBdr>
            </w:div>
            <w:div w:id="740254420">
              <w:marLeft w:val="0"/>
              <w:marRight w:val="0"/>
              <w:marTop w:val="0"/>
              <w:marBottom w:val="0"/>
              <w:divBdr>
                <w:top w:val="none" w:sz="0" w:space="0" w:color="auto"/>
                <w:left w:val="none" w:sz="0" w:space="0" w:color="auto"/>
                <w:bottom w:val="none" w:sz="0" w:space="0" w:color="auto"/>
                <w:right w:val="none" w:sz="0" w:space="0" w:color="auto"/>
              </w:divBdr>
            </w:div>
            <w:div w:id="41948070">
              <w:marLeft w:val="0"/>
              <w:marRight w:val="0"/>
              <w:marTop w:val="0"/>
              <w:marBottom w:val="0"/>
              <w:divBdr>
                <w:top w:val="none" w:sz="0" w:space="0" w:color="auto"/>
                <w:left w:val="none" w:sz="0" w:space="0" w:color="auto"/>
                <w:bottom w:val="none" w:sz="0" w:space="0" w:color="auto"/>
                <w:right w:val="none" w:sz="0" w:space="0" w:color="auto"/>
              </w:divBdr>
            </w:div>
            <w:div w:id="13860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50550">
      <w:bodyDiv w:val="1"/>
      <w:marLeft w:val="0"/>
      <w:marRight w:val="0"/>
      <w:marTop w:val="0"/>
      <w:marBottom w:val="0"/>
      <w:divBdr>
        <w:top w:val="none" w:sz="0" w:space="0" w:color="auto"/>
        <w:left w:val="none" w:sz="0" w:space="0" w:color="auto"/>
        <w:bottom w:val="none" w:sz="0" w:space="0" w:color="auto"/>
        <w:right w:val="none" w:sz="0" w:space="0" w:color="auto"/>
      </w:divBdr>
    </w:div>
    <w:div w:id="1773086773">
      <w:bodyDiv w:val="1"/>
      <w:marLeft w:val="0"/>
      <w:marRight w:val="0"/>
      <w:marTop w:val="0"/>
      <w:marBottom w:val="0"/>
      <w:divBdr>
        <w:top w:val="none" w:sz="0" w:space="0" w:color="auto"/>
        <w:left w:val="none" w:sz="0" w:space="0" w:color="auto"/>
        <w:bottom w:val="none" w:sz="0" w:space="0" w:color="auto"/>
        <w:right w:val="none" w:sz="0" w:space="0" w:color="auto"/>
      </w:divBdr>
    </w:div>
    <w:div w:id="1781298033">
      <w:bodyDiv w:val="1"/>
      <w:marLeft w:val="0"/>
      <w:marRight w:val="0"/>
      <w:marTop w:val="0"/>
      <w:marBottom w:val="0"/>
      <w:divBdr>
        <w:top w:val="none" w:sz="0" w:space="0" w:color="auto"/>
        <w:left w:val="none" w:sz="0" w:space="0" w:color="auto"/>
        <w:bottom w:val="none" w:sz="0" w:space="0" w:color="auto"/>
        <w:right w:val="none" w:sz="0" w:space="0" w:color="auto"/>
      </w:divBdr>
      <w:divsChild>
        <w:div w:id="563637008">
          <w:marLeft w:val="0"/>
          <w:marRight w:val="0"/>
          <w:marTop w:val="0"/>
          <w:marBottom w:val="0"/>
          <w:divBdr>
            <w:top w:val="none" w:sz="0" w:space="0" w:color="auto"/>
            <w:left w:val="none" w:sz="0" w:space="0" w:color="auto"/>
            <w:bottom w:val="none" w:sz="0" w:space="0" w:color="auto"/>
            <w:right w:val="none" w:sz="0" w:space="0" w:color="auto"/>
          </w:divBdr>
          <w:divsChild>
            <w:div w:id="1037318873">
              <w:marLeft w:val="0"/>
              <w:marRight w:val="0"/>
              <w:marTop w:val="0"/>
              <w:marBottom w:val="0"/>
              <w:divBdr>
                <w:top w:val="none" w:sz="0" w:space="0" w:color="auto"/>
                <w:left w:val="none" w:sz="0" w:space="0" w:color="auto"/>
                <w:bottom w:val="none" w:sz="0" w:space="0" w:color="auto"/>
                <w:right w:val="none" w:sz="0" w:space="0" w:color="auto"/>
              </w:divBdr>
            </w:div>
            <w:div w:id="615068245">
              <w:marLeft w:val="0"/>
              <w:marRight w:val="0"/>
              <w:marTop w:val="0"/>
              <w:marBottom w:val="0"/>
              <w:divBdr>
                <w:top w:val="none" w:sz="0" w:space="0" w:color="auto"/>
                <w:left w:val="none" w:sz="0" w:space="0" w:color="auto"/>
                <w:bottom w:val="none" w:sz="0" w:space="0" w:color="auto"/>
                <w:right w:val="none" w:sz="0" w:space="0" w:color="auto"/>
              </w:divBdr>
            </w:div>
            <w:div w:id="162740552">
              <w:marLeft w:val="0"/>
              <w:marRight w:val="0"/>
              <w:marTop w:val="0"/>
              <w:marBottom w:val="0"/>
              <w:divBdr>
                <w:top w:val="none" w:sz="0" w:space="0" w:color="auto"/>
                <w:left w:val="none" w:sz="0" w:space="0" w:color="auto"/>
                <w:bottom w:val="none" w:sz="0" w:space="0" w:color="auto"/>
                <w:right w:val="none" w:sz="0" w:space="0" w:color="auto"/>
              </w:divBdr>
            </w:div>
            <w:div w:id="651447385">
              <w:marLeft w:val="0"/>
              <w:marRight w:val="0"/>
              <w:marTop w:val="0"/>
              <w:marBottom w:val="0"/>
              <w:divBdr>
                <w:top w:val="none" w:sz="0" w:space="0" w:color="auto"/>
                <w:left w:val="none" w:sz="0" w:space="0" w:color="auto"/>
                <w:bottom w:val="none" w:sz="0" w:space="0" w:color="auto"/>
                <w:right w:val="none" w:sz="0" w:space="0" w:color="auto"/>
              </w:divBdr>
            </w:div>
            <w:div w:id="423766185">
              <w:marLeft w:val="0"/>
              <w:marRight w:val="0"/>
              <w:marTop w:val="0"/>
              <w:marBottom w:val="0"/>
              <w:divBdr>
                <w:top w:val="none" w:sz="0" w:space="0" w:color="auto"/>
                <w:left w:val="none" w:sz="0" w:space="0" w:color="auto"/>
                <w:bottom w:val="none" w:sz="0" w:space="0" w:color="auto"/>
                <w:right w:val="none" w:sz="0" w:space="0" w:color="auto"/>
              </w:divBdr>
            </w:div>
            <w:div w:id="2089307096">
              <w:marLeft w:val="0"/>
              <w:marRight w:val="0"/>
              <w:marTop w:val="0"/>
              <w:marBottom w:val="0"/>
              <w:divBdr>
                <w:top w:val="none" w:sz="0" w:space="0" w:color="auto"/>
                <w:left w:val="none" w:sz="0" w:space="0" w:color="auto"/>
                <w:bottom w:val="none" w:sz="0" w:space="0" w:color="auto"/>
                <w:right w:val="none" w:sz="0" w:space="0" w:color="auto"/>
              </w:divBdr>
            </w:div>
            <w:div w:id="774712933">
              <w:marLeft w:val="0"/>
              <w:marRight w:val="0"/>
              <w:marTop w:val="0"/>
              <w:marBottom w:val="0"/>
              <w:divBdr>
                <w:top w:val="none" w:sz="0" w:space="0" w:color="auto"/>
                <w:left w:val="none" w:sz="0" w:space="0" w:color="auto"/>
                <w:bottom w:val="none" w:sz="0" w:space="0" w:color="auto"/>
                <w:right w:val="none" w:sz="0" w:space="0" w:color="auto"/>
              </w:divBdr>
            </w:div>
            <w:div w:id="1719084808">
              <w:marLeft w:val="0"/>
              <w:marRight w:val="0"/>
              <w:marTop w:val="0"/>
              <w:marBottom w:val="0"/>
              <w:divBdr>
                <w:top w:val="none" w:sz="0" w:space="0" w:color="auto"/>
                <w:left w:val="none" w:sz="0" w:space="0" w:color="auto"/>
                <w:bottom w:val="none" w:sz="0" w:space="0" w:color="auto"/>
                <w:right w:val="none" w:sz="0" w:space="0" w:color="auto"/>
              </w:divBdr>
            </w:div>
            <w:div w:id="2586195">
              <w:marLeft w:val="0"/>
              <w:marRight w:val="0"/>
              <w:marTop w:val="0"/>
              <w:marBottom w:val="0"/>
              <w:divBdr>
                <w:top w:val="none" w:sz="0" w:space="0" w:color="auto"/>
                <w:left w:val="none" w:sz="0" w:space="0" w:color="auto"/>
                <w:bottom w:val="none" w:sz="0" w:space="0" w:color="auto"/>
                <w:right w:val="none" w:sz="0" w:space="0" w:color="auto"/>
              </w:divBdr>
            </w:div>
            <w:div w:id="61412370">
              <w:marLeft w:val="0"/>
              <w:marRight w:val="0"/>
              <w:marTop w:val="0"/>
              <w:marBottom w:val="0"/>
              <w:divBdr>
                <w:top w:val="none" w:sz="0" w:space="0" w:color="auto"/>
                <w:left w:val="none" w:sz="0" w:space="0" w:color="auto"/>
                <w:bottom w:val="none" w:sz="0" w:space="0" w:color="auto"/>
                <w:right w:val="none" w:sz="0" w:space="0" w:color="auto"/>
              </w:divBdr>
            </w:div>
            <w:div w:id="356279036">
              <w:marLeft w:val="0"/>
              <w:marRight w:val="0"/>
              <w:marTop w:val="0"/>
              <w:marBottom w:val="0"/>
              <w:divBdr>
                <w:top w:val="none" w:sz="0" w:space="0" w:color="auto"/>
                <w:left w:val="none" w:sz="0" w:space="0" w:color="auto"/>
                <w:bottom w:val="none" w:sz="0" w:space="0" w:color="auto"/>
                <w:right w:val="none" w:sz="0" w:space="0" w:color="auto"/>
              </w:divBdr>
            </w:div>
            <w:div w:id="1883900274">
              <w:marLeft w:val="0"/>
              <w:marRight w:val="0"/>
              <w:marTop w:val="0"/>
              <w:marBottom w:val="0"/>
              <w:divBdr>
                <w:top w:val="none" w:sz="0" w:space="0" w:color="auto"/>
                <w:left w:val="none" w:sz="0" w:space="0" w:color="auto"/>
                <w:bottom w:val="none" w:sz="0" w:space="0" w:color="auto"/>
                <w:right w:val="none" w:sz="0" w:space="0" w:color="auto"/>
              </w:divBdr>
            </w:div>
            <w:div w:id="1425147100">
              <w:marLeft w:val="0"/>
              <w:marRight w:val="0"/>
              <w:marTop w:val="0"/>
              <w:marBottom w:val="0"/>
              <w:divBdr>
                <w:top w:val="none" w:sz="0" w:space="0" w:color="auto"/>
                <w:left w:val="none" w:sz="0" w:space="0" w:color="auto"/>
                <w:bottom w:val="none" w:sz="0" w:space="0" w:color="auto"/>
                <w:right w:val="none" w:sz="0" w:space="0" w:color="auto"/>
              </w:divBdr>
            </w:div>
            <w:div w:id="2102801018">
              <w:marLeft w:val="0"/>
              <w:marRight w:val="0"/>
              <w:marTop w:val="0"/>
              <w:marBottom w:val="0"/>
              <w:divBdr>
                <w:top w:val="none" w:sz="0" w:space="0" w:color="auto"/>
                <w:left w:val="none" w:sz="0" w:space="0" w:color="auto"/>
                <w:bottom w:val="none" w:sz="0" w:space="0" w:color="auto"/>
                <w:right w:val="none" w:sz="0" w:space="0" w:color="auto"/>
              </w:divBdr>
            </w:div>
            <w:div w:id="70322721">
              <w:marLeft w:val="0"/>
              <w:marRight w:val="0"/>
              <w:marTop w:val="0"/>
              <w:marBottom w:val="0"/>
              <w:divBdr>
                <w:top w:val="none" w:sz="0" w:space="0" w:color="auto"/>
                <w:left w:val="none" w:sz="0" w:space="0" w:color="auto"/>
                <w:bottom w:val="none" w:sz="0" w:space="0" w:color="auto"/>
                <w:right w:val="none" w:sz="0" w:space="0" w:color="auto"/>
              </w:divBdr>
            </w:div>
            <w:div w:id="219481411">
              <w:marLeft w:val="0"/>
              <w:marRight w:val="0"/>
              <w:marTop w:val="0"/>
              <w:marBottom w:val="0"/>
              <w:divBdr>
                <w:top w:val="none" w:sz="0" w:space="0" w:color="auto"/>
                <w:left w:val="none" w:sz="0" w:space="0" w:color="auto"/>
                <w:bottom w:val="none" w:sz="0" w:space="0" w:color="auto"/>
                <w:right w:val="none" w:sz="0" w:space="0" w:color="auto"/>
              </w:divBdr>
            </w:div>
            <w:div w:id="1934124985">
              <w:marLeft w:val="0"/>
              <w:marRight w:val="0"/>
              <w:marTop w:val="0"/>
              <w:marBottom w:val="0"/>
              <w:divBdr>
                <w:top w:val="none" w:sz="0" w:space="0" w:color="auto"/>
                <w:left w:val="none" w:sz="0" w:space="0" w:color="auto"/>
                <w:bottom w:val="none" w:sz="0" w:space="0" w:color="auto"/>
                <w:right w:val="none" w:sz="0" w:space="0" w:color="auto"/>
              </w:divBdr>
            </w:div>
            <w:div w:id="1272008406">
              <w:marLeft w:val="0"/>
              <w:marRight w:val="0"/>
              <w:marTop w:val="0"/>
              <w:marBottom w:val="0"/>
              <w:divBdr>
                <w:top w:val="none" w:sz="0" w:space="0" w:color="auto"/>
                <w:left w:val="none" w:sz="0" w:space="0" w:color="auto"/>
                <w:bottom w:val="none" w:sz="0" w:space="0" w:color="auto"/>
                <w:right w:val="none" w:sz="0" w:space="0" w:color="auto"/>
              </w:divBdr>
            </w:div>
            <w:div w:id="27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5995">
      <w:bodyDiv w:val="1"/>
      <w:marLeft w:val="0"/>
      <w:marRight w:val="0"/>
      <w:marTop w:val="0"/>
      <w:marBottom w:val="0"/>
      <w:divBdr>
        <w:top w:val="none" w:sz="0" w:space="0" w:color="auto"/>
        <w:left w:val="none" w:sz="0" w:space="0" w:color="auto"/>
        <w:bottom w:val="none" w:sz="0" w:space="0" w:color="auto"/>
        <w:right w:val="none" w:sz="0" w:space="0" w:color="auto"/>
      </w:divBdr>
      <w:divsChild>
        <w:div w:id="223764723">
          <w:marLeft w:val="0"/>
          <w:marRight w:val="0"/>
          <w:marTop w:val="0"/>
          <w:marBottom w:val="0"/>
          <w:divBdr>
            <w:top w:val="none" w:sz="0" w:space="0" w:color="auto"/>
            <w:left w:val="none" w:sz="0" w:space="0" w:color="auto"/>
            <w:bottom w:val="none" w:sz="0" w:space="0" w:color="auto"/>
            <w:right w:val="none" w:sz="0" w:space="0" w:color="auto"/>
          </w:divBdr>
          <w:divsChild>
            <w:div w:id="295917531">
              <w:marLeft w:val="0"/>
              <w:marRight w:val="0"/>
              <w:marTop w:val="0"/>
              <w:marBottom w:val="0"/>
              <w:divBdr>
                <w:top w:val="none" w:sz="0" w:space="0" w:color="auto"/>
                <w:left w:val="none" w:sz="0" w:space="0" w:color="auto"/>
                <w:bottom w:val="none" w:sz="0" w:space="0" w:color="auto"/>
                <w:right w:val="none" w:sz="0" w:space="0" w:color="auto"/>
              </w:divBdr>
            </w:div>
            <w:div w:id="547104567">
              <w:marLeft w:val="0"/>
              <w:marRight w:val="0"/>
              <w:marTop w:val="0"/>
              <w:marBottom w:val="0"/>
              <w:divBdr>
                <w:top w:val="none" w:sz="0" w:space="0" w:color="auto"/>
                <w:left w:val="none" w:sz="0" w:space="0" w:color="auto"/>
                <w:bottom w:val="none" w:sz="0" w:space="0" w:color="auto"/>
                <w:right w:val="none" w:sz="0" w:space="0" w:color="auto"/>
              </w:divBdr>
            </w:div>
            <w:div w:id="2119057674">
              <w:marLeft w:val="0"/>
              <w:marRight w:val="0"/>
              <w:marTop w:val="0"/>
              <w:marBottom w:val="0"/>
              <w:divBdr>
                <w:top w:val="none" w:sz="0" w:space="0" w:color="auto"/>
                <w:left w:val="none" w:sz="0" w:space="0" w:color="auto"/>
                <w:bottom w:val="none" w:sz="0" w:space="0" w:color="auto"/>
                <w:right w:val="none" w:sz="0" w:space="0" w:color="auto"/>
              </w:divBdr>
            </w:div>
            <w:div w:id="710958700">
              <w:marLeft w:val="0"/>
              <w:marRight w:val="0"/>
              <w:marTop w:val="0"/>
              <w:marBottom w:val="0"/>
              <w:divBdr>
                <w:top w:val="none" w:sz="0" w:space="0" w:color="auto"/>
                <w:left w:val="none" w:sz="0" w:space="0" w:color="auto"/>
                <w:bottom w:val="none" w:sz="0" w:space="0" w:color="auto"/>
                <w:right w:val="none" w:sz="0" w:space="0" w:color="auto"/>
              </w:divBdr>
            </w:div>
            <w:div w:id="2016881648">
              <w:marLeft w:val="0"/>
              <w:marRight w:val="0"/>
              <w:marTop w:val="0"/>
              <w:marBottom w:val="0"/>
              <w:divBdr>
                <w:top w:val="none" w:sz="0" w:space="0" w:color="auto"/>
                <w:left w:val="none" w:sz="0" w:space="0" w:color="auto"/>
                <w:bottom w:val="none" w:sz="0" w:space="0" w:color="auto"/>
                <w:right w:val="none" w:sz="0" w:space="0" w:color="auto"/>
              </w:divBdr>
            </w:div>
            <w:div w:id="467088149">
              <w:marLeft w:val="0"/>
              <w:marRight w:val="0"/>
              <w:marTop w:val="0"/>
              <w:marBottom w:val="0"/>
              <w:divBdr>
                <w:top w:val="none" w:sz="0" w:space="0" w:color="auto"/>
                <w:left w:val="none" w:sz="0" w:space="0" w:color="auto"/>
                <w:bottom w:val="none" w:sz="0" w:space="0" w:color="auto"/>
                <w:right w:val="none" w:sz="0" w:space="0" w:color="auto"/>
              </w:divBdr>
            </w:div>
            <w:div w:id="1108426265">
              <w:marLeft w:val="0"/>
              <w:marRight w:val="0"/>
              <w:marTop w:val="0"/>
              <w:marBottom w:val="0"/>
              <w:divBdr>
                <w:top w:val="none" w:sz="0" w:space="0" w:color="auto"/>
                <w:left w:val="none" w:sz="0" w:space="0" w:color="auto"/>
                <w:bottom w:val="none" w:sz="0" w:space="0" w:color="auto"/>
                <w:right w:val="none" w:sz="0" w:space="0" w:color="auto"/>
              </w:divBdr>
            </w:div>
            <w:div w:id="1818186025">
              <w:marLeft w:val="0"/>
              <w:marRight w:val="0"/>
              <w:marTop w:val="0"/>
              <w:marBottom w:val="0"/>
              <w:divBdr>
                <w:top w:val="none" w:sz="0" w:space="0" w:color="auto"/>
                <w:left w:val="none" w:sz="0" w:space="0" w:color="auto"/>
                <w:bottom w:val="none" w:sz="0" w:space="0" w:color="auto"/>
                <w:right w:val="none" w:sz="0" w:space="0" w:color="auto"/>
              </w:divBdr>
            </w:div>
            <w:div w:id="624195631">
              <w:marLeft w:val="0"/>
              <w:marRight w:val="0"/>
              <w:marTop w:val="0"/>
              <w:marBottom w:val="0"/>
              <w:divBdr>
                <w:top w:val="none" w:sz="0" w:space="0" w:color="auto"/>
                <w:left w:val="none" w:sz="0" w:space="0" w:color="auto"/>
                <w:bottom w:val="none" w:sz="0" w:space="0" w:color="auto"/>
                <w:right w:val="none" w:sz="0" w:space="0" w:color="auto"/>
              </w:divBdr>
            </w:div>
            <w:div w:id="1067995002">
              <w:marLeft w:val="0"/>
              <w:marRight w:val="0"/>
              <w:marTop w:val="0"/>
              <w:marBottom w:val="0"/>
              <w:divBdr>
                <w:top w:val="none" w:sz="0" w:space="0" w:color="auto"/>
                <w:left w:val="none" w:sz="0" w:space="0" w:color="auto"/>
                <w:bottom w:val="none" w:sz="0" w:space="0" w:color="auto"/>
                <w:right w:val="none" w:sz="0" w:space="0" w:color="auto"/>
              </w:divBdr>
            </w:div>
            <w:div w:id="462577521">
              <w:marLeft w:val="0"/>
              <w:marRight w:val="0"/>
              <w:marTop w:val="0"/>
              <w:marBottom w:val="0"/>
              <w:divBdr>
                <w:top w:val="none" w:sz="0" w:space="0" w:color="auto"/>
                <w:left w:val="none" w:sz="0" w:space="0" w:color="auto"/>
                <w:bottom w:val="none" w:sz="0" w:space="0" w:color="auto"/>
                <w:right w:val="none" w:sz="0" w:space="0" w:color="auto"/>
              </w:divBdr>
            </w:div>
            <w:div w:id="3951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470">
      <w:bodyDiv w:val="1"/>
      <w:marLeft w:val="0"/>
      <w:marRight w:val="0"/>
      <w:marTop w:val="0"/>
      <w:marBottom w:val="0"/>
      <w:divBdr>
        <w:top w:val="none" w:sz="0" w:space="0" w:color="auto"/>
        <w:left w:val="none" w:sz="0" w:space="0" w:color="auto"/>
        <w:bottom w:val="none" w:sz="0" w:space="0" w:color="auto"/>
        <w:right w:val="none" w:sz="0" w:space="0" w:color="auto"/>
      </w:divBdr>
    </w:div>
    <w:div w:id="1793287348">
      <w:bodyDiv w:val="1"/>
      <w:marLeft w:val="0"/>
      <w:marRight w:val="0"/>
      <w:marTop w:val="0"/>
      <w:marBottom w:val="0"/>
      <w:divBdr>
        <w:top w:val="none" w:sz="0" w:space="0" w:color="auto"/>
        <w:left w:val="none" w:sz="0" w:space="0" w:color="auto"/>
        <w:bottom w:val="none" w:sz="0" w:space="0" w:color="auto"/>
        <w:right w:val="none" w:sz="0" w:space="0" w:color="auto"/>
      </w:divBdr>
    </w:div>
    <w:div w:id="1793938113">
      <w:bodyDiv w:val="1"/>
      <w:marLeft w:val="0"/>
      <w:marRight w:val="0"/>
      <w:marTop w:val="0"/>
      <w:marBottom w:val="0"/>
      <w:divBdr>
        <w:top w:val="none" w:sz="0" w:space="0" w:color="auto"/>
        <w:left w:val="none" w:sz="0" w:space="0" w:color="auto"/>
        <w:bottom w:val="none" w:sz="0" w:space="0" w:color="auto"/>
        <w:right w:val="none" w:sz="0" w:space="0" w:color="auto"/>
      </w:divBdr>
    </w:div>
    <w:div w:id="1795515792">
      <w:bodyDiv w:val="1"/>
      <w:marLeft w:val="0"/>
      <w:marRight w:val="0"/>
      <w:marTop w:val="0"/>
      <w:marBottom w:val="0"/>
      <w:divBdr>
        <w:top w:val="none" w:sz="0" w:space="0" w:color="auto"/>
        <w:left w:val="none" w:sz="0" w:space="0" w:color="auto"/>
        <w:bottom w:val="none" w:sz="0" w:space="0" w:color="auto"/>
        <w:right w:val="none" w:sz="0" w:space="0" w:color="auto"/>
      </w:divBdr>
    </w:div>
    <w:div w:id="1796219249">
      <w:bodyDiv w:val="1"/>
      <w:marLeft w:val="0"/>
      <w:marRight w:val="0"/>
      <w:marTop w:val="0"/>
      <w:marBottom w:val="0"/>
      <w:divBdr>
        <w:top w:val="none" w:sz="0" w:space="0" w:color="auto"/>
        <w:left w:val="none" w:sz="0" w:space="0" w:color="auto"/>
        <w:bottom w:val="none" w:sz="0" w:space="0" w:color="auto"/>
        <w:right w:val="none" w:sz="0" w:space="0" w:color="auto"/>
      </w:divBdr>
    </w:div>
    <w:div w:id="1803426763">
      <w:bodyDiv w:val="1"/>
      <w:marLeft w:val="0"/>
      <w:marRight w:val="0"/>
      <w:marTop w:val="0"/>
      <w:marBottom w:val="0"/>
      <w:divBdr>
        <w:top w:val="none" w:sz="0" w:space="0" w:color="auto"/>
        <w:left w:val="none" w:sz="0" w:space="0" w:color="auto"/>
        <w:bottom w:val="none" w:sz="0" w:space="0" w:color="auto"/>
        <w:right w:val="none" w:sz="0" w:space="0" w:color="auto"/>
      </w:divBdr>
    </w:div>
    <w:div w:id="1812672553">
      <w:bodyDiv w:val="1"/>
      <w:marLeft w:val="0"/>
      <w:marRight w:val="0"/>
      <w:marTop w:val="0"/>
      <w:marBottom w:val="0"/>
      <w:divBdr>
        <w:top w:val="none" w:sz="0" w:space="0" w:color="auto"/>
        <w:left w:val="none" w:sz="0" w:space="0" w:color="auto"/>
        <w:bottom w:val="none" w:sz="0" w:space="0" w:color="auto"/>
        <w:right w:val="none" w:sz="0" w:space="0" w:color="auto"/>
      </w:divBdr>
      <w:divsChild>
        <w:div w:id="1218513463">
          <w:marLeft w:val="0"/>
          <w:marRight w:val="0"/>
          <w:marTop w:val="0"/>
          <w:marBottom w:val="0"/>
          <w:divBdr>
            <w:top w:val="none" w:sz="0" w:space="0" w:color="auto"/>
            <w:left w:val="none" w:sz="0" w:space="0" w:color="auto"/>
            <w:bottom w:val="none" w:sz="0" w:space="0" w:color="auto"/>
            <w:right w:val="none" w:sz="0" w:space="0" w:color="auto"/>
          </w:divBdr>
          <w:divsChild>
            <w:div w:id="30494076">
              <w:marLeft w:val="0"/>
              <w:marRight w:val="0"/>
              <w:marTop w:val="0"/>
              <w:marBottom w:val="0"/>
              <w:divBdr>
                <w:top w:val="none" w:sz="0" w:space="0" w:color="auto"/>
                <w:left w:val="none" w:sz="0" w:space="0" w:color="auto"/>
                <w:bottom w:val="none" w:sz="0" w:space="0" w:color="auto"/>
                <w:right w:val="none" w:sz="0" w:space="0" w:color="auto"/>
              </w:divBdr>
            </w:div>
            <w:div w:id="112094550">
              <w:marLeft w:val="0"/>
              <w:marRight w:val="0"/>
              <w:marTop w:val="0"/>
              <w:marBottom w:val="0"/>
              <w:divBdr>
                <w:top w:val="none" w:sz="0" w:space="0" w:color="auto"/>
                <w:left w:val="none" w:sz="0" w:space="0" w:color="auto"/>
                <w:bottom w:val="none" w:sz="0" w:space="0" w:color="auto"/>
                <w:right w:val="none" w:sz="0" w:space="0" w:color="auto"/>
              </w:divBdr>
            </w:div>
            <w:div w:id="175116300">
              <w:marLeft w:val="0"/>
              <w:marRight w:val="0"/>
              <w:marTop w:val="0"/>
              <w:marBottom w:val="0"/>
              <w:divBdr>
                <w:top w:val="none" w:sz="0" w:space="0" w:color="auto"/>
                <w:left w:val="none" w:sz="0" w:space="0" w:color="auto"/>
                <w:bottom w:val="none" w:sz="0" w:space="0" w:color="auto"/>
                <w:right w:val="none" w:sz="0" w:space="0" w:color="auto"/>
              </w:divBdr>
            </w:div>
            <w:div w:id="290669166">
              <w:marLeft w:val="0"/>
              <w:marRight w:val="0"/>
              <w:marTop w:val="0"/>
              <w:marBottom w:val="0"/>
              <w:divBdr>
                <w:top w:val="none" w:sz="0" w:space="0" w:color="auto"/>
                <w:left w:val="none" w:sz="0" w:space="0" w:color="auto"/>
                <w:bottom w:val="none" w:sz="0" w:space="0" w:color="auto"/>
                <w:right w:val="none" w:sz="0" w:space="0" w:color="auto"/>
              </w:divBdr>
            </w:div>
            <w:div w:id="363990299">
              <w:marLeft w:val="0"/>
              <w:marRight w:val="0"/>
              <w:marTop w:val="0"/>
              <w:marBottom w:val="0"/>
              <w:divBdr>
                <w:top w:val="none" w:sz="0" w:space="0" w:color="auto"/>
                <w:left w:val="none" w:sz="0" w:space="0" w:color="auto"/>
                <w:bottom w:val="none" w:sz="0" w:space="0" w:color="auto"/>
                <w:right w:val="none" w:sz="0" w:space="0" w:color="auto"/>
              </w:divBdr>
            </w:div>
            <w:div w:id="419256692">
              <w:marLeft w:val="0"/>
              <w:marRight w:val="0"/>
              <w:marTop w:val="0"/>
              <w:marBottom w:val="0"/>
              <w:divBdr>
                <w:top w:val="none" w:sz="0" w:space="0" w:color="auto"/>
                <w:left w:val="none" w:sz="0" w:space="0" w:color="auto"/>
                <w:bottom w:val="none" w:sz="0" w:space="0" w:color="auto"/>
                <w:right w:val="none" w:sz="0" w:space="0" w:color="auto"/>
              </w:divBdr>
            </w:div>
            <w:div w:id="421410515">
              <w:marLeft w:val="0"/>
              <w:marRight w:val="0"/>
              <w:marTop w:val="0"/>
              <w:marBottom w:val="0"/>
              <w:divBdr>
                <w:top w:val="none" w:sz="0" w:space="0" w:color="auto"/>
                <w:left w:val="none" w:sz="0" w:space="0" w:color="auto"/>
                <w:bottom w:val="none" w:sz="0" w:space="0" w:color="auto"/>
                <w:right w:val="none" w:sz="0" w:space="0" w:color="auto"/>
              </w:divBdr>
            </w:div>
            <w:div w:id="496656564">
              <w:marLeft w:val="0"/>
              <w:marRight w:val="0"/>
              <w:marTop w:val="0"/>
              <w:marBottom w:val="0"/>
              <w:divBdr>
                <w:top w:val="none" w:sz="0" w:space="0" w:color="auto"/>
                <w:left w:val="none" w:sz="0" w:space="0" w:color="auto"/>
                <w:bottom w:val="none" w:sz="0" w:space="0" w:color="auto"/>
                <w:right w:val="none" w:sz="0" w:space="0" w:color="auto"/>
              </w:divBdr>
            </w:div>
            <w:div w:id="579027843">
              <w:marLeft w:val="0"/>
              <w:marRight w:val="0"/>
              <w:marTop w:val="0"/>
              <w:marBottom w:val="0"/>
              <w:divBdr>
                <w:top w:val="none" w:sz="0" w:space="0" w:color="auto"/>
                <w:left w:val="none" w:sz="0" w:space="0" w:color="auto"/>
                <w:bottom w:val="none" w:sz="0" w:space="0" w:color="auto"/>
                <w:right w:val="none" w:sz="0" w:space="0" w:color="auto"/>
              </w:divBdr>
            </w:div>
            <w:div w:id="697201385">
              <w:marLeft w:val="0"/>
              <w:marRight w:val="0"/>
              <w:marTop w:val="0"/>
              <w:marBottom w:val="0"/>
              <w:divBdr>
                <w:top w:val="none" w:sz="0" w:space="0" w:color="auto"/>
                <w:left w:val="none" w:sz="0" w:space="0" w:color="auto"/>
                <w:bottom w:val="none" w:sz="0" w:space="0" w:color="auto"/>
                <w:right w:val="none" w:sz="0" w:space="0" w:color="auto"/>
              </w:divBdr>
            </w:div>
            <w:div w:id="909659625">
              <w:marLeft w:val="0"/>
              <w:marRight w:val="0"/>
              <w:marTop w:val="0"/>
              <w:marBottom w:val="0"/>
              <w:divBdr>
                <w:top w:val="none" w:sz="0" w:space="0" w:color="auto"/>
                <w:left w:val="none" w:sz="0" w:space="0" w:color="auto"/>
                <w:bottom w:val="none" w:sz="0" w:space="0" w:color="auto"/>
                <w:right w:val="none" w:sz="0" w:space="0" w:color="auto"/>
              </w:divBdr>
            </w:div>
            <w:div w:id="1056779098">
              <w:marLeft w:val="0"/>
              <w:marRight w:val="0"/>
              <w:marTop w:val="0"/>
              <w:marBottom w:val="0"/>
              <w:divBdr>
                <w:top w:val="none" w:sz="0" w:space="0" w:color="auto"/>
                <w:left w:val="none" w:sz="0" w:space="0" w:color="auto"/>
                <w:bottom w:val="none" w:sz="0" w:space="0" w:color="auto"/>
                <w:right w:val="none" w:sz="0" w:space="0" w:color="auto"/>
              </w:divBdr>
            </w:div>
            <w:div w:id="1371220919">
              <w:marLeft w:val="0"/>
              <w:marRight w:val="0"/>
              <w:marTop w:val="0"/>
              <w:marBottom w:val="0"/>
              <w:divBdr>
                <w:top w:val="none" w:sz="0" w:space="0" w:color="auto"/>
                <w:left w:val="none" w:sz="0" w:space="0" w:color="auto"/>
                <w:bottom w:val="none" w:sz="0" w:space="0" w:color="auto"/>
                <w:right w:val="none" w:sz="0" w:space="0" w:color="auto"/>
              </w:divBdr>
            </w:div>
            <w:div w:id="2100515076">
              <w:marLeft w:val="0"/>
              <w:marRight w:val="0"/>
              <w:marTop w:val="0"/>
              <w:marBottom w:val="0"/>
              <w:divBdr>
                <w:top w:val="none" w:sz="0" w:space="0" w:color="auto"/>
                <w:left w:val="none" w:sz="0" w:space="0" w:color="auto"/>
                <w:bottom w:val="none" w:sz="0" w:space="0" w:color="auto"/>
                <w:right w:val="none" w:sz="0" w:space="0" w:color="auto"/>
              </w:divBdr>
            </w:div>
            <w:div w:id="21150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11721">
      <w:bodyDiv w:val="1"/>
      <w:marLeft w:val="0"/>
      <w:marRight w:val="0"/>
      <w:marTop w:val="0"/>
      <w:marBottom w:val="0"/>
      <w:divBdr>
        <w:top w:val="none" w:sz="0" w:space="0" w:color="auto"/>
        <w:left w:val="none" w:sz="0" w:space="0" w:color="auto"/>
        <w:bottom w:val="none" w:sz="0" w:space="0" w:color="auto"/>
        <w:right w:val="none" w:sz="0" w:space="0" w:color="auto"/>
      </w:divBdr>
    </w:div>
    <w:div w:id="1816752158">
      <w:bodyDiv w:val="1"/>
      <w:marLeft w:val="0"/>
      <w:marRight w:val="0"/>
      <w:marTop w:val="0"/>
      <w:marBottom w:val="0"/>
      <w:divBdr>
        <w:top w:val="none" w:sz="0" w:space="0" w:color="auto"/>
        <w:left w:val="none" w:sz="0" w:space="0" w:color="auto"/>
        <w:bottom w:val="none" w:sz="0" w:space="0" w:color="auto"/>
        <w:right w:val="none" w:sz="0" w:space="0" w:color="auto"/>
      </w:divBdr>
    </w:div>
    <w:div w:id="1827549505">
      <w:bodyDiv w:val="1"/>
      <w:marLeft w:val="0"/>
      <w:marRight w:val="0"/>
      <w:marTop w:val="0"/>
      <w:marBottom w:val="0"/>
      <w:divBdr>
        <w:top w:val="none" w:sz="0" w:space="0" w:color="auto"/>
        <w:left w:val="none" w:sz="0" w:space="0" w:color="auto"/>
        <w:bottom w:val="none" w:sz="0" w:space="0" w:color="auto"/>
        <w:right w:val="none" w:sz="0" w:space="0" w:color="auto"/>
      </w:divBdr>
    </w:div>
    <w:div w:id="1829058629">
      <w:bodyDiv w:val="1"/>
      <w:marLeft w:val="0"/>
      <w:marRight w:val="0"/>
      <w:marTop w:val="0"/>
      <w:marBottom w:val="0"/>
      <w:divBdr>
        <w:top w:val="none" w:sz="0" w:space="0" w:color="auto"/>
        <w:left w:val="none" w:sz="0" w:space="0" w:color="auto"/>
        <w:bottom w:val="none" w:sz="0" w:space="0" w:color="auto"/>
        <w:right w:val="none" w:sz="0" w:space="0" w:color="auto"/>
      </w:divBdr>
    </w:div>
    <w:div w:id="1832746068">
      <w:bodyDiv w:val="1"/>
      <w:marLeft w:val="0"/>
      <w:marRight w:val="0"/>
      <w:marTop w:val="0"/>
      <w:marBottom w:val="0"/>
      <w:divBdr>
        <w:top w:val="none" w:sz="0" w:space="0" w:color="auto"/>
        <w:left w:val="none" w:sz="0" w:space="0" w:color="auto"/>
        <w:bottom w:val="none" w:sz="0" w:space="0" w:color="auto"/>
        <w:right w:val="none" w:sz="0" w:space="0" w:color="auto"/>
      </w:divBdr>
    </w:div>
    <w:div w:id="1837450161">
      <w:bodyDiv w:val="1"/>
      <w:marLeft w:val="0"/>
      <w:marRight w:val="0"/>
      <w:marTop w:val="0"/>
      <w:marBottom w:val="0"/>
      <w:divBdr>
        <w:top w:val="none" w:sz="0" w:space="0" w:color="auto"/>
        <w:left w:val="none" w:sz="0" w:space="0" w:color="auto"/>
        <w:bottom w:val="none" w:sz="0" w:space="0" w:color="auto"/>
        <w:right w:val="none" w:sz="0" w:space="0" w:color="auto"/>
      </w:divBdr>
    </w:div>
    <w:div w:id="1837501954">
      <w:bodyDiv w:val="1"/>
      <w:marLeft w:val="0"/>
      <w:marRight w:val="0"/>
      <w:marTop w:val="0"/>
      <w:marBottom w:val="0"/>
      <w:divBdr>
        <w:top w:val="none" w:sz="0" w:space="0" w:color="auto"/>
        <w:left w:val="none" w:sz="0" w:space="0" w:color="auto"/>
        <w:bottom w:val="none" w:sz="0" w:space="0" w:color="auto"/>
        <w:right w:val="none" w:sz="0" w:space="0" w:color="auto"/>
      </w:divBdr>
    </w:div>
    <w:div w:id="1838493906">
      <w:bodyDiv w:val="1"/>
      <w:marLeft w:val="0"/>
      <w:marRight w:val="0"/>
      <w:marTop w:val="0"/>
      <w:marBottom w:val="0"/>
      <w:divBdr>
        <w:top w:val="none" w:sz="0" w:space="0" w:color="auto"/>
        <w:left w:val="none" w:sz="0" w:space="0" w:color="auto"/>
        <w:bottom w:val="none" w:sz="0" w:space="0" w:color="auto"/>
        <w:right w:val="none" w:sz="0" w:space="0" w:color="auto"/>
      </w:divBdr>
      <w:divsChild>
        <w:div w:id="1428578750">
          <w:marLeft w:val="0"/>
          <w:marRight w:val="0"/>
          <w:marTop w:val="0"/>
          <w:marBottom w:val="0"/>
          <w:divBdr>
            <w:top w:val="none" w:sz="0" w:space="0" w:color="auto"/>
            <w:left w:val="none" w:sz="0" w:space="0" w:color="auto"/>
            <w:bottom w:val="none" w:sz="0" w:space="0" w:color="auto"/>
            <w:right w:val="none" w:sz="0" w:space="0" w:color="auto"/>
          </w:divBdr>
        </w:div>
      </w:divsChild>
    </w:div>
    <w:div w:id="1842425907">
      <w:bodyDiv w:val="1"/>
      <w:marLeft w:val="0"/>
      <w:marRight w:val="0"/>
      <w:marTop w:val="0"/>
      <w:marBottom w:val="0"/>
      <w:divBdr>
        <w:top w:val="none" w:sz="0" w:space="0" w:color="auto"/>
        <w:left w:val="none" w:sz="0" w:space="0" w:color="auto"/>
        <w:bottom w:val="none" w:sz="0" w:space="0" w:color="auto"/>
        <w:right w:val="none" w:sz="0" w:space="0" w:color="auto"/>
      </w:divBdr>
      <w:divsChild>
        <w:div w:id="818350353">
          <w:marLeft w:val="0"/>
          <w:marRight w:val="0"/>
          <w:marTop w:val="0"/>
          <w:marBottom w:val="0"/>
          <w:divBdr>
            <w:top w:val="none" w:sz="0" w:space="0" w:color="auto"/>
            <w:left w:val="none" w:sz="0" w:space="0" w:color="auto"/>
            <w:bottom w:val="none" w:sz="0" w:space="0" w:color="auto"/>
            <w:right w:val="none" w:sz="0" w:space="0" w:color="auto"/>
          </w:divBdr>
          <w:divsChild>
            <w:div w:id="46758140">
              <w:marLeft w:val="0"/>
              <w:marRight w:val="0"/>
              <w:marTop w:val="0"/>
              <w:marBottom w:val="0"/>
              <w:divBdr>
                <w:top w:val="none" w:sz="0" w:space="0" w:color="auto"/>
                <w:left w:val="none" w:sz="0" w:space="0" w:color="auto"/>
                <w:bottom w:val="none" w:sz="0" w:space="0" w:color="auto"/>
                <w:right w:val="none" w:sz="0" w:space="0" w:color="auto"/>
              </w:divBdr>
            </w:div>
            <w:div w:id="111289026">
              <w:marLeft w:val="0"/>
              <w:marRight w:val="0"/>
              <w:marTop w:val="0"/>
              <w:marBottom w:val="0"/>
              <w:divBdr>
                <w:top w:val="none" w:sz="0" w:space="0" w:color="auto"/>
                <w:left w:val="none" w:sz="0" w:space="0" w:color="auto"/>
                <w:bottom w:val="none" w:sz="0" w:space="0" w:color="auto"/>
                <w:right w:val="none" w:sz="0" w:space="0" w:color="auto"/>
              </w:divBdr>
            </w:div>
            <w:div w:id="173375294">
              <w:marLeft w:val="0"/>
              <w:marRight w:val="0"/>
              <w:marTop w:val="0"/>
              <w:marBottom w:val="0"/>
              <w:divBdr>
                <w:top w:val="none" w:sz="0" w:space="0" w:color="auto"/>
                <w:left w:val="none" w:sz="0" w:space="0" w:color="auto"/>
                <w:bottom w:val="none" w:sz="0" w:space="0" w:color="auto"/>
                <w:right w:val="none" w:sz="0" w:space="0" w:color="auto"/>
              </w:divBdr>
            </w:div>
            <w:div w:id="178744156">
              <w:marLeft w:val="0"/>
              <w:marRight w:val="0"/>
              <w:marTop w:val="0"/>
              <w:marBottom w:val="0"/>
              <w:divBdr>
                <w:top w:val="none" w:sz="0" w:space="0" w:color="auto"/>
                <w:left w:val="none" w:sz="0" w:space="0" w:color="auto"/>
                <w:bottom w:val="none" w:sz="0" w:space="0" w:color="auto"/>
                <w:right w:val="none" w:sz="0" w:space="0" w:color="auto"/>
              </w:divBdr>
            </w:div>
            <w:div w:id="182284978">
              <w:marLeft w:val="0"/>
              <w:marRight w:val="0"/>
              <w:marTop w:val="0"/>
              <w:marBottom w:val="0"/>
              <w:divBdr>
                <w:top w:val="none" w:sz="0" w:space="0" w:color="auto"/>
                <w:left w:val="none" w:sz="0" w:space="0" w:color="auto"/>
                <w:bottom w:val="none" w:sz="0" w:space="0" w:color="auto"/>
                <w:right w:val="none" w:sz="0" w:space="0" w:color="auto"/>
              </w:divBdr>
            </w:div>
            <w:div w:id="274754624">
              <w:marLeft w:val="0"/>
              <w:marRight w:val="0"/>
              <w:marTop w:val="0"/>
              <w:marBottom w:val="0"/>
              <w:divBdr>
                <w:top w:val="none" w:sz="0" w:space="0" w:color="auto"/>
                <w:left w:val="none" w:sz="0" w:space="0" w:color="auto"/>
                <w:bottom w:val="none" w:sz="0" w:space="0" w:color="auto"/>
                <w:right w:val="none" w:sz="0" w:space="0" w:color="auto"/>
              </w:divBdr>
            </w:div>
            <w:div w:id="277689951">
              <w:marLeft w:val="0"/>
              <w:marRight w:val="0"/>
              <w:marTop w:val="0"/>
              <w:marBottom w:val="0"/>
              <w:divBdr>
                <w:top w:val="none" w:sz="0" w:space="0" w:color="auto"/>
                <w:left w:val="none" w:sz="0" w:space="0" w:color="auto"/>
                <w:bottom w:val="none" w:sz="0" w:space="0" w:color="auto"/>
                <w:right w:val="none" w:sz="0" w:space="0" w:color="auto"/>
              </w:divBdr>
            </w:div>
            <w:div w:id="283463629">
              <w:marLeft w:val="0"/>
              <w:marRight w:val="0"/>
              <w:marTop w:val="0"/>
              <w:marBottom w:val="0"/>
              <w:divBdr>
                <w:top w:val="none" w:sz="0" w:space="0" w:color="auto"/>
                <w:left w:val="none" w:sz="0" w:space="0" w:color="auto"/>
                <w:bottom w:val="none" w:sz="0" w:space="0" w:color="auto"/>
                <w:right w:val="none" w:sz="0" w:space="0" w:color="auto"/>
              </w:divBdr>
            </w:div>
            <w:div w:id="291248030">
              <w:marLeft w:val="0"/>
              <w:marRight w:val="0"/>
              <w:marTop w:val="0"/>
              <w:marBottom w:val="0"/>
              <w:divBdr>
                <w:top w:val="none" w:sz="0" w:space="0" w:color="auto"/>
                <w:left w:val="none" w:sz="0" w:space="0" w:color="auto"/>
                <w:bottom w:val="none" w:sz="0" w:space="0" w:color="auto"/>
                <w:right w:val="none" w:sz="0" w:space="0" w:color="auto"/>
              </w:divBdr>
            </w:div>
            <w:div w:id="465003128">
              <w:marLeft w:val="0"/>
              <w:marRight w:val="0"/>
              <w:marTop w:val="0"/>
              <w:marBottom w:val="0"/>
              <w:divBdr>
                <w:top w:val="none" w:sz="0" w:space="0" w:color="auto"/>
                <w:left w:val="none" w:sz="0" w:space="0" w:color="auto"/>
                <w:bottom w:val="none" w:sz="0" w:space="0" w:color="auto"/>
                <w:right w:val="none" w:sz="0" w:space="0" w:color="auto"/>
              </w:divBdr>
            </w:div>
            <w:div w:id="592398151">
              <w:marLeft w:val="0"/>
              <w:marRight w:val="0"/>
              <w:marTop w:val="0"/>
              <w:marBottom w:val="0"/>
              <w:divBdr>
                <w:top w:val="none" w:sz="0" w:space="0" w:color="auto"/>
                <w:left w:val="none" w:sz="0" w:space="0" w:color="auto"/>
                <w:bottom w:val="none" w:sz="0" w:space="0" w:color="auto"/>
                <w:right w:val="none" w:sz="0" w:space="0" w:color="auto"/>
              </w:divBdr>
            </w:div>
            <w:div w:id="602885854">
              <w:marLeft w:val="0"/>
              <w:marRight w:val="0"/>
              <w:marTop w:val="0"/>
              <w:marBottom w:val="0"/>
              <w:divBdr>
                <w:top w:val="none" w:sz="0" w:space="0" w:color="auto"/>
                <w:left w:val="none" w:sz="0" w:space="0" w:color="auto"/>
                <w:bottom w:val="none" w:sz="0" w:space="0" w:color="auto"/>
                <w:right w:val="none" w:sz="0" w:space="0" w:color="auto"/>
              </w:divBdr>
            </w:div>
            <w:div w:id="703791859">
              <w:marLeft w:val="0"/>
              <w:marRight w:val="0"/>
              <w:marTop w:val="0"/>
              <w:marBottom w:val="0"/>
              <w:divBdr>
                <w:top w:val="none" w:sz="0" w:space="0" w:color="auto"/>
                <w:left w:val="none" w:sz="0" w:space="0" w:color="auto"/>
                <w:bottom w:val="none" w:sz="0" w:space="0" w:color="auto"/>
                <w:right w:val="none" w:sz="0" w:space="0" w:color="auto"/>
              </w:divBdr>
            </w:div>
            <w:div w:id="845437935">
              <w:marLeft w:val="0"/>
              <w:marRight w:val="0"/>
              <w:marTop w:val="0"/>
              <w:marBottom w:val="0"/>
              <w:divBdr>
                <w:top w:val="none" w:sz="0" w:space="0" w:color="auto"/>
                <w:left w:val="none" w:sz="0" w:space="0" w:color="auto"/>
                <w:bottom w:val="none" w:sz="0" w:space="0" w:color="auto"/>
                <w:right w:val="none" w:sz="0" w:space="0" w:color="auto"/>
              </w:divBdr>
            </w:div>
            <w:div w:id="902176663">
              <w:marLeft w:val="0"/>
              <w:marRight w:val="0"/>
              <w:marTop w:val="0"/>
              <w:marBottom w:val="0"/>
              <w:divBdr>
                <w:top w:val="none" w:sz="0" w:space="0" w:color="auto"/>
                <w:left w:val="none" w:sz="0" w:space="0" w:color="auto"/>
                <w:bottom w:val="none" w:sz="0" w:space="0" w:color="auto"/>
                <w:right w:val="none" w:sz="0" w:space="0" w:color="auto"/>
              </w:divBdr>
            </w:div>
            <w:div w:id="1073552839">
              <w:marLeft w:val="0"/>
              <w:marRight w:val="0"/>
              <w:marTop w:val="0"/>
              <w:marBottom w:val="0"/>
              <w:divBdr>
                <w:top w:val="none" w:sz="0" w:space="0" w:color="auto"/>
                <w:left w:val="none" w:sz="0" w:space="0" w:color="auto"/>
                <w:bottom w:val="none" w:sz="0" w:space="0" w:color="auto"/>
                <w:right w:val="none" w:sz="0" w:space="0" w:color="auto"/>
              </w:divBdr>
            </w:div>
            <w:div w:id="1309239964">
              <w:marLeft w:val="0"/>
              <w:marRight w:val="0"/>
              <w:marTop w:val="0"/>
              <w:marBottom w:val="0"/>
              <w:divBdr>
                <w:top w:val="none" w:sz="0" w:space="0" w:color="auto"/>
                <w:left w:val="none" w:sz="0" w:space="0" w:color="auto"/>
                <w:bottom w:val="none" w:sz="0" w:space="0" w:color="auto"/>
                <w:right w:val="none" w:sz="0" w:space="0" w:color="auto"/>
              </w:divBdr>
            </w:div>
            <w:div w:id="1384980607">
              <w:marLeft w:val="0"/>
              <w:marRight w:val="0"/>
              <w:marTop w:val="0"/>
              <w:marBottom w:val="0"/>
              <w:divBdr>
                <w:top w:val="none" w:sz="0" w:space="0" w:color="auto"/>
                <w:left w:val="none" w:sz="0" w:space="0" w:color="auto"/>
                <w:bottom w:val="none" w:sz="0" w:space="0" w:color="auto"/>
                <w:right w:val="none" w:sz="0" w:space="0" w:color="auto"/>
              </w:divBdr>
            </w:div>
            <w:div w:id="1395354994">
              <w:marLeft w:val="0"/>
              <w:marRight w:val="0"/>
              <w:marTop w:val="0"/>
              <w:marBottom w:val="0"/>
              <w:divBdr>
                <w:top w:val="none" w:sz="0" w:space="0" w:color="auto"/>
                <w:left w:val="none" w:sz="0" w:space="0" w:color="auto"/>
                <w:bottom w:val="none" w:sz="0" w:space="0" w:color="auto"/>
                <w:right w:val="none" w:sz="0" w:space="0" w:color="auto"/>
              </w:divBdr>
            </w:div>
            <w:div w:id="1487740216">
              <w:marLeft w:val="0"/>
              <w:marRight w:val="0"/>
              <w:marTop w:val="0"/>
              <w:marBottom w:val="0"/>
              <w:divBdr>
                <w:top w:val="none" w:sz="0" w:space="0" w:color="auto"/>
                <w:left w:val="none" w:sz="0" w:space="0" w:color="auto"/>
                <w:bottom w:val="none" w:sz="0" w:space="0" w:color="auto"/>
                <w:right w:val="none" w:sz="0" w:space="0" w:color="auto"/>
              </w:divBdr>
            </w:div>
            <w:div w:id="1538658638">
              <w:marLeft w:val="0"/>
              <w:marRight w:val="0"/>
              <w:marTop w:val="0"/>
              <w:marBottom w:val="0"/>
              <w:divBdr>
                <w:top w:val="none" w:sz="0" w:space="0" w:color="auto"/>
                <w:left w:val="none" w:sz="0" w:space="0" w:color="auto"/>
                <w:bottom w:val="none" w:sz="0" w:space="0" w:color="auto"/>
                <w:right w:val="none" w:sz="0" w:space="0" w:color="auto"/>
              </w:divBdr>
            </w:div>
            <w:div w:id="1612131253">
              <w:marLeft w:val="0"/>
              <w:marRight w:val="0"/>
              <w:marTop w:val="0"/>
              <w:marBottom w:val="0"/>
              <w:divBdr>
                <w:top w:val="none" w:sz="0" w:space="0" w:color="auto"/>
                <w:left w:val="none" w:sz="0" w:space="0" w:color="auto"/>
                <w:bottom w:val="none" w:sz="0" w:space="0" w:color="auto"/>
                <w:right w:val="none" w:sz="0" w:space="0" w:color="auto"/>
              </w:divBdr>
            </w:div>
            <w:div w:id="1690719344">
              <w:marLeft w:val="0"/>
              <w:marRight w:val="0"/>
              <w:marTop w:val="0"/>
              <w:marBottom w:val="0"/>
              <w:divBdr>
                <w:top w:val="none" w:sz="0" w:space="0" w:color="auto"/>
                <w:left w:val="none" w:sz="0" w:space="0" w:color="auto"/>
                <w:bottom w:val="none" w:sz="0" w:space="0" w:color="auto"/>
                <w:right w:val="none" w:sz="0" w:space="0" w:color="auto"/>
              </w:divBdr>
            </w:div>
            <w:div w:id="1801652065">
              <w:marLeft w:val="0"/>
              <w:marRight w:val="0"/>
              <w:marTop w:val="0"/>
              <w:marBottom w:val="0"/>
              <w:divBdr>
                <w:top w:val="none" w:sz="0" w:space="0" w:color="auto"/>
                <w:left w:val="none" w:sz="0" w:space="0" w:color="auto"/>
                <w:bottom w:val="none" w:sz="0" w:space="0" w:color="auto"/>
                <w:right w:val="none" w:sz="0" w:space="0" w:color="auto"/>
              </w:divBdr>
            </w:div>
            <w:div w:id="1823347284">
              <w:marLeft w:val="0"/>
              <w:marRight w:val="0"/>
              <w:marTop w:val="0"/>
              <w:marBottom w:val="0"/>
              <w:divBdr>
                <w:top w:val="none" w:sz="0" w:space="0" w:color="auto"/>
                <w:left w:val="none" w:sz="0" w:space="0" w:color="auto"/>
                <w:bottom w:val="none" w:sz="0" w:space="0" w:color="auto"/>
                <w:right w:val="none" w:sz="0" w:space="0" w:color="auto"/>
              </w:divBdr>
            </w:div>
            <w:div w:id="1865630074">
              <w:marLeft w:val="0"/>
              <w:marRight w:val="0"/>
              <w:marTop w:val="0"/>
              <w:marBottom w:val="0"/>
              <w:divBdr>
                <w:top w:val="none" w:sz="0" w:space="0" w:color="auto"/>
                <w:left w:val="none" w:sz="0" w:space="0" w:color="auto"/>
                <w:bottom w:val="none" w:sz="0" w:space="0" w:color="auto"/>
                <w:right w:val="none" w:sz="0" w:space="0" w:color="auto"/>
              </w:divBdr>
            </w:div>
            <w:div w:id="1927953948">
              <w:marLeft w:val="0"/>
              <w:marRight w:val="0"/>
              <w:marTop w:val="0"/>
              <w:marBottom w:val="0"/>
              <w:divBdr>
                <w:top w:val="none" w:sz="0" w:space="0" w:color="auto"/>
                <w:left w:val="none" w:sz="0" w:space="0" w:color="auto"/>
                <w:bottom w:val="none" w:sz="0" w:space="0" w:color="auto"/>
                <w:right w:val="none" w:sz="0" w:space="0" w:color="auto"/>
              </w:divBdr>
            </w:div>
            <w:div w:id="1977683554">
              <w:marLeft w:val="0"/>
              <w:marRight w:val="0"/>
              <w:marTop w:val="0"/>
              <w:marBottom w:val="0"/>
              <w:divBdr>
                <w:top w:val="none" w:sz="0" w:space="0" w:color="auto"/>
                <w:left w:val="none" w:sz="0" w:space="0" w:color="auto"/>
                <w:bottom w:val="none" w:sz="0" w:space="0" w:color="auto"/>
                <w:right w:val="none" w:sz="0" w:space="0" w:color="auto"/>
              </w:divBdr>
            </w:div>
            <w:div w:id="1994985777">
              <w:marLeft w:val="0"/>
              <w:marRight w:val="0"/>
              <w:marTop w:val="0"/>
              <w:marBottom w:val="0"/>
              <w:divBdr>
                <w:top w:val="none" w:sz="0" w:space="0" w:color="auto"/>
                <w:left w:val="none" w:sz="0" w:space="0" w:color="auto"/>
                <w:bottom w:val="none" w:sz="0" w:space="0" w:color="auto"/>
                <w:right w:val="none" w:sz="0" w:space="0" w:color="auto"/>
              </w:divBdr>
            </w:div>
            <w:div w:id="2115397325">
              <w:marLeft w:val="0"/>
              <w:marRight w:val="0"/>
              <w:marTop w:val="0"/>
              <w:marBottom w:val="0"/>
              <w:divBdr>
                <w:top w:val="none" w:sz="0" w:space="0" w:color="auto"/>
                <w:left w:val="none" w:sz="0" w:space="0" w:color="auto"/>
                <w:bottom w:val="none" w:sz="0" w:space="0" w:color="auto"/>
                <w:right w:val="none" w:sz="0" w:space="0" w:color="auto"/>
              </w:divBdr>
            </w:div>
            <w:div w:id="21399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6766">
      <w:bodyDiv w:val="1"/>
      <w:marLeft w:val="0"/>
      <w:marRight w:val="0"/>
      <w:marTop w:val="0"/>
      <w:marBottom w:val="0"/>
      <w:divBdr>
        <w:top w:val="none" w:sz="0" w:space="0" w:color="auto"/>
        <w:left w:val="none" w:sz="0" w:space="0" w:color="auto"/>
        <w:bottom w:val="none" w:sz="0" w:space="0" w:color="auto"/>
        <w:right w:val="none" w:sz="0" w:space="0" w:color="auto"/>
      </w:divBdr>
    </w:div>
    <w:div w:id="1851680625">
      <w:bodyDiv w:val="1"/>
      <w:marLeft w:val="0"/>
      <w:marRight w:val="0"/>
      <w:marTop w:val="0"/>
      <w:marBottom w:val="0"/>
      <w:divBdr>
        <w:top w:val="none" w:sz="0" w:space="0" w:color="auto"/>
        <w:left w:val="none" w:sz="0" w:space="0" w:color="auto"/>
        <w:bottom w:val="none" w:sz="0" w:space="0" w:color="auto"/>
        <w:right w:val="none" w:sz="0" w:space="0" w:color="auto"/>
      </w:divBdr>
      <w:divsChild>
        <w:div w:id="374891348">
          <w:marLeft w:val="0"/>
          <w:marRight w:val="0"/>
          <w:marTop w:val="0"/>
          <w:marBottom w:val="0"/>
          <w:divBdr>
            <w:top w:val="single" w:sz="2" w:space="0" w:color="E3E3E3"/>
            <w:left w:val="single" w:sz="2" w:space="0" w:color="E3E3E3"/>
            <w:bottom w:val="single" w:sz="2" w:space="0" w:color="E3E3E3"/>
            <w:right w:val="single" w:sz="2" w:space="0" w:color="E3E3E3"/>
          </w:divBdr>
          <w:divsChild>
            <w:div w:id="1178500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6389691">
                  <w:marLeft w:val="0"/>
                  <w:marRight w:val="0"/>
                  <w:marTop w:val="0"/>
                  <w:marBottom w:val="0"/>
                  <w:divBdr>
                    <w:top w:val="single" w:sz="2" w:space="0" w:color="E3E3E3"/>
                    <w:left w:val="single" w:sz="2" w:space="0" w:color="E3E3E3"/>
                    <w:bottom w:val="single" w:sz="2" w:space="0" w:color="E3E3E3"/>
                    <w:right w:val="single" w:sz="2" w:space="0" w:color="E3E3E3"/>
                  </w:divBdr>
                  <w:divsChild>
                    <w:div w:id="1972399188">
                      <w:marLeft w:val="0"/>
                      <w:marRight w:val="0"/>
                      <w:marTop w:val="0"/>
                      <w:marBottom w:val="0"/>
                      <w:divBdr>
                        <w:top w:val="single" w:sz="2" w:space="0" w:color="E3E3E3"/>
                        <w:left w:val="single" w:sz="2" w:space="0" w:color="E3E3E3"/>
                        <w:bottom w:val="single" w:sz="2" w:space="0" w:color="E3E3E3"/>
                        <w:right w:val="single" w:sz="2" w:space="0" w:color="E3E3E3"/>
                      </w:divBdr>
                      <w:divsChild>
                        <w:div w:id="2036425017">
                          <w:marLeft w:val="0"/>
                          <w:marRight w:val="0"/>
                          <w:marTop w:val="0"/>
                          <w:marBottom w:val="0"/>
                          <w:divBdr>
                            <w:top w:val="single" w:sz="2" w:space="0" w:color="E3E3E3"/>
                            <w:left w:val="single" w:sz="2" w:space="0" w:color="E3E3E3"/>
                            <w:bottom w:val="single" w:sz="2" w:space="0" w:color="E3E3E3"/>
                            <w:right w:val="single" w:sz="2" w:space="0" w:color="E3E3E3"/>
                          </w:divBdr>
                          <w:divsChild>
                            <w:div w:id="677387596">
                              <w:marLeft w:val="0"/>
                              <w:marRight w:val="0"/>
                              <w:marTop w:val="0"/>
                              <w:marBottom w:val="0"/>
                              <w:divBdr>
                                <w:top w:val="single" w:sz="2" w:space="0" w:color="E3E3E3"/>
                                <w:left w:val="single" w:sz="2" w:space="0" w:color="E3E3E3"/>
                                <w:bottom w:val="single" w:sz="2" w:space="0" w:color="E3E3E3"/>
                                <w:right w:val="single" w:sz="2" w:space="0" w:color="E3E3E3"/>
                              </w:divBdr>
                              <w:divsChild>
                                <w:div w:id="169031428">
                                  <w:marLeft w:val="0"/>
                                  <w:marRight w:val="0"/>
                                  <w:marTop w:val="0"/>
                                  <w:marBottom w:val="0"/>
                                  <w:divBdr>
                                    <w:top w:val="single" w:sz="2" w:space="0" w:color="E3E3E3"/>
                                    <w:left w:val="single" w:sz="2" w:space="0" w:color="E3E3E3"/>
                                    <w:bottom w:val="single" w:sz="2" w:space="0" w:color="E3E3E3"/>
                                    <w:right w:val="single" w:sz="2" w:space="0" w:color="E3E3E3"/>
                                  </w:divBdr>
                                  <w:divsChild>
                                    <w:div w:id="1899854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2901637">
                      <w:marLeft w:val="0"/>
                      <w:marRight w:val="0"/>
                      <w:marTop w:val="0"/>
                      <w:marBottom w:val="0"/>
                      <w:divBdr>
                        <w:top w:val="single" w:sz="2" w:space="0" w:color="E3E3E3"/>
                        <w:left w:val="single" w:sz="2" w:space="0" w:color="E3E3E3"/>
                        <w:bottom w:val="single" w:sz="2" w:space="0" w:color="E3E3E3"/>
                        <w:right w:val="single" w:sz="2" w:space="0" w:color="E3E3E3"/>
                      </w:divBdr>
                      <w:divsChild>
                        <w:div w:id="2142915173">
                          <w:marLeft w:val="0"/>
                          <w:marRight w:val="0"/>
                          <w:marTop w:val="0"/>
                          <w:marBottom w:val="0"/>
                          <w:divBdr>
                            <w:top w:val="single" w:sz="2" w:space="0" w:color="E3E3E3"/>
                            <w:left w:val="single" w:sz="2" w:space="0" w:color="E3E3E3"/>
                            <w:bottom w:val="single" w:sz="2" w:space="0" w:color="E3E3E3"/>
                            <w:right w:val="single" w:sz="2" w:space="0" w:color="E3E3E3"/>
                          </w:divBdr>
                        </w:div>
                        <w:div w:id="1394113043">
                          <w:marLeft w:val="0"/>
                          <w:marRight w:val="0"/>
                          <w:marTop w:val="0"/>
                          <w:marBottom w:val="0"/>
                          <w:divBdr>
                            <w:top w:val="single" w:sz="2" w:space="0" w:color="E3E3E3"/>
                            <w:left w:val="single" w:sz="2" w:space="0" w:color="E3E3E3"/>
                            <w:bottom w:val="single" w:sz="2" w:space="0" w:color="E3E3E3"/>
                            <w:right w:val="single" w:sz="2" w:space="0" w:color="E3E3E3"/>
                          </w:divBdr>
                          <w:divsChild>
                            <w:div w:id="1074860669">
                              <w:marLeft w:val="0"/>
                              <w:marRight w:val="0"/>
                              <w:marTop w:val="0"/>
                              <w:marBottom w:val="0"/>
                              <w:divBdr>
                                <w:top w:val="single" w:sz="2" w:space="0" w:color="E3E3E3"/>
                                <w:left w:val="single" w:sz="2" w:space="0" w:color="E3E3E3"/>
                                <w:bottom w:val="single" w:sz="2" w:space="0" w:color="E3E3E3"/>
                                <w:right w:val="single" w:sz="2" w:space="0" w:color="E3E3E3"/>
                              </w:divBdr>
                              <w:divsChild>
                                <w:div w:id="710225251">
                                  <w:marLeft w:val="0"/>
                                  <w:marRight w:val="0"/>
                                  <w:marTop w:val="0"/>
                                  <w:marBottom w:val="0"/>
                                  <w:divBdr>
                                    <w:top w:val="single" w:sz="2" w:space="0" w:color="E3E3E3"/>
                                    <w:left w:val="single" w:sz="2" w:space="0" w:color="E3E3E3"/>
                                    <w:bottom w:val="single" w:sz="2" w:space="0" w:color="E3E3E3"/>
                                    <w:right w:val="single" w:sz="2" w:space="0" w:color="E3E3E3"/>
                                  </w:divBdr>
                                  <w:divsChild>
                                    <w:div w:id="819885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3665708">
          <w:marLeft w:val="0"/>
          <w:marRight w:val="0"/>
          <w:marTop w:val="0"/>
          <w:marBottom w:val="0"/>
          <w:divBdr>
            <w:top w:val="single" w:sz="2" w:space="0" w:color="E3E3E3"/>
            <w:left w:val="single" w:sz="2" w:space="0" w:color="E3E3E3"/>
            <w:bottom w:val="single" w:sz="2" w:space="0" w:color="E3E3E3"/>
            <w:right w:val="single" w:sz="2" w:space="0" w:color="E3E3E3"/>
          </w:divBdr>
          <w:divsChild>
            <w:div w:id="930969611">
              <w:marLeft w:val="0"/>
              <w:marRight w:val="0"/>
              <w:marTop w:val="100"/>
              <w:marBottom w:val="100"/>
              <w:divBdr>
                <w:top w:val="single" w:sz="2" w:space="0" w:color="E3E3E3"/>
                <w:left w:val="single" w:sz="2" w:space="0" w:color="E3E3E3"/>
                <w:bottom w:val="single" w:sz="2" w:space="0" w:color="E3E3E3"/>
                <w:right w:val="single" w:sz="2" w:space="0" w:color="E3E3E3"/>
              </w:divBdr>
              <w:divsChild>
                <w:div w:id="758987228">
                  <w:marLeft w:val="0"/>
                  <w:marRight w:val="0"/>
                  <w:marTop w:val="0"/>
                  <w:marBottom w:val="0"/>
                  <w:divBdr>
                    <w:top w:val="single" w:sz="2" w:space="0" w:color="E3E3E3"/>
                    <w:left w:val="single" w:sz="2" w:space="0" w:color="E3E3E3"/>
                    <w:bottom w:val="single" w:sz="2" w:space="0" w:color="E3E3E3"/>
                    <w:right w:val="single" w:sz="2" w:space="0" w:color="E3E3E3"/>
                  </w:divBdr>
                  <w:divsChild>
                    <w:div w:id="1872061518">
                      <w:marLeft w:val="0"/>
                      <w:marRight w:val="0"/>
                      <w:marTop w:val="0"/>
                      <w:marBottom w:val="0"/>
                      <w:divBdr>
                        <w:top w:val="single" w:sz="2" w:space="0" w:color="E3E3E3"/>
                        <w:left w:val="single" w:sz="2" w:space="0" w:color="E3E3E3"/>
                        <w:bottom w:val="single" w:sz="2" w:space="0" w:color="E3E3E3"/>
                        <w:right w:val="single" w:sz="2" w:space="0" w:color="E3E3E3"/>
                      </w:divBdr>
                      <w:divsChild>
                        <w:div w:id="68382070">
                          <w:marLeft w:val="0"/>
                          <w:marRight w:val="0"/>
                          <w:marTop w:val="0"/>
                          <w:marBottom w:val="0"/>
                          <w:divBdr>
                            <w:top w:val="single" w:sz="2" w:space="0" w:color="E3E3E3"/>
                            <w:left w:val="single" w:sz="2" w:space="0" w:color="E3E3E3"/>
                            <w:bottom w:val="single" w:sz="2" w:space="0" w:color="E3E3E3"/>
                            <w:right w:val="single" w:sz="2" w:space="0" w:color="E3E3E3"/>
                          </w:divBdr>
                          <w:divsChild>
                            <w:div w:id="65886271">
                              <w:marLeft w:val="0"/>
                              <w:marRight w:val="0"/>
                              <w:marTop w:val="0"/>
                              <w:marBottom w:val="0"/>
                              <w:divBdr>
                                <w:top w:val="single" w:sz="2" w:space="0" w:color="E3E3E3"/>
                                <w:left w:val="single" w:sz="2" w:space="0" w:color="E3E3E3"/>
                                <w:bottom w:val="single" w:sz="2" w:space="0" w:color="E3E3E3"/>
                                <w:right w:val="single" w:sz="2" w:space="0" w:color="E3E3E3"/>
                              </w:divBdr>
                              <w:divsChild>
                                <w:div w:id="1468350255">
                                  <w:marLeft w:val="0"/>
                                  <w:marRight w:val="0"/>
                                  <w:marTop w:val="0"/>
                                  <w:marBottom w:val="0"/>
                                  <w:divBdr>
                                    <w:top w:val="single" w:sz="2" w:space="0" w:color="E3E3E3"/>
                                    <w:left w:val="single" w:sz="2" w:space="0" w:color="E3E3E3"/>
                                    <w:bottom w:val="single" w:sz="2" w:space="0" w:color="E3E3E3"/>
                                    <w:right w:val="single" w:sz="2" w:space="0" w:color="E3E3E3"/>
                                  </w:divBdr>
                                  <w:divsChild>
                                    <w:div w:id="736971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4924664">
                      <w:marLeft w:val="0"/>
                      <w:marRight w:val="0"/>
                      <w:marTop w:val="0"/>
                      <w:marBottom w:val="0"/>
                      <w:divBdr>
                        <w:top w:val="single" w:sz="2" w:space="0" w:color="E3E3E3"/>
                        <w:left w:val="single" w:sz="2" w:space="0" w:color="E3E3E3"/>
                        <w:bottom w:val="single" w:sz="2" w:space="0" w:color="E3E3E3"/>
                        <w:right w:val="single" w:sz="2" w:space="0" w:color="E3E3E3"/>
                      </w:divBdr>
                      <w:divsChild>
                        <w:div w:id="865286445">
                          <w:marLeft w:val="0"/>
                          <w:marRight w:val="0"/>
                          <w:marTop w:val="0"/>
                          <w:marBottom w:val="0"/>
                          <w:divBdr>
                            <w:top w:val="single" w:sz="2" w:space="0" w:color="E3E3E3"/>
                            <w:left w:val="single" w:sz="2" w:space="0" w:color="E3E3E3"/>
                            <w:bottom w:val="single" w:sz="2" w:space="0" w:color="E3E3E3"/>
                            <w:right w:val="single" w:sz="2" w:space="0" w:color="E3E3E3"/>
                          </w:divBdr>
                        </w:div>
                        <w:div w:id="829905022">
                          <w:marLeft w:val="0"/>
                          <w:marRight w:val="0"/>
                          <w:marTop w:val="0"/>
                          <w:marBottom w:val="0"/>
                          <w:divBdr>
                            <w:top w:val="single" w:sz="2" w:space="0" w:color="E3E3E3"/>
                            <w:left w:val="single" w:sz="2" w:space="0" w:color="E3E3E3"/>
                            <w:bottom w:val="single" w:sz="2" w:space="0" w:color="E3E3E3"/>
                            <w:right w:val="single" w:sz="2" w:space="0" w:color="E3E3E3"/>
                          </w:divBdr>
                          <w:divsChild>
                            <w:div w:id="1947035596">
                              <w:marLeft w:val="0"/>
                              <w:marRight w:val="0"/>
                              <w:marTop w:val="0"/>
                              <w:marBottom w:val="0"/>
                              <w:divBdr>
                                <w:top w:val="single" w:sz="2" w:space="0" w:color="E3E3E3"/>
                                <w:left w:val="single" w:sz="2" w:space="0" w:color="E3E3E3"/>
                                <w:bottom w:val="single" w:sz="2" w:space="0" w:color="E3E3E3"/>
                                <w:right w:val="single" w:sz="2" w:space="0" w:color="E3E3E3"/>
                              </w:divBdr>
                              <w:divsChild>
                                <w:div w:id="1714496644">
                                  <w:marLeft w:val="0"/>
                                  <w:marRight w:val="0"/>
                                  <w:marTop w:val="0"/>
                                  <w:marBottom w:val="0"/>
                                  <w:divBdr>
                                    <w:top w:val="single" w:sz="2" w:space="0" w:color="E3E3E3"/>
                                    <w:left w:val="single" w:sz="2" w:space="0" w:color="E3E3E3"/>
                                    <w:bottom w:val="single" w:sz="2" w:space="0" w:color="E3E3E3"/>
                                    <w:right w:val="single" w:sz="2" w:space="0" w:color="E3E3E3"/>
                                  </w:divBdr>
                                  <w:divsChild>
                                    <w:div w:id="1321500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6266746">
      <w:bodyDiv w:val="1"/>
      <w:marLeft w:val="0"/>
      <w:marRight w:val="0"/>
      <w:marTop w:val="0"/>
      <w:marBottom w:val="0"/>
      <w:divBdr>
        <w:top w:val="none" w:sz="0" w:space="0" w:color="auto"/>
        <w:left w:val="none" w:sz="0" w:space="0" w:color="auto"/>
        <w:bottom w:val="none" w:sz="0" w:space="0" w:color="auto"/>
        <w:right w:val="none" w:sz="0" w:space="0" w:color="auto"/>
      </w:divBdr>
      <w:divsChild>
        <w:div w:id="1724937217">
          <w:marLeft w:val="0"/>
          <w:marRight w:val="0"/>
          <w:marTop w:val="0"/>
          <w:marBottom w:val="0"/>
          <w:divBdr>
            <w:top w:val="none" w:sz="0" w:space="0" w:color="auto"/>
            <w:left w:val="none" w:sz="0" w:space="0" w:color="auto"/>
            <w:bottom w:val="none" w:sz="0" w:space="0" w:color="auto"/>
            <w:right w:val="none" w:sz="0" w:space="0" w:color="auto"/>
          </w:divBdr>
          <w:divsChild>
            <w:div w:id="4277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0315">
      <w:bodyDiv w:val="1"/>
      <w:marLeft w:val="0"/>
      <w:marRight w:val="0"/>
      <w:marTop w:val="0"/>
      <w:marBottom w:val="0"/>
      <w:divBdr>
        <w:top w:val="none" w:sz="0" w:space="0" w:color="auto"/>
        <w:left w:val="none" w:sz="0" w:space="0" w:color="auto"/>
        <w:bottom w:val="none" w:sz="0" w:space="0" w:color="auto"/>
        <w:right w:val="none" w:sz="0" w:space="0" w:color="auto"/>
      </w:divBdr>
    </w:div>
    <w:div w:id="1861163693">
      <w:bodyDiv w:val="1"/>
      <w:marLeft w:val="0"/>
      <w:marRight w:val="0"/>
      <w:marTop w:val="0"/>
      <w:marBottom w:val="0"/>
      <w:divBdr>
        <w:top w:val="none" w:sz="0" w:space="0" w:color="auto"/>
        <w:left w:val="none" w:sz="0" w:space="0" w:color="auto"/>
        <w:bottom w:val="none" w:sz="0" w:space="0" w:color="auto"/>
        <w:right w:val="none" w:sz="0" w:space="0" w:color="auto"/>
      </w:divBdr>
    </w:div>
    <w:div w:id="1866940215">
      <w:bodyDiv w:val="1"/>
      <w:marLeft w:val="0"/>
      <w:marRight w:val="0"/>
      <w:marTop w:val="0"/>
      <w:marBottom w:val="0"/>
      <w:divBdr>
        <w:top w:val="none" w:sz="0" w:space="0" w:color="auto"/>
        <w:left w:val="none" w:sz="0" w:space="0" w:color="auto"/>
        <w:bottom w:val="none" w:sz="0" w:space="0" w:color="auto"/>
        <w:right w:val="none" w:sz="0" w:space="0" w:color="auto"/>
      </w:divBdr>
    </w:div>
    <w:div w:id="1871801815">
      <w:bodyDiv w:val="1"/>
      <w:marLeft w:val="0"/>
      <w:marRight w:val="0"/>
      <w:marTop w:val="0"/>
      <w:marBottom w:val="0"/>
      <w:divBdr>
        <w:top w:val="none" w:sz="0" w:space="0" w:color="auto"/>
        <w:left w:val="none" w:sz="0" w:space="0" w:color="auto"/>
        <w:bottom w:val="none" w:sz="0" w:space="0" w:color="auto"/>
        <w:right w:val="none" w:sz="0" w:space="0" w:color="auto"/>
      </w:divBdr>
    </w:div>
    <w:div w:id="1875775760">
      <w:bodyDiv w:val="1"/>
      <w:marLeft w:val="0"/>
      <w:marRight w:val="0"/>
      <w:marTop w:val="0"/>
      <w:marBottom w:val="0"/>
      <w:divBdr>
        <w:top w:val="none" w:sz="0" w:space="0" w:color="auto"/>
        <w:left w:val="none" w:sz="0" w:space="0" w:color="auto"/>
        <w:bottom w:val="none" w:sz="0" w:space="0" w:color="auto"/>
        <w:right w:val="none" w:sz="0" w:space="0" w:color="auto"/>
      </w:divBdr>
      <w:divsChild>
        <w:div w:id="1379281008">
          <w:marLeft w:val="0"/>
          <w:marRight w:val="0"/>
          <w:marTop w:val="0"/>
          <w:marBottom w:val="0"/>
          <w:divBdr>
            <w:top w:val="none" w:sz="0" w:space="0" w:color="auto"/>
            <w:left w:val="none" w:sz="0" w:space="0" w:color="auto"/>
            <w:bottom w:val="none" w:sz="0" w:space="0" w:color="auto"/>
            <w:right w:val="none" w:sz="0" w:space="0" w:color="auto"/>
          </w:divBdr>
          <w:divsChild>
            <w:div w:id="626932899">
              <w:marLeft w:val="0"/>
              <w:marRight w:val="0"/>
              <w:marTop w:val="0"/>
              <w:marBottom w:val="0"/>
              <w:divBdr>
                <w:top w:val="none" w:sz="0" w:space="0" w:color="auto"/>
                <w:left w:val="none" w:sz="0" w:space="0" w:color="auto"/>
                <w:bottom w:val="none" w:sz="0" w:space="0" w:color="auto"/>
                <w:right w:val="none" w:sz="0" w:space="0" w:color="auto"/>
              </w:divBdr>
            </w:div>
            <w:div w:id="1516072649">
              <w:marLeft w:val="0"/>
              <w:marRight w:val="0"/>
              <w:marTop w:val="0"/>
              <w:marBottom w:val="0"/>
              <w:divBdr>
                <w:top w:val="none" w:sz="0" w:space="0" w:color="auto"/>
                <w:left w:val="none" w:sz="0" w:space="0" w:color="auto"/>
                <w:bottom w:val="none" w:sz="0" w:space="0" w:color="auto"/>
                <w:right w:val="none" w:sz="0" w:space="0" w:color="auto"/>
              </w:divBdr>
            </w:div>
            <w:div w:id="942808848">
              <w:marLeft w:val="0"/>
              <w:marRight w:val="0"/>
              <w:marTop w:val="0"/>
              <w:marBottom w:val="0"/>
              <w:divBdr>
                <w:top w:val="none" w:sz="0" w:space="0" w:color="auto"/>
                <w:left w:val="none" w:sz="0" w:space="0" w:color="auto"/>
                <w:bottom w:val="none" w:sz="0" w:space="0" w:color="auto"/>
                <w:right w:val="none" w:sz="0" w:space="0" w:color="auto"/>
              </w:divBdr>
            </w:div>
            <w:div w:id="723408009">
              <w:marLeft w:val="0"/>
              <w:marRight w:val="0"/>
              <w:marTop w:val="0"/>
              <w:marBottom w:val="0"/>
              <w:divBdr>
                <w:top w:val="none" w:sz="0" w:space="0" w:color="auto"/>
                <w:left w:val="none" w:sz="0" w:space="0" w:color="auto"/>
                <w:bottom w:val="none" w:sz="0" w:space="0" w:color="auto"/>
                <w:right w:val="none" w:sz="0" w:space="0" w:color="auto"/>
              </w:divBdr>
            </w:div>
            <w:div w:id="765230615">
              <w:marLeft w:val="0"/>
              <w:marRight w:val="0"/>
              <w:marTop w:val="0"/>
              <w:marBottom w:val="0"/>
              <w:divBdr>
                <w:top w:val="none" w:sz="0" w:space="0" w:color="auto"/>
                <w:left w:val="none" w:sz="0" w:space="0" w:color="auto"/>
                <w:bottom w:val="none" w:sz="0" w:space="0" w:color="auto"/>
                <w:right w:val="none" w:sz="0" w:space="0" w:color="auto"/>
              </w:divBdr>
            </w:div>
            <w:div w:id="1622493634">
              <w:marLeft w:val="0"/>
              <w:marRight w:val="0"/>
              <w:marTop w:val="0"/>
              <w:marBottom w:val="0"/>
              <w:divBdr>
                <w:top w:val="none" w:sz="0" w:space="0" w:color="auto"/>
                <w:left w:val="none" w:sz="0" w:space="0" w:color="auto"/>
                <w:bottom w:val="none" w:sz="0" w:space="0" w:color="auto"/>
                <w:right w:val="none" w:sz="0" w:space="0" w:color="auto"/>
              </w:divBdr>
            </w:div>
            <w:div w:id="597951755">
              <w:marLeft w:val="0"/>
              <w:marRight w:val="0"/>
              <w:marTop w:val="0"/>
              <w:marBottom w:val="0"/>
              <w:divBdr>
                <w:top w:val="none" w:sz="0" w:space="0" w:color="auto"/>
                <w:left w:val="none" w:sz="0" w:space="0" w:color="auto"/>
                <w:bottom w:val="none" w:sz="0" w:space="0" w:color="auto"/>
                <w:right w:val="none" w:sz="0" w:space="0" w:color="auto"/>
              </w:divBdr>
            </w:div>
            <w:div w:id="40639422">
              <w:marLeft w:val="0"/>
              <w:marRight w:val="0"/>
              <w:marTop w:val="0"/>
              <w:marBottom w:val="0"/>
              <w:divBdr>
                <w:top w:val="none" w:sz="0" w:space="0" w:color="auto"/>
                <w:left w:val="none" w:sz="0" w:space="0" w:color="auto"/>
                <w:bottom w:val="none" w:sz="0" w:space="0" w:color="auto"/>
                <w:right w:val="none" w:sz="0" w:space="0" w:color="auto"/>
              </w:divBdr>
            </w:div>
            <w:div w:id="1606620817">
              <w:marLeft w:val="0"/>
              <w:marRight w:val="0"/>
              <w:marTop w:val="0"/>
              <w:marBottom w:val="0"/>
              <w:divBdr>
                <w:top w:val="none" w:sz="0" w:space="0" w:color="auto"/>
                <w:left w:val="none" w:sz="0" w:space="0" w:color="auto"/>
                <w:bottom w:val="none" w:sz="0" w:space="0" w:color="auto"/>
                <w:right w:val="none" w:sz="0" w:space="0" w:color="auto"/>
              </w:divBdr>
            </w:div>
            <w:div w:id="1151748824">
              <w:marLeft w:val="0"/>
              <w:marRight w:val="0"/>
              <w:marTop w:val="0"/>
              <w:marBottom w:val="0"/>
              <w:divBdr>
                <w:top w:val="none" w:sz="0" w:space="0" w:color="auto"/>
                <w:left w:val="none" w:sz="0" w:space="0" w:color="auto"/>
                <w:bottom w:val="none" w:sz="0" w:space="0" w:color="auto"/>
                <w:right w:val="none" w:sz="0" w:space="0" w:color="auto"/>
              </w:divBdr>
            </w:div>
            <w:div w:id="13539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007">
      <w:bodyDiv w:val="1"/>
      <w:marLeft w:val="0"/>
      <w:marRight w:val="0"/>
      <w:marTop w:val="0"/>
      <w:marBottom w:val="0"/>
      <w:divBdr>
        <w:top w:val="none" w:sz="0" w:space="0" w:color="auto"/>
        <w:left w:val="none" w:sz="0" w:space="0" w:color="auto"/>
        <w:bottom w:val="none" w:sz="0" w:space="0" w:color="auto"/>
        <w:right w:val="none" w:sz="0" w:space="0" w:color="auto"/>
      </w:divBdr>
    </w:div>
    <w:div w:id="1896431307">
      <w:bodyDiv w:val="1"/>
      <w:marLeft w:val="0"/>
      <w:marRight w:val="0"/>
      <w:marTop w:val="0"/>
      <w:marBottom w:val="0"/>
      <w:divBdr>
        <w:top w:val="none" w:sz="0" w:space="0" w:color="auto"/>
        <w:left w:val="none" w:sz="0" w:space="0" w:color="auto"/>
        <w:bottom w:val="none" w:sz="0" w:space="0" w:color="auto"/>
        <w:right w:val="none" w:sz="0" w:space="0" w:color="auto"/>
      </w:divBdr>
    </w:div>
    <w:div w:id="1897010743">
      <w:bodyDiv w:val="1"/>
      <w:marLeft w:val="0"/>
      <w:marRight w:val="0"/>
      <w:marTop w:val="0"/>
      <w:marBottom w:val="0"/>
      <w:divBdr>
        <w:top w:val="none" w:sz="0" w:space="0" w:color="auto"/>
        <w:left w:val="none" w:sz="0" w:space="0" w:color="auto"/>
        <w:bottom w:val="none" w:sz="0" w:space="0" w:color="auto"/>
        <w:right w:val="none" w:sz="0" w:space="0" w:color="auto"/>
      </w:divBdr>
    </w:div>
    <w:div w:id="1900551561">
      <w:bodyDiv w:val="1"/>
      <w:marLeft w:val="0"/>
      <w:marRight w:val="0"/>
      <w:marTop w:val="0"/>
      <w:marBottom w:val="0"/>
      <w:divBdr>
        <w:top w:val="none" w:sz="0" w:space="0" w:color="auto"/>
        <w:left w:val="none" w:sz="0" w:space="0" w:color="auto"/>
        <w:bottom w:val="none" w:sz="0" w:space="0" w:color="auto"/>
        <w:right w:val="none" w:sz="0" w:space="0" w:color="auto"/>
      </w:divBdr>
    </w:div>
    <w:div w:id="1909874037">
      <w:bodyDiv w:val="1"/>
      <w:marLeft w:val="0"/>
      <w:marRight w:val="0"/>
      <w:marTop w:val="0"/>
      <w:marBottom w:val="0"/>
      <w:divBdr>
        <w:top w:val="none" w:sz="0" w:space="0" w:color="auto"/>
        <w:left w:val="none" w:sz="0" w:space="0" w:color="auto"/>
        <w:bottom w:val="none" w:sz="0" w:space="0" w:color="auto"/>
        <w:right w:val="none" w:sz="0" w:space="0" w:color="auto"/>
      </w:divBdr>
      <w:divsChild>
        <w:div w:id="201407688">
          <w:marLeft w:val="0"/>
          <w:marRight w:val="0"/>
          <w:marTop w:val="0"/>
          <w:marBottom w:val="0"/>
          <w:divBdr>
            <w:top w:val="none" w:sz="0" w:space="0" w:color="auto"/>
            <w:left w:val="none" w:sz="0" w:space="0" w:color="auto"/>
            <w:bottom w:val="none" w:sz="0" w:space="0" w:color="auto"/>
            <w:right w:val="none" w:sz="0" w:space="0" w:color="auto"/>
          </w:divBdr>
          <w:divsChild>
            <w:div w:id="1821771745">
              <w:marLeft w:val="0"/>
              <w:marRight w:val="0"/>
              <w:marTop w:val="0"/>
              <w:marBottom w:val="0"/>
              <w:divBdr>
                <w:top w:val="none" w:sz="0" w:space="0" w:color="auto"/>
                <w:left w:val="none" w:sz="0" w:space="0" w:color="auto"/>
                <w:bottom w:val="none" w:sz="0" w:space="0" w:color="auto"/>
                <w:right w:val="none" w:sz="0" w:space="0" w:color="auto"/>
              </w:divBdr>
            </w:div>
            <w:div w:id="1309672931">
              <w:marLeft w:val="0"/>
              <w:marRight w:val="0"/>
              <w:marTop w:val="0"/>
              <w:marBottom w:val="0"/>
              <w:divBdr>
                <w:top w:val="none" w:sz="0" w:space="0" w:color="auto"/>
                <w:left w:val="none" w:sz="0" w:space="0" w:color="auto"/>
                <w:bottom w:val="none" w:sz="0" w:space="0" w:color="auto"/>
                <w:right w:val="none" w:sz="0" w:space="0" w:color="auto"/>
              </w:divBdr>
            </w:div>
            <w:div w:id="1472207686">
              <w:marLeft w:val="0"/>
              <w:marRight w:val="0"/>
              <w:marTop w:val="0"/>
              <w:marBottom w:val="0"/>
              <w:divBdr>
                <w:top w:val="none" w:sz="0" w:space="0" w:color="auto"/>
                <w:left w:val="none" w:sz="0" w:space="0" w:color="auto"/>
                <w:bottom w:val="none" w:sz="0" w:space="0" w:color="auto"/>
                <w:right w:val="none" w:sz="0" w:space="0" w:color="auto"/>
              </w:divBdr>
            </w:div>
            <w:div w:id="1579824403">
              <w:marLeft w:val="0"/>
              <w:marRight w:val="0"/>
              <w:marTop w:val="0"/>
              <w:marBottom w:val="0"/>
              <w:divBdr>
                <w:top w:val="none" w:sz="0" w:space="0" w:color="auto"/>
                <w:left w:val="none" w:sz="0" w:space="0" w:color="auto"/>
                <w:bottom w:val="none" w:sz="0" w:space="0" w:color="auto"/>
                <w:right w:val="none" w:sz="0" w:space="0" w:color="auto"/>
              </w:divBdr>
            </w:div>
            <w:div w:id="745299616">
              <w:marLeft w:val="0"/>
              <w:marRight w:val="0"/>
              <w:marTop w:val="0"/>
              <w:marBottom w:val="0"/>
              <w:divBdr>
                <w:top w:val="none" w:sz="0" w:space="0" w:color="auto"/>
                <w:left w:val="none" w:sz="0" w:space="0" w:color="auto"/>
                <w:bottom w:val="none" w:sz="0" w:space="0" w:color="auto"/>
                <w:right w:val="none" w:sz="0" w:space="0" w:color="auto"/>
              </w:divBdr>
            </w:div>
            <w:div w:id="1212575576">
              <w:marLeft w:val="0"/>
              <w:marRight w:val="0"/>
              <w:marTop w:val="0"/>
              <w:marBottom w:val="0"/>
              <w:divBdr>
                <w:top w:val="none" w:sz="0" w:space="0" w:color="auto"/>
                <w:left w:val="none" w:sz="0" w:space="0" w:color="auto"/>
                <w:bottom w:val="none" w:sz="0" w:space="0" w:color="auto"/>
                <w:right w:val="none" w:sz="0" w:space="0" w:color="auto"/>
              </w:divBdr>
            </w:div>
            <w:div w:id="659431124">
              <w:marLeft w:val="0"/>
              <w:marRight w:val="0"/>
              <w:marTop w:val="0"/>
              <w:marBottom w:val="0"/>
              <w:divBdr>
                <w:top w:val="none" w:sz="0" w:space="0" w:color="auto"/>
                <w:left w:val="none" w:sz="0" w:space="0" w:color="auto"/>
                <w:bottom w:val="none" w:sz="0" w:space="0" w:color="auto"/>
                <w:right w:val="none" w:sz="0" w:space="0" w:color="auto"/>
              </w:divBdr>
            </w:div>
            <w:div w:id="1080755703">
              <w:marLeft w:val="0"/>
              <w:marRight w:val="0"/>
              <w:marTop w:val="0"/>
              <w:marBottom w:val="0"/>
              <w:divBdr>
                <w:top w:val="none" w:sz="0" w:space="0" w:color="auto"/>
                <w:left w:val="none" w:sz="0" w:space="0" w:color="auto"/>
                <w:bottom w:val="none" w:sz="0" w:space="0" w:color="auto"/>
                <w:right w:val="none" w:sz="0" w:space="0" w:color="auto"/>
              </w:divBdr>
            </w:div>
            <w:div w:id="1711565050">
              <w:marLeft w:val="0"/>
              <w:marRight w:val="0"/>
              <w:marTop w:val="0"/>
              <w:marBottom w:val="0"/>
              <w:divBdr>
                <w:top w:val="none" w:sz="0" w:space="0" w:color="auto"/>
                <w:left w:val="none" w:sz="0" w:space="0" w:color="auto"/>
                <w:bottom w:val="none" w:sz="0" w:space="0" w:color="auto"/>
                <w:right w:val="none" w:sz="0" w:space="0" w:color="auto"/>
              </w:divBdr>
            </w:div>
            <w:div w:id="1826431646">
              <w:marLeft w:val="0"/>
              <w:marRight w:val="0"/>
              <w:marTop w:val="0"/>
              <w:marBottom w:val="0"/>
              <w:divBdr>
                <w:top w:val="none" w:sz="0" w:space="0" w:color="auto"/>
                <w:left w:val="none" w:sz="0" w:space="0" w:color="auto"/>
                <w:bottom w:val="none" w:sz="0" w:space="0" w:color="auto"/>
                <w:right w:val="none" w:sz="0" w:space="0" w:color="auto"/>
              </w:divBdr>
            </w:div>
            <w:div w:id="681785945">
              <w:marLeft w:val="0"/>
              <w:marRight w:val="0"/>
              <w:marTop w:val="0"/>
              <w:marBottom w:val="0"/>
              <w:divBdr>
                <w:top w:val="none" w:sz="0" w:space="0" w:color="auto"/>
                <w:left w:val="none" w:sz="0" w:space="0" w:color="auto"/>
                <w:bottom w:val="none" w:sz="0" w:space="0" w:color="auto"/>
                <w:right w:val="none" w:sz="0" w:space="0" w:color="auto"/>
              </w:divBdr>
            </w:div>
            <w:div w:id="2038774070">
              <w:marLeft w:val="0"/>
              <w:marRight w:val="0"/>
              <w:marTop w:val="0"/>
              <w:marBottom w:val="0"/>
              <w:divBdr>
                <w:top w:val="none" w:sz="0" w:space="0" w:color="auto"/>
                <w:left w:val="none" w:sz="0" w:space="0" w:color="auto"/>
                <w:bottom w:val="none" w:sz="0" w:space="0" w:color="auto"/>
                <w:right w:val="none" w:sz="0" w:space="0" w:color="auto"/>
              </w:divBdr>
            </w:div>
            <w:div w:id="16450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9654">
      <w:bodyDiv w:val="1"/>
      <w:marLeft w:val="0"/>
      <w:marRight w:val="0"/>
      <w:marTop w:val="0"/>
      <w:marBottom w:val="0"/>
      <w:divBdr>
        <w:top w:val="none" w:sz="0" w:space="0" w:color="auto"/>
        <w:left w:val="none" w:sz="0" w:space="0" w:color="auto"/>
        <w:bottom w:val="none" w:sz="0" w:space="0" w:color="auto"/>
        <w:right w:val="none" w:sz="0" w:space="0" w:color="auto"/>
      </w:divBdr>
    </w:div>
    <w:div w:id="1923445580">
      <w:bodyDiv w:val="1"/>
      <w:marLeft w:val="0"/>
      <w:marRight w:val="0"/>
      <w:marTop w:val="0"/>
      <w:marBottom w:val="0"/>
      <w:divBdr>
        <w:top w:val="none" w:sz="0" w:space="0" w:color="auto"/>
        <w:left w:val="none" w:sz="0" w:space="0" w:color="auto"/>
        <w:bottom w:val="none" w:sz="0" w:space="0" w:color="auto"/>
        <w:right w:val="none" w:sz="0" w:space="0" w:color="auto"/>
      </w:divBdr>
    </w:div>
    <w:div w:id="1925452422">
      <w:bodyDiv w:val="1"/>
      <w:marLeft w:val="0"/>
      <w:marRight w:val="0"/>
      <w:marTop w:val="0"/>
      <w:marBottom w:val="0"/>
      <w:divBdr>
        <w:top w:val="none" w:sz="0" w:space="0" w:color="auto"/>
        <w:left w:val="none" w:sz="0" w:space="0" w:color="auto"/>
        <w:bottom w:val="none" w:sz="0" w:space="0" w:color="auto"/>
        <w:right w:val="none" w:sz="0" w:space="0" w:color="auto"/>
      </w:divBdr>
      <w:divsChild>
        <w:div w:id="52781136">
          <w:marLeft w:val="0"/>
          <w:marRight w:val="0"/>
          <w:marTop w:val="0"/>
          <w:marBottom w:val="0"/>
          <w:divBdr>
            <w:top w:val="none" w:sz="0" w:space="0" w:color="auto"/>
            <w:left w:val="none" w:sz="0" w:space="0" w:color="auto"/>
            <w:bottom w:val="none" w:sz="0" w:space="0" w:color="auto"/>
            <w:right w:val="none" w:sz="0" w:space="0" w:color="auto"/>
          </w:divBdr>
          <w:divsChild>
            <w:div w:id="17661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2523">
      <w:bodyDiv w:val="1"/>
      <w:marLeft w:val="0"/>
      <w:marRight w:val="0"/>
      <w:marTop w:val="0"/>
      <w:marBottom w:val="0"/>
      <w:divBdr>
        <w:top w:val="none" w:sz="0" w:space="0" w:color="auto"/>
        <w:left w:val="none" w:sz="0" w:space="0" w:color="auto"/>
        <w:bottom w:val="none" w:sz="0" w:space="0" w:color="auto"/>
        <w:right w:val="none" w:sz="0" w:space="0" w:color="auto"/>
      </w:divBdr>
    </w:div>
    <w:div w:id="1927375776">
      <w:bodyDiv w:val="1"/>
      <w:marLeft w:val="0"/>
      <w:marRight w:val="0"/>
      <w:marTop w:val="0"/>
      <w:marBottom w:val="0"/>
      <w:divBdr>
        <w:top w:val="none" w:sz="0" w:space="0" w:color="auto"/>
        <w:left w:val="none" w:sz="0" w:space="0" w:color="auto"/>
        <w:bottom w:val="none" w:sz="0" w:space="0" w:color="auto"/>
        <w:right w:val="none" w:sz="0" w:space="0" w:color="auto"/>
      </w:divBdr>
    </w:div>
    <w:div w:id="1930237347">
      <w:bodyDiv w:val="1"/>
      <w:marLeft w:val="0"/>
      <w:marRight w:val="0"/>
      <w:marTop w:val="0"/>
      <w:marBottom w:val="0"/>
      <w:divBdr>
        <w:top w:val="none" w:sz="0" w:space="0" w:color="auto"/>
        <w:left w:val="none" w:sz="0" w:space="0" w:color="auto"/>
        <w:bottom w:val="none" w:sz="0" w:space="0" w:color="auto"/>
        <w:right w:val="none" w:sz="0" w:space="0" w:color="auto"/>
      </w:divBdr>
    </w:div>
    <w:div w:id="1937668076">
      <w:bodyDiv w:val="1"/>
      <w:marLeft w:val="0"/>
      <w:marRight w:val="0"/>
      <w:marTop w:val="0"/>
      <w:marBottom w:val="0"/>
      <w:divBdr>
        <w:top w:val="none" w:sz="0" w:space="0" w:color="auto"/>
        <w:left w:val="none" w:sz="0" w:space="0" w:color="auto"/>
        <w:bottom w:val="none" w:sz="0" w:space="0" w:color="auto"/>
        <w:right w:val="none" w:sz="0" w:space="0" w:color="auto"/>
      </w:divBdr>
    </w:div>
    <w:div w:id="1942764736">
      <w:bodyDiv w:val="1"/>
      <w:marLeft w:val="0"/>
      <w:marRight w:val="0"/>
      <w:marTop w:val="0"/>
      <w:marBottom w:val="0"/>
      <w:divBdr>
        <w:top w:val="none" w:sz="0" w:space="0" w:color="auto"/>
        <w:left w:val="none" w:sz="0" w:space="0" w:color="auto"/>
        <w:bottom w:val="none" w:sz="0" w:space="0" w:color="auto"/>
        <w:right w:val="none" w:sz="0" w:space="0" w:color="auto"/>
      </w:divBdr>
    </w:div>
    <w:div w:id="1943535999">
      <w:bodyDiv w:val="1"/>
      <w:marLeft w:val="0"/>
      <w:marRight w:val="0"/>
      <w:marTop w:val="0"/>
      <w:marBottom w:val="0"/>
      <w:divBdr>
        <w:top w:val="none" w:sz="0" w:space="0" w:color="auto"/>
        <w:left w:val="none" w:sz="0" w:space="0" w:color="auto"/>
        <w:bottom w:val="none" w:sz="0" w:space="0" w:color="auto"/>
        <w:right w:val="none" w:sz="0" w:space="0" w:color="auto"/>
      </w:divBdr>
      <w:divsChild>
        <w:div w:id="1175920402">
          <w:marLeft w:val="0"/>
          <w:marRight w:val="0"/>
          <w:marTop w:val="0"/>
          <w:marBottom w:val="0"/>
          <w:divBdr>
            <w:top w:val="none" w:sz="0" w:space="0" w:color="auto"/>
            <w:left w:val="none" w:sz="0" w:space="0" w:color="auto"/>
            <w:bottom w:val="none" w:sz="0" w:space="0" w:color="auto"/>
            <w:right w:val="none" w:sz="0" w:space="0" w:color="auto"/>
          </w:divBdr>
          <w:divsChild>
            <w:div w:id="990672694">
              <w:marLeft w:val="0"/>
              <w:marRight w:val="0"/>
              <w:marTop w:val="0"/>
              <w:marBottom w:val="0"/>
              <w:divBdr>
                <w:top w:val="none" w:sz="0" w:space="0" w:color="auto"/>
                <w:left w:val="none" w:sz="0" w:space="0" w:color="auto"/>
                <w:bottom w:val="none" w:sz="0" w:space="0" w:color="auto"/>
                <w:right w:val="none" w:sz="0" w:space="0" w:color="auto"/>
              </w:divBdr>
            </w:div>
            <w:div w:id="2046565263">
              <w:marLeft w:val="0"/>
              <w:marRight w:val="0"/>
              <w:marTop w:val="0"/>
              <w:marBottom w:val="0"/>
              <w:divBdr>
                <w:top w:val="none" w:sz="0" w:space="0" w:color="auto"/>
                <w:left w:val="none" w:sz="0" w:space="0" w:color="auto"/>
                <w:bottom w:val="none" w:sz="0" w:space="0" w:color="auto"/>
                <w:right w:val="none" w:sz="0" w:space="0" w:color="auto"/>
              </w:divBdr>
            </w:div>
            <w:div w:id="1436244539">
              <w:marLeft w:val="0"/>
              <w:marRight w:val="0"/>
              <w:marTop w:val="0"/>
              <w:marBottom w:val="0"/>
              <w:divBdr>
                <w:top w:val="none" w:sz="0" w:space="0" w:color="auto"/>
                <w:left w:val="none" w:sz="0" w:space="0" w:color="auto"/>
                <w:bottom w:val="none" w:sz="0" w:space="0" w:color="auto"/>
                <w:right w:val="none" w:sz="0" w:space="0" w:color="auto"/>
              </w:divBdr>
            </w:div>
            <w:div w:id="634062275">
              <w:marLeft w:val="0"/>
              <w:marRight w:val="0"/>
              <w:marTop w:val="0"/>
              <w:marBottom w:val="0"/>
              <w:divBdr>
                <w:top w:val="none" w:sz="0" w:space="0" w:color="auto"/>
                <w:left w:val="none" w:sz="0" w:space="0" w:color="auto"/>
                <w:bottom w:val="none" w:sz="0" w:space="0" w:color="auto"/>
                <w:right w:val="none" w:sz="0" w:space="0" w:color="auto"/>
              </w:divBdr>
            </w:div>
            <w:div w:id="313991121">
              <w:marLeft w:val="0"/>
              <w:marRight w:val="0"/>
              <w:marTop w:val="0"/>
              <w:marBottom w:val="0"/>
              <w:divBdr>
                <w:top w:val="none" w:sz="0" w:space="0" w:color="auto"/>
                <w:left w:val="none" w:sz="0" w:space="0" w:color="auto"/>
                <w:bottom w:val="none" w:sz="0" w:space="0" w:color="auto"/>
                <w:right w:val="none" w:sz="0" w:space="0" w:color="auto"/>
              </w:divBdr>
            </w:div>
            <w:div w:id="500121573">
              <w:marLeft w:val="0"/>
              <w:marRight w:val="0"/>
              <w:marTop w:val="0"/>
              <w:marBottom w:val="0"/>
              <w:divBdr>
                <w:top w:val="none" w:sz="0" w:space="0" w:color="auto"/>
                <w:left w:val="none" w:sz="0" w:space="0" w:color="auto"/>
                <w:bottom w:val="none" w:sz="0" w:space="0" w:color="auto"/>
                <w:right w:val="none" w:sz="0" w:space="0" w:color="auto"/>
              </w:divBdr>
            </w:div>
            <w:div w:id="1617905746">
              <w:marLeft w:val="0"/>
              <w:marRight w:val="0"/>
              <w:marTop w:val="0"/>
              <w:marBottom w:val="0"/>
              <w:divBdr>
                <w:top w:val="none" w:sz="0" w:space="0" w:color="auto"/>
                <w:left w:val="none" w:sz="0" w:space="0" w:color="auto"/>
                <w:bottom w:val="none" w:sz="0" w:space="0" w:color="auto"/>
                <w:right w:val="none" w:sz="0" w:space="0" w:color="auto"/>
              </w:divBdr>
            </w:div>
            <w:div w:id="2089572040">
              <w:marLeft w:val="0"/>
              <w:marRight w:val="0"/>
              <w:marTop w:val="0"/>
              <w:marBottom w:val="0"/>
              <w:divBdr>
                <w:top w:val="none" w:sz="0" w:space="0" w:color="auto"/>
                <w:left w:val="none" w:sz="0" w:space="0" w:color="auto"/>
                <w:bottom w:val="none" w:sz="0" w:space="0" w:color="auto"/>
                <w:right w:val="none" w:sz="0" w:space="0" w:color="auto"/>
              </w:divBdr>
            </w:div>
            <w:div w:id="1441953690">
              <w:marLeft w:val="0"/>
              <w:marRight w:val="0"/>
              <w:marTop w:val="0"/>
              <w:marBottom w:val="0"/>
              <w:divBdr>
                <w:top w:val="none" w:sz="0" w:space="0" w:color="auto"/>
                <w:left w:val="none" w:sz="0" w:space="0" w:color="auto"/>
                <w:bottom w:val="none" w:sz="0" w:space="0" w:color="auto"/>
                <w:right w:val="none" w:sz="0" w:space="0" w:color="auto"/>
              </w:divBdr>
            </w:div>
            <w:div w:id="213084603">
              <w:marLeft w:val="0"/>
              <w:marRight w:val="0"/>
              <w:marTop w:val="0"/>
              <w:marBottom w:val="0"/>
              <w:divBdr>
                <w:top w:val="none" w:sz="0" w:space="0" w:color="auto"/>
                <w:left w:val="none" w:sz="0" w:space="0" w:color="auto"/>
                <w:bottom w:val="none" w:sz="0" w:space="0" w:color="auto"/>
                <w:right w:val="none" w:sz="0" w:space="0" w:color="auto"/>
              </w:divBdr>
            </w:div>
            <w:div w:id="1622420208">
              <w:marLeft w:val="0"/>
              <w:marRight w:val="0"/>
              <w:marTop w:val="0"/>
              <w:marBottom w:val="0"/>
              <w:divBdr>
                <w:top w:val="none" w:sz="0" w:space="0" w:color="auto"/>
                <w:left w:val="none" w:sz="0" w:space="0" w:color="auto"/>
                <w:bottom w:val="none" w:sz="0" w:space="0" w:color="auto"/>
                <w:right w:val="none" w:sz="0" w:space="0" w:color="auto"/>
              </w:divBdr>
            </w:div>
            <w:div w:id="1238248895">
              <w:marLeft w:val="0"/>
              <w:marRight w:val="0"/>
              <w:marTop w:val="0"/>
              <w:marBottom w:val="0"/>
              <w:divBdr>
                <w:top w:val="none" w:sz="0" w:space="0" w:color="auto"/>
                <w:left w:val="none" w:sz="0" w:space="0" w:color="auto"/>
                <w:bottom w:val="none" w:sz="0" w:space="0" w:color="auto"/>
                <w:right w:val="none" w:sz="0" w:space="0" w:color="auto"/>
              </w:divBdr>
            </w:div>
            <w:div w:id="173687460">
              <w:marLeft w:val="0"/>
              <w:marRight w:val="0"/>
              <w:marTop w:val="0"/>
              <w:marBottom w:val="0"/>
              <w:divBdr>
                <w:top w:val="none" w:sz="0" w:space="0" w:color="auto"/>
                <w:left w:val="none" w:sz="0" w:space="0" w:color="auto"/>
                <w:bottom w:val="none" w:sz="0" w:space="0" w:color="auto"/>
                <w:right w:val="none" w:sz="0" w:space="0" w:color="auto"/>
              </w:divBdr>
            </w:div>
            <w:div w:id="522522078">
              <w:marLeft w:val="0"/>
              <w:marRight w:val="0"/>
              <w:marTop w:val="0"/>
              <w:marBottom w:val="0"/>
              <w:divBdr>
                <w:top w:val="none" w:sz="0" w:space="0" w:color="auto"/>
                <w:left w:val="none" w:sz="0" w:space="0" w:color="auto"/>
                <w:bottom w:val="none" w:sz="0" w:space="0" w:color="auto"/>
                <w:right w:val="none" w:sz="0" w:space="0" w:color="auto"/>
              </w:divBdr>
            </w:div>
            <w:div w:id="2122912237">
              <w:marLeft w:val="0"/>
              <w:marRight w:val="0"/>
              <w:marTop w:val="0"/>
              <w:marBottom w:val="0"/>
              <w:divBdr>
                <w:top w:val="none" w:sz="0" w:space="0" w:color="auto"/>
                <w:left w:val="none" w:sz="0" w:space="0" w:color="auto"/>
                <w:bottom w:val="none" w:sz="0" w:space="0" w:color="auto"/>
                <w:right w:val="none" w:sz="0" w:space="0" w:color="auto"/>
              </w:divBdr>
            </w:div>
            <w:div w:id="1184318800">
              <w:marLeft w:val="0"/>
              <w:marRight w:val="0"/>
              <w:marTop w:val="0"/>
              <w:marBottom w:val="0"/>
              <w:divBdr>
                <w:top w:val="none" w:sz="0" w:space="0" w:color="auto"/>
                <w:left w:val="none" w:sz="0" w:space="0" w:color="auto"/>
                <w:bottom w:val="none" w:sz="0" w:space="0" w:color="auto"/>
                <w:right w:val="none" w:sz="0" w:space="0" w:color="auto"/>
              </w:divBdr>
            </w:div>
            <w:div w:id="992949610">
              <w:marLeft w:val="0"/>
              <w:marRight w:val="0"/>
              <w:marTop w:val="0"/>
              <w:marBottom w:val="0"/>
              <w:divBdr>
                <w:top w:val="none" w:sz="0" w:space="0" w:color="auto"/>
                <w:left w:val="none" w:sz="0" w:space="0" w:color="auto"/>
                <w:bottom w:val="none" w:sz="0" w:space="0" w:color="auto"/>
                <w:right w:val="none" w:sz="0" w:space="0" w:color="auto"/>
              </w:divBdr>
            </w:div>
            <w:div w:id="699357752">
              <w:marLeft w:val="0"/>
              <w:marRight w:val="0"/>
              <w:marTop w:val="0"/>
              <w:marBottom w:val="0"/>
              <w:divBdr>
                <w:top w:val="none" w:sz="0" w:space="0" w:color="auto"/>
                <w:left w:val="none" w:sz="0" w:space="0" w:color="auto"/>
                <w:bottom w:val="none" w:sz="0" w:space="0" w:color="auto"/>
                <w:right w:val="none" w:sz="0" w:space="0" w:color="auto"/>
              </w:divBdr>
            </w:div>
            <w:div w:id="1063799201">
              <w:marLeft w:val="0"/>
              <w:marRight w:val="0"/>
              <w:marTop w:val="0"/>
              <w:marBottom w:val="0"/>
              <w:divBdr>
                <w:top w:val="none" w:sz="0" w:space="0" w:color="auto"/>
                <w:left w:val="none" w:sz="0" w:space="0" w:color="auto"/>
                <w:bottom w:val="none" w:sz="0" w:space="0" w:color="auto"/>
                <w:right w:val="none" w:sz="0" w:space="0" w:color="auto"/>
              </w:divBdr>
            </w:div>
            <w:div w:id="1274023262">
              <w:marLeft w:val="0"/>
              <w:marRight w:val="0"/>
              <w:marTop w:val="0"/>
              <w:marBottom w:val="0"/>
              <w:divBdr>
                <w:top w:val="none" w:sz="0" w:space="0" w:color="auto"/>
                <w:left w:val="none" w:sz="0" w:space="0" w:color="auto"/>
                <w:bottom w:val="none" w:sz="0" w:space="0" w:color="auto"/>
                <w:right w:val="none" w:sz="0" w:space="0" w:color="auto"/>
              </w:divBdr>
            </w:div>
            <w:div w:id="14298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0405">
      <w:bodyDiv w:val="1"/>
      <w:marLeft w:val="0"/>
      <w:marRight w:val="0"/>
      <w:marTop w:val="0"/>
      <w:marBottom w:val="0"/>
      <w:divBdr>
        <w:top w:val="none" w:sz="0" w:space="0" w:color="auto"/>
        <w:left w:val="none" w:sz="0" w:space="0" w:color="auto"/>
        <w:bottom w:val="none" w:sz="0" w:space="0" w:color="auto"/>
        <w:right w:val="none" w:sz="0" w:space="0" w:color="auto"/>
      </w:divBdr>
    </w:div>
    <w:div w:id="1946157542">
      <w:bodyDiv w:val="1"/>
      <w:marLeft w:val="0"/>
      <w:marRight w:val="0"/>
      <w:marTop w:val="0"/>
      <w:marBottom w:val="0"/>
      <w:divBdr>
        <w:top w:val="none" w:sz="0" w:space="0" w:color="auto"/>
        <w:left w:val="none" w:sz="0" w:space="0" w:color="auto"/>
        <w:bottom w:val="none" w:sz="0" w:space="0" w:color="auto"/>
        <w:right w:val="none" w:sz="0" w:space="0" w:color="auto"/>
      </w:divBdr>
    </w:div>
    <w:div w:id="1946960120">
      <w:bodyDiv w:val="1"/>
      <w:marLeft w:val="0"/>
      <w:marRight w:val="0"/>
      <w:marTop w:val="0"/>
      <w:marBottom w:val="0"/>
      <w:divBdr>
        <w:top w:val="none" w:sz="0" w:space="0" w:color="auto"/>
        <w:left w:val="none" w:sz="0" w:space="0" w:color="auto"/>
        <w:bottom w:val="none" w:sz="0" w:space="0" w:color="auto"/>
        <w:right w:val="none" w:sz="0" w:space="0" w:color="auto"/>
      </w:divBdr>
    </w:div>
    <w:div w:id="1951082273">
      <w:bodyDiv w:val="1"/>
      <w:marLeft w:val="0"/>
      <w:marRight w:val="0"/>
      <w:marTop w:val="0"/>
      <w:marBottom w:val="0"/>
      <w:divBdr>
        <w:top w:val="none" w:sz="0" w:space="0" w:color="auto"/>
        <w:left w:val="none" w:sz="0" w:space="0" w:color="auto"/>
        <w:bottom w:val="none" w:sz="0" w:space="0" w:color="auto"/>
        <w:right w:val="none" w:sz="0" w:space="0" w:color="auto"/>
      </w:divBdr>
    </w:div>
    <w:div w:id="1953053060">
      <w:bodyDiv w:val="1"/>
      <w:marLeft w:val="0"/>
      <w:marRight w:val="0"/>
      <w:marTop w:val="0"/>
      <w:marBottom w:val="0"/>
      <w:divBdr>
        <w:top w:val="none" w:sz="0" w:space="0" w:color="auto"/>
        <w:left w:val="none" w:sz="0" w:space="0" w:color="auto"/>
        <w:bottom w:val="none" w:sz="0" w:space="0" w:color="auto"/>
        <w:right w:val="none" w:sz="0" w:space="0" w:color="auto"/>
      </w:divBdr>
    </w:div>
    <w:div w:id="1966498838">
      <w:bodyDiv w:val="1"/>
      <w:marLeft w:val="0"/>
      <w:marRight w:val="0"/>
      <w:marTop w:val="0"/>
      <w:marBottom w:val="0"/>
      <w:divBdr>
        <w:top w:val="none" w:sz="0" w:space="0" w:color="auto"/>
        <w:left w:val="none" w:sz="0" w:space="0" w:color="auto"/>
        <w:bottom w:val="none" w:sz="0" w:space="0" w:color="auto"/>
        <w:right w:val="none" w:sz="0" w:space="0" w:color="auto"/>
      </w:divBdr>
    </w:div>
    <w:div w:id="1967541748">
      <w:bodyDiv w:val="1"/>
      <w:marLeft w:val="0"/>
      <w:marRight w:val="0"/>
      <w:marTop w:val="0"/>
      <w:marBottom w:val="0"/>
      <w:divBdr>
        <w:top w:val="none" w:sz="0" w:space="0" w:color="auto"/>
        <w:left w:val="none" w:sz="0" w:space="0" w:color="auto"/>
        <w:bottom w:val="none" w:sz="0" w:space="0" w:color="auto"/>
        <w:right w:val="none" w:sz="0" w:space="0" w:color="auto"/>
      </w:divBdr>
    </w:div>
    <w:div w:id="1967999770">
      <w:bodyDiv w:val="1"/>
      <w:marLeft w:val="0"/>
      <w:marRight w:val="0"/>
      <w:marTop w:val="0"/>
      <w:marBottom w:val="0"/>
      <w:divBdr>
        <w:top w:val="none" w:sz="0" w:space="0" w:color="auto"/>
        <w:left w:val="none" w:sz="0" w:space="0" w:color="auto"/>
        <w:bottom w:val="none" w:sz="0" w:space="0" w:color="auto"/>
        <w:right w:val="none" w:sz="0" w:space="0" w:color="auto"/>
      </w:divBdr>
    </w:div>
    <w:div w:id="1971007444">
      <w:bodyDiv w:val="1"/>
      <w:marLeft w:val="0"/>
      <w:marRight w:val="0"/>
      <w:marTop w:val="0"/>
      <w:marBottom w:val="0"/>
      <w:divBdr>
        <w:top w:val="none" w:sz="0" w:space="0" w:color="auto"/>
        <w:left w:val="none" w:sz="0" w:space="0" w:color="auto"/>
        <w:bottom w:val="none" w:sz="0" w:space="0" w:color="auto"/>
        <w:right w:val="none" w:sz="0" w:space="0" w:color="auto"/>
      </w:divBdr>
    </w:div>
    <w:div w:id="1981961196">
      <w:bodyDiv w:val="1"/>
      <w:marLeft w:val="0"/>
      <w:marRight w:val="0"/>
      <w:marTop w:val="0"/>
      <w:marBottom w:val="0"/>
      <w:divBdr>
        <w:top w:val="none" w:sz="0" w:space="0" w:color="auto"/>
        <w:left w:val="none" w:sz="0" w:space="0" w:color="auto"/>
        <w:bottom w:val="none" w:sz="0" w:space="0" w:color="auto"/>
        <w:right w:val="none" w:sz="0" w:space="0" w:color="auto"/>
      </w:divBdr>
      <w:divsChild>
        <w:div w:id="1919287306">
          <w:marLeft w:val="0"/>
          <w:marRight w:val="0"/>
          <w:marTop w:val="0"/>
          <w:marBottom w:val="0"/>
          <w:divBdr>
            <w:top w:val="none" w:sz="0" w:space="0" w:color="auto"/>
            <w:left w:val="none" w:sz="0" w:space="0" w:color="auto"/>
            <w:bottom w:val="none" w:sz="0" w:space="0" w:color="auto"/>
            <w:right w:val="none" w:sz="0" w:space="0" w:color="auto"/>
          </w:divBdr>
          <w:divsChild>
            <w:div w:id="291253834">
              <w:marLeft w:val="0"/>
              <w:marRight w:val="0"/>
              <w:marTop w:val="0"/>
              <w:marBottom w:val="0"/>
              <w:divBdr>
                <w:top w:val="none" w:sz="0" w:space="0" w:color="auto"/>
                <w:left w:val="none" w:sz="0" w:space="0" w:color="auto"/>
                <w:bottom w:val="none" w:sz="0" w:space="0" w:color="auto"/>
                <w:right w:val="none" w:sz="0" w:space="0" w:color="auto"/>
              </w:divBdr>
            </w:div>
            <w:div w:id="1949122887">
              <w:marLeft w:val="0"/>
              <w:marRight w:val="0"/>
              <w:marTop w:val="0"/>
              <w:marBottom w:val="0"/>
              <w:divBdr>
                <w:top w:val="none" w:sz="0" w:space="0" w:color="auto"/>
                <w:left w:val="none" w:sz="0" w:space="0" w:color="auto"/>
                <w:bottom w:val="none" w:sz="0" w:space="0" w:color="auto"/>
                <w:right w:val="none" w:sz="0" w:space="0" w:color="auto"/>
              </w:divBdr>
            </w:div>
            <w:div w:id="1405419630">
              <w:marLeft w:val="0"/>
              <w:marRight w:val="0"/>
              <w:marTop w:val="0"/>
              <w:marBottom w:val="0"/>
              <w:divBdr>
                <w:top w:val="none" w:sz="0" w:space="0" w:color="auto"/>
                <w:left w:val="none" w:sz="0" w:space="0" w:color="auto"/>
                <w:bottom w:val="none" w:sz="0" w:space="0" w:color="auto"/>
                <w:right w:val="none" w:sz="0" w:space="0" w:color="auto"/>
              </w:divBdr>
            </w:div>
            <w:div w:id="185993347">
              <w:marLeft w:val="0"/>
              <w:marRight w:val="0"/>
              <w:marTop w:val="0"/>
              <w:marBottom w:val="0"/>
              <w:divBdr>
                <w:top w:val="none" w:sz="0" w:space="0" w:color="auto"/>
                <w:left w:val="none" w:sz="0" w:space="0" w:color="auto"/>
                <w:bottom w:val="none" w:sz="0" w:space="0" w:color="auto"/>
                <w:right w:val="none" w:sz="0" w:space="0" w:color="auto"/>
              </w:divBdr>
            </w:div>
            <w:div w:id="148710699">
              <w:marLeft w:val="0"/>
              <w:marRight w:val="0"/>
              <w:marTop w:val="0"/>
              <w:marBottom w:val="0"/>
              <w:divBdr>
                <w:top w:val="none" w:sz="0" w:space="0" w:color="auto"/>
                <w:left w:val="none" w:sz="0" w:space="0" w:color="auto"/>
                <w:bottom w:val="none" w:sz="0" w:space="0" w:color="auto"/>
                <w:right w:val="none" w:sz="0" w:space="0" w:color="auto"/>
              </w:divBdr>
            </w:div>
            <w:div w:id="1983339232">
              <w:marLeft w:val="0"/>
              <w:marRight w:val="0"/>
              <w:marTop w:val="0"/>
              <w:marBottom w:val="0"/>
              <w:divBdr>
                <w:top w:val="none" w:sz="0" w:space="0" w:color="auto"/>
                <w:left w:val="none" w:sz="0" w:space="0" w:color="auto"/>
                <w:bottom w:val="none" w:sz="0" w:space="0" w:color="auto"/>
                <w:right w:val="none" w:sz="0" w:space="0" w:color="auto"/>
              </w:divBdr>
            </w:div>
            <w:div w:id="1576282123">
              <w:marLeft w:val="0"/>
              <w:marRight w:val="0"/>
              <w:marTop w:val="0"/>
              <w:marBottom w:val="0"/>
              <w:divBdr>
                <w:top w:val="none" w:sz="0" w:space="0" w:color="auto"/>
                <w:left w:val="none" w:sz="0" w:space="0" w:color="auto"/>
                <w:bottom w:val="none" w:sz="0" w:space="0" w:color="auto"/>
                <w:right w:val="none" w:sz="0" w:space="0" w:color="auto"/>
              </w:divBdr>
            </w:div>
            <w:div w:id="1159810357">
              <w:marLeft w:val="0"/>
              <w:marRight w:val="0"/>
              <w:marTop w:val="0"/>
              <w:marBottom w:val="0"/>
              <w:divBdr>
                <w:top w:val="none" w:sz="0" w:space="0" w:color="auto"/>
                <w:left w:val="none" w:sz="0" w:space="0" w:color="auto"/>
                <w:bottom w:val="none" w:sz="0" w:space="0" w:color="auto"/>
                <w:right w:val="none" w:sz="0" w:space="0" w:color="auto"/>
              </w:divBdr>
            </w:div>
            <w:div w:id="194513405">
              <w:marLeft w:val="0"/>
              <w:marRight w:val="0"/>
              <w:marTop w:val="0"/>
              <w:marBottom w:val="0"/>
              <w:divBdr>
                <w:top w:val="none" w:sz="0" w:space="0" w:color="auto"/>
                <w:left w:val="none" w:sz="0" w:space="0" w:color="auto"/>
                <w:bottom w:val="none" w:sz="0" w:space="0" w:color="auto"/>
                <w:right w:val="none" w:sz="0" w:space="0" w:color="auto"/>
              </w:divBdr>
            </w:div>
            <w:div w:id="712121813">
              <w:marLeft w:val="0"/>
              <w:marRight w:val="0"/>
              <w:marTop w:val="0"/>
              <w:marBottom w:val="0"/>
              <w:divBdr>
                <w:top w:val="none" w:sz="0" w:space="0" w:color="auto"/>
                <w:left w:val="none" w:sz="0" w:space="0" w:color="auto"/>
                <w:bottom w:val="none" w:sz="0" w:space="0" w:color="auto"/>
                <w:right w:val="none" w:sz="0" w:space="0" w:color="auto"/>
              </w:divBdr>
            </w:div>
            <w:div w:id="253705464">
              <w:marLeft w:val="0"/>
              <w:marRight w:val="0"/>
              <w:marTop w:val="0"/>
              <w:marBottom w:val="0"/>
              <w:divBdr>
                <w:top w:val="none" w:sz="0" w:space="0" w:color="auto"/>
                <w:left w:val="none" w:sz="0" w:space="0" w:color="auto"/>
                <w:bottom w:val="none" w:sz="0" w:space="0" w:color="auto"/>
                <w:right w:val="none" w:sz="0" w:space="0" w:color="auto"/>
              </w:divBdr>
            </w:div>
            <w:div w:id="469133227">
              <w:marLeft w:val="0"/>
              <w:marRight w:val="0"/>
              <w:marTop w:val="0"/>
              <w:marBottom w:val="0"/>
              <w:divBdr>
                <w:top w:val="none" w:sz="0" w:space="0" w:color="auto"/>
                <w:left w:val="none" w:sz="0" w:space="0" w:color="auto"/>
                <w:bottom w:val="none" w:sz="0" w:space="0" w:color="auto"/>
                <w:right w:val="none" w:sz="0" w:space="0" w:color="auto"/>
              </w:divBdr>
            </w:div>
            <w:div w:id="885457359">
              <w:marLeft w:val="0"/>
              <w:marRight w:val="0"/>
              <w:marTop w:val="0"/>
              <w:marBottom w:val="0"/>
              <w:divBdr>
                <w:top w:val="none" w:sz="0" w:space="0" w:color="auto"/>
                <w:left w:val="none" w:sz="0" w:space="0" w:color="auto"/>
                <w:bottom w:val="none" w:sz="0" w:space="0" w:color="auto"/>
                <w:right w:val="none" w:sz="0" w:space="0" w:color="auto"/>
              </w:divBdr>
            </w:div>
            <w:div w:id="1577400631">
              <w:marLeft w:val="0"/>
              <w:marRight w:val="0"/>
              <w:marTop w:val="0"/>
              <w:marBottom w:val="0"/>
              <w:divBdr>
                <w:top w:val="none" w:sz="0" w:space="0" w:color="auto"/>
                <w:left w:val="none" w:sz="0" w:space="0" w:color="auto"/>
                <w:bottom w:val="none" w:sz="0" w:space="0" w:color="auto"/>
                <w:right w:val="none" w:sz="0" w:space="0" w:color="auto"/>
              </w:divBdr>
            </w:div>
            <w:div w:id="499396322">
              <w:marLeft w:val="0"/>
              <w:marRight w:val="0"/>
              <w:marTop w:val="0"/>
              <w:marBottom w:val="0"/>
              <w:divBdr>
                <w:top w:val="none" w:sz="0" w:space="0" w:color="auto"/>
                <w:left w:val="none" w:sz="0" w:space="0" w:color="auto"/>
                <w:bottom w:val="none" w:sz="0" w:space="0" w:color="auto"/>
                <w:right w:val="none" w:sz="0" w:space="0" w:color="auto"/>
              </w:divBdr>
            </w:div>
            <w:div w:id="608201520">
              <w:marLeft w:val="0"/>
              <w:marRight w:val="0"/>
              <w:marTop w:val="0"/>
              <w:marBottom w:val="0"/>
              <w:divBdr>
                <w:top w:val="none" w:sz="0" w:space="0" w:color="auto"/>
                <w:left w:val="none" w:sz="0" w:space="0" w:color="auto"/>
                <w:bottom w:val="none" w:sz="0" w:space="0" w:color="auto"/>
                <w:right w:val="none" w:sz="0" w:space="0" w:color="auto"/>
              </w:divBdr>
            </w:div>
            <w:div w:id="942761568">
              <w:marLeft w:val="0"/>
              <w:marRight w:val="0"/>
              <w:marTop w:val="0"/>
              <w:marBottom w:val="0"/>
              <w:divBdr>
                <w:top w:val="none" w:sz="0" w:space="0" w:color="auto"/>
                <w:left w:val="none" w:sz="0" w:space="0" w:color="auto"/>
                <w:bottom w:val="none" w:sz="0" w:space="0" w:color="auto"/>
                <w:right w:val="none" w:sz="0" w:space="0" w:color="auto"/>
              </w:divBdr>
            </w:div>
            <w:div w:id="401370886">
              <w:marLeft w:val="0"/>
              <w:marRight w:val="0"/>
              <w:marTop w:val="0"/>
              <w:marBottom w:val="0"/>
              <w:divBdr>
                <w:top w:val="none" w:sz="0" w:space="0" w:color="auto"/>
                <w:left w:val="none" w:sz="0" w:space="0" w:color="auto"/>
                <w:bottom w:val="none" w:sz="0" w:space="0" w:color="auto"/>
                <w:right w:val="none" w:sz="0" w:space="0" w:color="auto"/>
              </w:divBdr>
            </w:div>
            <w:div w:id="1722512889">
              <w:marLeft w:val="0"/>
              <w:marRight w:val="0"/>
              <w:marTop w:val="0"/>
              <w:marBottom w:val="0"/>
              <w:divBdr>
                <w:top w:val="none" w:sz="0" w:space="0" w:color="auto"/>
                <w:left w:val="none" w:sz="0" w:space="0" w:color="auto"/>
                <w:bottom w:val="none" w:sz="0" w:space="0" w:color="auto"/>
                <w:right w:val="none" w:sz="0" w:space="0" w:color="auto"/>
              </w:divBdr>
            </w:div>
            <w:div w:id="1996951705">
              <w:marLeft w:val="0"/>
              <w:marRight w:val="0"/>
              <w:marTop w:val="0"/>
              <w:marBottom w:val="0"/>
              <w:divBdr>
                <w:top w:val="none" w:sz="0" w:space="0" w:color="auto"/>
                <w:left w:val="none" w:sz="0" w:space="0" w:color="auto"/>
                <w:bottom w:val="none" w:sz="0" w:space="0" w:color="auto"/>
                <w:right w:val="none" w:sz="0" w:space="0" w:color="auto"/>
              </w:divBdr>
            </w:div>
            <w:div w:id="12059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20853">
      <w:bodyDiv w:val="1"/>
      <w:marLeft w:val="0"/>
      <w:marRight w:val="0"/>
      <w:marTop w:val="0"/>
      <w:marBottom w:val="0"/>
      <w:divBdr>
        <w:top w:val="none" w:sz="0" w:space="0" w:color="auto"/>
        <w:left w:val="none" w:sz="0" w:space="0" w:color="auto"/>
        <w:bottom w:val="none" w:sz="0" w:space="0" w:color="auto"/>
        <w:right w:val="none" w:sz="0" w:space="0" w:color="auto"/>
      </w:divBdr>
    </w:div>
    <w:div w:id="1985616573">
      <w:bodyDiv w:val="1"/>
      <w:marLeft w:val="0"/>
      <w:marRight w:val="0"/>
      <w:marTop w:val="0"/>
      <w:marBottom w:val="0"/>
      <w:divBdr>
        <w:top w:val="none" w:sz="0" w:space="0" w:color="auto"/>
        <w:left w:val="none" w:sz="0" w:space="0" w:color="auto"/>
        <w:bottom w:val="none" w:sz="0" w:space="0" w:color="auto"/>
        <w:right w:val="none" w:sz="0" w:space="0" w:color="auto"/>
      </w:divBdr>
    </w:div>
    <w:div w:id="1993680334">
      <w:bodyDiv w:val="1"/>
      <w:marLeft w:val="0"/>
      <w:marRight w:val="0"/>
      <w:marTop w:val="0"/>
      <w:marBottom w:val="0"/>
      <w:divBdr>
        <w:top w:val="none" w:sz="0" w:space="0" w:color="auto"/>
        <w:left w:val="none" w:sz="0" w:space="0" w:color="auto"/>
        <w:bottom w:val="none" w:sz="0" w:space="0" w:color="auto"/>
        <w:right w:val="none" w:sz="0" w:space="0" w:color="auto"/>
      </w:divBdr>
    </w:div>
    <w:div w:id="1995522831">
      <w:bodyDiv w:val="1"/>
      <w:marLeft w:val="0"/>
      <w:marRight w:val="0"/>
      <w:marTop w:val="0"/>
      <w:marBottom w:val="0"/>
      <w:divBdr>
        <w:top w:val="none" w:sz="0" w:space="0" w:color="auto"/>
        <w:left w:val="none" w:sz="0" w:space="0" w:color="auto"/>
        <w:bottom w:val="none" w:sz="0" w:space="0" w:color="auto"/>
        <w:right w:val="none" w:sz="0" w:space="0" w:color="auto"/>
      </w:divBdr>
    </w:div>
    <w:div w:id="1997415564">
      <w:bodyDiv w:val="1"/>
      <w:marLeft w:val="0"/>
      <w:marRight w:val="0"/>
      <w:marTop w:val="0"/>
      <w:marBottom w:val="0"/>
      <w:divBdr>
        <w:top w:val="none" w:sz="0" w:space="0" w:color="auto"/>
        <w:left w:val="none" w:sz="0" w:space="0" w:color="auto"/>
        <w:bottom w:val="none" w:sz="0" w:space="0" w:color="auto"/>
        <w:right w:val="none" w:sz="0" w:space="0" w:color="auto"/>
      </w:divBdr>
    </w:div>
    <w:div w:id="2000303345">
      <w:bodyDiv w:val="1"/>
      <w:marLeft w:val="0"/>
      <w:marRight w:val="0"/>
      <w:marTop w:val="0"/>
      <w:marBottom w:val="0"/>
      <w:divBdr>
        <w:top w:val="none" w:sz="0" w:space="0" w:color="auto"/>
        <w:left w:val="none" w:sz="0" w:space="0" w:color="auto"/>
        <w:bottom w:val="none" w:sz="0" w:space="0" w:color="auto"/>
        <w:right w:val="none" w:sz="0" w:space="0" w:color="auto"/>
      </w:divBdr>
    </w:div>
    <w:div w:id="2001234331">
      <w:bodyDiv w:val="1"/>
      <w:marLeft w:val="0"/>
      <w:marRight w:val="0"/>
      <w:marTop w:val="0"/>
      <w:marBottom w:val="0"/>
      <w:divBdr>
        <w:top w:val="none" w:sz="0" w:space="0" w:color="auto"/>
        <w:left w:val="none" w:sz="0" w:space="0" w:color="auto"/>
        <w:bottom w:val="none" w:sz="0" w:space="0" w:color="auto"/>
        <w:right w:val="none" w:sz="0" w:space="0" w:color="auto"/>
      </w:divBdr>
    </w:div>
    <w:div w:id="2002152950">
      <w:bodyDiv w:val="1"/>
      <w:marLeft w:val="0"/>
      <w:marRight w:val="0"/>
      <w:marTop w:val="0"/>
      <w:marBottom w:val="0"/>
      <w:divBdr>
        <w:top w:val="none" w:sz="0" w:space="0" w:color="auto"/>
        <w:left w:val="none" w:sz="0" w:space="0" w:color="auto"/>
        <w:bottom w:val="none" w:sz="0" w:space="0" w:color="auto"/>
        <w:right w:val="none" w:sz="0" w:space="0" w:color="auto"/>
      </w:divBdr>
    </w:div>
    <w:div w:id="2002267879">
      <w:bodyDiv w:val="1"/>
      <w:marLeft w:val="0"/>
      <w:marRight w:val="0"/>
      <w:marTop w:val="0"/>
      <w:marBottom w:val="0"/>
      <w:divBdr>
        <w:top w:val="none" w:sz="0" w:space="0" w:color="auto"/>
        <w:left w:val="none" w:sz="0" w:space="0" w:color="auto"/>
        <w:bottom w:val="none" w:sz="0" w:space="0" w:color="auto"/>
        <w:right w:val="none" w:sz="0" w:space="0" w:color="auto"/>
      </w:divBdr>
    </w:div>
    <w:div w:id="2002468175">
      <w:bodyDiv w:val="1"/>
      <w:marLeft w:val="0"/>
      <w:marRight w:val="0"/>
      <w:marTop w:val="0"/>
      <w:marBottom w:val="0"/>
      <w:divBdr>
        <w:top w:val="none" w:sz="0" w:space="0" w:color="auto"/>
        <w:left w:val="none" w:sz="0" w:space="0" w:color="auto"/>
        <w:bottom w:val="none" w:sz="0" w:space="0" w:color="auto"/>
        <w:right w:val="none" w:sz="0" w:space="0" w:color="auto"/>
      </w:divBdr>
    </w:div>
    <w:div w:id="2009944539">
      <w:bodyDiv w:val="1"/>
      <w:marLeft w:val="0"/>
      <w:marRight w:val="0"/>
      <w:marTop w:val="0"/>
      <w:marBottom w:val="0"/>
      <w:divBdr>
        <w:top w:val="none" w:sz="0" w:space="0" w:color="auto"/>
        <w:left w:val="none" w:sz="0" w:space="0" w:color="auto"/>
        <w:bottom w:val="none" w:sz="0" w:space="0" w:color="auto"/>
        <w:right w:val="none" w:sz="0" w:space="0" w:color="auto"/>
      </w:divBdr>
    </w:div>
    <w:div w:id="2021543055">
      <w:bodyDiv w:val="1"/>
      <w:marLeft w:val="0"/>
      <w:marRight w:val="0"/>
      <w:marTop w:val="0"/>
      <w:marBottom w:val="0"/>
      <w:divBdr>
        <w:top w:val="none" w:sz="0" w:space="0" w:color="auto"/>
        <w:left w:val="none" w:sz="0" w:space="0" w:color="auto"/>
        <w:bottom w:val="none" w:sz="0" w:space="0" w:color="auto"/>
        <w:right w:val="none" w:sz="0" w:space="0" w:color="auto"/>
      </w:divBdr>
    </w:div>
    <w:div w:id="2023973503">
      <w:bodyDiv w:val="1"/>
      <w:marLeft w:val="0"/>
      <w:marRight w:val="0"/>
      <w:marTop w:val="0"/>
      <w:marBottom w:val="0"/>
      <w:divBdr>
        <w:top w:val="none" w:sz="0" w:space="0" w:color="auto"/>
        <w:left w:val="none" w:sz="0" w:space="0" w:color="auto"/>
        <w:bottom w:val="none" w:sz="0" w:space="0" w:color="auto"/>
        <w:right w:val="none" w:sz="0" w:space="0" w:color="auto"/>
      </w:divBdr>
    </w:div>
    <w:div w:id="2039769212">
      <w:bodyDiv w:val="1"/>
      <w:marLeft w:val="0"/>
      <w:marRight w:val="0"/>
      <w:marTop w:val="0"/>
      <w:marBottom w:val="0"/>
      <w:divBdr>
        <w:top w:val="none" w:sz="0" w:space="0" w:color="auto"/>
        <w:left w:val="none" w:sz="0" w:space="0" w:color="auto"/>
        <w:bottom w:val="none" w:sz="0" w:space="0" w:color="auto"/>
        <w:right w:val="none" w:sz="0" w:space="0" w:color="auto"/>
      </w:divBdr>
    </w:div>
    <w:div w:id="2042972315">
      <w:bodyDiv w:val="1"/>
      <w:marLeft w:val="0"/>
      <w:marRight w:val="0"/>
      <w:marTop w:val="0"/>
      <w:marBottom w:val="0"/>
      <w:divBdr>
        <w:top w:val="none" w:sz="0" w:space="0" w:color="auto"/>
        <w:left w:val="none" w:sz="0" w:space="0" w:color="auto"/>
        <w:bottom w:val="none" w:sz="0" w:space="0" w:color="auto"/>
        <w:right w:val="none" w:sz="0" w:space="0" w:color="auto"/>
      </w:divBdr>
    </w:div>
    <w:div w:id="2049333872">
      <w:bodyDiv w:val="1"/>
      <w:marLeft w:val="0"/>
      <w:marRight w:val="0"/>
      <w:marTop w:val="0"/>
      <w:marBottom w:val="0"/>
      <w:divBdr>
        <w:top w:val="none" w:sz="0" w:space="0" w:color="auto"/>
        <w:left w:val="none" w:sz="0" w:space="0" w:color="auto"/>
        <w:bottom w:val="none" w:sz="0" w:space="0" w:color="auto"/>
        <w:right w:val="none" w:sz="0" w:space="0" w:color="auto"/>
      </w:divBdr>
    </w:div>
    <w:div w:id="2055033176">
      <w:bodyDiv w:val="1"/>
      <w:marLeft w:val="0"/>
      <w:marRight w:val="0"/>
      <w:marTop w:val="0"/>
      <w:marBottom w:val="0"/>
      <w:divBdr>
        <w:top w:val="none" w:sz="0" w:space="0" w:color="auto"/>
        <w:left w:val="none" w:sz="0" w:space="0" w:color="auto"/>
        <w:bottom w:val="none" w:sz="0" w:space="0" w:color="auto"/>
        <w:right w:val="none" w:sz="0" w:space="0" w:color="auto"/>
      </w:divBdr>
    </w:div>
    <w:div w:id="2055303826">
      <w:bodyDiv w:val="1"/>
      <w:marLeft w:val="0"/>
      <w:marRight w:val="0"/>
      <w:marTop w:val="0"/>
      <w:marBottom w:val="0"/>
      <w:divBdr>
        <w:top w:val="none" w:sz="0" w:space="0" w:color="auto"/>
        <w:left w:val="none" w:sz="0" w:space="0" w:color="auto"/>
        <w:bottom w:val="none" w:sz="0" w:space="0" w:color="auto"/>
        <w:right w:val="none" w:sz="0" w:space="0" w:color="auto"/>
      </w:divBdr>
    </w:div>
    <w:div w:id="2057047696">
      <w:bodyDiv w:val="1"/>
      <w:marLeft w:val="0"/>
      <w:marRight w:val="0"/>
      <w:marTop w:val="0"/>
      <w:marBottom w:val="0"/>
      <w:divBdr>
        <w:top w:val="none" w:sz="0" w:space="0" w:color="auto"/>
        <w:left w:val="none" w:sz="0" w:space="0" w:color="auto"/>
        <w:bottom w:val="none" w:sz="0" w:space="0" w:color="auto"/>
        <w:right w:val="none" w:sz="0" w:space="0" w:color="auto"/>
      </w:divBdr>
    </w:div>
    <w:div w:id="2060086409">
      <w:bodyDiv w:val="1"/>
      <w:marLeft w:val="0"/>
      <w:marRight w:val="0"/>
      <w:marTop w:val="0"/>
      <w:marBottom w:val="0"/>
      <w:divBdr>
        <w:top w:val="none" w:sz="0" w:space="0" w:color="auto"/>
        <w:left w:val="none" w:sz="0" w:space="0" w:color="auto"/>
        <w:bottom w:val="none" w:sz="0" w:space="0" w:color="auto"/>
        <w:right w:val="none" w:sz="0" w:space="0" w:color="auto"/>
      </w:divBdr>
      <w:divsChild>
        <w:div w:id="365330347">
          <w:marLeft w:val="0"/>
          <w:marRight w:val="0"/>
          <w:marTop w:val="0"/>
          <w:marBottom w:val="0"/>
          <w:divBdr>
            <w:top w:val="none" w:sz="0" w:space="0" w:color="auto"/>
            <w:left w:val="none" w:sz="0" w:space="0" w:color="auto"/>
            <w:bottom w:val="none" w:sz="0" w:space="0" w:color="auto"/>
            <w:right w:val="none" w:sz="0" w:space="0" w:color="auto"/>
          </w:divBdr>
          <w:divsChild>
            <w:div w:id="18897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1659">
      <w:bodyDiv w:val="1"/>
      <w:marLeft w:val="0"/>
      <w:marRight w:val="0"/>
      <w:marTop w:val="0"/>
      <w:marBottom w:val="0"/>
      <w:divBdr>
        <w:top w:val="none" w:sz="0" w:space="0" w:color="auto"/>
        <w:left w:val="none" w:sz="0" w:space="0" w:color="auto"/>
        <w:bottom w:val="none" w:sz="0" w:space="0" w:color="auto"/>
        <w:right w:val="none" w:sz="0" w:space="0" w:color="auto"/>
      </w:divBdr>
    </w:div>
    <w:div w:id="2070417971">
      <w:bodyDiv w:val="1"/>
      <w:marLeft w:val="0"/>
      <w:marRight w:val="0"/>
      <w:marTop w:val="0"/>
      <w:marBottom w:val="0"/>
      <w:divBdr>
        <w:top w:val="none" w:sz="0" w:space="0" w:color="auto"/>
        <w:left w:val="none" w:sz="0" w:space="0" w:color="auto"/>
        <w:bottom w:val="none" w:sz="0" w:space="0" w:color="auto"/>
        <w:right w:val="none" w:sz="0" w:space="0" w:color="auto"/>
      </w:divBdr>
    </w:div>
    <w:div w:id="2070419615">
      <w:bodyDiv w:val="1"/>
      <w:marLeft w:val="0"/>
      <w:marRight w:val="0"/>
      <w:marTop w:val="0"/>
      <w:marBottom w:val="0"/>
      <w:divBdr>
        <w:top w:val="none" w:sz="0" w:space="0" w:color="auto"/>
        <w:left w:val="none" w:sz="0" w:space="0" w:color="auto"/>
        <w:bottom w:val="none" w:sz="0" w:space="0" w:color="auto"/>
        <w:right w:val="none" w:sz="0" w:space="0" w:color="auto"/>
      </w:divBdr>
    </w:div>
    <w:div w:id="2072924596">
      <w:bodyDiv w:val="1"/>
      <w:marLeft w:val="0"/>
      <w:marRight w:val="0"/>
      <w:marTop w:val="0"/>
      <w:marBottom w:val="0"/>
      <w:divBdr>
        <w:top w:val="none" w:sz="0" w:space="0" w:color="auto"/>
        <w:left w:val="none" w:sz="0" w:space="0" w:color="auto"/>
        <w:bottom w:val="none" w:sz="0" w:space="0" w:color="auto"/>
        <w:right w:val="none" w:sz="0" w:space="0" w:color="auto"/>
      </w:divBdr>
    </w:div>
    <w:div w:id="2078623913">
      <w:bodyDiv w:val="1"/>
      <w:marLeft w:val="0"/>
      <w:marRight w:val="0"/>
      <w:marTop w:val="0"/>
      <w:marBottom w:val="0"/>
      <w:divBdr>
        <w:top w:val="none" w:sz="0" w:space="0" w:color="auto"/>
        <w:left w:val="none" w:sz="0" w:space="0" w:color="auto"/>
        <w:bottom w:val="none" w:sz="0" w:space="0" w:color="auto"/>
        <w:right w:val="none" w:sz="0" w:space="0" w:color="auto"/>
      </w:divBdr>
      <w:divsChild>
        <w:div w:id="623779955">
          <w:marLeft w:val="0"/>
          <w:marRight w:val="0"/>
          <w:marTop w:val="0"/>
          <w:marBottom w:val="0"/>
          <w:divBdr>
            <w:top w:val="none" w:sz="0" w:space="0" w:color="auto"/>
            <w:left w:val="none" w:sz="0" w:space="0" w:color="auto"/>
            <w:bottom w:val="none" w:sz="0" w:space="0" w:color="auto"/>
            <w:right w:val="none" w:sz="0" w:space="0" w:color="auto"/>
          </w:divBdr>
          <w:divsChild>
            <w:div w:id="965158466">
              <w:marLeft w:val="0"/>
              <w:marRight w:val="0"/>
              <w:marTop w:val="0"/>
              <w:marBottom w:val="0"/>
              <w:divBdr>
                <w:top w:val="none" w:sz="0" w:space="0" w:color="auto"/>
                <w:left w:val="none" w:sz="0" w:space="0" w:color="auto"/>
                <w:bottom w:val="none" w:sz="0" w:space="0" w:color="auto"/>
                <w:right w:val="none" w:sz="0" w:space="0" w:color="auto"/>
              </w:divBdr>
            </w:div>
            <w:div w:id="1419910526">
              <w:marLeft w:val="0"/>
              <w:marRight w:val="0"/>
              <w:marTop w:val="0"/>
              <w:marBottom w:val="0"/>
              <w:divBdr>
                <w:top w:val="none" w:sz="0" w:space="0" w:color="auto"/>
                <w:left w:val="none" w:sz="0" w:space="0" w:color="auto"/>
                <w:bottom w:val="none" w:sz="0" w:space="0" w:color="auto"/>
                <w:right w:val="none" w:sz="0" w:space="0" w:color="auto"/>
              </w:divBdr>
            </w:div>
            <w:div w:id="80953752">
              <w:marLeft w:val="0"/>
              <w:marRight w:val="0"/>
              <w:marTop w:val="0"/>
              <w:marBottom w:val="0"/>
              <w:divBdr>
                <w:top w:val="none" w:sz="0" w:space="0" w:color="auto"/>
                <w:left w:val="none" w:sz="0" w:space="0" w:color="auto"/>
                <w:bottom w:val="none" w:sz="0" w:space="0" w:color="auto"/>
                <w:right w:val="none" w:sz="0" w:space="0" w:color="auto"/>
              </w:divBdr>
            </w:div>
            <w:div w:id="1940678282">
              <w:marLeft w:val="0"/>
              <w:marRight w:val="0"/>
              <w:marTop w:val="0"/>
              <w:marBottom w:val="0"/>
              <w:divBdr>
                <w:top w:val="none" w:sz="0" w:space="0" w:color="auto"/>
                <w:left w:val="none" w:sz="0" w:space="0" w:color="auto"/>
                <w:bottom w:val="none" w:sz="0" w:space="0" w:color="auto"/>
                <w:right w:val="none" w:sz="0" w:space="0" w:color="auto"/>
              </w:divBdr>
            </w:div>
            <w:div w:id="1577401740">
              <w:marLeft w:val="0"/>
              <w:marRight w:val="0"/>
              <w:marTop w:val="0"/>
              <w:marBottom w:val="0"/>
              <w:divBdr>
                <w:top w:val="none" w:sz="0" w:space="0" w:color="auto"/>
                <w:left w:val="none" w:sz="0" w:space="0" w:color="auto"/>
                <w:bottom w:val="none" w:sz="0" w:space="0" w:color="auto"/>
                <w:right w:val="none" w:sz="0" w:space="0" w:color="auto"/>
              </w:divBdr>
            </w:div>
            <w:div w:id="985284366">
              <w:marLeft w:val="0"/>
              <w:marRight w:val="0"/>
              <w:marTop w:val="0"/>
              <w:marBottom w:val="0"/>
              <w:divBdr>
                <w:top w:val="none" w:sz="0" w:space="0" w:color="auto"/>
                <w:left w:val="none" w:sz="0" w:space="0" w:color="auto"/>
                <w:bottom w:val="none" w:sz="0" w:space="0" w:color="auto"/>
                <w:right w:val="none" w:sz="0" w:space="0" w:color="auto"/>
              </w:divBdr>
            </w:div>
            <w:div w:id="474880782">
              <w:marLeft w:val="0"/>
              <w:marRight w:val="0"/>
              <w:marTop w:val="0"/>
              <w:marBottom w:val="0"/>
              <w:divBdr>
                <w:top w:val="none" w:sz="0" w:space="0" w:color="auto"/>
                <w:left w:val="none" w:sz="0" w:space="0" w:color="auto"/>
                <w:bottom w:val="none" w:sz="0" w:space="0" w:color="auto"/>
                <w:right w:val="none" w:sz="0" w:space="0" w:color="auto"/>
              </w:divBdr>
            </w:div>
            <w:div w:id="1888830950">
              <w:marLeft w:val="0"/>
              <w:marRight w:val="0"/>
              <w:marTop w:val="0"/>
              <w:marBottom w:val="0"/>
              <w:divBdr>
                <w:top w:val="none" w:sz="0" w:space="0" w:color="auto"/>
                <w:left w:val="none" w:sz="0" w:space="0" w:color="auto"/>
                <w:bottom w:val="none" w:sz="0" w:space="0" w:color="auto"/>
                <w:right w:val="none" w:sz="0" w:space="0" w:color="auto"/>
              </w:divBdr>
            </w:div>
            <w:div w:id="660814046">
              <w:marLeft w:val="0"/>
              <w:marRight w:val="0"/>
              <w:marTop w:val="0"/>
              <w:marBottom w:val="0"/>
              <w:divBdr>
                <w:top w:val="none" w:sz="0" w:space="0" w:color="auto"/>
                <w:left w:val="none" w:sz="0" w:space="0" w:color="auto"/>
                <w:bottom w:val="none" w:sz="0" w:space="0" w:color="auto"/>
                <w:right w:val="none" w:sz="0" w:space="0" w:color="auto"/>
              </w:divBdr>
            </w:div>
            <w:div w:id="967442779">
              <w:marLeft w:val="0"/>
              <w:marRight w:val="0"/>
              <w:marTop w:val="0"/>
              <w:marBottom w:val="0"/>
              <w:divBdr>
                <w:top w:val="none" w:sz="0" w:space="0" w:color="auto"/>
                <w:left w:val="none" w:sz="0" w:space="0" w:color="auto"/>
                <w:bottom w:val="none" w:sz="0" w:space="0" w:color="auto"/>
                <w:right w:val="none" w:sz="0" w:space="0" w:color="auto"/>
              </w:divBdr>
            </w:div>
            <w:div w:id="2079817005">
              <w:marLeft w:val="0"/>
              <w:marRight w:val="0"/>
              <w:marTop w:val="0"/>
              <w:marBottom w:val="0"/>
              <w:divBdr>
                <w:top w:val="none" w:sz="0" w:space="0" w:color="auto"/>
                <w:left w:val="none" w:sz="0" w:space="0" w:color="auto"/>
                <w:bottom w:val="none" w:sz="0" w:space="0" w:color="auto"/>
                <w:right w:val="none" w:sz="0" w:space="0" w:color="auto"/>
              </w:divBdr>
            </w:div>
            <w:div w:id="1655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5071">
      <w:bodyDiv w:val="1"/>
      <w:marLeft w:val="0"/>
      <w:marRight w:val="0"/>
      <w:marTop w:val="0"/>
      <w:marBottom w:val="0"/>
      <w:divBdr>
        <w:top w:val="none" w:sz="0" w:space="0" w:color="auto"/>
        <w:left w:val="none" w:sz="0" w:space="0" w:color="auto"/>
        <w:bottom w:val="none" w:sz="0" w:space="0" w:color="auto"/>
        <w:right w:val="none" w:sz="0" w:space="0" w:color="auto"/>
      </w:divBdr>
    </w:div>
    <w:div w:id="2082605060">
      <w:bodyDiv w:val="1"/>
      <w:marLeft w:val="0"/>
      <w:marRight w:val="0"/>
      <w:marTop w:val="0"/>
      <w:marBottom w:val="0"/>
      <w:divBdr>
        <w:top w:val="none" w:sz="0" w:space="0" w:color="auto"/>
        <w:left w:val="none" w:sz="0" w:space="0" w:color="auto"/>
        <w:bottom w:val="none" w:sz="0" w:space="0" w:color="auto"/>
        <w:right w:val="none" w:sz="0" w:space="0" w:color="auto"/>
      </w:divBdr>
    </w:div>
    <w:div w:id="2085567929">
      <w:bodyDiv w:val="1"/>
      <w:marLeft w:val="0"/>
      <w:marRight w:val="0"/>
      <w:marTop w:val="0"/>
      <w:marBottom w:val="0"/>
      <w:divBdr>
        <w:top w:val="none" w:sz="0" w:space="0" w:color="auto"/>
        <w:left w:val="none" w:sz="0" w:space="0" w:color="auto"/>
        <w:bottom w:val="none" w:sz="0" w:space="0" w:color="auto"/>
        <w:right w:val="none" w:sz="0" w:space="0" w:color="auto"/>
      </w:divBdr>
    </w:div>
    <w:div w:id="2088111492">
      <w:bodyDiv w:val="1"/>
      <w:marLeft w:val="0"/>
      <w:marRight w:val="0"/>
      <w:marTop w:val="0"/>
      <w:marBottom w:val="0"/>
      <w:divBdr>
        <w:top w:val="none" w:sz="0" w:space="0" w:color="auto"/>
        <w:left w:val="none" w:sz="0" w:space="0" w:color="auto"/>
        <w:bottom w:val="none" w:sz="0" w:space="0" w:color="auto"/>
        <w:right w:val="none" w:sz="0" w:space="0" w:color="auto"/>
      </w:divBdr>
      <w:divsChild>
        <w:div w:id="505443844">
          <w:marLeft w:val="0"/>
          <w:marRight w:val="0"/>
          <w:marTop w:val="0"/>
          <w:marBottom w:val="0"/>
          <w:divBdr>
            <w:top w:val="none" w:sz="0" w:space="0" w:color="auto"/>
            <w:left w:val="none" w:sz="0" w:space="0" w:color="auto"/>
            <w:bottom w:val="none" w:sz="0" w:space="0" w:color="auto"/>
            <w:right w:val="none" w:sz="0" w:space="0" w:color="auto"/>
          </w:divBdr>
        </w:div>
      </w:divsChild>
    </w:div>
    <w:div w:id="2090346666">
      <w:bodyDiv w:val="1"/>
      <w:marLeft w:val="0"/>
      <w:marRight w:val="0"/>
      <w:marTop w:val="0"/>
      <w:marBottom w:val="0"/>
      <w:divBdr>
        <w:top w:val="none" w:sz="0" w:space="0" w:color="auto"/>
        <w:left w:val="none" w:sz="0" w:space="0" w:color="auto"/>
        <w:bottom w:val="none" w:sz="0" w:space="0" w:color="auto"/>
        <w:right w:val="none" w:sz="0" w:space="0" w:color="auto"/>
      </w:divBdr>
    </w:div>
    <w:div w:id="2091803964">
      <w:bodyDiv w:val="1"/>
      <w:marLeft w:val="0"/>
      <w:marRight w:val="0"/>
      <w:marTop w:val="0"/>
      <w:marBottom w:val="0"/>
      <w:divBdr>
        <w:top w:val="none" w:sz="0" w:space="0" w:color="auto"/>
        <w:left w:val="none" w:sz="0" w:space="0" w:color="auto"/>
        <w:bottom w:val="none" w:sz="0" w:space="0" w:color="auto"/>
        <w:right w:val="none" w:sz="0" w:space="0" w:color="auto"/>
      </w:divBdr>
    </w:div>
    <w:div w:id="2093116853">
      <w:bodyDiv w:val="1"/>
      <w:marLeft w:val="0"/>
      <w:marRight w:val="0"/>
      <w:marTop w:val="0"/>
      <w:marBottom w:val="0"/>
      <w:divBdr>
        <w:top w:val="none" w:sz="0" w:space="0" w:color="auto"/>
        <w:left w:val="none" w:sz="0" w:space="0" w:color="auto"/>
        <w:bottom w:val="none" w:sz="0" w:space="0" w:color="auto"/>
        <w:right w:val="none" w:sz="0" w:space="0" w:color="auto"/>
      </w:divBdr>
    </w:div>
    <w:div w:id="2095080396">
      <w:bodyDiv w:val="1"/>
      <w:marLeft w:val="0"/>
      <w:marRight w:val="0"/>
      <w:marTop w:val="0"/>
      <w:marBottom w:val="0"/>
      <w:divBdr>
        <w:top w:val="none" w:sz="0" w:space="0" w:color="auto"/>
        <w:left w:val="none" w:sz="0" w:space="0" w:color="auto"/>
        <w:bottom w:val="none" w:sz="0" w:space="0" w:color="auto"/>
        <w:right w:val="none" w:sz="0" w:space="0" w:color="auto"/>
      </w:divBdr>
    </w:div>
    <w:div w:id="2097087308">
      <w:bodyDiv w:val="1"/>
      <w:marLeft w:val="0"/>
      <w:marRight w:val="0"/>
      <w:marTop w:val="0"/>
      <w:marBottom w:val="0"/>
      <w:divBdr>
        <w:top w:val="none" w:sz="0" w:space="0" w:color="auto"/>
        <w:left w:val="none" w:sz="0" w:space="0" w:color="auto"/>
        <w:bottom w:val="none" w:sz="0" w:space="0" w:color="auto"/>
        <w:right w:val="none" w:sz="0" w:space="0" w:color="auto"/>
      </w:divBdr>
    </w:div>
    <w:div w:id="2099281771">
      <w:bodyDiv w:val="1"/>
      <w:marLeft w:val="0"/>
      <w:marRight w:val="0"/>
      <w:marTop w:val="0"/>
      <w:marBottom w:val="0"/>
      <w:divBdr>
        <w:top w:val="none" w:sz="0" w:space="0" w:color="auto"/>
        <w:left w:val="none" w:sz="0" w:space="0" w:color="auto"/>
        <w:bottom w:val="none" w:sz="0" w:space="0" w:color="auto"/>
        <w:right w:val="none" w:sz="0" w:space="0" w:color="auto"/>
      </w:divBdr>
    </w:div>
    <w:div w:id="2102752904">
      <w:bodyDiv w:val="1"/>
      <w:marLeft w:val="0"/>
      <w:marRight w:val="0"/>
      <w:marTop w:val="0"/>
      <w:marBottom w:val="0"/>
      <w:divBdr>
        <w:top w:val="none" w:sz="0" w:space="0" w:color="auto"/>
        <w:left w:val="none" w:sz="0" w:space="0" w:color="auto"/>
        <w:bottom w:val="none" w:sz="0" w:space="0" w:color="auto"/>
        <w:right w:val="none" w:sz="0" w:space="0" w:color="auto"/>
      </w:divBdr>
      <w:divsChild>
        <w:div w:id="831945880">
          <w:marLeft w:val="0"/>
          <w:marRight w:val="0"/>
          <w:marTop w:val="0"/>
          <w:marBottom w:val="0"/>
          <w:divBdr>
            <w:top w:val="none" w:sz="0" w:space="0" w:color="auto"/>
            <w:left w:val="none" w:sz="0" w:space="0" w:color="auto"/>
            <w:bottom w:val="none" w:sz="0" w:space="0" w:color="auto"/>
            <w:right w:val="none" w:sz="0" w:space="0" w:color="auto"/>
          </w:divBdr>
          <w:divsChild>
            <w:div w:id="1351838672">
              <w:marLeft w:val="0"/>
              <w:marRight w:val="0"/>
              <w:marTop w:val="0"/>
              <w:marBottom w:val="0"/>
              <w:divBdr>
                <w:top w:val="none" w:sz="0" w:space="0" w:color="auto"/>
                <w:left w:val="none" w:sz="0" w:space="0" w:color="auto"/>
                <w:bottom w:val="none" w:sz="0" w:space="0" w:color="auto"/>
                <w:right w:val="none" w:sz="0" w:space="0" w:color="auto"/>
              </w:divBdr>
            </w:div>
            <w:div w:id="938485275">
              <w:marLeft w:val="0"/>
              <w:marRight w:val="0"/>
              <w:marTop w:val="0"/>
              <w:marBottom w:val="0"/>
              <w:divBdr>
                <w:top w:val="none" w:sz="0" w:space="0" w:color="auto"/>
                <w:left w:val="none" w:sz="0" w:space="0" w:color="auto"/>
                <w:bottom w:val="none" w:sz="0" w:space="0" w:color="auto"/>
                <w:right w:val="none" w:sz="0" w:space="0" w:color="auto"/>
              </w:divBdr>
            </w:div>
            <w:div w:id="1542474095">
              <w:marLeft w:val="0"/>
              <w:marRight w:val="0"/>
              <w:marTop w:val="0"/>
              <w:marBottom w:val="0"/>
              <w:divBdr>
                <w:top w:val="none" w:sz="0" w:space="0" w:color="auto"/>
                <w:left w:val="none" w:sz="0" w:space="0" w:color="auto"/>
                <w:bottom w:val="none" w:sz="0" w:space="0" w:color="auto"/>
                <w:right w:val="none" w:sz="0" w:space="0" w:color="auto"/>
              </w:divBdr>
            </w:div>
            <w:div w:id="1293443594">
              <w:marLeft w:val="0"/>
              <w:marRight w:val="0"/>
              <w:marTop w:val="0"/>
              <w:marBottom w:val="0"/>
              <w:divBdr>
                <w:top w:val="none" w:sz="0" w:space="0" w:color="auto"/>
                <w:left w:val="none" w:sz="0" w:space="0" w:color="auto"/>
                <w:bottom w:val="none" w:sz="0" w:space="0" w:color="auto"/>
                <w:right w:val="none" w:sz="0" w:space="0" w:color="auto"/>
              </w:divBdr>
            </w:div>
            <w:div w:id="1179927268">
              <w:marLeft w:val="0"/>
              <w:marRight w:val="0"/>
              <w:marTop w:val="0"/>
              <w:marBottom w:val="0"/>
              <w:divBdr>
                <w:top w:val="none" w:sz="0" w:space="0" w:color="auto"/>
                <w:left w:val="none" w:sz="0" w:space="0" w:color="auto"/>
                <w:bottom w:val="none" w:sz="0" w:space="0" w:color="auto"/>
                <w:right w:val="none" w:sz="0" w:space="0" w:color="auto"/>
              </w:divBdr>
            </w:div>
            <w:div w:id="960842978">
              <w:marLeft w:val="0"/>
              <w:marRight w:val="0"/>
              <w:marTop w:val="0"/>
              <w:marBottom w:val="0"/>
              <w:divBdr>
                <w:top w:val="none" w:sz="0" w:space="0" w:color="auto"/>
                <w:left w:val="none" w:sz="0" w:space="0" w:color="auto"/>
                <w:bottom w:val="none" w:sz="0" w:space="0" w:color="auto"/>
                <w:right w:val="none" w:sz="0" w:space="0" w:color="auto"/>
              </w:divBdr>
            </w:div>
            <w:div w:id="466121149">
              <w:marLeft w:val="0"/>
              <w:marRight w:val="0"/>
              <w:marTop w:val="0"/>
              <w:marBottom w:val="0"/>
              <w:divBdr>
                <w:top w:val="none" w:sz="0" w:space="0" w:color="auto"/>
                <w:left w:val="none" w:sz="0" w:space="0" w:color="auto"/>
                <w:bottom w:val="none" w:sz="0" w:space="0" w:color="auto"/>
                <w:right w:val="none" w:sz="0" w:space="0" w:color="auto"/>
              </w:divBdr>
            </w:div>
            <w:div w:id="263615077">
              <w:marLeft w:val="0"/>
              <w:marRight w:val="0"/>
              <w:marTop w:val="0"/>
              <w:marBottom w:val="0"/>
              <w:divBdr>
                <w:top w:val="none" w:sz="0" w:space="0" w:color="auto"/>
                <w:left w:val="none" w:sz="0" w:space="0" w:color="auto"/>
                <w:bottom w:val="none" w:sz="0" w:space="0" w:color="auto"/>
                <w:right w:val="none" w:sz="0" w:space="0" w:color="auto"/>
              </w:divBdr>
            </w:div>
            <w:div w:id="1102457835">
              <w:marLeft w:val="0"/>
              <w:marRight w:val="0"/>
              <w:marTop w:val="0"/>
              <w:marBottom w:val="0"/>
              <w:divBdr>
                <w:top w:val="none" w:sz="0" w:space="0" w:color="auto"/>
                <w:left w:val="none" w:sz="0" w:space="0" w:color="auto"/>
                <w:bottom w:val="none" w:sz="0" w:space="0" w:color="auto"/>
                <w:right w:val="none" w:sz="0" w:space="0" w:color="auto"/>
              </w:divBdr>
            </w:div>
            <w:div w:id="2072265710">
              <w:marLeft w:val="0"/>
              <w:marRight w:val="0"/>
              <w:marTop w:val="0"/>
              <w:marBottom w:val="0"/>
              <w:divBdr>
                <w:top w:val="none" w:sz="0" w:space="0" w:color="auto"/>
                <w:left w:val="none" w:sz="0" w:space="0" w:color="auto"/>
                <w:bottom w:val="none" w:sz="0" w:space="0" w:color="auto"/>
                <w:right w:val="none" w:sz="0" w:space="0" w:color="auto"/>
              </w:divBdr>
            </w:div>
            <w:div w:id="491063759">
              <w:marLeft w:val="0"/>
              <w:marRight w:val="0"/>
              <w:marTop w:val="0"/>
              <w:marBottom w:val="0"/>
              <w:divBdr>
                <w:top w:val="none" w:sz="0" w:space="0" w:color="auto"/>
                <w:left w:val="none" w:sz="0" w:space="0" w:color="auto"/>
                <w:bottom w:val="none" w:sz="0" w:space="0" w:color="auto"/>
                <w:right w:val="none" w:sz="0" w:space="0" w:color="auto"/>
              </w:divBdr>
            </w:div>
            <w:div w:id="1286039786">
              <w:marLeft w:val="0"/>
              <w:marRight w:val="0"/>
              <w:marTop w:val="0"/>
              <w:marBottom w:val="0"/>
              <w:divBdr>
                <w:top w:val="none" w:sz="0" w:space="0" w:color="auto"/>
                <w:left w:val="none" w:sz="0" w:space="0" w:color="auto"/>
                <w:bottom w:val="none" w:sz="0" w:space="0" w:color="auto"/>
                <w:right w:val="none" w:sz="0" w:space="0" w:color="auto"/>
              </w:divBdr>
            </w:div>
            <w:div w:id="2115635417">
              <w:marLeft w:val="0"/>
              <w:marRight w:val="0"/>
              <w:marTop w:val="0"/>
              <w:marBottom w:val="0"/>
              <w:divBdr>
                <w:top w:val="none" w:sz="0" w:space="0" w:color="auto"/>
                <w:left w:val="none" w:sz="0" w:space="0" w:color="auto"/>
                <w:bottom w:val="none" w:sz="0" w:space="0" w:color="auto"/>
                <w:right w:val="none" w:sz="0" w:space="0" w:color="auto"/>
              </w:divBdr>
            </w:div>
            <w:div w:id="31657918">
              <w:marLeft w:val="0"/>
              <w:marRight w:val="0"/>
              <w:marTop w:val="0"/>
              <w:marBottom w:val="0"/>
              <w:divBdr>
                <w:top w:val="none" w:sz="0" w:space="0" w:color="auto"/>
                <w:left w:val="none" w:sz="0" w:space="0" w:color="auto"/>
                <w:bottom w:val="none" w:sz="0" w:space="0" w:color="auto"/>
                <w:right w:val="none" w:sz="0" w:space="0" w:color="auto"/>
              </w:divBdr>
            </w:div>
            <w:div w:id="2041347221">
              <w:marLeft w:val="0"/>
              <w:marRight w:val="0"/>
              <w:marTop w:val="0"/>
              <w:marBottom w:val="0"/>
              <w:divBdr>
                <w:top w:val="none" w:sz="0" w:space="0" w:color="auto"/>
                <w:left w:val="none" w:sz="0" w:space="0" w:color="auto"/>
                <w:bottom w:val="none" w:sz="0" w:space="0" w:color="auto"/>
                <w:right w:val="none" w:sz="0" w:space="0" w:color="auto"/>
              </w:divBdr>
            </w:div>
            <w:div w:id="3365416">
              <w:marLeft w:val="0"/>
              <w:marRight w:val="0"/>
              <w:marTop w:val="0"/>
              <w:marBottom w:val="0"/>
              <w:divBdr>
                <w:top w:val="none" w:sz="0" w:space="0" w:color="auto"/>
                <w:left w:val="none" w:sz="0" w:space="0" w:color="auto"/>
                <w:bottom w:val="none" w:sz="0" w:space="0" w:color="auto"/>
                <w:right w:val="none" w:sz="0" w:space="0" w:color="auto"/>
              </w:divBdr>
            </w:div>
            <w:div w:id="1598369987">
              <w:marLeft w:val="0"/>
              <w:marRight w:val="0"/>
              <w:marTop w:val="0"/>
              <w:marBottom w:val="0"/>
              <w:divBdr>
                <w:top w:val="none" w:sz="0" w:space="0" w:color="auto"/>
                <w:left w:val="none" w:sz="0" w:space="0" w:color="auto"/>
                <w:bottom w:val="none" w:sz="0" w:space="0" w:color="auto"/>
                <w:right w:val="none" w:sz="0" w:space="0" w:color="auto"/>
              </w:divBdr>
            </w:div>
            <w:div w:id="1199590718">
              <w:marLeft w:val="0"/>
              <w:marRight w:val="0"/>
              <w:marTop w:val="0"/>
              <w:marBottom w:val="0"/>
              <w:divBdr>
                <w:top w:val="none" w:sz="0" w:space="0" w:color="auto"/>
                <w:left w:val="none" w:sz="0" w:space="0" w:color="auto"/>
                <w:bottom w:val="none" w:sz="0" w:space="0" w:color="auto"/>
                <w:right w:val="none" w:sz="0" w:space="0" w:color="auto"/>
              </w:divBdr>
            </w:div>
            <w:div w:id="1662345106">
              <w:marLeft w:val="0"/>
              <w:marRight w:val="0"/>
              <w:marTop w:val="0"/>
              <w:marBottom w:val="0"/>
              <w:divBdr>
                <w:top w:val="none" w:sz="0" w:space="0" w:color="auto"/>
                <w:left w:val="none" w:sz="0" w:space="0" w:color="auto"/>
                <w:bottom w:val="none" w:sz="0" w:space="0" w:color="auto"/>
                <w:right w:val="none" w:sz="0" w:space="0" w:color="auto"/>
              </w:divBdr>
            </w:div>
            <w:div w:id="399519856">
              <w:marLeft w:val="0"/>
              <w:marRight w:val="0"/>
              <w:marTop w:val="0"/>
              <w:marBottom w:val="0"/>
              <w:divBdr>
                <w:top w:val="none" w:sz="0" w:space="0" w:color="auto"/>
                <w:left w:val="none" w:sz="0" w:space="0" w:color="auto"/>
                <w:bottom w:val="none" w:sz="0" w:space="0" w:color="auto"/>
                <w:right w:val="none" w:sz="0" w:space="0" w:color="auto"/>
              </w:divBdr>
            </w:div>
            <w:div w:id="1080905847">
              <w:marLeft w:val="0"/>
              <w:marRight w:val="0"/>
              <w:marTop w:val="0"/>
              <w:marBottom w:val="0"/>
              <w:divBdr>
                <w:top w:val="none" w:sz="0" w:space="0" w:color="auto"/>
                <w:left w:val="none" w:sz="0" w:space="0" w:color="auto"/>
                <w:bottom w:val="none" w:sz="0" w:space="0" w:color="auto"/>
                <w:right w:val="none" w:sz="0" w:space="0" w:color="auto"/>
              </w:divBdr>
            </w:div>
            <w:div w:id="408383923">
              <w:marLeft w:val="0"/>
              <w:marRight w:val="0"/>
              <w:marTop w:val="0"/>
              <w:marBottom w:val="0"/>
              <w:divBdr>
                <w:top w:val="none" w:sz="0" w:space="0" w:color="auto"/>
                <w:left w:val="none" w:sz="0" w:space="0" w:color="auto"/>
                <w:bottom w:val="none" w:sz="0" w:space="0" w:color="auto"/>
                <w:right w:val="none" w:sz="0" w:space="0" w:color="auto"/>
              </w:divBdr>
            </w:div>
            <w:div w:id="4942139">
              <w:marLeft w:val="0"/>
              <w:marRight w:val="0"/>
              <w:marTop w:val="0"/>
              <w:marBottom w:val="0"/>
              <w:divBdr>
                <w:top w:val="none" w:sz="0" w:space="0" w:color="auto"/>
                <w:left w:val="none" w:sz="0" w:space="0" w:color="auto"/>
                <w:bottom w:val="none" w:sz="0" w:space="0" w:color="auto"/>
                <w:right w:val="none" w:sz="0" w:space="0" w:color="auto"/>
              </w:divBdr>
            </w:div>
            <w:div w:id="569578414">
              <w:marLeft w:val="0"/>
              <w:marRight w:val="0"/>
              <w:marTop w:val="0"/>
              <w:marBottom w:val="0"/>
              <w:divBdr>
                <w:top w:val="none" w:sz="0" w:space="0" w:color="auto"/>
                <w:left w:val="none" w:sz="0" w:space="0" w:color="auto"/>
                <w:bottom w:val="none" w:sz="0" w:space="0" w:color="auto"/>
                <w:right w:val="none" w:sz="0" w:space="0" w:color="auto"/>
              </w:divBdr>
            </w:div>
            <w:div w:id="402994214">
              <w:marLeft w:val="0"/>
              <w:marRight w:val="0"/>
              <w:marTop w:val="0"/>
              <w:marBottom w:val="0"/>
              <w:divBdr>
                <w:top w:val="none" w:sz="0" w:space="0" w:color="auto"/>
                <w:left w:val="none" w:sz="0" w:space="0" w:color="auto"/>
                <w:bottom w:val="none" w:sz="0" w:space="0" w:color="auto"/>
                <w:right w:val="none" w:sz="0" w:space="0" w:color="auto"/>
              </w:divBdr>
            </w:div>
            <w:div w:id="457845567">
              <w:marLeft w:val="0"/>
              <w:marRight w:val="0"/>
              <w:marTop w:val="0"/>
              <w:marBottom w:val="0"/>
              <w:divBdr>
                <w:top w:val="none" w:sz="0" w:space="0" w:color="auto"/>
                <w:left w:val="none" w:sz="0" w:space="0" w:color="auto"/>
                <w:bottom w:val="none" w:sz="0" w:space="0" w:color="auto"/>
                <w:right w:val="none" w:sz="0" w:space="0" w:color="auto"/>
              </w:divBdr>
            </w:div>
            <w:div w:id="433525837">
              <w:marLeft w:val="0"/>
              <w:marRight w:val="0"/>
              <w:marTop w:val="0"/>
              <w:marBottom w:val="0"/>
              <w:divBdr>
                <w:top w:val="none" w:sz="0" w:space="0" w:color="auto"/>
                <w:left w:val="none" w:sz="0" w:space="0" w:color="auto"/>
                <w:bottom w:val="none" w:sz="0" w:space="0" w:color="auto"/>
                <w:right w:val="none" w:sz="0" w:space="0" w:color="auto"/>
              </w:divBdr>
            </w:div>
            <w:div w:id="1558126484">
              <w:marLeft w:val="0"/>
              <w:marRight w:val="0"/>
              <w:marTop w:val="0"/>
              <w:marBottom w:val="0"/>
              <w:divBdr>
                <w:top w:val="none" w:sz="0" w:space="0" w:color="auto"/>
                <w:left w:val="none" w:sz="0" w:space="0" w:color="auto"/>
                <w:bottom w:val="none" w:sz="0" w:space="0" w:color="auto"/>
                <w:right w:val="none" w:sz="0" w:space="0" w:color="auto"/>
              </w:divBdr>
            </w:div>
            <w:div w:id="18704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18114">
      <w:bodyDiv w:val="1"/>
      <w:marLeft w:val="0"/>
      <w:marRight w:val="0"/>
      <w:marTop w:val="0"/>
      <w:marBottom w:val="0"/>
      <w:divBdr>
        <w:top w:val="none" w:sz="0" w:space="0" w:color="auto"/>
        <w:left w:val="none" w:sz="0" w:space="0" w:color="auto"/>
        <w:bottom w:val="none" w:sz="0" w:space="0" w:color="auto"/>
        <w:right w:val="none" w:sz="0" w:space="0" w:color="auto"/>
      </w:divBdr>
      <w:divsChild>
        <w:div w:id="1986886735">
          <w:marLeft w:val="0"/>
          <w:marRight w:val="0"/>
          <w:marTop w:val="0"/>
          <w:marBottom w:val="0"/>
          <w:divBdr>
            <w:top w:val="none" w:sz="0" w:space="0" w:color="auto"/>
            <w:left w:val="none" w:sz="0" w:space="0" w:color="auto"/>
            <w:bottom w:val="none" w:sz="0" w:space="0" w:color="auto"/>
            <w:right w:val="none" w:sz="0" w:space="0" w:color="auto"/>
          </w:divBdr>
          <w:divsChild>
            <w:div w:id="1100569764">
              <w:marLeft w:val="0"/>
              <w:marRight w:val="0"/>
              <w:marTop w:val="0"/>
              <w:marBottom w:val="0"/>
              <w:divBdr>
                <w:top w:val="none" w:sz="0" w:space="0" w:color="auto"/>
                <w:left w:val="none" w:sz="0" w:space="0" w:color="auto"/>
                <w:bottom w:val="none" w:sz="0" w:space="0" w:color="auto"/>
                <w:right w:val="none" w:sz="0" w:space="0" w:color="auto"/>
              </w:divBdr>
            </w:div>
            <w:div w:id="525405544">
              <w:marLeft w:val="0"/>
              <w:marRight w:val="0"/>
              <w:marTop w:val="0"/>
              <w:marBottom w:val="0"/>
              <w:divBdr>
                <w:top w:val="none" w:sz="0" w:space="0" w:color="auto"/>
                <w:left w:val="none" w:sz="0" w:space="0" w:color="auto"/>
                <w:bottom w:val="none" w:sz="0" w:space="0" w:color="auto"/>
                <w:right w:val="none" w:sz="0" w:space="0" w:color="auto"/>
              </w:divBdr>
            </w:div>
            <w:div w:id="1377663883">
              <w:marLeft w:val="0"/>
              <w:marRight w:val="0"/>
              <w:marTop w:val="0"/>
              <w:marBottom w:val="0"/>
              <w:divBdr>
                <w:top w:val="none" w:sz="0" w:space="0" w:color="auto"/>
                <w:left w:val="none" w:sz="0" w:space="0" w:color="auto"/>
                <w:bottom w:val="none" w:sz="0" w:space="0" w:color="auto"/>
                <w:right w:val="none" w:sz="0" w:space="0" w:color="auto"/>
              </w:divBdr>
            </w:div>
            <w:div w:id="717705948">
              <w:marLeft w:val="0"/>
              <w:marRight w:val="0"/>
              <w:marTop w:val="0"/>
              <w:marBottom w:val="0"/>
              <w:divBdr>
                <w:top w:val="none" w:sz="0" w:space="0" w:color="auto"/>
                <w:left w:val="none" w:sz="0" w:space="0" w:color="auto"/>
                <w:bottom w:val="none" w:sz="0" w:space="0" w:color="auto"/>
                <w:right w:val="none" w:sz="0" w:space="0" w:color="auto"/>
              </w:divBdr>
            </w:div>
            <w:div w:id="1510832413">
              <w:marLeft w:val="0"/>
              <w:marRight w:val="0"/>
              <w:marTop w:val="0"/>
              <w:marBottom w:val="0"/>
              <w:divBdr>
                <w:top w:val="none" w:sz="0" w:space="0" w:color="auto"/>
                <w:left w:val="none" w:sz="0" w:space="0" w:color="auto"/>
                <w:bottom w:val="none" w:sz="0" w:space="0" w:color="auto"/>
                <w:right w:val="none" w:sz="0" w:space="0" w:color="auto"/>
              </w:divBdr>
            </w:div>
            <w:div w:id="1884948020">
              <w:marLeft w:val="0"/>
              <w:marRight w:val="0"/>
              <w:marTop w:val="0"/>
              <w:marBottom w:val="0"/>
              <w:divBdr>
                <w:top w:val="none" w:sz="0" w:space="0" w:color="auto"/>
                <w:left w:val="none" w:sz="0" w:space="0" w:color="auto"/>
                <w:bottom w:val="none" w:sz="0" w:space="0" w:color="auto"/>
                <w:right w:val="none" w:sz="0" w:space="0" w:color="auto"/>
              </w:divBdr>
            </w:div>
            <w:div w:id="2095321988">
              <w:marLeft w:val="0"/>
              <w:marRight w:val="0"/>
              <w:marTop w:val="0"/>
              <w:marBottom w:val="0"/>
              <w:divBdr>
                <w:top w:val="none" w:sz="0" w:space="0" w:color="auto"/>
                <w:left w:val="none" w:sz="0" w:space="0" w:color="auto"/>
                <w:bottom w:val="none" w:sz="0" w:space="0" w:color="auto"/>
                <w:right w:val="none" w:sz="0" w:space="0" w:color="auto"/>
              </w:divBdr>
            </w:div>
            <w:div w:id="764156378">
              <w:marLeft w:val="0"/>
              <w:marRight w:val="0"/>
              <w:marTop w:val="0"/>
              <w:marBottom w:val="0"/>
              <w:divBdr>
                <w:top w:val="none" w:sz="0" w:space="0" w:color="auto"/>
                <w:left w:val="none" w:sz="0" w:space="0" w:color="auto"/>
                <w:bottom w:val="none" w:sz="0" w:space="0" w:color="auto"/>
                <w:right w:val="none" w:sz="0" w:space="0" w:color="auto"/>
              </w:divBdr>
            </w:div>
            <w:div w:id="1245606697">
              <w:marLeft w:val="0"/>
              <w:marRight w:val="0"/>
              <w:marTop w:val="0"/>
              <w:marBottom w:val="0"/>
              <w:divBdr>
                <w:top w:val="none" w:sz="0" w:space="0" w:color="auto"/>
                <w:left w:val="none" w:sz="0" w:space="0" w:color="auto"/>
                <w:bottom w:val="none" w:sz="0" w:space="0" w:color="auto"/>
                <w:right w:val="none" w:sz="0" w:space="0" w:color="auto"/>
              </w:divBdr>
            </w:div>
            <w:div w:id="5408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8033">
      <w:bodyDiv w:val="1"/>
      <w:marLeft w:val="0"/>
      <w:marRight w:val="0"/>
      <w:marTop w:val="0"/>
      <w:marBottom w:val="0"/>
      <w:divBdr>
        <w:top w:val="none" w:sz="0" w:space="0" w:color="auto"/>
        <w:left w:val="none" w:sz="0" w:space="0" w:color="auto"/>
        <w:bottom w:val="none" w:sz="0" w:space="0" w:color="auto"/>
        <w:right w:val="none" w:sz="0" w:space="0" w:color="auto"/>
      </w:divBdr>
    </w:div>
    <w:div w:id="2139103002">
      <w:bodyDiv w:val="1"/>
      <w:marLeft w:val="0"/>
      <w:marRight w:val="0"/>
      <w:marTop w:val="0"/>
      <w:marBottom w:val="0"/>
      <w:divBdr>
        <w:top w:val="none" w:sz="0" w:space="0" w:color="auto"/>
        <w:left w:val="none" w:sz="0" w:space="0" w:color="auto"/>
        <w:bottom w:val="none" w:sz="0" w:space="0" w:color="auto"/>
        <w:right w:val="none" w:sz="0" w:space="0" w:color="auto"/>
      </w:divBdr>
    </w:div>
    <w:div w:id="2141069380">
      <w:bodyDiv w:val="1"/>
      <w:marLeft w:val="0"/>
      <w:marRight w:val="0"/>
      <w:marTop w:val="0"/>
      <w:marBottom w:val="0"/>
      <w:divBdr>
        <w:top w:val="none" w:sz="0" w:space="0" w:color="auto"/>
        <w:left w:val="none" w:sz="0" w:space="0" w:color="auto"/>
        <w:bottom w:val="none" w:sz="0" w:space="0" w:color="auto"/>
        <w:right w:val="none" w:sz="0" w:space="0" w:color="auto"/>
      </w:divBdr>
    </w:div>
    <w:div w:id="2147117028">
      <w:bodyDiv w:val="1"/>
      <w:marLeft w:val="0"/>
      <w:marRight w:val="0"/>
      <w:marTop w:val="0"/>
      <w:marBottom w:val="0"/>
      <w:divBdr>
        <w:top w:val="none" w:sz="0" w:space="0" w:color="auto"/>
        <w:left w:val="none" w:sz="0" w:space="0" w:color="auto"/>
        <w:bottom w:val="none" w:sz="0" w:space="0" w:color="auto"/>
        <w:right w:val="none" w:sz="0" w:space="0" w:color="auto"/>
      </w:divBdr>
      <w:divsChild>
        <w:div w:id="1724015279">
          <w:marLeft w:val="0"/>
          <w:marRight w:val="0"/>
          <w:marTop w:val="0"/>
          <w:marBottom w:val="0"/>
          <w:divBdr>
            <w:top w:val="none" w:sz="0" w:space="0" w:color="auto"/>
            <w:left w:val="none" w:sz="0" w:space="0" w:color="auto"/>
            <w:bottom w:val="none" w:sz="0" w:space="0" w:color="auto"/>
            <w:right w:val="none" w:sz="0" w:space="0" w:color="auto"/>
          </w:divBdr>
          <w:divsChild>
            <w:div w:id="8241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gif"/><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D59FA-56F5-41B3-93E2-4CC73A89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Bipeen Sinha</cp:lastModifiedBy>
  <cp:revision>27</cp:revision>
  <cp:lastPrinted>2022-05-13T06:01:00Z</cp:lastPrinted>
  <dcterms:created xsi:type="dcterms:W3CDTF">2024-07-20T07:13:00Z</dcterms:created>
  <dcterms:modified xsi:type="dcterms:W3CDTF">2024-07-21T04:24:00Z</dcterms:modified>
</cp:coreProperties>
</file>