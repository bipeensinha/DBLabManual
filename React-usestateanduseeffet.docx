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3CB14" w14:textId="2ED153B9" w:rsidR="00451277" w:rsidRPr="0097347D" w:rsidRDefault="00184524">
      <w:pPr>
        <w:spacing w:line="140" w:lineRule="exact"/>
        <w:rPr>
          <w:rFonts w:asciiTheme="minorHAnsi" w:hAnsiTheme="minorHAnsi" w:cstheme="minorHAnsi"/>
          <w:color w:val="0D0D0D" w:themeColor="text1" w:themeTint="F2"/>
          <w:sz w:val="24"/>
          <w:szCs w:val="24"/>
        </w:rPr>
      </w:pPr>
      <w:r>
        <w:rPr>
          <w:noProof/>
        </w:rPr>
        <mc:AlternateContent>
          <mc:Choice Requires="wpg">
            <w:drawing>
              <wp:anchor distT="0" distB="0" distL="114300" distR="114300" simplePos="0" relativeHeight="251658240" behindDoc="1" locked="0" layoutInCell="1" allowOverlap="1" wp14:anchorId="419E9BD9" wp14:editId="154C6527">
                <wp:simplePos x="0" y="0"/>
                <wp:positionH relativeFrom="page">
                  <wp:posOffset>19050</wp:posOffset>
                </wp:positionH>
                <wp:positionV relativeFrom="page">
                  <wp:posOffset>1038860</wp:posOffset>
                </wp:positionV>
                <wp:extent cx="7541260" cy="5587365"/>
                <wp:effectExtent l="0" t="0" r="0" b="0"/>
                <wp:wrapNone/>
                <wp:docPr id="16278331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1355642501" name="Picture 19"/>
                          <pic:cNvPicPr>
                            <a:picLocks noChangeAspect="1" noChangeArrowheads="1"/>
                          </pic:cNvPicPr>
                        </pic:nvPicPr>
                        <pic:blipFill>
                          <a:blip r:embed="rId8"/>
                          <a:srcRect/>
                          <a:stretch>
                            <a:fillRect/>
                          </a:stretch>
                        </pic:blipFill>
                        <pic:spPr bwMode="auto">
                          <a:xfrm>
                            <a:off x="30" y="1636"/>
                            <a:ext cx="11876" cy="4467"/>
                          </a:xfrm>
                          <a:prstGeom prst="rect">
                            <a:avLst/>
                          </a:prstGeom>
                          <a:noFill/>
                        </pic:spPr>
                      </pic:pic>
                      <wps:wsp>
                        <wps:cNvPr id="181428973"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wps:spPr>
                        <wps:bodyPr rot="0" vert="horz" wrap="square" lIns="91440" tIns="45720" rIns="91440" bIns="45720" anchor="t" anchorCtr="0" upright="1">
                          <a:noAutofit/>
                        </wps:bodyPr>
                      </wps:wsp>
                      <wps:wsp>
                        <wps:cNvPr id="2066798781"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wps:spPr>
                        <wps:bodyPr rot="0" vert="horz" wrap="square" lIns="91440" tIns="45720" rIns="91440" bIns="45720" anchor="t" anchorCtr="0" upright="1">
                          <a:noAutofit/>
                        </wps:bodyPr>
                      </wps:wsp>
                      <pic:pic xmlns:pic="http://schemas.openxmlformats.org/drawingml/2006/picture">
                        <pic:nvPicPr>
                          <pic:cNvPr id="1153578890" name="Picture 16"/>
                          <pic:cNvPicPr>
                            <a:picLocks noChangeAspect="1" noChangeArrowheads="1"/>
                          </pic:cNvPicPr>
                        </pic:nvPicPr>
                        <pic:blipFill>
                          <a:blip r:embed="rId9"/>
                          <a:srcRect/>
                          <a:stretch>
                            <a:fillRect/>
                          </a:stretch>
                        </pic:blipFill>
                        <pic:spPr bwMode="auto">
                          <a:xfrm>
                            <a:off x="7380" y="6221"/>
                            <a:ext cx="4121" cy="383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DEB47BC" id="Group 1"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&#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0F9A596B" w:rsidR="00451277" w:rsidRPr="0097347D" w:rsidRDefault="006E795F" w:rsidP="00743177">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372FC1">
        <w:rPr>
          <w:rFonts w:asciiTheme="minorHAnsi" w:eastAsia="Arial" w:hAnsiTheme="minorHAnsi" w:cstheme="minorHAnsi"/>
          <w:b/>
          <w:color w:val="0D0D0D" w:themeColor="text1" w:themeTint="F2"/>
          <w:position w:val="-1"/>
          <w:sz w:val="56"/>
          <w:szCs w:val="24"/>
        </w:rPr>
        <w:t xml:space="preserve">React </w:t>
      </w:r>
      <w:proofErr w:type="spellStart"/>
      <w:r w:rsidR="00DC14D2">
        <w:rPr>
          <w:rFonts w:asciiTheme="minorHAnsi" w:eastAsia="Arial" w:hAnsiTheme="minorHAnsi" w:cstheme="minorHAnsi"/>
          <w:b/>
          <w:color w:val="0D0D0D" w:themeColor="text1" w:themeTint="F2"/>
          <w:position w:val="-1"/>
          <w:sz w:val="56"/>
          <w:szCs w:val="24"/>
        </w:rPr>
        <w:t>useState</w:t>
      </w:r>
      <w:proofErr w:type="spellEnd"/>
      <w:r w:rsidR="00DC14D2">
        <w:rPr>
          <w:rFonts w:asciiTheme="minorHAnsi" w:eastAsia="Arial" w:hAnsiTheme="minorHAnsi" w:cstheme="minorHAnsi"/>
          <w:b/>
          <w:color w:val="0D0D0D" w:themeColor="text1" w:themeTint="F2"/>
          <w:position w:val="-1"/>
          <w:sz w:val="56"/>
          <w:szCs w:val="24"/>
        </w:rPr>
        <w:t xml:space="preserve"> and </w:t>
      </w:r>
      <w:proofErr w:type="spellStart"/>
      <w:r w:rsidR="00DC14D2">
        <w:rPr>
          <w:rFonts w:asciiTheme="minorHAnsi" w:eastAsia="Arial" w:hAnsiTheme="minorHAnsi" w:cstheme="minorHAnsi"/>
          <w:b/>
          <w:color w:val="0D0D0D" w:themeColor="text1" w:themeTint="F2"/>
          <w:position w:val="-1"/>
          <w:sz w:val="56"/>
          <w:szCs w:val="24"/>
        </w:rPr>
        <w:t>useEffect</w:t>
      </w:r>
      <w:proofErr w:type="spellEnd"/>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38E49406" w14:textId="77777777" w:rsidR="00031A38" w:rsidRDefault="00031A38">
      <w:pPr>
        <w:ind w:left="6225"/>
        <w:rPr>
          <w:rFonts w:asciiTheme="minorHAnsi" w:eastAsia="Arial" w:hAnsiTheme="minorHAnsi" w:cstheme="minorHAnsi"/>
          <w:b/>
          <w:color w:val="FFFFFF" w:themeColor="background1"/>
          <w:w w:val="99"/>
          <w:sz w:val="24"/>
          <w:szCs w:val="24"/>
        </w:rPr>
      </w:pPr>
    </w:p>
    <w:p w14:paraId="394BB6A3" w14:textId="77777777" w:rsidR="00372FC1" w:rsidRDefault="00372FC1">
      <w:pPr>
        <w:ind w:left="6225"/>
        <w:rPr>
          <w:rFonts w:asciiTheme="minorHAnsi" w:eastAsia="Arial" w:hAnsiTheme="minorHAnsi" w:cstheme="minorHAnsi"/>
          <w:b/>
          <w:color w:val="FFFFFF" w:themeColor="background1"/>
          <w:w w:val="99"/>
          <w:sz w:val="24"/>
          <w:szCs w:val="24"/>
        </w:rPr>
      </w:pPr>
    </w:p>
    <w:p w14:paraId="789BFDDE" w14:textId="499D7985" w:rsidR="00451277" w:rsidRPr="007215CD" w:rsidRDefault="00031A38">
      <w:pPr>
        <w:ind w:left="6225"/>
        <w:rPr>
          <w:rFonts w:asciiTheme="minorHAnsi" w:eastAsia="Arial" w:hAnsiTheme="minorHAnsi" w:cstheme="minorHAnsi"/>
          <w:color w:val="FFFFFF" w:themeColor="background1"/>
          <w:sz w:val="24"/>
          <w:szCs w:val="24"/>
        </w:rPr>
      </w:pPr>
      <w:r>
        <w:rPr>
          <w:rFonts w:asciiTheme="minorHAnsi" w:eastAsia="Arial" w:hAnsiTheme="minorHAnsi" w:cstheme="minorHAnsi"/>
          <w:b/>
          <w:color w:val="FFFFFF" w:themeColor="background1"/>
          <w:w w:val="99"/>
          <w:sz w:val="24"/>
          <w:szCs w:val="24"/>
        </w:rPr>
        <w:t>Date</w:t>
      </w:r>
      <w:r w:rsidR="006E795F" w:rsidRPr="007215CD">
        <w:rPr>
          <w:rFonts w:asciiTheme="minorHAnsi" w:eastAsia="Arial" w:hAnsiTheme="minorHAnsi" w:cstheme="minorHAnsi"/>
          <w:b/>
          <w:color w:val="FFFFFF" w:themeColor="background1"/>
          <w:w w:val="99"/>
          <w:sz w:val="24"/>
          <w:szCs w:val="24"/>
        </w:rPr>
        <w:t>:</w:t>
      </w:r>
      <w:r w:rsidR="006E795F" w:rsidRPr="007215CD">
        <w:rPr>
          <w:rFonts w:asciiTheme="minorHAnsi" w:eastAsia="Arial" w:hAnsiTheme="minorHAnsi" w:cstheme="minorHAnsi"/>
          <w:b/>
          <w:color w:val="FFFFFF" w:themeColor="background1"/>
          <w:sz w:val="24"/>
          <w:szCs w:val="24"/>
        </w:rPr>
        <w:t xml:space="preserve"> </w:t>
      </w:r>
      <w:r w:rsidR="006E795F" w:rsidRPr="007215CD">
        <w:rPr>
          <w:rFonts w:asciiTheme="minorHAnsi" w:eastAsia="Arial" w:hAnsiTheme="minorHAnsi" w:cstheme="minorHAnsi"/>
          <w:color w:val="FFFFFF" w:themeColor="background1"/>
          <w:w w:val="99"/>
          <w:sz w:val="24"/>
          <w:szCs w:val="24"/>
        </w:rPr>
        <w:t>18</w:t>
      </w:r>
      <w:proofErr w:type="spellStart"/>
      <w:proofErr w:type="gramStart"/>
      <w:r w:rsidR="006E795F" w:rsidRPr="007215CD">
        <w:rPr>
          <w:rFonts w:asciiTheme="minorHAnsi" w:eastAsia="Arial" w:hAnsiTheme="minorHAnsi" w:cstheme="minorHAnsi"/>
          <w:color w:val="FFFFFF" w:themeColor="background1"/>
          <w:w w:val="99"/>
          <w:position w:val="6"/>
          <w:sz w:val="24"/>
          <w:szCs w:val="24"/>
        </w:rPr>
        <w:t>th</w:t>
      </w:r>
      <w:proofErr w:type="spellEnd"/>
      <w:r w:rsidR="006E795F" w:rsidRPr="007215CD">
        <w:rPr>
          <w:rFonts w:asciiTheme="minorHAnsi" w:eastAsia="Arial" w:hAnsiTheme="minorHAnsi" w:cstheme="minorHAnsi"/>
          <w:color w:val="FFFFFF" w:themeColor="background1"/>
          <w:position w:val="6"/>
          <w:sz w:val="24"/>
          <w:szCs w:val="24"/>
        </w:rPr>
        <w:t xml:space="preserve">  </w:t>
      </w:r>
      <w:r>
        <w:rPr>
          <w:rFonts w:asciiTheme="minorHAnsi" w:eastAsia="Arial" w:hAnsiTheme="minorHAnsi" w:cstheme="minorHAnsi"/>
          <w:color w:val="FFFFFF" w:themeColor="background1"/>
          <w:w w:val="99"/>
          <w:sz w:val="24"/>
          <w:szCs w:val="24"/>
        </w:rPr>
        <w:t>June</w:t>
      </w:r>
      <w:proofErr w:type="gramEnd"/>
      <w:r w:rsidR="006E795F" w:rsidRPr="007215CD">
        <w:rPr>
          <w:rFonts w:asciiTheme="minorHAnsi" w:eastAsia="Arial" w:hAnsiTheme="minorHAnsi" w:cstheme="minorHAnsi"/>
          <w:color w:val="FFFFFF" w:themeColor="background1"/>
          <w:sz w:val="24"/>
          <w:szCs w:val="24"/>
        </w:rPr>
        <w:t xml:space="preserve">  </w:t>
      </w:r>
      <w:r w:rsidR="006E795F"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Pr>
          <w:rFonts w:asciiTheme="minorHAnsi" w:eastAsia="Arial" w:hAnsiTheme="minorHAnsi" w:cstheme="minorHAnsi"/>
          <w:color w:val="FFFFFF" w:themeColor="background1"/>
          <w:w w:val="99"/>
          <w:sz w:val="24"/>
          <w:szCs w:val="24"/>
        </w:rPr>
        <w:t>4</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189BA341"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031A38">
        <w:rPr>
          <w:rFonts w:asciiTheme="minorHAnsi" w:eastAsia="Arial" w:hAnsiTheme="minorHAnsi" w:cstheme="minorHAnsi"/>
          <w:color w:val="FFFFFF" w:themeColor="background1"/>
          <w:w w:val="99"/>
          <w:sz w:val="24"/>
          <w:szCs w:val="24"/>
        </w:rPr>
        <w:t>SD</w:t>
      </w:r>
      <w:r w:rsidR="00636B94" w:rsidRPr="007215CD">
        <w:rPr>
          <w:rFonts w:asciiTheme="minorHAnsi" w:eastAsia="Arial" w:hAnsiTheme="minorHAnsi" w:cstheme="minorHAnsi"/>
          <w:color w:val="FFFFFF" w:themeColor="background1"/>
          <w:w w:val="99"/>
          <w:sz w:val="24"/>
          <w:szCs w:val="24"/>
        </w:rPr>
        <w:t>Lab</w:t>
      </w:r>
      <w:r w:rsidR="00372FC1">
        <w:rPr>
          <w:rFonts w:asciiTheme="minorHAnsi" w:eastAsia="Arial" w:hAnsiTheme="minorHAnsi" w:cstheme="minorHAnsi"/>
          <w:color w:val="FFFFFF" w:themeColor="background1"/>
          <w:w w:val="99"/>
          <w:sz w:val="24"/>
          <w:szCs w:val="24"/>
        </w:rPr>
        <w:t>333</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Default="00F7024F">
      <w:pPr>
        <w:ind w:left="119"/>
        <w:rPr>
          <w:rFonts w:asciiTheme="minorHAnsi" w:eastAsia="Arial" w:hAnsiTheme="minorHAnsi" w:cstheme="minorHAnsi"/>
          <w:color w:val="0D0D0D" w:themeColor="text1" w:themeTint="F2"/>
          <w:w w:val="99"/>
          <w:sz w:val="24"/>
          <w:szCs w:val="24"/>
        </w:rPr>
      </w:pPr>
    </w:p>
    <w:p w14:paraId="13E78B8C" w14:textId="77777777" w:rsidR="00060C8F" w:rsidRDefault="00060C8F">
      <w:pPr>
        <w:ind w:left="119"/>
        <w:rPr>
          <w:rFonts w:asciiTheme="minorHAnsi" w:eastAsia="Arial" w:hAnsiTheme="minorHAnsi" w:cstheme="minorHAnsi"/>
          <w:color w:val="0D0D0D" w:themeColor="text1" w:themeTint="F2"/>
          <w:w w:val="99"/>
          <w:sz w:val="24"/>
          <w:szCs w:val="24"/>
        </w:rPr>
      </w:pPr>
    </w:p>
    <w:p w14:paraId="3D055461" w14:textId="77777777" w:rsidR="00060C8F" w:rsidRPr="0097347D" w:rsidRDefault="00060C8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0814DF89" w14:textId="3BBD68C9" w:rsidR="0064129B"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72110393" w:history="1">
            <w:r w:rsidR="0064129B" w:rsidRPr="008F1A9C">
              <w:rPr>
                <w:rStyle w:val="Hyperlink"/>
                <w:rFonts w:eastAsia="Arial" w:cstheme="minorHAnsi"/>
                <w:noProof/>
              </w:rPr>
              <w:t>1.</w:t>
            </w:r>
            <w:r w:rsidR="0064129B">
              <w:rPr>
                <w:rFonts w:cstheme="minorBidi"/>
                <w:noProof/>
                <w:kern w:val="2"/>
                <w14:ligatures w14:val="standardContextual"/>
              </w:rPr>
              <w:tab/>
            </w:r>
            <w:r w:rsidR="0064129B" w:rsidRPr="008F1A9C">
              <w:rPr>
                <w:rStyle w:val="Hyperlink"/>
                <w:rFonts w:eastAsia="Arial" w:cstheme="minorHAnsi"/>
                <w:noProof/>
              </w:rPr>
              <w:t>Objective</w:t>
            </w:r>
            <w:r w:rsidR="0064129B">
              <w:rPr>
                <w:noProof/>
                <w:webHidden/>
              </w:rPr>
              <w:tab/>
            </w:r>
            <w:r w:rsidR="0064129B">
              <w:rPr>
                <w:noProof/>
                <w:webHidden/>
              </w:rPr>
              <w:fldChar w:fldCharType="begin"/>
            </w:r>
            <w:r w:rsidR="0064129B">
              <w:rPr>
                <w:noProof/>
                <w:webHidden/>
              </w:rPr>
              <w:instrText xml:space="preserve"> PAGEREF _Toc172110393 \h </w:instrText>
            </w:r>
            <w:r w:rsidR="0064129B">
              <w:rPr>
                <w:noProof/>
                <w:webHidden/>
              </w:rPr>
            </w:r>
            <w:r w:rsidR="0064129B">
              <w:rPr>
                <w:noProof/>
                <w:webHidden/>
              </w:rPr>
              <w:fldChar w:fldCharType="separate"/>
            </w:r>
            <w:r w:rsidR="0064129B">
              <w:rPr>
                <w:noProof/>
                <w:webHidden/>
              </w:rPr>
              <w:t>3</w:t>
            </w:r>
            <w:r w:rsidR="0064129B">
              <w:rPr>
                <w:noProof/>
                <w:webHidden/>
              </w:rPr>
              <w:fldChar w:fldCharType="end"/>
            </w:r>
          </w:hyperlink>
        </w:p>
        <w:p w14:paraId="23D04CEF" w14:textId="08EB4F8D" w:rsidR="0064129B" w:rsidRDefault="0064129B">
          <w:pPr>
            <w:pStyle w:val="TOC1"/>
            <w:tabs>
              <w:tab w:val="left" w:pos="440"/>
              <w:tab w:val="right" w:leader="dot" w:pos="9750"/>
            </w:tabs>
            <w:rPr>
              <w:rFonts w:cstheme="minorBidi"/>
              <w:noProof/>
              <w:kern w:val="2"/>
              <w14:ligatures w14:val="standardContextual"/>
            </w:rPr>
          </w:pPr>
          <w:hyperlink w:anchor="_Toc172110394" w:history="1">
            <w:r w:rsidRPr="008F1A9C">
              <w:rPr>
                <w:rStyle w:val="Hyperlink"/>
                <w:rFonts w:eastAsia="Arial" w:cstheme="minorHAnsi"/>
                <w:noProof/>
              </w:rPr>
              <w:t>2.</w:t>
            </w:r>
            <w:r>
              <w:rPr>
                <w:rFonts w:cstheme="minorBidi"/>
                <w:noProof/>
                <w:kern w:val="2"/>
                <w14:ligatures w14:val="standardContextual"/>
              </w:rPr>
              <w:tab/>
            </w:r>
            <w:r w:rsidRPr="008F1A9C">
              <w:rPr>
                <w:rStyle w:val="Hyperlink"/>
                <w:rFonts w:eastAsia="Arial" w:cstheme="minorHAnsi"/>
                <w:noProof/>
              </w:rPr>
              <w:t>Create new File Hookdemo1.js</w:t>
            </w:r>
            <w:r>
              <w:rPr>
                <w:noProof/>
                <w:webHidden/>
              </w:rPr>
              <w:tab/>
            </w:r>
            <w:r>
              <w:rPr>
                <w:noProof/>
                <w:webHidden/>
              </w:rPr>
              <w:fldChar w:fldCharType="begin"/>
            </w:r>
            <w:r>
              <w:rPr>
                <w:noProof/>
                <w:webHidden/>
              </w:rPr>
              <w:instrText xml:space="preserve"> PAGEREF _Toc172110394 \h </w:instrText>
            </w:r>
            <w:r>
              <w:rPr>
                <w:noProof/>
                <w:webHidden/>
              </w:rPr>
            </w:r>
            <w:r>
              <w:rPr>
                <w:noProof/>
                <w:webHidden/>
              </w:rPr>
              <w:fldChar w:fldCharType="separate"/>
            </w:r>
            <w:r>
              <w:rPr>
                <w:noProof/>
                <w:webHidden/>
              </w:rPr>
              <w:t>3</w:t>
            </w:r>
            <w:r>
              <w:rPr>
                <w:noProof/>
                <w:webHidden/>
              </w:rPr>
              <w:fldChar w:fldCharType="end"/>
            </w:r>
          </w:hyperlink>
        </w:p>
        <w:p w14:paraId="09242F37" w14:textId="3E10637F" w:rsidR="0064129B" w:rsidRDefault="0064129B">
          <w:pPr>
            <w:pStyle w:val="TOC1"/>
            <w:tabs>
              <w:tab w:val="left" w:pos="440"/>
              <w:tab w:val="right" w:leader="dot" w:pos="9750"/>
            </w:tabs>
            <w:rPr>
              <w:rFonts w:cstheme="minorBidi"/>
              <w:noProof/>
              <w:kern w:val="2"/>
              <w14:ligatures w14:val="standardContextual"/>
            </w:rPr>
          </w:pPr>
          <w:hyperlink w:anchor="_Toc172110395" w:history="1">
            <w:r w:rsidRPr="008F1A9C">
              <w:rPr>
                <w:rStyle w:val="Hyperlink"/>
                <w:rFonts w:eastAsia="Arial" w:cstheme="minorHAnsi"/>
                <w:noProof/>
              </w:rPr>
              <w:t>3.</w:t>
            </w:r>
            <w:r>
              <w:rPr>
                <w:rFonts w:cstheme="minorBidi"/>
                <w:noProof/>
                <w:kern w:val="2"/>
                <w14:ligatures w14:val="standardContextual"/>
              </w:rPr>
              <w:tab/>
            </w:r>
            <w:r w:rsidRPr="008F1A9C">
              <w:rPr>
                <w:rStyle w:val="Hyperlink"/>
                <w:rFonts w:eastAsia="Arial" w:cstheme="minorHAnsi"/>
                <w:noProof/>
              </w:rPr>
              <w:t>Create new File Hookdemo2.js ( useEffect)</w:t>
            </w:r>
            <w:r>
              <w:rPr>
                <w:noProof/>
                <w:webHidden/>
              </w:rPr>
              <w:tab/>
            </w:r>
            <w:r>
              <w:rPr>
                <w:noProof/>
                <w:webHidden/>
              </w:rPr>
              <w:fldChar w:fldCharType="begin"/>
            </w:r>
            <w:r>
              <w:rPr>
                <w:noProof/>
                <w:webHidden/>
              </w:rPr>
              <w:instrText xml:space="preserve"> PAGEREF _Toc172110395 \h </w:instrText>
            </w:r>
            <w:r>
              <w:rPr>
                <w:noProof/>
                <w:webHidden/>
              </w:rPr>
            </w:r>
            <w:r>
              <w:rPr>
                <w:noProof/>
                <w:webHidden/>
              </w:rPr>
              <w:fldChar w:fldCharType="separate"/>
            </w:r>
            <w:r>
              <w:rPr>
                <w:noProof/>
                <w:webHidden/>
              </w:rPr>
              <w:t>5</w:t>
            </w:r>
            <w:r>
              <w:rPr>
                <w:noProof/>
                <w:webHidden/>
              </w:rPr>
              <w:fldChar w:fldCharType="end"/>
            </w:r>
          </w:hyperlink>
        </w:p>
        <w:p w14:paraId="51CFEF10" w14:textId="4C3401E9"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48CBA1EB" w14:textId="77777777" w:rsidR="00643C21" w:rsidRDefault="00643C21">
      <w:pPr>
        <w:spacing w:before="5" w:line="180" w:lineRule="exact"/>
        <w:rPr>
          <w:rFonts w:asciiTheme="minorHAnsi" w:hAnsiTheme="minorHAnsi" w:cstheme="minorHAnsi"/>
          <w:color w:val="0D0D0D" w:themeColor="text1" w:themeTint="F2"/>
          <w:sz w:val="24"/>
          <w:szCs w:val="24"/>
        </w:rPr>
      </w:pPr>
    </w:p>
    <w:p w14:paraId="393D1165" w14:textId="77777777" w:rsidR="00643C21" w:rsidRDefault="00643C21">
      <w:pPr>
        <w:spacing w:before="5" w:line="180" w:lineRule="exact"/>
        <w:rPr>
          <w:rFonts w:asciiTheme="minorHAnsi" w:hAnsiTheme="minorHAnsi" w:cstheme="minorHAnsi"/>
          <w:color w:val="0D0D0D" w:themeColor="text1" w:themeTint="F2"/>
          <w:sz w:val="24"/>
          <w:szCs w:val="24"/>
        </w:rPr>
      </w:pPr>
    </w:p>
    <w:p w14:paraId="515B5644" w14:textId="77777777" w:rsidR="00643C21" w:rsidRDefault="00643C21">
      <w:pPr>
        <w:spacing w:before="5" w:line="180" w:lineRule="exact"/>
        <w:rPr>
          <w:rFonts w:asciiTheme="minorHAnsi" w:hAnsiTheme="minorHAnsi" w:cstheme="minorHAnsi"/>
          <w:color w:val="0D0D0D" w:themeColor="text1" w:themeTint="F2"/>
          <w:sz w:val="24"/>
          <w:szCs w:val="24"/>
        </w:rPr>
      </w:pPr>
    </w:p>
    <w:p w14:paraId="59F9AE18" w14:textId="77777777" w:rsidR="00643C21" w:rsidRDefault="00643C21">
      <w:pPr>
        <w:spacing w:before="5" w:line="180" w:lineRule="exact"/>
        <w:rPr>
          <w:rFonts w:asciiTheme="minorHAnsi" w:hAnsiTheme="minorHAnsi" w:cstheme="minorHAnsi"/>
          <w:color w:val="0D0D0D" w:themeColor="text1" w:themeTint="F2"/>
          <w:sz w:val="24"/>
          <w:szCs w:val="24"/>
        </w:rPr>
      </w:pPr>
    </w:p>
    <w:p w14:paraId="2F86F09A" w14:textId="77777777" w:rsidR="00643C21" w:rsidRDefault="00643C21">
      <w:pPr>
        <w:spacing w:before="5" w:line="180" w:lineRule="exact"/>
        <w:rPr>
          <w:rFonts w:asciiTheme="minorHAnsi" w:hAnsiTheme="minorHAnsi" w:cstheme="minorHAnsi"/>
          <w:color w:val="0D0D0D" w:themeColor="text1" w:themeTint="F2"/>
          <w:sz w:val="24"/>
          <w:szCs w:val="24"/>
        </w:rPr>
      </w:pPr>
    </w:p>
    <w:p w14:paraId="4BC5027C" w14:textId="77777777" w:rsidR="00643C21" w:rsidRDefault="00643C21">
      <w:pPr>
        <w:spacing w:before="5" w:line="180" w:lineRule="exact"/>
        <w:rPr>
          <w:rFonts w:asciiTheme="minorHAnsi" w:hAnsiTheme="minorHAnsi" w:cstheme="minorHAnsi"/>
          <w:color w:val="0D0D0D" w:themeColor="text1" w:themeTint="F2"/>
          <w:sz w:val="24"/>
          <w:szCs w:val="24"/>
        </w:rPr>
      </w:pPr>
    </w:p>
    <w:p w14:paraId="0FC58ABE" w14:textId="77777777" w:rsidR="00643C21" w:rsidRDefault="00643C21">
      <w:pPr>
        <w:spacing w:before="5" w:line="180" w:lineRule="exact"/>
        <w:rPr>
          <w:rFonts w:asciiTheme="minorHAnsi" w:hAnsiTheme="minorHAnsi" w:cstheme="minorHAnsi"/>
          <w:color w:val="0D0D0D" w:themeColor="text1" w:themeTint="F2"/>
          <w:sz w:val="24"/>
          <w:szCs w:val="24"/>
        </w:rPr>
      </w:pPr>
    </w:p>
    <w:p w14:paraId="43E05E73" w14:textId="77777777" w:rsidR="00643C21" w:rsidRDefault="00643C21">
      <w:pPr>
        <w:spacing w:before="5" w:line="180" w:lineRule="exact"/>
        <w:rPr>
          <w:rFonts w:asciiTheme="minorHAnsi" w:hAnsiTheme="minorHAnsi" w:cstheme="minorHAnsi"/>
          <w:color w:val="0D0D0D" w:themeColor="text1" w:themeTint="F2"/>
          <w:sz w:val="24"/>
          <w:szCs w:val="24"/>
        </w:rPr>
      </w:pPr>
    </w:p>
    <w:p w14:paraId="7DF6B71F" w14:textId="77777777" w:rsidR="00643C21" w:rsidRDefault="00643C21">
      <w:pPr>
        <w:spacing w:before="5" w:line="180" w:lineRule="exact"/>
        <w:rPr>
          <w:rFonts w:asciiTheme="minorHAnsi" w:hAnsiTheme="minorHAnsi" w:cstheme="minorHAnsi"/>
          <w:color w:val="0D0D0D" w:themeColor="text1" w:themeTint="F2"/>
          <w:sz w:val="24"/>
          <w:szCs w:val="24"/>
        </w:rPr>
      </w:pPr>
    </w:p>
    <w:p w14:paraId="2101E792" w14:textId="77777777" w:rsidR="00643C21" w:rsidRDefault="00643C21">
      <w:pPr>
        <w:spacing w:before="5" w:line="180" w:lineRule="exact"/>
        <w:rPr>
          <w:rFonts w:asciiTheme="minorHAnsi" w:hAnsiTheme="minorHAnsi" w:cstheme="minorHAnsi"/>
          <w:color w:val="0D0D0D" w:themeColor="text1" w:themeTint="F2"/>
          <w:sz w:val="24"/>
          <w:szCs w:val="24"/>
        </w:rPr>
      </w:pPr>
    </w:p>
    <w:p w14:paraId="45162C97" w14:textId="77777777" w:rsidR="00643C21" w:rsidRDefault="00643C21">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7B1A8307" w14:textId="77777777" w:rsidR="00060C8F" w:rsidRDefault="00060C8F">
      <w:pPr>
        <w:spacing w:before="5" w:line="180" w:lineRule="exact"/>
        <w:rPr>
          <w:rFonts w:asciiTheme="minorHAnsi" w:hAnsiTheme="minorHAnsi" w:cstheme="minorHAnsi"/>
          <w:color w:val="0D0D0D" w:themeColor="text1" w:themeTint="F2"/>
          <w:sz w:val="24"/>
          <w:szCs w:val="24"/>
        </w:rPr>
      </w:pPr>
    </w:p>
    <w:p w14:paraId="7D2361AA" w14:textId="77777777" w:rsidR="00060C8F" w:rsidRDefault="00060C8F">
      <w:pPr>
        <w:spacing w:before="5" w:line="180" w:lineRule="exact"/>
        <w:rPr>
          <w:rFonts w:asciiTheme="minorHAnsi" w:hAnsiTheme="minorHAnsi" w:cstheme="minorHAnsi"/>
          <w:color w:val="0D0D0D" w:themeColor="text1" w:themeTint="F2"/>
          <w:sz w:val="24"/>
          <w:szCs w:val="24"/>
        </w:rPr>
      </w:pPr>
    </w:p>
    <w:p w14:paraId="708179A3" w14:textId="77777777" w:rsidR="00293B27" w:rsidRDefault="00293B27">
      <w:pPr>
        <w:spacing w:before="5" w:line="180" w:lineRule="exact"/>
        <w:rPr>
          <w:rFonts w:asciiTheme="minorHAnsi" w:hAnsiTheme="minorHAnsi" w:cstheme="minorHAnsi"/>
          <w:color w:val="0D0D0D" w:themeColor="text1" w:themeTint="F2"/>
          <w:sz w:val="24"/>
          <w:szCs w:val="24"/>
        </w:rPr>
      </w:pPr>
    </w:p>
    <w:p w14:paraId="391CD1D4" w14:textId="77777777" w:rsidR="00293B27" w:rsidRDefault="00293B27">
      <w:pPr>
        <w:spacing w:before="5" w:line="180" w:lineRule="exact"/>
        <w:rPr>
          <w:rFonts w:asciiTheme="minorHAnsi" w:hAnsiTheme="minorHAnsi" w:cstheme="minorHAnsi"/>
          <w:color w:val="0D0D0D" w:themeColor="text1" w:themeTint="F2"/>
          <w:sz w:val="24"/>
          <w:szCs w:val="24"/>
        </w:rPr>
      </w:pPr>
    </w:p>
    <w:p w14:paraId="253A53F3" w14:textId="77777777" w:rsidR="00293B27" w:rsidRDefault="00293B27">
      <w:pPr>
        <w:spacing w:before="5" w:line="180" w:lineRule="exact"/>
        <w:rPr>
          <w:rFonts w:asciiTheme="minorHAnsi" w:hAnsiTheme="minorHAnsi" w:cstheme="minorHAnsi"/>
          <w:color w:val="0D0D0D" w:themeColor="text1" w:themeTint="F2"/>
          <w:sz w:val="24"/>
          <w:szCs w:val="24"/>
        </w:rPr>
      </w:pPr>
    </w:p>
    <w:p w14:paraId="016F231A" w14:textId="77777777" w:rsidR="00293B27" w:rsidRDefault="00293B27">
      <w:pPr>
        <w:spacing w:before="5" w:line="180" w:lineRule="exact"/>
        <w:rPr>
          <w:rFonts w:asciiTheme="minorHAnsi" w:hAnsiTheme="minorHAnsi" w:cstheme="minorHAnsi"/>
          <w:color w:val="0D0D0D" w:themeColor="text1" w:themeTint="F2"/>
          <w:sz w:val="24"/>
          <w:szCs w:val="24"/>
        </w:rPr>
      </w:pPr>
    </w:p>
    <w:p w14:paraId="32147492" w14:textId="77777777" w:rsidR="00293B27" w:rsidRDefault="00293B2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Default="00F65AFB" w:rsidP="00F65AFB">
      <w:pPr>
        <w:pStyle w:val="Heading1"/>
        <w:rPr>
          <w:rFonts w:asciiTheme="minorHAnsi" w:eastAsia="Arial" w:hAnsiTheme="minorHAnsi" w:cstheme="minorHAnsi"/>
          <w:color w:val="E36C0A" w:themeColor="accent6" w:themeShade="BF"/>
        </w:rPr>
      </w:pPr>
      <w:bookmarkStart w:id="0" w:name="_Toc172110393"/>
      <w:r>
        <w:rPr>
          <w:rFonts w:asciiTheme="minorHAnsi" w:eastAsia="Arial" w:hAnsiTheme="minorHAnsi" w:cstheme="minorHAnsi"/>
          <w:color w:val="E36C0A" w:themeColor="accent6" w:themeShade="BF"/>
        </w:rPr>
        <w:lastRenderedPageBreak/>
        <w:t>Objective</w:t>
      </w:r>
      <w:bookmarkEnd w:id="0"/>
      <w:r>
        <w:rPr>
          <w:rFonts w:asciiTheme="minorHAnsi" w:eastAsia="Arial" w:hAnsiTheme="minorHAnsi" w:cstheme="minorHAnsi"/>
          <w:color w:val="E36C0A" w:themeColor="accent6" w:themeShade="BF"/>
        </w:rPr>
        <w:t xml:space="preserve"> </w:t>
      </w:r>
    </w:p>
    <w:p w14:paraId="3DEED17E" w14:textId="77777777" w:rsidR="00DC14D2" w:rsidRDefault="00DC14D2" w:rsidP="00DC14D2">
      <w:pPr>
        <w:pStyle w:val="text-pretty"/>
        <w:pBdr>
          <w:top w:val="single" w:sz="2" w:space="0" w:color="auto"/>
          <w:left w:val="single" w:sz="2" w:space="0" w:color="auto"/>
          <w:bottom w:val="single" w:sz="2" w:space="0" w:color="auto"/>
          <w:right w:val="single" w:sz="2" w:space="0" w:color="auto"/>
        </w:pBdr>
        <w:rPr>
          <w:rFonts w:ascii="Segoe UI" w:hAnsi="Segoe UI" w:cs="Segoe UI"/>
          <w:color w:val="2D3A5F"/>
          <w:sz w:val="27"/>
          <w:szCs w:val="27"/>
        </w:rPr>
      </w:pPr>
      <w:r>
        <w:rPr>
          <w:rFonts w:ascii="Segoe UI" w:hAnsi="Segoe UI" w:cs="Segoe UI"/>
          <w:color w:val="2D3A5F"/>
          <w:sz w:val="27"/>
          <w:szCs w:val="27"/>
        </w:rPr>
        <w:t>React is a free, open-source JavaScript frontend library that you can use to build user interfaces by breaking up your project into components. It was released in 2013 with two significant ways of defining components: classes and functions.</w:t>
      </w:r>
    </w:p>
    <w:p w14:paraId="0DE79F66" w14:textId="77777777" w:rsidR="00DC14D2" w:rsidRDefault="00DC14D2" w:rsidP="00DC14D2">
      <w:pPr>
        <w:pStyle w:val="text-pretty"/>
        <w:pBdr>
          <w:top w:val="single" w:sz="2" w:space="0" w:color="auto"/>
          <w:left w:val="single" w:sz="2" w:space="0" w:color="auto"/>
          <w:bottom w:val="single" w:sz="2" w:space="0" w:color="auto"/>
          <w:right w:val="single" w:sz="2" w:space="0" w:color="auto"/>
        </w:pBdr>
        <w:rPr>
          <w:rFonts w:ascii="Segoe UI" w:hAnsi="Segoe UI" w:cs="Segoe UI"/>
          <w:color w:val="2D3A5F"/>
          <w:sz w:val="27"/>
          <w:szCs w:val="27"/>
        </w:rPr>
      </w:pPr>
      <w:r>
        <w:rPr>
          <w:rFonts w:ascii="Segoe UI" w:hAnsi="Segoe UI" w:cs="Segoe UI"/>
          <w:color w:val="2D3A5F"/>
          <w:sz w:val="27"/>
          <w:szCs w:val="27"/>
        </w:rPr>
        <w:t>Before React v16.8 in 2019, which included React hooks, developers have always had to use class components for data management (</w:t>
      </w:r>
      <w:r w:rsidRPr="00DC14D2">
        <w:rPr>
          <w:rFonts w:ascii="Segoe UI" w:hAnsi="Segoe UI" w:cs="Segoe UI"/>
          <w:b/>
          <w:bCs/>
          <w:color w:val="2D3A5F"/>
          <w:sz w:val="27"/>
          <w:szCs w:val="27"/>
        </w:rPr>
        <w:t>with states</w:t>
      </w:r>
      <w:r>
        <w:rPr>
          <w:rFonts w:ascii="Segoe UI" w:hAnsi="Segoe UI" w:cs="Segoe UI"/>
          <w:color w:val="2D3A5F"/>
          <w:sz w:val="27"/>
          <w:szCs w:val="27"/>
        </w:rPr>
        <w:t xml:space="preserve">) and some additional operations (like </w:t>
      </w:r>
      <w:r w:rsidRPr="00DC14D2">
        <w:rPr>
          <w:rFonts w:ascii="Segoe UI" w:hAnsi="Segoe UI" w:cs="Segoe UI"/>
          <w:b/>
          <w:bCs/>
          <w:color w:val="2D3A5F"/>
          <w:sz w:val="27"/>
          <w:szCs w:val="27"/>
        </w:rPr>
        <w:t>lifecycle methods</w:t>
      </w:r>
      <w:r>
        <w:rPr>
          <w:rFonts w:ascii="Segoe UI" w:hAnsi="Segoe UI" w:cs="Segoe UI"/>
          <w:color w:val="2D3A5F"/>
          <w:sz w:val="27"/>
          <w:szCs w:val="27"/>
        </w:rPr>
        <w:t>), relegating functional components to only be used for rendering UI.</w:t>
      </w:r>
    </w:p>
    <w:p w14:paraId="09DAD09E" w14:textId="77777777" w:rsidR="00DC14D2" w:rsidRDefault="00DC14D2" w:rsidP="00DC14D2">
      <w:pPr>
        <w:pStyle w:val="text-pretty"/>
        <w:pBdr>
          <w:top w:val="single" w:sz="2" w:space="0" w:color="auto"/>
          <w:left w:val="single" w:sz="2" w:space="0" w:color="auto"/>
          <w:bottom w:val="single" w:sz="2" w:space="0" w:color="auto"/>
          <w:right w:val="single" w:sz="2" w:space="0" w:color="auto"/>
        </w:pBdr>
        <w:rPr>
          <w:rFonts w:ascii="Segoe UI" w:hAnsi="Segoe UI" w:cs="Segoe UI"/>
          <w:color w:val="2D3A5F"/>
          <w:sz w:val="27"/>
          <w:szCs w:val="27"/>
        </w:rPr>
      </w:pPr>
      <w:r>
        <w:rPr>
          <w:rFonts w:ascii="Segoe UI" w:hAnsi="Segoe UI" w:cs="Segoe UI"/>
          <w:color w:val="2D3A5F"/>
          <w:sz w:val="27"/>
          <w:szCs w:val="27"/>
        </w:rPr>
        <w:t xml:space="preserve">Since the introduction of React Hooks in </w:t>
      </w:r>
      <w:r w:rsidRPr="00DC14D2">
        <w:rPr>
          <w:rFonts w:ascii="Segoe UI" w:hAnsi="Segoe UI" w:cs="Segoe UI"/>
          <w:b/>
          <w:bCs/>
          <w:color w:val="2D3A5F"/>
          <w:sz w:val="27"/>
          <w:szCs w:val="27"/>
        </w:rPr>
        <w:t>React v16.8</w:t>
      </w:r>
      <w:r>
        <w:rPr>
          <w:rFonts w:ascii="Segoe UI" w:hAnsi="Segoe UI" w:cs="Segoe UI"/>
          <w:color w:val="2D3A5F"/>
          <w:sz w:val="27"/>
          <w:szCs w:val="27"/>
        </w:rPr>
        <w:t xml:space="preserve">, you can now </w:t>
      </w:r>
      <w:r w:rsidRPr="00DC14D2">
        <w:rPr>
          <w:rFonts w:ascii="Segoe UI" w:hAnsi="Segoe UI" w:cs="Segoe UI"/>
          <w:color w:val="FF0000"/>
          <w:sz w:val="27"/>
          <w:szCs w:val="27"/>
        </w:rPr>
        <w:t xml:space="preserve">manage data via states in functional components </w:t>
      </w:r>
      <w:r>
        <w:rPr>
          <w:rFonts w:ascii="Segoe UI" w:hAnsi="Segoe UI" w:cs="Segoe UI"/>
          <w:color w:val="2D3A5F"/>
          <w:sz w:val="27"/>
          <w:szCs w:val="27"/>
        </w:rPr>
        <w:t>and work with lifecycle methods. This has led to many people adopting functional components over class components due to their cleaner syntax.</w:t>
      </w:r>
    </w:p>
    <w:p w14:paraId="6492C250" w14:textId="77777777" w:rsidR="00372FC1" w:rsidRDefault="00372FC1" w:rsidP="00CD5B90">
      <w:pPr>
        <w:rPr>
          <w:rFonts w:eastAsia="Arial"/>
        </w:rPr>
      </w:pPr>
    </w:p>
    <w:p w14:paraId="06E62698" w14:textId="11427E0C" w:rsidR="00DC14D2" w:rsidRPr="00CD5B90" w:rsidRDefault="00DC14D2" w:rsidP="00CD5B90">
      <w:pPr>
        <w:rPr>
          <w:rFonts w:eastAsia="Arial"/>
        </w:rPr>
      </w:pPr>
      <w:r w:rsidRPr="00DC14D2">
        <w:rPr>
          <w:rFonts w:eastAsia="Arial"/>
        </w:rPr>
        <w:drawing>
          <wp:inline distT="0" distB="0" distL="0" distR="0" wp14:anchorId="3EEA5220" wp14:editId="3E5D5F34">
            <wp:extent cx="4397121" cy="1836579"/>
            <wp:effectExtent l="0" t="0" r="3810" b="0"/>
            <wp:docPr id="46077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75889" name=""/>
                    <pic:cNvPicPr/>
                  </pic:nvPicPr>
                  <pic:blipFill>
                    <a:blip r:embed="rId12"/>
                    <a:stretch>
                      <a:fillRect/>
                    </a:stretch>
                  </pic:blipFill>
                  <pic:spPr>
                    <a:xfrm>
                      <a:off x="0" y="0"/>
                      <a:ext cx="4397121" cy="1836579"/>
                    </a:xfrm>
                    <a:prstGeom prst="rect">
                      <a:avLst/>
                    </a:prstGeom>
                  </pic:spPr>
                </pic:pic>
              </a:graphicData>
            </a:graphic>
          </wp:inline>
        </w:drawing>
      </w:r>
    </w:p>
    <w:p w14:paraId="0E918E22" w14:textId="44DC66DE" w:rsidR="000B52E2" w:rsidRDefault="00044C23" w:rsidP="000B52E2">
      <w:pPr>
        <w:pStyle w:val="Heading1"/>
        <w:rPr>
          <w:rFonts w:asciiTheme="minorHAnsi" w:eastAsia="Arial" w:hAnsiTheme="minorHAnsi" w:cstheme="minorHAnsi"/>
          <w:color w:val="E36C0A" w:themeColor="accent6" w:themeShade="BF"/>
        </w:rPr>
      </w:pPr>
      <w:bookmarkStart w:id="1" w:name="_Toc172110394"/>
      <w:r>
        <w:rPr>
          <w:rFonts w:asciiTheme="minorHAnsi" w:eastAsia="Arial" w:hAnsiTheme="minorHAnsi" w:cstheme="minorHAnsi"/>
          <w:color w:val="E36C0A" w:themeColor="accent6" w:themeShade="BF"/>
        </w:rPr>
        <w:t>Create new File Hookdemo1.js</w:t>
      </w:r>
      <w:bookmarkEnd w:id="1"/>
      <w:r w:rsidR="00396360">
        <w:rPr>
          <w:rFonts w:asciiTheme="minorHAnsi" w:eastAsia="Arial" w:hAnsiTheme="minorHAnsi" w:cstheme="minorHAnsi"/>
          <w:color w:val="E36C0A" w:themeColor="accent6" w:themeShade="BF"/>
        </w:rPr>
        <w:t xml:space="preserve"> </w:t>
      </w:r>
    </w:p>
    <w:p w14:paraId="2FD68A48" w14:textId="77777777" w:rsidR="00396360" w:rsidRDefault="00396360" w:rsidP="00396360">
      <w:pPr>
        <w:rPr>
          <w:rFonts w:eastAsia="Arial"/>
        </w:rPr>
      </w:pPr>
    </w:p>
    <w:p w14:paraId="3407FC18" w14:textId="740871EF" w:rsidR="00044C23" w:rsidRPr="00044C23" w:rsidRDefault="00044C23" w:rsidP="00044C23">
      <w:pPr>
        <w:pStyle w:val="ListParagraph"/>
        <w:numPr>
          <w:ilvl w:val="0"/>
          <w:numId w:val="62"/>
        </w:numPr>
        <w:rPr>
          <w:rFonts w:ascii="Calibri" w:eastAsia="Arial" w:hAnsi="Calibri" w:cs="Calibri"/>
          <w:sz w:val="24"/>
          <w:szCs w:val="24"/>
        </w:rPr>
      </w:pPr>
      <w:r w:rsidRPr="00044C23">
        <w:rPr>
          <w:rFonts w:ascii="Calibri" w:eastAsia="Arial" w:hAnsi="Calibri" w:cs="Calibri"/>
          <w:sz w:val="24"/>
          <w:szCs w:val="24"/>
        </w:rPr>
        <w:t xml:space="preserve">Create a new </w:t>
      </w:r>
      <w:r w:rsidRPr="00044C23">
        <w:rPr>
          <w:rFonts w:ascii="Calibri" w:eastAsia="Arial" w:hAnsi="Calibri" w:cs="Calibri"/>
          <w:b/>
          <w:bCs/>
          <w:sz w:val="24"/>
          <w:szCs w:val="24"/>
        </w:rPr>
        <w:t>Hookdemo.js</w:t>
      </w:r>
      <w:r w:rsidRPr="00044C23">
        <w:rPr>
          <w:rFonts w:ascii="Calibri" w:eastAsia="Arial" w:hAnsi="Calibri" w:cs="Calibri"/>
          <w:sz w:val="24"/>
          <w:szCs w:val="24"/>
        </w:rPr>
        <w:t xml:space="preserve"> file and write following code</w:t>
      </w:r>
    </w:p>
    <w:p w14:paraId="5B76B6FC" w14:textId="77777777" w:rsidR="00044C23" w:rsidRDefault="00044C23" w:rsidP="00044C23">
      <w:pPr>
        <w:pStyle w:val="ListParagraph"/>
        <w:rPr>
          <w:rFonts w:eastAsia="Arial"/>
        </w:rPr>
      </w:pPr>
    </w:p>
    <w:p w14:paraId="3FFABB25" w14:textId="77777777" w:rsidR="00044C23" w:rsidRDefault="00044C23" w:rsidP="00044C23">
      <w:pPr>
        <w:pStyle w:val="ListParagraph"/>
        <w:rPr>
          <w:rFonts w:eastAsia="Arial"/>
        </w:rPr>
      </w:pPr>
    </w:p>
    <w:p w14:paraId="536AEF99"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586C0"/>
          <w:sz w:val="21"/>
          <w:szCs w:val="21"/>
        </w:rPr>
        <w:t>import</w:t>
      </w:r>
      <w:r w:rsidRPr="00044C23">
        <w:rPr>
          <w:rFonts w:ascii="Consolas" w:hAnsi="Consolas"/>
          <w:color w:val="CCCCCC"/>
          <w:sz w:val="21"/>
          <w:szCs w:val="21"/>
        </w:rPr>
        <w:t xml:space="preserve"> </w:t>
      </w:r>
      <w:r w:rsidRPr="00044C23">
        <w:rPr>
          <w:rFonts w:ascii="Consolas" w:hAnsi="Consolas"/>
          <w:color w:val="9CDCFE"/>
          <w:sz w:val="21"/>
          <w:szCs w:val="21"/>
        </w:rPr>
        <w:t>React</w:t>
      </w:r>
      <w:r w:rsidRPr="00044C23">
        <w:rPr>
          <w:rFonts w:ascii="Consolas" w:hAnsi="Consolas"/>
          <w:color w:val="CCCCCC"/>
          <w:sz w:val="21"/>
          <w:szCs w:val="21"/>
        </w:rPr>
        <w:t xml:space="preserve">, </w:t>
      </w:r>
      <w:proofErr w:type="gramStart"/>
      <w:r w:rsidRPr="00044C23">
        <w:rPr>
          <w:rFonts w:ascii="Consolas" w:hAnsi="Consolas"/>
          <w:color w:val="CCCCCC"/>
          <w:sz w:val="21"/>
          <w:szCs w:val="21"/>
        </w:rPr>
        <w:t xml:space="preserve">{ </w:t>
      </w:r>
      <w:proofErr w:type="spellStart"/>
      <w:r w:rsidRPr="00044C23">
        <w:rPr>
          <w:rFonts w:ascii="Consolas" w:hAnsi="Consolas"/>
          <w:color w:val="9CDCFE"/>
          <w:sz w:val="21"/>
          <w:szCs w:val="21"/>
        </w:rPr>
        <w:t>useState</w:t>
      </w:r>
      <w:proofErr w:type="spellEnd"/>
      <w:proofErr w:type="gramEnd"/>
      <w:r w:rsidRPr="00044C23">
        <w:rPr>
          <w:rFonts w:ascii="Consolas" w:hAnsi="Consolas"/>
          <w:color w:val="CCCCCC"/>
          <w:sz w:val="21"/>
          <w:szCs w:val="21"/>
        </w:rPr>
        <w:t xml:space="preserve">} </w:t>
      </w:r>
      <w:r w:rsidRPr="00044C23">
        <w:rPr>
          <w:rFonts w:ascii="Consolas" w:hAnsi="Consolas"/>
          <w:color w:val="C586C0"/>
          <w:sz w:val="21"/>
          <w:szCs w:val="21"/>
        </w:rPr>
        <w:t>from</w:t>
      </w:r>
      <w:r w:rsidRPr="00044C23">
        <w:rPr>
          <w:rFonts w:ascii="Consolas" w:hAnsi="Consolas"/>
          <w:color w:val="CCCCCC"/>
          <w:sz w:val="21"/>
          <w:szCs w:val="21"/>
        </w:rPr>
        <w:t xml:space="preserve"> </w:t>
      </w:r>
      <w:r w:rsidRPr="00044C23">
        <w:rPr>
          <w:rFonts w:ascii="Consolas" w:hAnsi="Consolas"/>
          <w:color w:val="CE9178"/>
          <w:sz w:val="21"/>
          <w:szCs w:val="21"/>
        </w:rPr>
        <w:t>"react"</w:t>
      </w:r>
      <w:r w:rsidRPr="00044C23">
        <w:rPr>
          <w:rFonts w:ascii="Consolas" w:hAnsi="Consolas"/>
          <w:color w:val="CCCCCC"/>
          <w:sz w:val="21"/>
          <w:szCs w:val="21"/>
        </w:rPr>
        <w:t>;</w:t>
      </w:r>
    </w:p>
    <w:p w14:paraId="48769699" w14:textId="77777777" w:rsidR="00044C23" w:rsidRPr="00044C23" w:rsidRDefault="00044C23" w:rsidP="00044C23">
      <w:pPr>
        <w:shd w:val="clear" w:color="auto" w:fill="1F1F1F"/>
        <w:spacing w:line="285" w:lineRule="atLeast"/>
        <w:rPr>
          <w:rFonts w:ascii="Consolas" w:hAnsi="Consolas"/>
          <w:color w:val="CCCCCC"/>
          <w:sz w:val="21"/>
          <w:szCs w:val="21"/>
        </w:rPr>
      </w:pPr>
    </w:p>
    <w:p w14:paraId="087C5981"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569CD6"/>
          <w:sz w:val="21"/>
          <w:szCs w:val="21"/>
        </w:rPr>
        <w:t>const</w:t>
      </w:r>
      <w:r w:rsidRPr="00044C23">
        <w:rPr>
          <w:rFonts w:ascii="Consolas" w:hAnsi="Consolas"/>
          <w:color w:val="CCCCCC"/>
          <w:sz w:val="21"/>
          <w:szCs w:val="21"/>
        </w:rPr>
        <w:t xml:space="preserve"> </w:t>
      </w:r>
      <w:r w:rsidRPr="00044C23">
        <w:rPr>
          <w:rFonts w:ascii="Consolas" w:hAnsi="Consolas"/>
          <w:color w:val="DCDCAA"/>
          <w:sz w:val="21"/>
          <w:szCs w:val="21"/>
        </w:rPr>
        <w:t>Hookdemo1</w:t>
      </w:r>
      <w:r w:rsidRPr="00044C23">
        <w:rPr>
          <w:rFonts w:ascii="Consolas" w:hAnsi="Consolas"/>
          <w:color w:val="CCCCCC"/>
          <w:sz w:val="21"/>
          <w:szCs w:val="21"/>
        </w:rPr>
        <w:t xml:space="preserve"> </w:t>
      </w:r>
      <w:proofErr w:type="gramStart"/>
      <w:r w:rsidRPr="00044C23">
        <w:rPr>
          <w:rFonts w:ascii="Consolas" w:hAnsi="Consolas"/>
          <w:color w:val="D4D4D4"/>
          <w:sz w:val="21"/>
          <w:szCs w:val="21"/>
        </w:rPr>
        <w:t>=</w:t>
      </w:r>
      <w:r w:rsidRPr="00044C23">
        <w:rPr>
          <w:rFonts w:ascii="Consolas" w:hAnsi="Consolas"/>
          <w:color w:val="CCCCCC"/>
          <w:sz w:val="21"/>
          <w:szCs w:val="21"/>
        </w:rPr>
        <w:t>(</w:t>
      </w:r>
      <w:proofErr w:type="gramEnd"/>
      <w:r w:rsidRPr="00044C23">
        <w:rPr>
          <w:rFonts w:ascii="Consolas" w:hAnsi="Consolas"/>
          <w:color w:val="CCCCCC"/>
          <w:sz w:val="21"/>
          <w:szCs w:val="21"/>
        </w:rPr>
        <w:t xml:space="preserve">) </w:t>
      </w:r>
      <w:r w:rsidRPr="00044C23">
        <w:rPr>
          <w:rFonts w:ascii="Consolas" w:hAnsi="Consolas"/>
          <w:color w:val="569CD6"/>
          <w:sz w:val="21"/>
          <w:szCs w:val="21"/>
        </w:rPr>
        <w:t>=&gt;</w:t>
      </w:r>
      <w:r w:rsidRPr="00044C23">
        <w:rPr>
          <w:rFonts w:ascii="Consolas" w:hAnsi="Consolas"/>
          <w:color w:val="CCCCCC"/>
          <w:sz w:val="21"/>
          <w:szCs w:val="21"/>
        </w:rPr>
        <w:t xml:space="preserve"> {</w:t>
      </w:r>
    </w:p>
    <w:p w14:paraId="25826F40"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569CD6"/>
          <w:sz w:val="21"/>
          <w:szCs w:val="21"/>
        </w:rPr>
        <w:t>const</w:t>
      </w:r>
      <w:r w:rsidRPr="00044C23">
        <w:rPr>
          <w:rFonts w:ascii="Consolas" w:hAnsi="Consolas"/>
          <w:color w:val="CCCCCC"/>
          <w:sz w:val="21"/>
          <w:szCs w:val="21"/>
        </w:rPr>
        <w:t xml:space="preserve"> [</w:t>
      </w:r>
      <w:proofErr w:type="gramStart"/>
      <w:r w:rsidRPr="00044C23">
        <w:rPr>
          <w:rFonts w:ascii="Consolas" w:hAnsi="Consolas"/>
          <w:color w:val="4FC1FF"/>
          <w:sz w:val="21"/>
          <w:szCs w:val="21"/>
        </w:rPr>
        <w:t>counter</w:t>
      </w:r>
      <w:r w:rsidRPr="00044C23">
        <w:rPr>
          <w:rFonts w:ascii="Consolas" w:hAnsi="Consolas"/>
          <w:color w:val="CCCCCC"/>
          <w:sz w:val="21"/>
          <w:szCs w:val="21"/>
        </w:rPr>
        <w:t xml:space="preserve"> ,</w:t>
      </w:r>
      <w:proofErr w:type="gramEnd"/>
      <w:r w:rsidRPr="00044C23">
        <w:rPr>
          <w:rFonts w:ascii="Consolas" w:hAnsi="Consolas"/>
          <w:color w:val="CCCCCC"/>
          <w:sz w:val="21"/>
          <w:szCs w:val="21"/>
        </w:rPr>
        <w:t xml:space="preserve"> </w:t>
      </w:r>
      <w:proofErr w:type="spellStart"/>
      <w:r w:rsidRPr="00044C23">
        <w:rPr>
          <w:rFonts w:ascii="Consolas" w:hAnsi="Consolas"/>
          <w:color w:val="DCDCAA"/>
          <w:sz w:val="21"/>
          <w:szCs w:val="21"/>
        </w:rPr>
        <w:t>setCounter</w:t>
      </w:r>
      <w:proofErr w:type="spellEnd"/>
      <w:r w:rsidRPr="00044C23">
        <w:rPr>
          <w:rFonts w:ascii="Consolas" w:hAnsi="Consolas"/>
          <w:color w:val="CCCCCC"/>
          <w:sz w:val="21"/>
          <w:szCs w:val="21"/>
        </w:rPr>
        <w:t xml:space="preserve">] </w:t>
      </w:r>
      <w:r w:rsidRPr="00044C23">
        <w:rPr>
          <w:rFonts w:ascii="Consolas" w:hAnsi="Consolas"/>
          <w:color w:val="D4D4D4"/>
          <w:sz w:val="21"/>
          <w:szCs w:val="21"/>
        </w:rPr>
        <w:t>=</w:t>
      </w:r>
      <w:r w:rsidRPr="00044C23">
        <w:rPr>
          <w:rFonts w:ascii="Consolas" w:hAnsi="Consolas"/>
          <w:color w:val="CCCCCC"/>
          <w:sz w:val="21"/>
          <w:szCs w:val="21"/>
        </w:rPr>
        <w:t xml:space="preserve"> </w:t>
      </w:r>
      <w:proofErr w:type="spellStart"/>
      <w:r w:rsidRPr="00044C23">
        <w:rPr>
          <w:rFonts w:ascii="Consolas" w:hAnsi="Consolas"/>
          <w:color w:val="DCDCAA"/>
          <w:sz w:val="21"/>
          <w:szCs w:val="21"/>
        </w:rPr>
        <w:t>useState</w:t>
      </w:r>
      <w:proofErr w:type="spellEnd"/>
      <w:r w:rsidRPr="00044C23">
        <w:rPr>
          <w:rFonts w:ascii="Consolas" w:hAnsi="Consolas"/>
          <w:color w:val="CCCCCC"/>
          <w:sz w:val="21"/>
          <w:szCs w:val="21"/>
        </w:rPr>
        <w:t>(</w:t>
      </w:r>
      <w:r w:rsidRPr="00044C23">
        <w:rPr>
          <w:rFonts w:ascii="Consolas" w:hAnsi="Consolas"/>
          <w:color w:val="B5CEA8"/>
          <w:sz w:val="21"/>
          <w:szCs w:val="21"/>
        </w:rPr>
        <w:t>0</w:t>
      </w:r>
      <w:r w:rsidRPr="00044C23">
        <w:rPr>
          <w:rFonts w:ascii="Consolas" w:hAnsi="Consolas"/>
          <w:color w:val="CCCCCC"/>
          <w:sz w:val="21"/>
          <w:szCs w:val="21"/>
        </w:rPr>
        <w:t>);</w:t>
      </w:r>
    </w:p>
    <w:p w14:paraId="17F2A55F"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569CD6"/>
          <w:sz w:val="21"/>
          <w:szCs w:val="21"/>
        </w:rPr>
        <w:t>const</w:t>
      </w:r>
      <w:r w:rsidRPr="00044C23">
        <w:rPr>
          <w:rFonts w:ascii="Consolas" w:hAnsi="Consolas"/>
          <w:color w:val="CCCCCC"/>
          <w:sz w:val="21"/>
          <w:szCs w:val="21"/>
        </w:rPr>
        <w:t xml:space="preserve"> </w:t>
      </w:r>
      <w:proofErr w:type="spellStart"/>
      <w:r w:rsidRPr="00044C23">
        <w:rPr>
          <w:rFonts w:ascii="Consolas" w:hAnsi="Consolas"/>
          <w:color w:val="DCDCAA"/>
          <w:sz w:val="21"/>
          <w:szCs w:val="21"/>
        </w:rPr>
        <w:t>handleClick</w:t>
      </w:r>
      <w:proofErr w:type="spellEnd"/>
      <w:r w:rsidRPr="00044C23">
        <w:rPr>
          <w:rFonts w:ascii="Consolas" w:hAnsi="Consolas"/>
          <w:color w:val="CCCCCC"/>
          <w:sz w:val="21"/>
          <w:szCs w:val="21"/>
        </w:rPr>
        <w:t xml:space="preserve"> </w:t>
      </w:r>
      <w:r w:rsidRPr="00044C23">
        <w:rPr>
          <w:rFonts w:ascii="Consolas" w:hAnsi="Consolas"/>
          <w:color w:val="D4D4D4"/>
          <w:sz w:val="21"/>
          <w:szCs w:val="21"/>
        </w:rPr>
        <w:t>=</w:t>
      </w:r>
      <w:r w:rsidRPr="00044C23">
        <w:rPr>
          <w:rFonts w:ascii="Consolas" w:hAnsi="Consolas"/>
          <w:color w:val="CCCCCC"/>
          <w:sz w:val="21"/>
          <w:szCs w:val="21"/>
        </w:rPr>
        <w:t xml:space="preserve"> () </w:t>
      </w:r>
      <w:r w:rsidRPr="00044C23">
        <w:rPr>
          <w:rFonts w:ascii="Consolas" w:hAnsi="Consolas"/>
          <w:color w:val="569CD6"/>
          <w:sz w:val="21"/>
          <w:szCs w:val="21"/>
        </w:rPr>
        <w:t>=&gt;</w:t>
      </w:r>
      <w:r w:rsidRPr="00044C23">
        <w:rPr>
          <w:rFonts w:ascii="Consolas" w:hAnsi="Consolas"/>
          <w:color w:val="CCCCCC"/>
          <w:sz w:val="21"/>
          <w:szCs w:val="21"/>
        </w:rPr>
        <w:t xml:space="preserve"> </w:t>
      </w:r>
      <w:proofErr w:type="spellStart"/>
      <w:r w:rsidRPr="00044C23">
        <w:rPr>
          <w:rFonts w:ascii="Consolas" w:hAnsi="Consolas"/>
          <w:color w:val="DCDCAA"/>
          <w:sz w:val="21"/>
          <w:szCs w:val="21"/>
        </w:rPr>
        <w:t>setCounter</w:t>
      </w:r>
      <w:proofErr w:type="spellEnd"/>
      <w:r w:rsidRPr="00044C23">
        <w:rPr>
          <w:rFonts w:ascii="Consolas" w:hAnsi="Consolas"/>
          <w:color w:val="CCCCCC"/>
          <w:sz w:val="21"/>
          <w:szCs w:val="21"/>
        </w:rPr>
        <w:t xml:space="preserve"> (</w:t>
      </w:r>
      <w:r w:rsidRPr="00044C23">
        <w:rPr>
          <w:rFonts w:ascii="Consolas" w:hAnsi="Consolas"/>
          <w:color w:val="4FC1FF"/>
          <w:sz w:val="21"/>
          <w:szCs w:val="21"/>
        </w:rPr>
        <w:t>counter</w:t>
      </w:r>
      <w:r w:rsidRPr="00044C23">
        <w:rPr>
          <w:rFonts w:ascii="Consolas" w:hAnsi="Consolas"/>
          <w:color w:val="D4D4D4"/>
          <w:sz w:val="21"/>
          <w:szCs w:val="21"/>
        </w:rPr>
        <w:t>+</w:t>
      </w:r>
      <w:r w:rsidRPr="00044C23">
        <w:rPr>
          <w:rFonts w:ascii="Consolas" w:hAnsi="Consolas"/>
          <w:color w:val="B5CEA8"/>
          <w:sz w:val="21"/>
          <w:szCs w:val="21"/>
        </w:rPr>
        <w:t>1</w:t>
      </w:r>
      <w:r w:rsidRPr="00044C23">
        <w:rPr>
          <w:rFonts w:ascii="Consolas" w:hAnsi="Consolas"/>
          <w:color w:val="CCCCCC"/>
          <w:sz w:val="21"/>
          <w:szCs w:val="21"/>
        </w:rPr>
        <w:t>);</w:t>
      </w:r>
    </w:p>
    <w:p w14:paraId="52BEED0D" w14:textId="77777777" w:rsidR="00044C23" w:rsidRPr="00044C23" w:rsidRDefault="00044C23" w:rsidP="00044C23">
      <w:pPr>
        <w:shd w:val="clear" w:color="auto" w:fill="1F1F1F"/>
        <w:spacing w:line="285" w:lineRule="atLeast"/>
        <w:rPr>
          <w:rFonts w:ascii="Consolas" w:hAnsi="Consolas"/>
          <w:color w:val="CCCCCC"/>
          <w:sz w:val="21"/>
          <w:szCs w:val="21"/>
        </w:rPr>
      </w:pPr>
    </w:p>
    <w:p w14:paraId="0198E6C4"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C586C0"/>
          <w:sz w:val="21"/>
          <w:szCs w:val="21"/>
        </w:rPr>
        <w:t>return</w:t>
      </w:r>
      <w:r w:rsidRPr="00044C23">
        <w:rPr>
          <w:rFonts w:ascii="Consolas" w:hAnsi="Consolas"/>
          <w:color w:val="CCCCCC"/>
          <w:sz w:val="21"/>
          <w:szCs w:val="21"/>
        </w:rPr>
        <w:t xml:space="preserve"> (</w:t>
      </w:r>
    </w:p>
    <w:p w14:paraId="61D994EA"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808080"/>
          <w:sz w:val="21"/>
          <w:szCs w:val="21"/>
        </w:rPr>
        <w:t>&lt;</w:t>
      </w:r>
      <w:r w:rsidRPr="00044C23">
        <w:rPr>
          <w:rFonts w:ascii="Consolas" w:hAnsi="Consolas"/>
          <w:color w:val="569CD6"/>
          <w:sz w:val="21"/>
          <w:szCs w:val="21"/>
        </w:rPr>
        <w:t>div</w:t>
      </w:r>
      <w:r w:rsidRPr="00044C23">
        <w:rPr>
          <w:rFonts w:ascii="Consolas" w:hAnsi="Consolas"/>
          <w:color w:val="808080"/>
          <w:sz w:val="21"/>
          <w:szCs w:val="21"/>
        </w:rPr>
        <w:t>&gt;</w:t>
      </w:r>
    </w:p>
    <w:p w14:paraId="7332B92F"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808080"/>
          <w:sz w:val="21"/>
          <w:szCs w:val="21"/>
        </w:rPr>
        <w:t>&lt;</w:t>
      </w:r>
      <w:r w:rsidRPr="00044C23">
        <w:rPr>
          <w:rFonts w:ascii="Consolas" w:hAnsi="Consolas"/>
          <w:color w:val="569CD6"/>
          <w:sz w:val="21"/>
          <w:szCs w:val="21"/>
        </w:rPr>
        <w:t>button</w:t>
      </w:r>
      <w:r w:rsidRPr="00044C23">
        <w:rPr>
          <w:rFonts w:ascii="Consolas" w:hAnsi="Consolas"/>
          <w:color w:val="CCCCCC"/>
          <w:sz w:val="21"/>
          <w:szCs w:val="21"/>
        </w:rPr>
        <w:t xml:space="preserve"> </w:t>
      </w:r>
      <w:r w:rsidRPr="00044C23">
        <w:rPr>
          <w:rFonts w:ascii="Consolas" w:hAnsi="Consolas"/>
          <w:color w:val="9CDCFE"/>
          <w:sz w:val="21"/>
          <w:szCs w:val="21"/>
        </w:rPr>
        <w:t>style</w:t>
      </w:r>
      <w:r w:rsidRPr="00044C23">
        <w:rPr>
          <w:rFonts w:ascii="Consolas" w:hAnsi="Consolas"/>
          <w:color w:val="CCCCCC"/>
          <w:sz w:val="21"/>
          <w:szCs w:val="21"/>
        </w:rPr>
        <w:t xml:space="preserve"> </w:t>
      </w:r>
      <w:r w:rsidRPr="00044C23">
        <w:rPr>
          <w:rFonts w:ascii="Consolas" w:hAnsi="Consolas"/>
          <w:color w:val="D4D4D4"/>
          <w:sz w:val="21"/>
          <w:szCs w:val="21"/>
        </w:rPr>
        <w:t>=</w:t>
      </w:r>
      <w:r w:rsidRPr="00044C23">
        <w:rPr>
          <w:rFonts w:ascii="Consolas" w:hAnsi="Consolas"/>
          <w:color w:val="CCCCCC"/>
          <w:sz w:val="21"/>
          <w:szCs w:val="21"/>
        </w:rPr>
        <w:t xml:space="preserve"> </w:t>
      </w:r>
      <w:proofErr w:type="gramStart"/>
      <w:r w:rsidRPr="00044C23">
        <w:rPr>
          <w:rFonts w:ascii="Consolas" w:hAnsi="Consolas"/>
          <w:color w:val="569CD6"/>
          <w:sz w:val="21"/>
          <w:szCs w:val="21"/>
        </w:rPr>
        <w:t>{</w:t>
      </w:r>
      <w:r w:rsidRPr="00044C23">
        <w:rPr>
          <w:rFonts w:ascii="Consolas" w:hAnsi="Consolas"/>
          <w:color w:val="D4D4D4"/>
          <w:sz w:val="21"/>
          <w:szCs w:val="21"/>
        </w:rPr>
        <w:t xml:space="preserve">{ </w:t>
      </w:r>
      <w:proofErr w:type="spellStart"/>
      <w:r w:rsidRPr="00044C23">
        <w:rPr>
          <w:rFonts w:ascii="Consolas" w:hAnsi="Consolas"/>
          <w:color w:val="9CDCFE"/>
          <w:sz w:val="21"/>
          <w:szCs w:val="21"/>
        </w:rPr>
        <w:t>marginTop</w:t>
      </w:r>
      <w:proofErr w:type="spellEnd"/>
      <w:proofErr w:type="gramEnd"/>
      <w:r w:rsidRPr="00044C23">
        <w:rPr>
          <w:rFonts w:ascii="Consolas" w:hAnsi="Consolas"/>
          <w:color w:val="9CDCFE"/>
          <w:sz w:val="21"/>
          <w:szCs w:val="21"/>
        </w:rPr>
        <w:t>:</w:t>
      </w:r>
      <w:r w:rsidRPr="00044C23">
        <w:rPr>
          <w:rFonts w:ascii="Consolas" w:hAnsi="Consolas"/>
          <w:color w:val="D4D4D4"/>
          <w:sz w:val="21"/>
          <w:szCs w:val="21"/>
        </w:rPr>
        <w:t xml:space="preserve"> </w:t>
      </w:r>
      <w:r w:rsidRPr="00044C23">
        <w:rPr>
          <w:rFonts w:ascii="Consolas" w:hAnsi="Consolas"/>
          <w:color w:val="CE9178"/>
          <w:sz w:val="21"/>
          <w:szCs w:val="21"/>
        </w:rPr>
        <w:t>'50px'</w:t>
      </w:r>
      <w:r w:rsidRPr="00044C23">
        <w:rPr>
          <w:rFonts w:ascii="Consolas" w:hAnsi="Consolas"/>
          <w:color w:val="D4D4D4"/>
          <w:sz w:val="21"/>
          <w:szCs w:val="21"/>
        </w:rPr>
        <w:t>}</w:t>
      </w:r>
      <w:r w:rsidRPr="00044C23">
        <w:rPr>
          <w:rFonts w:ascii="Consolas" w:hAnsi="Consolas"/>
          <w:color w:val="569CD6"/>
          <w:sz w:val="21"/>
          <w:szCs w:val="21"/>
        </w:rPr>
        <w:t>}</w:t>
      </w:r>
      <w:r w:rsidRPr="00044C23">
        <w:rPr>
          <w:rFonts w:ascii="Consolas" w:hAnsi="Consolas"/>
          <w:color w:val="CCCCCC"/>
          <w:sz w:val="21"/>
          <w:szCs w:val="21"/>
        </w:rPr>
        <w:t xml:space="preserve"> </w:t>
      </w:r>
      <w:proofErr w:type="spellStart"/>
      <w:r w:rsidRPr="00044C23">
        <w:rPr>
          <w:rFonts w:ascii="Consolas" w:hAnsi="Consolas"/>
          <w:color w:val="9CDCFE"/>
          <w:sz w:val="21"/>
          <w:szCs w:val="21"/>
        </w:rPr>
        <w:t>onClick</w:t>
      </w:r>
      <w:proofErr w:type="spellEnd"/>
      <w:r w:rsidRPr="00044C23">
        <w:rPr>
          <w:rFonts w:ascii="Consolas" w:hAnsi="Consolas"/>
          <w:color w:val="D4D4D4"/>
          <w:sz w:val="21"/>
          <w:szCs w:val="21"/>
        </w:rPr>
        <w:t>=</w:t>
      </w:r>
      <w:r w:rsidRPr="00044C23">
        <w:rPr>
          <w:rFonts w:ascii="Consolas" w:hAnsi="Consolas"/>
          <w:color w:val="569CD6"/>
          <w:sz w:val="21"/>
          <w:szCs w:val="21"/>
        </w:rPr>
        <w:t>{</w:t>
      </w:r>
      <w:proofErr w:type="spellStart"/>
      <w:r w:rsidRPr="00044C23">
        <w:rPr>
          <w:rFonts w:ascii="Consolas" w:hAnsi="Consolas"/>
          <w:color w:val="DCDCAA"/>
          <w:sz w:val="21"/>
          <w:szCs w:val="21"/>
        </w:rPr>
        <w:t>handleClick</w:t>
      </w:r>
      <w:proofErr w:type="spellEnd"/>
      <w:r w:rsidRPr="00044C23">
        <w:rPr>
          <w:rFonts w:ascii="Consolas" w:hAnsi="Consolas"/>
          <w:color w:val="569CD6"/>
          <w:sz w:val="21"/>
          <w:szCs w:val="21"/>
        </w:rPr>
        <w:t>}</w:t>
      </w:r>
      <w:r w:rsidRPr="00044C23">
        <w:rPr>
          <w:rFonts w:ascii="Consolas" w:hAnsi="Consolas"/>
          <w:color w:val="808080"/>
          <w:sz w:val="21"/>
          <w:szCs w:val="21"/>
        </w:rPr>
        <w:t>&gt;</w:t>
      </w:r>
      <w:r w:rsidRPr="00044C23">
        <w:rPr>
          <w:rFonts w:ascii="Consolas" w:hAnsi="Consolas"/>
          <w:color w:val="CCCCCC"/>
          <w:sz w:val="21"/>
          <w:szCs w:val="21"/>
        </w:rPr>
        <w:t>Click me</w:t>
      </w:r>
      <w:r w:rsidRPr="00044C23">
        <w:rPr>
          <w:rFonts w:ascii="Consolas" w:hAnsi="Consolas"/>
          <w:color w:val="808080"/>
          <w:sz w:val="21"/>
          <w:szCs w:val="21"/>
        </w:rPr>
        <w:t>&lt;/</w:t>
      </w:r>
      <w:r w:rsidRPr="00044C23">
        <w:rPr>
          <w:rFonts w:ascii="Consolas" w:hAnsi="Consolas"/>
          <w:color w:val="569CD6"/>
          <w:sz w:val="21"/>
          <w:szCs w:val="21"/>
        </w:rPr>
        <w:t>button</w:t>
      </w:r>
      <w:r w:rsidRPr="00044C23">
        <w:rPr>
          <w:rFonts w:ascii="Consolas" w:hAnsi="Consolas"/>
          <w:color w:val="808080"/>
          <w:sz w:val="21"/>
          <w:szCs w:val="21"/>
        </w:rPr>
        <w:t>&gt;</w:t>
      </w:r>
    </w:p>
    <w:p w14:paraId="7BF7461E"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808080"/>
          <w:sz w:val="21"/>
          <w:szCs w:val="21"/>
        </w:rPr>
        <w:t>&lt;</w:t>
      </w:r>
      <w:r w:rsidRPr="00044C23">
        <w:rPr>
          <w:rFonts w:ascii="Consolas" w:hAnsi="Consolas"/>
          <w:color w:val="569CD6"/>
          <w:sz w:val="21"/>
          <w:szCs w:val="21"/>
        </w:rPr>
        <w:t>h1</w:t>
      </w:r>
      <w:r w:rsidRPr="00044C23">
        <w:rPr>
          <w:rFonts w:ascii="Consolas" w:hAnsi="Consolas"/>
          <w:color w:val="808080"/>
          <w:sz w:val="21"/>
          <w:szCs w:val="21"/>
        </w:rPr>
        <w:t>&gt;</w:t>
      </w:r>
      <w:r w:rsidRPr="00044C23">
        <w:rPr>
          <w:rFonts w:ascii="Consolas" w:hAnsi="Consolas"/>
          <w:color w:val="CCCCCC"/>
          <w:sz w:val="21"/>
          <w:szCs w:val="21"/>
        </w:rPr>
        <w:t>The Counter Increase</w:t>
      </w:r>
      <w:r w:rsidRPr="00044C23">
        <w:rPr>
          <w:rFonts w:ascii="Consolas" w:hAnsi="Consolas"/>
          <w:color w:val="808080"/>
          <w:sz w:val="21"/>
          <w:szCs w:val="21"/>
        </w:rPr>
        <w:t>&lt;/</w:t>
      </w:r>
      <w:r w:rsidRPr="00044C23">
        <w:rPr>
          <w:rFonts w:ascii="Consolas" w:hAnsi="Consolas"/>
          <w:color w:val="569CD6"/>
          <w:sz w:val="21"/>
          <w:szCs w:val="21"/>
        </w:rPr>
        <w:t>h1</w:t>
      </w:r>
      <w:r w:rsidRPr="00044C23">
        <w:rPr>
          <w:rFonts w:ascii="Consolas" w:hAnsi="Consolas"/>
          <w:color w:val="808080"/>
          <w:sz w:val="21"/>
          <w:szCs w:val="21"/>
        </w:rPr>
        <w:t>&gt;</w:t>
      </w:r>
    </w:p>
    <w:p w14:paraId="5849EB73"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808080"/>
          <w:sz w:val="21"/>
          <w:szCs w:val="21"/>
        </w:rPr>
        <w:t>&lt;</w:t>
      </w:r>
      <w:proofErr w:type="spellStart"/>
      <w:r w:rsidRPr="00044C23">
        <w:rPr>
          <w:rFonts w:ascii="Consolas" w:hAnsi="Consolas"/>
          <w:color w:val="569CD6"/>
          <w:sz w:val="21"/>
          <w:szCs w:val="21"/>
        </w:rPr>
        <w:t>hr</w:t>
      </w:r>
      <w:proofErr w:type="spellEnd"/>
      <w:r w:rsidRPr="00044C23">
        <w:rPr>
          <w:rFonts w:ascii="Consolas" w:hAnsi="Consolas"/>
          <w:color w:val="CCCCCC"/>
          <w:sz w:val="21"/>
          <w:szCs w:val="21"/>
        </w:rPr>
        <w:t xml:space="preserve"> </w:t>
      </w:r>
      <w:r w:rsidRPr="00044C23">
        <w:rPr>
          <w:rFonts w:ascii="Consolas" w:hAnsi="Consolas"/>
          <w:color w:val="808080"/>
          <w:sz w:val="21"/>
          <w:szCs w:val="21"/>
        </w:rPr>
        <w:t>/&gt;</w:t>
      </w:r>
    </w:p>
    <w:p w14:paraId="26DA930A"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569CD6"/>
          <w:sz w:val="21"/>
          <w:szCs w:val="21"/>
        </w:rPr>
        <w:t>{</w:t>
      </w:r>
      <w:r w:rsidRPr="00044C23">
        <w:rPr>
          <w:rFonts w:ascii="Consolas" w:hAnsi="Consolas"/>
          <w:color w:val="4FC1FF"/>
          <w:sz w:val="21"/>
          <w:szCs w:val="21"/>
        </w:rPr>
        <w:t>counter</w:t>
      </w:r>
      <w:r w:rsidRPr="00044C23">
        <w:rPr>
          <w:rFonts w:ascii="Consolas" w:hAnsi="Consolas"/>
          <w:color w:val="569CD6"/>
          <w:sz w:val="21"/>
          <w:szCs w:val="21"/>
        </w:rPr>
        <w:t>}</w:t>
      </w:r>
    </w:p>
    <w:p w14:paraId="2A47AE91"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xml:space="preserve">        </w:t>
      </w:r>
      <w:r w:rsidRPr="00044C23">
        <w:rPr>
          <w:rFonts w:ascii="Consolas" w:hAnsi="Consolas"/>
          <w:color w:val="808080"/>
          <w:sz w:val="21"/>
          <w:szCs w:val="21"/>
        </w:rPr>
        <w:t>&lt;/</w:t>
      </w:r>
      <w:r w:rsidRPr="00044C23">
        <w:rPr>
          <w:rFonts w:ascii="Consolas" w:hAnsi="Consolas"/>
          <w:color w:val="569CD6"/>
          <w:sz w:val="21"/>
          <w:szCs w:val="21"/>
        </w:rPr>
        <w:t>div</w:t>
      </w:r>
      <w:r w:rsidRPr="00044C23">
        <w:rPr>
          <w:rFonts w:ascii="Consolas" w:hAnsi="Consolas"/>
          <w:color w:val="808080"/>
          <w:sz w:val="21"/>
          <w:szCs w:val="21"/>
        </w:rPr>
        <w:t>&gt;</w:t>
      </w:r>
    </w:p>
    <w:p w14:paraId="1B00B28A"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    )</w:t>
      </w:r>
    </w:p>
    <w:p w14:paraId="04CE2503"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CCCCC"/>
          <w:sz w:val="21"/>
          <w:szCs w:val="21"/>
        </w:rPr>
        <w:t>}</w:t>
      </w:r>
    </w:p>
    <w:p w14:paraId="736EA580" w14:textId="77777777" w:rsidR="00044C23" w:rsidRPr="00044C23" w:rsidRDefault="00044C23" w:rsidP="00044C23">
      <w:pPr>
        <w:shd w:val="clear" w:color="auto" w:fill="1F1F1F"/>
        <w:spacing w:line="285" w:lineRule="atLeast"/>
        <w:rPr>
          <w:rFonts w:ascii="Consolas" w:hAnsi="Consolas"/>
          <w:color w:val="CCCCCC"/>
          <w:sz w:val="21"/>
          <w:szCs w:val="21"/>
        </w:rPr>
      </w:pPr>
      <w:r w:rsidRPr="00044C23">
        <w:rPr>
          <w:rFonts w:ascii="Consolas" w:hAnsi="Consolas"/>
          <w:color w:val="C586C0"/>
          <w:sz w:val="21"/>
          <w:szCs w:val="21"/>
        </w:rPr>
        <w:t>export</w:t>
      </w:r>
      <w:r w:rsidRPr="00044C23">
        <w:rPr>
          <w:rFonts w:ascii="Consolas" w:hAnsi="Consolas"/>
          <w:color w:val="CCCCCC"/>
          <w:sz w:val="21"/>
          <w:szCs w:val="21"/>
        </w:rPr>
        <w:t xml:space="preserve"> </w:t>
      </w:r>
      <w:r w:rsidRPr="00044C23">
        <w:rPr>
          <w:rFonts w:ascii="Consolas" w:hAnsi="Consolas"/>
          <w:color w:val="C586C0"/>
          <w:sz w:val="21"/>
          <w:szCs w:val="21"/>
        </w:rPr>
        <w:t>default</w:t>
      </w:r>
      <w:r w:rsidRPr="00044C23">
        <w:rPr>
          <w:rFonts w:ascii="Consolas" w:hAnsi="Consolas"/>
          <w:color w:val="CCCCCC"/>
          <w:sz w:val="21"/>
          <w:szCs w:val="21"/>
        </w:rPr>
        <w:t xml:space="preserve"> </w:t>
      </w:r>
      <w:r w:rsidRPr="00044C23">
        <w:rPr>
          <w:rFonts w:ascii="Consolas" w:hAnsi="Consolas"/>
          <w:color w:val="DCDCAA"/>
          <w:sz w:val="21"/>
          <w:szCs w:val="21"/>
        </w:rPr>
        <w:t>Hookdemo1</w:t>
      </w:r>
      <w:r w:rsidRPr="00044C23">
        <w:rPr>
          <w:rFonts w:ascii="Consolas" w:hAnsi="Consolas"/>
          <w:color w:val="CCCCCC"/>
          <w:sz w:val="21"/>
          <w:szCs w:val="21"/>
        </w:rPr>
        <w:t>;</w:t>
      </w:r>
    </w:p>
    <w:p w14:paraId="640B54CD" w14:textId="77777777" w:rsidR="00044C23" w:rsidRDefault="00044C23" w:rsidP="00044C23">
      <w:pPr>
        <w:pStyle w:val="ListParagraph"/>
        <w:rPr>
          <w:rFonts w:eastAsia="Arial"/>
        </w:rPr>
      </w:pPr>
    </w:p>
    <w:p w14:paraId="3E853D9A" w14:textId="77777777" w:rsidR="00044C23" w:rsidRDefault="00044C23" w:rsidP="00044C23">
      <w:pPr>
        <w:pStyle w:val="ListParagraph"/>
        <w:rPr>
          <w:rFonts w:eastAsia="Arial"/>
        </w:rPr>
      </w:pPr>
    </w:p>
    <w:p w14:paraId="439EB39B" w14:textId="3654C1D9" w:rsidR="00044C23" w:rsidRDefault="00044C23" w:rsidP="00044C23">
      <w:pPr>
        <w:pStyle w:val="ListParagraph"/>
        <w:rPr>
          <w:rFonts w:eastAsia="Arial"/>
        </w:rPr>
      </w:pPr>
      <w:r>
        <w:rPr>
          <w:rFonts w:eastAsia="Arial"/>
          <w:noProof/>
        </w:rPr>
        <w:drawing>
          <wp:inline distT="0" distB="0" distL="0" distR="0" wp14:anchorId="162872C2" wp14:editId="3D6F7C01">
            <wp:extent cx="5875200" cy="2083524"/>
            <wp:effectExtent l="0" t="0" r="0" b="0"/>
            <wp:docPr id="136297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7918" cy="2084488"/>
                    </a:xfrm>
                    <a:prstGeom prst="rect">
                      <a:avLst/>
                    </a:prstGeom>
                    <a:noFill/>
                    <a:ln>
                      <a:noFill/>
                    </a:ln>
                  </pic:spPr>
                </pic:pic>
              </a:graphicData>
            </a:graphic>
          </wp:inline>
        </w:drawing>
      </w:r>
    </w:p>
    <w:p w14:paraId="6D23EA13" w14:textId="77777777" w:rsidR="00044C23" w:rsidRPr="00044C23" w:rsidRDefault="00044C23" w:rsidP="00044C23">
      <w:pPr>
        <w:pStyle w:val="ListParagraph"/>
        <w:rPr>
          <w:rFonts w:ascii="Calibri" w:eastAsia="Arial" w:hAnsi="Calibri" w:cs="Calibri"/>
          <w:sz w:val="24"/>
          <w:szCs w:val="24"/>
        </w:rPr>
      </w:pPr>
    </w:p>
    <w:p w14:paraId="14C3EF25" w14:textId="731D998D" w:rsidR="00044C23" w:rsidRPr="00044C23" w:rsidRDefault="00044C23" w:rsidP="00044C23">
      <w:pPr>
        <w:pStyle w:val="ListParagraph"/>
        <w:numPr>
          <w:ilvl w:val="0"/>
          <w:numId w:val="62"/>
        </w:numPr>
        <w:rPr>
          <w:rFonts w:ascii="Calibri" w:eastAsia="Arial" w:hAnsi="Calibri" w:cs="Calibri"/>
          <w:sz w:val="24"/>
          <w:szCs w:val="24"/>
        </w:rPr>
      </w:pPr>
      <w:r w:rsidRPr="00044C23">
        <w:rPr>
          <w:rFonts w:ascii="Calibri" w:eastAsia="Arial" w:hAnsi="Calibri" w:cs="Calibri"/>
          <w:sz w:val="24"/>
          <w:szCs w:val="24"/>
        </w:rPr>
        <w:t xml:space="preserve">Now This Component in </w:t>
      </w:r>
      <w:r w:rsidRPr="00044C23">
        <w:rPr>
          <w:rFonts w:ascii="Calibri" w:eastAsia="Arial" w:hAnsi="Calibri" w:cs="Calibri"/>
          <w:b/>
          <w:bCs/>
          <w:sz w:val="24"/>
          <w:szCs w:val="24"/>
        </w:rPr>
        <w:t>App.js</w:t>
      </w:r>
    </w:p>
    <w:p w14:paraId="69819204" w14:textId="77777777" w:rsidR="00044C23" w:rsidRDefault="00044C23" w:rsidP="00044C23">
      <w:pPr>
        <w:pStyle w:val="ListParagraph"/>
        <w:rPr>
          <w:rFonts w:eastAsia="Arial"/>
        </w:rPr>
      </w:pPr>
    </w:p>
    <w:p w14:paraId="06EFEFB0"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586C0"/>
          <w:sz w:val="21"/>
          <w:szCs w:val="21"/>
        </w:rPr>
        <w:t>import</w:t>
      </w:r>
      <w:r w:rsidRPr="00D45D9C">
        <w:rPr>
          <w:rFonts w:ascii="Consolas" w:hAnsi="Consolas"/>
          <w:color w:val="CCCCCC"/>
          <w:sz w:val="21"/>
          <w:szCs w:val="21"/>
        </w:rPr>
        <w:t xml:space="preserve"> </w:t>
      </w:r>
      <w:r w:rsidRPr="00D45D9C">
        <w:rPr>
          <w:rFonts w:ascii="Consolas" w:hAnsi="Consolas"/>
          <w:color w:val="9CDCFE"/>
          <w:sz w:val="21"/>
          <w:szCs w:val="21"/>
        </w:rPr>
        <w:t>Hookdemo1</w:t>
      </w:r>
      <w:r w:rsidRPr="00D45D9C">
        <w:rPr>
          <w:rFonts w:ascii="Consolas" w:hAnsi="Consolas"/>
          <w:color w:val="CCCCCC"/>
          <w:sz w:val="21"/>
          <w:szCs w:val="21"/>
        </w:rPr>
        <w:t xml:space="preserve"> </w:t>
      </w:r>
      <w:r w:rsidRPr="00D45D9C">
        <w:rPr>
          <w:rFonts w:ascii="Consolas" w:hAnsi="Consolas"/>
          <w:color w:val="C586C0"/>
          <w:sz w:val="21"/>
          <w:szCs w:val="21"/>
        </w:rPr>
        <w:t>from</w:t>
      </w:r>
      <w:r w:rsidRPr="00D45D9C">
        <w:rPr>
          <w:rFonts w:ascii="Consolas" w:hAnsi="Consolas"/>
          <w:color w:val="CCCCCC"/>
          <w:sz w:val="21"/>
          <w:szCs w:val="21"/>
        </w:rPr>
        <w:t xml:space="preserve"> </w:t>
      </w:r>
      <w:proofErr w:type="gramStart"/>
      <w:r w:rsidRPr="00D45D9C">
        <w:rPr>
          <w:rFonts w:ascii="Consolas" w:hAnsi="Consolas"/>
          <w:color w:val="CE9178"/>
          <w:sz w:val="21"/>
          <w:szCs w:val="21"/>
        </w:rPr>
        <w:t>'./</w:t>
      </w:r>
      <w:proofErr w:type="gramEnd"/>
      <w:r w:rsidRPr="00D45D9C">
        <w:rPr>
          <w:rFonts w:ascii="Consolas" w:hAnsi="Consolas"/>
          <w:color w:val="CE9178"/>
          <w:sz w:val="21"/>
          <w:szCs w:val="21"/>
        </w:rPr>
        <w:t>component/Hookdemo1'</w:t>
      </w:r>
      <w:r w:rsidRPr="00D45D9C">
        <w:rPr>
          <w:rFonts w:ascii="Consolas" w:hAnsi="Consolas"/>
          <w:color w:val="CCCCCC"/>
          <w:sz w:val="21"/>
          <w:szCs w:val="21"/>
        </w:rPr>
        <w:t>;</w:t>
      </w:r>
    </w:p>
    <w:p w14:paraId="3DCAE058" w14:textId="77777777" w:rsidR="00D45D9C" w:rsidRPr="00D45D9C" w:rsidRDefault="00D45D9C" w:rsidP="00D45D9C">
      <w:pPr>
        <w:shd w:val="clear" w:color="auto" w:fill="1F1F1F"/>
        <w:spacing w:line="285" w:lineRule="atLeast"/>
        <w:rPr>
          <w:rFonts w:ascii="Consolas" w:hAnsi="Consolas"/>
          <w:color w:val="CCCCCC"/>
          <w:sz w:val="21"/>
          <w:szCs w:val="21"/>
        </w:rPr>
      </w:pPr>
    </w:p>
    <w:p w14:paraId="2B0D6CA8"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569CD6"/>
          <w:sz w:val="21"/>
          <w:szCs w:val="21"/>
        </w:rPr>
        <w:t>function</w:t>
      </w:r>
      <w:r w:rsidRPr="00D45D9C">
        <w:rPr>
          <w:rFonts w:ascii="Consolas" w:hAnsi="Consolas"/>
          <w:color w:val="CCCCCC"/>
          <w:sz w:val="21"/>
          <w:szCs w:val="21"/>
        </w:rPr>
        <w:t xml:space="preserve"> </w:t>
      </w:r>
      <w:proofErr w:type="gramStart"/>
      <w:r w:rsidRPr="00D45D9C">
        <w:rPr>
          <w:rFonts w:ascii="Consolas" w:hAnsi="Consolas"/>
          <w:color w:val="DCDCAA"/>
          <w:sz w:val="21"/>
          <w:szCs w:val="21"/>
        </w:rPr>
        <w:t>App</w:t>
      </w:r>
      <w:r w:rsidRPr="00D45D9C">
        <w:rPr>
          <w:rFonts w:ascii="Consolas" w:hAnsi="Consolas"/>
          <w:color w:val="CCCCCC"/>
          <w:sz w:val="21"/>
          <w:szCs w:val="21"/>
        </w:rPr>
        <w:t>(</w:t>
      </w:r>
      <w:proofErr w:type="gramEnd"/>
      <w:r w:rsidRPr="00D45D9C">
        <w:rPr>
          <w:rFonts w:ascii="Consolas" w:hAnsi="Consolas"/>
          <w:color w:val="CCCCCC"/>
          <w:sz w:val="21"/>
          <w:szCs w:val="21"/>
        </w:rPr>
        <w:t>) {</w:t>
      </w:r>
    </w:p>
    <w:p w14:paraId="3D0E36F5" w14:textId="77777777" w:rsidR="00D45D9C" w:rsidRPr="00D45D9C" w:rsidRDefault="00D45D9C" w:rsidP="00D45D9C">
      <w:pPr>
        <w:shd w:val="clear" w:color="auto" w:fill="1F1F1F"/>
        <w:spacing w:line="285" w:lineRule="atLeast"/>
        <w:rPr>
          <w:rFonts w:ascii="Consolas" w:hAnsi="Consolas"/>
          <w:color w:val="CCCCCC"/>
          <w:sz w:val="21"/>
          <w:szCs w:val="21"/>
        </w:rPr>
      </w:pPr>
    </w:p>
    <w:p w14:paraId="655F2B3F"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 xml:space="preserve">  </w:t>
      </w:r>
      <w:r w:rsidRPr="00D45D9C">
        <w:rPr>
          <w:rFonts w:ascii="Consolas" w:hAnsi="Consolas"/>
          <w:color w:val="C586C0"/>
          <w:sz w:val="21"/>
          <w:szCs w:val="21"/>
        </w:rPr>
        <w:t>return</w:t>
      </w:r>
      <w:r w:rsidRPr="00D45D9C">
        <w:rPr>
          <w:rFonts w:ascii="Consolas" w:hAnsi="Consolas"/>
          <w:color w:val="CCCCCC"/>
          <w:sz w:val="21"/>
          <w:szCs w:val="21"/>
        </w:rPr>
        <w:t xml:space="preserve"> (</w:t>
      </w:r>
    </w:p>
    <w:p w14:paraId="0F0AEC5A"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 xml:space="preserve">    </w:t>
      </w:r>
    </w:p>
    <w:p w14:paraId="3119F1B8"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 xml:space="preserve">    </w:t>
      </w:r>
      <w:r w:rsidRPr="00D45D9C">
        <w:rPr>
          <w:rFonts w:ascii="Consolas" w:hAnsi="Consolas"/>
          <w:color w:val="808080"/>
          <w:sz w:val="21"/>
          <w:szCs w:val="21"/>
        </w:rPr>
        <w:t>&lt;</w:t>
      </w:r>
      <w:r w:rsidRPr="00D45D9C">
        <w:rPr>
          <w:rFonts w:ascii="Consolas" w:hAnsi="Consolas"/>
          <w:color w:val="569CD6"/>
          <w:sz w:val="21"/>
          <w:szCs w:val="21"/>
        </w:rPr>
        <w:t>div</w:t>
      </w:r>
      <w:r w:rsidRPr="00D45D9C">
        <w:rPr>
          <w:rFonts w:ascii="Consolas" w:hAnsi="Consolas"/>
          <w:color w:val="808080"/>
          <w:sz w:val="21"/>
          <w:szCs w:val="21"/>
        </w:rPr>
        <w:t>&gt;</w:t>
      </w:r>
    </w:p>
    <w:p w14:paraId="4B5ADC16"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 xml:space="preserve">  </w:t>
      </w:r>
    </w:p>
    <w:p w14:paraId="77BA1354"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 xml:space="preserve">  </w:t>
      </w:r>
      <w:r w:rsidRPr="00D45D9C">
        <w:rPr>
          <w:rFonts w:ascii="Consolas" w:hAnsi="Consolas"/>
          <w:color w:val="808080"/>
          <w:sz w:val="21"/>
          <w:szCs w:val="21"/>
        </w:rPr>
        <w:t>&lt;</w:t>
      </w:r>
      <w:r w:rsidRPr="00D45D9C">
        <w:rPr>
          <w:rFonts w:ascii="Consolas" w:hAnsi="Consolas"/>
          <w:color w:val="CCCCCC"/>
          <w:sz w:val="21"/>
          <w:szCs w:val="21"/>
        </w:rPr>
        <w:t xml:space="preserve"> </w:t>
      </w:r>
      <w:r w:rsidRPr="00D45D9C">
        <w:rPr>
          <w:rFonts w:ascii="Consolas" w:hAnsi="Consolas"/>
          <w:color w:val="4EC9B0"/>
          <w:sz w:val="21"/>
          <w:szCs w:val="21"/>
        </w:rPr>
        <w:t>Hookdemo1</w:t>
      </w:r>
      <w:r w:rsidRPr="00D45D9C">
        <w:rPr>
          <w:rFonts w:ascii="Consolas" w:hAnsi="Consolas"/>
          <w:color w:val="CCCCCC"/>
          <w:sz w:val="21"/>
          <w:szCs w:val="21"/>
        </w:rPr>
        <w:t xml:space="preserve"> </w:t>
      </w:r>
      <w:r w:rsidRPr="00D45D9C">
        <w:rPr>
          <w:rFonts w:ascii="Consolas" w:hAnsi="Consolas"/>
          <w:color w:val="808080"/>
          <w:sz w:val="21"/>
          <w:szCs w:val="21"/>
        </w:rPr>
        <w:t>/&gt;</w:t>
      </w:r>
      <w:r w:rsidRPr="00D45D9C">
        <w:rPr>
          <w:rFonts w:ascii="Consolas" w:hAnsi="Consolas"/>
          <w:color w:val="CCCCCC"/>
          <w:sz w:val="21"/>
          <w:szCs w:val="21"/>
        </w:rPr>
        <w:t xml:space="preserve"> </w:t>
      </w:r>
    </w:p>
    <w:p w14:paraId="38846777"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 xml:space="preserve">    </w:t>
      </w:r>
      <w:r w:rsidRPr="00D45D9C">
        <w:rPr>
          <w:rFonts w:ascii="Consolas" w:hAnsi="Consolas"/>
          <w:color w:val="808080"/>
          <w:sz w:val="21"/>
          <w:szCs w:val="21"/>
        </w:rPr>
        <w:t>&lt;/</w:t>
      </w:r>
      <w:r w:rsidRPr="00D45D9C">
        <w:rPr>
          <w:rFonts w:ascii="Consolas" w:hAnsi="Consolas"/>
          <w:color w:val="569CD6"/>
          <w:sz w:val="21"/>
          <w:szCs w:val="21"/>
        </w:rPr>
        <w:t>div</w:t>
      </w:r>
      <w:r w:rsidRPr="00D45D9C">
        <w:rPr>
          <w:rFonts w:ascii="Consolas" w:hAnsi="Consolas"/>
          <w:color w:val="808080"/>
          <w:sz w:val="21"/>
          <w:szCs w:val="21"/>
        </w:rPr>
        <w:t>&gt;</w:t>
      </w:r>
    </w:p>
    <w:p w14:paraId="4A821413"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 xml:space="preserve">    </w:t>
      </w:r>
    </w:p>
    <w:p w14:paraId="7B49008E"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  );</w:t>
      </w:r>
    </w:p>
    <w:p w14:paraId="3AA737C1"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CCCCC"/>
          <w:sz w:val="21"/>
          <w:szCs w:val="21"/>
        </w:rPr>
        <w:t>}</w:t>
      </w:r>
    </w:p>
    <w:p w14:paraId="3C12BDCE" w14:textId="77777777" w:rsidR="00D45D9C" w:rsidRPr="00D45D9C" w:rsidRDefault="00D45D9C" w:rsidP="00D45D9C">
      <w:pPr>
        <w:shd w:val="clear" w:color="auto" w:fill="1F1F1F"/>
        <w:spacing w:line="285" w:lineRule="atLeast"/>
        <w:rPr>
          <w:rFonts w:ascii="Consolas" w:hAnsi="Consolas"/>
          <w:color w:val="CCCCCC"/>
          <w:sz w:val="21"/>
          <w:szCs w:val="21"/>
        </w:rPr>
      </w:pPr>
    </w:p>
    <w:p w14:paraId="360867BF" w14:textId="77777777" w:rsidR="00D45D9C" w:rsidRPr="00D45D9C" w:rsidRDefault="00D45D9C" w:rsidP="00D45D9C">
      <w:pPr>
        <w:shd w:val="clear" w:color="auto" w:fill="1F1F1F"/>
        <w:spacing w:line="285" w:lineRule="atLeast"/>
        <w:rPr>
          <w:rFonts w:ascii="Consolas" w:hAnsi="Consolas"/>
          <w:color w:val="CCCCCC"/>
          <w:sz w:val="21"/>
          <w:szCs w:val="21"/>
        </w:rPr>
      </w:pPr>
      <w:r w:rsidRPr="00D45D9C">
        <w:rPr>
          <w:rFonts w:ascii="Consolas" w:hAnsi="Consolas"/>
          <w:color w:val="C586C0"/>
          <w:sz w:val="21"/>
          <w:szCs w:val="21"/>
        </w:rPr>
        <w:t>export</w:t>
      </w:r>
      <w:r w:rsidRPr="00D45D9C">
        <w:rPr>
          <w:rFonts w:ascii="Consolas" w:hAnsi="Consolas"/>
          <w:color w:val="CCCCCC"/>
          <w:sz w:val="21"/>
          <w:szCs w:val="21"/>
        </w:rPr>
        <w:t xml:space="preserve"> </w:t>
      </w:r>
      <w:r w:rsidRPr="00D45D9C">
        <w:rPr>
          <w:rFonts w:ascii="Consolas" w:hAnsi="Consolas"/>
          <w:color w:val="C586C0"/>
          <w:sz w:val="21"/>
          <w:szCs w:val="21"/>
        </w:rPr>
        <w:t>default</w:t>
      </w:r>
      <w:r w:rsidRPr="00D45D9C">
        <w:rPr>
          <w:rFonts w:ascii="Consolas" w:hAnsi="Consolas"/>
          <w:color w:val="CCCCCC"/>
          <w:sz w:val="21"/>
          <w:szCs w:val="21"/>
        </w:rPr>
        <w:t xml:space="preserve"> </w:t>
      </w:r>
      <w:r w:rsidRPr="00D45D9C">
        <w:rPr>
          <w:rFonts w:ascii="Consolas" w:hAnsi="Consolas"/>
          <w:color w:val="DCDCAA"/>
          <w:sz w:val="21"/>
          <w:szCs w:val="21"/>
        </w:rPr>
        <w:t>App</w:t>
      </w:r>
      <w:r w:rsidRPr="00D45D9C">
        <w:rPr>
          <w:rFonts w:ascii="Consolas" w:hAnsi="Consolas"/>
          <w:color w:val="CCCCCC"/>
          <w:sz w:val="21"/>
          <w:szCs w:val="21"/>
        </w:rPr>
        <w:t>;</w:t>
      </w:r>
    </w:p>
    <w:p w14:paraId="07CADA23" w14:textId="77777777" w:rsidR="00044C23" w:rsidRDefault="00044C23" w:rsidP="00044C23">
      <w:pPr>
        <w:pStyle w:val="ListParagraph"/>
        <w:rPr>
          <w:rFonts w:eastAsia="Arial"/>
        </w:rPr>
      </w:pPr>
    </w:p>
    <w:p w14:paraId="0FA9A821" w14:textId="77777777" w:rsidR="00D45D9C" w:rsidRDefault="00D45D9C" w:rsidP="00044C23">
      <w:pPr>
        <w:pStyle w:val="ListParagraph"/>
        <w:rPr>
          <w:rFonts w:eastAsia="Arial"/>
        </w:rPr>
      </w:pPr>
    </w:p>
    <w:p w14:paraId="736DC978" w14:textId="68F154C1" w:rsidR="00D45D9C" w:rsidRDefault="00D45D9C" w:rsidP="00044C23">
      <w:pPr>
        <w:pStyle w:val="ListParagraph"/>
        <w:rPr>
          <w:rFonts w:eastAsia="Arial"/>
        </w:rPr>
      </w:pPr>
      <w:r w:rsidRPr="00D45D9C">
        <w:rPr>
          <w:rFonts w:eastAsia="Arial"/>
        </w:rPr>
        <w:drawing>
          <wp:inline distT="0" distB="0" distL="0" distR="0" wp14:anchorId="0D4D581E" wp14:editId="741FEAA3">
            <wp:extent cx="5587200" cy="3170278"/>
            <wp:effectExtent l="0" t="0" r="0" b="0"/>
            <wp:docPr id="14708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9384" name=""/>
                    <pic:cNvPicPr/>
                  </pic:nvPicPr>
                  <pic:blipFill>
                    <a:blip r:embed="rId14"/>
                    <a:stretch>
                      <a:fillRect/>
                    </a:stretch>
                  </pic:blipFill>
                  <pic:spPr>
                    <a:xfrm>
                      <a:off x="0" y="0"/>
                      <a:ext cx="5593371" cy="3173779"/>
                    </a:xfrm>
                    <a:prstGeom prst="rect">
                      <a:avLst/>
                    </a:prstGeom>
                  </pic:spPr>
                </pic:pic>
              </a:graphicData>
            </a:graphic>
          </wp:inline>
        </w:drawing>
      </w:r>
    </w:p>
    <w:p w14:paraId="59AB627F" w14:textId="77777777" w:rsidR="00D45D9C" w:rsidRDefault="00D45D9C" w:rsidP="00044C23">
      <w:pPr>
        <w:pStyle w:val="ListParagraph"/>
        <w:rPr>
          <w:rFonts w:eastAsia="Arial"/>
        </w:rPr>
      </w:pPr>
    </w:p>
    <w:p w14:paraId="3DB25C05" w14:textId="77777777" w:rsidR="00D45D9C" w:rsidRDefault="00D45D9C" w:rsidP="00044C23">
      <w:pPr>
        <w:pStyle w:val="ListParagraph"/>
        <w:rPr>
          <w:rFonts w:eastAsia="Arial"/>
        </w:rPr>
      </w:pPr>
    </w:p>
    <w:p w14:paraId="35500063" w14:textId="43B24262" w:rsidR="00D45D9C" w:rsidRDefault="00D45D9C" w:rsidP="00D45D9C">
      <w:pPr>
        <w:pStyle w:val="ListParagraph"/>
        <w:numPr>
          <w:ilvl w:val="0"/>
          <w:numId w:val="62"/>
        </w:numPr>
        <w:rPr>
          <w:rFonts w:ascii="Calibri" w:eastAsia="Arial" w:hAnsi="Calibri" w:cs="Calibri"/>
          <w:sz w:val="24"/>
          <w:szCs w:val="24"/>
        </w:rPr>
      </w:pPr>
      <w:r w:rsidRPr="00D45D9C">
        <w:rPr>
          <w:rFonts w:ascii="Calibri" w:eastAsia="Arial" w:hAnsi="Calibri" w:cs="Calibri"/>
          <w:sz w:val="24"/>
          <w:szCs w:val="24"/>
        </w:rPr>
        <w:t>Now Run and Compile it</w:t>
      </w:r>
      <w:r>
        <w:rPr>
          <w:rFonts w:ascii="Calibri" w:eastAsia="Arial" w:hAnsi="Calibri" w:cs="Calibri"/>
          <w:sz w:val="24"/>
          <w:szCs w:val="24"/>
        </w:rPr>
        <w:t>, every time when you click</w:t>
      </w:r>
      <w:r w:rsidR="00D35025">
        <w:rPr>
          <w:rFonts w:ascii="Calibri" w:eastAsia="Arial" w:hAnsi="Calibri" w:cs="Calibri"/>
          <w:sz w:val="24"/>
          <w:szCs w:val="24"/>
        </w:rPr>
        <w:t xml:space="preserve"> the </w:t>
      </w:r>
      <w:proofErr w:type="gramStart"/>
      <w:r w:rsidR="00D35025" w:rsidRPr="00D35025">
        <w:rPr>
          <w:rFonts w:ascii="Calibri" w:eastAsia="Arial" w:hAnsi="Calibri" w:cs="Calibri"/>
          <w:b/>
          <w:bCs/>
          <w:sz w:val="24"/>
          <w:szCs w:val="24"/>
        </w:rPr>
        <w:t>button</w:t>
      </w:r>
      <w:r w:rsidR="00D35025">
        <w:rPr>
          <w:rFonts w:ascii="Calibri" w:eastAsia="Arial" w:hAnsi="Calibri" w:cs="Calibri"/>
          <w:sz w:val="24"/>
          <w:szCs w:val="24"/>
        </w:rPr>
        <w:t xml:space="preserve"> </w:t>
      </w:r>
      <w:r>
        <w:rPr>
          <w:rFonts w:ascii="Calibri" w:eastAsia="Arial" w:hAnsi="Calibri" w:cs="Calibri"/>
          <w:sz w:val="24"/>
          <w:szCs w:val="24"/>
        </w:rPr>
        <w:t xml:space="preserve"> it</w:t>
      </w:r>
      <w:proofErr w:type="gramEnd"/>
      <w:r>
        <w:rPr>
          <w:rFonts w:ascii="Calibri" w:eastAsia="Arial" w:hAnsi="Calibri" w:cs="Calibri"/>
          <w:sz w:val="24"/>
          <w:szCs w:val="24"/>
        </w:rPr>
        <w:t xml:space="preserve"> will change </w:t>
      </w:r>
      <w:r w:rsidR="00D35025">
        <w:rPr>
          <w:rFonts w:ascii="Calibri" w:eastAsia="Arial" w:hAnsi="Calibri" w:cs="Calibri"/>
          <w:sz w:val="24"/>
          <w:szCs w:val="24"/>
        </w:rPr>
        <w:t xml:space="preserve">the value </w:t>
      </w:r>
    </w:p>
    <w:p w14:paraId="06A9380D" w14:textId="77777777" w:rsidR="00D45D9C" w:rsidRDefault="00D45D9C" w:rsidP="00D45D9C">
      <w:pPr>
        <w:rPr>
          <w:rFonts w:ascii="Calibri" w:eastAsia="Arial" w:hAnsi="Calibri" w:cs="Calibri"/>
          <w:sz w:val="24"/>
          <w:szCs w:val="24"/>
        </w:rPr>
      </w:pPr>
    </w:p>
    <w:p w14:paraId="0A5A6B0B" w14:textId="3F1ACB9F" w:rsidR="00D45D9C" w:rsidRDefault="00D45D9C" w:rsidP="00D45D9C">
      <w:pPr>
        <w:rPr>
          <w:rFonts w:ascii="Calibri" w:eastAsia="Arial" w:hAnsi="Calibri" w:cs="Calibri"/>
          <w:sz w:val="24"/>
          <w:szCs w:val="24"/>
        </w:rPr>
      </w:pPr>
      <w:r>
        <w:rPr>
          <w:rFonts w:ascii="Calibri" w:eastAsia="Arial" w:hAnsi="Calibri" w:cs="Calibri"/>
          <w:noProof/>
          <w:sz w:val="24"/>
          <w:szCs w:val="24"/>
        </w:rPr>
        <w:drawing>
          <wp:inline distT="0" distB="0" distL="0" distR="0" wp14:anchorId="4868C9DA" wp14:editId="341FB2CA">
            <wp:extent cx="4154170" cy="2397760"/>
            <wp:effectExtent l="0" t="0" r="0" b="2540"/>
            <wp:docPr id="339251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4170" cy="2397760"/>
                    </a:xfrm>
                    <a:prstGeom prst="rect">
                      <a:avLst/>
                    </a:prstGeom>
                    <a:noFill/>
                    <a:ln>
                      <a:noFill/>
                    </a:ln>
                  </pic:spPr>
                </pic:pic>
              </a:graphicData>
            </a:graphic>
          </wp:inline>
        </w:drawing>
      </w:r>
    </w:p>
    <w:p w14:paraId="68B2E3EA" w14:textId="77777777" w:rsidR="00D35025" w:rsidRDefault="00D35025" w:rsidP="00D45D9C">
      <w:pPr>
        <w:rPr>
          <w:rFonts w:ascii="Calibri" w:eastAsia="Arial" w:hAnsi="Calibri" w:cs="Calibri"/>
          <w:sz w:val="24"/>
          <w:szCs w:val="24"/>
        </w:rPr>
      </w:pPr>
    </w:p>
    <w:p w14:paraId="3D2E3E8E" w14:textId="77777777" w:rsidR="00D35025" w:rsidRDefault="00D35025" w:rsidP="00D45D9C">
      <w:pPr>
        <w:rPr>
          <w:rFonts w:ascii="Calibri" w:eastAsia="Arial" w:hAnsi="Calibri" w:cs="Calibri"/>
          <w:sz w:val="24"/>
          <w:szCs w:val="24"/>
        </w:rPr>
      </w:pPr>
    </w:p>
    <w:p w14:paraId="741C6DAF" w14:textId="77777777" w:rsidR="00D35025" w:rsidRDefault="00D35025" w:rsidP="00D45D9C">
      <w:pPr>
        <w:rPr>
          <w:rFonts w:ascii="Calibri" w:eastAsia="Arial" w:hAnsi="Calibri" w:cs="Calibri"/>
          <w:sz w:val="24"/>
          <w:szCs w:val="24"/>
        </w:rPr>
      </w:pPr>
    </w:p>
    <w:p w14:paraId="5EEC5F54" w14:textId="3F81EAE8" w:rsidR="00D35025" w:rsidRDefault="00D35025" w:rsidP="00D35025">
      <w:pPr>
        <w:pStyle w:val="Heading1"/>
        <w:rPr>
          <w:rFonts w:asciiTheme="minorHAnsi" w:eastAsia="Arial" w:hAnsiTheme="minorHAnsi" w:cstheme="minorHAnsi"/>
          <w:color w:val="E36C0A" w:themeColor="accent6" w:themeShade="BF"/>
        </w:rPr>
      </w:pPr>
      <w:bookmarkStart w:id="2" w:name="_Toc172110395"/>
      <w:r>
        <w:rPr>
          <w:rFonts w:asciiTheme="minorHAnsi" w:eastAsia="Arial" w:hAnsiTheme="minorHAnsi" w:cstheme="minorHAnsi"/>
          <w:color w:val="E36C0A" w:themeColor="accent6" w:themeShade="BF"/>
        </w:rPr>
        <w:t>Create new File Hookdemo</w:t>
      </w:r>
      <w:r>
        <w:rPr>
          <w:rFonts w:asciiTheme="minorHAnsi" w:eastAsia="Arial" w:hAnsiTheme="minorHAnsi" w:cstheme="minorHAnsi"/>
          <w:color w:val="E36C0A" w:themeColor="accent6" w:themeShade="BF"/>
        </w:rPr>
        <w:t>2</w:t>
      </w:r>
      <w:r>
        <w:rPr>
          <w:rFonts w:asciiTheme="minorHAnsi" w:eastAsia="Arial" w:hAnsiTheme="minorHAnsi" w:cstheme="minorHAnsi"/>
          <w:color w:val="E36C0A" w:themeColor="accent6" w:themeShade="BF"/>
        </w:rPr>
        <w:t xml:space="preserve">.js </w:t>
      </w:r>
      <w:proofErr w:type="gramStart"/>
      <w:r>
        <w:rPr>
          <w:rFonts w:asciiTheme="minorHAnsi" w:eastAsia="Arial" w:hAnsiTheme="minorHAnsi" w:cstheme="minorHAnsi"/>
          <w:color w:val="E36C0A" w:themeColor="accent6" w:themeShade="BF"/>
        </w:rPr>
        <w:t xml:space="preserve">( </w:t>
      </w:r>
      <w:proofErr w:type="spellStart"/>
      <w:r>
        <w:rPr>
          <w:rFonts w:asciiTheme="minorHAnsi" w:eastAsia="Arial" w:hAnsiTheme="minorHAnsi" w:cstheme="minorHAnsi"/>
          <w:color w:val="E36C0A" w:themeColor="accent6" w:themeShade="BF"/>
        </w:rPr>
        <w:t>useEffect</w:t>
      </w:r>
      <w:proofErr w:type="spellEnd"/>
      <w:proofErr w:type="gramEnd"/>
      <w:r>
        <w:rPr>
          <w:rFonts w:asciiTheme="minorHAnsi" w:eastAsia="Arial" w:hAnsiTheme="minorHAnsi" w:cstheme="minorHAnsi"/>
          <w:color w:val="E36C0A" w:themeColor="accent6" w:themeShade="BF"/>
        </w:rPr>
        <w:t>)</w:t>
      </w:r>
      <w:bookmarkEnd w:id="2"/>
    </w:p>
    <w:p w14:paraId="6B74A155" w14:textId="77777777" w:rsidR="00D35025" w:rsidRDefault="00D35025" w:rsidP="00D35025">
      <w:pPr>
        <w:rPr>
          <w:rFonts w:eastAsia="Arial"/>
        </w:rPr>
      </w:pPr>
    </w:p>
    <w:p w14:paraId="5E31C603" w14:textId="29C24E0C" w:rsidR="00D35025" w:rsidRPr="001A6827" w:rsidRDefault="00D35025" w:rsidP="001A6827">
      <w:pPr>
        <w:pStyle w:val="ListParagraph"/>
        <w:numPr>
          <w:ilvl w:val="0"/>
          <w:numId w:val="62"/>
        </w:numPr>
        <w:rPr>
          <w:rFonts w:asciiTheme="minorHAnsi" w:eastAsia="Arial" w:hAnsiTheme="minorHAnsi" w:cstheme="minorHAnsi"/>
          <w:sz w:val="24"/>
          <w:szCs w:val="24"/>
        </w:rPr>
      </w:pPr>
      <w:r w:rsidRPr="001A6827">
        <w:rPr>
          <w:rFonts w:asciiTheme="minorHAnsi" w:eastAsia="Arial" w:hAnsiTheme="minorHAnsi" w:cstheme="minorHAnsi"/>
          <w:sz w:val="24"/>
          <w:szCs w:val="24"/>
        </w:rPr>
        <w:t xml:space="preserve">Create New Files </w:t>
      </w:r>
      <w:r w:rsidRPr="001A6827">
        <w:rPr>
          <w:rFonts w:asciiTheme="minorHAnsi" w:eastAsia="Arial" w:hAnsiTheme="minorHAnsi" w:cstheme="minorHAnsi"/>
          <w:b/>
          <w:bCs/>
          <w:sz w:val="24"/>
          <w:szCs w:val="24"/>
        </w:rPr>
        <w:t>Hookdemo2.js</w:t>
      </w:r>
      <w:r w:rsidRPr="001A6827">
        <w:rPr>
          <w:rFonts w:asciiTheme="minorHAnsi" w:eastAsia="Arial" w:hAnsiTheme="minorHAnsi" w:cstheme="minorHAnsi"/>
          <w:sz w:val="24"/>
          <w:szCs w:val="24"/>
        </w:rPr>
        <w:t xml:space="preserve"> and write below code</w:t>
      </w:r>
    </w:p>
    <w:p w14:paraId="09167A63" w14:textId="77777777" w:rsidR="00D35025" w:rsidRDefault="00D35025" w:rsidP="00D35025">
      <w:pPr>
        <w:rPr>
          <w:rFonts w:eastAsia="Arial"/>
        </w:rPr>
      </w:pPr>
    </w:p>
    <w:p w14:paraId="212FFB06"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586C0"/>
          <w:sz w:val="21"/>
          <w:szCs w:val="21"/>
        </w:rPr>
        <w:t>import</w:t>
      </w:r>
      <w:r w:rsidRPr="00D35025">
        <w:rPr>
          <w:rFonts w:ascii="Consolas" w:hAnsi="Consolas"/>
          <w:color w:val="CCCCCC"/>
          <w:sz w:val="21"/>
          <w:szCs w:val="21"/>
        </w:rPr>
        <w:t xml:space="preserve"> </w:t>
      </w:r>
      <w:r w:rsidRPr="00D35025">
        <w:rPr>
          <w:rFonts w:ascii="Consolas" w:hAnsi="Consolas"/>
          <w:color w:val="9CDCFE"/>
          <w:sz w:val="21"/>
          <w:szCs w:val="21"/>
        </w:rPr>
        <w:t>React</w:t>
      </w:r>
      <w:r w:rsidRPr="00D35025">
        <w:rPr>
          <w:rFonts w:ascii="Consolas" w:hAnsi="Consolas"/>
          <w:color w:val="CCCCCC"/>
          <w:sz w:val="21"/>
          <w:szCs w:val="21"/>
        </w:rPr>
        <w:t xml:space="preserve">, </w:t>
      </w:r>
      <w:proofErr w:type="gramStart"/>
      <w:r w:rsidRPr="00D35025">
        <w:rPr>
          <w:rFonts w:ascii="Consolas" w:hAnsi="Consolas"/>
          <w:color w:val="CCCCCC"/>
          <w:sz w:val="21"/>
          <w:szCs w:val="21"/>
        </w:rPr>
        <w:t xml:space="preserve">{ </w:t>
      </w:r>
      <w:proofErr w:type="spellStart"/>
      <w:r w:rsidRPr="00D35025">
        <w:rPr>
          <w:rFonts w:ascii="Consolas" w:hAnsi="Consolas"/>
          <w:color w:val="9CDCFE"/>
          <w:sz w:val="21"/>
          <w:szCs w:val="21"/>
        </w:rPr>
        <w:t>useEffect</w:t>
      </w:r>
      <w:proofErr w:type="spellEnd"/>
      <w:proofErr w:type="gramEnd"/>
      <w:r w:rsidRPr="00D35025">
        <w:rPr>
          <w:rFonts w:ascii="Consolas" w:hAnsi="Consolas"/>
          <w:color w:val="CCCCCC"/>
          <w:sz w:val="21"/>
          <w:szCs w:val="21"/>
        </w:rPr>
        <w:t xml:space="preserve">, </w:t>
      </w:r>
      <w:proofErr w:type="spellStart"/>
      <w:r w:rsidRPr="00D35025">
        <w:rPr>
          <w:rFonts w:ascii="Consolas" w:hAnsi="Consolas"/>
          <w:color w:val="9CDCFE"/>
          <w:sz w:val="21"/>
          <w:szCs w:val="21"/>
        </w:rPr>
        <w:t>useState</w:t>
      </w:r>
      <w:proofErr w:type="spellEnd"/>
      <w:r w:rsidRPr="00D35025">
        <w:rPr>
          <w:rFonts w:ascii="Consolas" w:hAnsi="Consolas"/>
          <w:color w:val="CCCCCC"/>
          <w:sz w:val="21"/>
          <w:szCs w:val="21"/>
        </w:rPr>
        <w:t xml:space="preserve">} </w:t>
      </w:r>
      <w:r w:rsidRPr="00D35025">
        <w:rPr>
          <w:rFonts w:ascii="Consolas" w:hAnsi="Consolas"/>
          <w:color w:val="C586C0"/>
          <w:sz w:val="21"/>
          <w:szCs w:val="21"/>
        </w:rPr>
        <w:t>from</w:t>
      </w:r>
      <w:r w:rsidRPr="00D35025">
        <w:rPr>
          <w:rFonts w:ascii="Consolas" w:hAnsi="Consolas"/>
          <w:color w:val="CCCCCC"/>
          <w:sz w:val="21"/>
          <w:szCs w:val="21"/>
        </w:rPr>
        <w:t xml:space="preserve"> </w:t>
      </w:r>
      <w:r w:rsidRPr="00D35025">
        <w:rPr>
          <w:rFonts w:ascii="Consolas" w:hAnsi="Consolas"/>
          <w:color w:val="CE9178"/>
          <w:sz w:val="21"/>
          <w:szCs w:val="21"/>
        </w:rPr>
        <w:t>"react"</w:t>
      </w:r>
      <w:r w:rsidRPr="00D35025">
        <w:rPr>
          <w:rFonts w:ascii="Consolas" w:hAnsi="Consolas"/>
          <w:color w:val="CCCCCC"/>
          <w:sz w:val="21"/>
          <w:szCs w:val="21"/>
        </w:rPr>
        <w:t>;</w:t>
      </w:r>
    </w:p>
    <w:p w14:paraId="48BDC8CE" w14:textId="77777777" w:rsidR="00D35025" w:rsidRPr="00D35025" w:rsidRDefault="00D35025" w:rsidP="00D35025">
      <w:pPr>
        <w:shd w:val="clear" w:color="auto" w:fill="1F1F1F"/>
        <w:spacing w:line="285" w:lineRule="atLeast"/>
        <w:rPr>
          <w:rFonts w:ascii="Consolas" w:hAnsi="Consolas"/>
          <w:color w:val="CCCCCC"/>
          <w:sz w:val="21"/>
          <w:szCs w:val="21"/>
        </w:rPr>
      </w:pPr>
    </w:p>
    <w:p w14:paraId="33CD6672"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569CD6"/>
          <w:sz w:val="21"/>
          <w:szCs w:val="21"/>
        </w:rPr>
        <w:t>const</w:t>
      </w:r>
      <w:r w:rsidRPr="00D35025">
        <w:rPr>
          <w:rFonts w:ascii="Consolas" w:hAnsi="Consolas"/>
          <w:color w:val="CCCCCC"/>
          <w:sz w:val="21"/>
          <w:szCs w:val="21"/>
        </w:rPr>
        <w:t xml:space="preserve"> </w:t>
      </w:r>
      <w:r w:rsidRPr="00D35025">
        <w:rPr>
          <w:rFonts w:ascii="Consolas" w:hAnsi="Consolas"/>
          <w:color w:val="DCDCAA"/>
          <w:sz w:val="21"/>
          <w:szCs w:val="21"/>
        </w:rPr>
        <w:t>Hookdemo2</w:t>
      </w:r>
      <w:r w:rsidRPr="00D35025">
        <w:rPr>
          <w:rFonts w:ascii="Consolas" w:hAnsi="Consolas"/>
          <w:color w:val="CCCCCC"/>
          <w:sz w:val="21"/>
          <w:szCs w:val="21"/>
        </w:rPr>
        <w:t xml:space="preserve"> </w:t>
      </w:r>
      <w:proofErr w:type="gramStart"/>
      <w:r w:rsidRPr="00D35025">
        <w:rPr>
          <w:rFonts w:ascii="Consolas" w:hAnsi="Consolas"/>
          <w:color w:val="D4D4D4"/>
          <w:sz w:val="21"/>
          <w:szCs w:val="21"/>
        </w:rPr>
        <w:t>=</w:t>
      </w:r>
      <w:r w:rsidRPr="00D35025">
        <w:rPr>
          <w:rFonts w:ascii="Consolas" w:hAnsi="Consolas"/>
          <w:color w:val="CCCCCC"/>
          <w:sz w:val="21"/>
          <w:szCs w:val="21"/>
        </w:rPr>
        <w:t>(</w:t>
      </w:r>
      <w:proofErr w:type="gramEnd"/>
      <w:r w:rsidRPr="00D35025">
        <w:rPr>
          <w:rFonts w:ascii="Consolas" w:hAnsi="Consolas"/>
          <w:color w:val="CCCCCC"/>
          <w:sz w:val="21"/>
          <w:szCs w:val="21"/>
        </w:rPr>
        <w:t xml:space="preserve">) </w:t>
      </w:r>
      <w:r w:rsidRPr="00D35025">
        <w:rPr>
          <w:rFonts w:ascii="Consolas" w:hAnsi="Consolas"/>
          <w:color w:val="569CD6"/>
          <w:sz w:val="21"/>
          <w:szCs w:val="21"/>
        </w:rPr>
        <w:t>=&gt;</w:t>
      </w:r>
      <w:r w:rsidRPr="00D35025">
        <w:rPr>
          <w:rFonts w:ascii="Consolas" w:hAnsi="Consolas"/>
          <w:color w:val="CCCCCC"/>
          <w:sz w:val="21"/>
          <w:szCs w:val="21"/>
        </w:rPr>
        <w:t xml:space="preserve"> {</w:t>
      </w:r>
    </w:p>
    <w:p w14:paraId="69DFF48F"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569CD6"/>
          <w:sz w:val="21"/>
          <w:szCs w:val="21"/>
        </w:rPr>
        <w:t>const</w:t>
      </w:r>
      <w:r w:rsidRPr="00D35025">
        <w:rPr>
          <w:rFonts w:ascii="Consolas" w:hAnsi="Consolas"/>
          <w:color w:val="CCCCCC"/>
          <w:sz w:val="21"/>
          <w:szCs w:val="21"/>
        </w:rPr>
        <w:t xml:space="preserve"> [</w:t>
      </w:r>
      <w:r w:rsidRPr="00D35025">
        <w:rPr>
          <w:rFonts w:ascii="Consolas" w:hAnsi="Consolas"/>
          <w:color w:val="4FC1FF"/>
          <w:sz w:val="21"/>
          <w:szCs w:val="21"/>
        </w:rPr>
        <w:t>counter</w:t>
      </w:r>
      <w:proofErr w:type="gramStart"/>
      <w:r w:rsidRPr="00D35025">
        <w:rPr>
          <w:rFonts w:ascii="Consolas" w:hAnsi="Consolas"/>
          <w:color w:val="4FC1FF"/>
          <w:sz w:val="21"/>
          <w:szCs w:val="21"/>
        </w:rPr>
        <w:t>1</w:t>
      </w:r>
      <w:r w:rsidRPr="00D35025">
        <w:rPr>
          <w:rFonts w:ascii="Consolas" w:hAnsi="Consolas"/>
          <w:color w:val="CCCCCC"/>
          <w:sz w:val="21"/>
          <w:szCs w:val="21"/>
        </w:rPr>
        <w:t xml:space="preserve"> ,</w:t>
      </w:r>
      <w:proofErr w:type="gramEnd"/>
      <w:r w:rsidRPr="00D35025">
        <w:rPr>
          <w:rFonts w:ascii="Consolas" w:hAnsi="Consolas"/>
          <w:color w:val="CCCCCC"/>
          <w:sz w:val="21"/>
          <w:szCs w:val="21"/>
        </w:rPr>
        <w:t xml:space="preserve"> </w:t>
      </w:r>
      <w:r w:rsidRPr="00D35025">
        <w:rPr>
          <w:rFonts w:ascii="Consolas" w:hAnsi="Consolas"/>
          <w:color w:val="DCDCAA"/>
          <w:sz w:val="21"/>
          <w:szCs w:val="21"/>
        </w:rPr>
        <w:t>setCounter1</w:t>
      </w:r>
      <w:r w:rsidRPr="00D35025">
        <w:rPr>
          <w:rFonts w:ascii="Consolas" w:hAnsi="Consolas"/>
          <w:color w:val="CCCCCC"/>
          <w:sz w:val="21"/>
          <w:szCs w:val="21"/>
        </w:rPr>
        <w:t xml:space="preserve">] </w:t>
      </w:r>
      <w:r w:rsidRPr="00D35025">
        <w:rPr>
          <w:rFonts w:ascii="Consolas" w:hAnsi="Consolas"/>
          <w:color w:val="D4D4D4"/>
          <w:sz w:val="21"/>
          <w:szCs w:val="21"/>
        </w:rPr>
        <w:t>=</w:t>
      </w:r>
      <w:r w:rsidRPr="00D35025">
        <w:rPr>
          <w:rFonts w:ascii="Consolas" w:hAnsi="Consolas"/>
          <w:color w:val="CCCCCC"/>
          <w:sz w:val="21"/>
          <w:szCs w:val="21"/>
        </w:rPr>
        <w:t xml:space="preserve"> </w:t>
      </w:r>
      <w:proofErr w:type="spellStart"/>
      <w:r w:rsidRPr="00D35025">
        <w:rPr>
          <w:rFonts w:ascii="Consolas" w:hAnsi="Consolas"/>
          <w:color w:val="DCDCAA"/>
          <w:sz w:val="21"/>
          <w:szCs w:val="21"/>
        </w:rPr>
        <w:t>useState</w:t>
      </w:r>
      <w:proofErr w:type="spellEnd"/>
      <w:r w:rsidRPr="00D35025">
        <w:rPr>
          <w:rFonts w:ascii="Consolas" w:hAnsi="Consolas"/>
          <w:color w:val="CCCCCC"/>
          <w:sz w:val="21"/>
          <w:szCs w:val="21"/>
        </w:rPr>
        <w:t>(</w:t>
      </w:r>
      <w:r w:rsidRPr="00D35025">
        <w:rPr>
          <w:rFonts w:ascii="Consolas" w:hAnsi="Consolas"/>
          <w:color w:val="B5CEA8"/>
          <w:sz w:val="21"/>
          <w:szCs w:val="21"/>
        </w:rPr>
        <w:t>0</w:t>
      </w:r>
      <w:r w:rsidRPr="00D35025">
        <w:rPr>
          <w:rFonts w:ascii="Consolas" w:hAnsi="Consolas"/>
          <w:color w:val="CCCCCC"/>
          <w:sz w:val="21"/>
          <w:szCs w:val="21"/>
        </w:rPr>
        <w:t>);</w:t>
      </w:r>
    </w:p>
    <w:p w14:paraId="4FB60749"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569CD6"/>
          <w:sz w:val="21"/>
          <w:szCs w:val="21"/>
        </w:rPr>
        <w:t>const</w:t>
      </w:r>
      <w:r w:rsidRPr="00D35025">
        <w:rPr>
          <w:rFonts w:ascii="Consolas" w:hAnsi="Consolas"/>
          <w:color w:val="CCCCCC"/>
          <w:sz w:val="21"/>
          <w:szCs w:val="21"/>
        </w:rPr>
        <w:t xml:space="preserve"> </w:t>
      </w:r>
      <w:r w:rsidRPr="00D35025">
        <w:rPr>
          <w:rFonts w:ascii="Consolas" w:hAnsi="Consolas"/>
          <w:color w:val="DCDCAA"/>
          <w:sz w:val="21"/>
          <w:szCs w:val="21"/>
        </w:rPr>
        <w:t>handleClick1</w:t>
      </w:r>
      <w:r w:rsidRPr="00D35025">
        <w:rPr>
          <w:rFonts w:ascii="Consolas" w:hAnsi="Consolas"/>
          <w:color w:val="CCCCCC"/>
          <w:sz w:val="21"/>
          <w:szCs w:val="21"/>
        </w:rPr>
        <w:t xml:space="preserve"> </w:t>
      </w:r>
      <w:r w:rsidRPr="00D35025">
        <w:rPr>
          <w:rFonts w:ascii="Consolas" w:hAnsi="Consolas"/>
          <w:color w:val="D4D4D4"/>
          <w:sz w:val="21"/>
          <w:szCs w:val="21"/>
        </w:rPr>
        <w:t>=</w:t>
      </w:r>
      <w:r w:rsidRPr="00D35025">
        <w:rPr>
          <w:rFonts w:ascii="Consolas" w:hAnsi="Consolas"/>
          <w:color w:val="CCCCCC"/>
          <w:sz w:val="21"/>
          <w:szCs w:val="21"/>
        </w:rPr>
        <w:t xml:space="preserve"> () </w:t>
      </w:r>
      <w:r w:rsidRPr="00D35025">
        <w:rPr>
          <w:rFonts w:ascii="Consolas" w:hAnsi="Consolas"/>
          <w:color w:val="569CD6"/>
          <w:sz w:val="21"/>
          <w:szCs w:val="21"/>
        </w:rPr>
        <w:t>=&gt;</w:t>
      </w:r>
      <w:r w:rsidRPr="00D35025">
        <w:rPr>
          <w:rFonts w:ascii="Consolas" w:hAnsi="Consolas"/>
          <w:color w:val="CCCCCC"/>
          <w:sz w:val="21"/>
          <w:szCs w:val="21"/>
        </w:rPr>
        <w:t xml:space="preserve"> </w:t>
      </w:r>
      <w:r w:rsidRPr="00D35025">
        <w:rPr>
          <w:rFonts w:ascii="Consolas" w:hAnsi="Consolas"/>
          <w:color w:val="DCDCAA"/>
          <w:sz w:val="21"/>
          <w:szCs w:val="21"/>
        </w:rPr>
        <w:t>setCounter1</w:t>
      </w:r>
      <w:r w:rsidRPr="00D35025">
        <w:rPr>
          <w:rFonts w:ascii="Consolas" w:hAnsi="Consolas"/>
          <w:color w:val="CCCCCC"/>
          <w:sz w:val="21"/>
          <w:szCs w:val="21"/>
        </w:rPr>
        <w:t xml:space="preserve"> (</w:t>
      </w:r>
      <w:r w:rsidRPr="00D35025">
        <w:rPr>
          <w:rFonts w:ascii="Consolas" w:hAnsi="Consolas"/>
          <w:color w:val="4FC1FF"/>
          <w:sz w:val="21"/>
          <w:szCs w:val="21"/>
        </w:rPr>
        <w:t>counter1</w:t>
      </w:r>
      <w:r w:rsidRPr="00D35025">
        <w:rPr>
          <w:rFonts w:ascii="Consolas" w:hAnsi="Consolas"/>
          <w:color w:val="D4D4D4"/>
          <w:sz w:val="21"/>
          <w:szCs w:val="21"/>
        </w:rPr>
        <w:t>+</w:t>
      </w:r>
      <w:r w:rsidRPr="00D35025">
        <w:rPr>
          <w:rFonts w:ascii="Consolas" w:hAnsi="Consolas"/>
          <w:color w:val="B5CEA8"/>
          <w:sz w:val="21"/>
          <w:szCs w:val="21"/>
        </w:rPr>
        <w:t>1</w:t>
      </w:r>
      <w:r w:rsidRPr="00D35025">
        <w:rPr>
          <w:rFonts w:ascii="Consolas" w:hAnsi="Consolas"/>
          <w:color w:val="CCCCCC"/>
          <w:sz w:val="21"/>
          <w:szCs w:val="21"/>
        </w:rPr>
        <w:t>);</w:t>
      </w:r>
    </w:p>
    <w:p w14:paraId="15426698"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569CD6"/>
          <w:sz w:val="21"/>
          <w:szCs w:val="21"/>
        </w:rPr>
        <w:t>const</w:t>
      </w:r>
      <w:r w:rsidRPr="00D35025">
        <w:rPr>
          <w:rFonts w:ascii="Consolas" w:hAnsi="Consolas"/>
          <w:color w:val="CCCCCC"/>
          <w:sz w:val="21"/>
          <w:szCs w:val="21"/>
        </w:rPr>
        <w:t xml:space="preserve"> [</w:t>
      </w:r>
      <w:r w:rsidRPr="00D35025">
        <w:rPr>
          <w:rFonts w:ascii="Consolas" w:hAnsi="Consolas"/>
          <w:color w:val="4FC1FF"/>
          <w:sz w:val="21"/>
          <w:szCs w:val="21"/>
        </w:rPr>
        <w:t>counter</w:t>
      </w:r>
      <w:proofErr w:type="gramStart"/>
      <w:r w:rsidRPr="00D35025">
        <w:rPr>
          <w:rFonts w:ascii="Consolas" w:hAnsi="Consolas"/>
          <w:color w:val="4FC1FF"/>
          <w:sz w:val="21"/>
          <w:szCs w:val="21"/>
        </w:rPr>
        <w:t>2</w:t>
      </w:r>
      <w:r w:rsidRPr="00D35025">
        <w:rPr>
          <w:rFonts w:ascii="Consolas" w:hAnsi="Consolas"/>
          <w:color w:val="CCCCCC"/>
          <w:sz w:val="21"/>
          <w:szCs w:val="21"/>
        </w:rPr>
        <w:t xml:space="preserve"> ,</w:t>
      </w:r>
      <w:proofErr w:type="gramEnd"/>
      <w:r w:rsidRPr="00D35025">
        <w:rPr>
          <w:rFonts w:ascii="Consolas" w:hAnsi="Consolas"/>
          <w:color w:val="CCCCCC"/>
          <w:sz w:val="21"/>
          <w:szCs w:val="21"/>
        </w:rPr>
        <w:t xml:space="preserve"> </w:t>
      </w:r>
      <w:r w:rsidRPr="00D35025">
        <w:rPr>
          <w:rFonts w:ascii="Consolas" w:hAnsi="Consolas"/>
          <w:color w:val="DCDCAA"/>
          <w:sz w:val="21"/>
          <w:szCs w:val="21"/>
        </w:rPr>
        <w:t>setCounter2</w:t>
      </w:r>
      <w:r w:rsidRPr="00D35025">
        <w:rPr>
          <w:rFonts w:ascii="Consolas" w:hAnsi="Consolas"/>
          <w:color w:val="CCCCCC"/>
          <w:sz w:val="21"/>
          <w:szCs w:val="21"/>
        </w:rPr>
        <w:t xml:space="preserve">] </w:t>
      </w:r>
      <w:r w:rsidRPr="00D35025">
        <w:rPr>
          <w:rFonts w:ascii="Consolas" w:hAnsi="Consolas"/>
          <w:color w:val="D4D4D4"/>
          <w:sz w:val="21"/>
          <w:szCs w:val="21"/>
        </w:rPr>
        <w:t>=</w:t>
      </w:r>
      <w:r w:rsidRPr="00D35025">
        <w:rPr>
          <w:rFonts w:ascii="Consolas" w:hAnsi="Consolas"/>
          <w:color w:val="CCCCCC"/>
          <w:sz w:val="21"/>
          <w:szCs w:val="21"/>
        </w:rPr>
        <w:t xml:space="preserve"> </w:t>
      </w:r>
      <w:proofErr w:type="spellStart"/>
      <w:r w:rsidRPr="00D35025">
        <w:rPr>
          <w:rFonts w:ascii="Consolas" w:hAnsi="Consolas"/>
          <w:color w:val="DCDCAA"/>
          <w:sz w:val="21"/>
          <w:szCs w:val="21"/>
        </w:rPr>
        <w:t>useState</w:t>
      </w:r>
      <w:proofErr w:type="spellEnd"/>
      <w:r w:rsidRPr="00D35025">
        <w:rPr>
          <w:rFonts w:ascii="Consolas" w:hAnsi="Consolas"/>
          <w:color w:val="CCCCCC"/>
          <w:sz w:val="21"/>
          <w:szCs w:val="21"/>
        </w:rPr>
        <w:t>(</w:t>
      </w:r>
      <w:r w:rsidRPr="00D35025">
        <w:rPr>
          <w:rFonts w:ascii="Consolas" w:hAnsi="Consolas"/>
          <w:color w:val="B5CEA8"/>
          <w:sz w:val="21"/>
          <w:szCs w:val="21"/>
        </w:rPr>
        <w:t>0</w:t>
      </w:r>
      <w:r w:rsidRPr="00D35025">
        <w:rPr>
          <w:rFonts w:ascii="Consolas" w:hAnsi="Consolas"/>
          <w:color w:val="CCCCCC"/>
          <w:sz w:val="21"/>
          <w:szCs w:val="21"/>
        </w:rPr>
        <w:t>);</w:t>
      </w:r>
    </w:p>
    <w:p w14:paraId="2F669E5A"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569CD6"/>
          <w:sz w:val="21"/>
          <w:szCs w:val="21"/>
        </w:rPr>
        <w:t>const</w:t>
      </w:r>
      <w:r w:rsidRPr="00D35025">
        <w:rPr>
          <w:rFonts w:ascii="Consolas" w:hAnsi="Consolas"/>
          <w:color w:val="CCCCCC"/>
          <w:sz w:val="21"/>
          <w:szCs w:val="21"/>
        </w:rPr>
        <w:t xml:space="preserve"> </w:t>
      </w:r>
      <w:r w:rsidRPr="00D35025">
        <w:rPr>
          <w:rFonts w:ascii="Consolas" w:hAnsi="Consolas"/>
          <w:color w:val="DCDCAA"/>
          <w:sz w:val="21"/>
          <w:szCs w:val="21"/>
        </w:rPr>
        <w:t>handleClick2</w:t>
      </w:r>
      <w:r w:rsidRPr="00D35025">
        <w:rPr>
          <w:rFonts w:ascii="Consolas" w:hAnsi="Consolas"/>
          <w:color w:val="CCCCCC"/>
          <w:sz w:val="21"/>
          <w:szCs w:val="21"/>
        </w:rPr>
        <w:t xml:space="preserve"> </w:t>
      </w:r>
      <w:r w:rsidRPr="00D35025">
        <w:rPr>
          <w:rFonts w:ascii="Consolas" w:hAnsi="Consolas"/>
          <w:color w:val="D4D4D4"/>
          <w:sz w:val="21"/>
          <w:szCs w:val="21"/>
        </w:rPr>
        <w:t>=</w:t>
      </w:r>
      <w:r w:rsidRPr="00D35025">
        <w:rPr>
          <w:rFonts w:ascii="Consolas" w:hAnsi="Consolas"/>
          <w:color w:val="CCCCCC"/>
          <w:sz w:val="21"/>
          <w:szCs w:val="21"/>
        </w:rPr>
        <w:t xml:space="preserve"> () </w:t>
      </w:r>
      <w:r w:rsidRPr="00D35025">
        <w:rPr>
          <w:rFonts w:ascii="Consolas" w:hAnsi="Consolas"/>
          <w:color w:val="569CD6"/>
          <w:sz w:val="21"/>
          <w:szCs w:val="21"/>
        </w:rPr>
        <w:t>=&gt;</w:t>
      </w:r>
      <w:r w:rsidRPr="00D35025">
        <w:rPr>
          <w:rFonts w:ascii="Consolas" w:hAnsi="Consolas"/>
          <w:color w:val="CCCCCC"/>
          <w:sz w:val="21"/>
          <w:szCs w:val="21"/>
        </w:rPr>
        <w:t xml:space="preserve"> </w:t>
      </w:r>
      <w:r w:rsidRPr="00D35025">
        <w:rPr>
          <w:rFonts w:ascii="Consolas" w:hAnsi="Consolas"/>
          <w:color w:val="DCDCAA"/>
          <w:sz w:val="21"/>
          <w:szCs w:val="21"/>
        </w:rPr>
        <w:t>setCounter2</w:t>
      </w:r>
      <w:r w:rsidRPr="00D35025">
        <w:rPr>
          <w:rFonts w:ascii="Consolas" w:hAnsi="Consolas"/>
          <w:color w:val="CCCCCC"/>
          <w:sz w:val="21"/>
          <w:szCs w:val="21"/>
        </w:rPr>
        <w:t xml:space="preserve"> (</w:t>
      </w:r>
      <w:r w:rsidRPr="00D35025">
        <w:rPr>
          <w:rFonts w:ascii="Consolas" w:hAnsi="Consolas"/>
          <w:color w:val="4FC1FF"/>
          <w:sz w:val="21"/>
          <w:szCs w:val="21"/>
        </w:rPr>
        <w:t>counter2</w:t>
      </w:r>
      <w:r w:rsidRPr="00D35025">
        <w:rPr>
          <w:rFonts w:ascii="Consolas" w:hAnsi="Consolas"/>
          <w:color w:val="D4D4D4"/>
          <w:sz w:val="21"/>
          <w:szCs w:val="21"/>
        </w:rPr>
        <w:t>+</w:t>
      </w:r>
      <w:r w:rsidRPr="00D35025">
        <w:rPr>
          <w:rFonts w:ascii="Consolas" w:hAnsi="Consolas"/>
          <w:color w:val="B5CEA8"/>
          <w:sz w:val="21"/>
          <w:szCs w:val="21"/>
        </w:rPr>
        <w:t>1</w:t>
      </w:r>
      <w:r w:rsidRPr="00D35025">
        <w:rPr>
          <w:rFonts w:ascii="Consolas" w:hAnsi="Consolas"/>
          <w:color w:val="CCCCCC"/>
          <w:sz w:val="21"/>
          <w:szCs w:val="21"/>
        </w:rPr>
        <w:t>);</w:t>
      </w:r>
    </w:p>
    <w:p w14:paraId="0ED5A0F7" w14:textId="77777777" w:rsidR="00D35025" w:rsidRPr="00D35025" w:rsidRDefault="00D35025" w:rsidP="00D35025">
      <w:pPr>
        <w:shd w:val="clear" w:color="auto" w:fill="1F1F1F"/>
        <w:spacing w:line="285" w:lineRule="atLeast"/>
        <w:rPr>
          <w:rFonts w:ascii="Consolas" w:hAnsi="Consolas"/>
          <w:color w:val="CCCCCC"/>
          <w:sz w:val="21"/>
          <w:szCs w:val="21"/>
        </w:rPr>
      </w:pPr>
    </w:p>
    <w:p w14:paraId="348CD509"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proofErr w:type="spellStart"/>
      <w:r w:rsidRPr="00D35025">
        <w:rPr>
          <w:rFonts w:ascii="Consolas" w:hAnsi="Consolas"/>
          <w:color w:val="DCDCAA"/>
          <w:sz w:val="21"/>
          <w:szCs w:val="21"/>
        </w:rPr>
        <w:t>useEffect</w:t>
      </w:r>
      <w:proofErr w:type="spellEnd"/>
      <w:r w:rsidRPr="00D35025">
        <w:rPr>
          <w:rFonts w:ascii="Consolas" w:hAnsi="Consolas"/>
          <w:color w:val="CCCCCC"/>
          <w:sz w:val="21"/>
          <w:szCs w:val="21"/>
        </w:rPr>
        <w:t xml:space="preserve"> (() </w:t>
      </w:r>
      <w:r w:rsidRPr="00D35025">
        <w:rPr>
          <w:rFonts w:ascii="Consolas" w:hAnsi="Consolas"/>
          <w:color w:val="569CD6"/>
          <w:sz w:val="21"/>
          <w:szCs w:val="21"/>
        </w:rPr>
        <w:t>=&gt;</w:t>
      </w:r>
      <w:r w:rsidRPr="00D35025">
        <w:rPr>
          <w:rFonts w:ascii="Consolas" w:hAnsi="Consolas"/>
          <w:color w:val="CCCCCC"/>
          <w:sz w:val="21"/>
          <w:szCs w:val="21"/>
        </w:rPr>
        <w:t xml:space="preserve"> {</w:t>
      </w:r>
    </w:p>
    <w:p w14:paraId="19D581AE"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9CDCFE"/>
          <w:sz w:val="21"/>
          <w:szCs w:val="21"/>
        </w:rPr>
        <w:t>console</w:t>
      </w:r>
      <w:r w:rsidRPr="00D35025">
        <w:rPr>
          <w:rFonts w:ascii="Consolas" w:hAnsi="Consolas"/>
          <w:color w:val="CCCCCC"/>
          <w:sz w:val="21"/>
          <w:szCs w:val="21"/>
        </w:rPr>
        <w:t>.</w:t>
      </w:r>
      <w:r w:rsidRPr="00D35025">
        <w:rPr>
          <w:rFonts w:ascii="Consolas" w:hAnsi="Consolas"/>
          <w:color w:val="DCDCAA"/>
          <w:sz w:val="21"/>
          <w:szCs w:val="21"/>
        </w:rPr>
        <w:t>log</w:t>
      </w:r>
      <w:r w:rsidRPr="00D35025">
        <w:rPr>
          <w:rFonts w:ascii="Consolas" w:hAnsi="Consolas"/>
          <w:color w:val="CCCCCC"/>
          <w:sz w:val="21"/>
          <w:szCs w:val="21"/>
        </w:rPr>
        <w:t xml:space="preserve"> (</w:t>
      </w:r>
      <w:r w:rsidRPr="00D35025">
        <w:rPr>
          <w:rFonts w:ascii="Consolas" w:hAnsi="Consolas"/>
          <w:color w:val="CE9178"/>
          <w:sz w:val="21"/>
          <w:szCs w:val="21"/>
        </w:rPr>
        <w:t xml:space="preserve">'inside </w:t>
      </w:r>
      <w:proofErr w:type="spellStart"/>
      <w:r w:rsidRPr="00D35025">
        <w:rPr>
          <w:rFonts w:ascii="Consolas" w:hAnsi="Consolas"/>
          <w:color w:val="CE9178"/>
          <w:sz w:val="21"/>
          <w:szCs w:val="21"/>
        </w:rPr>
        <w:t>effct</w:t>
      </w:r>
      <w:proofErr w:type="spellEnd"/>
      <w:r w:rsidRPr="00D35025">
        <w:rPr>
          <w:rFonts w:ascii="Consolas" w:hAnsi="Consolas"/>
          <w:color w:val="CE9178"/>
          <w:sz w:val="21"/>
          <w:szCs w:val="21"/>
        </w:rPr>
        <w:t>'</w:t>
      </w:r>
      <w:r w:rsidRPr="00D35025">
        <w:rPr>
          <w:rFonts w:ascii="Consolas" w:hAnsi="Consolas"/>
          <w:color w:val="CCCCCC"/>
          <w:sz w:val="21"/>
          <w:szCs w:val="21"/>
        </w:rPr>
        <w:t>)</w:t>
      </w:r>
    </w:p>
    <w:p w14:paraId="2EDCA7A9"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proofErr w:type="gramStart"/>
      <w:r w:rsidRPr="00D35025">
        <w:rPr>
          <w:rFonts w:ascii="Consolas" w:hAnsi="Consolas"/>
          <w:color w:val="CCCCCC"/>
          <w:sz w:val="21"/>
          <w:szCs w:val="21"/>
        </w:rPr>
        <w:t>},[</w:t>
      </w:r>
      <w:proofErr w:type="gramEnd"/>
      <w:r w:rsidRPr="00D35025">
        <w:rPr>
          <w:rFonts w:ascii="Consolas" w:hAnsi="Consolas"/>
          <w:color w:val="4FC1FF"/>
          <w:sz w:val="21"/>
          <w:szCs w:val="21"/>
        </w:rPr>
        <w:t>counter1</w:t>
      </w:r>
      <w:r w:rsidRPr="00D35025">
        <w:rPr>
          <w:rFonts w:ascii="Consolas" w:hAnsi="Consolas"/>
          <w:color w:val="CCCCCC"/>
          <w:sz w:val="21"/>
          <w:szCs w:val="21"/>
        </w:rPr>
        <w:t>]);</w:t>
      </w:r>
    </w:p>
    <w:p w14:paraId="6218C1C1" w14:textId="77777777" w:rsidR="00D35025" w:rsidRPr="00D35025" w:rsidRDefault="00D35025" w:rsidP="00D35025">
      <w:pPr>
        <w:shd w:val="clear" w:color="auto" w:fill="1F1F1F"/>
        <w:spacing w:line="285" w:lineRule="atLeast"/>
        <w:rPr>
          <w:rFonts w:ascii="Consolas" w:hAnsi="Consolas"/>
          <w:color w:val="CCCCCC"/>
          <w:sz w:val="21"/>
          <w:szCs w:val="21"/>
        </w:rPr>
      </w:pPr>
    </w:p>
    <w:p w14:paraId="6ACDEE44"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C586C0"/>
          <w:sz w:val="21"/>
          <w:szCs w:val="21"/>
        </w:rPr>
        <w:t>return</w:t>
      </w:r>
      <w:r w:rsidRPr="00D35025">
        <w:rPr>
          <w:rFonts w:ascii="Consolas" w:hAnsi="Consolas"/>
          <w:color w:val="CCCCCC"/>
          <w:sz w:val="21"/>
          <w:szCs w:val="21"/>
        </w:rPr>
        <w:t xml:space="preserve"> (</w:t>
      </w:r>
    </w:p>
    <w:p w14:paraId="793A88C8"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808080"/>
          <w:sz w:val="21"/>
          <w:szCs w:val="21"/>
        </w:rPr>
        <w:t>&lt;</w:t>
      </w:r>
      <w:r w:rsidRPr="00D35025">
        <w:rPr>
          <w:rFonts w:ascii="Consolas" w:hAnsi="Consolas"/>
          <w:color w:val="569CD6"/>
          <w:sz w:val="21"/>
          <w:szCs w:val="21"/>
        </w:rPr>
        <w:t>div</w:t>
      </w:r>
      <w:r w:rsidRPr="00D35025">
        <w:rPr>
          <w:rFonts w:ascii="Consolas" w:hAnsi="Consolas"/>
          <w:color w:val="808080"/>
          <w:sz w:val="21"/>
          <w:szCs w:val="21"/>
        </w:rPr>
        <w:t>&gt;</w:t>
      </w:r>
    </w:p>
    <w:p w14:paraId="559E5804"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808080"/>
          <w:sz w:val="21"/>
          <w:szCs w:val="21"/>
        </w:rPr>
        <w:t>&lt;</w:t>
      </w:r>
      <w:r w:rsidRPr="00D35025">
        <w:rPr>
          <w:rFonts w:ascii="Consolas" w:hAnsi="Consolas"/>
          <w:color w:val="569CD6"/>
          <w:sz w:val="21"/>
          <w:szCs w:val="21"/>
        </w:rPr>
        <w:t>button</w:t>
      </w:r>
      <w:r w:rsidRPr="00D35025">
        <w:rPr>
          <w:rFonts w:ascii="Consolas" w:hAnsi="Consolas"/>
          <w:color w:val="CCCCCC"/>
          <w:sz w:val="21"/>
          <w:szCs w:val="21"/>
        </w:rPr>
        <w:t xml:space="preserve"> </w:t>
      </w:r>
      <w:r w:rsidRPr="00D35025">
        <w:rPr>
          <w:rFonts w:ascii="Consolas" w:hAnsi="Consolas"/>
          <w:color w:val="9CDCFE"/>
          <w:sz w:val="21"/>
          <w:szCs w:val="21"/>
        </w:rPr>
        <w:t>style</w:t>
      </w:r>
      <w:r w:rsidRPr="00D35025">
        <w:rPr>
          <w:rFonts w:ascii="Consolas" w:hAnsi="Consolas"/>
          <w:color w:val="CCCCCC"/>
          <w:sz w:val="21"/>
          <w:szCs w:val="21"/>
        </w:rPr>
        <w:t xml:space="preserve"> </w:t>
      </w:r>
      <w:r w:rsidRPr="00D35025">
        <w:rPr>
          <w:rFonts w:ascii="Consolas" w:hAnsi="Consolas"/>
          <w:color w:val="D4D4D4"/>
          <w:sz w:val="21"/>
          <w:szCs w:val="21"/>
        </w:rPr>
        <w:t>=</w:t>
      </w:r>
      <w:r w:rsidRPr="00D35025">
        <w:rPr>
          <w:rFonts w:ascii="Consolas" w:hAnsi="Consolas"/>
          <w:color w:val="CCCCCC"/>
          <w:sz w:val="21"/>
          <w:szCs w:val="21"/>
        </w:rPr>
        <w:t xml:space="preserve"> </w:t>
      </w:r>
      <w:proofErr w:type="gramStart"/>
      <w:r w:rsidRPr="00D35025">
        <w:rPr>
          <w:rFonts w:ascii="Consolas" w:hAnsi="Consolas"/>
          <w:color w:val="569CD6"/>
          <w:sz w:val="21"/>
          <w:szCs w:val="21"/>
        </w:rPr>
        <w:t>{</w:t>
      </w:r>
      <w:r w:rsidRPr="00D35025">
        <w:rPr>
          <w:rFonts w:ascii="Consolas" w:hAnsi="Consolas"/>
          <w:color w:val="D4D4D4"/>
          <w:sz w:val="21"/>
          <w:szCs w:val="21"/>
        </w:rPr>
        <w:t xml:space="preserve">{ </w:t>
      </w:r>
      <w:proofErr w:type="spellStart"/>
      <w:r w:rsidRPr="00D35025">
        <w:rPr>
          <w:rFonts w:ascii="Consolas" w:hAnsi="Consolas"/>
          <w:color w:val="9CDCFE"/>
          <w:sz w:val="21"/>
          <w:szCs w:val="21"/>
        </w:rPr>
        <w:t>marginTop</w:t>
      </w:r>
      <w:proofErr w:type="spellEnd"/>
      <w:proofErr w:type="gramEnd"/>
      <w:r w:rsidRPr="00D35025">
        <w:rPr>
          <w:rFonts w:ascii="Consolas" w:hAnsi="Consolas"/>
          <w:color w:val="9CDCFE"/>
          <w:sz w:val="21"/>
          <w:szCs w:val="21"/>
        </w:rPr>
        <w:t>:</w:t>
      </w:r>
      <w:r w:rsidRPr="00D35025">
        <w:rPr>
          <w:rFonts w:ascii="Consolas" w:hAnsi="Consolas"/>
          <w:color w:val="D4D4D4"/>
          <w:sz w:val="21"/>
          <w:szCs w:val="21"/>
        </w:rPr>
        <w:t xml:space="preserve"> </w:t>
      </w:r>
      <w:r w:rsidRPr="00D35025">
        <w:rPr>
          <w:rFonts w:ascii="Consolas" w:hAnsi="Consolas"/>
          <w:color w:val="CE9178"/>
          <w:sz w:val="21"/>
          <w:szCs w:val="21"/>
        </w:rPr>
        <w:t>'50px'</w:t>
      </w:r>
      <w:r w:rsidRPr="00D35025">
        <w:rPr>
          <w:rFonts w:ascii="Consolas" w:hAnsi="Consolas"/>
          <w:color w:val="D4D4D4"/>
          <w:sz w:val="21"/>
          <w:szCs w:val="21"/>
        </w:rPr>
        <w:t>}</w:t>
      </w:r>
      <w:r w:rsidRPr="00D35025">
        <w:rPr>
          <w:rFonts w:ascii="Consolas" w:hAnsi="Consolas"/>
          <w:color w:val="569CD6"/>
          <w:sz w:val="21"/>
          <w:szCs w:val="21"/>
        </w:rPr>
        <w:t>}</w:t>
      </w:r>
      <w:r w:rsidRPr="00D35025">
        <w:rPr>
          <w:rFonts w:ascii="Consolas" w:hAnsi="Consolas"/>
          <w:color w:val="CCCCCC"/>
          <w:sz w:val="21"/>
          <w:szCs w:val="21"/>
        </w:rPr>
        <w:t xml:space="preserve"> </w:t>
      </w:r>
      <w:proofErr w:type="spellStart"/>
      <w:r w:rsidRPr="00D35025">
        <w:rPr>
          <w:rFonts w:ascii="Consolas" w:hAnsi="Consolas"/>
          <w:color w:val="9CDCFE"/>
          <w:sz w:val="21"/>
          <w:szCs w:val="21"/>
        </w:rPr>
        <w:t>onClick</w:t>
      </w:r>
      <w:proofErr w:type="spellEnd"/>
      <w:r w:rsidRPr="00D35025">
        <w:rPr>
          <w:rFonts w:ascii="Consolas" w:hAnsi="Consolas"/>
          <w:color w:val="D4D4D4"/>
          <w:sz w:val="21"/>
          <w:szCs w:val="21"/>
        </w:rPr>
        <w:t>=</w:t>
      </w:r>
      <w:r w:rsidRPr="00D35025">
        <w:rPr>
          <w:rFonts w:ascii="Consolas" w:hAnsi="Consolas"/>
          <w:color w:val="569CD6"/>
          <w:sz w:val="21"/>
          <w:szCs w:val="21"/>
        </w:rPr>
        <w:t>{</w:t>
      </w:r>
      <w:r w:rsidRPr="00D35025">
        <w:rPr>
          <w:rFonts w:ascii="Consolas" w:hAnsi="Consolas"/>
          <w:color w:val="DCDCAA"/>
          <w:sz w:val="21"/>
          <w:szCs w:val="21"/>
        </w:rPr>
        <w:t>handleClick1</w:t>
      </w:r>
      <w:r w:rsidRPr="00D35025">
        <w:rPr>
          <w:rFonts w:ascii="Consolas" w:hAnsi="Consolas"/>
          <w:color w:val="569CD6"/>
          <w:sz w:val="21"/>
          <w:szCs w:val="21"/>
        </w:rPr>
        <w:t>}</w:t>
      </w:r>
      <w:r w:rsidRPr="00D35025">
        <w:rPr>
          <w:rFonts w:ascii="Consolas" w:hAnsi="Consolas"/>
          <w:color w:val="808080"/>
          <w:sz w:val="21"/>
          <w:szCs w:val="21"/>
        </w:rPr>
        <w:t>&gt;</w:t>
      </w:r>
      <w:r w:rsidRPr="00D35025">
        <w:rPr>
          <w:rFonts w:ascii="Consolas" w:hAnsi="Consolas"/>
          <w:color w:val="CCCCCC"/>
          <w:sz w:val="21"/>
          <w:szCs w:val="21"/>
        </w:rPr>
        <w:t>Click me1</w:t>
      </w:r>
      <w:r w:rsidRPr="00D35025">
        <w:rPr>
          <w:rFonts w:ascii="Consolas" w:hAnsi="Consolas"/>
          <w:color w:val="808080"/>
          <w:sz w:val="21"/>
          <w:szCs w:val="21"/>
        </w:rPr>
        <w:t>&lt;/</w:t>
      </w:r>
      <w:r w:rsidRPr="00D35025">
        <w:rPr>
          <w:rFonts w:ascii="Consolas" w:hAnsi="Consolas"/>
          <w:color w:val="569CD6"/>
          <w:sz w:val="21"/>
          <w:szCs w:val="21"/>
        </w:rPr>
        <w:t>button</w:t>
      </w:r>
      <w:r w:rsidRPr="00D35025">
        <w:rPr>
          <w:rFonts w:ascii="Consolas" w:hAnsi="Consolas"/>
          <w:color w:val="808080"/>
          <w:sz w:val="21"/>
          <w:szCs w:val="21"/>
        </w:rPr>
        <w:t>&gt;</w:t>
      </w:r>
    </w:p>
    <w:p w14:paraId="36A378EE"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808080"/>
          <w:sz w:val="21"/>
          <w:szCs w:val="21"/>
        </w:rPr>
        <w:t>&lt;</w:t>
      </w:r>
      <w:r w:rsidRPr="00D35025">
        <w:rPr>
          <w:rFonts w:ascii="Consolas" w:hAnsi="Consolas"/>
          <w:color w:val="569CD6"/>
          <w:sz w:val="21"/>
          <w:szCs w:val="21"/>
        </w:rPr>
        <w:t>h1</w:t>
      </w:r>
      <w:r w:rsidRPr="00D35025">
        <w:rPr>
          <w:rFonts w:ascii="Consolas" w:hAnsi="Consolas"/>
          <w:color w:val="808080"/>
          <w:sz w:val="21"/>
          <w:szCs w:val="21"/>
        </w:rPr>
        <w:t>&gt;</w:t>
      </w:r>
      <w:r w:rsidRPr="00D35025">
        <w:rPr>
          <w:rFonts w:ascii="Consolas" w:hAnsi="Consolas"/>
          <w:color w:val="CCCCCC"/>
          <w:sz w:val="21"/>
          <w:szCs w:val="21"/>
        </w:rPr>
        <w:t>The Counter1 Increase</w:t>
      </w:r>
      <w:r w:rsidRPr="00D35025">
        <w:rPr>
          <w:rFonts w:ascii="Consolas" w:hAnsi="Consolas"/>
          <w:color w:val="808080"/>
          <w:sz w:val="21"/>
          <w:szCs w:val="21"/>
        </w:rPr>
        <w:t>&lt;/</w:t>
      </w:r>
      <w:r w:rsidRPr="00D35025">
        <w:rPr>
          <w:rFonts w:ascii="Consolas" w:hAnsi="Consolas"/>
          <w:color w:val="569CD6"/>
          <w:sz w:val="21"/>
          <w:szCs w:val="21"/>
        </w:rPr>
        <w:t>h1</w:t>
      </w:r>
      <w:r w:rsidRPr="00D35025">
        <w:rPr>
          <w:rFonts w:ascii="Consolas" w:hAnsi="Consolas"/>
          <w:color w:val="808080"/>
          <w:sz w:val="21"/>
          <w:szCs w:val="21"/>
        </w:rPr>
        <w:t>&gt;</w:t>
      </w:r>
    </w:p>
    <w:p w14:paraId="38631662"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808080"/>
          <w:sz w:val="21"/>
          <w:szCs w:val="21"/>
        </w:rPr>
        <w:t>&lt;</w:t>
      </w:r>
      <w:proofErr w:type="spellStart"/>
      <w:r w:rsidRPr="00D35025">
        <w:rPr>
          <w:rFonts w:ascii="Consolas" w:hAnsi="Consolas"/>
          <w:color w:val="569CD6"/>
          <w:sz w:val="21"/>
          <w:szCs w:val="21"/>
        </w:rPr>
        <w:t>hr</w:t>
      </w:r>
      <w:proofErr w:type="spellEnd"/>
      <w:r w:rsidRPr="00D35025">
        <w:rPr>
          <w:rFonts w:ascii="Consolas" w:hAnsi="Consolas"/>
          <w:color w:val="CCCCCC"/>
          <w:sz w:val="21"/>
          <w:szCs w:val="21"/>
        </w:rPr>
        <w:t xml:space="preserve"> </w:t>
      </w:r>
      <w:r w:rsidRPr="00D35025">
        <w:rPr>
          <w:rFonts w:ascii="Consolas" w:hAnsi="Consolas"/>
          <w:color w:val="808080"/>
          <w:sz w:val="21"/>
          <w:szCs w:val="21"/>
        </w:rPr>
        <w:t>/&gt;</w:t>
      </w:r>
    </w:p>
    <w:p w14:paraId="4C5E71DC"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569CD6"/>
          <w:sz w:val="21"/>
          <w:szCs w:val="21"/>
        </w:rPr>
        <w:t>{</w:t>
      </w:r>
      <w:r w:rsidRPr="00D35025">
        <w:rPr>
          <w:rFonts w:ascii="Consolas" w:hAnsi="Consolas"/>
          <w:color w:val="4FC1FF"/>
          <w:sz w:val="21"/>
          <w:szCs w:val="21"/>
        </w:rPr>
        <w:t>counter1</w:t>
      </w:r>
      <w:r w:rsidRPr="00D35025">
        <w:rPr>
          <w:rFonts w:ascii="Consolas" w:hAnsi="Consolas"/>
          <w:color w:val="569CD6"/>
          <w:sz w:val="21"/>
          <w:szCs w:val="21"/>
        </w:rPr>
        <w:t>}</w:t>
      </w:r>
    </w:p>
    <w:p w14:paraId="5E42F0F8" w14:textId="77777777" w:rsidR="00D35025" w:rsidRPr="00D35025" w:rsidRDefault="00D35025" w:rsidP="00D35025">
      <w:pPr>
        <w:shd w:val="clear" w:color="auto" w:fill="1F1F1F"/>
        <w:spacing w:line="285" w:lineRule="atLeast"/>
        <w:rPr>
          <w:rFonts w:ascii="Consolas" w:hAnsi="Consolas"/>
          <w:color w:val="CCCCCC"/>
          <w:sz w:val="21"/>
          <w:szCs w:val="21"/>
        </w:rPr>
      </w:pPr>
    </w:p>
    <w:p w14:paraId="49233116"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808080"/>
          <w:sz w:val="21"/>
          <w:szCs w:val="21"/>
        </w:rPr>
        <w:t>&lt;</w:t>
      </w:r>
      <w:r w:rsidRPr="00D35025">
        <w:rPr>
          <w:rFonts w:ascii="Consolas" w:hAnsi="Consolas"/>
          <w:color w:val="569CD6"/>
          <w:sz w:val="21"/>
          <w:szCs w:val="21"/>
        </w:rPr>
        <w:t>button</w:t>
      </w:r>
      <w:r w:rsidRPr="00D35025">
        <w:rPr>
          <w:rFonts w:ascii="Consolas" w:hAnsi="Consolas"/>
          <w:color w:val="CCCCCC"/>
          <w:sz w:val="21"/>
          <w:szCs w:val="21"/>
        </w:rPr>
        <w:t xml:space="preserve"> </w:t>
      </w:r>
      <w:r w:rsidRPr="00D35025">
        <w:rPr>
          <w:rFonts w:ascii="Consolas" w:hAnsi="Consolas"/>
          <w:color w:val="9CDCFE"/>
          <w:sz w:val="21"/>
          <w:szCs w:val="21"/>
        </w:rPr>
        <w:t>style</w:t>
      </w:r>
      <w:r w:rsidRPr="00D35025">
        <w:rPr>
          <w:rFonts w:ascii="Consolas" w:hAnsi="Consolas"/>
          <w:color w:val="CCCCCC"/>
          <w:sz w:val="21"/>
          <w:szCs w:val="21"/>
        </w:rPr>
        <w:t xml:space="preserve"> </w:t>
      </w:r>
      <w:r w:rsidRPr="00D35025">
        <w:rPr>
          <w:rFonts w:ascii="Consolas" w:hAnsi="Consolas"/>
          <w:color w:val="D4D4D4"/>
          <w:sz w:val="21"/>
          <w:szCs w:val="21"/>
        </w:rPr>
        <w:t>=</w:t>
      </w:r>
      <w:r w:rsidRPr="00D35025">
        <w:rPr>
          <w:rFonts w:ascii="Consolas" w:hAnsi="Consolas"/>
          <w:color w:val="CCCCCC"/>
          <w:sz w:val="21"/>
          <w:szCs w:val="21"/>
        </w:rPr>
        <w:t xml:space="preserve"> </w:t>
      </w:r>
      <w:proofErr w:type="gramStart"/>
      <w:r w:rsidRPr="00D35025">
        <w:rPr>
          <w:rFonts w:ascii="Consolas" w:hAnsi="Consolas"/>
          <w:color w:val="569CD6"/>
          <w:sz w:val="21"/>
          <w:szCs w:val="21"/>
        </w:rPr>
        <w:t>{</w:t>
      </w:r>
      <w:r w:rsidRPr="00D35025">
        <w:rPr>
          <w:rFonts w:ascii="Consolas" w:hAnsi="Consolas"/>
          <w:color w:val="D4D4D4"/>
          <w:sz w:val="21"/>
          <w:szCs w:val="21"/>
        </w:rPr>
        <w:t xml:space="preserve">{ </w:t>
      </w:r>
      <w:proofErr w:type="spellStart"/>
      <w:r w:rsidRPr="00D35025">
        <w:rPr>
          <w:rFonts w:ascii="Consolas" w:hAnsi="Consolas"/>
          <w:color w:val="9CDCFE"/>
          <w:sz w:val="21"/>
          <w:szCs w:val="21"/>
        </w:rPr>
        <w:t>marginTop</w:t>
      </w:r>
      <w:proofErr w:type="spellEnd"/>
      <w:proofErr w:type="gramEnd"/>
      <w:r w:rsidRPr="00D35025">
        <w:rPr>
          <w:rFonts w:ascii="Consolas" w:hAnsi="Consolas"/>
          <w:color w:val="9CDCFE"/>
          <w:sz w:val="21"/>
          <w:szCs w:val="21"/>
        </w:rPr>
        <w:t>:</w:t>
      </w:r>
      <w:r w:rsidRPr="00D35025">
        <w:rPr>
          <w:rFonts w:ascii="Consolas" w:hAnsi="Consolas"/>
          <w:color w:val="D4D4D4"/>
          <w:sz w:val="21"/>
          <w:szCs w:val="21"/>
        </w:rPr>
        <w:t xml:space="preserve"> </w:t>
      </w:r>
      <w:r w:rsidRPr="00D35025">
        <w:rPr>
          <w:rFonts w:ascii="Consolas" w:hAnsi="Consolas"/>
          <w:color w:val="CE9178"/>
          <w:sz w:val="21"/>
          <w:szCs w:val="21"/>
        </w:rPr>
        <w:t>'50px'</w:t>
      </w:r>
      <w:r w:rsidRPr="00D35025">
        <w:rPr>
          <w:rFonts w:ascii="Consolas" w:hAnsi="Consolas"/>
          <w:color w:val="D4D4D4"/>
          <w:sz w:val="21"/>
          <w:szCs w:val="21"/>
        </w:rPr>
        <w:t>}</w:t>
      </w:r>
      <w:r w:rsidRPr="00D35025">
        <w:rPr>
          <w:rFonts w:ascii="Consolas" w:hAnsi="Consolas"/>
          <w:color w:val="569CD6"/>
          <w:sz w:val="21"/>
          <w:szCs w:val="21"/>
        </w:rPr>
        <w:t>}</w:t>
      </w:r>
      <w:r w:rsidRPr="00D35025">
        <w:rPr>
          <w:rFonts w:ascii="Consolas" w:hAnsi="Consolas"/>
          <w:color w:val="CCCCCC"/>
          <w:sz w:val="21"/>
          <w:szCs w:val="21"/>
        </w:rPr>
        <w:t xml:space="preserve"> </w:t>
      </w:r>
      <w:proofErr w:type="spellStart"/>
      <w:r w:rsidRPr="00D35025">
        <w:rPr>
          <w:rFonts w:ascii="Consolas" w:hAnsi="Consolas"/>
          <w:color w:val="9CDCFE"/>
          <w:sz w:val="21"/>
          <w:szCs w:val="21"/>
        </w:rPr>
        <w:t>onClick</w:t>
      </w:r>
      <w:proofErr w:type="spellEnd"/>
      <w:r w:rsidRPr="00D35025">
        <w:rPr>
          <w:rFonts w:ascii="Consolas" w:hAnsi="Consolas"/>
          <w:color w:val="D4D4D4"/>
          <w:sz w:val="21"/>
          <w:szCs w:val="21"/>
        </w:rPr>
        <w:t>=</w:t>
      </w:r>
      <w:r w:rsidRPr="00D35025">
        <w:rPr>
          <w:rFonts w:ascii="Consolas" w:hAnsi="Consolas"/>
          <w:color w:val="569CD6"/>
          <w:sz w:val="21"/>
          <w:szCs w:val="21"/>
        </w:rPr>
        <w:t>{</w:t>
      </w:r>
      <w:r w:rsidRPr="00D35025">
        <w:rPr>
          <w:rFonts w:ascii="Consolas" w:hAnsi="Consolas"/>
          <w:color w:val="DCDCAA"/>
          <w:sz w:val="21"/>
          <w:szCs w:val="21"/>
        </w:rPr>
        <w:t>handleClick2</w:t>
      </w:r>
      <w:r w:rsidRPr="00D35025">
        <w:rPr>
          <w:rFonts w:ascii="Consolas" w:hAnsi="Consolas"/>
          <w:color w:val="569CD6"/>
          <w:sz w:val="21"/>
          <w:szCs w:val="21"/>
        </w:rPr>
        <w:t>}</w:t>
      </w:r>
      <w:r w:rsidRPr="00D35025">
        <w:rPr>
          <w:rFonts w:ascii="Consolas" w:hAnsi="Consolas"/>
          <w:color w:val="808080"/>
          <w:sz w:val="21"/>
          <w:szCs w:val="21"/>
        </w:rPr>
        <w:t>&gt;</w:t>
      </w:r>
      <w:r w:rsidRPr="00D35025">
        <w:rPr>
          <w:rFonts w:ascii="Consolas" w:hAnsi="Consolas"/>
          <w:color w:val="CCCCCC"/>
          <w:sz w:val="21"/>
          <w:szCs w:val="21"/>
        </w:rPr>
        <w:t>Click me2</w:t>
      </w:r>
      <w:r w:rsidRPr="00D35025">
        <w:rPr>
          <w:rFonts w:ascii="Consolas" w:hAnsi="Consolas"/>
          <w:color w:val="808080"/>
          <w:sz w:val="21"/>
          <w:szCs w:val="21"/>
        </w:rPr>
        <w:t>&lt;/</w:t>
      </w:r>
      <w:r w:rsidRPr="00D35025">
        <w:rPr>
          <w:rFonts w:ascii="Consolas" w:hAnsi="Consolas"/>
          <w:color w:val="569CD6"/>
          <w:sz w:val="21"/>
          <w:szCs w:val="21"/>
        </w:rPr>
        <w:t>button</w:t>
      </w:r>
      <w:r w:rsidRPr="00D35025">
        <w:rPr>
          <w:rFonts w:ascii="Consolas" w:hAnsi="Consolas"/>
          <w:color w:val="808080"/>
          <w:sz w:val="21"/>
          <w:szCs w:val="21"/>
        </w:rPr>
        <w:t>&gt;</w:t>
      </w:r>
    </w:p>
    <w:p w14:paraId="661EEE69"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808080"/>
          <w:sz w:val="21"/>
          <w:szCs w:val="21"/>
        </w:rPr>
        <w:t>&lt;</w:t>
      </w:r>
      <w:r w:rsidRPr="00D35025">
        <w:rPr>
          <w:rFonts w:ascii="Consolas" w:hAnsi="Consolas"/>
          <w:color w:val="569CD6"/>
          <w:sz w:val="21"/>
          <w:szCs w:val="21"/>
        </w:rPr>
        <w:t>h1</w:t>
      </w:r>
      <w:r w:rsidRPr="00D35025">
        <w:rPr>
          <w:rFonts w:ascii="Consolas" w:hAnsi="Consolas"/>
          <w:color w:val="808080"/>
          <w:sz w:val="21"/>
          <w:szCs w:val="21"/>
        </w:rPr>
        <w:t>&gt;</w:t>
      </w:r>
      <w:r w:rsidRPr="00D35025">
        <w:rPr>
          <w:rFonts w:ascii="Consolas" w:hAnsi="Consolas"/>
          <w:color w:val="CCCCCC"/>
          <w:sz w:val="21"/>
          <w:szCs w:val="21"/>
        </w:rPr>
        <w:t>The Counter2 Increase</w:t>
      </w:r>
      <w:r w:rsidRPr="00D35025">
        <w:rPr>
          <w:rFonts w:ascii="Consolas" w:hAnsi="Consolas"/>
          <w:color w:val="808080"/>
          <w:sz w:val="21"/>
          <w:szCs w:val="21"/>
        </w:rPr>
        <w:t>&lt;/</w:t>
      </w:r>
      <w:r w:rsidRPr="00D35025">
        <w:rPr>
          <w:rFonts w:ascii="Consolas" w:hAnsi="Consolas"/>
          <w:color w:val="569CD6"/>
          <w:sz w:val="21"/>
          <w:szCs w:val="21"/>
        </w:rPr>
        <w:t>h1</w:t>
      </w:r>
      <w:r w:rsidRPr="00D35025">
        <w:rPr>
          <w:rFonts w:ascii="Consolas" w:hAnsi="Consolas"/>
          <w:color w:val="808080"/>
          <w:sz w:val="21"/>
          <w:szCs w:val="21"/>
        </w:rPr>
        <w:t>&gt;</w:t>
      </w:r>
    </w:p>
    <w:p w14:paraId="4BAD0EAE"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808080"/>
          <w:sz w:val="21"/>
          <w:szCs w:val="21"/>
        </w:rPr>
        <w:t>&lt;</w:t>
      </w:r>
      <w:proofErr w:type="spellStart"/>
      <w:r w:rsidRPr="00D35025">
        <w:rPr>
          <w:rFonts w:ascii="Consolas" w:hAnsi="Consolas"/>
          <w:color w:val="569CD6"/>
          <w:sz w:val="21"/>
          <w:szCs w:val="21"/>
        </w:rPr>
        <w:t>hr</w:t>
      </w:r>
      <w:proofErr w:type="spellEnd"/>
      <w:r w:rsidRPr="00D35025">
        <w:rPr>
          <w:rFonts w:ascii="Consolas" w:hAnsi="Consolas"/>
          <w:color w:val="CCCCCC"/>
          <w:sz w:val="21"/>
          <w:szCs w:val="21"/>
        </w:rPr>
        <w:t xml:space="preserve"> </w:t>
      </w:r>
      <w:r w:rsidRPr="00D35025">
        <w:rPr>
          <w:rFonts w:ascii="Consolas" w:hAnsi="Consolas"/>
          <w:color w:val="808080"/>
          <w:sz w:val="21"/>
          <w:szCs w:val="21"/>
        </w:rPr>
        <w:t>/&gt;</w:t>
      </w:r>
    </w:p>
    <w:p w14:paraId="49190F90"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569CD6"/>
          <w:sz w:val="21"/>
          <w:szCs w:val="21"/>
        </w:rPr>
        <w:t>{</w:t>
      </w:r>
      <w:r w:rsidRPr="00D35025">
        <w:rPr>
          <w:rFonts w:ascii="Consolas" w:hAnsi="Consolas"/>
          <w:color w:val="4FC1FF"/>
          <w:sz w:val="21"/>
          <w:szCs w:val="21"/>
        </w:rPr>
        <w:t>counter2</w:t>
      </w:r>
      <w:r w:rsidRPr="00D35025">
        <w:rPr>
          <w:rFonts w:ascii="Consolas" w:hAnsi="Consolas"/>
          <w:color w:val="569CD6"/>
          <w:sz w:val="21"/>
          <w:szCs w:val="21"/>
        </w:rPr>
        <w:t>}</w:t>
      </w:r>
    </w:p>
    <w:p w14:paraId="6176E5CC"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xml:space="preserve">        </w:t>
      </w:r>
      <w:r w:rsidRPr="00D35025">
        <w:rPr>
          <w:rFonts w:ascii="Consolas" w:hAnsi="Consolas"/>
          <w:color w:val="808080"/>
          <w:sz w:val="21"/>
          <w:szCs w:val="21"/>
        </w:rPr>
        <w:t>&lt;/</w:t>
      </w:r>
      <w:r w:rsidRPr="00D35025">
        <w:rPr>
          <w:rFonts w:ascii="Consolas" w:hAnsi="Consolas"/>
          <w:color w:val="569CD6"/>
          <w:sz w:val="21"/>
          <w:szCs w:val="21"/>
        </w:rPr>
        <w:t>div</w:t>
      </w:r>
      <w:r w:rsidRPr="00D35025">
        <w:rPr>
          <w:rFonts w:ascii="Consolas" w:hAnsi="Consolas"/>
          <w:color w:val="808080"/>
          <w:sz w:val="21"/>
          <w:szCs w:val="21"/>
        </w:rPr>
        <w:t>&gt;</w:t>
      </w:r>
    </w:p>
    <w:p w14:paraId="295A9ED3"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    )</w:t>
      </w:r>
    </w:p>
    <w:p w14:paraId="148BC4B8"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CCCCC"/>
          <w:sz w:val="21"/>
          <w:szCs w:val="21"/>
        </w:rPr>
        <w:t>}</w:t>
      </w:r>
    </w:p>
    <w:p w14:paraId="510685EF" w14:textId="77777777" w:rsidR="00D35025" w:rsidRPr="00D35025" w:rsidRDefault="00D35025" w:rsidP="00D35025">
      <w:pPr>
        <w:shd w:val="clear" w:color="auto" w:fill="1F1F1F"/>
        <w:spacing w:line="285" w:lineRule="atLeast"/>
        <w:rPr>
          <w:rFonts w:ascii="Consolas" w:hAnsi="Consolas"/>
          <w:color w:val="CCCCCC"/>
          <w:sz w:val="21"/>
          <w:szCs w:val="21"/>
        </w:rPr>
      </w:pPr>
      <w:r w:rsidRPr="00D35025">
        <w:rPr>
          <w:rFonts w:ascii="Consolas" w:hAnsi="Consolas"/>
          <w:color w:val="C586C0"/>
          <w:sz w:val="21"/>
          <w:szCs w:val="21"/>
        </w:rPr>
        <w:t>export</w:t>
      </w:r>
      <w:r w:rsidRPr="00D35025">
        <w:rPr>
          <w:rFonts w:ascii="Consolas" w:hAnsi="Consolas"/>
          <w:color w:val="CCCCCC"/>
          <w:sz w:val="21"/>
          <w:szCs w:val="21"/>
        </w:rPr>
        <w:t xml:space="preserve"> </w:t>
      </w:r>
      <w:r w:rsidRPr="00D35025">
        <w:rPr>
          <w:rFonts w:ascii="Consolas" w:hAnsi="Consolas"/>
          <w:color w:val="C586C0"/>
          <w:sz w:val="21"/>
          <w:szCs w:val="21"/>
        </w:rPr>
        <w:t>default</w:t>
      </w:r>
      <w:r w:rsidRPr="00D35025">
        <w:rPr>
          <w:rFonts w:ascii="Consolas" w:hAnsi="Consolas"/>
          <w:color w:val="CCCCCC"/>
          <w:sz w:val="21"/>
          <w:szCs w:val="21"/>
        </w:rPr>
        <w:t xml:space="preserve"> </w:t>
      </w:r>
      <w:r w:rsidRPr="00D35025">
        <w:rPr>
          <w:rFonts w:ascii="Consolas" w:hAnsi="Consolas"/>
          <w:color w:val="DCDCAA"/>
          <w:sz w:val="21"/>
          <w:szCs w:val="21"/>
        </w:rPr>
        <w:t>Hookdemo2</w:t>
      </w:r>
      <w:r w:rsidRPr="00D35025">
        <w:rPr>
          <w:rFonts w:ascii="Consolas" w:hAnsi="Consolas"/>
          <w:color w:val="CCCCCC"/>
          <w:sz w:val="21"/>
          <w:szCs w:val="21"/>
        </w:rPr>
        <w:t>;</w:t>
      </w:r>
    </w:p>
    <w:p w14:paraId="4B9C6AAE" w14:textId="77777777" w:rsidR="00D35025" w:rsidRDefault="00D35025" w:rsidP="00D35025">
      <w:pPr>
        <w:rPr>
          <w:rFonts w:eastAsia="Arial"/>
        </w:rPr>
      </w:pPr>
    </w:p>
    <w:p w14:paraId="500F46BC" w14:textId="77777777" w:rsidR="001A6827" w:rsidRDefault="001A6827" w:rsidP="00D35025">
      <w:pPr>
        <w:rPr>
          <w:rFonts w:eastAsia="Arial"/>
        </w:rPr>
      </w:pPr>
    </w:p>
    <w:p w14:paraId="6E1BA247" w14:textId="42B287AF" w:rsidR="001A6827" w:rsidRDefault="001A6827" w:rsidP="00D35025">
      <w:pPr>
        <w:rPr>
          <w:rFonts w:eastAsia="Arial"/>
        </w:rPr>
      </w:pPr>
      <w:r>
        <w:rPr>
          <w:rFonts w:eastAsia="Arial"/>
          <w:noProof/>
        </w:rPr>
        <w:lastRenderedPageBreak/>
        <w:drawing>
          <wp:inline distT="0" distB="0" distL="0" distR="0" wp14:anchorId="72F74B91" wp14:editId="76C6C64E">
            <wp:extent cx="6191885" cy="3081655"/>
            <wp:effectExtent l="0" t="0" r="0" b="4445"/>
            <wp:docPr id="815069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885" cy="3081655"/>
                    </a:xfrm>
                    <a:prstGeom prst="rect">
                      <a:avLst/>
                    </a:prstGeom>
                    <a:noFill/>
                    <a:ln>
                      <a:noFill/>
                    </a:ln>
                  </pic:spPr>
                </pic:pic>
              </a:graphicData>
            </a:graphic>
          </wp:inline>
        </w:drawing>
      </w:r>
    </w:p>
    <w:p w14:paraId="2C368051" w14:textId="77777777" w:rsidR="001A6827" w:rsidRDefault="001A6827" w:rsidP="00D35025">
      <w:pPr>
        <w:rPr>
          <w:rFonts w:eastAsia="Arial"/>
        </w:rPr>
      </w:pPr>
    </w:p>
    <w:p w14:paraId="19294C3A" w14:textId="77777777" w:rsidR="001A6827" w:rsidRDefault="001A6827" w:rsidP="00D35025">
      <w:pPr>
        <w:rPr>
          <w:rFonts w:eastAsia="Arial"/>
        </w:rPr>
      </w:pPr>
    </w:p>
    <w:p w14:paraId="12DA3A6E" w14:textId="11D0E128" w:rsidR="001A6827" w:rsidRPr="001A6827" w:rsidRDefault="001A6827" w:rsidP="001A6827">
      <w:pPr>
        <w:pStyle w:val="ListParagraph"/>
        <w:numPr>
          <w:ilvl w:val="0"/>
          <w:numId w:val="62"/>
        </w:numPr>
        <w:rPr>
          <w:rFonts w:asciiTheme="minorHAnsi" w:eastAsia="Arial" w:hAnsiTheme="minorHAnsi" w:cstheme="minorHAnsi"/>
          <w:sz w:val="24"/>
          <w:szCs w:val="24"/>
        </w:rPr>
      </w:pPr>
      <w:r w:rsidRPr="001A6827">
        <w:rPr>
          <w:rFonts w:asciiTheme="minorHAnsi" w:eastAsia="Arial" w:hAnsiTheme="minorHAnsi" w:cstheme="minorHAnsi"/>
          <w:sz w:val="24"/>
          <w:szCs w:val="24"/>
        </w:rPr>
        <w:t xml:space="preserve">Now Call Hookdemo2 component in </w:t>
      </w:r>
      <w:r w:rsidRPr="001A6827">
        <w:rPr>
          <w:rFonts w:asciiTheme="minorHAnsi" w:eastAsia="Arial" w:hAnsiTheme="minorHAnsi" w:cstheme="minorHAnsi"/>
          <w:b/>
          <w:bCs/>
          <w:sz w:val="24"/>
          <w:szCs w:val="24"/>
        </w:rPr>
        <w:t>app.js</w:t>
      </w:r>
    </w:p>
    <w:p w14:paraId="6DD9AB90" w14:textId="77777777" w:rsidR="001A6827" w:rsidRDefault="001A6827" w:rsidP="001A6827">
      <w:pPr>
        <w:rPr>
          <w:rFonts w:asciiTheme="minorHAnsi" w:eastAsia="Arial" w:hAnsiTheme="minorHAnsi" w:cstheme="minorHAnsi"/>
          <w:sz w:val="24"/>
          <w:szCs w:val="24"/>
        </w:rPr>
      </w:pPr>
    </w:p>
    <w:p w14:paraId="3ACA97B0"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586C0"/>
          <w:sz w:val="21"/>
          <w:szCs w:val="21"/>
        </w:rPr>
        <w:t>import</w:t>
      </w:r>
      <w:r w:rsidRPr="001A6827">
        <w:rPr>
          <w:rFonts w:ascii="Consolas" w:hAnsi="Consolas"/>
          <w:color w:val="CCCCCC"/>
          <w:sz w:val="21"/>
          <w:szCs w:val="21"/>
        </w:rPr>
        <w:t xml:space="preserve"> </w:t>
      </w:r>
      <w:r w:rsidRPr="001A6827">
        <w:rPr>
          <w:rFonts w:ascii="Consolas" w:hAnsi="Consolas"/>
          <w:color w:val="9CDCFE"/>
          <w:sz w:val="21"/>
          <w:szCs w:val="21"/>
        </w:rPr>
        <w:t>Hookdemo2</w:t>
      </w:r>
      <w:r w:rsidRPr="001A6827">
        <w:rPr>
          <w:rFonts w:ascii="Consolas" w:hAnsi="Consolas"/>
          <w:color w:val="CCCCCC"/>
          <w:sz w:val="21"/>
          <w:szCs w:val="21"/>
        </w:rPr>
        <w:t xml:space="preserve"> </w:t>
      </w:r>
      <w:r w:rsidRPr="001A6827">
        <w:rPr>
          <w:rFonts w:ascii="Consolas" w:hAnsi="Consolas"/>
          <w:color w:val="C586C0"/>
          <w:sz w:val="21"/>
          <w:szCs w:val="21"/>
        </w:rPr>
        <w:t>from</w:t>
      </w:r>
      <w:r w:rsidRPr="001A6827">
        <w:rPr>
          <w:rFonts w:ascii="Consolas" w:hAnsi="Consolas"/>
          <w:color w:val="CCCCCC"/>
          <w:sz w:val="21"/>
          <w:szCs w:val="21"/>
        </w:rPr>
        <w:t xml:space="preserve"> </w:t>
      </w:r>
      <w:proofErr w:type="gramStart"/>
      <w:r w:rsidRPr="001A6827">
        <w:rPr>
          <w:rFonts w:ascii="Consolas" w:hAnsi="Consolas"/>
          <w:color w:val="CE9178"/>
          <w:sz w:val="21"/>
          <w:szCs w:val="21"/>
        </w:rPr>
        <w:t>'./</w:t>
      </w:r>
      <w:proofErr w:type="gramEnd"/>
      <w:r w:rsidRPr="001A6827">
        <w:rPr>
          <w:rFonts w:ascii="Consolas" w:hAnsi="Consolas"/>
          <w:color w:val="CE9178"/>
          <w:sz w:val="21"/>
          <w:szCs w:val="21"/>
        </w:rPr>
        <w:t>component/Hookdemo2'</w:t>
      </w:r>
      <w:r w:rsidRPr="001A6827">
        <w:rPr>
          <w:rFonts w:ascii="Consolas" w:hAnsi="Consolas"/>
          <w:color w:val="CCCCCC"/>
          <w:sz w:val="21"/>
          <w:szCs w:val="21"/>
        </w:rPr>
        <w:t>;</w:t>
      </w:r>
    </w:p>
    <w:p w14:paraId="092A0259"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586C0"/>
          <w:sz w:val="21"/>
          <w:szCs w:val="21"/>
        </w:rPr>
        <w:t>import</w:t>
      </w:r>
      <w:r w:rsidRPr="001A6827">
        <w:rPr>
          <w:rFonts w:ascii="Consolas" w:hAnsi="Consolas"/>
          <w:color w:val="CCCCCC"/>
          <w:sz w:val="21"/>
          <w:szCs w:val="21"/>
        </w:rPr>
        <w:t xml:space="preserve"> </w:t>
      </w:r>
      <w:r w:rsidRPr="001A6827">
        <w:rPr>
          <w:rFonts w:ascii="Consolas" w:hAnsi="Consolas"/>
          <w:color w:val="9CDCFE"/>
          <w:sz w:val="21"/>
          <w:szCs w:val="21"/>
        </w:rPr>
        <w:t>Hookdemo1</w:t>
      </w:r>
      <w:r w:rsidRPr="001A6827">
        <w:rPr>
          <w:rFonts w:ascii="Consolas" w:hAnsi="Consolas"/>
          <w:color w:val="CCCCCC"/>
          <w:sz w:val="21"/>
          <w:szCs w:val="21"/>
        </w:rPr>
        <w:t xml:space="preserve"> </w:t>
      </w:r>
      <w:r w:rsidRPr="001A6827">
        <w:rPr>
          <w:rFonts w:ascii="Consolas" w:hAnsi="Consolas"/>
          <w:color w:val="C586C0"/>
          <w:sz w:val="21"/>
          <w:szCs w:val="21"/>
        </w:rPr>
        <w:t>from</w:t>
      </w:r>
      <w:r w:rsidRPr="001A6827">
        <w:rPr>
          <w:rFonts w:ascii="Consolas" w:hAnsi="Consolas"/>
          <w:color w:val="CCCCCC"/>
          <w:sz w:val="21"/>
          <w:szCs w:val="21"/>
        </w:rPr>
        <w:t xml:space="preserve"> </w:t>
      </w:r>
      <w:proofErr w:type="gramStart"/>
      <w:r w:rsidRPr="001A6827">
        <w:rPr>
          <w:rFonts w:ascii="Consolas" w:hAnsi="Consolas"/>
          <w:color w:val="CE9178"/>
          <w:sz w:val="21"/>
          <w:szCs w:val="21"/>
        </w:rPr>
        <w:t>'./</w:t>
      </w:r>
      <w:proofErr w:type="gramEnd"/>
      <w:r w:rsidRPr="001A6827">
        <w:rPr>
          <w:rFonts w:ascii="Consolas" w:hAnsi="Consolas"/>
          <w:color w:val="CE9178"/>
          <w:sz w:val="21"/>
          <w:szCs w:val="21"/>
        </w:rPr>
        <w:t>component/Hookdemo1'</w:t>
      </w:r>
      <w:r w:rsidRPr="001A6827">
        <w:rPr>
          <w:rFonts w:ascii="Consolas" w:hAnsi="Consolas"/>
          <w:color w:val="CCCCCC"/>
          <w:sz w:val="21"/>
          <w:szCs w:val="21"/>
        </w:rPr>
        <w:t>;</w:t>
      </w:r>
    </w:p>
    <w:p w14:paraId="2BA8C7C8" w14:textId="77777777" w:rsidR="001A6827" w:rsidRPr="001A6827" w:rsidRDefault="001A6827" w:rsidP="001A6827">
      <w:pPr>
        <w:shd w:val="clear" w:color="auto" w:fill="1F1F1F"/>
        <w:spacing w:line="285" w:lineRule="atLeast"/>
        <w:rPr>
          <w:rFonts w:ascii="Consolas" w:hAnsi="Consolas"/>
          <w:color w:val="CCCCCC"/>
          <w:sz w:val="21"/>
          <w:szCs w:val="21"/>
        </w:rPr>
      </w:pPr>
    </w:p>
    <w:p w14:paraId="05050705"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569CD6"/>
          <w:sz w:val="21"/>
          <w:szCs w:val="21"/>
        </w:rPr>
        <w:t>function</w:t>
      </w:r>
      <w:r w:rsidRPr="001A6827">
        <w:rPr>
          <w:rFonts w:ascii="Consolas" w:hAnsi="Consolas"/>
          <w:color w:val="CCCCCC"/>
          <w:sz w:val="21"/>
          <w:szCs w:val="21"/>
        </w:rPr>
        <w:t xml:space="preserve"> </w:t>
      </w:r>
      <w:proofErr w:type="gramStart"/>
      <w:r w:rsidRPr="001A6827">
        <w:rPr>
          <w:rFonts w:ascii="Consolas" w:hAnsi="Consolas"/>
          <w:color w:val="DCDCAA"/>
          <w:sz w:val="21"/>
          <w:szCs w:val="21"/>
        </w:rPr>
        <w:t>App</w:t>
      </w:r>
      <w:r w:rsidRPr="001A6827">
        <w:rPr>
          <w:rFonts w:ascii="Consolas" w:hAnsi="Consolas"/>
          <w:color w:val="CCCCCC"/>
          <w:sz w:val="21"/>
          <w:szCs w:val="21"/>
        </w:rPr>
        <w:t>(</w:t>
      </w:r>
      <w:proofErr w:type="gramEnd"/>
      <w:r w:rsidRPr="001A6827">
        <w:rPr>
          <w:rFonts w:ascii="Consolas" w:hAnsi="Consolas"/>
          <w:color w:val="CCCCCC"/>
          <w:sz w:val="21"/>
          <w:szCs w:val="21"/>
        </w:rPr>
        <w:t>) {</w:t>
      </w:r>
    </w:p>
    <w:p w14:paraId="2CEB099C" w14:textId="77777777" w:rsidR="001A6827" w:rsidRPr="001A6827" w:rsidRDefault="001A6827" w:rsidP="001A6827">
      <w:pPr>
        <w:shd w:val="clear" w:color="auto" w:fill="1F1F1F"/>
        <w:spacing w:line="285" w:lineRule="atLeast"/>
        <w:rPr>
          <w:rFonts w:ascii="Consolas" w:hAnsi="Consolas"/>
          <w:color w:val="CCCCCC"/>
          <w:sz w:val="21"/>
          <w:szCs w:val="21"/>
        </w:rPr>
      </w:pPr>
    </w:p>
    <w:p w14:paraId="4FDC6164"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 xml:space="preserve">  </w:t>
      </w:r>
      <w:r w:rsidRPr="001A6827">
        <w:rPr>
          <w:rFonts w:ascii="Consolas" w:hAnsi="Consolas"/>
          <w:color w:val="C586C0"/>
          <w:sz w:val="21"/>
          <w:szCs w:val="21"/>
        </w:rPr>
        <w:t>return</w:t>
      </w:r>
      <w:r w:rsidRPr="001A6827">
        <w:rPr>
          <w:rFonts w:ascii="Consolas" w:hAnsi="Consolas"/>
          <w:color w:val="CCCCCC"/>
          <w:sz w:val="21"/>
          <w:szCs w:val="21"/>
        </w:rPr>
        <w:t xml:space="preserve"> (</w:t>
      </w:r>
    </w:p>
    <w:p w14:paraId="54910A40"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 xml:space="preserve">    </w:t>
      </w:r>
    </w:p>
    <w:p w14:paraId="5B4319AE"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 xml:space="preserve">    </w:t>
      </w:r>
      <w:r w:rsidRPr="001A6827">
        <w:rPr>
          <w:rFonts w:ascii="Consolas" w:hAnsi="Consolas"/>
          <w:color w:val="808080"/>
          <w:sz w:val="21"/>
          <w:szCs w:val="21"/>
        </w:rPr>
        <w:t>&lt;</w:t>
      </w:r>
      <w:r w:rsidRPr="001A6827">
        <w:rPr>
          <w:rFonts w:ascii="Consolas" w:hAnsi="Consolas"/>
          <w:color w:val="569CD6"/>
          <w:sz w:val="21"/>
          <w:szCs w:val="21"/>
        </w:rPr>
        <w:t>div</w:t>
      </w:r>
      <w:r w:rsidRPr="001A6827">
        <w:rPr>
          <w:rFonts w:ascii="Consolas" w:hAnsi="Consolas"/>
          <w:color w:val="808080"/>
          <w:sz w:val="21"/>
          <w:szCs w:val="21"/>
        </w:rPr>
        <w:t>&gt;</w:t>
      </w:r>
    </w:p>
    <w:p w14:paraId="383D1FA6"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 xml:space="preserve">  </w:t>
      </w:r>
    </w:p>
    <w:p w14:paraId="1BF3EB50"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 xml:space="preserve">  </w:t>
      </w:r>
      <w:r w:rsidRPr="001A6827">
        <w:rPr>
          <w:rFonts w:ascii="Consolas" w:hAnsi="Consolas"/>
          <w:color w:val="808080"/>
          <w:sz w:val="21"/>
          <w:szCs w:val="21"/>
        </w:rPr>
        <w:t>&lt;</w:t>
      </w:r>
      <w:r w:rsidRPr="001A6827">
        <w:rPr>
          <w:rFonts w:ascii="Consolas" w:hAnsi="Consolas"/>
          <w:color w:val="CCCCCC"/>
          <w:sz w:val="21"/>
          <w:szCs w:val="21"/>
        </w:rPr>
        <w:t xml:space="preserve"> </w:t>
      </w:r>
      <w:r w:rsidRPr="001A6827">
        <w:rPr>
          <w:rFonts w:ascii="Consolas" w:hAnsi="Consolas"/>
          <w:color w:val="4EC9B0"/>
          <w:sz w:val="21"/>
          <w:szCs w:val="21"/>
        </w:rPr>
        <w:t>Hookdemo2</w:t>
      </w:r>
      <w:r w:rsidRPr="001A6827">
        <w:rPr>
          <w:rFonts w:ascii="Consolas" w:hAnsi="Consolas"/>
          <w:color w:val="CCCCCC"/>
          <w:sz w:val="21"/>
          <w:szCs w:val="21"/>
        </w:rPr>
        <w:t xml:space="preserve"> </w:t>
      </w:r>
      <w:r w:rsidRPr="001A6827">
        <w:rPr>
          <w:rFonts w:ascii="Consolas" w:hAnsi="Consolas"/>
          <w:color w:val="808080"/>
          <w:sz w:val="21"/>
          <w:szCs w:val="21"/>
        </w:rPr>
        <w:t>/&gt;</w:t>
      </w:r>
      <w:r w:rsidRPr="001A6827">
        <w:rPr>
          <w:rFonts w:ascii="Consolas" w:hAnsi="Consolas"/>
          <w:color w:val="CCCCCC"/>
          <w:sz w:val="21"/>
          <w:szCs w:val="21"/>
        </w:rPr>
        <w:t xml:space="preserve"> </w:t>
      </w:r>
    </w:p>
    <w:p w14:paraId="779724E4"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 xml:space="preserve">    </w:t>
      </w:r>
      <w:r w:rsidRPr="001A6827">
        <w:rPr>
          <w:rFonts w:ascii="Consolas" w:hAnsi="Consolas"/>
          <w:color w:val="808080"/>
          <w:sz w:val="21"/>
          <w:szCs w:val="21"/>
        </w:rPr>
        <w:t>&lt;/</w:t>
      </w:r>
      <w:r w:rsidRPr="001A6827">
        <w:rPr>
          <w:rFonts w:ascii="Consolas" w:hAnsi="Consolas"/>
          <w:color w:val="569CD6"/>
          <w:sz w:val="21"/>
          <w:szCs w:val="21"/>
        </w:rPr>
        <w:t>div</w:t>
      </w:r>
      <w:r w:rsidRPr="001A6827">
        <w:rPr>
          <w:rFonts w:ascii="Consolas" w:hAnsi="Consolas"/>
          <w:color w:val="808080"/>
          <w:sz w:val="21"/>
          <w:szCs w:val="21"/>
        </w:rPr>
        <w:t>&gt;</w:t>
      </w:r>
    </w:p>
    <w:p w14:paraId="7C6F2DF2"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 xml:space="preserve">    </w:t>
      </w:r>
    </w:p>
    <w:p w14:paraId="50428523"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  );</w:t>
      </w:r>
    </w:p>
    <w:p w14:paraId="22FA8308"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CCCCC"/>
          <w:sz w:val="21"/>
          <w:szCs w:val="21"/>
        </w:rPr>
        <w:t>}</w:t>
      </w:r>
    </w:p>
    <w:p w14:paraId="7F819249" w14:textId="77777777" w:rsidR="001A6827" w:rsidRPr="001A6827" w:rsidRDefault="001A6827" w:rsidP="001A6827">
      <w:pPr>
        <w:shd w:val="clear" w:color="auto" w:fill="1F1F1F"/>
        <w:spacing w:line="285" w:lineRule="atLeast"/>
        <w:rPr>
          <w:rFonts w:ascii="Consolas" w:hAnsi="Consolas"/>
          <w:color w:val="CCCCCC"/>
          <w:sz w:val="21"/>
          <w:szCs w:val="21"/>
        </w:rPr>
      </w:pPr>
    </w:p>
    <w:p w14:paraId="28D5E631" w14:textId="77777777" w:rsidR="001A6827" w:rsidRPr="001A6827" w:rsidRDefault="001A6827" w:rsidP="001A6827">
      <w:pPr>
        <w:shd w:val="clear" w:color="auto" w:fill="1F1F1F"/>
        <w:spacing w:line="285" w:lineRule="atLeast"/>
        <w:rPr>
          <w:rFonts w:ascii="Consolas" w:hAnsi="Consolas"/>
          <w:color w:val="CCCCCC"/>
          <w:sz w:val="21"/>
          <w:szCs w:val="21"/>
        </w:rPr>
      </w:pPr>
      <w:r w:rsidRPr="001A6827">
        <w:rPr>
          <w:rFonts w:ascii="Consolas" w:hAnsi="Consolas"/>
          <w:color w:val="C586C0"/>
          <w:sz w:val="21"/>
          <w:szCs w:val="21"/>
        </w:rPr>
        <w:t>export</w:t>
      </w:r>
      <w:r w:rsidRPr="001A6827">
        <w:rPr>
          <w:rFonts w:ascii="Consolas" w:hAnsi="Consolas"/>
          <w:color w:val="CCCCCC"/>
          <w:sz w:val="21"/>
          <w:szCs w:val="21"/>
        </w:rPr>
        <w:t xml:space="preserve"> </w:t>
      </w:r>
      <w:r w:rsidRPr="001A6827">
        <w:rPr>
          <w:rFonts w:ascii="Consolas" w:hAnsi="Consolas"/>
          <w:color w:val="C586C0"/>
          <w:sz w:val="21"/>
          <w:szCs w:val="21"/>
        </w:rPr>
        <w:t>default</w:t>
      </w:r>
      <w:r w:rsidRPr="001A6827">
        <w:rPr>
          <w:rFonts w:ascii="Consolas" w:hAnsi="Consolas"/>
          <w:color w:val="CCCCCC"/>
          <w:sz w:val="21"/>
          <w:szCs w:val="21"/>
        </w:rPr>
        <w:t xml:space="preserve"> </w:t>
      </w:r>
      <w:r w:rsidRPr="001A6827">
        <w:rPr>
          <w:rFonts w:ascii="Consolas" w:hAnsi="Consolas"/>
          <w:color w:val="DCDCAA"/>
          <w:sz w:val="21"/>
          <w:szCs w:val="21"/>
        </w:rPr>
        <w:t>App</w:t>
      </w:r>
      <w:r w:rsidRPr="001A6827">
        <w:rPr>
          <w:rFonts w:ascii="Consolas" w:hAnsi="Consolas"/>
          <w:color w:val="CCCCCC"/>
          <w:sz w:val="21"/>
          <w:szCs w:val="21"/>
        </w:rPr>
        <w:t>;</w:t>
      </w:r>
    </w:p>
    <w:p w14:paraId="3EEED6F3" w14:textId="77777777" w:rsidR="001A6827" w:rsidRDefault="001A6827" w:rsidP="001A6827">
      <w:pPr>
        <w:rPr>
          <w:rFonts w:asciiTheme="minorHAnsi" w:eastAsia="Arial" w:hAnsiTheme="minorHAnsi" w:cstheme="minorHAnsi"/>
          <w:sz w:val="24"/>
          <w:szCs w:val="24"/>
        </w:rPr>
      </w:pPr>
    </w:p>
    <w:p w14:paraId="22B46424" w14:textId="77777777" w:rsidR="001A6827" w:rsidRDefault="001A6827" w:rsidP="001A6827">
      <w:pPr>
        <w:rPr>
          <w:rFonts w:asciiTheme="minorHAnsi" w:eastAsia="Arial" w:hAnsiTheme="minorHAnsi" w:cstheme="minorHAnsi"/>
          <w:sz w:val="24"/>
          <w:szCs w:val="24"/>
        </w:rPr>
      </w:pPr>
    </w:p>
    <w:p w14:paraId="2C33B8CF" w14:textId="33F5D590" w:rsidR="001A6827" w:rsidRDefault="001A6827" w:rsidP="001A6827">
      <w:pPr>
        <w:rPr>
          <w:rFonts w:asciiTheme="minorHAnsi" w:eastAsia="Arial" w:hAnsiTheme="minorHAnsi" w:cstheme="minorHAnsi"/>
          <w:sz w:val="24"/>
          <w:szCs w:val="24"/>
        </w:rPr>
      </w:pPr>
      <w:r w:rsidRPr="001A6827">
        <w:rPr>
          <w:rFonts w:asciiTheme="minorHAnsi" w:eastAsia="Arial" w:hAnsiTheme="minorHAnsi" w:cstheme="minorHAnsi"/>
          <w:sz w:val="24"/>
          <w:szCs w:val="24"/>
        </w:rPr>
        <w:lastRenderedPageBreak/>
        <w:drawing>
          <wp:inline distT="0" distB="0" distL="0" distR="0" wp14:anchorId="790EB872" wp14:editId="210B9FA0">
            <wp:extent cx="6197600" cy="3302000"/>
            <wp:effectExtent l="0" t="0" r="0" b="0"/>
            <wp:docPr id="111850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01711" name=""/>
                    <pic:cNvPicPr/>
                  </pic:nvPicPr>
                  <pic:blipFill>
                    <a:blip r:embed="rId17"/>
                    <a:stretch>
                      <a:fillRect/>
                    </a:stretch>
                  </pic:blipFill>
                  <pic:spPr>
                    <a:xfrm>
                      <a:off x="0" y="0"/>
                      <a:ext cx="6197600" cy="3302000"/>
                    </a:xfrm>
                    <a:prstGeom prst="rect">
                      <a:avLst/>
                    </a:prstGeom>
                  </pic:spPr>
                </pic:pic>
              </a:graphicData>
            </a:graphic>
          </wp:inline>
        </w:drawing>
      </w:r>
    </w:p>
    <w:p w14:paraId="12EC3B7F" w14:textId="77777777" w:rsidR="001A6827" w:rsidRDefault="001A6827" w:rsidP="001A6827">
      <w:pPr>
        <w:rPr>
          <w:rFonts w:asciiTheme="minorHAnsi" w:eastAsia="Arial" w:hAnsiTheme="minorHAnsi" w:cstheme="minorHAnsi"/>
          <w:sz w:val="24"/>
          <w:szCs w:val="24"/>
        </w:rPr>
      </w:pPr>
    </w:p>
    <w:p w14:paraId="75200790" w14:textId="0FFA7890" w:rsidR="001A6827" w:rsidRDefault="001A6827" w:rsidP="001A6827">
      <w:pPr>
        <w:rPr>
          <w:rFonts w:asciiTheme="minorHAnsi" w:eastAsia="Arial" w:hAnsiTheme="minorHAnsi" w:cstheme="minorHAnsi"/>
          <w:sz w:val="24"/>
          <w:szCs w:val="24"/>
        </w:rPr>
      </w:pPr>
      <w:r>
        <w:rPr>
          <w:rFonts w:asciiTheme="minorHAnsi" w:eastAsia="Arial" w:hAnsiTheme="minorHAnsi" w:cstheme="minorHAnsi"/>
          <w:sz w:val="24"/>
          <w:szCs w:val="24"/>
        </w:rPr>
        <w:t>Now Save and Recompile it</w:t>
      </w:r>
    </w:p>
    <w:p w14:paraId="09BFAD33" w14:textId="77777777" w:rsidR="001A6827" w:rsidRDefault="001A6827" w:rsidP="001A6827">
      <w:pPr>
        <w:rPr>
          <w:rFonts w:asciiTheme="minorHAnsi" w:eastAsia="Arial" w:hAnsiTheme="minorHAnsi" w:cstheme="minorHAnsi"/>
          <w:sz w:val="24"/>
          <w:szCs w:val="24"/>
        </w:rPr>
      </w:pPr>
    </w:p>
    <w:p w14:paraId="75C4D3E8" w14:textId="735CCC4B" w:rsidR="001A6827" w:rsidRDefault="001A6827" w:rsidP="001A6827">
      <w:pPr>
        <w:rPr>
          <w:rFonts w:asciiTheme="minorHAnsi" w:eastAsia="Arial" w:hAnsiTheme="minorHAnsi" w:cstheme="minorHAnsi"/>
          <w:sz w:val="24"/>
          <w:szCs w:val="24"/>
        </w:rPr>
      </w:pPr>
      <w:r>
        <w:rPr>
          <w:rFonts w:asciiTheme="minorHAnsi" w:eastAsia="Arial" w:hAnsiTheme="minorHAnsi" w:cstheme="minorHAnsi"/>
          <w:sz w:val="24"/>
          <w:szCs w:val="24"/>
        </w:rPr>
        <w:t xml:space="preserve">When you click </w:t>
      </w:r>
      <w:proofErr w:type="spellStart"/>
      <w:r w:rsidRPr="001A6827">
        <w:rPr>
          <w:rFonts w:asciiTheme="minorHAnsi" w:eastAsia="Arial" w:hAnsiTheme="minorHAnsi" w:cstheme="minorHAnsi"/>
          <w:b/>
          <w:bCs/>
          <w:sz w:val="24"/>
          <w:szCs w:val="24"/>
        </w:rPr>
        <w:t>Click</w:t>
      </w:r>
      <w:proofErr w:type="spellEnd"/>
      <w:r w:rsidRPr="001A6827">
        <w:rPr>
          <w:rFonts w:asciiTheme="minorHAnsi" w:eastAsia="Arial" w:hAnsiTheme="minorHAnsi" w:cstheme="minorHAnsi"/>
          <w:b/>
          <w:bCs/>
          <w:sz w:val="24"/>
          <w:szCs w:val="24"/>
        </w:rPr>
        <w:t xml:space="preserve"> me</w:t>
      </w:r>
      <w:r>
        <w:rPr>
          <w:rFonts w:asciiTheme="minorHAnsi" w:eastAsia="Arial" w:hAnsiTheme="minorHAnsi" w:cstheme="minorHAnsi"/>
          <w:sz w:val="24"/>
          <w:szCs w:val="24"/>
        </w:rPr>
        <w:t xml:space="preserve"> </w:t>
      </w:r>
      <w:proofErr w:type="gramStart"/>
      <w:r>
        <w:rPr>
          <w:rFonts w:asciiTheme="minorHAnsi" w:eastAsia="Arial" w:hAnsiTheme="minorHAnsi" w:cstheme="minorHAnsi"/>
          <w:sz w:val="24"/>
          <w:szCs w:val="24"/>
        </w:rPr>
        <w:t>button ,</w:t>
      </w:r>
      <w:proofErr w:type="gramEnd"/>
      <w:r>
        <w:rPr>
          <w:rFonts w:asciiTheme="minorHAnsi" w:eastAsia="Arial" w:hAnsiTheme="minorHAnsi" w:cstheme="minorHAnsi"/>
          <w:sz w:val="24"/>
          <w:szCs w:val="24"/>
        </w:rPr>
        <w:t xml:space="preserve"> it </w:t>
      </w:r>
      <w:r w:rsidRPr="001A6827">
        <w:rPr>
          <w:rFonts w:asciiTheme="minorHAnsi" w:eastAsia="Arial" w:hAnsiTheme="minorHAnsi" w:cstheme="minorHAnsi"/>
          <w:b/>
          <w:bCs/>
          <w:sz w:val="24"/>
          <w:szCs w:val="24"/>
        </w:rPr>
        <w:t>increase</w:t>
      </w:r>
      <w:r>
        <w:rPr>
          <w:rFonts w:asciiTheme="minorHAnsi" w:eastAsia="Arial" w:hAnsiTheme="minorHAnsi" w:cstheme="minorHAnsi"/>
          <w:sz w:val="24"/>
          <w:szCs w:val="24"/>
        </w:rPr>
        <w:t xml:space="preserve"> the counter value and also in </w:t>
      </w:r>
      <w:r w:rsidRPr="001A6827">
        <w:rPr>
          <w:rFonts w:asciiTheme="minorHAnsi" w:eastAsia="Arial" w:hAnsiTheme="minorHAnsi" w:cstheme="minorHAnsi"/>
          <w:b/>
          <w:bCs/>
          <w:sz w:val="24"/>
          <w:szCs w:val="24"/>
        </w:rPr>
        <w:t>console log</w:t>
      </w:r>
      <w:r>
        <w:rPr>
          <w:rFonts w:asciiTheme="minorHAnsi" w:eastAsia="Arial" w:hAnsiTheme="minorHAnsi" w:cstheme="minorHAnsi"/>
          <w:sz w:val="24"/>
          <w:szCs w:val="24"/>
        </w:rPr>
        <w:t xml:space="preserve"> you can see no of time it effect </w:t>
      </w:r>
    </w:p>
    <w:p w14:paraId="556CCE38" w14:textId="77777777" w:rsidR="001A6827" w:rsidRDefault="001A6827" w:rsidP="001A6827">
      <w:pPr>
        <w:rPr>
          <w:rFonts w:asciiTheme="minorHAnsi" w:eastAsia="Arial" w:hAnsiTheme="minorHAnsi" w:cstheme="minorHAnsi"/>
          <w:sz w:val="24"/>
          <w:szCs w:val="24"/>
        </w:rPr>
      </w:pPr>
    </w:p>
    <w:p w14:paraId="30275065" w14:textId="77777777" w:rsidR="001A6827" w:rsidRDefault="001A6827" w:rsidP="001A6827">
      <w:pPr>
        <w:rPr>
          <w:rFonts w:asciiTheme="minorHAnsi" w:eastAsia="Arial" w:hAnsiTheme="minorHAnsi" w:cstheme="minorHAnsi"/>
          <w:sz w:val="24"/>
          <w:szCs w:val="24"/>
        </w:rPr>
      </w:pPr>
    </w:p>
    <w:p w14:paraId="33120C8A" w14:textId="77777777" w:rsidR="001A6827" w:rsidRDefault="001A6827" w:rsidP="001A6827">
      <w:pPr>
        <w:rPr>
          <w:rFonts w:asciiTheme="minorHAnsi" w:eastAsia="Arial" w:hAnsiTheme="minorHAnsi" w:cstheme="minorHAnsi"/>
          <w:sz w:val="24"/>
          <w:szCs w:val="24"/>
        </w:rPr>
      </w:pPr>
    </w:p>
    <w:p w14:paraId="4BF3CCDC" w14:textId="0CB0D8DD" w:rsidR="001A6827" w:rsidRDefault="001A6827" w:rsidP="001A6827">
      <w:pPr>
        <w:rPr>
          <w:rFonts w:asciiTheme="minorHAnsi" w:eastAsia="Arial" w:hAnsiTheme="minorHAnsi" w:cstheme="minorHAnsi"/>
          <w:sz w:val="24"/>
          <w:szCs w:val="24"/>
        </w:rPr>
      </w:pPr>
      <w:r>
        <w:rPr>
          <w:rFonts w:asciiTheme="minorHAnsi" w:eastAsia="Arial" w:hAnsiTheme="minorHAnsi" w:cstheme="minorHAnsi"/>
          <w:noProof/>
          <w:sz w:val="24"/>
          <w:szCs w:val="24"/>
        </w:rPr>
        <w:drawing>
          <wp:inline distT="0" distB="0" distL="0" distR="0" wp14:anchorId="0ABA567F" wp14:editId="06F09EA2">
            <wp:extent cx="6191885" cy="2066290"/>
            <wp:effectExtent l="0" t="0" r="0" b="0"/>
            <wp:docPr id="1492355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91885" cy="2066290"/>
                    </a:xfrm>
                    <a:prstGeom prst="rect">
                      <a:avLst/>
                    </a:prstGeom>
                    <a:noFill/>
                    <a:ln>
                      <a:noFill/>
                    </a:ln>
                  </pic:spPr>
                </pic:pic>
              </a:graphicData>
            </a:graphic>
          </wp:inline>
        </w:drawing>
      </w:r>
    </w:p>
    <w:p w14:paraId="208D6FFC" w14:textId="77777777" w:rsidR="001A6827" w:rsidRDefault="001A6827" w:rsidP="001A6827">
      <w:pPr>
        <w:rPr>
          <w:rFonts w:asciiTheme="minorHAnsi" w:eastAsia="Arial" w:hAnsiTheme="minorHAnsi" w:cstheme="minorHAnsi"/>
          <w:sz w:val="24"/>
          <w:szCs w:val="24"/>
        </w:rPr>
      </w:pPr>
    </w:p>
    <w:p w14:paraId="495068B5" w14:textId="77777777" w:rsidR="001A6827" w:rsidRDefault="001A6827" w:rsidP="001A6827">
      <w:pPr>
        <w:rPr>
          <w:rFonts w:asciiTheme="minorHAnsi" w:eastAsia="Arial" w:hAnsiTheme="minorHAnsi" w:cstheme="minorHAnsi"/>
          <w:sz w:val="24"/>
          <w:szCs w:val="24"/>
        </w:rPr>
      </w:pPr>
    </w:p>
    <w:p w14:paraId="6D85AA82" w14:textId="11BB9775" w:rsidR="001A6827" w:rsidRPr="001A6827" w:rsidRDefault="001A6827" w:rsidP="001A6827">
      <w:pPr>
        <w:rPr>
          <w:rFonts w:asciiTheme="minorHAnsi" w:eastAsia="Arial" w:hAnsiTheme="minorHAnsi" w:cstheme="minorHAnsi"/>
          <w:sz w:val="24"/>
          <w:szCs w:val="24"/>
        </w:rPr>
      </w:pPr>
      <w:r>
        <w:rPr>
          <w:rFonts w:asciiTheme="minorHAnsi" w:eastAsia="Arial" w:hAnsiTheme="minorHAnsi" w:cstheme="minorHAnsi"/>
          <w:noProof/>
          <w:sz w:val="24"/>
          <w:szCs w:val="24"/>
        </w:rPr>
        <w:drawing>
          <wp:inline distT="0" distB="0" distL="0" distR="0" wp14:anchorId="7C81F28E" wp14:editId="64AE1F38">
            <wp:extent cx="6191885" cy="1922145"/>
            <wp:effectExtent l="0" t="0" r="0" b="1905"/>
            <wp:docPr id="20346034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1885" cy="1922145"/>
                    </a:xfrm>
                    <a:prstGeom prst="rect">
                      <a:avLst/>
                    </a:prstGeom>
                    <a:noFill/>
                    <a:ln>
                      <a:noFill/>
                    </a:ln>
                  </pic:spPr>
                </pic:pic>
              </a:graphicData>
            </a:graphic>
          </wp:inline>
        </w:drawing>
      </w:r>
    </w:p>
    <w:p w14:paraId="434C3DD1" w14:textId="77777777" w:rsidR="00D35025" w:rsidRPr="00D45D9C" w:rsidRDefault="00D35025" w:rsidP="00D45D9C">
      <w:pPr>
        <w:rPr>
          <w:rFonts w:ascii="Calibri" w:eastAsia="Arial" w:hAnsi="Calibri" w:cs="Calibri"/>
          <w:sz w:val="24"/>
          <w:szCs w:val="24"/>
        </w:rPr>
      </w:pPr>
    </w:p>
    <w:p w14:paraId="4D5BEF52" w14:textId="77777777" w:rsidR="00D45D9C" w:rsidRDefault="00D45D9C" w:rsidP="00044C23">
      <w:pPr>
        <w:pStyle w:val="ListParagraph"/>
        <w:rPr>
          <w:rFonts w:eastAsia="Arial"/>
        </w:rPr>
      </w:pPr>
    </w:p>
    <w:p w14:paraId="5F94A9BF" w14:textId="77777777" w:rsidR="00044C23" w:rsidRPr="00044C23" w:rsidRDefault="00044C23" w:rsidP="00044C23">
      <w:pPr>
        <w:pStyle w:val="ListParagraph"/>
        <w:rPr>
          <w:rFonts w:eastAsia="Arial"/>
        </w:rPr>
      </w:pPr>
    </w:p>
    <w:sectPr w:rsidR="00044C23" w:rsidRPr="00044C23" w:rsidSect="007038F3">
      <w:headerReference w:type="default" r:id="rId20"/>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0AC55" w14:textId="77777777" w:rsidR="00201C10" w:rsidRDefault="00201C10">
      <w:r>
        <w:separator/>
      </w:r>
    </w:p>
  </w:endnote>
  <w:endnote w:type="continuationSeparator" w:id="0">
    <w:p w14:paraId="1D545B61" w14:textId="77777777" w:rsidR="00201C10" w:rsidRDefault="0020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CD650" w14:textId="77777777" w:rsidR="00201C10" w:rsidRDefault="00201C10">
      <w:r>
        <w:separator/>
      </w:r>
    </w:p>
  </w:footnote>
  <w:footnote w:type="continuationSeparator" w:id="0">
    <w:p w14:paraId="2C01293F" w14:textId="77777777" w:rsidR="00201C10" w:rsidRDefault="00201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1BE8"/>
    <w:multiLevelType w:val="hybridMultilevel"/>
    <w:tmpl w:val="798EAF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F0D6E"/>
    <w:multiLevelType w:val="hybridMultilevel"/>
    <w:tmpl w:val="75E6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377A"/>
    <w:multiLevelType w:val="hybridMultilevel"/>
    <w:tmpl w:val="F7F0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E041A"/>
    <w:multiLevelType w:val="multilevel"/>
    <w:tmpl w:val="F8F09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471F6"/>
    <w:multiLevelType w:val="multilevel"/>
    <w:tmpl w:val="8F2C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D63E7"/>
    <w:multiLevelType w:val="multilevel"/>
    <w:tmpl w:val="CE06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74E07"/>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63225"/>
    <w:multiLevelType w:val="multilevel"/>
    <w:tmpl w:val="C2E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00A79"/>
    <w:multiLevelType w:val="hybridMultilevel"/>
    <w:tmpl w:val="162C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433E"/>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7232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716AC"/>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36200"/>
    <w:multiLevelType w:val="multilevel"/>
    <w:tmpl w:val="BB64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B3BD9"/>
    <w:multiLevelType w:val="multilevel"/>
    <w:tmpl w:val="CA2C8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431B7"/>
    <w:multiLevelType w:val="multilevel"/>
    <w:tmpl w:val="D35A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A2BB4"/>
    <w:multiLevelType w:val="multilevel"/>
    <w:tmpl w:val="CB3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B6DBF"/>
    <w:multiLevelType w:val="multilevel"/>
    <w:tmpl w:val="211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8" w15:restartNumberingAfterBreak="0">
    <w:nsid w:val="435608BF"/>
    <w:multiLevelType w:val="hybridMultilevel"/>
    <w:tmpl w:val="6B9A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85D9F"/>
    <w:multiLevelType w:val="hybridMultilevel"/>
    <w:tmpl w:val="5A0E1F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04AF2"/>
    <w:multiLevelType w:val="multilevel"/>
    <w:tmpl w:val="B5D0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2416BA"/>
    <w:multiLevelType w:val="multilevel"/>
    <w:tmpl w:val="1DC44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6D68C4"/>
    <w:multiLevelType w:val="hybridMultilevel"/>
    <w:tmpl w:val="9AC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4240E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7C7E8B"/>
    <w:multiLevelType w:val="multilevel"/>
    <w:tmpl w:val="C1F0C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8419F"/>
    <w:multiLevelType w:val="hybridMultilevel"/>
    <w:tmpl w:val="672A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90257"/>
    <w:multiLevelType w:val="hybridMultilevel"/>
    <w:tmpl w:val="99DC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8506B"/>
    <w:multiLevelType w:val="hybridMultilevel"/>
    <w:tmpl w:val="C3121B50"/>
    <w:lvl w:ilvl="0" w:tplc="145439C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E2D5A"/>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C52DA0"/>
    <w:multiLevelType w:val="multilevel"/>
    <w:tmpl w:val="420E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C223E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F92A2F"/>
    <w:multiLevelType w:val="hybridMultilevel"/>
    <w:tmpl w:val="A84E2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912983"/>
    <w:multiLevelType w:val="hybridMultilevel"/>
    <w:tmpl w:val="6876EA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017736"/>
    <w:multiLevelType w:val="hybridMultilevel"/>
    <w:tmpl w:val="51104F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49450D"/>
    <w:multiLevelType w:val="multilevel"/>
    <w:tmpl w:val="9D0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B041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624614"/>
    <w:multiLevelType w:val="multilevel"/>
    <w:tmpl w:val="6A04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4D6D12"/>
    <w:multiLevelType w:val="hybridMultilevel"/>
    <w:tmpl w:val="BB7C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D31C1"/>
    <w:multiLevelType w:val="hybridMultilevel"/>
    <w:tmpl w:val="DAB0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675CE"/>
    <w:multiLevelType w:val="multilevel"/>
    <w:tmpl w:val="3CC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2D6086"/>
    <w:multiLevelType w:val="hybridMultilevel"/>
    <w:tmpl w:val="83EC8FDC"/>
    <w:lvl w:ilvl="0" w:tplc="145439C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6F29DB"/>
    <w:multiLevelType w:val="multilevel"/>
    <w:tmpl w:val="E242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5226">
    <w:abstractNumId w:val="17"/>
  </w:num>
  <w:num w:numId="2" w16cid:durableId="1435713782">
    <w:abstractNumId w:val="15"/>
  </w:num>
  <w:num w:numId="3" w16cid:durableId="218513052">
    <w:abstractNumId w:val="9"/>
  </w:num>
  <w:num w:numId="4" w16cid:durableId="1861622341">
    <w:abstractNumId w:val="30"/>
  </w:num>
  <w:num w:numId="5" w16cid:durableId="1812988237">
    <w:abstractNumId w:val="10"/>
  </w:num>
  <w:num w:numId="6" w16cid:durableId="1847282385">
    <w:abstractNumId w:val="35"/>
  </w:num>
  <w:num w:numId="7" w16cid:durableId="1265962800">
    <w:abstractNumId w:val="23"/>
  </w:num>
  <w:num w:numId="8" w16cid:durableId="619534975">
    <w:abstractNumId w:val="6"/>
  </w:num>
  <w:num w:numId="9" w16cid:durableId="278491274">
    <w:abstractNumId w:val="28"/>
  </w:num>
  <w:num w:numId="10" w16cid:durableId="2013143098">
    <w:abstractNumId w:val="11"/>
  </w:num>
  <w:num w:numId="11" w16cid:durableId="157308001">
    <w:abstractNumId w:val="13"/>
    <w:lvlOverride w:ilvl="0">
      <w:lvl w:ilvl="0">
        <w:numFmt w:val="decimal"/>
        <w:lvlText w:val="%1."/>
        <w:lvlJc w:val="left"/>
      </w:lvl>
    </w:lvlOverride>
  </w:num>
  <w:num w:numId="12" w16cid:durableId="230041395">
    <w:abstractNumId w:val="39"/>
  </w:num>
  <w:num w:numId="13" w16cid:durableId="1568687423">
    <w:abstractNumId w:val="17"/>
  </w:num>
  <w:num w:numId="14" w16cid:durableId="1006637546">
    <w:abstractNumId w:val="25"/>
  </w:num>
  <w:num w:numId="15" w16cid:durableId="795029960">
    <w:abstractNumId w:val="17"/>
  </w:num>
  <w:num w:numId="16" w16cid:durableId="20453210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3462700">
    <w:abstractNumId w:val="17"/>
  </w:num>
  <w:num w:numId="18" w16cid:durableId="570232993">
    <w:abstractNumId w:val="17"/>
  </w:num>
  <w:num w:numId="19" w16cid:durableId="304480543">
    <w:abstractNumId w:val="17"/>
  </w:num>
  <w:num w:numId="20" w16cid:durableId="815535392">
    <w:abstractNumId w:val="17"/>
  </w:num>
  <w:num w:numId="21" w16cid:durableId="2055612274">
    <w:abstractNumId w:val="17"/>
  </w:num>
  <w:num w:numId="22" w16cid:durableId="1215116738">
    <w:abstractNumId w:val="17"/>
  </w:num>
  <w:num w:numId="23" w16cid:durableId="181941863">
    <w:abstractNumId w:val="17"/>
  </w:num>
  <w:num w:numId="24" w16cid:durableId="1780564034">
    <w:abstractNumId w:val="41"/>
  </w:num>
  <w:num w:numId="25" w16cid:durableId="1924949926">
    <w:abstractNumId w:val="17"/>
  </w:num>
  <w:num w:numId="26" w16cid:durableId="1602182290">
    <w:abstractNumId w:val="17"/>
  </w:num>
  <w:num w:numId="27" w16cid:durableId="144588558">
    <w:abstractNumId w:val="36"/>
  </w:num>
  <w:num w:numId="28" w16cid:durableId="2000384494">
    <w:abstractNumId w:val="17"/>
  </w:num>
  <w:num w:numId="29" w16cid:durableId="1712194752">
    <w:abstractNumId w:val="26"/>
  </w:num>
  <w:num w:numId="30" w16cid:durableId="1892886929">
    <w:abstractNumId w:val="21"/>
  </w:num>
  <w:num w:numId="31" w16cid:durableId="445271263">
    <w:abstractNumId w:val="17"/>
  </w:num>
  <w:num w:numId="32" w16cid:durableId="1477919479">
    <w:abstractNumId w:val="34"/>
  </w:num>
  <w:num w:numId="33" w16cid:durableId="144854413">
    <w:abstractNumId w:val="31"/>
  </w:num>
  <w:num w:numId="34" w16cid:durableId="1679582366">
    <w:abstractNumId w:val="16"/>
  </w:num>
  <w:num w:numId="35" w16cid:durableId="488640319">
    <w:abstractNumId w:val="14"/>
  </w:num>
  <w:num w:numId="36" w16cid:durableId="136269098">
    <w:abstractNumId w:val="0"/>
  </w:num>
  <w:num w:numId="37" w16cid:durableId="1542593189">
    <w:abstractNumId w:val="32"/>
  </w:num>
  <w:num w:numId="38" w16cid:durableId="641037626">
    <w:abstractNumId w:val="33"/>
  </w:num>
  <w:num w:numId="39" w16cid:durableId="1910726264">
    <w:abstractNumId w:val="7"/>
  </w:num>
  <w:num w:numId="40" w16cid:durableId="2011718106">
    <w:abstractNumId w:val="29"/>
  </w:num>
  <w:num w:numId="41" w16cid:durableId="444347154">
    <w:abstractNumId w:val="12"/>
  </w:num>
  <w:num w:numId="42" w16cid:durableId="2071616297">
    <w:abstractNumId w:val="4"/>
  </w:num>
  <w:num w:numId="43" w16cid:durableId="1130592681">
    <w:abstractNumId w:val="20"/>
  </w:num>
  <w:num w:numId="44" w16cid:durableId="966276171">
    <w:abstractNumId w:val="3"/>
  </w:num>
  <w:num w:numId="45" w16cid:durableId="1189106509">
    <w:abstractNumId w:val="24"/>
  </w:num>
  <w:num w:numId="46" w16cid:durableId="1236941472">
    <w:abstractNumId w:val="17"/>
  </w:num>
  <w:num w:numId="47" w16cid:durableId="1346325121">
    <w:abstractNumId w:val="17"/>
  </w:num>
  <w:num w:numId="48" w16cid:durableId="64838304">
    <w:abstractNumId w:val="17"/>
  </w:num>
  <w:num w:numId="49" w16cid:durableId="1817867460">
    <w:abstractNumId w:val="17"/>
  </w:num>
  <w:num w:numId="50" w16cid:durableId="454367485">
    <w:abstractNumId w:val="17"/>
  </w:num>
  <w:num w:numId="51" w16cid:durableId="462038551">
    <w:abstractNumId w:val="17"/>
  </w:num>
  <w:num w:numId="52" w16cid:durableId="510528355">
    <w:abstractNumId w:val="38"/>
  </w:num>
  <w:num w:numId="53" w16cid:durableId="424034771">
    <w:abstractNumId w:val="5"/>
  </w:num>
  <w:num w:numId="54" w16cid:durableId="1139957301">
    <w:abstractNumId w:val="37"/>
  </w:num>
  <w:num w:numId="55" w16cid:durableId="577011046">
    <w:abstractNumId w:val="1"/>
  </w:num>
  <w:num w:numId="56" w16cid:durableId="309095012">
    <w:abstractNumId w:val="19"/>
  </w:num>
  <w:num w:numId="57" w16cid:durableId="920529442">
    <w:abstractNumId w:val="8"/>
  </w:num>
  <w:num w:numId="58" w16cid:durableId="1890262367">
    <w:abstractNumId w:val="2"/>
  </w:num>
  <w:num w:numId="59" w16cid:durableId="2121560243">
    <w:abstractNumId w:val="18"/>
  </w:num>
  <w:num w:numId="60" w16cid:durableId="609626097">
    <w:abstractNumId w:val="27"/>
  </w:num>
  <w:num w:numId="61" w16cid:durableId="259488018">
    <w:abstractNumId w:val="40"/>
  </w:num>
  <w:num w:numId="62" w16cid:durableId="663819043">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16907"/>
    <w:rsid w:val="00020DB9"/>
    <w:rsid w:val="0002278C"/>
    <w:rsid w:val="00022B08"/>
    <w:rsid w:val="00031A38"/>
    <w:rsid w:val="00032491"/>
    <w:rsid w:val="00036107"/>
    <w:rsid w:val="00036E62"/>
    <w:rsid w:val="00044C23"/>
    <w:rsid w:val="00053551"/>
    <w:rsid w:val="0005464F"/>
    <w:rsid w:val="00057BAE"/>
    <w:rsid w:val="00057C46"/>
    <w:rsid w:val="00060C8F"/>
    <w:rsid w:val="00062857"/>
    <w:rsid w:val="00065991"/>
    <w:rsid w:val="000702F3"/>
    <w:rsid w:val="000775DB"/>
    <w:rsid w:val="00080475"/>
    <w:rsid w:val="0008629B"/>
    <w:rsid w:val="000924D7"/>
    <w:rsid w:val="000A348F"/>
    <w:rsid w:val="000A6C87"/>
    <w:rsid w:val="000B1796"/>
    <w:rsid w:val="000B272A"/>
    <w:rsid w:val="000B2E99"/>
    <w:rsid w:val="000B40A3"/>
    <w:rsid w:val="000B4614"/>
    <w:rsid w:val="000B4CEE"/>
    <w:rsid w:val="000B52E2"/>
    <w:rsid w:val="000C44D2"/>
    <w:rsid w:val="000C52FF"/>
    <w:rsid w:val="000D2DEA"/>
    <w:rsid w:val="000E1A6D"/>
    <w:rsid w:val="000F627F"/>
    <w:rsid w:val="00101CDF"/>
    <w:rsid w:val="00103B8B"/>
    <w:rsid w:val="00105C0B"/>
    <w:rsid w:val="0010741E"/>
    <w:rsid w:val="0011201E"/>
    <w:rsid w:val="001163AC"/>
    <w:rsid w:val="00123308"/>
    <w:rsid w:val="00125602"/>
    <w:rsid w:val="00127141"/>
    <w:rsid w:val="00130531"/>
    <w:rsid w:val="001428C7"/>
    <w:rsid w:val="001441AD"/>
    <w:rsid w:val="0015046A"/>
    <w:rsid w:val="0015391D"/>
    <w:rsid w:val="001576DF"/>
    <w:rsid w:val="001612F3"/>
    <w:rsid w:val="0016134A"/>
    <w:rsid w:val="001637E0"/>
    <w:rsid w:val="00163932"/>
    <w:rsid w:val="0016600F"/>
    <w:rsid w:val="0017468D"/>
    <w:rsid w:val="001766F2"/>
    <w:rsid w:val="00184524"/>
    <w:rsid w:val="00187536"/>
    <w:rsid w:val="0019183F"/>
    <w:rsid w:val="00193E21"/>
    <w:rsid w:val="001958C5"/>
    <w:rsid w:val="001962D7"/>
    <w:rsid w:val="00196E70"/>
    <w:rsid w:val="001A6827"/>
    <w:rsid w:val="001A7C53"/>
    <w:rsid w:val="001B6ED9"/>
    <w:rsid w:val="001C2703"/>
    <w:rsid w:val="001C439A"/>
    <w:rsid w:val="001D2B36"/>
    <w:rsid w:val="001D3380"/>
    <w:rsid w:val="001D430C"/>
    <w:rsid w:val="001D5706"/>
    <w:rsid w:val="001D668B"/>
    <w:rsid w:val="001E0504"/>
    <w:rsid w:val="001E1F77"/>
    <w:rsid w:val="001F3505"/>
    <w:rsid w:val="001F3EE1"/>
    <w:rsid w:val="001F6DC9"/>
    <w:rsid w:val="00201C10"/>
    <w:rsid w:val="002070AF"/>
    <w:rsid w:val="00210446"/>
    <w:rsid w:val="002218D7"/>
    <w:rsid w:val="0022580E"/>
    <w:rsid w:val="002320F4"/>
    <w:rsid w:val="002441F3"/>
    <w:rsid w:val="00244FB9"/>
    <w:rsid w:val="0024694C"/>
    <w:rsid w:val="00253A8F"/>
    <w:rsid w:val="00263D76"/>
    <w:rsid w:val="0027191B"/>
    <w:rsid w:val="00273CF0"/>
    <w:rsid w:val="0027634D"/>
    <w:rsid w:val="00286999"/>
    <w:rsid w:val="0029299D"/>
    <w:rsid w:val="00293B27"/>
    <w:rsid w:val="00294C62"/>
    <w:rsid w:val="002A5CE1"/>
    <w:rsid w:val="002B47F7"/>
    <w:rsid w:val="002B4A82"/>
    <w:rsid w:val="002B614A"/>
    <w:rsid w:val="002C1958"/>
    <w:rsid w:val="002C6058"/>
    <w:rsid w:val="002D0AD1"/>
    <w:rsid w:val="002E4E9F"/>
    <w:rsid w:val="002E79A7"/>
    <w:rsid w:val="002F75D5"/>
    <w:rsid w:val="0030692E"/>
    <w:rsid w:val="003113A1"/>
    <w:rsid w:val="00313E63"/>
    <w:rsid w:val="00314A0A"/>
    <w:rsid w:val="003164D5"/>
    <w:rsid w:val="003213C6"/>
    <w:rsid w:val="003365F4"/>
    <w:rsid w:val="0034501F"/>
    <w:rsid w:val="00346169"/>
    <w:rsid w:val="003474CD"/>
    <w:rsid w:val="003528F7"/>
    <w:rsid w:val="0036346F"/>
    <w:rsid w:val="00364499"/>
    <w:rsid w:val="00365D15"/>
    <w:rsid w:val="00370FDD"/>
    <w:rsid w:val="00372FC1"/>
    <w:rsid w:val="0037304E"/>
    <w:rsid w:val="00374AF7"/>
    <w:rsid w:val="00377F88"/>
    <w:rsid w:val="003816E2"/>
    <w:rsid w:val="0038236D"/>
    <w:rsid w:val="00387793"/>
    <w:rsid w:val="0039273E"/>
    <w:rsid w:val="00396360"/>
    <w:rsid w:val="003A7C7B"/>
    <w:rsid w:val="003B70D3"/>
    <w:rsid w:val="003C4129"/>
    <w:rsid w:val="003C5964"/>
    <w:rsid w:val="003C5F7B"/>
    <w:rsid w:val="003D389C"/>
    <w:rsid w:val="003D5033"/>
    <w:rsid w:val="003D718B"/>
    <w:rsid w:val="003E0FC5"/>
    <w:rsid w:val="003E2320"/>
    <w:rsid w:val="003F2E62"/>
    <w:rsid w:val="003F3F22"/>
    <w:rsid w:val="004056CD"/>
    <w:rsid w:val="00405CBC"/>
    <w:rsid w:val="00406E52"/>
    <w:rsid w:val="00407BF3"/>
    <w:rsid w:val="00410C05"/>
    <w:rsid w:val="004126B4"/>
    <w:rsid w:val="00422096"/>
    <w:rsid w:val="004248A5"/>
    <w:rsid w:val="00427709"/>
    <w:rsid w:val="004313F6"/>
    <w:rsid w:val="00440CA2"/>
    <w:rsid w:val="00440D8D"/>
    <w:rsid w:val="00450A88"/>
    <w:rsid w:val="00451277"/>
    <w:rsid w:val="004523C2"/>
    <w:rsid w:val="0045799B"/>
    <w:rsid w:val="00460671"/>
    <w:rsid w:val="004611B2"/>
    <w:rsid w:val="0046437A"/>
    <w:rsid w:val="0046774A"/>
    <w:rsid w:val="0047743F"/>
    <w:rsid w:val="00481DD0"/>
    <w:rsid w:val="004852BB"/>
    <w:rsid w:val="004A11B9"/>
    <w:rsid w:val="004A4231"/>
    <w:rsid w:val="004A7772"/>
    <w:rsid w:val="004B52EF"/>
    <w:rsid w:val="004B5A10"/>
    <w:rsid w:val="004C40E8"/>
    <w:rsid w:val="004C6414"/>
    <w:rsid w:val="004D0342"/>
    <w:rsid w:val="004D32D8"/>
    <w:rsid w:val="004E25E1"/>
    <w:rsid w:val="004E5AE9"/>
    <w:rsid w:val="004E6E59"/>
    <w:rsid w:val="004F1559"/>
    <w:rsid w:val="004F1FF8"/>
    <w:rsid w:val="004F565C"/>
    <w:rsid w:val="004F638A"/>
    <w:rsid w:val="004F7BEF"/>
    <w:rsid w:val="00502E79"/>
    <w:rsid w:val="00504741"/>
    <w:rsid w:val="00504D2B"/>
    <w:rsid w:val="005076F1"/>
    <w:rsid w:val="00510A1C"/>
    <w:rsid w:val="00516B70"/>
    <w:rsid w:val="00524E1D"/>
    <w:rsid w:val="005275D0"/>
    <w:rsid w:val="00530B21"/>
    <w:rsid w:val="005363D0"/>
    <w:rsid w:val="00537CE3"/>
    <w:rsid w:val="00553B65"/>
    <w:rsid w:val="00565582"/>
    <w:rsid w:val="00573C4D"/>
    <w:rsid w:val="00580465"/>
    <w:rsid w:val="00584C9B"/>
    <w:rsid w:val="00592D52"/>
    <w:rsid w:val="005A07C0"/>
    <w:rsid w:val="005A45A8"/>
    <w:rsid w:val="005A6B11"/>
    <w:rsid w:val="005A7148"/>
    <w:rsid w:val="005A7AA6"/>
    <w:rsid w:val="005B0E2A"/>
    <w:rsid w:val="005B5949"/>
    <w:rsid w:val="005C3F9E"/>
    <w:rsid w:val="005C4BF8"/>
    <w:rsid w:val="005C528C"/>
    <w:rsid w:val="005D0EF8"/>
    <w:rsid w:val="005D5E57"/>
    <w:rsid w:val="005E0B11"/>
    <w:rsid w:val="005E16DE"/>
    <w:rsid w:val="005E2C52"/>
    <w:rsid w:val="005F0A80"/>
    <w:rsid w:val="005F29FE"/>
    <w:rsid w:val="005F4055"/>
    <w:rsid w:val="005F4322"/>
    <w:rsid w:val="006004B9"/>
    <w:rsid w:val="00603AC2"/>
    <w:rsid w:val="006050BA"/>
    <w:rsid w:val="006056FC"/>
    <w:rsid w:val="006109F5"/>
    <w:rsid w:val="00613FC5"/>
    <w:rsid w:val="0061433C"/>
    <w:rsid w:val="0061778F"/>
    <w:rsid w:val="00624DBC"/>
    <w:rsid w:val="006362C2"/>
    <w:rsid w:val="00636B94"/>
    <w:rsid w:val="0064035D"/>
    <w:rsid w:val="0064129B"/>
    <w:rsid w:val="00641C19"/>
    <w:rsid w:val="00643C21"/>
    <w:rsid w:val="00644100"/>
    <w:rsid w:val="00646996"/>
    <w:rsid w:val="00652582"/>
    <w:rsid w:val="00654439"/>
    <w:rsid w:val="00654E18"/>
    <w:rsid w:val="00661951"/>
    <w:rsid w:val="00663D85"/>
    <w:rsid w:val="00664CEF"/>
    <w:rsid w:val="00665759"/>
    <w:rsid w:val="00665A67"/>
    <w:rsid w:val="00674AA6"/>
    <w:rsid w:val="006769FE"/>
    <w:rsid w:val="00677F9A"/>
    <w:rsid w:val="00680DB8"/>
    <w:rsid w:val="006820A6"/>
    <w:rsid w:val="00682706"/>
    <w:rsid w:val="00682D4E"/>
    <w:rsid w:val="00683D9C"/>
    <w:rsid w:val="00684F99"/>
    <w:rsid w:val="00685F1A"/>
    <w:rsid w:val="006954F9"/>
    <w:rsid w:val="006968D7"/>
    <w:rsid w:val="006A13C1"/>
    <w:rsid w:val="006A51D5"/>
    <w:rsid w:val="006A5363"/>
    <w:rsid w:val="006B3A49"/>
    <w:rsid w:val="006B4CA4"/>
    <w:rsid w:val="006C2A28"/>
    <w:rsid w:val="006C4161"/>
    <w:rsid w:val="006D3EAA"/>
    <w:rsid w:val="006D4395"/>
    <w:rsid w:val="006D5A9F"/>
    <w:rsid w:val="006E19EB"/>
    <w:rsid w:val="006E1D80"/>
    <w:rsid w:val="006E52AD"/>
    <w:rsid w:val="006E581A"/>
    <w:rsid w:val="006E795F"/>
    <w:rsid w:val="006F1118"/>
    <w:rsid w:val="006F1517"/>
    <w:rsid w:val="006F38B1"/>
    <w:rsid w:val="006F6FE2"/>
    <w:rsid w:val="007038F3"/>
    <w:rsid w:val="00704ED0"/>
    <w:rsid w:val="0071118B"/>
    <w:rsid w:val="007146B0"/>
    <w:rsid w:val="00717C22"/>
    <w:rsid w:val="007215CD"/>
    <w:rsid w:val="0072511C"/>
    <w:rsid w:val="00725660"/>
    <w:rsid w:val="00730926"/>
    <w:rsid w:val="0073267C"/>
    <w:rsid w:val="00734FBF"/>
    <w:rsid w:val="00735385"/>
    <w:rsid w:val="00736AA9"/>
    <w:rsid w:val="00742BA8"/>
    <w:rsid w:val="00743177"/>
    <w:rsid w:val="00745A38"/>
    <w:rsid w:val="00746DC8"/>
    <w:rsid w:val="0074794D"/>
    <w:rsid w:val="00750CCD"/>
    <w:rsid w:val="00752214"/>
    <w:rsid w:val="00755178"/>
    <w:rsid w:val="00755B69"/>
    <w:rsid w:val="007646C0"/>
    <w:rsid w:val="00774E0E"/>
    <w:rsid w:val="00776781"/>
    <w:rsid w:val="007767F3"/>
    <w:rsid w:val="00777688"/>
    <w:rsid w:val="0078007B"/>
    <w:rsid w:val="00784D31"/>
    <w:rsid w:val="00785043"/>
    <w:rsid w:val="00792261"/>
    <w:rsid w:val="00794F67"/>
    <w:rsid w:val="00796AB2"/>
    <w:rsid w:val="007A1808"/>
    <w:rsid w:val="007A1A92"/>
    <w:rsid w:val="007A1E61"/>
    <w:rsid w:val="007A342C"/>
    <w:rsid w:val="007C1C5E"/>
    <w:rsid w:val="007C23D1"/>
    <w:rsid w:val="007C2F31"/>
    <w:rsid w:val="007D4AD5"/>
    <w:rsid w:val="007D5A28"/>
    <w:rsid w:val="007D6183"/>
    <w:rsid w:val="007E5391"/>
    <w:rsid w:val="007E7926"/>
    <w:rsid w:val="007F0350"/>
    <w:rsid w:val="007F0793"/>
    <w:rsid w:val="008016DC"/>
    <w:rsid w:val="0081184D"/>
    <w:rsid w:val="00815294"/>
    <w:rsid w:val="00821267"/>
    <w:rsid w:val="00831C05"/>
    <w:rsid w:val="00834D29"/>
    <w:rsid w:val="00837FE5"/>
    <w:rsid w:val="00840A53"/>
    <w:rsid w:val="008516B8"/>
    <w:rsid w:val="00851F81"/>
    <w:rsid w:val="00861418"/>
    <w:rsid w:val="00866A9E"/>
    <w:rsid w:val="008679BE"/>
    <w:rsid w:val="00870284"/>
    <w:rsid w:val="00871AFD"/>
    <w:rsid w:val="00873BC2"/>
    <w:rsid w:val="00874FB4"/>
    <w:rsid w:val="00876AE6"/>
    <w:rsid w:val="00882B4D"/>
    <w:rsid w:val="00890C4E"/>
    <w:rsid w:val="00892E09"/>
    <w:rsid w:val="00897159"/>
    <w:rsid w:val="00897DFA"/>
    <w:rsid w:val="00897DFE"/>
    <w:rsid w:val="008A4882"/>
    <w:rsid w:val="008A5DB6"/>
    <w:rsid w:val="008A7DE5"/>
    <w:rsid w:val="008B3CED"/>
    <w:rsid w:val="008B47F7"/>
    <w:rsid w:val="008B6BCE"/>
    <w:rsid w:val="008C1827"/>
    <w:rsid w:val="008C604C"/>
    <w:rsid w:val="008D2890"/>
    <w:rsid w:val="008D3AA3"/>
    <w:rsid w:val="008D4460"/>
    <w:rsid w:val="008E0DF6"/>
    <w:rsid w:val="008E7801"/>
    <w:rsid w:val="008F3DCC"/>
    <w:rsid w:val="008F402F"/>
    <w:rsid w:val="008F64CD"/>
    <w:rsid w:val="00901282"/>
    <w:rsid w:val="00901F03"/>
    <w:rsid w:val="00915A67"/>
    <w:rsid w:val="00930F8A"/>
    <w:rsid w:val="0093486C"/>
    <w:rsid w:val="00934D97"/>
    <w:rsid w:val="009363AC"/>
    <w:rsid w:val="00937609"/>
    <w:rsid w:val="009378F1"/>
    <w:rsid w:val="00942770"/>
    <w:rsid w:val="00947043"/>
    <w:rsid w:val="00950A4A"/>
    <w:rsid w:val="009531E7"/>
    <w:rsid w:val="009539C0"/>
    <w:rsid w:val="00954B1D"/>
    <w:rsid w:val="00960466"/>
    <w:rsid w:val="00963BA3"/>
    <w:rsid w:val="00963BE8"/>
    <w:rsid w:val="00965E1D"/>
    <w:rsid w:val="0096608C"/>
    <w:rsid w:val="0096671C"/>
    <w:rsid w:val="0097347D"/>
    <w:rsid w:val="009742C7"/>
    <w:rsid w:val="00982C19"/>
    <w:rsid w:val="0098462C"/>
    <w:rsid w:val="00984EAB"/>
    <w:rsid w:val="00987FB8"/>
    <w:rsid w:val="00997231"/>
    <w:rsid w:val="009A6C07"/>
    <w:rsid w:val="009A7A5E"/>
    <w:rsid w:val="009B1957"/>
    <w:rsid w:val="009B4D85"/>
    <w:rsid w:val="009B7F38"/>
    <w:rsid w:val="009C215B"/>
    <w:rsid w:val="009C538B"/>
    <w:rsid w:val="009C748C"/>
    <w:rsid w:val="009D3475"/>
    <w:rsid w:val="009D38BC"/>
    <w:rsid w:val="009D3F91"/>
    <w:rsid w:val="009D695B"/>
    <w:rsid w:val="009E038D"/>
    <w:rsid w:val="009E1C6B"/>
    <w:rsid w:val="00A03180"/>
    <w:rsid w:val="00A06E30"/>
    <w:rsid w:val="00A10709"/>
    <w:rsid w:val="00A11A5E"/>
    <w:rsid w:val="00A2050A"/>
    <w:rsid w:val="00A21952"/>
    <w:rsid w:val="00A272A8"/>
    <w:rsid w:val="00A30E3C"/>
    <w:rsid w:val="00A361B3"/>
    <w:rsid w:val="00A4143F"/>
    <w:rsid w:val="00A6333D"/>
    <w:rsid w:val="00A65DF4"/>
    <w:rsid w:val="00A66630"/>
    <w:rsid w:val="00A8603C"/>
    <w:rsid w:val="00A86FE0"/>
    <w:rsid w:val="00A93BF2"/>
    <w:rsid w:val="00A93D24"/>
    <w:rsid w:val="00AA4B71"/>
    <w:rsid w:val="00AA519D"/>
    <w:rsid w:val="00AB1778"/>
    <w:rsid w:val="00AB5BAB"/>
    <w:rsid w:val="00AB5E76"/>
    <w:rsid w:val="00AC2E9E"/>
    <w:rsid w:val="00AC3036"/>
    <w:rsid w:val="00AD0823"/>
    <w:rsid w:val="00AD24D3"/>
    <w:rsid w:val="00AD730C"/>
    <w:rsid w:val="00AE0EB9"/>
    <w:rsid w:val="00AE128D"/>
    <w:rsid w:val="00AE29C3"/>
    <w:rsid w:val="00AE58EA"/>
    <w:rsid w:val="00B04B97"/>
    <w:rsid w:val="00B15070"/>
    <w:rsid w:val="00B15B40"/>
    <w:rsid w:val="00B164E2"/>
    <w:rsid w:val="00B231A8"/>
    <w:rsid w:val="00B24C9D"/>
    <w:rsid w:val="00B3107E"/>
    <w:rsid w:val="00B36478"/>
    <w:rsid w:val="00B45AEE"/>
    <w:rsid w:val="00B51450"/>
    <w:rsid w:val="00B55E7F"/>
    <w:rsid w:val="00B57D05"/>
    <w:rsid w:val="00B619F9"/>
    <w:rsid w:val="00B6396B"/>
    <w:rsid w:val="00B70344"/>
    <w:rsid w:val="00B722DE"/>
    <w:rsid w:val="00B75B63"/>
    <w:rsid w:val="00B819F7"/>
    <w:rsid w:val="00B862EB"/>
    <w:rsid w:val="00B867A7"/>
    <w:rsid w:val="00B87741"/>
    <w:rsid w:val="00B94294"/>
    <w:rsid w:val="00BA5B45"/>
    <w:rsid w:val="00BB27D4"/>
    <w:rsid w:val="00BC2954"/>
    <w:rsid w:val="00BC3F60"/>
    <w:rsid w:val="00BD0901"/>
    <w:rsid w:val="00BE0084"/>
    <w:rsid w:val="00BE09A4"/>
    <w:rsid w:val="00BE6C16"/>
    <w:rsid w:val="00BF1D05"/>
    <w:rsid w:val="00BF20F1"/>
    <w:rsid w:val="00BF3227"/>
    <w:rsid w:val="00BF44D7"/>
    <w:rsid w:val="00C041BE"/>
    <w:rsid w:val="00C0460A"/>
    <w:rsid w:val="00C1744D"/>
    <w:rsid w:val="00C17AAB"/>
    <w:rsid w:val="00C21C1F"/>
    <w:rsid w:val="00C24F93"/>
    <w:rsid w:val="00C33CF4"/>
    <w:rsid w:val="00C341DF"/>
    <w:rsid w:val="00C36462"/>
    <w:rsid w:val="00C41908"/>
    <w:rsid w:val="00C42C5B"/>
    <w:rsid w:val="00C54024"/>
    <w:rsid w:val="00C54F9D"/>
    <w:rsid w:val="00C5736B"/>
    <w:rsid w:val="00C609DC"/>
    <w:rsid w:val="00C71D99"/>
    <w:rsid w:val="00C7337D"/>
    <w:rsid w:val="00C80A61"/>
    <w:rsid w:val="00C811FE"/>
    <w:rsid w:val="00C87B78"/>
    <w:rsid w:val="00C909E4"/>
    <w:rsid w:val="00C913C8"/>
    <w:rsid w:val="00C9349A"/>
    <w:rsid w:val="00C97300"/>
    <w:rsid w:val="00C97FCA"/>
    <w:rsid w:val="00CA1877"/>
    <w:rsid w:val="00CA412F"/>
    <w:rsid w:val="00CA4B05"/>
    <w:rsid w:val="00CB14C6"/>
    <w:rsid w:val="00CB3ED7"/>
    <w:rsid w:val="00CB4B58"/>
    <w:rsid w:val="00CB768D"/>
    <w:rsid w:val="00CC0BE0"/>
    <w:rsid w:val="00CC5570"/>
    <w:rsid w:val="00CC7B22"/>
    <w:rsid w:val="00CD43B5"/>
    <w:rsid w:val="00CD4944"/>
    <w:rsid w:val="00CD5B90"/>
    <w:rsid w:val="00CE10BE"/>
    <w:rsid w:val="00CE3FC0"/>
    <w:rsid w:val="00CE428D"/>
    <w:rsid w:val="00CF5518"/>
    <w:rsid w:val="00CF7411"/>
    <w:rsid w:val="00D10167"/>
    <w:rsid w:val="00D112C1"/>
    <w:rsid w:val="00D24BEA"/>
    <w:rsid w:val="00D25809"/>
    <w:rsid w:val="00D25DD1"/>
    <w:rsid w:val="00D35025"/>
    <w:rsid w:val="00D352A9"/>
    <w:rsid w:val="00D35752"/>
    <w:rsid w:val="00D45D9C"/>
    <w:rsid w:val="00D45F2C"/>
    <w:rsid w:val="00D51386"/>
    <w:rsid w:val="00D613F2"/>
    <w:rsid w:val="00D62D0E"/>
    <w:rsid w:val="00D646F5"/>
    <w:rsid w:val="00D650FE"/>
    <w:rsid w:val="00D65494"/>
    <w:rsid w:val="00D70901"/>
    <w:rsid w:val="00D81526"/>
    <w:rsid w:val="00D851BA"/>
    <w:rsid w:val="00D85389"/>
    <w:rsid w:val="00D8685B"/>
    <w:rsid w:val="00D92912"/>
    <w:rsid w:val="00D97A57"/>
    <w:rsid w:val="00D97BE3"/>
    <w:rsid w:val="00D97E6F"/>
    <w:rsid w:val="00DA1032"/>
    <w:rsid w:val="00DA3670"/>
    <w:rsid w:val="00DA3A6A"/>
    <w:rsid w:val="00DA3F12"/>
    <w:rsid w:val="00DA4AAE"/>
    <w:rsid w:val="00DA7A2A"/>
    <w:rsid w:val="00DB1104"/>
    <w:rsid w:val="00DB5CCF"/>
    <w:rsid w:val="00DC14D2"/>
    <w:rsid w:val="00DD0011"/>
    <w:rsid w:val="00DD3F20"/>
    <w:rsid w:val="00DD4405"/>
    <w:rsid w:val="00DD5A45"/>
    <w:rsid w:val="00DD5BA1"/>
    <w:rsid w:val="00DD7899"/>
    <w:rsid w:val="00DE0434"/>
    <w:rsid w:val="00DF1F6B"/>
    <w:rsid w:val="00DF4621"/>
    <w:rsid w:val="00E07875"/>
    <w:rsid w:val="00E1648D"/>
    <w:rsid w:val="00E16BA5"/>
    <w:rsid w:val="00E17D20"/>
    <w:rsid w:val="00E20131"/>
    <w:rsid w:val="00E27D81"/>
    <w:rsid w:val="00E350A2"/>
    <w:rsid w:val="00E37393"/>
    <w:rsid w:val="00E404BB"/>
    <w:rsid w:val="00E42B9F"/>
    <w:rsid w:val="00E44461"/>
    <w:rsid w:val="00E503C1"/>
    <w:rsid w:val="00E53631"/>
    <w:rsid w:val="00E57A86"/>
    <w:rsid w:val="00E62813"/>
    <w:rsid w:val="00E66B24"/>
    <w:rsid w:val="00E70F11"/>
    <w:rsid w:val="00E73680"/>
    <w:rsid w:val="00E83678"/>
    <w:rsid w:val="00E83EA6"/>
    <w:rsid w:val="00E84108"/>
    <w:rsid w:val="00E84156"/>
    <w:rsid w:val="00E8456F"/>
    <w:rsid w:val="00E8626C"/>
    <w:rsid w:val="00E86C54"/>
    <w:rsid w:val="00E94E9C"/>
    <w:rsid w:val="00E94EEF"/>
    <w:rsid w:val="00E97C7D"/>
    <w:rsid w:val="00E97E32"/>
    <w:rsid w:val="00EA0ED0"/>
    <w:rsid w:val="00EA7EFD"/>
    <w:rsid w:val="00EC2700"/>
    <w:rsid w:val="00ED0B9A"/>
    <w:rsid w:val="00ED218A"/>
    <w:rsid w:val="00ED2F80"/>
    <w:rsid w:val="00ED3935"/>
    <w:rsid w:val="00ED5659"/>
    <w:rsid w:val="00ED759F"/>
    <w:rsid w:val="00EE16F1"/>
    <w:rsid w:val="00EE3AAA"/>
    <w:rsid w:val="00EF2C4D"/>
    <w:rsid w:val="00EF49D7"/>
    <w:rsid w:val="00EF727A"/>
    <w:rsid w:val="00F0439A"/>
    <w:rsid w:val="00F17DA1"/>
    <w:rsid w:val="00F244CB"/>
    <w:rsid w:val="00F34D78"/>
    <w:rsid w:val="00F363E7"/>
    <w:rsid w:val="00F36CF8"/>
    <w:rsid w:val="00F41843"/>
    <w:rsid w:val="00F46798"/>
    <w:rsid w:val="00F47C62"/>
    <w:rsid w:val="00F50031"/>
    <w:rsid w:val="00F51741"/>
    <w:rsid w:val="00F5245E"/>
    <w:rsid w:val="00F54832"/>
    <w:rsid w:val="00F626A8"/>
    <w:rsid w:val="00F65AFB"/>
    <w:rsid w:val="00F665CB"/>
    <w:rsid w:val="00F7024F"/>
    <w:rsid w:val="00F70780"/>
    <w:rsid w:val="00F7230E"/>
    <w:rsid w:val="00F72D3F"/>
    <w:rsid w:val="00F76923"/>
    <w:rsid w:val="00F77EEA"/>
    <w:rsid w:val="00F8004B"/>
    <w:rsid w:val="00F8168E"/>
    <w:rsid w:val="00F85E13"/>
    <w:rsid w:val="00F9263D"/>
    <w:rsid w:val="00FA2A8F"/>
    <w:rsid w:val="00FA35A5"/>
    <w:rsid w:val="00FA7795"/>
    <w:rsid w:val="00FB09AF"/>
    <w:rsid w:val="00FB2BC4"/>
    <w:rsid w:val="00FB40F6"/>
    <w:rsid w:val="00FB6755"/>
    <w:rsid w:val="00FC051E"/>
    <w:rsid w:val="00FC4724"/>
    <w:rsid w:val="00FC52A9"/>
    <w:rsid w:val="00FD3F18"/>
    <w:rsid w:val="00FE1DE5"/>
    <w:rsid w:val="00FE1E38"/>
    <w:rsid w:val="00FE452D"/>
    <w:rsid w:val="00FE504C"/>
    <w:rsid w:val="00FE7BFA"/>
    <w:rsid w:val="00FF3B35"/>
    <w:rsid w:val="00FF6102"/>
    <w:rsid w:val="00FF6907"/>
    <w:rsid w:val="00FF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90502CFA-AC41-40C1-88EE-B745D52F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fw-bold">
    <w:name w:val="fw-bold"/>
    <w:basedOn w:val="DefaultParagraphFont"/>
    <w:rsid w:val="00E44461"/>
  </w:style>
  <w:style w:type="paragraph" w:customStyle="1" w:styleId="pw-post-body-paragraph">
    <w:name w:val="pw-post-body-paragraph"/>
    <w:basedOn w:val="Normal"/>
    <w:rsid w:val="001428C7"/>
    <w:pPr>
      <w:spacing w:before="100" w:beforeAutospacing="1" w:after="100" w:afterAutospacing="1"/>
    </w:pPr>
    <w:rPr>
      <w:sz w:val="24"/>
      <w:szCs w:val="24"/>
    </w:rPr>
  </w:style>
  <w:style w:type="character" w:customStyle="1" w:styleId="token">
    <w:name w:val="token"/>
    <w:basedOn w:val="DefaultParagraphFont"/>
    <w:rsid w:val="00CA1877"/>
  </w:style>
  <w:style w:type="paragraph" w:customStyle="1" w:styleId="alert-title">
    <w:name w:val="alert-title"/>
    <w:basedOn w:val="Normal"/>
    <w:rsid w:val="00FA2A8F"/>
    <w:pPr>
      <w:spacing w:before="100" w:beforeAutospacing="1" w:after="100" w:afterAutospacing="1"/>
    </w:pPr>
    <w:rPr>
      <w:sz w:val="24"/>
      <w:szCs w:val="24"/>
    </w:rPr>
  </w:style>
  <w:style w:type="character" w:customStyle="1" w:styleId="pln">
    <w:name w:val="pln"/>
    <w:basedOn w:val="DefaultParagraphFont"/>
    <w:rsid w:val="00504741"/>
  </w:style>
  <w:style w:type="character" w:customStyle="1" w:styleId="pun">
    <w:name w:val="pun"/>
    <w:basedOn w:val="DefaultParagraphFont"/>
    <w:rsid w:val="00504741"/>
  </w:style>
  <w:style w:type="character" w:customStyle="1" w:styleId="com">
    <w:name w:val="com"/>
    <w:basedOn w:val="DefaultParagraphFont"/>
    <w:rsid w:val="00504741"/>
  </w:style>
  <w:style w:type="character" w:customStyle="1" w:styleId="typ">
    <w:name w:val="typ"/>
    <w:basedOn w:val="DefaultParagraphFont"/>
    <w:rsid w:val="00AB5E76"/>
  </w:style>
  <w:style w:type="character" w:customStyle="1" w:styleId="kwd">
    <w:name w:val="kwd"/>
    <w:basedOn w:val="DefaultParagraphFont"/>
    <w:rsid w:val="00AB5E76"/>
  </w:style>
  <w:style w:type="character" w:customStyle="1" w:styleId="str">
    <w:name w:val="str"/>
    <w:basedOn w:val="DefaultParagraphFont"/>
    <w:rsid w:val="00AB5E76"/>
  </w:style>
  <w:style w:type="character" w:customStyle="1" w:styleId="Title1">
    <w:name w:val="Title1"/>
    <w:basedOn w:val="DefaultParagraphFont"/>
    <w:rsid w:val="00AB5E76"/>
  </w:style>
  <w:style w:type="character" w:customStyle="1" w:styleId="lit">
    <w:name w:val="lit"/>
    <w:basedOn w:val="DefaultParagraphFont"/>
    <w:rsid w:val="00AB5E76"/>
  </w:style>
  <w:style w:type="paragraph" w:customStyle="1" w:styleId="ember-view">
    <w:name w:val="ember-view"/>
    <w:basedOn w:val="Normal"/>
    <w:rsid w:val="00372FC1"/>
    <w:pPr>
      <w:spacing w:before="100" w:beforeAutospacing="1" w:after="100" w:afterAutospacing="1"/>
    </w:pPr>
    <w:rPr>
      <w:sz w:val="24"/>
      <w:szCs w:val="24"/>
    </w:rPr>
  </w:style>
  <w:style w:type="character" w:customStyle="1" w:styleId="white-space-pre">
    <w:name w:val="white-space-pre"/>
    <w:basedOn w:val="DefaultParagraphFont"/>
    <w:rsid w:val="00372FC1"/>
  </w:style>
  <w:style w:type="paragraph" w:customStyle="1" w:styleId="text-pretty">
    <w:name w:val="text-pretty"/>
    <w:basedOn w:val="Normal"/>
    <w:rsid w:val="00DC14D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28998190">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5299747">
      <w:bodyDiv w:val="1"/>
      <w:marLeft w:val="0"/>
      <w:marRight w:val="0"/>
      <w:marTop w:val="0"/>
      <w:marBottom w:val="0"/>
      <w:divBdr>
        <w:top w:val="none" w:sz="0" w:space="0" w:color="auto"/>
        <w:left w:val="none" w:sz="0" w:space="0" w:color="auto"/>
        <w:bottom w:val="none" w:sz="0" w:space="0" w:color="auto"/>
        <w:right w:val="none" w:sz="0" w:space="0" w:color="auto"/>
      </w:divBdr>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0367154">
      <w:bodyDiv w:val="1"/>
      <w:marLeft w:val="0"/>
      <w:marRight w:val="0"/>
      <w:marTop w:val="0"/>
      <w:marBottom w:val="0"/>
      <w:divBdr>
        <w:top w:val="none" w:sz="0" w:space="0" w:color="auto"/>
        <w:left w:val="none" w:sz="0" w:space="0" w:color="auto"/>
        <w:bottom w:val="none" w:sz="0" w:space="0" w:color="auto"/>
        <w:right w:val="none" w:sz="0" w:space="0" w:color="auto"/>
      </w:divBdr>
      <w:divsChild>
        <w:div w:id="1255699668">
          <w:marLeft w:val="0"/>
          <w:marRight w:val="0"/>
          <w:marTop w:val="0"/>
          <w:marBottom w:val="0"/>
          <w:divBdr>
            <w:top w:val="none" w:sz="0" w:space="0" w:color="auto"/>
            <w:left w:val="none" w:sz="0" w:space="0" w:color="auto"/>
            <w:bottom w:val="none" w:sz="0" w:space="0" w:color="auto"/>
            <w:right w:val="none" w:sz="0" w:space="0" w:color="auto"/>
          </w:divBdr>
          <w:divsChild>
            <w:div w:id="1760131696">
              <w:marLeft w:val="0"/>
              <w:marRight w:val="0"/>
              <w:marTop w:val="0"/>
              <w:marBottom w:val="0"/>
              <w:divBdr>
                <w:top w:val="none" w:sz="0" w:space="0" w:color="auto"/>
                <w:left w:val="none" w:sz="0" w:space="0" w:color="auto"/>
                <w:bottom w:val="none" w:sz="0" w:space="0" w:color="auto"/>
                <w:right w:val="none" w:sz="0" w:space="0" w:color="auto"/>
              </w:divBdr>
            </w:div>
            <w:div w:id="1122379838">
              <w:marLeft w:val="0"/>
              <w:marRight w:val="0"/>
              <w:marTop w:val="0"/>
              <w:marBottom w:val="0"/>
              <w:divBdr>
                <w:top w:val="none" w:sz="0" w:space="0" w:color="auto"/>
                <w:left w:val="none" w:sz="0" w:space="0" w:color="auto"/>
                <w:bottom w:val="none" w:sz="0" w:space="0" w:color="auto"/>
                <w:right w:val="none" w:sz="0" w:space="0" w:color="auto"/>
              </w:divBdr>
            </w:div>
            <w:div w:id="1430468574">
              <w:marLeft w:val="0"/>
              <w:marRight w:val="0"/>
              <w:marTop w:val="0"/>
              <w:marBottom w:val="0"/>
              <w:divBdr>
                <w:top w:val="none" w:sz="0" w:space="0" w:color="auto"/>
                <w:left w:val="none" w:sz="0" w:space="0" w:color="auto"/>
                <w:bottom w:val="none" w:sz="0" w:space="0" w:color="auto"/>
                <w:right w:val="none" w:sz="0" w:space="0" w:color="auto"/>
              </w:divBdr>
            </w:div>
            <w:div w:id="1268545413">
              <w:marLeft w:val="0"/>
              <w:marRight w:val="0"/>
              <w:marTop w:val="0"/>
              <w:marBottom w:val="0"/>
              <w:divBdr>
                <w:top w:val="none" w:sz="0" w:space="0" w:color="auto"/>
                <w:left w:val="none" w:sz="0" w:space="0" w:color="auto"/>
                <w:bottom w:val="none" w:sz="0" w:space="0" w:color="auto"/>
                <w:right w:val="none" w:sz="0" w:space="0" w:color="auto"/>
              </w:divBdr>
            </w:div>
            <w:div w:id="1644043674">
              <w:marLeft w:val="0"/>
              <w:marRight w:val="0"/>
              <w:marTop w:val="0"/>
              <w:marBottom w:val="0"/>
              <w:divBdr>
                <w:top w:val="none" w:sz="0" w:space="0" w:color="auto"/>
                <w:left w:val="none" w:sz="0" w:space="0" w:color="auto"/>
                <w:bottom w:val="none" w:sz="0" w:space="0" w:color="auto"/>
                <w:right w:val="none" w:sz="0" w:space="0" w:color="auto"/>
              </w:divBdr>
            </w:div>
            <w:div w:id="548806721">
              <w:marLeft w:val="0"/>
              <w:marRight w:val="0"/>
              <w:marTop w:val="0"/>
              <w:marBottom w:val="0"/>
              <w:divBdr>
                <w:top w:val="none" w:sz="0" w:space="0" w:color="auto"/>
                <w:left w:val="none" w:sz="0" w:space="0" w:color="auto"/>
                <w:bottom w:val="none" w:sz="0" w:space="0" w:color="auto"/>
                <w:right w:val="none" w:sz="0" w:space="0" w:color="auto"/>
              </w:divBdr>
            </w:div>
            <w:div w:id="1700862154">
              <w:marLeft w:val="0"/>
              <w:marRight w:val="0"/>
              <w:marTop w:val="0"/>
              <w:marBottom w:val="0"/>
              <w:divBdr>
                <w:top w:val="none" w:sz="0" w:space="0" w:color="auto"/>
                <w:left w:val="none" w:sz="0" w:space="0" w:color="auto"/>
                <w:bottom w:val="none" w:sz="0" w:space="0" w:color="auto"/>
                <w:right w:val="none" w:sz="0" w:space="0" w:color="auto"/>
              </w:divBdr>
            </w:div>
            <w:div w:id="532111620">
              <w:marLeft w:val="0"/>
              <w:marRight w:val="0"/>
              <w:marTop w:val="0"/>
              <w:marBottom w:val="0"/>
              <w:divBdr>
                <w:top w:val="none" w:sz="0" w:space="0" w:color="auto"/>
                <w:left w:val="none" w:sz="0" w:space="0" w:color="auto"/>
                <w:bottom w:val="none" w:sz="0" w:space="0" w:color="auto"/>
                <w:right w:val="none" w:sz="0" w:space="0" w:color="auto"/>
              </w:divBdr>
            </w:div>
            <w:div w:id="59906962">
              <w:marLeft w:val="0"/>
              <w:marRight w:val="0"/>
              <w:marTop w:val="0"/>
              <w:marBottom w:val="0"/>
              <w:divBdr>
                <w:top w:val="none" w:sz="0" w:space="0" w:color="auto"/>
                <w:left w:val="none" w:sz="0" w:space="0" w:color="auto"/>
                <w:bottom w:val="none" w:sz="0" w:space="0" w:color="auto"/>
                <w:right w:val="none" w:sz="0" w:space="0" w:color="auto"/>
              </w:divBdr>
            </w:div>
            <w:div w:id="859508378">
              <w:marLeft w:val="0"/>
              <w:marRight w:val="0"/>
              <w:marTop w:val="0"/>
              <w:marBottom w:val="0"/>
              <w:divBdr>
                <w:top w:val="none" w:sz="0" w:space="0" w:color="auto"/>
                <w:left w:val="none" w:sz="0" w:space="0" w:color="auto"/>
                <w:bottom w:val="none" w:sz="0" w:space="0" w:color="auto"/>
                <w:right w:val="none" w:sz="0" w:space="0" w:color="auto"/>
              </w:divBdr>
            </w:div>
            <w:div w:id="943346280">
              <w:marLeft w:val="0"/>
              <w:marRight w:val="0"/>
              <w:marTop w:val="0"/>
              <w:marBottom w:val="0"/>
              <w:divBdr>
                <w:top w:val="none" w:sz="0" w:space="0" w:color="auto"/>
                <w:left w:val="none" w:sz="0" w:space="0" w:color="auto"/>
                <w:bottom w:val="none" w:sz="0" w:space="0" w:color="auto"/>
                <w:right w:val="none" w:sz="0" w:space="0" w:color="auto"/>
              </w:divBdr>
            </w:div>
            <w:div w:id="318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28224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69486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763">
          <w:marLeft w:val="0"/>
          <w:marRight w:val="0"/>
          <w:marTop w:val="0"/>
          <w:marBottom w:val="0"/>
          <w:divBdr>
            <w:top w:val="none" w:sz="0" w:space="0" w:color="auto"/>
            <w:left w:val="none" w:sz="0" w:space="0" w:color="auto"/>
            <w:bottom w:val="none" w:sz="0" w:space="0" w:color="auto"/>
            <w:right w:val="none" w:sz="0" w:space="0" w:color="auto"/>
          </w:divBdr>
          <w:divsChild>
            <w:div w:id="508258387">
              <w:marLeft w:val="0"/>
              <w:marRight w:val="0"/>
              <w:marTop w:val="0"/>
              <w:marBottom w:val="0"/>
              <w:divBdr>
                <w:top w:val="none" w:sz="0" w:space="0" w:color="auto"/>
                <w:left w:val="none" w:sz="0" w:space="0" w:color="auto"/>
                <w:bottom w:val="none" w:sz="0" w:space="0" w:color="auto"/>
                <w:right w:val="none" w:sz="0" w:space="0" w:color="auto"/>
              </w:divBdr>
            </w:div>
            <w:div w:id="1747726433">
              <w:marLeft w:val="0"/>
              <w:marRight w:val="0"/>
              <w:marTop w:val="0"/>
              <w:marBottom w:val="0"/>
              <w:divBdr>
                <w:top w:val="none" w:sz="0" w:space="0" w:color="auto"/>
                <w:left w:val="none" w:sz="0" w:space="0" w:color="auto"/>
                <w:bottom w:val="none" w:sz="0" w:space="0" w:color="auto"/>
                <w:right w:val="none" w:sz="0" w:space="0" w:color="auto"/>
              </w:divBdr>
            </w:div>
            <w:div w:id="1845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1410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561">
      <w:bodyDiv w:val="1"/>
      <w:marLeft w:val="0"/>
      <w:marRight w:val="0"/>
      <w:marTop w:val="0"/>
      <w:marBottom w:val="0"/>
      <w:divBdr>
        <w:top w:val="none" w:sz="0" w:space="0" w:color="auto"/>
        <w:left w:val="none" w:sz="0" w:space="0" w:color="auto"/>
        <w:bottom w:val="none" w:sz="0" w:space="0" w:color="auto"/>
        <w:right w:val="none" w:sz="0" w:space="0" w:color="auto"/>
      </w:divBdr>
      <w:divsChild>
        <w:div w:id="1177186906">
          <w:marLeft w:val="0"/>
          <w:marRight w:val="0"/>
          <w:marTop w:val="0"/>
          <w:marBottom w:val="0"/>
          <w:divBdr>
            <w:top w:val="none" w:sz="0" w:space="0" w:color="auto"/>
            <w:left w:val="none" w:sz="0" w:space="0" w:color="auto"/>
            <w:bottom w:val="none" w:sz="0" w:space="0" w:color="auto"/>
            <w:right w:val="none" w:sz="0" w:space="0" w:color="auto"/>
          </w:divBdr>
          <w:divsChild>
            <w:div w:id="8386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529">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2306241">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195973658">
      <w:bodyDiv w:val="1"/>
      <w:marLeft w:val="0"/>
      <w:marRight w:val="0"/>
      <w:marTop w:val="0"/>
      <w:marBottom w:val="0"/>
      <w:divBdr>
        <w:top w:val="none" w:sz="0" w:space="0" w:color="auto"/>
        <w:left w:val="none" w:sz="0" w:space="0" w:color="auto"/>
        <w:bottom w:val="none" w:sz="0" w:space="0" w:color="auto"/>
        <w:right w:val="none" w:sz="0" w:space="0" w:color="auto"/>
      </w:divBdr>
    </w:div>
    <w:div w:id="204021728">
      <w:bodyDiv w:val="1"/>
      <w:marLeft w:val="0"/>
      <w:marRight w:val="0"/>
      <w:marTop w:val="0"/>
      <w:marBottom w:val="0"/>
      <w:divBdr>
        <w:top w:val="none" w:sz="0" w:space="0" w:color="auto"/>
        <w:left w:val="none" w:sz="0" w:space="0" w:color="auto"/>
        <w:bottom w:val="none" w:sz="0" w:space="0" w:color="auto"/>
        <w:right w:val="none" w:sz="0" w:space="0" w:color="auto"/>
      </w:divBdr>
    </w:div>
    <w:div w:id="204759823">
      <w:bodyDiv w:val="1"/>
      <w:marLeft w:val="0"/>
      <w:marRight w:val="0"/>
      <w:marTop w:val="0"/>
      <w:marBottom w:val="0"/>
      <w:divBdr>
        <w:top w:val="none" w:sz="0" w:space="0" w:color="auto"/>
        <w:left w:val="none" w:sz="0" w:space="0" w:color="auto"/>
        <w:bottom w:val="none" w:sz="0" w:space="0" w:color="auto"/>
        <w:right w:val="none" w:sz="0" w:space="0" w:color="auto"/>
      </w:divBdr>
      <w:divsChild>
        <w:div w:id="637027903">
          <w:marLeft w:val="0"/>
          <w:marRight w:val="0"/>
          <w:marTop w:val="0"/>
          <w:marBottom w:val="0"/>
          <w:divBdr>
            <w:top w:val="none" w:sz="0" w:space="0" w:color="auto"/>
            <w:left w:val="none" w:sz="0" w:space="0" w:color="auto"/>
            <w:bottom w:val="none" w:sz="0" w:space="0" w:color="auto"/>
            <w:right w:val="none" w:sz="0" w:space="0" w:color="auto"/>
          </w:divBdr>
          <w:divsChild>
            <w:div w:id="29426000">
              <w:marLeft w:val="0"/>
              <w:marRight w:val="0"/>
              <w:marTop w:val="0"/>
              <w:marBottom w:val="0"/>
              <w:divBdr>
                <w:top w:val="none" w:sz="0" w:space="0" w:color="auto"/>
                <w:left w:val="none" w:sz="0" w:space="0" w:color="auto"/>
                <w:bottom w:val="none" w:sz="0" w:space="0" w:color="auto"/>
                <w:right w:val="none" w:sz="0" w:space="0" w:color="auto"/>
              </w:divBdr>
            </w:div>
            <w:div w:id="62265532">
              <w:marLeft w:val="0"/>
              <w:marRight w:val="0"/>
              <w:marTop w:val="0"/>
              <w:marBottom w:val="0"/>
              <w:divBdr>
                <w:top w:val="none" w:sz="0" w:space="0" w:color="auto"/>
                <w:left w:val="none" w:sz="0" w:space="0" w:color="auto"/>
                <w:bottom w:val="none" w:sz="0" w:space="0" w:color="auto"/>
                <w:right w:val="none" w:sz="0" w:space="0" w:color="auto"/>
              </w:divBdr>
            </w:div>
            <w:div w:id="115611661">
              <w:marLeft w:val="0"/>
              <w:marRight w:val="0"/>
              <w:marTop w:val="0"/>
              <w:marBottom w:val="0"/>
              <w:divBdr>
                <w:top w:val="none" w:sz="0" w:space="0" w:color="auto"/>
                <w:left w:val="none" w:sz="0" w:space="0" w:color="auto"/>
                <w:bottom w:val="none" w:sz="0" w:space="0" w:color="auto"/>
                <w:right w:val="none" w:sz="0" w:space="0" w:color="auto"/>
              </w:divBdr>
            </w:div>
            <w:div w:id="295110341">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 w:id="358624624">
              <w:marLeft w:val="0"/>
              <w:marRight w:val="0"/>
              <w:marTop w:val="0"/>
              <w:marBottom w:val="0"/>
              <w:divBdr>
                <w:top w:val="none" w:sz="0" w:space="0" w:color="auto"/>
                <w:left w:val="none" w:sz="0" w:space="0" w:color="auto"/>
                <w:bottom w:val="none" w:sz="0" w:space="0" w:color="auto"/>
                <w:right w:val="none" w:sz="0" w:space="0" w:color="auto"/>
              </w:divBdr>
            </w:div>
            <w:div w:id="456414314">
              <w:marLeft w:val="0"/>
              <w:marRight w:val="0"/>
              <w:marTop w:val="0"/>
              <w:marBottom w:val="0"/>
              <w:divBdr>
                <w:top w:val="none" w:sz="0" w:space="0" w:color="auto"/>
                <w:left w:val="none" w:sz="0" w:space="0" w:color="auto"/>
                <w:bottom w:val="none" w:sz="0" w:space="0" w:color="auto"/>
                <w:right w:val="none" w:sz="0" w:space="0" w:color="auto"/>
              </w:divBdr>
            </w:div>
            <w:div w:id="511145305">
              <w:marLeft w:val="0"/>
              <w:marRight w:val="0"/>
              <w:marTop w:val="0"/>
              <w:marBottom w:val="0"/>
              <w:divBdr>
                <w:top w:val="none" w:sz="0" w:space="0" w:color="auto"/>
                <w:left w:val="none" w:sz="0" w:space="0" w:color="auto"/>
                <w:bottom w:val="none" w:sz="0" w:space="0" w:color="auto"/>
                <w:right w:val="none" w:sz="0" w:space="0" w:color="auto"/>
              </w:divBdr>
            </w:div>
            <w:div w:id="560142826">
              <w:marLeft w:val="0"/>
              <w:marRight w:val="0"/>
              <w:marTop w:val="0"/>
              <w:marBottom w:val="0"/>
              <w:divBdr>
                <w:top w:val="none" w:sz="0" w:space="0" w:color="auto"/>
                <w:left w:val="none" w:sz="0" w:space="0" w:color="auto"/>
                <w:bottom w:val="none" w:sz="0" w:space="0" w:color="auto"/>
                <w:right w:val="none" w:sz="0" w:space="0" w:color="auto"/>
              </w:divBdr>
            </w:div>
            <w:div w:id="594362694">
              <w:marLeft w:val="0"/>
              <w:marRight w:val="0"/>
              <w:marTop w:val="0"/>
              <w:marBottom w:val="0"/>
              <w:divBdr>
                <w:top w:val="none" w:sz="0" w:space="0" w:color="auto"/>
                <w:left w:val="none" w:sz="0" w:space="0" w:color="auto"/>
                <w:bottom w:val="none" w:sz="0" w:space="0" w:color="auto"/>
                <w:right w:val="none" w:sz="0" w:space="0" w:color="auto"/>
              </w:divBdr>
            </w:div>
            <w:div w:id="595945075">
              <w:marLeft w:val="0"/>
              <w:marRight w:val="0"/>
              <w:marTop w:val="0"/>
              <w:marBottom w:val="0"/>
              <w:divBdr>
                <w:top w:val="none" w:sz="0" w:space="0" w:color="auto"/>
                <w:left w:val="none" w:sz="0" w:space="0" w:color="auto"/>
                <w:bottom w:val="none" w:sz="0" w:space="0" w:color="auto"/>
                <w:right w:val="none" w:sz="0" w:space="0" w:color="auto"/>
              </w:divBdr>
            </w:div>
            <w:div w:id="606617167">
              <w:marLeft w:val="0"/>
              <w:marRight w:val="0"/>
              <w:marTop w:val="0"/>
              <w:marBottom w:val="0"/>
              <w:divBdr>
                <w:top w:val="none" w:sz="0" w:space="0" w:color="auto"/>
                <w:left w:val="none" w:sz="0" w:space="0" w:color="auto"/>
                <w:bottom w:val="none" w:sz="0" w:space="0" w:color="auto"/>
                <w:right w:val="none" w:sz="0" w:space="0" w:color="auto"/>
              </w:divBdr>
            </w:div>
            <w:div w:id="680207130">
              <w:marLeft w:val="0"/>
              <w:marRight w:val="0"/>
              <w:marTop w:val="0"/>
              <w:marBottom w:val="0"/>
              <w:divBdr>
                <w:top w:val="none" w:sz="0" w:space="0" w:color="auto"/>
                <w:left w:val="none" w:sz="0" w:space="0" w:color="auto"/>
                <w:bottom w:val="none" w:sz="0" w:space="0" w:color="auto"/>
                <w:right w:val="none" w:sz="0" w:space="0" w:color="auto"/>
              </w:divBdr>
            </w:div>
            <w:div w:id="744764248">
              <w:marLeft w:val="0"/>
              <w:marRight w:val="0"/>
              <w:marTop w:val="0"/>
              <w:marBottom w:val="0"/>
              <w:divBdr>
                <w:top w:val="none" w:sz="0" w:space="0" w:color="auto"/>
                <w:left w:val="none" w:sz="0" w:space="0" w:color="auto"/>
                <w:bottom w:val="none" w:sz="0" w:space="0" w:color="auto"/>
                <w:right w:val="none" w:sz="0" w:space="0" w:color="auto"/>
              </w:divBdr>
            </w:div>
            <w:div w:id="767576267">
              <w:marLeft w:val="0"/>
              <w:marRight w:val="0"/>
              <w:marTop w:val="0"/>
              <w:marBottom w:val="0"/>
              <w:divBdr>
                <w:top w:val="none" w:sz="0" w:space="0" w:color="auto"/>
                <w:left w:val="none" w:sz="0" w:space="0" w:color="auto"/>
                <w:bottom w:val="none" w:sz="0" w:space="0" w:color="auto"/>
                <w:right w:val="none" w:sz="0" w:space="0" w:color="auto"/>
              </w:divBdr>
            </w:div>
            <w:div w:id="786319270">
              <w:marLeft w:val="0"/>
              <w:marRight w:val="0"/>
              <w:marTop w:val="0"/>
              <w:marBottom w:val="0"/>
              <w:divBdr>
                <w:top w:val="none" w:sz="0" w:space="0" w:color="auto"/>
                <w:left w:val="none" w:sz="0" w:space="0" w:color="auto"/>
                <w:bottom w:val="none" w:sz="0" w:space="0" w:color="auto"/>
                <w:right w:val="none" w:sz="0" w:space="0" w:color="auto"/>
              </w:divBdr>
            </w:div>
            <w:div w:id="832766760">
              <w:marLeft w:val="0"/>
              <w:marRight w:val="0"/>
              <w:marTop w:val="0"/>
              <w:marBottom w:val="0"/>
              <w:divBdr>
                <w:top w:val="none" w:sz="0" w:space="0" w:color="auto"/>
                <w:left w:val="none" w:sz="0" w:space="0" w:color="auto"/>
                <w:bottom w:val="none" w:sz="0" w:space="0" w:color="auto"/>
                <w:right w:val="none" w:sz="0" w:space="0" w:color="auto"/>
              </w:divBdr>
            </w:div>
            <w:div w:id="970746201">
              <w:marLeft w:val="0"/>
              <w:marRight w:val="0"/>
              <w:marTop w:val="0"/>
              <w:marBottom w:val="0"/>
              <w:divBdr>
                <w:top w:val="none" w:sz="0" w:space="0" w:color="auto"/>
                <w:left w:val="none" w:sz="0" w:space="0" w:color="auto"/>
                <w:bottom w:val="none" w:sz="0" w:space="0" w:color="auto"/>
                <w:right w:val="none" w:sz="0" w:space="0" w:color="auto"/>
              </w:divBdr>
            </w:div>
            <w:div w:id="990207293">
              <w:marLeft w:val="0"/>
              <w:marRight w:val="0"/>
              <w:marTop w:val="0"/>
              <w:marBottom w:val="0"/>
              <w:divBdr>
                <w:top w:val="none" w:sz="0" w:space="0" w:color="auto"/>
                <w:left w:val="none" w:sz="0" w:space="0" w:color="auto"/>
                <w:bottom w:val="none" w:sz="0" w:space="0" w:color="auto"/>
                <w:right w:val="none" w:sz="0" w:space="0" w:color="auto"/>
              </w:divBdr>
            </w:div>
            <w:div w:id="1044521055">
              <w:marLeft w:val="0"/>
              <w:marRight w:val="0"/>
              <w:marTop w:val="0"/>
              <w:marBottom w:val="0"/>
              <w:divBdr>
                <w:top w:val="none" w:sz="0" w:space="0" w:color="auto"/>
                <w:left w:val="none" w:sz="0" w:space="0" w:color="auto"/>
                <w:bottom w:val="none" w:sz="0" w:space="0" w:color="auto"/>
                <w:right w:val="none" w:sz="0" w:space="0" w:color="auto"/>
              </w:divBdr>
            </w:div>
            <w:div w:id="1057364504">
              <w:marLeft w:val="0"/>
              <w:marRight w:val="0"/>
              <w:marTop w:val="0"/>
              <w:marBottom w:val="0"/>
              <w:divBdr>
                <w:top w:val="none" w:sz="0" w:space="0" w:color="auto"/>
                <w:left w:val="none" w:sz="0" w:space="0" w:color="auto"/>
                <w:bottom w:val="none" w:sz="0" w:space="0" w:color="auto"/>
                <w:right w:val="none" w:sz="0" w:space="0" w:color="auto"/>
              </w:divBdr>
            </w:div>
            <w:div w:id="1103451118">
              <w:marLeft w:val="0"/>
              <w:marRight w:val="0"/>
              <w:marTop w:val="0"/>
              <w:marBottom w:val="0"/>
              <w:divBdr>
                <w:top w:val="none" w:sz="0" w:space="0" w:color="auto"/>
                <w:left w:val="none" w:sz="0" w:space="0" w:color="auto"/>
                <w:bottom w:val="none" w:sz="0" w:space="0" w:color="auto"/>
                <w:right w:val="none" w:sz="0" w:space="0" w:color="auto"/>
              </w:divBdr>
            </w:div>
            <w:div w:id="1180437334">
              <w:marLeft w:val="0"/>
              <w:marRight w:val="0"/>
              <w:marTop w:val="0"/>
              <w:marBottom w:val="0"/>
              <w:divBdr>
                <w:top w:val="none" w:sz="0" w:space="0" w:color="auto"/>
                <w:left w:val="none" w:sz="0" w:space="0" w:color="auto"/>
                <w:bottom w:val="none" w:sz="0" w:space="0" w:color="auto"/>
                <w:right w:val="none" w:sz="0" w:space="0" w:color="auto"/>
              </w:divBdr>
            </w:div>
            <w:div w:id="1262180235">
              <w:marLeft w:val="0"/>
              <w:marRight w:val="0"/>
              <w:marTop w:val="0"/>
              <w:marBottom w:val="0"/>
              <w:divBdr>
                <w:top w:val="none" w:sz="0" w:space="0" w:color="auto"/>
                <w:left w:val="none" w:sz="0" w:space="0" w:color="auto"/>
                <w:bottom w:val="none" w:sz="0" w:space="0" w:color="auto"/>
                <w:right w:val="none" w:sz="0" w:space="0" w:color="auto"/>
              </w:divBdr>
            </w:div>
            <w:div w:id="1327855566">
              <w:marLeft w:val="0"/>
              <w:marRight w:val="0"/>
              <w:marTop w:val="0"/>
              <w:marBottom w:val="0"/>
              <w:divBdr>
                <w:top w:val="none" w:sz="0" w:space="0" w:color="auto"/>
                <w:left w:val="none" w:sz="0" w:space="0" w:color="auto"/>
                <w:bottom w:val="none" w:sz="0" w:space="0" w:color="auto"/>
                <w:right w:val="none" w:sz="0" w:space="0" w:color="auto"/>
              </w:divBdr>
            </w:div>
            <w:div w:id="1376080648">
              <w:marLeft w:val="0"/>
              <w:marRight w:val="0"/>
              <w:marTop w:val="0"/>
              <w:marBottom w:val="0"/>
              <w:divBdr>
                <w:top w:val="none" w:sz="0" w:space="0" w:color="auto"/>
                <w:left w:val="none" w:sz="0" w:space="0" w:color="auto"/>
                <w:bottom w:val="none" w:sz="0" w:space="0" w:color="auto"/>
                <w:right w:val="none" w:sz="0" w:space="0" w:color="auto"/>
              </w:divBdr>
            </w:div>
            <w:div w:id="1402826541">
              <w:marLeft w:val="0"/>
              <w:marRight w:val="0"/>
              <w:marTop w:val="0"/>
              <w:marBottom w:val="0"/>
              <w:divBdr>
                <w:top w:val="none" w:sz="0" w:space="0" w:color="auto"/>
                <w:left w:val="none" w:sz="0" w:space="0" w:color="auto"/>
                <w:bottom w:val="none" w:sz="0" w:space="0" w:color="auto"/>
                <w:right w:val="none" w:sz="0" w:space="0" w:color="auto"/>
              </w:divBdr>
            </w:div>
            <w:div w:id="1538422687">
              <w:marLeft w:val="0"/>
              <w:marRight w:val="0"/>
              <w:marTop w:val="0"/>
              <w:marBottom w:val="0"/>
              <w:divBdr>
                <w:top w:val="none" w:sz="0" w:space="0" w:color="auto"/>
                <w:left w:val="none" w:sz="0" w:space="0" w:color="auto"/>
                <w:bottom w:val="none" w:sz="0" w:space="0" w:color="auto"/>
                <w:right w:val="none" w:sz="0" w:space="0" w:color="auto"/>
              </w:divBdr>
            </w:div>
            <w:div w:id="1692871905">
              <w:marLeft w:val="0"/>
              <w:marRight w:val="0"/>
              <w:marTop w:val="0"/>
              <w:marBottom w:val="0"/>
              <w:divBdr>
                <w:top w:val="none" w:sz="0" w:space="0" w:color="auto"/>
                <w:left w:val="none" w:sz="0" w:space="0" w:color="auto"/>
                <w:bottom w:val="none" w:sz="0" w:space="0" w:color="auto"/>
                <w:right w:val="none" w:sz="0" w:space="0" w:color="auto"/>
              </w:divBdr>
            </w:div>
            <w:div w:id="1733966048">
              <w:marLeft w:val="0"/>
              <w:marRight w:val="0"/>
              <w:marTop w:val="0"/>
              <w:marBottom w:val="0"/>
              <w:divBdr>
                <w:top w:val="none" w:sz="0" w:space="0" w:color="auto"/>
                <w:left w:val="none" w:sz="0" w:space="0" w:color="auto"/>
                <w:bottom w:val="none" w:sz="0" w:space="0" w:color="auto"/>
                <w:right w:val="none" w:sz="0" w:space="0" w:color="auto"/>
              </w:divBdr>
            </w:div>
            <w:div w:id="1751272262">
              <w:marLeft w:val="0"/>
              <w:marRight w:val="0"/>
              <w:marTop w:val="0"/>
              <w:marBottom w:val="0"/>
              <w:divBdr>
                <w:top w:val="none" w:sz="0" w:space="0" w:color="auto"/>
                <w:left w:val="none" w:sz="0" w:space="0" w:color="auto"/>
                <w:bottom w:val="none" w:sz="0" w:space="0" w:color="auto"/>
                <w:right w:val="none" w:sz="0" w:space="0" w:color="auto"/>
              </w:divBdr>
            </w:div>
            <w:div w:id="1841891259">
              <w:marLeft w:val="0"/>
              <w:marRight w:val="0"/>
              <w:marTop w:val="0"/>
              <w:marBottom w:val="0"/>
              <w:divBdr>
                <w:top w:val="none" w:sz="0" w:space="0" w:color="auto"/>
                <w:left w:val="none" w:sz="0" w:space="0" w:color="auto"/>
                <w:bottom w:val="none" w:sz="0" w:space="0" w:color="auto"/>
                <w:right w:val="none" w:sz="0" w:space="0" w:color="auto"/>
              </w:divBdr>
            </w:div>
            <w:div w:id="1862087571">
              <w:marLeft w:val="0"/>
              <w:marRight w:val="0"/>
              <w:marTop w:val="0"/>
              <w:marBottom w:val="0"/>
              <w:divBdr>
                <w:top w:val="none" w:sz="0" w:space="0" w:color="auto"/>
                <w:left w:val="none" w:sz="0" w:space="0" w:color="auto"/>
                <w:bottom w:val="none" w:sz="0" w:space="0" w:color="auto"/>
                <w:right w:val="none" w:sz="0" w:space="0" w:color="auto"/>
              </w:divBdr>
            </w:div>
            <w:div w:id="1894077496">
              <w:marLeft w:val="0"/>
              <w:marRight w:val="0"/>
              <w:marTop w:val="0"/>
              <w:marBottom w:val="0"/>
              <w:divBdr>
                <w:top w:val="none" w:sz="0" w:space="0" w:color="auto"/>
                <w:left w:val="none" w:sz="0" w:space="0" w:color="auto"/>
                <w:bottom w:val="none" w:sz="0" w:space="0" w:color="auto"/>
                <w:right w:val="none" w:sz="0" w:space="0" w:color="auto"/>
              </w:divBdr>
            </w:div>
            <w:div w:id="1921870976">
              <w:marLeft w:val="0"/>
              <w:marRight w:val="0"/>
              <w:marTop w:val="0"/>
              <w:marBottom w:val="0"/>
              <w:divBdr>
                <w:top w:val="none" w:sz="0" w:space="0" w:color="auto"/>
                <w:left w:val="none" w:sz="0" w:space="0" w:color="auto"/>
                <w:bottom w:val="none" w:sz="0" w:space="0" w:color="auto"/>
                <w:right w:val="none" w:sz="0" w:space="0" w:color="auto"/>
              </w:divBdr>
            </w:div>
            <w:div w:id="1934321303">
              <w:marLeft w:val="0"/>
              <w:marRight w:val="0"/>
              <w:marTop w:val="0"/>
              <w:marBottom w:val="0"/>
              <w:divBdr>
                <w:top w:val="none" w:sz="0" w:space="0" w:color="auto"/>
                <w:left w:val="none" w:sz="0" w:space="0" w:color="auto"/>
                <w:bottom w:val="none" w:sz="0" w:space="0" w:color="auto"/>
                <w:right w:val="none" w:sz="0" w:space="0" w:color="auto"/>
              </w:divBdr>
            </w:div>
            <w:div w:id="21159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42033250">
      <w:bodyDiv w:val="1"/>
      <w:marLeft w:val="0"/>
      <w:marRight w:val="0"/>
      <w:marTop w:val="0"/>
      <w:marBottom w:val="0"/>
      <w:divBdr>
        <w:top w:val="none" w:sz="0" w:space="0" w:color="auto"/>
        <w:left w:val="none" w:sz="0" w:space="0" w:color="auto"/>
        <w:bottom w:val="none" w:sz="0" w:space="0" w:color="auto"/>
        <w:right w:val="none" w:sz="0" w:space="0" w:color="auto"/>
      </w:divBdr>
      <w:divsChild>
        <w:div w:id="581763475">
          <w:marLeft w:val="0"/>
          <w:marRight w:val="0"/>
          <w:marTop w:val="0"/>
          <w:marBottom w:val="0"/>
          <w:divBdr>
            <w:top w:val="none" w:sz="0" w:space="0" w:color="auto"/>
            <w:left w:val="none" w:sz="0" w:space="0" w:color="auto"/>
            <w:bottom w:val="none" w:sz="0" w:space="0" w:color="auto"/>
            <w:right w:val="none" w:sz="0" w:space="0" w:color="auto"/>
          </w:divBdr>
        </w:div>
        <w:div w:id="1145393361">
          <w:marLeft w:val="0"/>
          <w:marRight w:val="0"/>
          <w:marTop w:val="0"/>
          <w:marBottom w:val="0"/>
          <w:divBdr>
            <w:top w:val="none" w:sz="0" w:space="0" w:color="auto"/>
            <w:left w:val="none" w:sz="0" w:space="0" w:color="auto"/>
            <w:bottom w:val="none" w:sz="0" w:space="0" w:color="auto"/>
            <w:right w:val="none" w:sz="0" w:space="0" w:color="auto"/>
          </w:divBdr>
        </w:div>
      </w:divsChild>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88778073">
      <w:bodyDiv w:val="1"/>
      <w:marLeft w:val="0"/>
      <w:marRight w:val="0"/>
      <w:marTop w:val="0"/>
      <w:marBottom w:val="0"/>
      <w:divBdr>
        <w:top w:val="none" w:sz="0" w:space="0" w:color="auto"/>
        <w:left w:val="none" w:sz="0" w:space="0" w:color="auto"/>
        <w:bottom w:val="none" w:sz="0" w:space="0" w:color="auto"/>
        <w:right w:val="none" w:sz="0" w:space="0" w:color="auto"/>
      </w:divBdr>
      <w:divsChild>
        <w:div w:id="1638992757">
          <w:marLeft w:val="0"/>
          <w:marRight w:val="0"/>
          <w:marTop w:val="0"/>
          <w:marBottom w:val="0"/>
          <w:divBdr>
            <w:top w:val="none" w:sz="0" w:space="0" w:color="auto"/>
            <w:left w:val="none" w:sz="0" w:space="0" w:color="auto"/>
            <w:bottom w:val="none" w:sz="0" w:space="0" w:color="auto"/>
            <w:right w:val="none" w:sz="0" w:space="0" w:color="auto"/>
          </w:divBdr>
        </w:div>
      </w:divsChild>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296843189">
      <w:bodyDiv w:val="1"/>
      <w:marLeft w:val="0"/>
      <w:marRight w:val="0"/>
      <w:marTop w:val="0"/>
      <w:marBottom w:val="0"/>
      <w:divBdr>
        <w:top w:val="none" w:sz="0" w:space="0" w:color="auto"/>
        <w:left w:val="none" w:sz="0" w:space="0" w:color="auto"/>
        <w:bottom w:val="none" w:sz="0" w:space="0" w:color="auto"/>
        <w:right w:val="none" w:sz="0" w:space="0" w:color="auto"/>
      </w:divBdr>
      <w:divsChild>
        <w:div w:id="1669165098">
          <w:marLeft w:val="0"/>
          <w:marRight w:val="0"/>
          <w:marTop w:val="0"/>
          <w:marBottom w:val="0"/>
          <w:divBdr>
            <w:top w:val="none" w:sz="0" w:space="0" w:color="auto"/>
            <w:left w:val="none" w:sz="0" w:space="0" w:color="auto"/>
            <w:bottom w:val="none" w:sz="0" w:space="0" w:color="auto"/>
            <w:right w:val="none" w:sz="0" w:space="0" w:color="auto"/>
          </w:divBdr>
          <w:divsChild>
            <w:div w:id="188614173">
              <w:marLeft w:val="0"/>
              <w:marRight w:val="0"/>
              <w:marTop w:val="0"/>
              <w:marBottom w:val="0"/>
              <w:divBdr>
                <w:top w:val="none" w:sz="0" w:space="0" w:color="auto"/>
                <w:left w:val="none" w:sz="0" w:space="0" w:color="auto"/>
                <w:bottom w:val="none" w:sz="0" w:space="0" w:color="auto"/>
                <w:right w:val="none" w:sz="0" w:space="0" w:color="auto"/>
              </w:divBdr>
            </w:div>
            <w:div w:id="514881512">
              <w:marLeft w:val="0"/>
              <w:marRight w:val="0"/>
              <w:marTop w:val="0"/>
              <w:marBottom w:val="0"/>
              <w:divBdr>
                <w:top w:val="none" w:sz="0" w:space="0" w:color="auto"/>
                <w:left w:val="none" w:sz="0" w:space="0" w:color="auto"/>
                <w:bottom w:val="none" w:sz="0" w:space="0" w:color="auto"/>
                <w:right w:val="none" w:sz="0" w:space="0" w:color="auto"/>
              </w:divBdr>
            </w:div>
            <w:div w:id="535240787">
              <w:marLeft w:val="0"/>
              <w:marRight w:val="0"/>
              <w:marTop w:val="0"/>
              <w:marBottom w:val="0"/>
              <w:divBdr>
                <w:top w:val="none" w:sz="0" w:space="0" w:color="auto"/>
                <w:left w:val="none" w:sz="0" w:space="0" w:color="auto"/>
                <w:bottom w:val="none" w:sz="0" w:space="0" w:color="auto"/>
                <w:right w:val="none" w:sz="0" w:space="0" w:color="auto"/>
              </w:divBdr>
            </w:div>
            <w:div w:id="295912847">
              <w:marLeft w:val="0"/>
              <w:marRight w:val="0"/>
              <w:marTop w:val="0"/>
              <w:marBottom w:val="0"/>
              <w:divBdr>
                <w:top w:val="none" w:sz="0" w:space="0" w:color="auto"/>
                <w:left w:val="none" w:sz="0" w:space="0" w:color="auto"/>
                <w:bottom w:val="none" w:sz="0" w:space="0" w:color="auto"/>
                <w:right w:val="none" w:sz="0" w:space="0" w:color="auto"/>
              </w:divBdr>
            </w:div>
            <w:div w:id="207225137">
              <w:marLeft w:val="0"/>
              <w:marRight w:val="0"/>
              <w:marTop w:val="0"/>
              <w:marBottom w:val="0"/>
              <w:divBdr>
                <w:top w:val="none" w:sz="0" w:space="0" w:color="auto"/>
                <w:left w:val="none" w:sz="0" w:space="0" w:color="auto"/>
                <w:bottom w:val="none" w:sz="0" w:space="0" w:color="auto"/>
                <w:right w:val="none" w:sz="0" w:space="0" w:color="auto"/>
              </w:divBdr>
            </w:div>
            <w:div w:id="1024743840">
              <w:marLeft w:val="0"/>
              <w:marRight w:val="0"/>
              <w:marTop w:val="0"/>
              <w:marBottom w:val="0"/>
              <w:divBdr>
                <w:top w:val="none" w:sz="0" w:space="0" w:color="auto"/>
                <w:left w:val="none" w:sz="0" w:space="0" w:color="auto"/>
                <w:bottom w:val="none" w:sz="0" w:space="0" w:color="auto"/>
                <w:right w:val="none" w:sz="0" w:space="0" w:color="auto"/>
              </w:divBdr>
            </w:div>
            <w:div w:id="2017881701">
              <w:marLeft w:val="0"/>
              <w:marRight w:val="0"/>
              <w:marTop w:val="0"/>
              <w:marBottom w:val="0"/>
              <w:divBdr>
                <w:top w:val="none" w:sz="0" w:space="0" w:color="auto"/>
                <w:left w:val="none" w:sz="0" w:space="0" w:color="auto"/>
                <w:bottom w:val="none" w:sz="0" w:space="0" w:color="auto"/>
                <w:right w:val="none" w:sz="0" w:space="0" w:color="auto"/>
              </w:divBdr>
            </w:div>
            <w:div w:id="842471269">
              <w:marLeft w:val="0"/>
              <w:marRight w:val="0"/>
              <w:marTop w:val="0"/>
              <w:marBottom w:val="0"/>
              <w:divBdr>
                <w:top w:val="none" w:sz="0" w:space="0" w:color="auto"/>
                <w:left w:val="none" w:sz="0" w:space="0" w:color="auto"/>
                <w:bottom w:val="none" w:sz="0" w:space="0" w:color="auto"/>
                <w:right w:val="none" w:sz="0" w:space="0" w:color="auto"/>
              </w:divBdr>
            </w:div>
            <w:div w:id="132717194">
              <w:marLeft w:val="0"/>
              <w:marRight w:val="0"/>
              <w:marTop w:val="0"/>
              <w:marBottom w:val="0"/>
              <w:divBdr>
                <w:top w:val="none" w:sz="0" w:space="0" w:color="auto"/>
                <w:left w:val="none" w:sz="0" w:space="0" w:color="auto"/>
                <w:bottom w:val="none" w:sz="0" w:space="0" w:color="auto"/>
                <w:right w:val="none" w:sz="0" w:space="0" w:color="auto"/>
              </w:divBdr>
            </w:div>
            <w:div w:id="741178599">
              <w:marLeft w:val="0"/>
              <w:marRight w:val="0"/>
              <w:marTop w:val="0"/>
              <w:marBottom w:val="0"/>
              <w:divBdr>
                <w:top w:val="none" w:sz="0" w:space="0" w:color="auto"/>
                <w:left w:val="none" w:sz="0" w:space="0" w:color="auto"/>
                <w:bottom w:val="none" w:sz="0" w:space="0" w:color="auto"/>
                <w:right w:val="none" w:sz="0" w:space="0" w:color="auto"/>
              </w:divBdr>
            </w:div>
            <w:div w:id="1147161297">
              <w:marLeft w:val="0"/>
              <w:marRight w:val="0"/>
              <w:marTop w:val="0"/>
              <w:marBottom w:val="0"/>
              <w:divBdr>
                <w:top w:val="none" w:sz="0" w:space="0" w:color="auto"/>
                <w:left w:val="none" w:sz="0" w:space="0" w:color="auto"/>
                <w:bottom w:val="none" w:sz="0" w:space="0" w:color="auto"/>
                <w:right w:val="none" w:sz="0" w:space="0" w:color="auto"/>
              </w:divBdr>
            </w:div>
            <w:div w:id="1627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796">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23122068">
      <w:bodyDiv w:val="1"/>
      <w:marLeft w:val="0"/>
      <w:marRight w:val="0"/>
      <w:marTop w:val="0"/>
      <w:marBottom w:val="0"/>
      <w:divBdr>
        <w:top w:val="none" w:sz="0" w:space="0" w:color="auto"/>
        <w:left w:val="none" w:sz="0" w:space="0" w:color="auto"/>
        <w:bottom w:val="none" w:sz="0" w:space="0" w:color="auto"/>
        <w:right w:val="none" w:sz="0" w:space="0" w:color="auto"/>
      </w:divBdr>
    </w:div>
    <w:div w:id="345138814">
      <w:bodyDiv w:val="1"/>
      <w:marLeft w:val="0"/>
      <w:marRight w:val="0"/>
      <w:marTop w:val="0"/>
      <w:marBottom w:val="0"/>
      <w:divBdr>
        <w:top w:val="none" w:sz="0" w:space="0" w:color="auto"/>
        <w:left w:val="none" w:sz="0" w:space="0" w:color="auto"/>
        <w:bottom w:val="none" w:sz="0" w:space="0" w:color="auto"/>
        <w:right w:val="none" w:sz="0" w:space="0" w:color="auto"/>
      </w:divBdr>
      <w:divsChild>
        <w:div w:id="1204057904">
          <w:marLeft w:val="0"/>
          <w:marRight w:val="0"/>
          <w:marTop w:val="0"/>
          <w:marBottom w:val="0"/>
          <w:divBdr>
            <w:top w:val="none" w:sz="0" w:space="0" w:color="auto"/>
            <w:left w:val="none" w:sz="0" w:space="0" w:color="auto"/>
            <w:bottom w:val="none" w:sz="0" w:space="0" w:color="auto"/>
            <w:right w:val="none" w:sz="0" w:space="0" w:color="auto"/>
          </w:divBdr>
          <w:divsChild>
            <w:div w:id="588585643">
              <w:marLeft w:val="0"/>
              <w:marRight w:val="0"/>
              <w:marTop w:val="0"/>
              <w:marBottom w:val="0"/>
              <w:divBdr>
                <w:top w:val="none" w:sz="0" w:space="0" w:color="auto"/>
                <w:left w:val="none" w:sz="0" w:space="0" w:color="auto"/>
                <w:bottom w:val="none" w:sz="0" w:space="0" w:color="auto"/>
                <w:right w:val="none" w:sz="0" w:space="0" w:color="auto"/>
              </w:divBdr>
            </w:div>
            <w:div w:id="423499799">
              <w:marLeft w:val="0"/>
              <w:marRight w:val="0"/>
              <w:marTop w:val="0"/>
              <w:marBottom w:val="0"/>
              <w:divBdr>
                <w:top w:val="none" w:sz="0" w:space="0" w:color="auto"/>
                <w:left w:val="none" w:sz="0" w:space="0" w:color="auto"/>
                <w:bottom w:val="none" w:sz="0" w:space="0" w:color="auto"/>
                <w:right w:val="none" w:sz="0" w:space="0" w:color="auto"/>
              </w:divBdr>
            </w:div>
            <w:div w:id="1124540204">
              <w:marLeft w:val="0"/>
              <w:marRight w:val="0"/>
              <w:marTop w:val="0"/>
              <w:marBottom w:val="0"/>
              <w:divBdr>
                <w:top w:val="none" w:sz="0" w:space="0" w:color="auto"/>
                <w:left w:val="none" w:sz="0" w:space="0" w:color="auto"/>
                <w:bottom w:val="none" w:sz="0" w:space="0" w:color="auto"/>
                <w:right w:val="none" w:sz="0" w:space="0" w:color="auto"/>
              </w:divBdr>
            </w:div>
            <w:div w:id="1757164100">
              <w:marLeft w:val="0"/>
              <w:marRight w:val="0"/>
              <w:marTop w:val="0"/>
              <w:marBottom w:val="0"/>
              <w:divBdr>
                <w:top w:val="none" w:sz="0" w:space="0" w:color="auto"/>
                <w:left w:val="none" w:sz="0" w:space="0" w:color="auto"/>
                <w:bottom w:val="none" w:sz="0" w:space="0" w:color="auto"/>
                <w:right w:val="none" w:sz="0" w:space="0" w:color="auto"/>
              </w:divBdr>
            </w:div>
            <w:div w:id="2091929357">
              <w:marLeft w:val="0"/>
              <w:marRight w:val="0"/>
              <w:marTop w:val="0"/>
              <w:marBottom w:val="0"/>
              <w:divBdr>
                <w:top w:val="none" w:sz="0" w:space="0" w:color="auto"/>
                <w:left w:val="none" w:sz="0" w:space="0" w:color="auto"/>
                <w:bottom w:val="none" w:sz="0" w:space="0" w:color="auto"/>
                <w:right w:val="none" w:sz="0" w:space="0" w:color="auto"/>
              </w:divBdr>
            </w:div>
            <w:div w:id="1475371852">
              <w:marLeft w:val="0"/>
              <w:marRight w:val="0"/>
              <w:marTop w:val="0"/>
              <w:marBottom w:val="0"/>
              <w:divBdr>
                <w:top w:val="none" w:sz="0" w:space="0" w:color="auto"/>
                <w:left w:val="none" w:sz="0" w:space="0" w:color="auto"/>
                <w:bottom w:val="none" w:sz="0" w:space="0" w:color="auto"/>
                <w:right w:val="none" w:sz="0" w:space="0" w:color="auto"/>
              </w:divBdr>
            </w:div>
            <w:div w:id="166602831">
              <w:marLeft w:val="0"/>
              <w:marRight w:val="0"/>
              <w:marTop w:val="0"/>
              <w:marBottom w:val="0"/>
              <w:divBdr>
                <w:top w:val="none" w:sz="0" w:space="0" w:color="auto"/>
                <w:left w:val="none" w:sz="0" w:space="0" w:color="auto"/>
                <w:bottom w:val="none" w:sz="0" w:space="0" w:color="auto"/>
                <w:right w:val="none" w:sz="0" w:space="0" w:color="auto"/>
              </w:divBdr>
            </w:div>
            <w:div w:id="16130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1003629">
      <w:bodyDiv w:val="1"/>
      <w:marLeft w:val="0"/>
      <w:marRight w:val="0"/>
      <w:marTop w:val="0"/>
      <w:marBottom w:val="0"/>
      <w:divBdr>
        <w:top w:val="none" w:sz="0" w:space="0" w:color="auto"/>
        <w:left w:val="none" w:sz="0" w:space="0" w:color="auto"/>
        <w:bottom w:val="none" w:sz="0" w:space="0" w:color="auto"/>
        <w:right w:val="none" w:sz="0" w:space="0" w:color="auto"/>
      </w:divBdr>
      <w:divsChild>
        <w:div w:id="1770082580">
          <w:marLeft w:val="0"/>
          <w:marRight w:val="0"/>
          <w:marTop w:val="0"/>
          <w:marBottom w:val="0"/>
          <w:divBdr>
            <w:top w:val="none" w:sz="0" w:space="0" w:color="auto"/>
            <w:left w:val="none" w:sz="0" w:space="0" w:color="auto"/>
            <w:bottom w:val="none" w:sz="0" w:space="0" w:color="auto"/>
            <w:right w:val="none" w:sz="0" w:space="0" w:color="auto"/>
          </w:divBdr>
          <w:divsChild>
            <w:div w:id="2138908249">
              <w:marLeft w:val="0"/>
              <w:marRight w:val="0"/>
              <w:marTop w:val="0"/>
              <w:marBottom w:val="0"/>
              <w:divBdr>
                <w:top w:val="none" w:sz="0" w:space="0" w:color="auto"/>
                <w:left w:val="none" w:sz="0" w:space="0" w:color="auto"/>
                <w:bottom w:val="none" w:sz="0" w:space="0" w:color="auto"/>
                <w:right w:val="none" w:sz="0" w:space="0" w:color="auto"/>
              </w:divBdr>
            </w:div>
            <w:div w:id="857432765">
              <w:marLeft w:val="0"/>
              <w:marRight w:val="0"/>
              <w:marTop w:val="0"/>
              <w:marBottom w:val="0"/>
              <w:divBdr>
                <w:top w:val="none" w:sz="0" w:space="0" w:color="auto"/>
                <w:left w:val="none" w:sz="0" w:space="0" w:color="auto"/>
                <w:bottom w:val="none" w:sz="0" w:space="0" w:color="auto"/>
                <w:right w:val="none" w:sz="0" w:space="0" w:color="auto"/>
              </w:divBdr>
            </w:div>
            <w:div w:id="474956951">
              <w:marLeft w:val="0"/>
              <w:marRight w:val="0"/>
              <w:marTop w:val="0"/>
              <w:marBottom w:val="0"/>
              <w:divBdr>
                <w:top w:val="none" w:sz="0" w:space="0" w:color="auto"/>
                <w:left w:val="none" w:sz="0" w:space="0" w:color="auto"/>
                <w:bottom w:val="none" w:sz="0" w:space="0" w:color="auto"/>
                <w:right w:val="none" w:sz="0" w:space="0" w:color="auto"/>
              </w:divBdr>
            </w:div>
            <w:div w:id="1840190621">
              <w:marLeft w:val="0"/>
              <w:marRight w:val="0"/>
              <w:marTop w:val="0"/>
              <w:marBottom w:val="0"/>
              <w:divBdr>
                <w:top w:val="none" w:sz="0" w:space="0" w:color="auto"/>
                <w:left w:val="none" w:sz="0" w:space="0" w:color="auto"/>
                <w:bottom w:val="none" w:sz="0" w:space="0" w:color="auto"/>
                <w:right w:val="none" w:sz="0" w:space="0" w:color="auto"/>
              </w:divBdr>
            </w:div>
            <w:div w:id="1680543073">
              <w:marLeft w:val="0"/>
              <w:marRight w:val="0"/>
              <w:marTop w:val="0"/>
              <w:marBottom w:val="0"/>
              <w:divBdr>
                <w:top w:val="none" w:sz="0" w:space="0" w:color="auto"/>
                <w:left w:val="none" w:sz="0" w:space="0" w:color="auto"/>
                <w:bottom w:val="none" w:sz="0" w:space="0" w:color="auto"/>
                <w:right w:val="none" w:sz="0" w:space="0" w:color="auto"/>
              </w:divBdr>
            </w:div>
            <w:div w:id="1285237203">
              <w:marLeft w:val="0"/>
              <w:marRight w:val="0"/>
              <w:marTop w:val="0"/>
              <w:marBottom w:val="0"/>
              <w:divBdr>
                <w:top w:val="none" w:sz="0" w:space="0" w:color="auto"/>
                <w:left w:val="none" w:sz="0" w:space="0" w:color="auto"/>
                <w:bottom w:val="none" w:sz="0" w:space="0" w:color="auto"/>
                <w:right w:val="none" w:sz="0" w:space="0" w:color="auto"/>
              </w:divBdr>
            </w:div>
            <w:div w:id="546264271">
              <w:marLeft w:val="0"/>
              <w:marRight w:val="0"/>
              <w:marTop w:val="0"/>
              <w:marBottom w:val="0"/>
              <w:divBdr>
                <w:top w:val="none" w:sz="0" w:space="0" w:color="auto"/>
                <w:left w:val="none" w:sz="0" w:space="0" w:color="auto"/>
                <w:bottom w:val="none" w:sz="0" w:space="0" w:color="auto"/>
                <w:right w:val="none" w:sz="0" w:space="0" w:color="auto"/>
              </w:divBdr>
            </w:div>
            <w:div w:id="475683088">
              <w:marLeft w:val="0"/>
              <w:marRight w:val="0"/>
              <w:marTop w:val="0"/>
              <w:marBottom w:val="0"/>
              <w:divBdr>
                <w:top w:val="none" w:sz="0" w:space="0" w:color="auto"/>
                <w:left w:val="none" w:sz="0" w:space="0" w:color="auto"/>
                <w:bottom w:val="none" w:sz="0" w:space="0" w:color="auto"/>
                <w:right w:val="none" w:sz="0" w:space="0" w:color="auto"/>
              </w:divBdr>
            </w:div>
            <w:div w:id="1676229132">
              <w:marLeft w:val="0"/>
              <w:marRight w:val="0"/>
              <w:marTop w:val="0"/>
              <w:marBottom w:val="0"/>
              <w:divBdr>
                <w:top w:val="none" w:sz="0" w:space="0" w:color="auto"/>
                <w:left w:val="none" w:sz="0" w:space="0" w:color="auto"/>
                <w:bottom w:val="none" w:sz="0" w:space="0" w:color="auto"/>
                <w:right w:val="none" w:sz="0" w:space="0" w:color="auto"/>
              </w:divBdr>
            </w:div>
            <w:div w:id="1826706578">
              <w:marLeft w:val="0"/>
              <w:marRight w:val="0"/>
              <w:marTop w:val="0"/>
              <w:marBottom w:val="0"/>
              <w:divBdr>
                <w:top w:val="none" w:sz="0" w:space="0" w:color="auto"/>
                <w:left w:val="none" w:sz="0" w:space="0" w:color="auto"/>
                <w:bottom w:val="none" w:sz="0" w:space="0" w:color="auto"/>
                <w:right w:val="none" w:sz="0" w:space="0" w:color="auto"/>
              </w:divBdr>
            </w:div>
            <w:div w:id="1966353378">
              <w:marLeft w:val="0"/>
              <w:marRight w:val="0"/>
              <w:marTop w:val="0"/>
              <w:marBottom w:val="0"/>
              <w:divBdr>
                <w:top w:val="none" w:sz="0" w:space="0" w:color="auto"/>
                <w:left w:val="none" w:sz="0" w:space="0" w:color="auto"/>
                <w:bottom w:val="none" w:sz="0" w:space="0" w:color="auto"/>
                <w:right w:val="none" w:sz="0" w:space="0" w:color="auto"/>
              </w:divBdr>
            </w:div>
            <w:div w:id="315183866">
              <w:marLeft w:val="0"/>
              <w:marRight w:val="0"/>
              <w:marTop w:val="0"/>
              <w:marBottom w:val="0"/>
              <w:divBdr>
                <w:top w:val="none" w:sz="0" w:space="0" w:color="auto"/>
                <w:left w:val="none" w:sz="0" w:space="0" w:color="auto"/>
                <w:bottom w:val="none" w:sz="0" w:space="0" w:color="auto"/>
                <w:right w:val="none" w:sz="0" w:space="0" w:color="auto"/>
              </w:divBdr>
            </w:div>
            <w:div w:id="1515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5636086">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56685946">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67280958">
      <w:bodyDiv w:val="1"/>
      <w:marLeft w:val="0"/>
      <w:marRight w:val="0"/>
      <w:marTop w:val="0"/>
      <w:marBottom w:val="0"/>
      <w:divBdr>
        <w:top w:val="none" w:sz="0" w:space="0" w:color="auto"/>
        <w:left w:val="none" w:sz="0" w:space="0" w:color="auto"/>
        <w:bottom w:val="none" w:sz="0" w:space="0" w:color="auto"/>
        <w:right w:val="none" w:sz="0" w:space="0" w:color="auto"/>
      </w:divBdr>
      <w:divsChild>
        <w:div w:id="281544141">
          <w:marLeft w:val="0"/>
          <w:marRight w:val="0"/>
          <w:marTop w:val="0"/>
          <w:marBottom w:val="0"/>
          <w:divBdr>
            <w:top w:val="none" w:sz="0" w:space="0" w:color="auto"/>
            <w:left w:val="none" w:sz="0" w:space="0" w:color="auto"/>
            <w:bottom w:val="none" w:sz="0" w:space="0" w:color="auto"/>
            <w:right w:val="none" w:sz="0" w:space="0" w:color="auto"/>
          </w:divBdr>
        </w:div>
      </w:divsChild>
    </w:div>
    <w:div w:id="468517727">
      <w:bodyDiv w:val="1"/>
      <w:marLeft w:val="0"/>
      <w:marRight w:val="0"/>
      <w:marTop w:val="0"/>
      <w:marBottom w:val="0"/>
      <w:divBdr>
        <w:top w:val="none" w:sz="0" w:space="0" w:color="auto"/>
        <w:left w:val="none" w:sz="0" w:space="0" w:color="auto"/>
        <w:bottom w:val="none" w:sz="0" w:space="0" w:color="auto"/>
        <w:right w:val="none" w:sz="0" w:space="0" w:color="auto"/>
      </w:divBdr>
    </w:div>
    <w:div w:id="477190551">
      <w:bodyDiv w:val="1"/>
      <w:marLeft w:val="0"/>
      <w:marRight w:val="0"/>
      <w:marTop w:val="0"/>
      <w:marBottom w:val="0"/>
      <w:divBdr>
        <w:top w:val="none" w:sz="0" w:space="0" w:color="auto"/>
        <w:left w:val="none" w:sz="0" w:space="0" w:color="auto"/>
        <w:bottom w:val="none" w:sz="0" w:space="0" w:color="auto"/>
        <w:right w:val="none" w:sz="0" w:space="0" w:color="auto"/>
      </w:divBdr>
      <w:divsChild>
        <w:div w:id="609515095">
          <w:marLeft w:val="0"/>
          <w:marRight w:val="0"/>
          <w:marTop w:val="0"/>
          <w:marBottom w:val="0"/>
          <w:divBdr>
            <w:top w:val="none" w:sz="0" w:space="0" w:color="auto"/>
            <w:left w:val="none" w:sz="0" w:space="0" w:color="auto"/>
            <w:bottom w:val="none" w:sz="0" w:space="0" w:color="auto"/>
            <w:right w:val="none" w:sz="0" w:space="0" w:color="auto"/>
          </w:divBdr>
          <w:divsChild>
            <w:div w:id="53697146">
              <w:marLeft w:val="0"/>
              <w:marRight w:val="0"/>
              <w:marTop w:val="0"/>
              <w:marBottom w:val="0"/>
              <w:divBdr>
                <w:top w:val="none" w:sz="0" w:space="0" w:color="auto"/>
                <w:left w:val="none" w:sz="0" w:space="0" w:color="auto"/>
                <w:bottom w:val="none" w:sz="0" w:space="0" w:color="auto"/>
                <w:right w:val="none" w:sz="0" w:space="0" w:color="auto"/>
              </w:divBdr>
            </w:div>
            <w:div w:id="1689409402">
              <w:marLeft w:val="0"/>
              <w:marRight w:val="0"/>
              <w:marTop w:val="0"/>
              <w:marBottom w:val="0"/>
              <w:divBdr>
                <w:top w:val="none" w:sz="0" w:space="0" w:color="auto"/>
                <w:left w:val="none" w:sz="0" w:space="0" w:color="auto"/>
                <w:bottom w:val="none" w:sz="0" w:space="0" w:color="auto"/>
                <w:right w:val="none" w:sz="0" w:space="0" w:color="auto"/>
              </w:divBdr>
            </w:div>
            <w:div w:id="2002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07788455">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22326635">
      <w:bodyDiv w:val="1"/>
      <w:marLeft w:val="0"/>
      <w:marRight w:val="0"/>
      <w:marTop w:val="0"/>
      <w:marBottom w:val="0"/>
      <w:divBdr>
        <w:top w:val="none" w:sz="0" w:space="0" w:color="auto"/>
        <w:left w:val="none" w:sz="0" w:space="0" w:color="auto"/>
        <w:bottom w:val="none" w:sz="0" w:space="0" w:color="auto"/>
        <w:right w:val="none" w:sz="0" w:space="0" w:color="auto"/>
      </w:divBdr>
    </w:div>
    <w:div w:id="527566946">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7857460">
      <w:bodyDiv w:val="1"/>
      <w:marLeft w:val="0"/>
      <w:marRight w:val="0"/>
      <w:marTop w:val="0"/>
      <w:marBottom w:val="0"/>
      <w:divBdr>
        <w:top w:val="none" w:sz="0" w:space="0" w:color="auto"/>
        <w:left w:val="none" w:sz="0" w:space="0" w:color="auto"/>
        <w:bottom w:val="none" w:sz="0" w:space="0" w:color="auto"/>
        <w:right w:val="none" w:sz="0" w:space="0" w:color="auto"/>
      </w:divBdr>
      <w:divsChild>
        <w:div w:id="933248325">
          <w:marLeft w:val="0"/>
          <w:marRight w:val="0"/>
          <w:marTop w:val="0"/>
          <w:marBottom w:val="0"/>
          <w:divBdr>
            <w:top w:val="none" w:sz="0" w:space="0" w:color="auto"/>
            <w:left w:val="none" w:sz="0" w:space="0" w:color="auto"/>
            <w:bottom w:val="none" w:sz="0" w:space="0" w:color="auto"/>
            <w:right w:val="none" w:sz="0" w:space="0" w:color="auto"/>
          </w:divBdr>
        </w:div>
      </w:divsChild>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0702632">
      <w:bodyDiv w:val="1"/>
      <w:marLeft w:val="0"/>
      <w:marRight w:val="0"/>
      <w:marTop w:val="0"/>
      <w:marBottom w:val="0"/>
      <w:divBdr>
        <w:top w:val="none" w:sz="0" w:space="0" w:color="auto"/>
        <w:left w:val="none" w:sz="0" w:space="0" w:color="auto"/>
        <w:bottom w:val="none" w:sz="0" w:space="0" w:color="auto"/>
        <w:right w:val="none" w:sz="0" w:space="0" w:color="auto"/>
      </w:divBdr>
      <w:divsChild>
        <w:div w:id="2092653795">
          <w:marLeft w:val="0"/>
          <w:marRight w:val="0"/>
          <w:marTop w:val="0"/>
          <w:marBottom w:val="0"/>
          <w:divBdr>
            <w:top w:val="none" w:sz="0" w:space="0" w:color="auto"/>
            <w:left w:val="none" w:sz="0" w:space="0" w:color="auto"/>
            <w:bottom w:val="none" w:sz="0" w:space="0" w:color="auto"/>
            <w:right w:val="none" w:sz="0" w:space="0" w:color="auto"/>
          </w:divBdr>
          <w:divsChild>
            <w:div w:id="1306161164">
              <w:marLeft w:val="0"/>
              <w:marRight w:val="0"/>
              <w:marTop w:val="0"/>
              <w:marBottom w:val="0"/>
              <w:divBdr>
                <w:top w:val="none" w:sz="0" w:space="0" w:color="auto"/>
                <w:left w:val="none" w:sz="0" w:space="0" w:color="auto"/>
                <w:bottom w:val="none" w:sz="0" w:space="0" w:color="auto"/>
                <w:right w:val="none" w:sz="0" w:space="0" w:color="auto"/>
              </w:divBdr>
            </w:div>
            <w:div w:id="423694585">
              <w:marLeft w:val="0"/>
              <w:marRight w:val="0"/>
              <w:marTop w:val="0"/>
              <w:marBottom w:val="0"/>
              <w:divBdr>
                <w:top w:val="none" w:sz="0" w:space="0" w:color="auto"/>
                <w:left w:val="none" w:sz="0" w:space="0" w:color="auto"/>
                <w:bottom w:val="none" w:sz="0" w:space="0" w:color="auto"/>
                <w:right w:val="none" w:sz="0" w:space="0" w:color="auto"/>
              </w:divBdr>
            </w:div>
            <w:div w:id="502550125">
              <w:marLeft w:val="0"/>
              <w:marRight w:val="0"/>
              <w:marTop w:val="0"/>
              <w:marBottom w:val="0"/>
              <w:divBdr>
                <w:top w:val="none" w:sz="0" w:space="0" w:color="auto"/>
                <w:left w:val="none" w:sz="0" w:space="0" w:color="auto"/>
                <w:bottom w:val="none" w:sz="0" w:space="0" w:color="auto"/>
                <w:right w:val="none" w:sz="0" w:space="0" w:color="auto"/>
              </w:divBdr>
            </w:div>
            <w:div w:id="1159921862">
              <w:marLeft w:val="0"/>
              <w:marRight w:val="0"/>
              <w:marTop w:val="0"/>
              <w:marBottom w:val="0"/>
              <w:divBdr>
                <w:top w:val="none" w:sz="0" w:space="0" w:color="auto"/>
                <w:left w:val="none" w:sz="0" w:space="0" w:color="auto"/>
                <w:bottom w:val="none" w:sz="0" w:space="0" w:color="auto"/>
                <w:right w:val="none" w:sz="0" w:space="0" w:color="auto"/>
              </w:divBdr>
            </w:div>
            <w:div w:id="1163738991">
              <w:marLeft w:val="0"/>
              <w:marRight w:val="0"/>
              <w:marTop w:val="0"/>
              <w:marBottom w:val="0"/>
              <w:divBdr>
                <w:top w:val="none" w:sz="0" w:space="0" w:color="auto"/>
                <w:left w:val="none" w:sz="0" w:space="0" w:color="auto"/>
                <w:bottom w:val="none" w:sz="0" w:space="0" w:color="auto"/>
                <w:right w:val="none" w:sz="0" w:space="0" w:color="auto"/>
              </w:divBdr>
            </w:div>
            <w:div w:id="349064830">
              <w:marLeft w:val="0"/>
              <w:marRight w:val="0"/>
              <w:marTop w:val="0"/>
              <w:marBottom w:val="0"/>
              <w:divBdr>
                <w:top w:val="none" w:sz="0" w:space="0" w:color="auto"/>
                <w:left w:val="none" w:sz="0" w:space="0" w:color="auto"/>
                <w:bottom w:val="none" w:sz="0" w:space="0" w:color="auto"/>
                <w:right w:val="none" w:sz="0" w:space="0" w:color="auto"/>
              </w:divBdr>
            </w:div>
            <w:div w:id="1398473263">
              <w:marLeft w:val="0"/>
              <w:marRight w:val="0"/>
              <w:marTop w:val="0"/>
              <w:marBottom w:val="0"/>
              <w:divBdr>
                <w:top w:val="none" w:sz="0" w:space="0" w:color="auto"/>
                <w:left w:val="none" w:sz="0" w:space="0" w:color="auto"/>
                <w:bottom w:val="none" w:sz="0" w:space="0" w:color="auto"/>
                <w:right w:val="none" w:sz="0" w:space="0" w:color="auto"/>
              </w:divBdr>
            </w:div>
            <w:div w:id="1013841969">
              <w:marLeft w:val="0"/>
              <w:marRight w:val="0"/>
              <w:marTop w:val="0"/>
              <w:marBottom w:val="0"/>
              <w:divBdr>
                <w:top w:val="none" w:sz="0" w:space="0" w:color="auto"/>
                <w:left w:val="none" w:sz="0" w:space="0" w:color="auto"/>
                <w:bottom w:val="none" w:sz="0" w:space="0" w:color="auto"/>
                <w:right w:val="none" w:sz="0" w:space="0" w:color="auto"/>
              </w:divBdr>
            </w:div>
            <w:div w:id="1730760239">
              <w:marLeft w:val="0"/>
              <w:marRight w:val="0"/>
              <w:marTop w:val="0"/>
              <w:marBottom w:val="0"/>
              <w:divBdr>
                <w:top w:val="none" w:sz="0" w:space="0" w:color="auto"/>
                <w:left w:val="none" w:sz="0" w:space="0" w:color="auto"/>
                <w:bottom w:val="none" w:sz="0" w:space="0" w:color="auto"/>
                <w:right w:val="none" w:sz="0" w:space="0" w:color="auto"/>
              </w:divBdr>
            </w:div>
            <w:div w:id="293096814">
              <w:marLeft w:val="0"/>
              <w:marRight w:val="0"/>
              <w:marTop w:val="0"/>
              <w:marBottom w:val="0"/>
              <w:divBdr>
                <w:top w:val="none" w:sz="0" w:space="0" w:color="auto"/>
                <w:left w:val="none" w:sz="0" w:space="0" w:color="auto"/>
                <w:bottom w:val="none" w:sz="0" w:space="0" w:color="auto"/>
                <w:right w:val="none" w:sz="0" w:space="0" w:color="auto"/>
              </w:divBdr>
            </w:div>
            <w:div w:id="81462998">
              <w:marLeft w:val="0"/>
              <w:marRight w:val="0"/>
              <w:marTop w:val="0"/>
              <w:marBottom w:val="0"/>
              <w:divBdr>
                <w:top w:val="none" w:sz="0" w:space="0" w:color="auto"/>
                <w:left w:val="none" w:sz="0" w:space="0" w:color="auto"/>
                <w:bottom w:val="none" w:sz="0" w:space="0" w:color="auto"/>
                <w:right w:val="none" w:sz="0" w:space="0" w:color="auto"/>
              </w:divBdr>
            </w:div>
            <w:div w:id="1176116394">
              <w:marLeft w:val="0"/>
              <w:marRight w:val="0"/>
              <w:marTop w:val="0"/>
              <w:marBottom w:val="0"/>
              <w:divBdr>
                <w:top w:val="none" w:sz="0" w:space="0" w:color="auto"/>
                <w:left w:val="none" w:sz="0" w:space="0" w:color="auto"/>
                <w:bottom w:val="none" w:sz="0" w:space="0" w:color="auto"/>
                <w:right w:val="none" w:sz="0" w:space="0" w:color="auto"/>
              </w:divBdr>
            </w:div>
            <w:div w:id="1092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50">
      <w:bodyDiv w:val="1"/>
      <w:marLeft w:val="0"/>
      <w:marRight w:val="0"/>
      <w:marTop w:val="0"/>
      <w:marBottom w:val="0"/>
      <w:divBdr>
        <w:top w:val="none" w:sz="0" w:space="0" w:color="auto"/>
        <w:left w:val="none" w:sz="0" w:space="0" w:color="auto"/>
        <w:bottom w:val="none" w:sz="0" w:space="0" w:color="auto"/>
        <w:right w:val="none" w:sz="0" w:space="0" w:color="auto"/>
      </w:divBdr>
    </w:div>
    <w:div w:id="545071139">
      <w:bodyDiv w:val="1"/>
      <w:marLeft w:val="0"/>
      <w:marRight w:val="0"/>
      <w:marTop w:val="0"/>
      <w:marBottom w:val="0"/>
      <w:divBdr>
        <w:top w:val="none" w:sz="0" w:space="0" w:color="auto"/>
        <w:left w:val="none" w:sz="0" w:space="0" w:color="auto"/>
        <w:bottom w:val="none" w:sz="0" w:space="0" w:color="auto"/>
        <w:right w:val="none" w:sz="0" w:space="0" w:color="auto"/>
      </w:divBdr>
      <w:divsChild>
        <w:div w:id="1245801839">
          <w:marLeft w:val="0"/>
          <w:marRight w:val="0"/>
          <w:marTop w:val="0"/>
          <w:marBottom w:val="0"/>
          <w:divBdr>
            <w:top w:val="none" w:sz="0" w:space="0" w:color="auto"/>
            <w:left w:val="none" w:sz="0" w:space="0" w:color="auto"/>
            <w:bottom w:val="none" w:sz="0" w:space="0" w:color="auto"/>
            <w:right w:val="none" w:sz="0" w:space="0" w:color="auto"/>
          </w:divBdr>
        </w:div>
      </w:divsChild>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47568524">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9">
          <w:marLeft w:val="0"/>
          <w:marRight w:val="0"/>
          <w:marTop w:val="0"/>
          <w:marBottom w:val="0"/>
          <w:divBdr>
            <w:top w:val="none" w:sz="0" w:space="0" w:color="auto"/>
            <w:left w:val="none" w:sz="0" w:space="0" w:color="auto"/>
            <w:bottom w:val="none" w:sz="0" w:space="0" w:color="auto"/>
            <w:right w:val="none" w:sz="0" w:space="0" w:color="auto"/>
          </w:divBdr>
        </w:div>
      </w:divsChild>
    </w:div>
    <w:div w:id="547882592">
      <w:bodyDiv w:val="1"/>
      <w:marLeft w:val="0"/>
      <w:marRight w:val="0"/>
      <w:marTop w:val="0"/>
      <w:marBottom w:val="0"/>
      <w:divBdr>
        <w:top w:val="none" w:sz="0" w:space="0" w:color="auto"/>
        <w:left w:val="none" w:sz="0" w:space="0" w:color="auto"/>
        <w:bottom w:val="none" w:sz="0" w:space="0" w:color="auto"/>
        <w:right w:val="none" w:sz="0" w:space="0" w:color="auto"/>
      </w:divBdr>
      <w:divsChild>
        <w:div w:id="794639445">
          <w:marLeft w:val="0"/>
          <w:marRight w:val="0"/>
          <w:marTop w:val="0"/>
          <w:marBottom w:val="0"/>
          <w:divBdr>
            <w:top w:val="none" w:sz="0" w:space="0" w:color="auto"/>
            <w:left w:val="none" w:sz="0" w:space="0" w:color="auto"/>
            <w:bottom w:val="none" w:sz="0" w:space="0" w:color="auto"/>
            <w:right w:val="none" w:sz="0" w:space="0" w:color="auto"/>
          </w:divBdr>
        </w:div>
      </w:divsChild>
    </w:div>
    <w:div w:id="551355934">
      <w:bodyDiv w:val="1"/>
      <w:marLeft w:val="0"/>
      <w:marRight w:val="0"/>
      <w:marTop w:val="0"/>
      <w:marBottom w:val="0"/>
      <w:divBdr>
        <w:top w:val="none" w:sz="0" w:space="0" w:color="auto"/>
        <w:left w:val="none" w:sz="0" w:space="0" w:color="auto"/>
        <w:bottom w:val="none" w:sz="0" w:space="0" w:color="auto"/>
        <w:right w:val="none" w:sz="0" w:space="0" w:color="auto"/>
      </w:divBdr>
      <w:divsChild>
        <w:div w:id="220218113">
          <w:marLeft w:val="0"/>
          <w:marRight w:val="0"/>
          <w:marTop w:val="0"/>
          <w:marBottom w:val="0"/>
          <w:divBdr>
            <w:top w:val="none" w:sz="0" w:space="0" w:color="auto"/>
            <w:left w:val="none" w:sz="0" w:space="0" w:color="auto"/>
            <w:bottom w:val="none" w:sz="0" w:space="0" w:color="auto"/>
            <w:right w:val="none" w:sz="0" w:space="0" w:color="auto"/>
          </w:divBdr>
        </w:div>
        <w:div w:id="315257511">
          <w:marLeft w:val="0"/>
          <w:marRight w:val="0"/>
          <w:marTop w:val="0"/>
          <w:marBottom w:val="0"/>
          <w:divBdr>
            <w:top w:val="none" w:sz="0" w:space="0" w:color="auto"/>
            <w:left w:val="none" w:sz="0" w:space="0" w:color="auto"/>
            <w:bottom w:val="none" w:sz="0" w:space="0" w:color="auto"/>
            <w:right w:val="none" w:sz="0" w:space="0" w:color="auto"/>
          </w:divBdr>
        </w:div>
      </w:divsChild>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80138742">
      <w:bodyDiv w:val="1"/>
      <w:marLeft w:val="0"/>
      <w:marRight w:val="0"/>
      <w:marTop w:val="0"/>
      <w:marBottom w:val="0"/>
      <w:divBdr>
        <w:top w:val="none" w:sz="0" w:space="0" w:color="auto"/>
        <w:left w:val="none" w:sz="0" w:space="0" w:color="auto"/>
        <w:bottom w:val="none" w:sz="0" w:space="0" w:color="auto"/>
        <w:right w:val="none" w:sz="0" w:space="0" w:color="auto"/>
      </w:divBdr>
      <w:divsChild>
        <w:div w:id="653290958">
          <w:marLeft w:val="0"/>
          <w:marRight w:val="0"/>
          <w:marTop w:val="0"/>
          <w:marBottom w:val="0"/>
          <w:divBdr>
            <w:top w:val="none" w:sz="0" w:space="0" w:color="auto"/>
            <w:left w:val="none" w:sz="0" w:space="0" w:color="auto"/>
            <w:bottom w:val="none" w:sz="0" w:space="0" w:color="auto"/>
            <w:right w:val="none" w:sz="0" w:space="0" w:color="auto"/>
          </w:divBdr>
          <w:divsChild>
            <w:div w:id="20867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2285">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0529800">
      <w:bodyDiv w:val="1"/>
      <w:marLeft w:val="0"/>
      <w:marRight w:val="0"/>
      <w:marTop w:val="0"/>
      <w:marBottom w:val="0"/>
      <w:divBdr>
        <w:top w:val="none" w:sz="0" w:space="0" w:color="auto"/>
        <w:left w:val="none" w:sz="0" w:space="0" w:color="auto"/>
        <w:bottom w:val="none" w:sz="0" w:space="0" w:color="auto"/>
        <w:right w:val="none" w:sz="0" w:space="0" w:color="auto"/>
      </w:divBdr>
      <w:divsChild>
        <w:div w:id="18359539">
          <w:marLeft w:val="0"/>
          <w:marRight w:val="0"/>
          <w:marTop w:val="0"/>
          <w:marBottom w:val="0"/>
          <w:divBdr>
            <w:top w:val="none" w:sz="0" w:space="0" w:color="auto"/>
            <w:left w:val="none" w:sz="0" w:space="0" w:color="auto"/>
            <w:bottom w:val="none" w:sz="0" w:space="0" w:color="auto"/>
            <w:right w:val="none" w:sz="0" w:space="0" w:color="auto"/>
          </w:divBdr>
          <w:divsChild>
            <w:div w:id="1014574168">
              <w:marLeft w:val="0"/>
              <w:marRight w:val="0"/>
              <w:marTop w:val="0"/>
              <w:marBottom w:val="0"/>
              <w:divBdr>
                <w:top w:val="none" w:sz="0" w:space="0" w:color="auto"/>
                <w:left w:val="none" w:sz="0" w:space="0" w:color="auto"/>
                <w:bottom w:val="none" w:sz="0" w:space="0" w:color="auto"/>
                <w:right w:val="none" w:sz="0" w:space="0" w:color="auto"/>
              </w:divBdr>
            </w:div>
            <w:div w:id="971054802">
              <w:marLeft w:val="0"/>
              <w:marRight w:val="0"/>
              <w:marTop w:val="0"/>
              <w:marBottom w:val="0"/>
              <w:divBdr>
                <w:top w:val="none" w:sz="0" w:space="0" w:color="auto"/>
                <w:left w:val="none" w:sz="0" w:space="0" w:color="auto"/>
                <w:bottom w:val="none" w:sz="0" w:space="0" w:color="auto"/>
                <w:right w:val="none" w:sz="0" w:space="0" w:color="auto"/>
              </w:divBdr>
            </w:div>
            <w:div w:id="16928836">
              <w:marLeft w:val="0"/>
              <w:marRight w:val="0"/>
              <w:marTop w:val="0"/>
              <w:marBottom w:val="0"/>
              <w:divBdr>
                <w:top w:val="none" w:sz="0" w:space="0" w:color="auto"/>
                <w:left w:val="none" w:sz="0" w:space="0" w:color="auto"/>
                <w:bottom w:val="none" w:sz="0" w:space="0" w:color="auto"/>
                <w:right w:val="none" w:sz="0" w:space="0" w:color="auto"/>
              </w:divBdr>
            </w:div>
            <w:div w:id="1598638615">
              <w:marLeft w:val="0"/>
              <w:marRight w:val="0"/>
              <w:marTop w:val="0"/>
              <w:marBottom w:val="0"/>
              <w:divBdr>
                <w:top w:val="none" w:sz="0" w:space="0" w:color="auto"/>
                <w:left w:val="none" w:sz="0" w:space="0" w:color="auto"/>
                <w:bottom w:val="none" w:sz="0" w:space="0" w:color="auto"/>
                <w:right w:val="none" w:sz="0" w:space="0" w:color="auto"/>
              </w:divBdr>
            </w:div>
            <w:div w:id="78794856">
              <w:marLeft w:val="0"/>
              <w:marRight w:val="0"/>
              <w:marTop w:val="0"/>
              <w:marBottom w:val="0"/>
              <w:divBdr>
                <w:top w:val="none" w:sz="0" w:space="0" w:color="auto"/>
                <w:left w:val="none" w:sz="0" w:space="0" w:color="auto"/>
                <w:bottom w:val="none" w:sz="0" w:space="0" w:color="auto"/>
                <w:right w:val="none" w:sz="0" w:space="0" w:color="auto"/>
              </w:divBdr>
            </w:div>
            <w:div w:id="1092505352">
              <w:marLeft w:val="0"/>
              <w:marRight w:val="0"/>
              <w:marTop w:val="0"/>
              <w:marBottom w:val="0"/>
              <w:divBdr>
                <w:top w:val="none" w:sz="0" w:space="0" w:color="auto"/>
                <w:left w:val="none" w:sz="0" w:space="0" w:color="auto"/>
                <w:bottom w:val="none" w:sz="0" w:space="0" w:color="auto"/>
                <w:right w:val="none" w:sz="0" w:space="0" w:color="auto"/>
              </w:divBdr>
            </w:div>
            <w:div w:id="197357388">
              <w:marLeft w:val="0"/>
              <w:marRight w:val="0"/>
              <w:marTop w:val="0"/>
              <w:marBottom w:val="0"/>
              <w:divBdr>
                <w:top w:val="none" w:sz="0" w:space="0" w:color="auto"/>
                <w:left w:val="none" w:sz="0" w:space="0" w:color="auto"/>
                <w:bottom w:val="none" w:sz="0" w:space="0" w:color="auto"/>
                <w:right w:val="none" w:sz="0" w:space="0" w:color="auto"/>
              </w:divBdr>
            </w:div>
            <w:div w:id="1840921448">
              <w:marLeft w:val="0"/>
              <w:marRight w:val="0"/>
              <w:marTop w:val="0"/>
              <w:marBottom w:val="0"/>
              <w:divBdr>
                <w:top w:val="none" w:sz="0" w:space="0" w:color="auto"/>
                <w:left w:val="none" w:sz="0" w:space="0" w:color="auto"/>
                <w:bottom w:val="none" w:sz="0" w:space="0" w:color="auto"/>
                <w:right w:val="none" w:sz="0" w:space="0" w:color="auto"/>
              </w:divBdr>
            </w:div>
            <w:div w:id="403334144">
              <w:marLeft w:val="0"/>
              <w:marRight w:val="0"/>
              <w:marTop w:val="0"/>
              <w:marBottom w:val="0"/>
              <w:divBdr>
                <w:top w:val="none" w:sz="0" w:space="0" w:color="auto"/>
                <w:left w:val="none" w:sz="0" w:space="0" w:color="auto"/>
                <w:bottom w:val="none" w:sz="0" w:space="0" w:color="auto"/>
                <w:right w:val="none" w:sz="0" w:space="0" w:color="auto"/>
              </w:divBdr>
            </w:div>
            <w:div w:id="1665241">
              <w:marLeft w:val="0"/>
              <w:marRight w:val="0"/>
              <w:marTop w:val="0"/>
              <w:marBottom w:val="0"/>
              <w:divBdr>
                <w:top w:val="none" w:sz="0" w:space="0" w:color="auto"/>
                <w:left w:val="none" w:sz="0" w:space="0" w:color="auto"/>
                <w:bottom w:val="none" w:sz="0" w:space="0" w:color="auto"/>
                <w:right w:val="none" w:sz="0" w:space="0" w:color="auto"/>
              </w:divBdr>
            </w:div>
            <w:div w:id="50539659">
              <w:marLeft w:val="0"/>
              <w:marRight w:val="0"/>
              <w:marTop w:val="0"/>
              <w:marBottom w:val="0"/>
              <w:divBdr>
                <w:top w:val="none" w:sz="0" w:space="0" w:color="auto"/>
                <w:left w:val="none" w:sz="0" w:space="0" w:color="auto"/>
                <w:bottom w:val="none" w:sz="0" w:space="0" w:color="auto"/>
                <w:right w:val="none" w:sz="0" w:space="0" w:color="auto"/>
              </w:divBdr>
            </w:div>
            <w:div w:id="18336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32685011">
      <w:bodyDiv w:val="1"/>
      <w:marLeft w:val="0"/>
      <w:marRight w:val="0"/>
      <w:marTop w:val="0"/>
      <w:marBottom w:val="0"/>
      <w:divBdr>
        <w:top w:val="none" w:sz="0" w:space="0" w:color="auto"/>
        <w:left w:val="none" w:sz="0" w:space="0" w:color="auto"/>
        <w:bottom w:val="none" w:sz="0" w:space="0" w:color="auto"/>
        <w:right w:val="none" w:sz="0" w:space="0" w:color="auto"/>
      </w:divBdr>
    </w:div>
    <w:div w:id="636498776">
      <w:bodyDiv w:val="1"/>
      <w:marLeft w:val="0"/>
      <w:marRight w:val="0"/>
      <w:marTop w:val="0"/>
      <w:marBottom w:val="0"/>
      <w:divBdr>
        <w:top w:val="none" w:sz="0" w:space="0" w:color="auto"/>
        <w:left w:val="none" w:sz="0" w:space="0" w:color="auto"/>
        <w:bottom w:val="none" w:sz="0" w:space="0" w:color="auto"/>
        <w:right w:val="none" w:sz="0" w:space="0" w:color="auto"/>
      </w:divBdr>
      <w:divsChild>
        <w:div w:id="1258754961">
          <w:marLeft w:val="0"/>
          <w:marRight w:val="0"/>
          <w:marTop w:val="0"/>
          <w:marBottom w:val="0"/>
          <w:divBdr>
            <w:top w:val="none" w:sz="0" w:space="0" w:color="auto"/>
            <w:left w:val="none" w:sz="0" w:space="0" w:color="auto"/>
            <w:bottom w:val="none" w:sz="0" w:space="0" w:color="auto"/>
            <w:right w:val="none" w:sz="0" w:space="0" w:color="auto"/>
          </w:divBdr>
          <w:divsChild>
            <w:div w:id="300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059">
      <w:bodyDiv w:val="1"/>
      <w:marLeft w:val="0"/>
      <w:marRight w:val="0"/>
      <w:marTop w:val="0"/>
      <w:marBottom w:val="0"/>
      <w:divBdr>
        <w:top w:val="none" w:sz="0" w:space="0" w:color="auto"/>
        <w:left w:val="none" w:sz="0" w:space="0" w:color="auto"/>
        <w:bottom w:val="none" w:sz="0" w:space="0" w:color="auto"/>
        <w:right w:val="none" w:sz="0" w:space="0" w:color="auto"/>
      </w:divBdr>
      <w:divsChild>
        <w:div w:id="1228881021">
          <w:marLeft w:val="0"/>
          <w:marRight w:val="0"/>
          <w:marTop w:val="0"/>
          <w:marBottom w:val="0"/>
          <w:divBdr>
            <w:top w:val="none" w:sz="0" w:space="0" w:color="auto"/>
            <w:left w:val="none" w:sz="0" w:space="0" w:color="auto"/>
            <w:bottom w:val="none" w:sz="0" w:space="0" w:color="auto"/>
            <w:right w:val="none" w:sz="0" w:space="0" w:color="auto"/>
          </w:divBdr>
        </w:div>
      </w:divsChild>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5551953">
      <w:bodyDiv w:val="1"/>
      <w:marLeft w:val="0"/>
      <w:marRight w:val="0"/>
      <w:marTop w:val="0"/>
      <w:marBottom w:val="0"/>
      <w:divBdr>
        <w:top w:val="none" w:sz="0" w:space="0" w:color="auto"/>
        <w:left w:val="none" w:sz="0" w:space="0" w:color="auto"/>
        <w:bottom w:val="none" w:sz="0" w:space="0" w:color="auto"/>
        <w:right w:val="none" w:sz="0" w:space="0" w:color="auto"/>
      </w:divBdr>
      <w:divsChild>
        <w:div w:id="1375688534">
          <w:marLeft w:val="0"/>
          <w:marRight w:val="0"/>
          <w:marTop w:val="0"/>
          <w:marBottom w:val="0"/>
          <w:divBdr>
            <w:top w:val="none" w:sz="0" w:space="0" w:color="auto"/>
            <w:left w:val="none" w:sz="0" w:space="0" w:color="auto"/>
            <w:bottom w:val="none" w:sz="0" w:space="0" w:color="auto"/>
            <w:right w:val="none" w:sz="0" w:space="0" w:color="auto"/>
          </w:divBdr>
          <w:divsChild>
            <w:div w:id="302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48942549">
      <w:bodyDiv w:val="1"/>
      <w:marLeft w:val="0"/>
      <w:marRight w:val="0"/>
      <w:marTop w:val="0"/>
      <w:marBottom w:val="0"/>
      <w:divBdr>
        <w:top w:val="none" w:sz="0" w:space="0" w:color="auto"/>
        <w:left w:val="none" w:sz="0" w:space="0" w:color="auto"/>
        <w:bottom w:val="none" w:sz="0" w:space="0" w:color="auto"/>
        <w:right w:val="none" w:sz="0" w:space="0" w:color="auto"/>
      </w:divBdr>
      <w:divsChild>
        <w:div w:id="1758473834">
          <w:marLeft w:val="0"/>
          <w:marRight w:val="0"/>
          <w:marTop w:val="0"/>
          <w:marBottom w:val="0"/>
          <w:divBdr>
            <w:top w:val="none" w:sz="0" w:space="0" w:color="auto"/>
            <w:left w:val="none" w:sz="0" w:space="0" w:color="auto"/>
            <w:bottom w:val="none" w:sz="0" w:space="0" w:color="auto"/>
            <w:right w:val="none" w:sz="0" w:space="0" w:color="auto"/>
          </w:divBdr>
          <w:divsChild>
            <w:div w:id="2818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971">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6808281">
      <w:bodyDiv w:val="1"/>
      <w:marLeft w:val="0"/>
      <w:marRight w:val="0"/>
      <w:marTop w:val="0"/>
      <w:marBottom w:val="0"/>
      <w:divBdr>
        <w:top w:val="none" w:sz="0" w:space="0" w:color="auto"/>
        <w:left w:val="none" w:sz="0" w:space="0" w:color="auto"/>
        <w:bottom w:val="none" w:sz="0" w:space="0" w:color="auto"/>
        <w:right w:val="none" w:sz="0" w:space="0" w:color="auto"/>
      </w:divBdr>
      <w:divsChild>
        <w:div w:id="1578635386">
          <w:marLeft w:val="0"/>
          <w:marRight w:val="0"/>
          <w:marTop w:val="0"/>
          <w:marBottom w:val="0"/>
          <w:divBdr>
            <w:top w:val="none" w:sz="0" w:space="0" w:color="auto"/>
            <w:left w:val="none" w:sz="0" w:space="0" w:color="auto"/>
            <w:bottom w:val="none" w:sz="0" w:space="0" w:color="auto"/>
            <w:right w:val="none" w:sz="0" w:space="0" w:color="auto"/>
          </w:divBdr>
          <w:divsChild>
            <w:div w:id="20472258">
              <w:marLeft w:val="0"/>
              <w:marRight w:val="0"/>
              <w:marTop w:val="0"/>
              <w:marBottom w:val="0"/>
              <w:divBdr>
                <w:top w:val="none" w:sz="0" w:space="0" w:color="auto"/>
                <w:left w:val="none" w:sz="0" w:space="0" w:color="auto"/>
                <w:bottom w:val="none" w:sz="0" w:space="0" w:color="auto"/>
                <w:right w:val="none" w:sz="0" w:space="0" w:color="auto"/>
              </w:divBdr>
            </w:div>
            <w:div w:id="87192608">
              <w:marLeft w:val="0"/>
              <w:marRight w:val="0"/>
              <w:marTop w:val="0"/>
              <w:marBottom w:val="0"/>
              <w:divBdr>
                <w:top w:val="none" w:sz="0" w:space="0" w:color="auto"/>
                <w:left w:val="none" w:sz="0" w:space="0" w:color="auto"/>
                <w:bottom w:val="none" w:sz="0" w:space="0" w:color="auto"/>
                <w:right w:val="none" w:sz="0" w:space="0" w:color="auto"/>
              </w:divBdr>
            </w:div>
            <w:div w:id="260187051">
              <w:marLeft w:val="0"/>
              <w:marRight w:val="0"/>
              <w:marTop w:val="0"/>
              <w:marBottom w:val="0"/>
              <w:divBdr>
                <w:top w:val="none" w:sz="0" w:space="0" w:color="auto"/>
                <w:left w:val="none" w:sz="0" w:space="0" w:color="auto"/>
                <w:bottom w:val="none" w:sz="0" w:space="0" w:color="auto"/>
                <w:right w:val="none" w:sz="0" w:space="0" w:color="auto"/>
              </w:divBdr>
            </w:div>
            <w:div w:id="267585665">
              <w:marLeft w:val="0"/>
              <w:marRight w:val="0"/>
              <w:marTop w:val="0"/>
              <w:marBottom w:val="0"/>
              <w:divBdr>
                <w:top w:val="none" w:sz="0" w:space="0" w:color="auto"/>
                <w:left w:val="none" w:sz="0" w:space="0" w:color="auto"/>
                <w:bottom w:val="none" w:sz="0" w:space="0" w:color="auto"/>
                <w:right w:val="none" w:sz="0" w:space="0" w:color="auto"/>
              </w:divBdr>
            </w:div>
            <w:div w:id="364449560">
              <w:marLeft w:val="0"/>
              <w:marRight w:val="0"/>
              <w:marTop w:val="0"/>
              <w:marBottom w:val="0"/>
              <w:divBdr>
                <w:top w:val="none" w:sz="0" w:space="0" w:color="auto"/>
                <w:left w:val="none" w:sz="0" w:space="0" w:color="auto"/>
                <w:bottom w:val="none" w:sz="0" w:space="0" w:color="auto"/>
                <w:right w:val="none" w:sz="0" w:space="0" w:color="auto"/>
              </w:divBdr>
            </w:div>
            <w:div w:id="365059443">
              <w:marLeft w:val="0"/>
              <w:marRight w:val="0"/>
              <w:marTop w:val="0"/>
              <w:marBottom w:val="0"/>
              <w:divBdr>
                <w:top w:val="none" w:sz="0" w:space="0" w:color="auto"/>
                <w:left w:val="none" w:sz="0" w:space="0" w:color="auto"/>
                <w:bottom w:val="none" w:sz="0" w:space="0" w:color="auto"/>
                <w:right w:val="none" w:sz="0" w:space="0" w:color="auto"/>
              </w:divBdr>
            </w:div>
            <w:div w:id="374551037">
              <w:marLeft w:val="0"/>
              <w:marRight w:val="0"/>
              <w:marTop w:val="0"/>
              <w:marBottom w:val="0"/>
              <w:divBdr>
                <w:top w:val="none" w:sz="0" w:space="0" w:color="auto"/>
                <w:left w:val="none" w:sz="0" w:space="0" w:color="auto"/>
                <w:bottom w:val="none" w:sz="0" w:space="0" w:color="auto"/>
                <w:right w:val="none" w:sz="0" w:space="0" w:color="auto"/>
              </w:divBdr>
            </w:div>
            <w:div w:id="513888083">
              <w:marLeft w:val="0"/>
              <w:marRight w:val="0"/>
              <w:marTop w:val="0"/>
              <w:marBottom w:val="0"/>
              <w:divBdr>
                <w:top w:val="none" w:sz="0" w:space="0" w:color="auto"/>
                <w:left w:val="none" w:sz="0" w:space="0" w:color="auto"/>
                <w:bottom w:val="none" w:sz="0" w:space="0" w:color="auto"/>
                <w:right w:val="none" w:sz="0" w:space="0" w:color="auto"/>
              </w:divBdr>
            </w:div>
            <w:div w:id="536547455">
              <w:marLeft w:val="0"/>
              <w:marRight w:val="0"/>
              <w:marTop w:val="0"/>
              <w:marBottom w:val="0"/>
              <w:divBdr>
                <w:top w:val="none" w:sz="0" w:space="0" w:color="auto"/>
                <w:left w:val="none" w:sz="0" w:space="0" w:color="auto"/>
                <w:bottom w:val="none" w:sz="0" w:space="0" w:color="auto"/>
                <w:right w:val="none" w:sz="0" w:space="0" w:color="auto"/>
              </w:divBdr>
            </w:div>
            <w:div w:id="551768511">
              <w:marLeft w:val="0"/>
              <w:marRight w:val="0"/>
              <w:marTop w:val="0"/>
              <w:marBottom w:val="0"/>
              <w:divBdr>
                <w:top w:val="none" w:sz="0" w:space="0" w:color="auto"/>
                <w:left w:val="none" w:sz="0" w:space="0" w:color="auto"/>
                <w:bottom w:val="none" w:sz="0" w:space="0" w:color="auto"/>
                <w:right w:val="none" w:sz="0" w:space="0" w:color="auto"/>
              </w:divBdr>
            </w:div>
            <w:div w:id="613950390">
              <w:marLeft w:val="0"/>
              <w:marRight w:val="0"/>
              <w:marTop w:val="0"/>
              <w:marBottom w:val="0"/>
              <w:divBdr>
                <w:top w:val="none" w:sz="0" w:space="0" w:color="auto"/>
                <w:left w:val="none" w:sz="0" w:space="0" w:color="auto"/>
                <w:bottom w:val="none" w:sz="0" w:space="0" w:color="auto"/>
                <w:right w:val="none" w:sz="0" w:space="0" w:color="auto"/>
              </w:divBdr>
            </w:div>
            <w:div w:id="615216737">
              <w:marLeft w:val="0"/>
              <w:marRight w:val="0"/>
              <w:marTop w:val="0"/>
              <w:marBottom w:val="0"/>
              <w:divBdr>
                <w:top w:val="none" w:sz="0" w:space="0" w:color="auto"/>
                <w:left w:val="none" w:sz="0" w:space="0" w:color="auto"/>
                <w:bottom w:val="none" w:sz="0" w:space="0" w:color="auto"/>
                <w:right w:val="none" w:sz="0" w:space="0" w:color="auto"/>
              </w:divBdr>
            </w:div>
            <w:div w:id="649670889">
              <w:marLeft w:val="0"/>
              <w:marRight w:val="0"/>
              <w:marTop w:val="0"/>
              <w:marBottom w:val="0"/>
              <w:divBdr>
                <w:top w:val="none" w:sz="0" w:space="0" w:color="auto"/>
                <w:left w:val="none" w:sz="0" w:space="0" w:color="auto"/>
                <w:bottom w:val="none" w:sz="0" w:space="0" w:color="auto"/>
                <w:right w:val="none" w:sz="0" w:space="0" w:color="auto"/>
              </w:divBdr>
            </w:div>
            <w:div w:id="790825713">
              <w:marLeft w:val="0"/>
              <w:marRight w:val="0"/>
              <w:marTop w:val="0"/>
              <w:marBottom w:val="0"/>
              <w:divBdr>
                <w:top w:val="none" w:sz="0" w:space="0" w:color="auto"/>
                <w:left w:val="none" w:sz="0" w:space="0" w:color="auto"/>
                <w:bottom w:val="none" w:sz="0" w:space="0" w:color="auto"/>
                <w:right w:val="none" w:sz="0" w:space="0" w:color="auto"/>
              </w:divBdr>
            </w:div>
            <w:div w:id="916986167">
              <w:marLeft w:val="0"/>
              <w:marRight w:val="0"/>
              <w:marTop w:val="0"/>
              <w:marBottom w:val="0"/>
              <w:divBdr>
                <w:top w:val="none" w:sz="0" w:space="0" w:color="auto"/>
                <w:left w:val="none" w:sz="0" w:space="0" w:color="auto"/>
                <w:bottom w:val="none" w:sz="0" w:space="0" w:color="auto"/>
                <w:right w:val="none" w:sz="0" w:space="0" w:color="auto"/>
              </w:divBdr>
            </w:div>
            <w:div w:id="923539397">
              <w:marLeft w:val="0"/>
              <w:marRight w:val="0"/>
              <w:marTop w:val="0"/>
              <w:marBottom w:val="0"/>
              <w:divBdr>
                <w:top w:val="none" w:sz="0" w:space="0" w:color="auto"/>
                <w:left w:val="none" w:sz="0" w:space="0" w:color="auto"/>
                <w:bottom w:val="none" w:sz="0" w:space="0" w:color="auto"/>
                <w:right w:val="none" w:sz="0" w:space="0" w:color="auto"/>
              </w:divBdr>
            </w:div>
            <w:div w:id="933825522">
              <w:marLeft w:val="0"/>
              <w:marRight w:val="0"/>
              <w:marTop w:val="0"/>
              <w:marBottom w:val="0"/>
              <w:divBdr>
                <w:top w:val="none" w:sz="0" w:space="0" w:color="auto"/>
                <w:left w:val="none" w:sz="0" w:space="0" w:color="auto"/>
                <w:bottom w:val="none" w:sz="0" w:space="0" w:color="auto"/>
                <w:right w:val="none" w:sz="0" w:space="0" w:color="auto"/>
              </w:divBdr>
            </w:div>
            <w:div w:id="975064273">
              <w:marLeft w:val="0"/>
              <w:marRight w:val="0"/>
              <w:marTop w:val="0"/>
              <w:marBottom w:val="0"/>
              <w:divBdr>
                <w:top w:val="none" w:sz="0" w:space="0" w:color="auto"/>
                <w:left w:val="none" w:sz="0" w:space="0" w:color="auto"/>
                <w:bottom w:val="none" w:sz="0" w:space="0" w:color="auto"/>
                <w:right w:val="none" w:sz="0" w:space="0" w:color="auto"/>
              </w:divBdr>
            </w:div>
            <w:div w:id="978069901">
              <w:marLeft w:val="0"/>
              <w:marRight w:val="0"/>
              <w:marTop w:val="0"/>
              <w:marBottom w:val="0"/>
              <w:divBdr>
                <w:top w:val="none" w:sz="0" w:space="0" w:color="auto"/>
                <w:left w:val="none" w:sz="0" w:space="0" w:color="auto"/>
                <w:bottom w:val="none" w:sz="0" w:space="0" w:color="auto"/>
                <w:right w:val="none" w:sz="0" w:space="0" w:color="auto"/>
              </w:divBdr>
            </w:div>
            <w:div w:id="1103841976">
              <w:marLeft w:val="0"/>
              <w:marRight w:val="0"/>
              <w:marTop w:val="0"/>
              <w:marBottom w:val="0"/>
              <w:divBdr>
                <w:top w:val="none" w:sz="0" w:space="0" w:color="auto"/>
                <w:left w:val="none" w:sz="0" w:space="0" w:color="auto"/>
                <w:bottom w:val="none" w:sz="0" w:space="0" w:color="auto"/>
                <w:right w:val="none" w:sz="0" w:space="0" w:color="auto"/>
              </w:divBdr>
            </w:div>
            <w:div w:id="1208758805">
              <w:marLeft w:val="0"/>
              <w:marRight w:val="0"/>
              <w:marTop w:val="0"/>
              <w:marBottom w:val="0"/>
              <w:divBdr>
                <w:top w:val="none" w:sz="0" w:space="0" w:color="auto"/>
                <w:left w:val="none" w:sz="0" w:space="0" w:color="auto"/>
                <w:bottom w:val="none" w:sz="0" w:space="0" w:color="auto"/>
                <w:right w:val="none" w:sz="0" w:space="0" w:color="auto"/>
              </w:divBdr>
            </w:div>
            <w:div w:id="1266426249">
              <w:marLeft w:val="0"/>
              <w:marRight w:val="0"/>
              <w:marTop w:val="0"/>
              <w:marBottom w:val="0"/>
              <w:divBdr>
                <w:top w:val="none" w:sz="0" w:space="0" w:color="auto"/>
                <w:left w:val="none" w:sz="0" w:space="0" w:color="auto"/>
                <w:bottom w:val="none" w:sz="0" w:space="0" w:color="auto"/>
                <w:right w:val="none" w:sz="0" w:space="0" w:color="auto"/>
              </w:divBdr>
            </w:div>
            <w:div w:id="1292784310">
              <w:marLeft w:val="0"/>
              <w:marRight w:val="0"/>
              <w:marTop w:val="0"/>
              <w:marBottom w:val="0"/>
              <w:divBdr>
                <w:top w:val="none" w:sz="0" w:space="0" w:color="auto"/>
                <w:left w:val="none" w:sz="0" w:space="0" w:color="auto"/>
                <w:bottom w:val="none" w:sz="0" w:space="0" w:color="auto"/>
                <w:right w:val="none" w:sz="0" w:space="0" w:color="auto"/>
              </w:divBdr>
            </w:div>
            <w:div w:id="1325741920">
              <w:marLeft w:val="0"/>
              <w:marRight w:val="0"/>
              <w:marTop w:val="0"/>
              <w:marBottom w:val="0"/>
              <w:divBdr>
                <w:top w:val="none" w:sz="0" w:space="0" w:color="auto"/>
                <w:left w:val="none" w:sz="0" w:space="0" w:color="auto"/>
                <w:bottom w:val="none" w:sz="0" w:space="0" w:color="auto"/>
                <w:right w:val="none" w:sz="0" w:space="0" w:color="auto"/>
              </w:divBdr>
            </w:div>
            <w:div w:id="1464352377">
              <w:marLeft w:val="0"/>
              <w:marRight w:val="0"/>
              <w:marTop w:val="0"/>
              <w:marBottom w:val="0"/>
              <w:divBdr>
                <w:top w:val="none" w:sz="0" w:space="0" w:color="auto"/>
                <w:left w:val="none" w:sz="0" w:space="0" w:color="auto"/>
                <w:bottom w:val="none" w:sz="0" w:space="0" w:color="auto"/>
                <w:right w:val="none" w:sz="0" w:space="0" w:color="auto"/>
              </w:divBdr>
            </w:div>
            <w:div w:id="1485858380">
              <w:marLeft w:val="0"/>
              <w:marRight w:val="0"/>
              <w:marTop w:val="0"/>
              <w:marBottom w:val="0"/>
              <w:divBdr>
                <w:top w:val="none" w:sz="0" w:space="0" w:color="auto"/>
                <w:left w:val="none" w:sz="0" w:space="0" w:color="auto"/>
                <w:bottom w:val="none" w:sz="0" w:space="0" w:color="auto"/>
                <w:right w:val="none" w:sz="0" w:space="0" w:color="auto"/>
              </w:divBdr>
            </w:div>
            <w:div w:id="1580365670">
              <w:marLeft w:val="0"/>
              <w:marRight w:val="0"/>
              <w:marTop w:val="0"/>
              <w:marBottom w:val="0"/>
              <w:divBdr>
                <w:top w:val="none" w:sz="0" w:space="0" w:color="auto"/>
                <w:left w:val="none" w:sz="0" w:space="0" w:color="auto"/>
                <w:bottom w:val="none" w:sz="0" w:space="0" w:color="auto"/>
                <w:right w:val="none" w:sz="0" w:space="0" w:color="auto"/>
              </w:divBdr>
            </w:div>
            <w:div w:id="1611669164">
              <w:marLeft w:val="0"/>
              <w:marRight w:val="0"/>
              <w:marTop w:val="0"/>
              <w:marBottom w:val="0"/>
              <w:divBdr>
                <w:top w:val="none" w:sz="0" w:space="0" w:color="auto"/>
                <w:left w:val="none" w:sz="0" w:space="0" w:color="auto"/>
                <w:bottom w:val="none" w:sz="0" w:space="0" w:color="auto"/>
                <w:right w:val="none" w:sz="0" w:space="0" w:color="auto"/>
              </w:divBdr>
            </w:div>
            <w:div w:id="1657681589">
              <w:marLeft w:val="0"/>
              <w:marRight w:val="0"/>
              <w:marTop w:val="0"/>
              <w:marBottom w:val="0"/>
              <w:divBdr>
                <w:top w:val="none" w:sz="0" w:space="0" w:color="auto"/>
                <w:left w:val="none" w:sz="0" w:space="0" w:color="auto"/>
                <w:bottom w:val="none" w:sz="0" w:space="0" w:color="auto"/>
                <w:right w:val="none" w:sz="0" w:space="0" w:color="auto"/>
              </w:divBdr>
            </w:div>
            <w:div w:id="1839804010">
              <w:marLeft w:val="0"/>
              <w:marRight w:val="0"/>
              <w:marTop w:val="0"/>
              <w:marBottom w:val="0"/>
              <w:divBdr>
                <w:top w:val="none" w:sz="0" w:space="0" w:color="auto"/>
                <w:left w:val="none" w:sz="0" w:space="0" w:color="auto"/>
                <w:bottom w:val="none" w:sz="0" w:space="0" w:color="auto"/>
                <w:right w:val="none" w:sz="0" w:space="0" w:color="auto"/>
              </w:divBdr>
            </w:div>
            <w:div w:id="1906336022">
              <w:marLeft w:val="0"/>
              <w:marRight w:val="0"/>
              <w:marTop w:val="0"/>
              <w:marBottom w:val="0"/>
              <w:divBdr>
                <w:top w:val="none" w:sz="0" w:space="0" w:color="auto"/>
                <w:left w:val="none" w:sz="0" w:space="0" w:color="auto"/>
                <w:bottom w:val="none" w:sz="0" w:space="0" w:color="auto"/>
                <w:right w:val="none" w:sz="0" w:space="0" w:color="auto"/>
              </w:divBdr>
            </w:div>
            <w:div w:id="197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805">
          <w:marLeft w:val="0"/>
          <w:marRight w:val="0"/>
          <w:marTop w:val="0"/>
          <w:marBottom w:val="0"/>
          <w:divBdr>
            <w:top w:val="none" w:sz="0" w:space="0" w:color="auto"/>
            <w:left w:val="none" w:sz="0" w:space="0" w:color="auto"/>
            <w:bottom w:val="none" w:sz="0" w:space="0" w:color="auto"/>
            <w:right w:val="none" w:sz="0" w:space="0" w:color="auto"/>
          </w:divBdr>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2682480">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040">
          <w:marLeft w:val="0"/>
          <w:marRight w:val="0"/>
          <w:marTop w:val="0"/>
          <w:marBottom w:val="0"/>
          <w:divBdr>
            <w:top w:val="none" w:sz="0" w:space="0" w:color="auto"/>
            <w:left w:val="none" w:sz="0" w:space="0" w:color="auto"/>
            <w:bottom w:val="none" w:sz="0" w:space="0" w:color="auto"/>
            <w:right w:val="none" w:sz="0" w:space="0" w:color="auto"/>
          </w:divBdr>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1459062">
      <w:bodyDiv w:val="1"/>
      <w:marLeft w:val="0"/>
      <w:marRight w:val="0"/>
      <w:marTop w:val="0"/>
      <w:marBottom w:val="0"/>
      <w:divBdr>
        <w:top w:val="none" w:sz="0" w:space="0" w:color="auto"/>
        <w:left w:val="none" w:sz="0" w:space="0" w:color="auto"/>
        <w:bottom w:val="none" w:sz="0" w:space="0" w:color="auto"/>
        <w:right w:val="none" w:sz="0" w:space="0" w:color="auto"/>
      </w:divBdr>
      <w:divsChild>
        <w:div w:id="1455830674">
          <w:marLeft w:val="0"/>
          <w:marRight w:val="0"/>
          <w:marTop w:val="0"/>
          <w:marBottom w:val="0"/>
          <w:divBdr>
            <w:top w:val="none" w:sz="0" w:space="0" w:color="auto"/>
            <w:left w:val="none" w:sz="0" w:space="0" w:color="auto"/>
            <w:bottom w:val="none" w:sz="0" w:space="0" w:color="auto"/>
            <w:right w:val="none" w:sz="0" w:space="0" w:color="auto"/>
          </w:divBdr>
          <w:divsChild>
            <w:div w:id="26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8334519">
      <w:bodyDiv w:val="1"/>
      <w:marLeft w:val="0"/>
      <w:marRight w:val="0"/>
      <w:marTop w:val="0"/>
      <w:marBottom w:val="0"/>
      <w:divBdr>
        <w:top w:val="none" w:sz="0" w:space="0" w:color="auto"/>
        <w:left w:val="none" w:sz="0" w:space="0" w:color="auto"/>
        <w:bottom w:val="none" w:sz="0" w:space="0" w:color="auto"/>
        <w:right w:val="none" w:sz="0" w:space="0" w:color="auto"/>
      </w:divBdr>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07170142">
      <w:bodyDiv w:val="1"/>
      <w:marLeft w:val="0"/>
      <w:marRight w:val="0"/>
      <w:marTop w:val="0"/>
      <w:marBottom w:val="0"/>
      <w:divBdr>
        <w:top w:val="none" w:sz="0" w:space="0" w:color="auto"/>
        <w:left w:val="none" w:sz="0" w:space="0" w:color="auto"/>
        <w:bottom w:val="none" w:sz="0" w:space="0" w:color="auto"/>
        <w:right w:val="none" w:sz="0" w:space="0" w:color="auto"/>
      </w:divBdr>
    </w:div>
    <w:div w:id="822307759">
      <w:bodyDiv w:val="1"/>
      <w:marLeft w:val="0"/>
      <w:marRight w:val="0"/>
      <w:marTop w:val="0"/>
      <w:marBottom w:val="0"/>
      <w:divBdr>
        <w:top w:val="none" w:sz="0" w:space="0" w:color="auto"/>
        <w:left w:val="none" w:sz="0" w:space="0" w:color="auto"/>
        <w:bottom w:val="none" w:sz="0" w:space="0" w:color="auto"/>
        <w:right w:val="none" w:sz="0" w:space="0" w:color="auto"/>
      </w:divBdr>
      <w:divsChild>
        <w:div w:id="385567680">
          <w:marLeft w:val="0"/>
          <w:marRight w:val="0"/>
          <w:marTop w:val="0"/>
          <w:marBottom w:val="0"/>
          <w:divBdr>
            <w:top w:val="none" w:sz="0" w:space="0" w:color="auto"/>
            <w:left w:val="none" w:sz="0" w:space="0" w:color="auto"/>
            <w:bottom w:val="none" w:sz="0" w:space="0" w:color="auto"/>
            <w:right w:val="none" w:sz="0" w:space="0" w:color="auto"/>
          </w:divBdr>
          <w:divsChild>
            <w:div w:id="547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5465039">
      <w:bodyDiv w:val="1"/>
      <w:marLeft w:val="0"/>
      <w:marRight w:val="0"/>
      <w:marTop w:val="0"/>
      <w:marBottom w:val="0"/>
      <w:divBdr>
        <w:top w:val="none" w:sz="0" w:space="0" w:color="auto"/>
        <w:left w:val="none" w:sz="0" w:space="0" w:color="auto"/>
        <w:bottom w:val="none" w:sz="0" w:space="0" w:color="auto"/>
        <w:right w:val="none" w:sz="0" w:space="0" w:color="auto"/>
      </w:divBdr>
      <w:divsChild>
        <w:div w:id="222644410">
          <w:marLeft w:val="0"/>
          <w:marRight w:val="0"/>
          <w:marTop w:val="0"/>
          <w:marBottom w:val="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0438539">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43">
          <w:marLeft w:val="0"/>
          <w:marRight w:val="0"/>
          <w:marTop w:val="0"/>
          <w:marBottom w:val="0"/>
          <w:divBdr>
            <w:top w:val="none" w:sz="0" w:space="0" w:color="auto"/>
            <w:left w:val="none" w:sz="0" w:space="0" w:color="auto"/>
            <w:bottom w:val="none" w:sz="0" w:space="0" w:color="auto"/>
            <w:right w:val="none" w:sz="0" w:space="0" w:color="auto"/>
          </w:divBdr>
        </w:div>
      </w:divsChild>
    </w:div>
    <w:div w:id="882206142">
      <w:bodyDiv w:val="1"/>
      <w:marLeft w:val="0"/>
      <w:marRight w:val="0"/>
      <w:marTop w:val="0"/>
      <w:marBottom w:val="0"/>
      <w:divBdr>
        <w:top w:val="none" w:sz="0" w:space="0" w:color="auto"/>
        <w:left w:val="none" w:sz="0" w:space="0" w:color="auto"/>
        <w:bottom w:val="none" w:sz="0" w:space="0" w:color="auto"/>
        <w:right w:val="none" w:sz="0" w:space="0" w:color="auto"/>
      </w:divBdr>
    </w:div>
    <w:div w:id="884760103">
      <w:bodyDiv w:val="1"/>
      <w:marLeft w:val="0"/>
      <w:marRight w:val="0"/>
      <w:marTop w:val="0"/>
      <w:marBottom w:val="0"/>
      <w:divBdr>
        <w:top w:val="none" w:sz="0" w:space="0" w:color="auto"/>
        <w:left w:val="none" w:sz="0" w:space="0" w:color="auto"/>
        <w:bottom w:val="none" w:sz="0" w:space="0" w:color="auto"/>
        <w:right w:val="none" w:sz="0" w:space="0" w:color="auto"/>
      </w:divBdr>
    </w:div>
    <w:div w:id="890265809">
      <w:bodyDiv w:val="1"/>
      <w:marLeft w:val="0"/>
      <w:marRight w:val="0"/>
      <w:marTop w:val="0"/>
      <w:marBottom w:val="0"/>
      <w:divBdr>
        <w:top w:val="none" w:sz="0" w:space="0" w:color="auto"/>
        <w:left w:val="none" w:sz="0" w:space="0" w:color="auto"/>
        <w:bottom w:val="none" w:sz="0" w:space="0" w:color="auto"/>
        <w:right w:val="none" w:sz="0" w:space="0" w:color="auto"/>
      </w:divBdr>
      <w:divsChild>
        <w:div w:id="322665342">
          <w:marLeft w:val="0"/>
          <w:marRight w:val="0"/>
          <w:marTop w:val="0"/>
          <w:marBottom w:val="0"/>
          <w:divBdr>
            <w:top w:val="none" w:sz="0" w:space="0" w:color="auto"/>
            <w:left w:val="none" w:sz="0" w:space="0" w:color="auto"/>
            <w:bottom w:val="none" w:sz="0" w:space="0" w:color="auto"/>
            <w:right w:val="none" w:sz="0" w:space="0" w:color="auto"/>
          </w:divBdr>
          <w:divsChild>
            <w:div w:id="513811867">
              <w:marLeft w:val="0"/>
              <w:marRight w:val="0"/>
              <w:marTop w:val="0"/>
              <w:marBottom w:val="0"/>
              <w:divBdr>
                <w:top w:val="none" w:sz="0" w:space="0" w:color="auto"/>
                <w:left w:val="none" w:sz="0" w:space="0" w:color="auto"/>
                <w:bottom w:val="none" w:sz="0" w:space="0" w:color="auto"/>
                <w:right w:val="none" w:sz="0" w:space="0" w:color="auto"/>
              </w:divBdr>
            </w:div>
            <w:div w:id="1192186713">
              <w:marLeft w:val="0"/>
              <w:marRight w:val="0"/>
              <w:marTop w:val="0"/>
              <w:marBottom w:val="0"/>
              <w:divBdr>
                <w:top w:val="none" w:sz="0" w:space="0" w:color="auto"/>
                <w:left w:val="none" w:sz="0" w:space="0" w:color="auto"/>
                <w:bottom w:val="none" w:sz="0" w:space="0" w:color="auto"/>
                <w:right w:val="none" w:sz="0" w:space="0" w:color="auto"/>
              </w:divBdr>
            </w:div>
            <w:div w:id="471482909">
              <w:marLeft w:val="0"/>
              <w:marRight w:val="0"/>
              <w:marTop w:val="0"/>
              <w:marBottom w:val="0"/>
              <w:divBdr>
                <w:top w:val="none" w:sz="0" w:space="0" w:color="auto"/>
                <w:left w:val="none" w:sz="0" w:space="0" w:color="auto"/>
                <w:bottom w:val="none" w:sz="0" w:space="0" w:color="auto"/>
                <w:right w:val="none" w:sz="0" w:space="0" w:color="auto"/>
              </w:divBdr>
            </w:div>
            <w:div w:id="1672949605">
              <w:marLeft w:val="0"/>
              <w:marRight w:val="0"/>
              <w:marTop w:val="0"/>
              <w:marBottom w:val="0"/>
              <w:divBdr>
                <w:top w:val="none" w:sz="0" w:space="0" w:color="auto"/>
                <w:left w:val="none" w:sz="0" w:space="0" w:color="auto"/>
                <w:bottom w:val="none" w:sz="0" w:space="0" w:color="auto"/>
                <w:right w:val="none" w:sz="0" w:space="0" w:color="auto"/>
              </w:divBdr>
            </w:div>
            <w:div w:id="1357610845">
              <w:marLeft w:val="0"/>
              <w:marRight w:val="0"/>
              <w:marTop w:val="0"/>
              <w:marBottom w:val="0"/>
              <w:divBdr>
                <w:top w:val="none" w:sz="0" w:space="0" w:color="auto"/>
                <w:left w:val="none" w:sz="0" w:space="0" w:color="auto"/>
                <w:bottom w:val="none" w:sz="0" w:space="0" w:color="auto"/>
                <w:right w:val="none" w:sz="0" w:space="0" w:color="auto"/>
              </w:divBdr>
            </w:div>
            <w:div w:id="1020551758">
              <w:marLeft w:val="0"/>
              <w:marRight w:val="0"/>
              <w:marTop w:val="0"/>
              <w:marBottom w:val="0"/>
              <w:divBdr>
                <w:top w:val="none" w:sz="0" w:space="0" w:color="auto"/>
                <w:left w:val="none" w:sz="0" w:space="0" w:color="auto"/>
                <w:bottom w:val="none" w:sz="0" w:space="0" w:color="auto"/>
                <w:right w:val="none" w:sz="0" w:space="0" w:color="auto"/>
              </w:divBdr>
            </w:div>
            <w:div w:id="1895851818">
              <w:marLeft w:val="0"/>
              <w:marRight w:val="0"/>
              <w:marTop w:val="0"/>
              <w:marBottom w:val="0"/>
              <w:divBdr>
                <w:top w:val="none" w:sz="0" w:space="0" w:color="auto"/>
                <w:left w:val="none" w:sz="0" w:space="0" w:color="auto"/>
                <w:bottom w:val="none" w:sz="0" w:space="0" w:color="auto"/>
                <w:right w:val="none" w:sz="0" w:space="0" w:color="auto"/>
              </w:divBdr>
            </w:div>
            <w:div w:id="1373268528">
              <w:marLeft w:val="0"/>
              <w:marRight w:val="0"/>
              <w:marTop w:val="0"/>
              <w:marBottom w:val="0"/>
              <w:divBdr>
                <w:top w:val="none" w:sz="0" w:space="0" w:color="auto"/>
                <w:left w:val="none" w:sz="0" w:space="0" w:color="auto"/>
                <w:bottom w:val="none" w:sz="0" w:space="0" w:color="auto"/>
                <w:right w:val="none" w:sz="0" w:space="0" w:color="auto"/>
              </w:divBdr>
            </w:div>
            <w:div w:id="1624118514">
              <w:marLeft w:val="0"/>
              <w:marRight w:val="0"/>
              <w:marTop w:val="0"/>
              <w:marBottom w:val="0"/>
              <w:divBdr>
                <w:top w:val="none" w:sz="0" w:space="0" w:color="auto"/>
                <w:left w:val="none" w:sz="0" w:space="0" w:color="auto"/>
                <w:bottom w:val="none" w:sz="0" w:space="0" w:color="auto"/>
                <w:right w:val="none" w:sz="0" w:space="0" w:color="auto"/>
              </w:divBdr>
            </w:div>
            <w:div w:id="434592342">
              <w:marLeft w:val="0"/>
              <w:marRight w:val="0"/>
              <w:marTop w:val="0"/>
              <w:marBottom w:val="0"/>
              <w:divBdr>
                <w:top w:val="none" w:sz="0" w:space="0" w:color="auto"/>
                <w:left w:val="none" w:sz="0" w:space="0" w:color="auto"/>
                <w:bottom w:val="none" w:sz="0" w:space="0" w:color="auto"/>
                <w:right w:val="none" w:sz="0" w:space="0" w:color="auto"/>
              </w:divBdr>
            </w:div>
            <w:div w:id="884566435">
              <w:marLeft w:val="0"/>
              <w:marRight w:val="0"/>
              <w:marTop w:val="0"/>
              <w:marBottom w:val="0"/>
              <w:divBdr>
                <w:top w:val="none" w:sz="0" w:space="0" w:color="auto"/>
                <w:left w:val="none" w:sz="0" w:space="0" w:color="auto"/>
                <w:bottom w:val="none" w:sz="0" w:space="0" w:color="auto"/>
                <w:right w:val="none" w:sz="0" w:space="0" w:color="auto"/>
              </w:divBdr>
            </w:div>
            <w:div w:id="1153570365">
              <w:marLeft w:val="0"/>
              <w:marRight w:val="0"/>
              <w:marTop w:val="0"/>
              <w:marBottom w:val="0"/>
              <w:divBdr>
                <w:top w:val="none" w:sz="0" w:space="0" w:color="auto"/>
                <w:left w:val="none" w:sz="0" w:space="0" w:color="auto"/>
                <w:bottom w:val="none" w:sz="0" w:space="0" w:color="auto"/>
                <w:right w:val="none" w:sz="0" w:space="0" w:color="auto"/>
              </w:divBdr>
            </w:div>
            <w:div w:id="612176272">
              <w:marLeft w:val="0"/>
              <w:marRight w:val="0"/>
              <w:marTop w:val="0"/>
              <w:marBottom w:val="0"/>
              <w:divBdr>
                <w:top w:val="none" w:sz="0" w:space="0" w:color="auto"/>
                <w:left w:val="none" w:sz="0" w:space="0" w:color="auto"/>
                <w:bottom w:val="none" w:sz="0" w:space="0" w:color="auto"/>
                <w:right w:val="none" w:sz="0" w:space="0" w:color="auto"/>
              </w:divBdr>
            </w:div>
            <w:div w:id="13423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03369193">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38683005">
      <w:bodyDiv w:val="1"/>
      <w:marLeft w:val="0"/>
      <w:marRight w:val="0"/>
      <w:marTop w:val="0"/>
      <w:marBottom w:val="0"/>
      <w:divBdr>
        <w:top w:val="none" w:sz="0" w:space="0" w:color="auto"/>
        <w:left w:val="none" w:sz="0" w:space="0" w:color="auto"/>
        <w:bottom w:val="none" w:sz="0" w:space="0" w:color="auto"/>
        <w:right w:val="none" w:sz="0" w:space="0" w:color="auto"/>
      </w:divBdr>
      <w:divsChild>
        <w:div w:id="747966730">
          <w:marLeft w:val="0"/>
          <w:marRight w:val="0"/>
          <w:marTop w:val="0"/>
          <w:marBottom w:val="0"/>
          <w:divBdr>
            <w:top w:val="none" w:sz="0" w:space="0" w:color="auto"/>
            <w:left w:val="none" w:sz="0" w:space="0" w:color="auto"/>
            <w:bottom w:val="none" w:sz="0" w:space="0" w:color="auto"/>
            <w:right w:val="none" w:sz="0" w:space="0" w:color="auto"/>
          </w:divBdr>
          <w:divsChild>
            <w:div w:id="9403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5692455">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37">
          <w:marLeft w:val="0"/>
          <w:marRight w:val="0"/>
          <w:marTop w:val="0"/>
          <w:marBottom w:val="0"/>
          <w:divBdr>
            <w:top w:val="none" w:sz="0" w:space="0" w:color="auto"/>
            <w:left w:val="none" w:sz="0" w:space="0" w:color="auto"/>
            <w:bottom w:val="none" w:sz="0" w:space="0" w:color="auto"/>
            <w:right w:val="none" w:sz="0" w:space="0" w:color="auto"/>
          </w:divBdr>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7002723">
      <w:bodyDiv w:val="1"/>
      <w:marLeft w:val="0"/>
      <w:marRight w:val="0"/>
      <w:marTop w:val="0"/>
      <w:marBottom w:val="0"/>
      <w:divBdr>
        <w:top w:val="none" w:sz="0" w:space="0" w:color="auto"/>
        <w:left w:val="none" w:sz="0" w:space="0" w:color="auto"/>
        <w:bottom w:val="none" w:sz="0" w:space="0" w:color="auto"/>
        <w:right w:val="none" w:sz="0" w:space="0" w:color="auto"/>
      </w:divBdr>
      <w:divsChild>
        <w:div w:id="210266765">
          <w:marLeft w:val="0"/>
          <w:marRight w:val="0"/>
          <w:marTop w:val="0"/>
          <w:marBottom w:val="0"/>
          <w:divBdr>
            <w:top w:val="none" w:sz="0" w:space="0" w:color="auto"/>
            <w:left w:val="none" w:sz="0" w:space="0" w:color="auto"/>
            <w:bottom w:val="none" w:sz="0" w:space="0" w:color="auto"/>
            <w:right w:val="none" w:sz="0" w:space="0" w:color="auto"/>
          </w:divBdr>
          <w:divsChild>
            <w:div w:id="281422196">
              <w:marLeft w:val="0"/>
              <w:marRight w:val="0"/>
              <w:marTop w:val="0"/>
              <w:marBottom w:val="0"/>
              <w:divBdr>
                <w:top w:val="none" w:sz="0" w:space="0" w:color="auto"/>
                <w:left w:val="none" w:sz="0" w:space="0" w:color="auto"/>
                <w:bottom w:val="none" w:sz="0" w:space="0" w:color="auto"/>
                <w:right w:val="none" w:sz="0" w:space="0" w:color="auto"/>
              </w:divBdr>
            </w:div>
            <w:div w:id="359358564">
              <w:marLeft w:val="0"/>
              <w:marRight w:val="0"/>
              <w:marTop w:val="0"/>
              <w:marBottom w:val="0"/>
              <w:divBdr>
                <w:top w:val="none" w:sz="0" w:space="0" w:color="auto"/>
                <w:left w:val="none" w:sz="0" w:space="0" w:color="auto"/>
                <w:bottom w:val="none" w:sz="0" w:space="0" w:color="auto"/>
                <w:right w:val="none" w:sz="0" w:space="0" w:color="auto"/>
              </w:divBdr>
            </w:div>
            <w:div w:id="709378029">
              <w:marLeft w:val="0"/>
              <w:marRight w:val="0"/>
              <w:marTop w:val="0"/>
              <w:marBottom w:val="0"/>
              <w:divBdr>
                <w:top w:val="none" w:sz="0" w:space="0" w:color="auto"/>
                <w:left w:val="none" w:sz="0" w:space="0" w:color="auto"/>
                <w:bottom w:val="none" w:sz="0" w:space="0" w:color="auto"/>
                <w:right w:val="none" w:sz="0" w:space="0" w:color="auto"/>
              </w:divBdr>
            </w:div>
            <w:div w:id="1037848746">
              <w:marLeft w:val="0"/>
              <w:marRight w:val="0"/>
              <w:marTop w:val="0"/>
              <w:marBottom w:val="0"/>
              <w:divBdr>
                <w:top w:val="none" w:sz="0" w:space="0" w:color="auto"/>
                <w:left w:val="none" w:sz="0" w:space="0" w:color="auto"/>
                <w:bottom w:val="none" w:sz="0" w:space="0" w:color="auto"/>
                <w:right w:val="none" w:sz="0" w:space="0" w:color="auto"/>
              </w:divBdr>
            </w:div>
            <w:div w:id="1264648525">
              <w:marLeft w:val="0"/>
              <w:marRight w:val="0"/>
              <w:marTop w:val="0"/>
              <w:marBottom w:val="0"/>
              <w:divBdr>
                <w:top w:val="none" w:sz="0" w:space="0" w:color="auto"/>
                <w:left w:val="none" w:sz="0" w:space="0" w:color="auto"/>
                <w:bottom w:val="none" w:sz="0" w:space="0" w:color="auto"/>
                <w:right w:val="none" w:sz="0" w:space="0" w:color="auto"/>
              </w:divBdr>
            </w:div>
            <w:div w:id="1607230845">
              <w:marLeft w:val="0"/>
              <w:marRight w:val="0"/>
              <w:marTop w:val="0"/>
              <w:marBottom w:val="0"/>
              <w:divBdr>
                <w:top w:val="none" w:sz="0" w:space="0" w:color="auto"/>
                <w:left w:val="none" w:sz="0" w:space="0" w:color="auto"/>
                <w:bottom w:val="none" w:sz="0" w:space="0" w:color="auto"/>
                <w:right w:val="none" w:sz="0" w:space="0" w:color="auto"/>
              </w:divBdr>
            </w:div>
            <w:div w:id="1628126071">
              <w:marLeft w:val="0"/>
              <w:marRight w:val="0"/>
              <w:marTop w:val="0"/>
              <w:marBottom w:val="0"/>
              <w:divBdr>
                <w:top w:val="none" w:sz="0" w:space="0" w:color="auto"/>
                <w:left w:val="none" w:sz="0" w:space="0" w:color="auto"/>
                <w:bottom w:val="none" w:sz="0" w:space="0" w:color="auto"/>
                <w:right w:val="none" w:sz="0" w:space="0" w:color="auto"/>
              </w:divBdr>
            </w:div>
            <w:div w:id="1908033248">
              <w:marLeft w:val="0"/>
              <w:marRight w:val="0"/>
              <w:marTop w:val="0"/>
              <w:marBottom w:val="0"/>
              <w:divBdr>
                <w:top w:val="none" w:sz="0" w:space="0" w:color="auto"/>
                <w:left w:val="none" w:sz="0" w:space="0" w:color="auto"/>
                <w:bottom w:val="none" w:sz="0" w:space="0" w:color="auto"/>
                <w:right w:val="none" w:sz="0" w:space="0" w:color="auto"/>
              </w:divBdr>
            </w:div>
            <w:div w:id="1908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0886809">
      <w:bodyDiv w:val="1"/>
      <w:marLeft w:val="0"/>
      <w:marRight w:val="0"/>
      <w:marTop w:val="0"/>
      <w:marBottom w:val="0"/>
      <w:divBdr>
        <w:top w:val="none" w:sz="0" w:space="0" w:color="auto"/>
        <w:left w:val="none" w:sz="0" w:space="0" w:color="auto"/>
        <w:bottom w:val="none" w:sz="0" w:space="0" w:color="auto"/>
        <w:right w:val="none" w:sz="0" w:space="0" w:color="auto"/>
      </w:divBdr>
      <w:divsChild>
        <w:div w:id="1844315251">
          <w:marLeft w:val="0"/>
          <w:marRight w:val="0"/>
          <w:marTop w:val="0"/>
          <w:marBottom w:val="0"/>
          <w:divBdr>
            <w:top w:val="none" w:sz="0" w:space="0" w:color="auto"/>
            <w:left w:val="none" w:sz="0" w:space="0" w:color="auto"/>
            <w:bottom w:val="none" w:sz="0" w:space="0" w:color="auto"/>
            <w:right w:val="none" w:sz="0" w:space="0" w:color="auto"/>
          </w:divBdr>
          <w:divsChild>
            <w:div w:id="739910345">
              <w:marLeft w:val="0"/>
              <w:marRight w:val="0"/>
              <w:marTop w:val="0"/>
              <w:marBottom w:val="0"/>
              <w:divBdr>
                <w:top w:val="none" w:sz="0" w:space="0" w:color="auto"/>
                <w:left w:val="none" w:sz="0" w:space="0" w:color="auto"/>
                <w:bottom w:val="none" w:sz="0" w:space="0" w:color="auto"/>
                <w:right w:val="none" w:sz="0" w:space="0" w:color="auto"/>
              </w:divBdr>
            </w:div>
            <w:div w:id="209924222">
              <w:marLeft w:val="0"/>
              <w:marRight w:val="0"/>
              <w:marTop w:val="0"/>
              <w:marBottom w:val="0"/>
              <w:divBdr>
                <w:top w:val="none" w:sz="0" w:space="0" w:color="auto"/>
                <w:left w:val="none" w:sz="0" w:space="0" w:color="auto"/>
                <w:bottom w:val="none" w:sz="0" w:space="0" w:color="auto"/>
                <w:right w:val="none" w:sz="0" w:space="0" w:color="auto"/>
              </w:divBdr>
            </w:div>
            <w:div w:id="2044941976">
              <w:marLeft w:val="0"/>
              <w:marRight w:val="0"/>
              <w:marTop w:val="0"/>
              <w:marBottom w:val="0"/>
              <w:divBdr>
                <w:top w:val="none" w:sz="0" w:space="0" w:color="auto"/>
                <w:left w:val="none" w:sz="0" w:space="0" w:color="auto"/>
                <w:bottom w:val="none" w:sz="0" w:space="0" w:color="auto"/>
                <w:right w:val="none" w:sz="0" w:space="0" w:color="auto"/>
              </w:divBdr>
            </w:div>
            <w:div w:id="967126241">
              <w:marLeft w:val="0"/>
              <w:marRight w:val="0"/>
              <w:marTop w:val="0"/>
              <w:marBottom w:val="0"/>
              <w:divBdr>
                <w:top w:val="none" w:sz="0" w:space="0" w:color="auto"/>
                <w:left w:val="none" w:sz="0" w:space="0" w:color="auto"/>
                <w:bottom w:val="none" w:sz="0" w:space="0" w:color="auto"/>
                <w:right w:val="none" w:sz="0" w:space="0" w:color="auto"/>
              </w:divBdr>
            </w:div>
            <w:div w:id="985741029">
              <w:marLeft w:val="0"/>
              <w:marRight w:val="0"/>
              <w:marTop w:val="0"/>
              <w:marBottom w:val="0"/>
              <w:divBdr>
                <w:top w:val="none" w:sz="0" w:space="0" w:color="auto"/>
                <w:left w:val="none" w:sz="0" w:space="0" w:color="auto"/>
                <w:bottom w:val="none" w:sz="0" w:space="0" w:color="auto"/>
                <w:right w:val="none" w:sz="0" w:space="0" w:color="auto"/>
              </w:divBdr>
            </w:div>
            <w:div w:id="271713000">
              <w:marLeft w:val="0"/>
              <w:marRight w:val="0"/>
              <w:marTop w:val="0"/>
              <w:marBottom w:val="0"/>
              <w:divBdr>
                <w:top w:val="none" w:sz="0" w:space="0" w:color="auto"/>
                <w:left w:val="none" w:sz="0" w:space="0" w:color="auto"/>
                <w:bottom w:val="none" w:sz="0" w:space="0" w:color="auto"/>
                <w:right w:val="none" w:sz="0" w:space="0" w:color="auto"/>
              </w:divBdr>
            </w:div>
            <w:div w:id="1954744292">
              <w:marLeft w:val="0"/>
              <w:marRight w:val="0"/>
              <w:marTop w:val="0"/>
              <w:marBottom w:val="0"/>
              <w:divBdr>
                <w:top w:val="none" w:sz="0" w:space="0" w:color="auto"/>
                <w:left w:val="none" w:sz="0" w:space="0" w:color="auto"/>
                <w:bottom w:val="none" w:sz="0" w:space="0" w:color="auto"/>
                <w:right w:val="none" w:sz="0" w:space="0" w:color="auto"/>
              </w:divBdr>
            </w:div>
            <w:div w:id="1246695443">
              <w:marLeft w:val="0"/>
              <w:marRight w:val="0"/>
              <w:marTop w:val="0"/>
              <w:marBottom w:val="0"/>
              <w:divBdr>
                <w:top w:val="none" w:sz="0" w:space="0" w:color="auto"/>
                <w:left w:val="none" w:sz="0" w:space="0" w:color="auto"/>
                <w:bottom w:val="none" w:sz="0" w:space="0" w:color="auto"/>
                <w:right w:val="none" w:sz="0" w:space="0" w:color="auto"/>
              </w:divBdr>
            </w:div>
            <w:div w:id="1154831223">
              <w:marLeft w:val="0"/>
              <w:marRight w:val="0"/>
              <w:marTop w:val="0"/>
              <w:marBottom w:val="0"/>
              <w:divBdr>
                <w:top w:val="none" w:sz="0" w:space="0" w:color="auto"/>
                <w:left w:val="none" w:sz="0" w:space="0" w:color="auto"/>
                <w:bottom w:val="none" w:sz="0" w:space="0" w:color="auto"/>
                <w:right w:val="none" w:sz="0" w:space="0" w:color="auto"/>
              </w:divBdr>
            </w:div>
            <w:div w:id="318265806">
              <w:marLeft w:val="0"/>
              <w:marRight w:val="0"/>
              <w:marTop w:val="0"/>
              <w:marBottom w:val="0"/>
              <w:divBdr>
                <w:top w:val="none" w:sz="0" w:space="0" w:color="auto"/>
                <w:left w:val="none" w:sz="0" w:space="0" w:color="auto"/>
                <w:bottom w:val="none" w:sz="0" w:space="0" w:color="auto"/>
                <w:right w:val="none" w:sz="0" w:space="0" w:color="auto"/>
              </w:divBdr>
            </w:div>
            <w:div w:id="1408457984">
              <w:marLeft w:val="0"/>
              <w:marRight w:val="0"/>
              <w:marTop w:val="0"/>
              <w:marBottom w:val="0"/>
              <w:divBdr>
                <w:top w:val="none" w:sz="0" w:space="0" w:color="auto"/>
                <w:left w:val="none" w:sz="0" w:space="0" w:color="auto"/>
                <w:bottom w:val="none" w:sz="0" w:space="0" w:color="auto"/>
                <w:right w:val="none" w:sz="0" w:space="0" w:color="auto"/>
              </w:divBdr>
            </w:div>
            <w:div w:id="1539003604">
              <w:marLeft w:val="0"/>
              <w:marRight w:val="0"/>
              <w:marTop w:val="0"/>
              <w:marBottom w:val="0"/>
              <w:divBdr>
                <w:top w:val="none" w:sz="0" w:space="0" w:color="auto"/>
                <w:left w:val="none" w:sz="0" w:space="0" w:color="auto"/>
                <w:bottom w:val="none" w:sz="0" w:space="0" w:color="auto"/>
                <w:right w:val="none" w:sz="0" w:space="0" w:color="auto"/>
              </w:divBdr>
            </w:div>
            <w:div w:id="18881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27678650">
      <w:bodyDiv w:val="1"/>
      <w:marLeft w:val="0"/>
      <w:marRight w:val="0"/>
      <w:marTop w:val="0"/>
      <w:marBottom w:val="0"/>
      <w:divBdr>
        <w:top w:val="none" w:sz="0" w:space="0" w:color="auto"/>
        <w:left w:val="none" w:sz="0" w:space="0" w:color="auto"/>
        <w:bottom w:val="none" w:sz="0" w:space="0" w:color="auto"/>
        <w:right w:val="none" w:sz="0" w:space="0" w:color="auto"/>
      </w:divBdr>
      <w:divsChild>
        <w:div w:id="791482364">
          <w:marLeft w:val="0"/>
          <w:marRight w:val="0"/>
          <w:marTop w:val="0"/>
          <w:marBottom w:val="0"/>
          <w:divBdr>
            <w:top w:val="none" w:sz="0" w:space="0" w:color="auto"/>
            <w:left w:val="none" w:sz="0" w:space="0" w:color="auto"/>
            <w:bottom w:val="none" w:sz="0" w:space="0" w:color="auto"/>
            <w:right w:val="none" w:sz="0" w:space="0" w:color="auto"/>
          </w:divBdr>
        </w:div>
      </w:divsChild>
    </w:div>
    <w:div w:id="1030686598">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06001248">
      <w:bodyDiv w:val="1"/>
      <w:marLeft w:val="0"/>
      <w:marRight w:val="0"/>
      <w:marTop w:val="0"/>
      <w:marBottom w:val="0"/>
      <w:divBdr>
        <w:top w:val="none" w:sz="0" w:space="0" w:color="auto"/>
        <w:left w:val="none" w:sz="0" w:space="0" w:color="auto"/>
        <w:bottom w:val="none" w:sz="0" w:space="0" w:color="auto"/>
        <w:right w:val="none" w:sz="0" w:space="0" w:color="auto"/>
      </w:divBdr>
      <w:divsChild>
        <w:div w:id="38819708">
          <w:marLeft w:val="0"/>
          <w:marRight w:val="0"/>
          <w:marTop w:val="0"/>
          <w:marBottom w:val="0"/>
          <w:divBdr>
            <w:top w:val="none" w:sz="0" w:space="0" w:color="auto"/>
            <w:left w:val="none" w:sz="0" w:space="0" w:color="auto"/>
            <w:bottom w:val="none" w:sz="0" w:space="0" w:color="auto"/>
            <w:right w:val="none" w:sz="0" w:space="0" w:color="auto"/>
          </w:divBdr>
          <w:divsChild>
            <w:div w:id="166796599">
              <w:marLeft w:val="0"/>
              <w:marRight w:val="0"/>
              <w:marTop w:val="0"/>
              <w:marBottom w:val="0"/>
              <w:divBdr>
                <w:top w:val="none" w:sz="0" w:space="0" w:color="auto"/>
                <w:left w:val="none" w:sz="0" w:space="0" w:color="auto"/>
                <w:bottom w:val="none" w:sz="0" w:space="0" w:color="auto"/>
                <w:right w:val="none" w:sz="0" w:space="0" w:color="auto"/>
              </w:divBdr>
            </w:div>
            <w:div w:id="756513810">
              <w:marLeft w:val="0"/>
              <w:marRight w:val="0"/>
              <w:marTop w:val="0"/>
              <w:marBottom w:val="0"/>
              <w:divBdr>
                <w:top w:val="none" w:sz="0" w:space="0" w:color="auto"/>
                <w:left w:val="none" w:sz="0" w:space="0" w:color="auto"/>
                <w:bottom w:val="none" w:sz="0" w:space="0" w:color="auto"/>
                <w:right w:val="none" w:sz="0" w:space="0" w:color="auto"/>
              </w:divBdr>
            </w:div>
            <w:div w:id="863594141">
              <w:marLeft w:val="0"/>
              <w:marRight w:val="0"/>
              <w:marTop w:val="0"/>
              <w:marBottom w:val="0"/>
              <w:divBdr>
                <w:top w:val="none" w:sz="0" w:space="0" w:color="auto"/>
                <w:left w:val="none" w:sz="0" w:space="0" w:color="auto"/>
                <w:bottom w:val="none" w:sz="0" w:space="0" w:color="auto"/>
                <w:right w:val="none" w:sz="0" w:space="0" w:color="auto"/>
              </w:divBdr>
            </w:div>
            <w:div w:id="899558008">
              <w:marLeft w:val="0"/>
              <w:marRight w:val="0"/>
              <w:marTop w:val="0"/>
              <w:marBottom w:val="0"/>
              <w:divBdr>
                <w:top w:val="none" w:sz="0" w:space="0" w:color="auto"/>
                <w:left w:val="none" w:sz="0" w:space="0" w:color="auto"/>
                <w:bottom w:val="none" w:sz="0" w:space="0" w:color="auto"/>
                <w:right w:val="none" w:sz="0" w:space="0" w:color="auto"/>
              </w:divBdr>
            </w:div>
            <w:div w:id="976111272">
              <w:marLeft w:val="0"/>
              <w:marRight w:val="0"/>
              <w:marTop w:val="0"/>
              <w:marBottom w:val="0"/>
              <w:divBdr>
                <w:top w:val="none" w:sz="0" w:space="0" w:color="auto"/>
                <w:left w:val="none" w:sz="0" w:space="0" w:color="auto"/>
                <w:bottom w:val="none" w:sz="0" w:space="0" w:color="auto"/>
                <w:right w:val="none" w:sz="0" w:space="0" w:color="auto"/>
              </w:divBdr>
            </w:div>
            <w:div w:id="1050568417">
              <w:marLeft w:val="0"/>
              <w:marRight w:val="0"/>
              <w:marTop w:val="0"/>
              <w:marBottom w:val="0"/>
              <w:divBdr>
                <w:top w:val="none" w:sz="0" w:space="0" w:color="auto"/>
                <w:left w:val="none" w:sz="0" w:space="0" w:color="auto"/>
                <w:bottom w:val="none" w:sz="0" w:space="0" w:color="auto"/>
                <w:right w:val="none" w:sz="0" w:space="0" w:color="auto"/>
              </w:divBdr>
            </w:div>
            <w:div w:id="1074670004">
              <w:marLeft w:val="0"/>
              <w:marRight w:val="0"/>
              <w:marTop w:val="0"/>
              <w:marBottom w:val="0"/>
              <w:divBdr>
                <w:top w:val="none" w:sz="0" w:space="0" w:color="auto"/>
                <w:left w:val="none" w:sz="0" w:space="0" w:color="auto"/>
                <w:bottom w:val="none" w:sz="0" w:space="0" w:color="auto"/>
                <w:right w:val="none" w:sz="0" w:space="0" w:color="auto"/>
              </w:divBdr>
            </w:div>
            <w:div w:id="1079327489">
              <w:marLeft w:val="0"/>
              <w:marRight w:val="0"/>
              <w:marTop w:val="0"/>
              <w:marBottom w:val="0"/>
              <w:divBdr>
                <w:top w:val="none" w:sz="0" w:space="0" w:color="auto"/>
                <w:left w:val="none" w:sz="0" w:space="0" w:color="auto"/>
                <w:bottom w:val="none" w:sz="0" w:space="0" w:color="auto"/>
                <w:right w:val="none" w:sz="0" w:space="0" w:color="auto"/>
              </w:divBdr>
            </w:div>
            <w:div w:id="1153719853">
              <w:marLeft w:val="0"/>
              <w:marRight w:val="0"/>
              <w:marTop w:val="0"/>
              <w:marBottom w:val="0"/>
              <w:divBdr>
                <w:top w:val="none" w:sz="0" w:space="0" w:color="auto"/>
                <w:left w:val="none" w:sz="0" w:space="0" w:color="auto"/>
                <w:bottom w:val="none" w:sz="0" w:space="0" w:color="auto"/>
                <w:right w:val="none" w:sz="0" w:space="0" w:color="auto"/>
              </w:divBdr>
            </w:div>
            <w:div w:id="1222256738">
              <w:marLeft w:val="0"/>
              <w:marRight w:val="0"/>
              <w:marTop w:val="0"/>
              <w:marBottom w:val="0"/>
              <w:divBdr>
                <w:top w:val="none" w:sz="0" w:space="0" w:color="auto"/>
                <w:left w:val="none" w:sz="0" w:space="0" w:color="auto"/>
                <w:bottom w:val="none" w:sz="0" w:space="0" w:color="auto"/>
                <w:right w:val="none" w:sz="0" w:space="0" w:color="auto"/>
              </w:divBdr>
            </w:div>
            <w:div w:id="1420637504">
              <w:marLeft w:val="0"/>
              <w:marRight w:val="0"/>
              <w:marTop w:val="0"/>
              <w:marBottom w:val="0"/>
              <w:divBdr>
                <w:top w:val="none" w:sz="0" w:space="0" w:color="auto"/>
                <w:left w:val="none" w:sz="0" w:space="0" w:color="auto"/>
                <w:bottom w:val="none" w:sz="0" w:space="0" w:color="auto"/>
                <w:right w:val="none" w:sz="0" w:space="0" w:color="auto"/>
              </w:divBdr>
            </w:div>
            <w:div w:id="1685748531">
              <w:marLeft w:val="0"/>
              <w:marRight w:val="0"/>
              <w:marTop w:val="0"/>
              <w:marBottom w:val="0"/>
              <w:divBdr>
                <w:top w:val="none" w:sz="0" w:space="0" w:color="auto"/>
                <w:left w:val="none" w:sz="0" w:space="0" w:color="auto"/>
                <w:bottom w:val="none" w:sz="0" w:space="0" w:color="auto"/>
                <w:right w:val="none" w:sz="0" w:space="0" w:color="auto"/>
              </w:divBdr>
            </w:div>
            <w:div w:id="1813516429">
              <w:marLeft w:val="0"/>
              <w:marRight w:val="0"/>
              <w:marTop w:val="0"/>
              <w:marBottom w:val="0"/>
              <w:divBdr>
                <w:top w:val="none" w:sz="0" w:space="0" w:color="auto"/>
                <w:left w:val="none" w:sz="0" w:space="0" w:color="auto"/>
                <w:bottom w:val="none" w:sz="0" w:space="0" w:color="auto"/>
                <w:right w:val="none" w:sz="0" w:space="0" w:color="auto"/>
              </w:divBdr>
            </w:div>
            <w:div w:id="1939942037">
              <w:marLeft w:val="0"/>
              <w:marRight w:val="0"/>
              <w:marTop w:val="0"/>
              <w:marBottom w:val="0"/>
              <w:divBdr>
                <w:top w:val="none" w:sz="0" w:space="0" w:color="auto"/>
                <w:left w:val="none" w:sz="0" w:space="0" w:color="auto"/>
                <w:bottom w:val="none" w:sz="0" w:space="0" w:color="auto"/>
                <w:right w:val="none" w:sz="0" w:space="0" w:color="auto"/>
              </w:divBdr>
            </w:div>
            <w:div w:id="1988506068">
              <w:marLeft w:val="0"/>
              <w:marRight w:val="0"/>
              <w:marTop w:val="0"/>
              <w:marBottom w:val="0"/>
              <w:divBdr>
                <w:top w:val="none" w:sz="0" w:space="0" w:color="auto"/>
                <w:left w:val="none" w:sz="0" w:space="0" w:color="auto"/>
                <w:bottom w:val="none" w:sz="0" w:space="0" w:color="auto"/>
                <w:right w:val="none" w:sz="0" w:space="0" w:color="auto"/>
              </w:divBdr>
            </w:div>
            <w:div w:id="2134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6098211">
      <w:bodyDiv w:val="1"/>
      <w:marLeft w:val="0"/>
      <w:marRight w:val="0"/>
      <w:marTop w:val="0"/>
      <w:marBottom w:val="0"/>
      <w:divBdr>
        <w:top w:val="none" w:sz="0" w:space="0" w:color="auto"/>
        <w:left w:val="none" w:sz="0" w:space="0" w:color="auto"/>
        <w:bottom w:val="none" w:sz="0" w:space="0" w:color="auto"/>
        <w:right w:val="none" w:sz="0" w:space="0" w:color="auto"/>
      </w:divBdr>
      <w:divsChild>
        <w:div w:id="290525814">
          <w:marLeft w:val="0"/>
          <w:marRight w:val="0"/>
          <w:marTop w:val="0"/>
          <w:marBottom w:val="0"/>
          <w:divBdr>
            <w:top w:val="none" w:sz="0" w:space="0" w:color="auto"/>
            <w:left w:val="none" w:sz="0" w:space="0" w:color="auto"/>
            <w:bottom w:val="none" w:sz="0" w:space="0" w:color="auto"/>
            <w:right w:val="none" w:sz="0" w:space="0" w:color="auto"/>
          </w:divBdr>
          <w:divsChild>
            <w:div w:id="660542554">
              <w:marLeft w:val="0"/>
              <w:marRight w:val="0"/>
              <w:marTop w:val="0"/>
              <w:marBottom w:val="0"/>
              <w:divBdr>
                <w:top w:val="none" w:sz="0" w:space="0" w:color="auto"/>
                <w:left w:val="none" w:sz="0" w:space="0" w:color="auto"/>
                <w:bottom w:val="none" w:sz="0" w:space="0" w:color="auto"/>
                <w:right w:val="none" w:sz="0" w:space="0" w:color="auto"/>
              </w:divBdr>
            </w:div>
            <w:div w:id="1083993259">
              <w:marLeft w:val="0"/>
              <w:marRight w:val="0"/>
              <w:marTop w:val="0"/>
              <w:marBottom w:val="0"/>
              <w:divBdr>
                <w:top w:val="none" w:sz="0" w:space="0" w:color="auto"/>
                <w:left w:val="none" w:sz="0" w:space="0" w:color="auto"/>
                <w:bottom w:val="none" w:sz="0" w:space="0" w:color="auto"/>
                <w:right w:val="none" w:sz="0" w:space="0" w:color="auto"/>
              </w:divBdr>
            </w:div>
            <w:div w:id="270354720">
              <w:marLeft w:val="0"/>
              <w:marRight w:val="0"/>
              <w:marTop w:val="0"/>
              <w:marBottom w:val="0"/>
              <w:divBdr>
                <w:top w:val="none" w:sz="0" w:space="0" w:color="auto"/>
                <w:left w:val="none" w:sz="0" w:space="0" w:color="auto"/>
                <w:bottom w:val="none" w:sz="0" w:space="0" w:color="auto"/>
                <w:right w:val="none" w:sz="0" w:space="0" w:color="auto"/>
              </w:divBdr>
            </w:div>
            <w:div w:id="2053458142">
              <w:marLeft w:val="0"/>
              <w:marRight w:val="0"/>
              <w:marTop w:val="0"/>
              <w:marBottom w:val="0"/>
              <w:divBdr>
                <w:top w:val="none" w:sz="0" w:space="0" w:color="auto"/>
                <w:left w:val="none" w:sz="0" w:space="0" w:color="auto"/>
                <w:bottom w:val="none" w:sz="0" w:space="0" w:color="auto"/>
                <w:right w:val="none" w:sz="0" w:space="0" w:color="auto"/>
              </w:divBdr>
            </w:div>
            <w:div w:id="204753358">
              <w:marLeft w:val="0"/>
              <w:marRight w:val="0"/>
              <w:marTop w:val="0"/>
              <w:marBottom w:val="0"/>
              <w:divBdr>
                <w:top w:val="none" w:sz="0" w:space="0" w:color="auto"/>
                <w:left w:val="none" w:sz="0" w:space="0" w:color="auto"/>
                <w:bottom w:val="none" w:sz="0" w:space="0" w:color="auto"/>
                <w:right w:val="none" w:sz="0" w:space="0" w:color="auto"/>
              </w:divBdr>
            </w:div>
            <w:div w:id="262224456">
              <w:marLeft w:val="0"/>
              <w:marRight w:val="0"/>
              <w:marTop w:val="0"/>
              <w:marBottom w:val="0"/>
              <w:divBdr>
                <w:top w:val="none" w:sz="0" w:space="0" w:color="auto"/>
                <w:left w:val="none" w:sz="0" w:space="0" w:color="auto"/>
                <w:bottom w:val="none" w:sz="0" w:space="0" w:color="auto"/>
                <w:right w:val="none" w:sz="0" w:space="0" w:color="auto"/>
              </w:divBdr>
            </w:div>
            <w:div w:id="16580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17716932">
      <w:bodyDiv w:val="1"/>
      <w:marLeft w:val="0"/>
      <w:marRight w:val="0"/>
      <w:marTop w:val="0"/>
      <w:marBottom w:val="0"/>
      <w:divBdr>
        <w:top w:val="none" w:sz="0" w:space="0" w:color="auto"/>
        <w:left w:val="none" w:sz="0" w:space="0" w:color="auto"/>
        <w:bottom w:val="none" w:sz="0" w:space="0" w:color="auto"/>
        <w:right w:val="none" w:sz="0" w:space="0" w:color="auto"/>
      </w:divBdr>
      <w:divsChild>
        <w:div w:id="241070106">
          <w:marLeft w:val="0"/>
          <w:marRight w:val="0"/>
          <w:marTop w:val="0"/>
          <w:marBottom w:val="0"/>
          <w:divBdr>
            <w:top w:val="none" w:sz="0" w:space="0" w:color="auto"/>
            <w:left w:val="none" w:sz="0" w:space="0" w:color="auto"/>
            <w:bottom w:val="none" w:sz="0" w:space="0" w:color="auto"/>
            <w:right w:val="none" w:sz="0" w:space="0" w:color="auto"/>
          </w:divBdr>
          <w:divsChild>
            <w:div w:id="1634869662">
              <w:marLeft w:val="0"/>
              <w:marRight w:val="0"/>
              <w:marTop w:val="0"/>
              <w:marBottom w:val="0"/>
              <w:divBdr>
                <w:top w:val="none" w:sz="0" w:space="0" w:color="auto"/>
                <w:left w:val="none" w:sz="0" w:space="0" w:color="auto"/>
                <w:bottom w:val="none" w:sz="0" w:space="0" w:color="auto"/>
                <w:right w:val="none" w:sz="0" w:space="0" w:color="auto"/>
              </w:divBdr>
            </w:div>
            <w:div w:id="865100450">
              <w:marLeft w:val="0"/>
              <w:marRight w:val="0"/>
              <w:marTop w:val="0"/>
              <w:marBottom w:val="0"/>
              <w:divBdr>
                <w:top w:val="none" w:sz="0" w:space="0" w:color="auto"/>
                <w:left w:val="none" w:sz="0" w:space="0" w:color="auto"/>
                <w:bottom w:val="none" w:sz="0" w:space="0" w:color="auto"/>
                <w:right w:val="none" w:sz="0" w:space="0" w:color="auto"/>
              </w:divBdr>
            </w:div>
            <w:div w:id="2129346466">
              <w:marLeft w:val="0"/>
              <w:marRight w:val="0"/>
              <w:marTop w:val="0"/>
              <w:marBottom w:val="0"/>
              <w:divBdr>
                <w:top w:val="none" w:sz="0" w:space="0" w:color="auto"/>
                <w:left w:val="none" w:sz="0" w:space="0" w:color="auto"/>
                <w:bottom w:val="none" w:sz="0" w:space="0" w:color="auto"/>
                <w:right w:val="none" w:sz="0" w:space="0" w:color="auto"/>
              </w:divBdr>
            </w:div>
            <w:div w:id="1320302065">
              <w:marLeft w:val="0"/>
              <w:marRight w:val="0"/>
              <w:marTop w:val="0"/>
              <w:marBottom w:val="0"/>
              <w:divBdr>
                <w:top w:val="none" w:sz="0" w:space="0" w:color="auto"/>
                <w:left w:val="none" w:sz="0" w:space="0" w:color="auto"/>
                <w:bottom w:val="none" w:sz="0" w:space="0" w:color="auto"/>
                <w:right w:val="none" w:sz="0" w:space="0" w:color="auto"/>
              </w:divBdr>
            </w:div>
            <w:div w:id="2009627805">
              <w:marLeft w:val="0"/>
              <w:marRight w:val="0"/>
              <w:marTop w:val="0"/>
              <w:marBottom w:val="0"/>
              <w:divBdr>
                <w:top w:val="none" w:sz="0" w:space="0" w:color="auto"/>
                <w:left w:val="none" w:sz="0" w:space="0" w:color="auto"/>
                <w:bottom w:val="none" w:sz="0" w:space="0" w:color="auto"/>
                <w:right w:val="none" w:sz="0" w:space="0" w:color="auto"/>
              </w:divBdr>
            </w:div>
            <w:div w:id="844855144">
              <w:marLeft w:val="0"/>
              <w:marRight w:val="0"/>
              <w:marTop w:val="0"/>
              <w:marBottom w:val="0"/>
              <w:divBdr>
                <w:top w:val="none" w:sz="0" w:space="0" w:color="auto"/>
                <w:left w:val="none" w:sz="0" w:space="0" w:color="auto"/>
                <w:bottom w:val="none" w:sz="0" w:space="0" w:color="auto"/>
                <w:right w:val="none" w:sz="0" w:space="0" w:color="auto"/>
              </w:divBdr>
            </w:div>
            <w:div w:id="2074232517">
              <w:marLeft w:val="0"/>
              <w:marRight w:val="0"/>
              <w:marTop w:val="0"/>
              <w:marBottom w:val="0"/>
              <w:divBdr>
                <w:top w:val="none" w:sz="0" w:space="0" w:color="auto"/>
                <w:left w:val="none" w:sz="0" w:space="0" w:color="auto"/>
                <w:bottom w:val="none" w:sz="0" w:space="0" w:color="auto"/>
                <w:right w:val="none" w:sz="0" w:space="0" w:color="auto"/>
              </w:divBdr>
            </w:div>
            <w:div w:id="28921035">
              <w:marLeft w:val="0"/>
              <w:marRight w:val="0"/>
              <w:marTop w:val="0"/>
              <w:marBottom w:val="0"/>
              <w:divBdr>
                <w:top w:val="none" w:sz="0" w:space="0" w:color="auto"/>
                <w:left w:val="none" w:sz="0" w:space="0" w:color="auto"/>
                <w:bottom w:val="none" w:sz="0" w:space="0" w:color="auto"/>
                <w:right w:val="none" w:sz="0" w:space="0" w:color="auto"/>
              </w:divBdr>
            </w:div>
            <w:div w:id="831289181">
              <w:marLeft w:val="0"/>
              <w:marRight w:val="0"/>
              <w:marTop w:val="0"/>
              <w:marBottom w:val="0"/>
              <w:divBdr>
                <w:top w:val="none" w:sz="0" w:space="0" w:color="auto"/>
                <w:left w:val="none" w:sz="0" w:space="0" w:color="auto"/>
                <w:bottom w:val="none" w:sz="0" w:space="0" w:color="auto"/>
                <w:right w:val="none" w:sz="0" w:space="0" w:color="auto"/>
              </w:divBdr>
            </w:div>
            <w:div w:id="1605460783">
              <w:marLeft w:val="0"/>
              <w:marRight w:val="0"/>
              <w:marTop w:val="0"/>
              <w:marBottom w:val="0"/>
              <w:divBdr>
                <w:top w:val="none" w:sz="0" w:space="0" w:color="auto"/>
                <w:left w:val="none" w:sz="0" w:space="0" w:color="auto"/>
                <w:bottom w:val="none" w:sz="0" w:space="0" w:color="auto"/>
                <w:right w:val="none" w:sz="0" w:space="0" w:color="auto"/>
              </w:divBdr>
            </w:div>
            <w:div w:id="841627617">
              <w:marLeft w:val="0"/>
              <w:marRight w:val="0"/>
              <w:marTop w:val="0"/>
              <w:marBottom w:val="0"/>
              <w:divBdr>
                <w:top w:val="none" w:sz="0" w:space="0" w:color="auto"/>
                <w:left w:val="none" w:sz="0" w:space="0" w:color="auto"/>
                <w:bottom w:val="none" w:sz="0" w:space="0" w:color="auto"/>
                <w:right w:val="none" w:sz="0" w:space="0" w:color="auto"/>
              </w:divBdr>
            </w:div>
            <w:div w:id="1463814874">
              <w:marLeft w:val="0"/>
              <w:marRight w:val="0"/>
              <w:marTop w:val="0"/>
              <w:marBottom w:val="0"/>
              <w:divBdr>
                <w:top w:val="none" w:sz="0" w:space="0" w:color="auto"/>
                <w:left w:val="none" w:sz="0" w:space="0" w:color="auto"/>
                <w:bottom w:val="none" w:sz="0" w:space="0" w:color="auto"/>
                <w:right w:val="none" w:sz="0" w:space="0" w:color="auto"/>
              </w:divBdr>
            </w:div>
            <w:div w:id="1657563074">
              <w:marLeft w:val="0"/>
              <w:marRight w:val="0"/>
              <w:marTop w:val="0"/>
              <w:marBottom w:val="0"/>
              <w:divBdr>
                <w:top w:val="none" w:sz="0" w:space="0" w:color="auto"/>
                <w:left w:val="none" w:sz="0" w:space="0" w:color="auto"/>
                <w:bottom w:val="none" w:sz="0" w:space="0" w:color="auto"/>
                <w:right w:val="none" w:sz="0" w:space="0" w:color="auto"/>
              </w:divBdr>
            </w:div>
            <w:div w:id="4338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455">
      <w:bodyDiv w:val="1"/>
      <w:marLeft w:val="0"/>
      <w:marRight w:val="0"/>
      <w:marTop w:val="0"/>
      <w:marBottom w:val="0"/>
      <w:divBdr>
        <w:top w:val="none" w:sz="0" w:space="0" w:color="auto"/>
        <w:left w:val="none" w:sz="0" w:space="0" w:color="auto"/>
        <w:bottom w:val="none" w:sz="0" w:space="0" w:color="auto"/>
        <w:right w:val="none" w:sz="0" w:space="0" w:color="auto"/>
      </w:divBdr>
      <w:divsChild>
        <w:div w:id="819345257">
          <w:marLeft w:val="0"/>
          <w:marRight w:val="0"/>
          <w:marTop w:val="0"/>
          <w:marBottom w:val="0"/>
          <w:divBdr>
            <w:top w:val="none" w:sz="0" w:space="0" w:color="auto"/>
            <w:left w:val="none" w:sz="0" w:space="0" w:color="auto"/>
            <w:bottom w:val="none" w:sz="0" w:space="0" w:color="auto"/>
            <w:right w:val="none" w:sz="0" w:space="0" w:color="auto"/>
          </w:divBdr>
          <w:divsChild>
            <w:div w:id="1200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42620541">
      <w:bodyDiv w:val="1"/>
      <w:marLeft w:val="0"/>
      <w:marRight w:val="0"/>
      <w:marTop w:val="0"/>
      <w:marBottom w:val="0"/>
      <w:divBdr>
        <w:top w:val="none" w:sz="0" w:space="0" w:color="auto"/>
        <w:left w:val="none" w:sz="0" w:space="0" w:color="auto"/>
        <w:bottom w:val="none" w:sz="0" w:space="0" w:color="auto"/>
        <w:right w:val="none" w:sz="0" w:space="0" w:color="auto"/>
      </w:divBdr>
      <w:divsChild>
        <w:div w:id="400258111">
          <w:marLeft w:val="0"/>
          <w:marRight w:val="0"/>
          <w:marTop w:val="0"/>
          <w:marBottom w:val="0"/>
          <w:divBdr>
            <w:top w:val="none" w:sz="0" w:space="0" w:color="auto"/>
            <w:left w:val="none" w:sz="0" w:space="0" w:color="auto"/>
            <w:bottom w:val="none" w:sz="0" w:space="0" w:color="auto"/>
            <w:right w:val="none" w:sz="0" w:space="0" w:color="auto"/>
          </w:divBdr>
          <w:divsChild>
            <w:div w:id="4518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030">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6310917">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0437218">
      <w:bodyDiv w:val="1"/>
      <w:marLeft w:val="0"/>
      <w:marRight w:val="0"/>
      <w:marTop w:val="0"/>
      <w:marBottom w:val="0"/>
      <w:divBdr>
        <w:top w:val="none" w:sz="0" w:space="0" w:color="auto"/>
        <w:left w:val="none" w:sz="0" w:space="0" w:color="auto"/>
        <w:bottom w:val="none" w:sz="0" w:space="0" w:color="auto"/>
        <w:right w:val="none" w:sz="0" w:space="0" w:color="auto"/>
      </w:divBdr>
      <w:divsChild>
        <w:div w:id="827600861">
          <w:marLeft w:val="0"/>
          <w:marRight w:val="0"/>
          <w:marTop w:val="0"/>
          <w:marBottom w:val="0"/>
          <w:divBdr>
            <w:top w:val="none" w:sz="0" w:space="0" w:color="auto"/>
            <w:left w:val="none" w:sz="0" w:space="0" w:color="auto"/>
            <w:bottom w:val="none" w:sz="0" w:space="0" w:color="auto"/>
            <w:right w:val="none" w:sz="0" w:space="0" w:color="auto"/>
          </w:divBdr>
        </w:div>
      </w:divsChild>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13468299">
      <w:bodyDiv w:val="1"/>
      <w:marLeft w:val="0"/>
      <w:marRight w:val="0"/>
      <w:marTop w:val="0"/>
      <w:marBottom w:val="0"/>
      <w:divBdr>
        <w:top w:val="none" w:sz="0" w:space="0" w:color="auto"/>
        <w:left w:val="none" w:sz="0" w:space="0" w:color="auto"/>
        <w:bottom w:val="none" w:sz="0" w:space="0" w:color="auto"/>
        <w:right w:val="none" w:sz="0" w:space="0" w:color="auto"/>
      </w:divBdr>
      <w:divsChild>
        <w:div w:id="263995508">
          <w:marLeft w:val="0"/>
          <w:marRight w:val="0"/>
          <w:marTop w:val="0"/>
          <w:marBottom w:val="0"/>
          <w:divBdr>
            <w:top w:val="none" w:sz="0" w:space="0" w:color="auto"/>
            <w:left w:val="none" w:sz="0" w:space="0" w:color="auto"/>
            <w:bottom w:val="none" w:sz="0" w:space="0" w:color="auto"/>
            <w:right w:val="none" w:sz="0" w:space="0" w:color="auto"/>
          </w:divBdr>
          <w:divsChild>
            <w:div w:id="1092117948">
              <w:marLeft w:val="0"/>
              <w:marRight w:val="0"/>
              <w:marTop w:val="0"/>
              <w:marBottom w:val="0"/>
              <w:divBdr>
                <w:top w:val="none" w:sz="0" w:space="0" w:color="auto"/>
                <w:left w:val="none" w:sz="0" w:space="0" w:color="auto"/>
                <w:bottom w:val="none" w:sz="0" w:space="0" w:color="auto"/>
                <w:right w:val="none" w:sz="0" w:space="0" w:color="auto"/>
              </w:divBdr>
            </w:div>
            <w:div w:id="1988976237">
              <w:marLeft w:val="0"/>
              <w:marRight w:val="0"/>
              <w:marTop w:val="0"/>
              <w:marBottom w:val="0"/>
              <w:divBdr>
                <w:top w:val="none" w:sz="0" w:space="0" w:color="auto"/>
                <w:left w:val="none" w:sz="0" w:space="0" w:color="auto"/>
                <w:bottom w:val="none" w:sz="0" w:space="0" w:color="auto"/>
                <w:right w:val="none" w:sz="0" w:space="0" w:color="auto"/>
              </w:divBdr>
            </w:div>
            <w:div w:id="785009077">
              <w:marLeft w:val="0"/>
              <w:marRight w:val="0"/>
              <w:marTop w:val="0"/>
              <w:marBottom w:val="0"/>
              <w:divBdr>
                <w:top w:val="none" w:sz="0" w:space="0" w:color="auto"/>
                <w:left w:val="none" w:sz="0" w:space="0" w:color="auto"/>
                <w:bottom w:val="none" w:sz="0" w:space="0" w:color="auto"/>
                <w:right w:val="none" w:sz="0" w:space="0" w:color="auto"/>
              </w:divBdr>
            </w:div>
            <w:div w:id="1331057367">
              <w:marLeft w:val="0"/>
              <w:marRight w:val="0"/>
              <w:marTop w:val="0"/>
              <w:marBottom w:val="0"/>
              <w:divBdr>
                <w:top w:val="none" w:sz="0" w:space="0" w:color="auto"/>
                <w:left w:val="none" w:sz="0" w:space="0" w:color="auto"/>
                <w:bottom w:val="none" w:sz="0" w:space="0" w:color="auto"/>
                <w:right w:val="none" w:sz="0" w:space="0" w:color="auto"/>
              </w:divBdr>
            </w:div>
            <w:div w:id="518857789">
              <w:marLeft w:val="0"/>
              <w:marRight w:val="0"/>
              <w:marTop w:val="0"/>
              <w:marBottom w:val="0"/>
              <w:divBdr>
                <w:top w:val="none" w:sz="0" w:space="0" w:color="auto"/>
                <w:left w:val="none" w:sz="0" w:space="0" w:color="auto"/>
                <w:bottom w:val="none" w:sz="0" w:space="0" w:color="auto"/>
                <w:right w:val="none" w:sz="0" w:space="0" w:color="auto"/>
              </w:divBdr>
            </w:div>
            <w:div w:id="1131051772">
              <w:marLeft w:val="0"/>
              <w:marRight w:val="0"/>
              <w:marTop w:val="0"/>
              <w:marBottom w:val="0"/>
              <w:divBdr>
                <w:top w:val="none" w:sz="0" w:space="0" w:color="auto"/>
                <w:left w:val="none" w:sz="0" w:space="0" w:color="auto"/>
                <w:bottom w:val="none" w:sz="0" w:space="0" w:color="auto"/>
                <w:right w:val="none" w:sz="0" w:space="0" w:color="auto"/>
              </w:divBdr>
            </w:div>
            <w:div w:id="13359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34437102">
      <w:bodyDiv w:val="1"/>
      <w:marLeft w:val="0"/>
      <w:marRight w:val="0"/>
      <w:marTop w:val="0"/>
      <w:marBottom w:val="0"/>
      <w:divBdr>
        <w:top w:val="none" w:sz="0" w:space="0" w:color="auto"/>
        <w:left w:val="none" w:sz="0" w:space="0" w:color="auto"/>
        <w:bottom w:val="none" w:sz="0" w:space="0" w:color="auto"/>
        <w:right w:val="none" w:sz="0" w:space="0" w:color="auto"/>
      </w:divBdr>
      <w:divsChild>
        <w:div w:id="330790346">
          <w:marLeft w:val="0"/>
          <w:marRight w:val="0"/>
          <w:marTop w:val="240"/>
          <w:marBottom w:val="0"/>
          <w:divBdr>
            <w:top w:val="none" w:sz="0" w:space="0" w:color="auto"/>
            <w:left w:val="none" w:sz="0" w:space="0" w:color="auto"/>
            <w:bottom w:val="none" w:sz="0" w:space="0" w:color="auto"/>
            <w:right w:val="none" w:sz="0" w:space="0" w:color="auto"/>
          </w:divBdr>
        </w:div>
        <w:div w:id="2127041264">
          <w:marLeft w:val="0"/>
          <w:marRight w:val="0"/>
          <w:marTop w:val="0"/>
          <w:marBottom w:val="0"/>
          <w:divBdr>
            <w:top w:val="none" w:sz="0" w:space="0" w:color="auto"/>
            <w:left w:val="none" w:sz="0" w:space="0" w:color="auto"/>
            <w:bottom w:val="none" w:sz="0" w:space="0" w:color="auto"/>
            <w:right w:val="none" w:sz="0" w:space="0" w:color="auto"/>
          </w:divBdr>
        </w:div>
      </w:divsChild>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41451416">
      <w:bodyDiv w:val="1"/>
      <w:marLeft w:val="0"/>
      <w:marRight w:val="0"/>
      <w:marTop w:val="0"/>
      <w:marBottom w:val="0"/>
      <w:divBdr>
        <w:top w:val="none" w:sz="0" w:space="0" w:color="auto"/>
        <w:left w:val="none" w:sz="0" w:space="0" w:color="auto"/>
        <w:bottom w:val="none" w:sz="0" w:space="0" w:color="auto"/>
        <w:right w:val="none" w:sz="0" w:space="0" w:color="auto"/>
      </w:divBdr>
      <w:divsChild>
        <w:div w:id="1193497484">
          <w:marLeft w:val="0"/>
          <w:marRight w:val="0"/>
          <w:marTop w:val="0"/>
          <w:marBottom w:val="0"/>
          <w:divBdr>
            <w:top w:val="none" w:sz="0" w:space="0" w:color="auto"/>
            <w:left w:val="none" w:sz="0" w:space="0" w:color="auto"/>
            <w:bottom w:val="none" w:sz="0" w:space="0" w:color="auto"/>
            <w:right w:val="none" w:sz="0" w:space="0" w:color="auto"/>
          </w:divBdr>
          <w:divsChild>
            <w:div w:id="242759185">
              <w:marLeft w:val="0"/>
              <w:marRight w:val="0"/>
              <w:marTop w:val="0"/>
              <w:marBottom w:val="0"/>
              <w:divBdr>
                <w:top w:val="none" w:sz="0" w:space="0" w:color="auto"/>
                <w:left w:val="none" w:sz="0" w:space="0" w:color="auto"/>
                <w:bottom w:val="none" w:sz="0" w:space="0" w:color="auto"/>
                <w:right w:val="none" w:sz="0" w:space="0" w:color="auto"/>
              </w:divBdr>
            </w:div>
            <w:div w:id="259996712">
              <w:marLeft w:val="0"/>
              <w:marRight w:val="0"/>
              <w:marTop w:val="0"/>
              <w:marBottom w:val="0"/>
              <w:divBdr>
                <w:top w:val="none" w:sz="0" w:space="0" w:color="auto"/>
                <w:left w:val="none" w:sz="0" w:space="0" w:color="auto"/>
                <w:bottom w:val="none" w:sz="0" w:space="0" w:color="auto"/>
                <w:right w:val="none" w:sz="0" w:space="0" w:color="auto"/>
              </w:divBdr>
            </w:div>
            <w:div w:id="703746861">
              <w:marLeft w:val="0"/>
              <w:marRight w:val="0"/>
              <w:marTop w:val="0"/>
              <w:marBottom w:val="0"/>
              <w:divBdr>
                <w:top w:val="none" w:sz="0" w:space="0" w:color="auto"/>
                <w:left w:val="none" w:sz="0" w:space="0" w:color="auto"/>
                <w:bottom w:val="none" w:sz="0" w:space="0" w:color="auto"/>
                <w:right w:val="none" w:sz="0" w:space="0" w:color="auto"/>
              </w:divBdr>
            </w:div>
            <w:div w:id="891766744">
              <w:marLeft w:val="0"/>
              <w:marRight w:val="0"/>
              <w:marTop w:val="0"/>
              <w:marBottom w:val="0"/>
              <w:divBdr>
                <w:top w:val="none" w:sz="0" w:space="0" w:color="auto"/>
                <w:left w:val="none" w:sz="0" w:space="0" w:color="auto"/>
                <w:bottom w:val="none" w:sz="0" w:space="0" w:color="auto"/>
                <w:right w:val="none" w:sz="0" w:space="0" w:color="auto"/>
              </w:divBdr>
            </w:div>
            <w:div w:id="908467537">
              <w:marLeft w:val="0"/>
              <w:marRight w:val="0"/>
              <w:marTop w:val="0"/>
              <w:marBottom w:val="0"/>
              <w:divBdr>
                <w:top w:val="none" w:sz="0" w:space="0" w:color="auto"/>
                <w:left w:val="none" w:sz="0" w:space="0" w:color="auto"/>
                <w:bottom w:val="none" w:sz="0" w:space="0" w:color="auto"/>
                <w:right w:val="none" w:sz="0" w:space="0" w:color="auto"/>
              </w:divBdr>
            </w:div>
            <w:div w:id="943195193">
              <w:marLeft w:val="0"/>
              <w:marRight w:val="0"/>
              <w:marTop w:val="0"/>
              <w:marBottom w:val="0"/>
              <w:divBdr>
                <w:top w:val="none" w:sz="0" w:space="0" w:color="auto"/>
                <w:left w:val="none" w:sz="0" w:space="0" w:color="auto"/>
                <w:bottom w:val="none" w:sz="0" w:space="0" w:color="auto"/>
                <w:right w:val="none" w:sz="0" w:space="0" w:color="auto"/>
              </w:divBdr>
            </w:div>
            <w:div w:id="986586643">
              <w:marLeft w:val="0"/>
              <w:marRight w:val="0"/>
              <w:marTop w:val="0"/>
              <w:marBottom w:val="0"/>
              <w:divBdr>
                <w:top w:val="none" w:sz="0" w:space="0" w:color="auto"/>
                <w:left w:val="none" w:sz="0" w:space="0" w:color="auto"/>
                <w:bottom w:val="none" w:sz="0" w:space="0" w:color="auto"/>
                <w:right w:val="none" w:sz="0" w:space="0" w:color="auto"/>
              </w:divBdr>
            </w:div>
            <w:div w:id="1156995635">
              <w:marLeft w:val="0"/>
              <w:marRight w:val="0"/>
              <w:marTop w:val="0"/>
              <w:marBottom w:val="0"/>
              <w:divBdr>
                <w:top w:val="none" w:sz="0" w:space="0" w:color="auto"/>
                <w:left w:val="none" w:sz="0" w:space="0" w:color="auto"/>
                <w:bottom w:val="none" w:sz="0" w:space="0" w:color="auto"/>
                <w:right w:val="none" w:sz="0" w:space="0" w:color="auto"/>
              </w:divBdr>
            </w:div>
            <w:div w:id="1215921797">
              <w:marLeft w:val="0"/>
              <w:marRight w:val="0"/>
              <w:marTop w:val="0"/>
              <w:marBottom w:val="0"/>
              <w:divBdr>
                <w:top w:val="none" w:sz="0" w:space="0" w:color="auto"/>
                <w:left w:val="none" w:sz="0" w:space="0" w:color="auto"/>
                <w:bottom w:val="none" w:sz="0" w:space="0" w:color="auto"/>
                <w:right w:val="none" w:sz="0" w:space="0" w:color="auto"/>
              </w:divBdr>
            </w:div>
            <w:div w:id="1601185429">
              <w:marLeft w:val="0"/>
              <w:marRight w:val="0"/>
              <w:marTop w:val="0"/>
              <w:marBottom w:val="0"/>
              <w:divBdr>
                <w:top w:val="none" w:sz="0" w:space="0" w:color="auto"/>
                <w:left w:val="none" w:sz="0" w:space="0" w:color="auto"/>
                <w:bottom w:val="none" w:sz="0" w:space="0" w:color="auto"/>
                <w:right w:val="none" w:sz="0" w:space="0" w:color="auto"/>
              </w:divBdr>
            </w:div>
            <w:div w:id="1780299414">
              <w:marLeft w:val="0"/>
              <w:marRight w:val="0"/>
              <w:marTop w:val="0"/>
              <w:marBottom w:val="0"/>
              <w:divBdr>
                <w:top w:val="none" w:sz="0" w:space="0" w:color="auto"/>
                <w:left w:val="none" w:sz="0" w:space="0" w:color="auto"/>
                <w:bottom w:val="none" w:sz="0" w:space="0" w:color="auto"/>
                <w:right w:val="none" w:sz="0" w:space="0" w:color="auto"/>
              </w:divBdr>
            </w:div>
            <w:div w:id="1886983727">
              <w:marLeft w:val="0"/>
              <w:marRight w:val="0"/>
              <w:marTop w:val="0"/>
              <w:marBottom w:val="0"/>
              <w:divBdr>
                <w:top w:val="none" w:sz="0" w:space="0" w:color="auto"/>
                <w:left w:val="none" w:sz="0" w:space="0" w:color="auto"/>
                <w:bottom w:val="none" w:sz="0" w:space="0" w:color="auto"/>
                <w:right w:val="none" w:sz="0" w:space="0" w:color="auto"/>
              </w:divBdr>
            </w:div>
            <w:div w:id="1966038331">
              <w:marLeft w:val="0"/>
              <w:marRight w:val="0"/>
              <w:marTop w:val="0"/>
              <w:marBottom w:val="0"/>
              <w:divBdr>
                <w:top w:val="none" w:sz="0" w:space="0" w:color="auto"/>
                <w:left w:val="none" w:sz="0" w:space="0" w:color="auto"/>
                <w:bottom w:val="none" w:sz="0" w:space="0" w:color="auto"/>
                <w:right w:val="none" w:sz="0" w:space="0" w:color="auto"/>
              </w:divBdr>
            </w:div>
            <w:div w:id="2014138134">
              <w:marLeft w:val="0"/>
              <w:marRight w:val="0"/>
              <w:marTop w:val="0"/>
              <w:marBottom w:val="0"/>
              <w:divBdr>
                <w:top w:val="none" w:sz="0" w:space="0" w:color="auto"/>
                <w:left w:val="none" w:sz="0" w:space="0" w:color="auto"/>
                <w:bottom w:val="none" w:sz="0" w:space="0" w:color="auto"/>
                <w:right w:val="none" w:sz="0" w:space="0" w:color="auto"/>
              </w:divBdr>
            </w:div>
            <w:div w:id="2087335446">
              <w:marLeft w:val="0"/>
              <w:marRight w:val="0"/>
              <w:marTop w:val="0"/>
              <w:marBottom w:val="0"/>
              <w:divBdr>
                <w:top w:val="none" w:sz="0" w:space="0" w:color="auto"/>
                <w:left w:val="none" w:sz="0" w:space="0" w:color="auto"/>
                <w:bottom w:val="none" w:sz="0" w:space="0" w:color="auto"/>
                <w:right w:val="none" w:sz="0" w:space="0" w:color="auto"/>
              </w:divBdr>
            </w:div>
            <w:div w:id="2090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58442733">
      <w:bodyDiv w:val="1"/>
      <w:marLeft w:val="0"/>
      <w:marRight w:val="0"/>
      <w:marTop w:val="0"/>
      <w:marBottom w:val="0"/>
      <w:divBdr>
        <w:top w:val="none" w:sz="0" w:space="0" w:color="auto"/>
        <w:left w:val="none" w:sz="0" w:space="0" w:color="auto"/>
        <w:bottom w:val="none" w:sz="0" w:space="0" w:color="auto"/>
        <w:right w:val="none" w:sz="0" w:space="0" w:color="auto"/>
      </w:divBdr>
      <w:divsChild>
        <w:div w:id="879053427">
          <w:marLeft w:val="0"/>
          <w:marRight w:val="0"/>
          <w:marTop w:val="0"/>
          <w:marBottom w:val="0"/>
          <w:divBdr>
            <w:top w:val="none" w:sz="0" w:space="0" w:color="auto"/>
            <w:left w:val="none" w:sz="0" w:space="0" w:color="auto"/>
            <w:bottom w:val="none" w:sz="0" w:space="0" w:color="auto"/>
            <w:right w:val="none" w:sz="0" w:space="0" w:color="auto"/>
          </w:divBdr>
          <w:divsChild>
            <w:div w:id="186527218">
              <w:marLeft w:val="0"/>
              <w:marRight w:val="0"/>
              <w:marTop w:val="0"/>
              <w:marBottom w:val="0"/>
              <w:divBdr>
                <w:top w:val="none" w:sz="0" w:space="0" w:color="auto"/>
                <w:left w:val="none" w:sz="0" w:space="0" w:color="auto"/>
                <w:bottom w:val="none" w:sz="0" w:space="0" w:color="auto"/>
                <w:right w:val="none" w:sz="0" w:space="0" w:color="auto"/>
              </w:divBdr>
            </w:div>
            <w:div w:id="563610407">
              <w:marLeft w:val="0"/>
              <w:marRight w:val="0"/>
              <w:marTop w:val="0"/>
              <w:marBottom w:val="0"/>
              <w:divBdr>
                <w:top w:val="none" w:sz="0" w:space="0" w:color="auto"/>
                <w:left w:val="none" w:sz="0" w:space="0" w:color="auto"/>
                <w:bottom w:val="none" w:sz="0" w:space="0" w:color="auto"/>
                <w:right w:val="none" w:sz="0" w:space="0" w:color="auto"/>
              </w:divBdr>
            </w:div>
            <w:div w:id="563837590">
              <w:marLeft w:val="0"/>
              <w:marRight w:val="0"/>
              <w:marTop w:val="0"/>
              <w:marBottom w:val="0"/>
              <w:divBdr>
                <w:top w:val="none" w:sz="0" w:space="0" w:color="auto"/>
                <w:left w:val="none" w:sz="0" w:space="0" w:color="auto"/>
                <w:bottom w:val="none" w:sz="0" w:space="0" w:color="auto"/>
                <w:right w:val="none" w:sz="0" w:space="0" w:color="auto"/>
              </w:divBdr>
            </w:div>
            <w:div w:id="788359840">
              <w:marLeft w:val="0"/>
              <w:marRight w:val="0"/>
              <w:marTop w:val="0"/>
              <w:marBottom w:val="0"/>
              <w:divBdr>
                <w:top w:val="none" w:sz="0" w:space="0" w:color="auto"/>
                <w:left w:val="none" w:sz="0" w:space="0" w:color="auto"/>
                <w:bottom w:val="none" w:sz="0" w:space="0" w:color="auto"/>
                <w:right w:val="none" w:sz="0" w:space="0" w:color="auto"/>
              </w:divBdr>
            </w:div>
            <w:div w:id="825514045">
              <w:marLeft w:val="0"/>
              <w:marRight w:val="0"/>
              <w:marTop w:val="0"/>
              <w:marBottom w:val="0"/>
              <w:divBdr>
                <w:top w:val="none" w:sz="0" w:space="0" w:color="auto"/>
                <w:left w:val="none" w:sz="0" w:space="0" w:color="auto"/>
                <w:bottom w:val="none" w:sz="0" w:space="0" w:color="auto"/>
                <w:right w:val="none" w:sz="0" w:space="0" w:color="auto"/>
              </w:divBdr>
            </w:div>
            <w:div w:id="1149634585">
              <w:marLeft w:val="0"/>
              <w:marRight w:val="0"/>
              <w:marTop w:val="0"/>
              <w:marBottom w:val="0"/>
              <w:divBdr>
                <w:top w:val="none" w:sz="0" w:space="0" w:color="auto"/>
                <w:left w:val="none" w:sz="0" w:space="0" w:color="auto"/>
                <w:bottom w:val="none" w:sz="0" w:space="0" w:color="auto"/>
                <w:right w:val="none" w:sz="0" w:space="0" w:color="auto"/>
              </w:divBdr>
            </w:div>
            <w:div w:id="1396389655">
              <w:marLeft w:val="0"/>
              <w:marRight w:val="0"/>
              <w:marTop w:val="0"/>
              <w:marBottom w:val="0"/>
              <w:divBdr>
                <w:top w:val="none" w:sz="0" w:space="0" w:color="auto"/>
                <w:left w:val="none" w:sz="0" w:space="0" w:color="auto"/>
                <w:bottom w:val="none" w:sz="0" w:space="0" w:color="auto"/>
                <w:right w:val="none" w:sz="0" w:space="0" w:color="auto"/>
              </w:divBdr>
            </w:div>
            <w:div w:id="1586767950">
              <w:marLeft w:val="0"/>
              <w:marRight w:val="0"/>
              <w:marTop w:val="0"/>
              <w:marBottom w:val="0"/>
              <w:divBdr>
                <w:top w:val="none" w:sz="0" w:space="0" w:color="auto"/>
                <w:left w:val="none" w:sz="0" w:space="0" w:color="auto"/>
                <w:bottom w:val="none" w:sz="0" w:space="0" w:color="auto"/>
                <w:right w:val="none" w:sz="0" w:space="0" w:color="auto"/>
              </w:divBdr>
            </w:div>
            <w:div w:id="2022538280">
              <w:marLeft w:val="0"/>
              <w:marRight w:val="0"/>
              <w:marTop w:val="0"/>
              <w:marBottom w:val="0"/>
              <w:divBdr>
                <w:top w:val="none" w:sz="0" w:space="0" w:color="auto"/>
                <w:left w:val="none" w:sz="0" w:space="0" w:color="auto"/>
                <w:bottom w:val="none" w:sz="0" w:space="0" w:color="auto"/>
                <w:right w:val="none" w:sz="0" w:space="0" w:color="auto"/>
              </w:divBdr>
            </w:div>
            <w:div w:id="2072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436827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296983848">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24776538">
      <w:bodyDiv w:val="1"/>
      <w:marLeft w:val="0"/>
      <w:marRight w:val="0"/>
      <w:marTop w:val="0"/>
      <w:marBottom w:val="0"/>
      <w:divBdr>
        <w:top w:val="none" w:sz="0" w:space="0" w:color="auto"/>
        <w:left w:val="none" w:sz="0" w:space="0" w:color="auto"/>
        <w:bottom w:val="none" w:sz="0" w:space="0" w:color="auto"/>
        <w:right w:val="none" w:sz="0" w:space="0" w:color="auto"/>
      </w:divBdr>
      <w:divsChild>
        <w:div w:id="2104566868">
          <w:marLeft w:val="0"/>
          <w:marRight w:val="0"/>
          <w:marTop w:val="0"/>
          <w:marBottom w:val="0"/>
          <w:divBdr>
            <w:top w:val="none" w:sz="0" w:space="0" w:color="auto"/>
            <w:left w:val="none" w:sz="0" w:space="0" w:color="auto"/>
            <w:bottom w:val="none" w:sz="0" w:space="0" w:color="auto"/>
            <w:right w:val="none" w:sz="0" w:space="0" w:color="auto"/>
          </w:divBdr>
          <w:divsChild>
            <w:div w:id="1550921322">
              <w:marLeft w:val="0"/>
              <w:marRight w:val="0"/>
              <w:marTop w:val="0"/>
              <w:marBottom w:val="0"/>
              <w:divBdr>
                <w:top w:val="none" w:sz="0" w:space="0" w:color="auto"/>
                <w:left w:val="none" w:sz="0" w:space="0" w:color="auto"/>
                <w:bottom w:val="none" w:sz="0" w:space="0" w:color="auto"/>
                <w:right w:val="none" w:sz="0" w:space="0" w:color="auto"/>
              </w:divBdr>
            </w:div>
            <w:div w:id="920529267">
              <w:marLeft w:val="0"/>
              <w:marRight w:val="0"/>
              <w:marTop w:val="0"/>
              <w:marBottom w:val="0"/>
              <w:divBdr>
                <w:top w:val="none" w:sz="0" w:space="0" w:color="auto"/>
                <w:left w:val="none" w:sz="0" w:space="0" w:color="auto"/>
                <w:bottom w:val="none" w:sz="0" w:space="0" w:color="auto"/>
                <w:right w:val="none" w:sz="0" w:space="0" w:color="auto"/>
              </w:divBdr>
            </w:div>
            <w:div w:id="666829305">
              <w:marLeft w:val="0"/>
              <w:marRight w:val="0"/>
              <w:marTop w:val="0"/>
              <w:marBottom w:val="0"/>
              <w:divBdr>
                <w:top w:val="none" w:sz="0" w:space="0" w:color="auto"/>
                <w:left w:val="none" w:sz="0" w:space="0" w:color="auto"/>
                <w:bottom w:val="none" w:sz="0" w:space="0" w:color="auto"/>
                <w:right w:val="none" w:sz="0" w:space="0" w:color="auto"/>
              </w:divBdr>
            </w:div>
            <w:div w:id="682975347">
              <w:marLeft w:val="0"/>
              <w:marRight w:val="0"/>
              <w:marTop w:val="0"/>
              <w:marBottom w:val="0"/>
              <w:divBdr>
                <w:top w:val="none" w:sz="0" w:space="0" w:color="auto"/>
                <w:left w:val="none" w:sz="0" w:space="0" w:color="auto"/>
                <w:bottom w:val="none" w:sz="0" w:space="0" w:color="auto"/>
                <w:right w:val="none" w:sz="0" w:space="0" w:color="auto"/>
              </w:divBdr>
            </w:div>
            <w:div w:id="827793781">
              <w:marLeft w:val="0"/>
              <w:marRight w:val="0"/>
              <w:marTop w:val="0"/>
              <w:marBottom w:val="0"/>
              <w:divBdr>
                <w:top w:val="none" w:sz="0" w:space="0" w:color="auto"/>
                <w:left w:val="none" w:sz="0" w:space="0" w:color="auto"/>
                <w:bottom w:val="none" w:sz="0" w:space="0" w:color="auto"/>
                <w:right w:val="none" w:sz="0" w:space="0" w:color="auto"/>
              </w:divBdr>
            </w:div>
            <w:div w:id="617377263">
              <w:marLeft w:val="0"/>
              <w:marRight w:val="0"/>
              <w:marTop w:val="0"/>
              <w:marBottom w:val="0"/>
              <w:divBdr>
                <w:top w:val="none" w:sz="0" w:space="0" w:color="auto"/>
                <w:left w:val="none" w:sz="0" w:space="0" w:color="auto"/>
                <w:bottom w:val="none" w:sz="0" w:space="0" w:color="auto"/>
                <w:right w:val="none" w:sz="0" w:space="0" w:color="auto"/>
              </w:divBdr>
            </w:div>
            <w:div w:id="430901508">
              <w:marLeft w:val="0"/>
              <w:marRight w:val="0"/>
              <w:marTop w:val="0"/>
              <w:marBottom w:val="0"/>
              <w:divBdr>
                <w:top w:val="none" w:sz="0" w:space="0" w:color="auto"/>
                <w:left w:val="none" w:sz="0" w:space="0" w:color="auto"/>
                <w:bottom w:val="none" w:sz="0" w:space="0" w:color="auto"/>
                <w:right w:val="none" w:sz="0" w:space="0" w:color="auto"/>
              </w:divBdr>
            </w:div>
            <w:div w:id="2005667426">
              <w:marLeft w:val="0"/>
              <w:marRight w:val="0"/>
              <w:marTop w:val="0"/>
              <w:marBottom w:val="0"/>
              <w:divBdr>
                <w:top w:val="none" w:sz="0" w:space="0" w:color="auto"/>
                <w:left w:val="none" w:sz="0" w:space="0" w:color="auto"/>
                <w:bottom w:val="none" w:sz="0" w:space="0" w:color="auto"/>
                <w:right w:val="none" w:sz="0" w:space="0" w:color="auto"/>
              </w:divBdr>
            </w:div>
            <w:div w:id="1104032805">
              <w:marLeft w:val="0"/>
              <w:marRight w:val="0"/>
              <w:marTop w:val="0"/>
              <w:marBottom w:val="0"/>
              <w:divBdr>
                <w:top w:val="none" w:sz="0" w:space="0" w:color="auto"/>
                <w:left w:val="none" w:sz="0" w:space="0" w:color="auto"/>
                <w:bottom w:val="none" w:sz="0" w:space="0" w:color="auto"/>
                <w:right w:val="none" w:sz="0" w:space="0" w:color="auto"/>
              </w:divBdr>
            </w:div>
            <w:div w:id="3285673">
              <w:marLeft w:val="0"/>
              <w:marRight w:val="0"/>
              <w:marTop w:val="0"/>
              <w:marBottom w:val="0"/>
              <w:divBdr>
                <w:top w:val="none" w:sz="0" w:space="0" w:color="auto"/>
                <w:left w:val="none" w:sz="0" w:space="0" w:color="auto"/>
                <w:bottom w:val="none" w:sz="0" w:space="0" w:color="auto"/>
                <w:right w:val="none" w:sz="0" w:space="0" w:color="auto"/>
              </w:divBdr>
            </w:div>
            <w:div w:id="1158496921">
              <w:marLeft w:val="0"/>
              <w:marRight w:val="0"/>
              <w:marTop w:val="0"/>
              <w:marBottom w:val="0"/>
              <w:divBdr>
                <w:top w:val="none" w:sz="0" w:space="0" w:color="auto"/>
                <w:left w:val="none" w:sz="0" w:space="0" w:color="auto"/>
                <w:bottom w:val="none" w:sz="0" w:space="0" w:color="auto"/>
                <w:right w:val="none" w:sz="0" w:space="0" w:color="auto"/>
              </w:divBdr>
            </w:div>
            <w:div w:id="1996760446">
              <w:marLeft w:val="0"/>
              <w:marRight w:val="0"/>
              <w:marTop w:val="0"/>
              <w:marBottom w:val="0"/>
              <w:divBdr>
                <w:top w:val="none" w:sz="0" w:space="0" w:color="auto"/>
                <w:left w:val="none" w:sz="0" w:space="0" w:color="auto"/>
                <w:bottom w:val="none" w:sz="0" w:space="0" w:color="auto"/>
                <w:right w:val="none" w:sz="0" w:space="0" w:color="auto"/>
              </w:divBdr>
            </w:div>
            <w:div w:id="1709911580">
              <w:marLeft w:val="0"/>
              <w:marRight w:val="0"/>
              <w:marTop w:val="0"/>
              <w:marBottom w:val="0"/>
              <w:divBdr>
                <w:top w:val="none" w:sz="0" w:space="0" w:color="auto"/>
                <w:left w:val="none" w:sz="0" w:space="0" w:color="auto"/>
                <w:bottom w:val="none" w:sz="0" w:space="0" w:color="auto"/>
                <w:right w:val="none" w:sz="0" w:space="0" w:color="auto"/>
              </w:divBdr>
            </w:div>
            <w:div w:id="122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045">
      <w:bodyDiv w:val="1"/>
      <w:marLeft w:val="0"/>
      <w:marRight w:val="0"/>
      <w:marTop w:val="0"/>
      <w:marBottom w:val="0"/>
      <w:divBdr>
        <w:top w:val="none" w:sz="0" w:space="0" w:color="auto"/>
        <w:left w:val="none" w:sz="0" w:space="0" w:color="auto"/>
        <w:bottom w:val="none" w:sz="0" w:space="0" w:color="auto"/>
        <w:right w:val="none" w:sz="0" w:space="0" w:color="auto"/>
      </w:divBdr>
      <w:divsChild>
        <w:div w:id="785923839">
          <w:blockQuote w:val="1"/>
          <w:marLeft w:val="0"/>
          <w:marRight w:val="0"/>
          <w:marTop w:val="150"/>
          <w:marBottom w:val="150"/>
          <w:divBdr>
            <w:top w:val="none" w:sz="0" w:space="0" w:color="auto"/>
            <w:left w:val="none" w:sz="0" w:space="0" w:color="auto"/>
            <w:bottom w:val="none" w:sz="0" w:space="0" w:color="auto"/>
            <w:right w:val="none" w:sz="0" w:space="0" w:color="auto"/>
          </w:divBdr>
        </w:div>
        <w:div w:id="1202669684">
          <w:blockQuote w:val="1"/>
          <w:marLeft w:val="0"/>
          <w:marRight w:val="0"/>
          <w:marTop w:val="150"/>
          <w:marBottom w:val="150"/>
          <w:divBdr>
            <w:top w:val="none" w:sz="0" w:space="0" w:color="auto"/>
            <w:left w:val="none" w:sz="0" w:space="0" w:color="auto"/>
            <w:bottom w:val="none" w:sz="0" w:space="0" w:color="auto"/>
            <w:right w:val="none" w:sz="0" w:space="0" w:color="auto"/>
          </w:divBdr>
        </w:div>
        <w:div w:id="1854876149">
          <w:blockQuote w:val="1"/>
          <w:marLeft w:val="0"/>
          <w:marRight w:val="0"/>
          <w:marTop w:val="150"/>
          <w:marBottom w:val="150"/>
          <w:divBdr>
            <w:top w:val="none" w:sz="0" w:space="0" w:color="auto"/>
            <w:left w:val="none" w:sz="0" w:space="0" w:color="auto"/>
            <w:bottom w:val="none" w:sz="0" w:space="0" w:color="auto"/>
            <w:right w:val="none" w:sz="0" w:space="0" w:color="auto"/>
          </w:divBdr>
        </w:div>
        <w:div w:id="610474596">
          <w:blockQuote w:val="1"/>
          <w:marLeft w:val="0"/>
          <w:marRight w:val="0"/>
          <w:marTop w:val="150"/>
          <w:marBottom w:val="150"/>
          <w:divBdr>
            <w:top w:val="none" w:sz="0" w:space="0" w:color="auto"/>
            <w:left w:val="none" w:sz="0" w:space="0" w:color="auto"/>
            <w:bottom w:val="none" w:sz="0" w:space="0" w:color="auto"/>
            <w:right w:val="none" w:sz="0" w:space="0" w:color="auto"/>
          </w:divBdr>
        </w:div>
        <w:div w:id="24260550">
          <w:blockQuote w:val="1"/>
          <w:marLeft w:val="0"/>
          <w:marRight w:val="0"/>
          <w:marTop w:val="150"/>
          <w:marBottom w:val="150"/>
          <w:divBdr>
            <w:top w:val="none" w:sz="0" w:space="0" w:color="auto"/>
            <w:left w:val="none" w:sz="0" w:space="0" w:color="auto"/>
            <w:bottom w:val="none" w:sz="0" w:space="0" w:color="auto"/>
            <w:right w:val="none" w:sz="0" w:space="0" w:color="auto"/>
          </w:divBdr>
        </w:div>
        <w:div w:id="538738388">
          <w:marLeft w:val="360"/>
          <w:marRight w:val="0"/>
          <w:marTop w:val="150"/>
          <w:marBottom w:val="0"/>
          <w:divBdr>
            <w:top w:val="none" w:sz="0" w:space="0" w:color="auto"/>
            <w:left w:val="none" w:sz="0" w:space="0" w:color="auto"/>
            <w:bottom w:val="none" w:sz="0" w:space="0" w:color="auto"/>
            <w:right w:val="none" w:sz="0" w:space="0" w:color="auto"/>
          </w:divBdr>
        </w:div>
        <w:div w:id="1274746802">
          <w:marLeft w:val="360"/>
          <w:marRight w:val="0"/>
          <w:marTop w:val="150"/>
          <w:marBottom w:val="0"/>
          <w:divBdr>
            <w:top w:val="none" w:sz="0" w:space="0" w:color="auto"/>
            <w:left w:val="none" w:sz="0" w:space="0" w:color="auto"/>
            <w:bottom w:val="none" w:sz="0" w:space="0" w:color="auto"/>
            <w:right w:val="none" w:sz="0" w:space="0" w:color="auto"/>
          </w:divBdr>
        </w:div>
        <w:div w:id="1916551734">
          <w:marLeft w:val="360"/>
          <w:marRight w:val="0"/>
          <w:marTop w:val="150"/>
          <w:marBottom w:val="0"/>
          <w:divBdr>
            <w:top w:val="none" w:sz="0" w:space="0" w:color="auto"/>
            <w:left w:val="none" w:sz="0" w:space="0" w:color="auto"/>
            <w:bottom w:val="none" w:sz="0" w:space="0" w:color="auto"/>
            <w:right w:val="none" w:sz="0" w:space="0" w:color="auto"/>
          </w:divBdr>
        </w:div>
        <w:div w:id="71775248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345740204">
      <w:bodyDiv w:val="1"/>
      <w:marLeft w:val="0"/>
      <w:marRight w:val="0"/>
      <w:marTop w:val="0"/>
      <w:marBottom w:val="0"/>
      <w:divBdr>
        <w:top w:val="none" w:sz="0" w:space="0" w:color="auto"/>
        <w:left w:val="none" w:sz="0" w:space="0" w:color="auto"/>
        <w:bottom w:val="none" w:sz="0" w:space="0" w:color="auto"/>
        <w:right w:val="none" w:sz="0" w:space="0" w:color="auto"/>
      </w:divBdr>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8867213">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76656303">
      <w:bodyDiv w:val="1"/>
      <w:marLeft w:val="0"/>
      <w:marRight w:val="0"/>
      <w:marTop w:val="0"/>
      <w:marBottom w:val="0"/>
      <w:divBdr>
        <w:top w:val="none" w:sz="0" w:space="0" w:color="auto"/>
        <w:left w:val="none" w:sz="0" w:space="0" w:color="auto"/>
        <w:bottom w:val="none" w:sz="0" w:space="0" w:color="auto"/>
        <w:right w:val="none" w:sz="0" w:space="0" w:color="auto"/>
      </w:divBdr>
      <w:divsChild>
        <w:div w:id="1918903488">
          <w:marLeft w:val="0"/>
          <w:marRight w:val="0"/>
          <w:marTop w:val="0"/>
          <w:marBottom w:val="0"/>
          <w:divBdr>
            <w:top w:val="single" w:sz="2" w:space="0" w:color="E3E3E3"/>
            <w:left w:val="single" w:sz="2" w:space="0" w:color="E3E3E3"/>
            <w:bottom w:val="single" w:sz="2" w:space="0" w:color="E3E3E3"/>
            <w:right w:val="single" w:sz="2" w:space="0" w:color="E3E3E3"/>
          </w:divBdr>
          <w:divsChild>
            <w:div w:id="1302737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082871">
                  <w:marLeft w:val="0"/>
                  <w:marRight w:val="0"/>
                  <w:marTop w:val="0"/>
                  <w:marBottom w:val="0"/>
                  <w:divBdr>
                    <w:top w:val="single" w:sz="2" w:space="0" w:color="E3E3E3"/>
                    <w:left w:val="single" w:sz="2" w:space="0" w:color="E3E3E3"/>
                    <w:bottom w:val="single" w:sz="2" w:space="0" w:color="E3E3E3"/>
                    <w:right w:val="single" w:sz="2" w:space="0" w:color="E3E3E3"/>
                  </w:divBdr>
                  <w:divsChild>
                    <w:div w:id="649674566">
                      <w:marLeft w:val="0"/>
                      <w:marRight w:val="0"/>
                      <w:marTop w:val="0"/>
                      <w:marBottom w:val="0"/>
                      <w:divBdr>
                        <w:top w:val="single" w:sz="2" w:space="0" w:color="E3E3E3"/>
                        <w:left w:val="single" w:sz="2" w:space="0" w:color="E3E3E3"/>
                        <w:bottom w:val="single" w:sz="2" w:space="0" w:color="E3E3E3"/>
                        <w:right w:val="single" w:sz="2" w:space="0" w:color="E3E3E3"/>
                      </w:divBdr>
                      <w:divsChild>
                        <w:div w:id="1232497803">
                          <w:marLeft w:val="0"/>
                          <w:marRight w:val="0"/>
                          <w:marTop w:val="0"/>
                          <w:marBottom w:val="0"/>
                          <w:divBdr>
                            <w:top w:val="single" w:sz="2" w:space="0" w:color="E3E3E3"/>
                            <w:left w:val="single" w:sz="2" w:space="0" w:color="E3E3E3"/>
                            <w:bottom w:val="single" w:sz="2" w:space="0" w:color="E3E3E3"/>
                            <w:right w:val="single" w:sz="2" w:space="0" w:color="E3E3E3"/>
                          </w:divBdr>
                          <w:divsChild>
                            <w:div w:id="850989719">
                              <w:marLeft w:val="0"/>
                              <w:marRight w:val="0"/>
                              <w:marTop w:val="0"/>
                              <w:marBottom w:val="0"/>
                              <w:divBdr>
                                <w:top w:val="single" w:sz="2" w:space="0" w:color="E3E3E3"/>
                                <w:left w:val="single" w:sz="2" w:space="0" w:color="E3E3E3"/>
                                <w:bottom w:val="single" w:sz="2" w:space="0" w:color="E3E3E3"/>
                                <w:right w:val="single" w:sz="2" w:space="0" w:color="E3E3E3"/>
                              </w:divBdr>
                              <w:divsChild>
                                <w:div w:id="723602549">
                                  <w:marLeft w:val="0"/>
                                  <w:marRight w:val="0"/>
                                  <w:marTop w:val="0"/>
                                  <w:marBottom w:val="0"/>
                                  <w:divBdr>
                                    <w:top w:val="single" w:sz="2" w:space="0" w:color="E3E3E3"/>
                                    <w:left w:val="single" w:sz="2" w:space="0" w:color="E3E3E3"/>
                                    <w:bottom w:val="single" w:sz="2" w:space="0" w:color="E3E3E3"/>
                                    <w:right w:val="single" w:sz="2" w:space="0" w:color="E3E3E3"/>
                                  </w:divBdr>
                                  <w:divsChild>
                                    <w:div w:id="167005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990572">
                      <w:marLeft w:val="0"/>
                      <w:marRight w:val="0"/>
                      <w:marTop w:val="0"/>
                      <w:marBottom w:val="0"/>
                      <w:divBdr>
                        <w:top w:val="single" w:sz="2" w:space="0" w:color="E3E3E3"/>
                        <w:left w:val="single" w:sz="2" w:space="0" w:color="E3E3E3"/>
                        <w:bottom w:val="single" w:sz="2" w:space="0" w:color="E3E3E3"/>
                        <w:right w:val="single" w:sz="2" w:space="0" w:color="E3E3E3"/>
                      </w:divBdr>
                      <w:divsChild>
                        <w:div w:id="2014916205">
                          <w:marLeft w:val="0"/>
                          <w:marRight w:val="0"/>
                          <w:marTop w:val="0"/>
                          <w:marBottom w:val="0"/>
                          <w:divBdr>
                            <w:top w:val="single" w:sz="2" w:space="0" w:color="E3E3E3"/>
                            <w:left w:val="single" w:sz="2" w:space="0" w:color="E3E3E3"/>
                            <w:bottom w:val="single" w:sz="2" w:space="0" w:color="E3E3E3"/>
                            <w:right w:val="single" w:sz="2" w:space="0" w:color="E3E3E3"/>
                          </w:divBdr>
                        </w:div>
                        <w:div w:id="49961295">
                          <w:marLeft w:val="0"/>
                          <w:marRight w:val="0"/>
                          <w:marTop w:val="0"/>
                          <w:marBottom w:val="0"/>
                          <w:divBdr>
                            <w:top w:val="single" w:sz="2" w:space="0" w:color="E3E3E3"/>
                            <w:left w:val="single" w:sz="2" w:space="0" w:color="E3E3E3"/>
                            <w:bottom w:val="single" w:sz="2" w:space="0" w:color="E3E3E3"/>
                            <w:right w:val="single" w:sz="2" w:space="0" w:color="E3E3E3"/>
                          </w:divBdr>
                          <w:divsChild>
                            <w:div w:id="1594437465">
                              <w:marLeft w:val="0"/>
                              <w:marRight w:val="0"/>
                              <w:marTop w:val="0"/>
                              <w:marBottom w:val="0"/>
                              <w:divBdr>
                                <w:top w:val="single" w:sz="2" w:space="0" w:color="E3E3E3"/>
                                <w:left w:val="single" w:sz="2" w:space="0" w:color="E3E3E3"/>
                                <w:bottom w:val="single" w:sz="2" w:space="0" w:color="E3E3E3"/>
                                <w:right w:val="single" w:sz="2" w:space="0" w:color="E3E3E3"/>
                              </w:divBdr>
                              <w:divsChild>
                                <w:div w:id="1933975797">
                                  <w:marLeft w:val="0"/>
                                  <w:marRight w:val="0"/>
                                  <w:marTop w:val="0"/>
                                  <w:marBottom w:val="0"/>
                                  <w:divBdr>
                                    <w:top w:val="single" w:sz="2" w:space="0" w:color="E3E3E3"/>
                                    <w:left w:val="single" w:sz="2" w:space="0" w:color="E3E3E3"/>
                                    <w:bottom w:val="single" w:sz="2" w:space="0" w:color="E3E3E3"/>
                                    <w:right w:val="single" w:sz="2" w:space="0" w:color="E3E3E3"/>
                                  </w:divBdr>
                                  <w:divsChild>
                                    <w:div w:id="47927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412431">
          <w:marLeft w:val="0"/>
          <w:marRight w:val="0"/>
          <w:marTop w:val="0"/>
          <w:marBottom w:val="0"/>
          <w:divBdr>
            <w:top w:val="single" w:sz="2" w:space="0" w:color="E3E3E3"/>
            <w:left w:val="single" w:sz="2" w:space="0" w:color="E3E3E3"/>
            <w:bottom w:val="single" w:sz="2" w:space="0" w:color="E3E3E3"/>
            <w:right w:val="single" w:sz="2" w:space="0" w:color="E3E3E3"/>
          </w:divBdr>
          <w:divsChild>
            <w:div w:id="1362634393">
              <w:marLeft w:val="0"/>
              <w:marRight w:val="0"/>
              <w:marTop w:val="100"/>
              <w:marBottom w:val="100"/>
              <w:divBdr>
                <w:top w:val="single" w:sz="2" w:space="0" w:color="E3E3E3"/>
                <w:left w:val="single" w:sz="2" w:space="0" w:color="E3E3E3"/>
                <w:bottom w:val="single" w:sz="2" w:space="0" w:color="E3E3E3"/>
                <w:right w:val="single" w:sz="2" w:space="0" w:color="E3E3E3"/>
              </w:divBdr>
              <w:divsChild>
                <w:div w:id="544487276">
                  <w:marLeft w:val="0"/>
                  <w:marRight w:val="0"/>
                  <w:marTop w:val="0"/>
                  <w:marBottom w:val="0"/>
                  <w:divBdr>
                    <w:top w:val="single" w:sz="2" w:space="0" w:color="E3E3E3"/>
                    <w:left w:val="single" w:sz="2" w:space="0" w:color="E3E3E3"/>
                    <w:bottom w:val="single" w:sz="2" w:space="0" w:color="E3E3E3"/>
                    <w:right w:val="single" w:sz="2" w:space="0" w:color="E3E3E3"/>
                  </w:divBdr>
                  <w:divsChild>
                    <w:div w:id="2127700687">
                      <w:marLeft w:val="0"/>
                      <w:marRight w:val="0"/>
                      <w:marTop w:val="0"/>
                      <w:marBottom w:val="0"/>
                      <w:divBdr>
                        <w:top w:val="single" w:sz="2" w:space="0" w:color="E3E3E3"/>
                        <w:left w:val="single" w:sz="2" w:space="0" w:color="E3E3E3"/>
                        <w:bottom w:val="single" w:sz="2" w:space="0" w:color="E3E3E3"/>
                        <w:right w:val="single" w:sz="2" w:space="0" w:color="E3E3E3"/>
                      </w:divBdr>
                      <w:divsChild>
                        <w:div w:id="1836341915">
                          <w:marLeft w:val="0"/>
                          <w:marRight w:val="0"/>
                          <w:marTop w:val="0"/>
                          <w:marBottom w:val="0"/>
                          <w:divBdr>
                            <w:top w:val="single" w:sz="2" w:space="0" w:color="E3E3E3"/>
                            <w:left w:val="single" w:sz="2" w:space="0" w:color="E3E3E3"/>
                            <w:bottom w:val="single" w:sz="2" w:space="0" w:color="E3E3E3"/>
                            <w:right w:val="single" w:sz="2" w:space="0" w:color="E3E3E3"/>
                          </w:divBdr>
                          <w:divsChild>
                            <w:div w:id="1733456974">
                              <w:marLeft w:val="0"/>
                              <w:marRight w:val="0"/>
                              <w:marTop w:val="0"/>
                              <w:marBottom w:val="0"/>
                              <w:divBdr>
                                <w:top w:val="single" w:sz="2" w:space="0" w:color="E3E3E3"/>
                                <w:left w:val="single" w:sz="2" w:space="0" w:color="E3E3E3"/>
                                <w:bottom w:val="single" w:sz="2" w:space="0" w:color="E3E3E3"/>
                                <w:right w:val="single" w:sz="2" w:space="0" w:color="E3E3E3"/>
                              </w:divBdr>
                              <w:divsChild>
                                <w:div w:id="697435789">
                                  <w:marLeft w:val="0"/>
                                  <w:marRight w:val="0"/>
                                  <w:marTop w:val="0"/>
                                  <w:marBottom w:val="0"/>
                                  <w:divBdr>
                                    <w:top w:val="single" w:sz="2" w:space="0" w:color="E3E3E3"/>
                                    <w:left w:val="single" w:sz="2" w:space="0" w:color="E3E3E3"/>
                                    <w:bottom w:val="single" w:sz="2" w:space="0" w:color="E3E3E3"/>
                                    <w:right w:val="single" w:sz="2" w:space="0" w:color="E3E3E3"/>
                                  </w:divBdr>
                                  <w:divsChild>
                                    <w:div w:id="205419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167450">
                      <w:marLeft w:val="0"/>
                      <w:marRight w:val="0"/>
                      <w:marTop w:val="0"/>
                      <w:marBottom w:val="0"/>
                      <w:divBdr>
                        <w:top w:val="single" w:sz="2" w:space="0" w:color="E3E3E3"/>
                        <w:left w:val="single" w:sz="2" w:space="0" w:color="E3E3E3"/>
                        <w:bottom w:val="single" w:sz="2" w:space="0" w:color="E3E3E3"/>
                        <w:right w:val="single" w:sz="2" w:space="0" w:color="E3E3E3"/>
                      </w:divBdr>
                      <w:divsChild>
                        <w:div w:id="1943609516">
                          <w:marLeft w:val="0"/>
                          <w:marRight w:val="0"/>
                          <w:marTop w:val="0"/>
                          <w:marBottom w:val="0"/>
                          <w:divBdr>
                            <w:top w:val="single" w:sz="2" w:space="0" w:color="E3E3E3"/>
                            <w:left w:val="single" w:sz="2" w:space="0" w:color="E3E3E3"/>
                            <w:bottom w:val="single" w:sz="2" w:space="0" w:color="E3E3E3"/>
                            <w:right w:val="single" w:sz="2" w:space="0" w:color="E3E3E3"/>
                          </w:divBdr>
                        </w:div>
                        <w:div w:id="1638729614">
                          <w:marLeft w:val="0"/>
                          <w:marRight w:val="0"/>
                          <w:marTop w:val="0"/>
                          <w:marBottom w:val="0"/>
                          <w:divBdr>
                            <w:top w:val="single" w:sz="2" w:space="0" w:color="E3E3E3"/>
                            <w:left w:val="single" w:sz="2" w:space="0" w:color="E3E3E3"/>
                            <w:bottom w:val="single" w:sz="2" w:space="0" w:color="E3E3E3"/>
                            <w:right w:val="single" w:sz="2" w:space="0" w:color="E3E3E3"/>
                          </w:divBdr>
                          <w:divsChild>
                            <w:div w:id="1017073001">
                              <w:marLeft w:val="0"/>
                              <w:marRight w:val="0"/>
                              <w:marTop w:val="0"/>
                              <w:marBottom w:val="0"/>
                              <w:divBdr>
                                <w:top w:val="single" w:sz="2" w:space="0" w:color="E3E3E3"/>
                                <w:left w:val="single" w:sz="2" w:space="0" w:color="E3E3E3"/>
                                <w:bottom w:val="single" w:sz="2" w:space="0" w:color="E3E3E3"/>
                                <w:right w:val="single" w:sz="2" w:space="0" w:color="E3E3E3"/>
                              </w:divBdr>
                              <w:divsChild>
                                <w:div w:id="937367445">
                                  <w:marLeft w:val="0"/>
                                  <w:marRight w:val="0"/>
                                  <w:marTop w:val="0"/>
                                  <w:marBottom w:val="0"/>
                                  <w:divBdr>
                                    <w:top w:val="single" w:sz="2" w:space="0" w:color="E3E3E3"/>
                                    <w:left w:val="single" w:sz="2" w:space="0" w:color="E3E3E3"/>
                                    <w:bottom w:val="single" w:sz="2" w:space="0" w:color="E3E3E3"/>
                                    <w:right w:val="single" w:sz="2" w:space="0" w:color="E3E3E3"/>
                                  </w:divBdr>
                                  <w:divsChild>
                                    <w:div w:id="145621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328558815">
              <w:marLeft w:val="0"/>
              <w:marRight w:val="0"/>
              <w:marTop w:val="0"/>
              <w:marBottom w:val="0"/>
              <w:divBdr>
                <w:top w:val="none" w:sz="0" w:space="0" w:color="auto"/>
                <w:left w:val="none" w:sz="0" w:space="0" w:color="auto"/>
                <w:bottom w:val="none" w:sz="0" w:space="0" w:color="auto"/>
                <w:right w:val="none" w:sz="0" w:space="0" w:color="auto"/>
              </w:divBdr>
            </w:div>
            <w:div w:id="929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394424943">
      <w:bodyDiv w:val="1"/>
      <w:marLeft w:val="0"/>
      <w:marRight w:val="0"/>
      <w:marTop w:val="0"/>
      <w:marBottom w:val="0"/>
      <w:divBdr>
        <w:top w:val="none" w:sz="0" w:space="0" w:color="auto"/>
        <w:left w:val="none" w:sz="0" w:space="0" w:color="auto"/>
        <w:bottom w:val="none" w:sz="0" w:space="0" w:color="auto"/>
        <w:right w:val="none" w:sz="0" w:space="0" w:color="auto"/>
      </w:divBdr>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390">
          <w:marLeft w:val="0"/>
          <w:marRight w:val="0"/>
          <w:marTop w:val="0"/>
          <w:marBottom w:val="0"/>
          <w:divBdr>
            <w:top w:val="none" w:sz="0" w:space="0" w:color="auto"/>
            <w:left w:val="none" w:sz="0" w:space="0" w:color="auto"/>
            <w:bottom w:val="none" w:sz="0" w:space="0" w:color="auto"/>
            <w:right w:val="none" w:sz="0" w:space="0" w:color="auto"/>
          </w:divBdr>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693">
          <w:marLeft w:val="0"/>
          <w:marRight w:val="0"/>
          <w:marTop w:val="0"/>
          <w:marBottom w:val="0"/>
          <w:divBdr>
            <w:top w:val="none" w:sz="0" w:space="0" w:color="auto"/>
            <w:left w:val="none" w:sz="0" w:space="0" w:color="auto"/>
            <w:bottom w:val="none" w:sz="0" w:space="0" w:color="auto"/>
            <w:right w:val="none" w:sz="0" w:space="0" w:color="auto"/>
          </w:divBdr>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1810243846">
          <w:marLeft w:val="0"/>
          <w:marRight w:val="0"/>
          <w:marTop w:val="0"/>
          <w:marBottom w:val="0"/>
          <w:divBdr>
            <w:top w:val="none" w:sz="0" w:space="0" w:color="auto"/>
            <w:left w:val="none" w:sz="0" w:space="0" w:color="auto"/>
            <w:bottom w:val="none" w:sz="0" w:space="0" w:color="auto"/>
            <w:right w:val="none" w:sz="0" w:space="0" w:color="auto"/>
          </w:divBdr>
        </w:div>
      </w:divsChild>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35899667">
      <w:bodyDiv w:val="1"/>
      <w:marLeft w:val="0"/>
      <w:marRight w:val="0"/>
      <w:marTop w:val="0"/>
      <w:marBottom w:val="0"/>
      <w:divBdr>
        <w:top w:val="none" w:sz="0" w:space="0" w:color="auto"/>
        <w:left w:val="none" w:sz="0" w:space="0" w:color="auto"/>
        <w:bottom w:val="none" w:sz="0" w:space="0" w:color="auto"/>
        <w:right w:val="none" w:sz="0" w:space="0" w:color="auto"/>
      </w:divBdr>
    </w:div>
    <w:div w:id="1454398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578">
          <w:marLeft w:val="0"/>
          <w:marRight w:val="0"/>
          <w:marTop w:val="0"/>
          <w:marBottom w:val="0"/>
          <w:divBdr>
            <w:top w:val="none" w:sz="0" w:space="0" w:color="auto"/>
            <w:left w:val="none" w:sz="0" w:space="0" w:color="auto"/>
            <w:bottom w:val="none" w:sz="0" w:space="0" w:color="auto"/>
            <w:right w:val="none" w:sz="0" w:space="0" w:color="auto"/>
          </w:divBdr>
          <w:divsChild>
            <w:div w:id="686952966">
              <w:marLeft w:val="0"/>
              <w:marRight w:val="0"/>
              <w:marTop w:val="0"/>
              <w:marBottom w:val="0"/>
              <w:divBdr>
                <w:top w:val="none" w:sz="0" w:space="0" w:color="auto"/>
                <w:left w:val="none" w:sz="0" w:space="0" w:color="auto"/>
                <w:bottom w:val="none" w:sz="0" w:space="0" w:color="auto"/>
                <w:right w:val="none" w:sz="0" w:space="0" w:color="auto"/>
              </w:divBdr>
            </w:div>
          </w:divsChild>
        </w:div>
        <w:div w:id="345835311">
          <w:marLeft w:val="0"/>
          <w:marRight w:val="0"/>
          <w:marTop w:val="0"/>
          <w:marBottom w:val="0"/>
          <w:divBdr>
            <w:top w:val="none" w:sz="0" w:space="0" w:color="auto"/>
            <w:left w:val="none" w:sz="0" w:space="0" w:color="auto"/>
            <w:bottom w:val="none" w:sz="0" w:space="0" w:color="auto"/>
            <w:right w:val="none" w:sz="0" w:space="0" w:color="auto"/>
          </w:divBdr>
          <w:divsChild>
            <w:div w:id="916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67968051">
      <w:bodyDiv w:val="1"/>
      <w:marLeft w:val="0"/>
      <w:marRight w:val="0"/>
      <w:marTop w:val="0"/>
      <w:marBottom w:val="0"/>
      <w:divBdr>
        <w:top w:val="none" w:sz="0" w:space="0" w:color="auto"/>
        <w:left w:val="none" w:sz="0" w:space="0" w:color="auto"/>
        <w:bottom w:val="none" w:sz="0" w:space="0" w:color="auto"/>
        <w:right w:val="none" w:sz="0" w:space="0" w:color="auto"/>
      </w:divBdr>
      <w:divsChild>
        <w:div w:id="1252012638">
          <w:marLeft w:val="0"/>
          <w:marRight w:val="0"/>
          <w:marTop w:val="0"/>
          <w:marBottom w:val="0"/>
          <w:divBdr>
            <w:top w:val="none" w:sz="0" w:space="0" w:color="auto"/>
            <w:left w:val="none" w:sz="0" w:space="0" w:color="auto"/>
            <w:bottom w:val="none" w:sz="0" w:space="0" w:color="auto"/>
            <w:right w:val="none" w:sz="0" w:space="0" w:color="auto"/>
          </w:divBdr>
          <w:divsChild>
            <w:div w:id="736048242">
              <w:marLeft w:val="0"/>
              <w:marRight w:val="0"/>
              <w:marTop w:val="0"/>
              <w:marBottom w:val="0"/>
              <w:divBdr>
                <w:top w:val="none" w:sz="0" w:space="0" w:color="auto"/>
                <w:left w:val="none" w:sz="0" w:space="0" w:color="auto"/>
                <w:bottom w:val="none" w:sz="0" w:space="0" w:color="auto"/>
                <w:right w:val="none" w:sz="0" w:space="0" w:color="auto"/>
              </w:divBdr>
            </w:div>
            <w:div w:id="304430794">
              <w:marLeft w:val="0"/>
              <w:marRight w:val="0"/>
              <w:marTop w:val="0"/>
              <w:marBottom w:val="0"/>
              <w:divBdr>
                <w:top w:val="none" w:sz="0" w:space="0" w:color="auto"/>
                <w:left w:val="none" w:sz="0" w:space="0" w:color="auto"/>
                <w:bottom w:val="none" w:sz="0" w:space="0" w:color="auto"/>
                <w:right w:val="none" w:sz="0" w:space="0" w:color="auto"/>
              </w:divBdr>
            </w:div>
            <w:div w:id="1693334661">
              <w:marLeft w:val="0"/>
              <w:marRight w:val="0"/>
              <w:marTop w:val="0"/>
              <w:marBottom w:val="0"/>
              <w:divBdr>
                <w:top w:val="none" w:sz="0" w:space="0" w:color="auto"/>
                <w:left w:val="none" w:sz="0" w:space="0" w:color="auto"/>
                <w:bottom w:val="none" w:sz="0" w:space="0" w:color="auto"/>
                <w:right w:val="none" w:sz="0" w:space="0" w:color="auto"/>
              </w:divBdr>
            </w:div>
            <w:div w:id="1461803383">
              <w:marLeft w:val="0"/>
              <w:marRight w:val="0"/>
              <w:marTop w:val="0"/>
              <w:marBottom w:val="0"/>
              <w:divBdr>
                <w:top w:val="none" w:sz="0" w:space="0" w:color="auto"/>
                <w:left w:val="none" w:sz="0" w:space="0" w:color="auto"/>
                <w:bottom w:val="none" w:sz="0" w:space="0" w:color="auto"/>
                <w:right w:val="none" w:sz="0" w:space="0" w:color="auto"/>
              </w:divBdr>
            </w:div>
            <w:div w:id="13008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451">
      <w:bodyDiv w:val="1"/>
      <w:marLeft w:val="0"/>
      <w:marRight w:val="0"/>
      <w:marTop w:val="0"/>
      <w:marBottom w:val="0"/>
      <w:divBdr>
        <w:top w:val="none" w:sz="0" w:space="0" w:color="auto"/>
        <w:left w:val="none" w:sz="0" w:space="0" w:color="auto"/>
        <w:bottom w:val="none" w:sz="0" w:space="0" w:color="auto"/>
        <w:right w:val="none" w:sz="0" w:space="0" w:color="auto"/>
      </w:divBdr>
      <w:divsChild>
        <w:div w:id="1754551301">
          <w:marLeft w:val="0"/>
          <w:marRight w:val="0"/>
          <w:marTop w:val="0"/>
          <w:marBottom w:val="0"/>
          <w:divBdr>
            <w:top w:val="none" w:sz="0" w:space="0" w:color="auto"/>
            <w:left w:val="none" w:sz="0" w:space="0" w:color="auto"/>
            <w:bottom w:val="none" w:sz="0" w:space="0" w:color="auto"/>
            <w:right w:val="none" w:sz="0" w:space="0" w:color="auto"/>
          </w:divBdr>
          <w:divsChild>
            <w:div w:id="771315817">
              <w:marLeft w:val="0"/>
              <w:marRight w:val="0"/>
              <w:marTop w:val="0"/>
              <w:marBottom w:val="0"/>
              <w:divBdr>
                <w:top w:val="none" w:sz="0" w:space="0" w:color="auto"/>
                <w:left w:val="none" w:sz="0" w:space="0" w:color="auto"/>
                <w:bottom w:val="none" w:sz="0" w:space="0" w:color="auto"/>
                <w:right w:val="none" w:sz="0" w:space="0" w:color="auto"/>
              </w:divBdr>
            </w:div>
            <w:div w:id="1496804110">
              <w:marLeft w:val="0"/>
              <w:marRight w:val="0"/>
              <w:marTop w:val="0"/>
              <w:marBottom w:val="0"/>
              <w:divBdr>
                <w:top w:val="none" w:sz="0" w:space="0" w:color="auto"/>
                <w:left w:val="none" w:sz="0" w:space="0" w:color="auto"/>
                <w:bottom w:val="none" w:sz="0" w:space="0" w:color="auto"/>
                <w:right w:val="none" w:sz="0" w:space="0" w:color="auto"/>
              </w:divBdr>
            </w:div>
            <w:div w:id="4429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58128785">
      <w:bodyDiv w:val="1"/>
      <w:marLeft w:val="0"/>
      <w:marRight w:val="0"/>
      <w:marTop w:val="0"/>
      <w:marBottom w:val="0"/>
      <w:divBdr>
        <w:top w:val="none" w:sz="0" w:space="0" w:color="auto"/>
        <w:left w:val="none" w:sz="0" w:space="0" w:color="auto"/>
        <w:bottom w:val="none" w:sz="0" w:space="0" w:color="auto"/>
        <w:right w:val="none" w:sz="0" w:space="0" w:color="auto"/>
      </w:divBdr>
      <w:divsChild>
        <w:div w:id="1565607526">
          <w:marLeft w:val="0"/>
          <w:marRight w:val="0"/>
          <w:marTop w:val="0"/>
          <w:marBottom w:val="0"/>
          <w:divBdr>
            <w:top w:val="none" w:sz="0" w:space="0" w:color="auto"/>
            <w:left w:val="none" w:sz="0" w:space="0" w:color="auto"/>
            <w:bottom w:val="none" w:sz="0" w:space="0" w:color="auto"/>
            <w:right w:val="none" w:sz="0" w:space="0" w:color="auto"/>
          </w:divBdr>
          <w:divsChild>
            <w:div w:id="177694608">
              <w:marLeft w:val="0"/>
              <w:marRight w:val="0"/>
              <w:marTop w:val="0"/>
              <w:marBottom w:val="0"/>
              <w:divBdr>
                <w:top w:val="none" w:sz="0" w:space="0" w:color="auto"/>
                <w:left w:val="none" w:sz="0" w:space="0" w:color="auto"/>
                <w:bottom w:val="none" w:sz="0" w:space="0" w:color="auto"/>
                <w:right w:val="none" w:sz="0" w:space="0" w:color="auto"/>
              </w:divBdr>
            </w:div>
            <w:div w:id="461581873">
              <w:marLeft w:val="0"/>
              <w:marRight w:val="0"/>
              <w:marTop w:val="0"/>
              <w:marBottom w:val="0"/>
              <w:divBdr>
                <w:top w:val="none" w:sz="0" w:space="0" w:color="auto"/>
                <w:left w:val="none" w:sz="0" w:space="0" w:color="auto"/>
                <w:bottom w:val="none" w:sz="0" w:space="0" w:color="auto"/>
                <w:right w:val="none" w:sz="0" w:space="0" w:color="auto"/>
              </w:divBdr>
            </w:div>
            <w:div w:id="840312050">
              <w:marLeft w:val="0"/>
              <w:marRight w:val="0"/>
              <w:marTop w:val="0"/>
              <w:marBottom w:val="0"/>
              <w:divBdr>
                <w:top w:val="none" w:sz="0" w:space="0" w:color="auto"/>
                <w:left w:val="none" w:sz="0" w:space="0" w:color="auto"/>
                <w:bottom w:val="none" w:sz="0" w:space="0" w:color="auto"/>
                <w:right w:val="none" w:sz="0" w:space="0" w:color="auto"/>
              </w:divBdr>
            </w:div>
            <w:div w:id="1825467717">
              <w:marLeft w:val="0"/>
              <w:marRight w:val="0"/>
              <w:marTop w:val="0"/>
              <w:marBottom w:val="0"/>
              <w:divBdr>
                <w:top w:val="none" w:sz="0" w:space="0" w:color="auto"/>
                <w:left w:val="none" w:sz="0" w:space="0" w:color="auto"/>
                <w:bottom w:val="none" w:sz="0" w:space="0" w:color="auto"/>
                <w:right w:val="none" w:sz="0" w:space="0" w:color="auto"/>
              </w:divBdr>
            </w:div>
            <w:div w:id="277103769">
              <w:marLeft w:val="0"/>
              <w:marRight w:val="0"/>
              <w:marTop w:val="0"/>
              <w:marBottom w:val="0"/>
              <w:divBdr>
                <w:top w:val="none" w:sz="0" w:space="0" w:color="auto"/>
                <w:left w:val="none" w:sz="0" w:space="0" w:color="auto"/>
                <w:bottom w:val="none" w:sz="0" w:space="0" w:color="auto"/>
                <w:right w:val="none" w:sz="0" w:space="0" w:color="auto"/>
              </w:divBdr>
            </w:div>
            <w:div w:id="1175605476">
              <w:marLeft w:val="0"/>
              <w:marRight w:val="0"/>
              <w:marTop w:val="0"/>
              <w:marBottom w:val="0"/>
              <w:divBdr>
                <w:top w:val="none" w:sz="0" w:space="0" w:color="auto"/>
                <w:left w:val="none" w:sz="0" w:space="0" w:color="auto"/>
                <w:bottom w:val="none" w:sz="0" w:space="0" w:color="auto"/>
                <w:right w:val="none" w:sz="0" w:space="0" w:color="auto"/>
              </w:divBdr>
            </w:div>
            <w:div w:id="1778518673">
              <w:marLeft w:val="0"/>
              <w:marRight w:val="0"/>
              <w:marTop w:val="0"/>
              <w:marBottom w:val="0"/>
              <w:divBdr>
                <w:top w:val="none" w:sz="0" w:space="0" w:color="auto"/>
                <w:left w:val="none" w:sz="0" w:space="0" w:color="auto"/>
                <w:bottom w:val="none" w:sz="0" w:space="0" w:color="auto"/>
                <w:right w:val="none" w:sz="0" w:space="0" w:color="auto"/>
              </w:divBdr>
            </w:div>
            <w:div w:id="1821261736">
              <w:marLeft w:val="0"/>
              <w:marRight w:val="0"/>
              <w:marTop w:val="0"/>
              <w:marBottom w:val="0"/>
              <w:divBdr>
                <w:top w:val="none" w:sz="0" w:space="0" w:color="auto"/>
                <w:left w:val="none" w:sz="0" w:space="0" w:color="auto"/>
                <w:bottom w:val="none" w:sz="0" w:space="0" w:color="auto"/>
                <w:right w:val="none" w:sz="0" w:space="0" w:color="auto"/>
              </w:divBdr>
            </w:div>
            <w:div w:id="625545501">
              <w:marLeft w:val="0"/>
              <w:marRight w:val="0"/>
              <w:marTop w:val="0"/>
              <w:marBottom w:val="0"/>
              <w:divBdr>
                <w:top w:val="none" w:sz="0" w:space="0" w:color="auto"/>
                <w:left w:val="none" w:sz="0" w:space="0" w:color="auto"/>
                <w:bottom w:val="none" w:sz="0" w:space="0" w:color="auto"/>
                <w:right w:val="none" w:sz="0" w:space="0" w:color="auto"/>
              </w:divBdr>
            </w:div>
            <w:div w:id="588931655">
              <w:marLeft w:val="0"/>
              <w:marRight w:val="0"/>
              <w:marTop w:val="0"/>
              <w:marBottom w:val="0"/>
              <w:divBdr>
                <w:top w:val="none" w:sz="0" w:space="0" w:color="auto"/>
                <w:left w:val="none" w:sz="0" w:space="0" w:color="auto"/>
                <w:bottom w:val="none" w:sz="0" w:space="0" w:color="auto"/>
                <w:right w:val="none" w:sz="0" w:space="0" w:color="auto"/>
              </w:divBdr>
            </w:div>
            <w:div w:id="1424300311">
              <w:marLeft w:val="0"/>
              <w:marRight w:val="0"/>
              <w:marTop w:val="0"/>
              <w:marBottom w:val="0"/>
              <w:divBdr>
                <w:top w:val="none" w:sz="0" w:space="0" w:color="auto"/>
                <w:left w:val="none" w:sz="0" w:space="0" w:color="auto"/>
                <w:bottom w:val="none" w:sz="0" w:space="0" w:color="auto"/>
                <w:right w:val="none" w:sz="0" w:space="0" w:color="auto"/>
              </w:divBdr>
            </w:div>
            <w:div w:id="987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63909956">
      <w:bodyDiv w:val="1"/>
      <w:marLeft w:val="0"/>
      <w:marRight w:val="0"/>
      <w:marTop w:val="0"/>
      <w:marBottom w:val="0"/>
      <w:divBdr>
        <w:top w:val="none" w:sz="0" w:space="0" w:color="auto"/>
        <w:left w:val="none" w:sz="0" w:space="0" w:color="auto"/>
        <w:bottom w:val="none" w:sz="0" w:space="0" w:color="auto"/>
        <w:right w:val="none" w:sz="0" w:space="0" w:color="auto"/>
      </w:divBdr>
      <w:divsChild>
        <w:div w:id="88698870">
          <w:marLeft w:val="0"/>
          <w:marRight w:val="0"/>
          <w:marTop w:val="0"/>
          <w:marBottom w:val="0"/>
          <w:divBdr>
            <w:top w:val="none" w:sz="0" w:space="0" w:color="auto"/>
            <w:left w:val="none" w:sz="0" w:space="0" w:color="auto"/>
            <w:bottom w:val="none" w:sz="0" w:space="0" w:color="auto"/>
            <w:right w:val="none" w:sz="0" w:space="0" w:color="auto"/>
          </w:divBdr>
          <w:divsChild>
            <w:div w:id="782457469">
              <w:marLeft w:val="0"/>
              <w:marRight w:val="0"/>
              <w:marTop w:val="0"/>
              <w:marBottom w:val="0"/>
              <w:divBdr>
                <w:top w:val="none" w:sz="0" w:space="0" w:color="auto"/>
                <w:left w:val="none" w:sz="0" w:space="0" w:color="auto"/>
                <w:bottom w:val="none" w:sz="0" w:space="0" w:color="auto"/>
                <w:right w:val="none" w:sz="0" w:space="0" w:color="auto"/>
              </w:divBdr>
            </w:div>
            <w:div w:id="327904146">
              <w:marLeft w:val="0"/>
              <w:marRight w:val="0"/>
              <w:marTop w:val="0"/>
              <w:marBottom w:val="0"/>
              <w:divBdr>
                <w:top w:val="none" w:sz="0" w:space="0" w:color="auto"/>
                <w:left w:val="none" w:sz="0" w:space="0" w:color="auto"/>
                <w:bottom w:val="none" w:sz="0" w:space="0" w:color="auto"/>
                <w:right w:val="none" w:sz="0" w:space="0" w:color="auto"/>
              </w:divBdr>
            </w:div>
            <w:div w:id="1781293128">
              <w:marLeft w:val="0"/>
              <w:marRight w:val="0"/>
              <w:marTop w:val="0"/>
              <w:marBottom w:val="0"/>
              <w:divBdr>
                <w:top w:val="none" w:sz="0" w:space="0" w:color="auto"/>
                <w:left w:val="none" w:sz="0" w:space="0" w:color="auto"/>
                <w:bottom w:val="none" w:sz="0" w:space="0" w:color="auto"/>
                <w:right w:val="none" w:sz="0" w:space="0" w:color="auto"/>
              </w:divBdr>
            </w:div>
            <w:div w:id="1627538962">
              <w:marLeft w:val="0"/>
              <w:marRight w:val="0"/>
              <w:marTop w:val="0"/>
              <w:marBottom w:val="0"/>
              <w:divBdr>
                <w:top w:val="none" w:sz="0" w:space="0" w:color="auto"/>
                <w:left w:val="none" w:sz="0" w:space="0" w:color="auto"/>
                <w:bottom w:val="none" w:sz="0" w:space="0" w:color="auto"/>
                <w:right w:val="none" w:sz="0" w:space="0" w:color="auto"/>
              </w:divBdr>
            </w:div>
            <w:div w:id="891158824">
              <w:marLeft w:val="0"/>
              <w:marRight w:val="0"/>
              <w:marTop w:val="0"/>
              <w:marBottom w:val="0"/>
              <w:divBdr>
                <w:top w:val="none" w:sz="0" w:space="0" w:color="auto"/>
                <w:left w:val="none" w:sz="0" w:space="0" w:color="auto"/>
                <w:bottom w:val="none" w:sz="0" w:space="0" w:color="auto"/>
                <w:right w:val="none" w:sz="0" w:space="0" w:color="auto"/>
              </w:divBdr>
            </w:div>
            <w:div w:id="1502356192">
              <w:marLeft w:val="0"/>
              <w:marRight w:val="0"/>
              <w:marTop w:val="0"/>
              <w:marBottom w:val="0"/>
              <w:divBdr>
                <w:top w:val="none" w:sz="0" w:space="0" w:color="auto"/>
                <w:left w:val="none" w:sz="0" w:space="0" w:color="auto"/>
                <w:bottom w:val="none" w:sz="0" w:space="0" w:color="auto"/>
                <w:right w:val="none" w:sz="0" w:space="0" w:color="auto"/>
              </w:divBdr>
            </w:div>
            <w:div w:id="1961257682">
              <w:marLeft w:val="0"/>
              <w:marRight w:val="0"/>
              <w:marTop w:val="0"/>
              <w:marBottom w:val="0"/>
              <w:divBdr>
                <w:top w:val="none" w:sz="0" w:space="0" w:color="auto"/>
                <w:left w:val="none" w:sz="0" w:space="0" w:color="auto"/>
                <w:bottom w:val="none" w:sz="0" w:space="0" w:color="auto"/>
                <w:right w:val="none" w:sz="0" w:space="0" w:color="auto"/>
              </w:divBdr>
            </w:div>
            <w:div w:id="714964242">
              <w:marLeft w:val="0"/>
              <w:marRight w:val="0"/>
              <w:marTop w:val="0"/>
              <w:marBottom w:val="0"/>
              <w:divBdr>
                <w:top w:val="none" w:sz="0" w:space="0" w:color="auto"/>
                <w:left w:val="none" w:sz="0" w:space="0" w:color="auto"/>
                <w:bottom w:val="none" w:sz="0" w:space="0" w:color="auto"/>
                <w:right w:val="none" w:sz="0" w:space="0" w:color="auto"/>
              </w:divBdr>
            </w:div>
            <w:div w:id="1056509704">
              <w:marLeft w:val="0"/>
              <w:marRight w:val="0"/>
              <w:marTop w:val="0"/>
              <w:marBottom w:val="0"/>
              <w:divBdr>
                <w:top w:val="none" w:sz="0" w:space="0" w:color="auto"/>
                <w:left w:val="none" w:sz="0" w:space="0" w:color="auto"/>
                <w:bottom w:val="none" w:sz="0" w:space="0" w:color="auto"/>
                <w:right w:val="none" w:sz="0" w:space="0" w:color="auto"/>
              </w:divBdr>
            </w:div>
            <w:div w:id="1040980566">
              <w:marLeft w:val="0"/>
              <w:marRight w:val="0"/>
              <w:marTop w:val="0"/>
              <w:marBottom w:val="0"/>
              <w:divBdr>
                <w:top w:val="none" w:sz="0" w:space="0" w:color="auto"/>
                <w:left w:val="none" w:sz="0" w:space="0" w:color="auto"/>
                <w:bottom w:val="none" w:sz="0" w:space="0" w:color="auto"/>
                <w:right w:val="none" w:sz="0" w:space="0" w:color="auto"/>
              </w:divBdr>
            </w:div>
            <w:div w:id="1615669232">
              <w:marLeft w:val="0"/>
              <w:marRight w:val="0"/>
              <w:marTop w:val="0"/>
              <w:marBottom w:val="0"/>
              <w:divBdr>
                <w:top w:val="none" w:sz="0" w:space="0" w:color="auto"/>
                <w:left w:val="none" w:sz="0" w:space="0" w:color="auto"/>
                <w:bottom w:val="none" w:sz="0" w:space="0" w:color="auto"/>
                <w:right w:val="none" w:sz="0" w:space="0" w:color="auto"/>
              </w:divBdr>
            </w:div>
            <w:div w:id="1118648434">
              <w:marLeft w:val="0"/>
              <w:marRight w:val="0"/>
              <w:marTop w:val="0"/>
              <w:marBottom w:val="0"/>
              <w:divBdr>
                <w:top w:val="none" w:sz="0" w:space="0" w:color="auto"/>
                <w:left w:val="none" w:sz="0" w:space="0" w:color="auto"/>
                <w:bottom w:val="none" w:sz="0" w:space="0" w:color="auto"/>
                <w:right w:val="none" w:sz="0" w:space="0" w:color="auto"/>
              </w:divBdr>
            </w:div>
            <w:div w:id="269624860">
              <w:marLeft w:val="0"/>
              <w:marRight w:val="0"/>
              <w:marTop w:val="0"/>
              <w:marBottom w:val="0"/>
              <w:divBdr>
                <w:top w:val="none" w:sz="0" w:space="0" w:color="auto"/>
                <w:left w:val="none" w:sz="0" w:space="0" w:color="auto"/>
                <w:bottom w:val="none" w:sz="0" w:space="0" w:color="auto"/>
                <w:right w:val="none" w:sz="0" w:space="0" w:color="auto"/>
              </w:divBdr>
            </w:div>
            <w:div w:id="515729702">
              <w:marLeft w:val="0"/>
              <w:marRight w:val="0"/>
              <w:marTop w:val="0"/>
              <w:marBottom w:val="0"/>
              <w:divBdr>
                <w:top w:val="none" w:sz="0" w:space="0" w:color="auto"/>
                <w:left w:val="none" w:sz="0" w:space="0" w:color="auto"/>
                <w:bottom w:val="none" w:sz="0" w:space="0" w:color="auto"/>
                <w:right w:val="none" w:sz="0" w:space="0" w:color="auto"/>
              </w:divBdr>
            </w:div>
            <w:div w:id="5644979">
              <w:marLeft w:val="0"/>
              <w:marRight w:val="0"/>
              <w:marTop w:val="0"/>
              <w:marBottom w:val="0"/>
              <w:divBdr>
                <w:top w:val="none" w:sz="0" w:space="0" w:color="auto"/>
                <w:left w:val="none" w:sz="0" w:space="0" w:color="auto"/>
                <w:bottom w:val="none" w:sz="0" w:space="0" w:color="auto"/>
                <w:right w:val="none" w:sz="0" w:space="0" w:color="auto"/>
              </w:divBdr>
            </w:div>
            <w:div w:id="942345482">
              <w:marLeft w:val="0"/>
              <w:marRight w:val="0"/>
              <w:marTop w:val="0"/>
              <w:marBottom w:val="0"/>
              <w:divBdr>
                <w:top w:val="none" w:sz="0" w:space="0" w:color="auto"/>
                <w:left w:val="none" w:sz="0" w:space="0" w:color="auto"/>
                <w:bottom w:val="none" w:sz="0" w:space="0" w:color="auto"/>
                <w:right w:val="none" w:sz="0" w:space="0" w:color="auto"/>
              </w:divBdr>
            </w:div>
            <w:div w:id="1054426893">
              <w:marLeft w:val="0"/>
              <w:marRight w:val="0"/>
              <w:marTop w:val="0"/>
              <w:marBottom w:val="0"/>
              <w:divBdr>
                <w:top w:val="none" w:sz="0" w:space="0" w:color="auto"/>
                <w:left w:val="none" w:sz="0" w:space="0" w:color="auto"/>
                <w:bottom w:val="none" w:sz="0" w:space="0" w:color="auto"/>
                <w:right w:val="none" w:sz="0" w:space="0" w:color="auto"/>
              </w:divBdr>
            </w:div>
            <w:div w:id="1460143694">
              <w:marLeft w:val="0"/>
              <w:marRight w:val="0"/>
              <w:marTop w:val="0"/>
              <w:marBottom w:val="0"/>
              <w:divBdr>
                <w:top w:val="none" w:sz="0" w:space="0" w:color="auto"/>
                <w:left w:val="none" w:sz="0" w:space="0" w:color="auto"/>
                <w:bottom w:val="none" w:sz="0" w:space="0" w:color="auto"/>
                <w:right w:val="none" w:sz="0" w:space="0" w:color="auto"/>
              </w:divBdr>
            </w:div>
            <w:div w:id="1529022531">
              <w:marLeft w:val="0"/>
              <w:marRight w:val="0"/>
              <w:marTop w:val="0"/>
              <w:marBottom w:val="0"/>
              <w:divBdr>
                <w:top w:val="none" w:sz="0" w:space="0" w:color="auto"/>
                <w:left w:val="none" w:sz="0" w:space="0" w:color="auto"/>
                <w:bottom w:val="none" w:sz="0" w:space="0" w:color="auto"/>
                <w:right w:val="none" w:sz="0" w:space="0" w:color="auto"/>
              </w:divBdr>
            </w:div>
            <w:div w:id="1843470034">
              <w:marLeft w:val="0"/>
              <w:marRight w:val="0"/>
              <w:marTop w:val="0"/>
              <w:marBottom w:val="0"/>
              <w:divBdr>
                <w:top w:val="none" w:sz="0" w:space="0" w:color="auto"/>
                <w:left w:val="none" w:sz="0" w:space="0" w:color="auto"/>
                <w:bottom w:val="none" w:sz="0" w:space="0" w:color="auto"/>
                <w:right w:val="none" w:sz="0" w:space="0" w:color="auto"/>
              </w:divBdr>
            </w:div>
            <w:div w:id="1743605001">
              <w:marLeft w:val="0"/>
              <w:marRight w:val="0"/>
              <w:marTop w:val="0"/>
              <w:marBottom w:val="0"/>
              <w:divBdr>
                <w:top w:val="none" w:sz="0" w:space="0" w:color="auto"/>
                <w:left w:val="none" w:sz="0" w:space="0" w:color="auto"/>
                <w:bottom w:val="none" w:sz="0" w:space="0" w:color="auto"/>
                <w:right w:val="none" w:sz="0" w:space="0" w:color="auto"/>
              </w:divBdr>
            </w:div>
            <w:div w:id="2053266735">
              <w:marLeft w:val="0"/>
              <w:marRight w:val="0"/>
              <w:marTop w:val="0"/>
              <w:marBottom w:val="0"/>
              <w:divBdr>
                <w:top w:val="none" w:sz="0" w:space="0" w:color="auto"/>
                <w:left w:val="none" w:sz="0" w:space="0" w:color="auto"/>
                <w:bottom w:val="none" w:sz="0" w:space="0" w:color="auto"/>
                <w:right w:val="none" w:sz="0" w:space="0" w:color="auto"/>
              </w:divBdr>
            </w:div>
            <w:div w:id="1852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7751">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0407872">
      <w:bodyDiv w:val="1"/>
      <w:marLeft w:val="0"/>
      <w:marRight w:val="0"/>
      <w:marTop w:val="0"/>
      <w:marBottom w:val="0"/>
      <w:divBdr>
        <w:top w:val="none" w:sz="0" w:space="0" w:color="auto"/>
        <w:left w:val="none" w:sz="0" w:space="0" w:color="auto"/>
        <w:bottom w:val="none" w:sz="0" w:space="0" w:color="auto"/>
        <w:right w:val="none" w:sz="0" w:space="0" w:color="auto"/>
      </w:divBdr>
      <w:divsChild>
        <w:div w:id="423262262">
          <w:marLeft w:val="0"/>
          <w:marRight w:val="0"/>
          <w:marTop w:val="0"/>
          <w:marBottom w:val="0"/>
          <w:divBdr>
            <w:top w:val="none" w:sz="0" w:space="0" w:color="auto"/>
            <w:left w:val="none" w:sz="0" w:space="0" w:color="auto"/>
            <w:bottom w:val="none" w:sz="0" w:space="0" w:color="auto"/>
            <w:right w:val="none" w:sz="0" w:space="0" w:color="auto"/>
          </w:divBdr>
          <w:divsChild>
            <w:div w:id="634410631">
              <w:marLeft w:val="0"/>
              <w:marRight w:val="0"/>
              <w:marTop w:val="0"/>
              <w:marBottom w:val="0"/>
              <w:divBdr>
                <w:top w:val="none" w:sz="0" w:space="0" w:color="auto"/>
                <w:left w:val="none" w:sz="0" w:space="0" w:color="auto"/>
                <w:bottom w:val="none" w:sz="0" w:space="0" w:color="auto"/>
                <w:right w:val="none" w:sz="0" w:space="0" w:color="auto"/>
              </w:divBdr>
            </w:div>
            <w:div w:id="409540974">
              <w:marLeft w:val="0"/>
              <w:marRight w:val="0"/>
              <w:marTop w:val="0"/>
              <w:marBottom w:val="0"/>
              <w:divBdr>
                <w:top w:val="none" w:sz="0" w:space="0" w:color="auto"/>
                <w:left w:val="none" w:sz="0" w:space="0" w:color="auto"/>
                <w:bottom w:val="none" w:sz="0" w:space="0" w:color="auto"/>
                <w:right w:val="none" w:sz="0" w:space="0" w:color="auto"/>
              </w:divBdr>
            </w:div>
            <w:div w:id="370035160">
              <w:marLeft w:val="0"/>
              <w:marRight w:val="0"/>
              <w:marTop w:val="0"/>
              <w:marBottom w:val="0"/>
              <w:divBdr>
                <w:top w:val="none" w:sz="0" w:space="0" w:color="auto"/>
                <w:left w:val="none" w:sz="0" w:space="0" w:color="auto"/>
                <w:bottom w:val="none" w:sz="0" w:space="0" w:color="auto"/>
                <w:right w:val="none" w:sz="0" w:space="0" w:color="auto"/>
              </w:divBdr>
            </w:div>
            <w:div w:id="1875457714">
              <w:marLeft w:val="0"/>
              <w:marRight w:val="0"/>
              <w:marTop w:val="0"/>
              <w:marBottom w:val="0"/>
              <w:divBdr>
                <w:top w:val="none" w:sz="0" w:space="0" w:color="auto"/>
                <w:left w:val="none" w:sz="0" w:space="0" w:color="auto"/>
                <w:bottom w:val="none" w:sz="0" w:space="0" w:color="auto"/>
                <w:right w:val="none" w:sz="0" w:space="0" w:color="auto"/>
              </w:divBdr>
            </w:div>
            <w:div w:id="1831560900">
              <w:marLeft w:val="0"/>
              <w:marRight w:val="0"/>
              <w:marTop w:val="0"/>
              <w:marBottom w:val="0"/>
              <w:divBdr>
                <w:top w:val="none" w:sz="0" w:space="0" w:color="auto"/>
                <w:left w:val="none" w:sz="0" w:space="0" w:color="auto"/>
                <w:bottom w:val="none" w:sz="0" w:space="0" w:color="auto"/>
                <w:right w:val="none" w:sz="0" w:space="0" w:color="auto"/>
              </w:divBdr>
            </w:div>
            <w:div w:id="128941433">
              <w:marLeft w:val="0"/>
              <w:marRight w:val="0"/>
              <w:marTop w:val="0"/>
              <w:marBottom w:val="0"/>
              <w:divBdr>
                <w:top w:val="none" w:sz="0" w:space="0" w:color="auto"/>
                <w:left w:val="none" w:sz="0" w:space="0" w:color="auto"/>
                <w:bottom w:val="none" w:sz="0" w:space="0" w:color="auto"/>
                <w:right w:val="none" w:sz="0" w:space="0" w:color="auto"/>
              </w:divBdr>
            </w:div>
            <w:div w:id="808396642">
              <w:marLeft w:val="0"/>
              <w:marRight w:val="0"/>
              <w:marTop w:val="0"/>
              <w:marBottom w:val="0"/>
              <w:divBdr>
                <w:top w:val="none" w:sz="0" w:space="0" w:color="auto"/>
                <w:left w:val="none" w:sz="0" w:space="0" w:color="auto"/>
                <w:bottom w:val="none" w:sz="0" w:space="0" w:color="auto"/>
                <w:right w:val="none" w:sz="0" w:space="0" w:color="auto"/>
              </w:divBdr>
            </w:div>
            <w:div w:id="1567689939">
              <w:marLeft w:val="0"/>
              <w:marRight w:val="0"/>
              <w:marTop w:val="0"/>
              <w:marBottom w:val="0"/>
              <w:divBdr>
                <w:top w:val="none" w:sz="0" w:space="0" w:color="auto"/>
                <w:left w:val="none" w:sz="0" w:space="0" w:color="auto"/>
                <w:bottom w:val="none" w:sz="0" w:space="0" w:color="auto"/>
                <w:right w:val="none" w:sz="0" w:space="0" w:color="auto"/>
              </w:divBdr>
            </w:div>
            <w:div w:id="113059182">
              <w:marLeft w:val="0"/>
              <w:marRight w:val="0"/>
              <w:marTop w:val="0"/>
              <w:marBottom w:val="0"/>
              <w:divBdr>
                <w:top w:val="none" w:sz="0" w:space="0" w:color="auto"/>
                <w:left w:val="none" w:sz="0" w:space="0" w:color="auto"/>
                <w:bottom w:val="none" w:sz="0" w:space="0" w:color="auto"/>
                <w:right w:val="none" w:sz="0" w:space="0" w:color="auto"/>
              </w:divBdr>
            </w:div>
            <w:div w:id="191461889">
              <w:marLeft w:val="0"/>
              <w:marRight w:val="0"/>
              <w:marTop w:val="0"/>
              <w:marBottom w:val="0"/>
              <w:divBdr>
                <w:top w:val="none" w:sz="0" w:space="0" w:color="auto"/>
                <w:left w:val="none" w:sz="0" w:space="0" w:color="auto"/>
                <w:bottom w:val="none" w:sz="0" w:space="0" w:color="auto"/>
                <w:right w:val="none" w:sz="0" w:space="0" w:color="auto"/>
              </w:divBdr>
            </w:div>
            <w:div w:id="815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279">
          <w:marLeft w:val="0"/>
          <w:marRight w:val="0"/>
          <w:marTop w:val="0"/>
          <w:marBottom w:val="0"/>
          <w:divBdr>
            <w:top w:val="none" w:sz="0" w:space="0" w:color="auto"/>
            <w:left w:val="none" w:sz="0" w:space="0" w:color="auto"/>
            <w:bottom w:val="none" w:sz="0" w:space="0" w:color="auto"/>
            <w:right w:val="none" w:sz="0" w:space="0" w:color="auto"/>
          </w:divBdr>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25190675">
      <w:bodyDiv w:val="1"/>
      <w:marLeft w:val="0"/>
      <w:marRight w:val="0"/>
      <w:marTop w:val="0"/>
      <w:marBottom w:val="0"/>
      <w:divBdr>
        <w:top w:val="none" w:sz="0" w:space="0" w:color="auto"/>
        <w:left w:val="none" w:sz="0" w:space="0" w:color="auto"/>
        <w:bottom w:val="none" w:sz="0" w:space="0" w:color="auto"/>
        <w:right w:val="none" w:sz="0" w:space="0" w:color="auto"/>
      </w:divBdr>
    </w:div>
    <w:div w:id="1625772044">
      <w:bodyDiv w:val="1"/>
      <w:marLeft w:val="0"/>
      <w:marRight w:val="0"/>
      <w:marTop w:val="0"/>
      <w:marBottom w:val="0"/>
      <w:divBdr>
        <w:top w:val="none" w:sz="0" w:space="0" w:color="auto"/>
        <w:left w:val="none" w:sz="0" w:space="0" w:color="auto"/>
        <w:bottom w:val="none" w:sz="0" w:space="0" w:color="auto"/>
        <w:right w:val="none" w:sz="0" w:space="0" w:color="auto"/>
      </w:divBdr>
    </w:div>
    <w:div w:id="1627155570">
      <w:bodyDiv w:val="1"/>
      <w:marLeft w:val="0"/>
      <w:marRight w:val="0"/>
      <w:marTop w:val="0"/>
      <w:marBottom w:val="0"/>
      <w:divBdr>
        <w:top w:val="none" w:sz="0" w:space="0" w:color="auto"/>
        <w:left w:val="none" w:sz="0" w:space="0" w:color="auto"/>
        <w:bottom w:val="none" w:sz="0" w:space="0" w:color="auto"/>
        <w:right w:val="none" w:sz="0" w:space="0" w:color="auto"/>
      </w:divBdr>
      <w:divsChild>
        <w:div w:id="290550744">
          <w:marLeft w:val="0"/>
          <w:marRight w:val="0"/>
          <w:marTop w:val="0"/>
          <w:marBottom w:val="0"/>
          <w:divBdr>
            <w:top w:val="none" w:sz="0" w:space="0" w:color="auto"/>
            <w:left w:val="none" w:sz="0" w:space="0" w:color="auto"/>
            <w:bottom w:val="none" w:sz="0" w:space="0" w:color="auto"/>
            <w:right w:val="none" w:sz="0" w:space="0" w:color="auto"/>
          </w:divBdr>
          <w:divsChild>
            <w:div w:id="926959077">
              <w:marLeft w:val="0"/>
              <w:marRight w:val="0"/>
              <w:marTop w:val="0"/>
              <w:marBottom w:val="0"/>
              <w:divBdr>
                <w:top w:val="none" w:sz="0" w:space="0" w:color="auto"/>
                <w:left w:val="none" w:sz="0" w:space="0" w:color="auto"/>
                <w:bottom w:val="none" w:sz="0" w:space="0" w:color="auto"/>
                <w:right w:val="none" w:sz="0" w:space="0" w:color="auto"/>
              </w:divBdr>
            </w:div>
            <w:div w:id="1465343868">
              <w:marLeft w:val="0"/>
              <w:marRight w:val="0"/>
              <w:marTop w:val="0"/>
              <w:marBottom w:val="0"/>
              <w:divBdr>
                <w:top w:val="none" w:sz="0" w:space="0" w:color="auto"/>
                <w:left w:val="none" w:sz="0" w:space="0" w:color="auto"/>
                <w:bottom w:val="none" w:sz="0" w:space="0" w:color="auto"/>
                <w:right w:val="none" w:sz="0" w:space="0" w:color="auto"/>
              </w:divBdr>
            </w:div>
            <w:div w:id="1989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485048684">
              <w:marLeft w:val="0"/>
              <w:marRight w:val="0"/>
              <w:marTop w:val="0"/>
              <w:marBottom w:val="0"/>
              <w:divBdr>
                <w:top w:val="none" w:sz="0" w:space="0" w:color="auto"/>
                <w:left w:val="none" w:sz="0" w:space="0" w:color="auto"/>
                <w:bottom w:val="none" w:sz="0" w:space="0" w:color="auto"/>
                <w:right w:val="none" w:sz="0" w:space="0" w:color="auto"/>
              </w:divBdr>
            </w:div>
            <w:div w:id="1710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4359796">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2151435">
      <w:bodyDiv w:val="1"/>
      <w:marLeft w:val="0"/>
      <w:marRight w:val="0"/>
      <w:marTop w:val="0"/>
      <w:marBottom w:val="0"/>
      <w:divBdr>
        <w:top w:val="none" w:sz="0" w:space="0" w:color="auto"/>
        <w:left w:val="none" w:sz="0" w:space="0" w:color="auto"/>
        <w:bottom w:val="none" w:sz="0" w:space="0" w:color="auto"/>
        <w:right w:val="none" w:sz="0" w:space="0" w:color="auto"/>
      </w:divBdr>
      <w:divsChild>
        <w:div w:id="391856554">
          <w:marLeft w:val="0"/>
          <w:marRight w:val="0"/>
          <w:marTop w:val="0"/>
          <w:marBottom w:val="0"/>
          <w:divBdr>
            <w:top w:val="none" w:sz="0" w:space="0" w:color="auto"/>
            <w:left w:val="none" w:sz="0" w:space="0" w:color="auto"/>
            <w:bottom w:val="none" w:sz="0" w:space="0" w:color="auto"/>
            <w:right w:val="none" w:sz="0" w:space="0" w:color="auto"/>
          </w:divBdr>
        </w:div>
      </w:divsChild>
    </w:div>
    <w:div w:id="171272841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2577643">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73086773">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2672553">
      <w:bodyDiv w:val="1"/>
      <w:marLeft w:val="0"/>
      <w:marRight w:val="0"/>
      <w:marTop w:val="0"/>
      <w:marBottom w:val="0"/>
      <w:divBdr>
        <w:top w:val="none" w:sz="0" w:space="0" w:color="auto"/>
        <w:left w:val="none" w:sz="0" w:space="0" w:color="auto"/>
        <w:bottom w:val="none" w:sz="0" w:space="0" w:color="auto"/>
        <w:right w:val="none" w:sz="0" w:space="0" w:color="auto"/>
      </w:divBdr>
      <w:divsChild>
        <w:div w:id="1218513463">
          <w:marLeft w:val="0"/>
          <w:marRight w:val="0"/>
          <w:marTop w:val="0"/>
          <w:marBottom w:val="0"/>
          <w:divBdr>
            <w:top w:val="none" w:sz="0" w:space="0" w:color="auto"/>
            <w:left w:val="none" w:sz="0" w:space="0" w:color="auto"/>
            <w:bottom w:val="none" w:sz="0" w:space="0" w:color="auto"/>
            <w:right w:val="none" w:sz="0" w:space="0" w:color="auto"/>
          </w:divBdr>
          <w:divsChild>
            <w:div w:id="30494076">
              <w:marLeft w:val="0"/>
              <w:marRight w:val="0"/>
              <w:marTop w:val="0"/>
              <w:marBottom w:val="0"/>
              <w:divBdr>
                <w:top w:val="none" w:sz="0" w:space="0" w:color="auto"/>
                <w:left w:val="none" w:sz="0" w:space="0" w:color="auto"/>
                <w:bottom w:val="none" w:sz="0" w:space="0" w:color="auto"/>
                <w:right w:val="none" w:sz="0" w:space="0" w:color="auto"/>
              </w:divBdr>
            </w:div>
            <w:div w:id="112094550">
              <w:marLeft w:val="0"/>
              <w:marRight w:val="0"/>
              <w:marTop w:val="0"/>
              <w:marBottom w:val="0"/>
              <w:divBdr>
                <w:top w:val="none" w:sz="0" w:space="0" w:color="auto"/>
                <w:left w:val="none" w:sz="0" w:space="0" w:color="auto"/>
                <w:bottom w:val="none" w:sz="0" w:space="0" w:color="auto"/>
                <w:right w:val="none" w:sz="0" w:space="0" w:color="auto"/>
              </w:divBdr>
            </w:div>
            <w:div w:id="175116300">
              <w:marLeft w:val="0"/>
              <w:marRight w:val="0"/>
              <w:marTop w:val="0"/>
              <w:marBottom w:val="0"/>
              <w:divBdr>
                <w:top w:val="none" w:sz="0" w:space="0" w:color="auto"/>
                <w:left w:val="none" w:sz="0" w:space="0" w:color="auto"/>
                <w:bottom w:val="none" w:sz="0" w:space="0" w:color="auto"/>
                <w:right w:val="none" w:sz="0" w:space="0" w:color="auto"/>
              </w:divBdr>
            </w:div>
            <w:div w:id="290669166">
              <w:marLeft w:val="0"/>
              <w:marRight w:val="0"/>
              <w:marTop w:val="0"/>
              <w:marBottom w:val="0"/>
              <w:divBdr>
                <w:top w:val="none" w:sz="0" w:space="0" w:color="auto"/>
                <w:left w:val="none" w:sz="0" w:space="0" w:color="auto"/>
                <w:bottom w:val="none" w:sz="0" w:space="0" w:color="auto"/>
                <w:right w:val="none" w:sz="0" w:space="0" w:color="auto"/>
              </w:divBdr>
            </w:div>
            <w:div w:id="363990299">
              <w:marLeft w:val="0"/>
              <w:marRight w:val="0"/>
              <w:marTop w:val="0"/>
              <w:marBottom w:val="0"/>
              <w:divBdr>
                <w:top w:val="none" w:sz="0" w:space="0" w:color="auto"/>
                <w:left w:val="none" w:sz="0" w:space="0" w:color="auto"/>
                <w:bottom w:val="none" w:sz="0" w:space="0" w:color="auto"/>
                <w:right w:val="none" w:sz="0" w:space="0" w:color="auto"/>
              </w:divBdr>
            </w:div>
            <w:div w:id="419256692">
              <w:marLeft w:val="0"/>
              <w:marRight w:val="0"/>
              <w:marTop w:val="0"/>
              <w:marBottom w:val="0"/>
              <w:divBdr>
                <w:top w:val="none" w:sz="0" w:space="0" w:color="auto"/>
                <w:left w:val="none" w:sz="0" w:space="0" w:color="auto"/>
                <w:bottom w:val="none" w:sz="0" w:space="0" w:color="auto"/>
                <w:right w:val="none" w:sz="0" w:space="0" w:color="auto"/>
              </w:divBdr>
            </w:div>
            <w:div w:id="421410515">
              <w:marLeft w:val="0"/>
              <w:marRight w:val="0"/>
              <w:marTop w:val="0"/>
              <w:marBottom w:val="0"/>
              <w:divBdr>
                <w:top w:val="none" w:sz="0" w:space="0" w:color="auto"/>
                <w:left w:val="none" w:sz="0" w:space="0" w:color="auto"/>
                <w:bottom w:val="none" w:sz="0" w:space="0" w:color="auto"/>
                <w:right w:val="none" w:sz="0" w:space="0" w:color="auto"/>
              </w:divBdr>
            </w:div>
            <w:div w:id="496656564">
              <w:marLeft w:val="0"/>
              <w:marRight w:val="0"/>
              <w:marTop w:val="0"/>
              <w:marBottom w:val="0"/>
              <w:divBdr>
                <w:top w:val="none" w:sz="0" w:space="0" w:color="auto"/>
                <w:left w:val="none" w:sz="0" w:space="0" w:color="auto"/>
                <w:bottom w:val="none" w:sz="0" w:space="0" w:color="auto"/>
                <w:right w:val="none" w:sz="0" w:space="0" w:color="auto"/>
              </w:divBdr>
            </w:div>
            <w:div w:id="579027843">
              <w:marLeft w:val="0"/>
              <w:marRight w:val="0"/>
              <w:marTop w:val="0"/>
              <w:marBottom w:val="0"/>
              <w:divBdr>
                <w:top w:val="none" w:sz="0" w:space="0" w:color="auto"/>
                <w:left w:val="none" w:sz="0" w:space="0" w:color="auto"/>
                <w:bottom w:val="none" w:sz="0" w:space="0" w:color="auto"/>
                <w:right w:val="none" w:sz="0" w:space="0" w:color="auto"/>
              </w:divBdr>
            </w:div>
            <w:div w:id="697201385">
              <w:marLeft w:val="0"/>
              <w:marRight w:val="0"/>
              <w:marTop w:val="0"/>
              <w:marBottom w:val="0"/>
              <w:divBdr>
                <w:top w:val="none" w:sz="0" w:space="0" w:color="auto"/>
                <w:left w:val="none" w:sz="0" w:space="0" w:color="auto"/>
                <w:bottom w:val="none" w:sz="0" w:space="0" w:color="auto"/>
                <w:right w:val="none" w:sz="0" w:space="0" w:color="auto"/>
              </w:divBdr>
            </w:div>
            <w:div w:id="909659625">
              <w:marLeft w:val="0"/>
              <w:marRight w:val="0"/>
              <w:marTop w:val="0"/>
              <w:marBottom w:val="0"/>
              <w:divBdr>
                <w:top w:val="none" w:sz="0" w:space="0" w:color="auto"/>
                <w:left w:val="none" w:sz="0" w:space="0" w:color="auto"/>
                <w:bottom w:val="none" w:sz="0" w:space="0" w:color="auto"/>
                <w:right w:val="none" w:sz="0" w:space="0" w:color="auto"/>
              </w:divBdr>
            </w:div>
            <w:div w:id="1056779098">
              <w:marLeft w:val="0"/>
              <w:marRight w:val="0"/>
              <w:marTop w:val="0"/>
              <w:marBottom w:val="0"/>
              <w:divBdr>
                <w:top w:val="none" w:sz="0" w:space="0" w:color="auto"/>
                <w:left w:val="none" w:sz="0" w:space="0" w:color="auto"/>
                <w:bottom w:val="none" w:sz="0" w:space="0" w:color="auto"/>
                <w:right w:val="none" w:sz="0" w:space="0" w:color="auto"/>
              </w:divBdr>
            </w:div>
            <w:div w:id="1371220919">
              <w:marLeft w:val="0"/>
              <w:marRight w:val="0"/>
              <w:marTop w:val="0"/>
              <w:marBottom w:val="0"/>
              <w:divBdr>
                <w:top w:val="none" w:sz="0" w:space="0" w:color="auto"/>
                <w:left w:val="none" w:sz="0" w:space="0" w:color="auto"/>
                <w:bottom w:val="none" w:sz="0" w:space="0" w:color="auto"/>
                <w:right w:val="none" w:sz="0" w:space="0" w:color="auto"/>
              </w:divBdr>
            </w:div>
            <w:div w:id="2100515076">
              <w:marLeft w:val="0"/>
              <w:marRight w:val="0"/>
              <w:marTop w:val="0"/>
              <w:marBottom w:val="0"/>
              <w:divBdr>
                <w:top w:val="none" w:sz="0" w:space="0" w:color="auto"/>
                <w:left w:val="none" w:sz="0" w:space="0" w:color="auto"/>
                <w:bottom w:val="none" w:sz="0" w:space="0" w:color="auto"/>
                <w:right w:val="none" w:sz="0" w:space="0" w:color="auto"/>
              </w:divBdr>
            </w:div>
            <w:div w:id="21150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450161">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2425907">
      <w:bodyDiv w:val="1"/>
      <w:marLeft w:val="0"/>
      <w:marRight w:val="0"/>
      <w:marTop w:val="0"/>
      <w:marBottom w:val="0"/>
      <w:divBdr>
        <w:top w:val="none" w:sz="0" w:space="0" w:color="auto"/>
        <w:left w:val="none" w:sz="0" w:space="0" w:color="auto"/>
        <w:bottom w:val="none" w:sz="0" w:space="0" w:color="auto"/>
        <w:right w:val="none" w:sz="0" w:space="0" w:color="auto"/>
      </w:divBdr>
      <w:divsChild>
        <w:div w:id="818350353">
          <w:marLeft w:val="0"/>
          <w:marRight w:val="0"/>
          <w:marTop w:val="0"/>
          <w:marBottom w:val="0"/>
          <w:divBdr>
            <w:top w:val="none" w:sz="0" w:space="0" w:color="auto"/>
            <w:left w:val="none" w:sz="0" w:space="0" w:color="auto"/>
            <w:bottom w:val="none" w:sz="0" w:space="0" w:color="auto"/>
            <w:right w:val="none" w:sz="0" w:space="0" w:color="auto"/>
          </w:divBdr>
          <w:divsChild>
            <w:div w:id="46758140">
              <w:marLeft w:val="0"/>
              <w:marRight w:val="0"/>
              <w:marTop w:val="0"/>
              <w:marBottom w:val="0"/>
              <w:divBdr>
                <w:top w:val="none" w:sz="0" w:space="0" w:color="auto"/>
                <w:left w:val="none" w:sz="0" w:space="0" w:color="auto"/>
                <w:bottom w:val="none" w:sz="0" w:space="0" w:color="auto"/>
                <w:right w:val="none" w:sz="0" w:space="0" w:color="auto"/>
              </w:divBdr>
            </w:div>
            <w:div w:id="111289026">
              <w:marLeft w:val="0"/>
              <w:marRight w:val="0"/>
              <w:marTop w:val="0"/>
              <w:marBottom w:val="0"/>
              <w:divBdr>
                <w:top w:val="none" w:sz="0" w:space="0" w:color="auto"/>
                <w:left w:val="none" w:sz="0" w:space="0" w:color="auto"/>
                <w:bottom w:val="none" w:sz="0" w:space="0" w:color="auto"/>
                <w:right w:val="none" w:sz="0" w:space="0" w:color="auto"/>
              </w:divBdr>
            </w:div>
            <w:div w:id="173375294">
              <w:marLeft w:val="0"/>
              <w:marRight w:val="0"/>
              <w:marTop w:val="0"/>
              <w:marBottom w:val="0"/>
              <w:divBdr>
                <w:top w:val="none" w:sz="0" w:space="0" w:color="auto"/>
                <w:left w:val="none" w:sz="0" w:space="0" w:color="auto"/>
                <w:bottom w:val="none" w:sz="0" w:space="0" w:color="auto"/>
                <w:right w:val="none" w:sz="0" w:space="0" w:color="auto"/>
              </w:divBdr>
            </w:div>
            <w:div w:id="178744156">
              <w:marLeft w:val="0"/>
              <w:marRight w:val="0"/>
              <w:marTop w:val="0"/>
              <w:marBottom w:val="0"/>
              <w:divBdr>
                <w:top w:val="none" w:sz="0" w:space="0" w:color="auto"/>
                <w:left w:val="none" w:sz="0" w:space="0" w:color="auto"/>
                <w:bottom w:val="none" w:sz="0" w:space="0" w:color="auto"/>
                <w:right w:val="none" w:sz="0" w:space="0" w:color="auto"/>
              </w:divBdr>
            </w:div>
            <w:div w:id="182284978">
              <w:marLeft w:val="0"/>
              <w:marRight w:val="0"/>
              <w:marTop w:val="0"/>
              <w:marBottom w:val="0"/>
              <w:divBdr>
                <w:top w:val="none" w:sz="0" w:space="0" w:color="auto"/>
                <w:left w:val="none" w:sz="0" w:space="0" w:color="auto"/>
                <w:bottom w:val="none" w:sz="0" w:space="0" w:color="auto"/>
                <w:right w:val="none" w:sz="0" w:space="0" w:color="auto"/>
              </w:divBdr>
            </w:div>
            <w:div w:id="274754624">
              <w:marLeft w:val="0"/>
              <w:marRight w:val="0"/>
              <w:marTop w:val="0"/>
              <w:marBottom w:val="0"/>
              <w:divBdr>
                <w:top w:val="none" w:sz="0" w:space="0" w:color="auto"/>
                <w:left w:val="none" w:sz="0" w:space="0" w:color="auto"/>
                <w:bottom w:val="none" w:sz="0" w:space="0" w:color="auto"/>
                <w:right w:val="none" w:sz="0" w:space="0" w:color="auto"/>
              </w:divBdr>
            </w:div>
            <w:div w:id="277689951">
              <w:marLeft w:val="0"/>
              <w:marRight w:val="0"/>
              <w:marTop w:val="0"/>
              <w:marBottom w:val="0"/>
              <w:divBdr>
                <w:top w:val="none" w:sz="0" w:space="0" w:color="auto"/>
                <w:left w:val="none" w:sz="0" w:space="0" w:color="auto"/>
                <w:bottom w:val="none" w:sz="0" w:space="0" w:color="auto"/>
                <w:right w:val="none" w:sz="0" w:space="0" w:color="auto"/>
              </w:divBdr>
            </w:div>
            <w:div w:id="283463629">
              <w:marLeft w:val="0"/>
              <w:marRight w:val="0"/>
              <w:marTop w:val="0"/>
              <w:marBottom w:val="0"/>
              <w:divBdr>
                <w:top w:val="none" w:sz="0" w:space="0" w:color="auto"/>
                <w:left w:val="none" w:sz="0" w:space="0" w:color="auto"/>
                <w:bottom w:val="none" w:sz="0" w:space="0" w:color="auto"/>
                <w:right w:val="none" w:sz="0" w:space="0" w:color="auto"/>
              </w:divBdr>
            </w:div>
            <w:div w:id="291248030">
              <w:marLeft w:val="0"/>
              <w:marRight w:val="0"/>
              <w:marTop w:val="0"/>
              <w:marBottom w:val="0"/>
              <w:divBdr>
                <w:top w:val="none" w:sz="0" w:space="0" w:color="auto"/>
                <w:left w:val="none" w:sz="0" w:space="0" w:color="auto"/>
                <w:bottom w:val="none" w:sz="0" w:space="0" w:color="auto"/>
                <w:right w:val="none" w:sz="0" w:space="0" w:color="auto"/>
              </w:divBdr>
            </w:div>
            <w:div w:id="465003128">
              <w:marLeft w:val="0"/>
              <w:marRight w:val="0"/>
              <w:marTop w:val="0"/>
              <w:marBottom w:val="0"/>
              <w:divBdr>
                <w:top w:val="none" w:sz="0" w:space="0" w:color="auto"/>
                <w:left w:val="none" w:sz="0" w:space="0" w:color="auto"/>
                <w:bottom w:val="none" w:sz="0" w:space="0" w:color="auto"/>
                <w:right w:val="none" w:sz="0" w:space="0" w:color="auto"/>
              </w:divBdr>
            </w:div>
            <w:div w:id="592398151">
              <w:marLeft w:val="0"/>
              <w:marRight w:val="0"/>
              <w:marTop w:val="0"/>
              <w:marBottom w:val="0"/>
              <w:divBdr>
                <w:top w:val="none" w:sz="0" w:space="0" w:color="auto"/>
                <w:left w:val="none" w:sz="0" w:space="0" w:color="auto"/>
                <w:bottom w:val="none" w:sz="0" w:space="0" w:color="auto"/>
                <w:right w:val="none" w:sz="0" w:space="0" w:color="auto"/>
              </w:divBdr>
            </w:div>
            <w:div w:id="602885854">
              <w:marLeft w:val="0"/>
              <w:marRight w:val="0"/>
              <w:marTop w:val="0"/>
              <w:marBottom w:val="0"/>
              <w:divBdr>
                <w:top w:val="none" w:sz="0" w:space="0" w:color="auto"/>
                <w:left w:val="none" w:sz="0" w:space="0" w:color="auto"/>
                <w:bottom w:val="none" w:sz="0" w:space="0" w:color="auto"/>
                <w:right w:val="none" w:sz="0" w:space="0" w:color="auto"/>
              </w:divBdr>
            </w:div>
            <w:div w:id="703791859">
              <w:marLeft w:val="0"/>
              <w:marRight w:val="0"/>
              <w:marTop w:val="0"/>
              <w:marBottom w:val="0"/>
              <w:divBdr>
                <w:top w:val="none" w:sz="0" w:space="0" w:color="auto"/>
                <w:left w:val="none" w:sz="0" w:space="0" w:color="auto"/>
                <w:bottom w:val="none" w:sz="0" w:space="0" w:color="auto"/>
                <w:right w:val="none" w:sz="0" w:space="0" w:color="auto"/>
              </w:divBdr>
            </w:div>
            <w:div w:id="845437935">
              <w:marLeft w:val="0"/>
              <w:marRight w:val="0"/>
              <w:marTop w:val="0"/>
              <w:marBottom w:val="0"/>
              <w:divBdr>
                <w:top w:val="none" w:sz="0" w:space="0" w:color="auto"/>
                <w:left w:val="none" w:sz="0" w:space="0" w:color="auto"/>
                <w:bottom w:val="none" w:sz="0" w:space="0" w:color="auto"/>
                <w:right w:val="none" w:sz="0" w:space="0" w:color="auto"/>
              </w:divBdr>
            </w:div>
            <w:div w:id="902176663">
              <w:marLeft w:val="0"/>
              <w:marRight w:val="0"/>
              <w:marTop w:val="0"/>
              <w:marBottom w:val="0"/>
              <w:divBdr>
                <w:top w:val="none" w:sz="0" w:space="0" w:color="auto"/>
                <w:left w:val="none" w:sz="0" w:space="0" w:color="auto"/>
                <w:bottom w:val="none" w:sz="0" w:space="0" w:color="auto"/>
                <w:right w:val="none" w:sz="0" w:space="0" w:color="auto"/>
              </w:divBdr>
            </w:div>
            <w:div w:id="1073552839">
              <w:marLeft w:val="0"/>
              <w:marRight w:val="0"/>
              <w:marTop w:val="0"/>
              <w:marBottom w:val="0"/>
              <w:divBdr>
                <w:top w:val="none" w:sz="0" w:space="0" w:color="auto"/>
                <w:left w:val="none" w:sz="0" w:space="0" w:color="auto"/>
                <w:bottom w:val="none" w:sz="0" w:space="0" w:color="auto"/>
                <w:right w:val="none" w:sz="0" w:space="0" w:color="auto"/>
              </w:divBdr>
            </w:div>
            <w:div w:id="1309239964">
              <w:marLeft w:val="0"/>
              <w:marRight w:val="0"/>
              <w:marTop w:val="0"/>
              <w:marBottom w:val="0"/>
              <w:divBdr>
                <w:top w:val="none" w:sz="0" w:space="0" w:color="auto"/>
                <w:left w:val="none" w:sz="0" w:space="0" w:color="auto"/>
                <w:bottom w:val="none" w:sz="0" w:space="0" w:color="auto"/>
                <w:right w:val="none" w:sz="0" w:space="0" w:color="auto"/>
              </w:divBdr>
            </w:div>
            <w:div w:id="1384980607">
              <w:marLeft w:val="0"/>
              <w:marRight w:val="0"/>
              <w:marTop w:val="0"/>
              <w:marBottom w:val="0"/>
              <w:divBdr>
                <w:top w:val="none" w:sz="0" w:space="0" w:color="auto"/>
                <w:left w:val="none" w:sz="0" w:space="0" w:color="auto"/>
                <w:bottom w:val="none" w:sz="0" w:space="0" w:color="auto"/>
                <w:right w:val="none" w:sz="0" w:space="0" w:color="auto"/>
              </w:divBdr>
            </w:div>
            <w:div w:id="1395354994">
              <w:marLeft w:val="0"/>
              <w:marRight w:val="0"/>
              <w:marTop w:val="0"/>
              <w:marBottom w:val="0"/>
              <w:divBdr>
                <w:top w:val="none" w:sz="0" w:space="0" w:color="auto"/>
                <w:left w:val="none" w:sz="0" w:space="0" w:color="auto"/>
                <w:bottom w:val="none" w:sz="0" w:space="0" w:color="auto"/>
                <w:right w:val="none" w:sz="0" w:space="0" w:color="auto"/>
              </w:divBdr>
            </w:div>
            <w:div w:id="1487740216">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612131253">
              <w:marLeft w:val="0"/>
              <w:marRight w:val="0"/>
              <w:marTop w:val="0"/>
              <w:marBottom w:val="0"/>
              <w:divBdr>
                <w:top w:val="none" w:sz="0" w:space="0" w:color="auto"/>
                <w:left w:val="none" w:sz="0" w:space="0" w:color="auto"/>
                <w:bottom w:val="none" w:sz="0" w:space="0" w:color="auto"/>
                <w:right w:val="none" w:sz="0" w:space="0" w:color="auto"/>
              </w:divBdr>
            </w:div>
            <w:div w:id="1690719344">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 w:id="1823347284">
              <w:marLeft w:val="0"/>
              <w:marRight w:val="0"/>
              <w:marTop w:val="0"/>
              <w:marBottom w:val="0"/>
              <w:divBdr>
                <w:top w:val="none" w:sz="0" w:space="0" w:color="auto"/>
                <w:left w:val="none" w:sz="0" w:space="0" w:color="auto"/>
                <w:bottom w:val="none" w:sz="0" w:space="0" w:color="auto"/>
                <w:right w:val="none" w:sz="0" w:space="0" w:color="auto"/>
              </w:divBdr>
            </w:div>
            <w:div w:id="1865630074">
              <w:marLeft w:val="0"/>
              <w:marRight w:val="0"/>
              <w:marTop w:val="0"/>
              <w:marBottom w:val="0"/>
              <w:divBdr>
                <w:top w:val="none" w:sz="0" w:space="0" w:color="auto"/>
                <w:left w:val="none" w:sz="0" w:space="0" w:color="auto"/>
                <w:bottom w:val="none" w:sz="0" w:space="0" w:color="auto"/>
                <w:right w:val="none" w:sz="0" w:space="0" w:color="auto"/>
              </w:divBdr>
            </w:div>
            <w:div w:id="1927953948">
              <w:marLeft w:val="0"/>
              <w:marRight w:val="0"/>
              <w:marTop w:val="0"/>
              <w:marBottom w:val="0"/>
              <w:divBdr>
                <w:top w:val="none" w:sz="0" w:space="0" w:color="auto"/>
                <w:left w:val="none" w:sz="0" w:space="0" w:color="auto"/>
                <w:bottom w:val="none" w:sz="0" w:space="0" w:color="auto"/>
                <w:right w:val="none" w:sz="0" w:space="0" w:color="auto"/>
              </w:divBdr>
            </w:div>
            <w:div w:id="1977683554">
              <w:marLeft w:val="0"/>
              <w:marRight w:val="0"/>
              <w:marTop w:val="0"/>
              <w:marBottom w:val="0"/>
              <w:divBdr>
                <w:top w:val="none" w:sz="0" w:space="0" w:color="auto"/>
                <w:left w:val="none" w:sz="0" w:space="0" w:color="auto"/>
                <w:bottom w:val="none" w:sz="0" w:space="0" w:color="auto"/>
                <w:right w:val="none" w:sz="0" w:space="0" w:color="auto"/>
              </w:divBdr>
            </w:div>
            <w:div w:id="1994985777">
              <w:marLeft w:val="0"/>
              <w:marRight w:val="0"/>
              <w:marTop w:val="0"/>
              <w:marBottom w:val="0"/>
              <w:divBdr>
                <w:top w:val="none" w:sz="0" w:space="0" w:color="auto"/>
                <w:left w:val="none" w:sz="0" w:space="0" w:color="auto"/>
                <w:bottom w:val="none" w:sz="0" w:space="0" w:color="auto"/>
                <w:right w:val="none" w:sz="0" w:space="0" w:color="auto"/>
              </w:divBdr>
            </w:div>
            <w:div w:id="2115397325">
              <w:marLeft w:val="0"/>
              <w:marRight w:val="0"/>
              <w:marTop w:val="0"/>
              <w:marBottom w:val="0"/>
              <w:divBdr>
                <w:top w:val="none" w:sz="0" w:space="0" w:color="auto"/>
                <w:left w:val="none" w:sz="0" w:space="0" w:color="auto"/>
                <w:bottom w:val="none" w:sz="0" w:space="0" w:color="auto"/>
                <w:right w:val="none" w:sz="0" w:space="0" w:color="auto"/>
              </w:divBdr>
            </w:div>
            <w:div w:id="213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6766">
      <w:bodyDiv w:val="1"/>
      <w:marLeft w:val="0"/>
      <w:marRight w:val="0"/>
      <w:marTop w:val="0"/>
      <w:marBottom w:val="0"/>
      <w:divBdr>
        <w:top w:val="none" w:sz="0" w:space="0" w:color="auto"/>
        <w:left w:val="none" w:sz="0" w:space="0" w:color="auto"/>
        <w:bottom w:val="none" w:sz="0" w:space="0" w:color="auto"/>
        <w:right w:val="none" w:sz="0" w:space="0" w:color="auto"/>
      </w:divBdr>
    </w:div>
    <w:div w:id="1851680625">
      <w:bodyDiv w:val="1"/>
      <w:marLeft w:val="0"/>
      <w:marRight w:val="0"/>
      <w:marTop w:val="0"/>
      <w:marBottom w:val="0"/>
      <w:divBdr>
        <w:top w:val="none" w:sz="0" w:space="0" w:color="auto"/>
        <w:left w:val="none" w:sz="0" w:space="0" w:color="auto"/>
        <w:bottom w:val="none" w:sz="0" w:space="0" w:color="auto"/>
        <w:right w:val="none" w:sz="0" w:space="0" w:color="auto"/>
      </w:divBdr>
      <w:divsChild>
        <w:div w:id="374891348">
          <w:marLeft w:val="0"/>
          <w:marRight w:val="0"/>
          <w:marTop w:val="0"/>
          <w:marBottom w:val="0"/>
          <w:divBdr>
            <w:top w:val="single" w:sz="2" w:space="0" w:color="E3E3E3"/>
            <w:left w:val="single" w:sz="2" w:space="0" w:color="E3E3E3"/>
            <w:bottom w:val="single" w:sz="2" w:space="0" w:color="E3E3E3"/>
            <w:right w:val="single" w:sz="2" w:space="0" w:color="E3E3E3"/>
          </w:divBdr>
          <w:divsChild>
            <w:div w:id="1178500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389691">
                  <w:marLeft w:val="0"/>
                  <w:marRight w:val="0"/>
                  <w:marTop w:val="0"/>
                  <w:marBottom w:val="0"/>
                  <w:divBdr>
                    <w:top w:val="single" w:sz="2" w:space="0" w:color="E3E3E3"/>
                    <w:left w:val="single" w:sz="2" w:space="0" w:color="E3E3E3"/>
                    <w:bottom w:val="single" w:sz="2" w:space="0" w:color="E3E3E3"/>
                    <w:right w:val="single" w:sz="2" w:space="0" w:color="E3E3E3"/>
                  </w:divBdr>
                  <w:divsChild>
                    <w:div w:id="1972399188">
                      <w:marLeft w:val="0"/>
                      <w:marRight w:val="0"/>
                      <w:marTop w:val="0"/>
                      <w:marBottom w:val="0"/>
                      <w:divBdr>
                        <w:top w:val="single" w:sz="2" w:space="0" w:color="E3E3E3"/>
                        <w:left w:val="single" w:sz="2" w:space="0" w:color="E3E3E3"/>
                        <w:bottom w:val="single" w:sz="2" w:space="0" w:color="E3E3E3"/>
                        <w:right w:val="single" w:sz="2" w:space="0" w:color="E3E3E3"/>
                      </w:divBdr>
                      <w:divsChild>
                        <w:div w:id="2036425017">
                          <w:marLeft w:val="0"/>
                          <w:marRight w:val="0"/>
                          <w:marTop w:val="0"/>
                          <w:marBottom w:val="0"/>
                          <w:divBdr>
                            <w:top w:val="single" w:sz="2" w:space="0" w:color="E3E3E3"/>
                            <w:left w:val="single" w:sz="2" w:space="0" w:color="E3E3E3"/>
                            <w:bottom w:val="single" w:sz="2" w:space="0" w:color="E3E3E3"/>
                            <w:right w:val="single" w:sz="2" w:space="0" w:color="E3E3E3"/>
                          </w:divBdr>
                          <w:divsChild>
                            <w:div w:id="677387596">
                              <w:marLeft w:val="0"/>
                              <w:marRight w:val="0"/>
                              <w:marTop w:val="0"/>
                              <w:marBottom w:val="0"/>
                              <w:divBdr>
                                <w:top w:val="single" w:sz="2" w:space="0" w:color="E3E3E3"/>
                                <w:left w:val="single" w:sz="2" w:space="0" w:color="E3E3E3"/>
                                <w:bottom w:val="single" w:sz="2" w:space="0" w:color="E3E3E3"/>
                                <w:right w:val="single" w:sz="2" w:space="0" w:color="E3E3E3"/>
                              </w:divBdr>
                              <w:divsChild>
                                <w:div w:id="169031428">
                                  <w:marLeft w:val="0"/>
                                  <w:marRight w:val="0"/>
                                  <w:marTop w:val="0"/>
                                  <w:marBottom w:val="0"/>
                                  <w:divBdr>
                                    <w:top w:val="single" w:sz="2" w:space="0" w:color="E3E3E3"/>
                                    <w:left w:val="single" w:sz="2" w:space="0" w:color="E3E3E3"/>
                                    <w:bottom w:val="single" w:sz="2" w:space="0" w:color="E3E3E3"/>
                                    <w:right w:val="single" w:sz="2" w:space="0" w:color="E3E3E3"/>
                                  </w:divBdr>
                                  <w:divsChild>
                                    <w:div w:id="189985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901637">
                      <w:marLeft w:val="0"/>
                      <w:marRight w:val="0"/>
                      <w:marTop w:val="0"/>
                      <w:marBottom w:val="0"/>
                      <w:divBdr>
                        <w:top w:val="single" w:sz="2" w:space="0" w:color="E3E3E3"/>
                        <w:left w:val="single" w:sz="2" w:space="0" w:color="E3E3E3"/>
                        <w:bottom w:val="single" w:sz="2" w:space="0" w:color="E3E3E3"/>
                        <w:right w:val="single" w:sz="2" w:space="0" w:color="E3E3E3"/>
                      </w:divBdr>
                      <w:divsChild>
                        <w:div w:id="2142915173">
                          <w:marLeft w:val="0"/>
                          <w:marRight w:val="0"/>
                          <w:marTop w:val="0"/>
                          <w:marBottom w:val="0"/>
                          <w:divBdr>
                            <w:top w:val="single" w:sz="2" w:space="0" w:color="E3E3E3"/>
                            <w:left w:val="single" w:sz="2" w:space="0" w:color="E3E3E3"/>
                            <w:bottom w:val="single" w:sz="2" w:space="0" w:color="E3E3E3"/>
                            <w:right w:val="single" w:sz="2" w:space="0" w:color="E3E3E3"/>
                          </w:divBdr>
                        </w:div>
                        <w:div w:id="1394113043">
                          <w:marLeft w:val="0"/>
                          <w:marRight w:val="0"/>
                          <w:marTop w:val="0"/>
                          <w:marBottom w:val="0"/>
                          <w:divBdr>
                            <w:top w:val="single" w:sz="2" w:space="0" w:color="E3E3E3"/>
                            <w:left w:val="single" w:sz="2" w:space="0" w:color="E3E3E3"/>
                            <w:bottom w:val="single" w:sz="2" w:space="0" w:color="E3E3E3"/>
                            <w:right w:val="single" w:sz="2" w:space="0" w:color="E3E3E3"/>
                          </w:divBdr>
                          <w:divsChild>
                            <w:div w:id="1074860669">
                              <w:marLeft w:val="0"/>
                              <w:marRight w:val="0"/>
                              <w:marTop w:val="0"/>
                              <w:marBottom w:val="0"/>
                              <w:divBdr>
                                <w:top w:val="single" w:sz="2" w:space="0" w:color="E3E3E3"/>
                                <w:left w:val="single" w:sz="2" w:space="0" w:color="E3E3E3"/>
                                <w:bottom w:val="single" w:sz="2" w:space="0" w:color="E3E3E3"/>
                                <w:right w:val="single" w:sz="2" w:space="0" w:color="E3E3E3"/>
                              </w:divBdr>
                              <w:divsChild>
                                <w:div w:id="710225251">
                                  <w:marLeft w:val="0"/>
                                  <w:marRight w:val="0"/>
                                  <w:marTop w:val="0"/>
                                  <w:marBottom w:val="0"/>
                                  <w:divBdr>
                                    <w:top w:val="single" w:sz="2" w:space="0" w:color="E3E3E3"/>
                                    <w:left w:val="single" w:sz="2" w:space="0" w:color="E3E3E3"/>
                                    <w:bottom w:val="single" w:sz="2" w:space="0" w:color="E3E3E3"/>
                                    <w:right w:val="single" w:sz="2" w:space="0" w:color="E3E3E3"/>
                                  </w:divBdr>
                                  <w:divsChild>
                                    <w:div w:id="81988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3665708">
          <w:marLeft w:val="0"/>
          <w:marRight w:val="0"/>
          <w:marTop w:val="0"/>
          <w:marBottom w:val="0"/>
          <w:divBdr>
            <w:top w:val="single" w:sz="2" w:space="0" w:color="E3E3E3"/>
            <w:left w:val="single" w:sz="2" w:space="0" w:color="E3E3E3"/>
            <w:bottom w:val="single" w:sz="2" w:space="0" w:color="E3E3E3"/>
            <w:right w:val="single" w:sz="2" w:space="0" w:color="E3E3E3"/>
          </w:divBdr>
          <w:divsChild>
            <w:div w:id="930969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58987228">
                  <w:marLeft w:val="0"/>
                  <w:marRight w:val="0"/>
                  <w:marTop w:val="0"/>
                  <w:marBottom w:val="0"/>
                  <w:divBdr>
                    <w:top w:val="single" w:sz="2" w:space="0" w:color="E3E3E3"/>
                    <w:left w:val="single" w:sz="2" w:space="0" w:color="E3E3E3"/>
                    <w:bottom w:val="single" w:sz="2" w:space="0" w:color="E3E3E3"/>
                    <w:right w:val="single" w:sz="2" w:space="0" w:color="E3E3E3"/>
                  </w:divBdr>
                  <w:divsChild>
                    <w:div w:id="1872061518">
                      <w:marLeft w:val="0"/>
                      <w:marRight w:val="0"/>
                      <w:marTop w:val="0"/>
                      <w:marBottom w:val="0"/>
                      <w:divBdr>
                        <w:top w:val="single" w:sz="2" w:space="0" w:color="E3E3E3"/>
                        <w:left w:val="single" w:sz="2" w:space="0" w:color="E3E3E3"/>
                        <w:bottom w:val="single" w:sz="2" w:space="0" w:color="E3E3E3"/>
                        <w:right w:val="single" w:sz="2" w:space="0" w:color="E3E3E3"/>
                      </w:divBdr>
                      <w:divsChild>
                        <w:div w:id="68382070">
                          <w:marLeft w:val="0"/>
                          <w:marRight w:val="0"/>
                          <w:marTop w:val="0"/>
                          <w:marBottom w:val="0"/>
                          <w:divBdr>
                            <w:top w:val="single" w:sz="2" w:space="0" w:color="E3E3E3"/>
                            <w:left w:val="single" w:sz="2" w:space="0" w:color="E3E3E3"/>
                            <w:bottom w:val="single" w:sz="2" w:space="0" w:color="E3E3E3"/>
                            <w:right w:val="single" w:sz="2" w:space="0" w:color="E3E3E3"/>
                          </w:divBdr>
                          <w:divsChild>
                            <w:div w:id="65886271">
                              <w:marLeft w:val="0"/>
                              <w:marRight w:val="0"/>
                              <w:marTop w:val="0"/>
                              <w:marBottom w:val="0"/>
                              <w:divBdr>
                                <w:top w:val="single" w:sz="2" w:space="0" w:color="E3E3E3"/>
                                <w:left w:val="single" w:sz="2" w:space="0" w:color="E3E3E3"/>
                                <w:bottom w:val="single" w:sz="2" w:space="0" w:color="E3E3E3"/>
                                <w:right w:val="single" w:sz="2" w:space="0" w:color="E3E3E3"/>
                              </w:divBdr>
                              <w:divsChild>
                                <w:div w:id="1468350255">
                                  <w:marLeft w:val="0"/>
                                  <w:marRight w:val="0"/>
                                  <w:marTop w:val="0"/>
                                  <w:marBottom w:val="0"/>
                                  <w:divBdr>
                                    <w:top w:val="single" w:sz="2" w:space="0" w:color="E3E3E3"/>
                                    <w:left w:val="single" w:sz="2" w:space="0" w:color="E3E3E3"/>
                                    <w:bottom w:val="single" w:sz="2" w:space="0" w:color="E3E3E3"/>
                                    <w:right w:val="single" w:sz="2" w:space="0" w:color="E3E3E3"/>
                                  </w:divBdr>
                                  <w:divsChild>
                                    <w:div w:id="736971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924664">
                      <w:marLeft w:val="0"/>
                      <w:marRight w:val="0"/>
                      <w:marTop w:val="0"/>
                      <w:marBottom w:val="0"/>
                      <w:divBdr>
                        <w:top w:val="single" w:sz="2" w:space="0" w:color="E3E3E3"/>
                        <w:left w:val="single" w:sz="2" w:space="0" w:color="E3E3E3"/>
                        <w:bottom w:val="single" w:sz="2" w:space="0" w:color="E3E3E3"/>
                        <w:right w:val="single" w:sz="2" w:space="0" w:color="E3E3E3"/>
                      </w:divBdr>
                      <w:divsChild>
                        <w:div w:id="865286445">
                          <w:marLeft w:val="0"/>
                          <w:marRight w:val="0"/>
                          <w:marTop w:val="0"/>
                          <w:marBottom w:val="0"/>
                          <w:divBdr>
                            <w:top w:val="single" w:sz="2" w:space="0" w:color="E3E3E3"/>
                            <w:left w:val="single" w:sz="2" w:space="0" w:color="E3E3E3"/>
                            <w:bottom w:val="single" w:sz="2" w:space="0" w:color="E3E3E3"/>
                            <w:right w:val="single" w:sz="2" w:space="0" w:color="E3E3E3"/>
                          </w:divBdr>
                        </w:div>
                        <w:div w:id="829905022">
                          <w:marLeft w:val="0"/>
                          <w:marRight w:val="0"/>
                          <w:marTop w:val="0"/>
                          <w:marBottom w:val="0"/>
                          <w:divBdr>
                            <w:top w:val="single" w:sz="2" w:space="0" w:color="E3E3E3"/>
                            <w:left w:val="single" w:sz="2" w:space="0" w:color="E3E3E3"/>
                            <w:bottom w:val="single" w:sz="2" w:space="0" w:color="E3E3E3"/>
                            <w:right w:val="single" w:sz="2" w:space="0" w:color="E3E3E3"/>
                          </w:divBdr>
                          <w:divsChild>
                            <w:div w:id="1947035596">
                              <w:marLeft w:val="0"/>
                              <w:marRight w:val="0"/>
                              <w:marTop w:val="0"/>
                              <w:marBottom w:val="0"/>
                              <w:divBdr>
                                <w:top w:val="single" w:sz="2" w:space="0" w:color="E3E3E3"/>
                                <w:left w:val="single" w:sz="2" w:space="0" w:color="E3E3E3"/>
                                <w:bottom w:val="single" w:sz="2" w:space="0" w:color="E3E3E3"/>
                                <w:right w:val="single" w:sz="2" w:space="0" w:color="E3E3E3"/>
                              </w:divBdr>
                              <w:divsChild>
                                <w:div w:id="1714496644">
                                  <w:marLeft w:val="0"/>
                                  <w:marRight w:val="0"/>
                                  <w:marTop w:val="0"/>
                                  <w:marBottom w:val="0"/>
                                  <w:divBdr>
                                    <w:top w:val="single" w:sz="2" w:space="0" w:color="E3E3E3"/>
                                    <w:left w:val="single" w:sz="2" w:space="0" w:color="E3E3E3"/>
                                    <w:bottom w:val="single" w:sz="2" w:space="0" w:color="E3E3E3"/>
                                    <w:right w:val="single" w:sz="2" w:space="0" w:color="E3E3E3"/>
                                  </w:divBdr>
                                  <w:divsChild>
                                    <w:div w:id="1321500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6266746">
      <w:bodyDiv w:val="1"/>
      <w:marLeft w:val="0"/>
      <w:marRight w:val="0"/>
      <w:marTop w:val="0"/>
      <w:marBottom w:val="0"/>
      <w:divBdr>
        <w:top w:val="none" w:sz="0" w:space="0" w:color="auto"/>
        <w:left w:val="none" w:sz="0" w:space="0" w:color="auto"/>
        <w:bottom w:val="none" w:sz="0" w:space="0" w:color="auto"/>
        <w:right w:val="none" w:sz="0" w:space="0" w:color="auto"/>
      </w:divBdr>
      <w:divsChild>
        <w:div w:id="1724937217">
          <w:marLeft w:val="0"/>
          <w:marRight w:val="0"/>
          <w:marTop w:val="0"/>
          <w:marBottom w:val="0"/>
          <w:divBdr>
            <w:top w:val="none" w:sz="0" w:space="0" w:color="auto"/>
            <w:left w:val="none" w:sz="0" w:space="0" w:color="auto"/>
            <w:bottom w:val="none" w:sz="0" w:space="0" w:color="auto"/>
            <w:right w:val="none" w:sz="0" w:space="0" w:color="auto"/>
          </w:divBdr>
          <w:divsChild>
            <w:div w:id="4277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0315">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75775760">
      <w:bodyDiv w:val="1"/>
      <w:marLeft w:val="0"/>
      <w:marRight w:val="0"/>
      <w:marTop w:val="0"/>
      <w:marBottom w:val="0"/>
      <w:divBdr>
        <w:top w:val="none" w:sz="0" w:space="0" w:color="auto"/>
        <w:left w:val="none" w:sz="0" w:space="0" w:color="auto"/>
        <w:bottom w:val="none" w:sz="0" w:space="0" w:color="auto"/>
        <w:right w:val="none" w:sz="0" w:space="0" w:color="auto"/>
      </w:divBdr>
      <w:divsChild>
        <w:div w:id="1379281008">
          <w:marLeft w:val="0"/>
          <w:marRight w:val="0"/>
          <w:marTop w:val="0"/>
          <w:marBottom w:val="0"/>
          <w:divBdr>
            <w:top w:val="none" w:sz="0" w:space="0" w:color="auto"/>
            <w:left w:val="none" w:sz="0" w:space="0" w:color="auto"/>
            <w:bottom w:val="none" w:sz="0" w:space="0" w:color="auto"/>
            <w:right w:val="none" w:sz="0" w:space="0" w:color="auto"/>
          </w:divBdr>
          <w:divsChild>
            <w:div w:id="626932899">
              <w:marLeft w:val="0"/>
              <w:marRight w:val="0"/>
              <w:marTop w:val="0"/>
              <w:marBottom w:val="0"/>
              <w:divBdr>
                <w:top w:val="none" w:sz="0" w:space="0" w:color="auto"/>
                <w:left w:val="none" w:sz="0" w:space="0" w:color="auto"/>
                <w:bottom w:val="none" w:sz="0" w:space="0" w:color="auto"/>
                <w:right w:val="none" w:sz="0" w:space="0" w:color="auto"/>
              </w:divBdr>
            </w:div>
            <w:div w:id="1516072649">
              <w:marLeft w:val="0"/>
              <w:marRight w:val="0"/>
              <w:marTop w:val="0"/>
              <w:marBottom w:val="0"/>
              <w:divBdr>
                <w:top w:val="none" w:sz="0" w:space="0" w:color="auto"/>
                <w:left w:val="none" w:sz="0" w:space="0" w:color="auto"/>
                <w:bottom w:val="none" w:sz="0" w:space="0" w:color="auto"/>
                <w:right w:val="none" w:sz="0" w:space="0" w:color="auto"/>
              </w:divBdr>
            </w:div>
            <w:div w:id="942808848">
              <w:marLeft w:val="0"/>
              <w:marRight w:val="0"/>
              <w:marTop w:val="0"/>
              <w:marBottom w:val="0"/>
              <w:divBdr>
                <w:top w:val="none" w:sz="0" w:space="0" w:color="auto"/>
                <w:left w:val="none" w:sz="0" w:space="0" w:color="auto"/>
                <w:bottom w:val="none" w:sz="0" w:space="0" w:color="auto"/>
                <w:right w:val="none" w:sz="0" w:space="0" w:color="auto"/>
              </w:divBdr>
            </w:div>
            <w:div w:id="723408009">
              <w:marLeft w:val="0"/>
              <w:marRight w:val="0"/>
              <w:marTop w:val="0"/>
              <w:marBottom w:val="0"/>
              <w:divBdr>
                <w:top w:val="none" w:sz="0" w:space="0" w:color="auto"/>
                <w:left w:val="none" w:sz="0" w:space="0" w:color="auto"/>
                <w:bottom w:val="none" w:sz="0" w:space="0" w:color="auto"/>
                <w:right w:val="none" w:sz="0" w:space="0" w:color="auto"/>
              </w:divBdr>
            </w:div>
            <w:div w:id="765230615">
              <w:marLeft w:val="0"/>
              <w:marRight w:val="0"/>
              <w:marTop w:val="0"/>
              <w:marBottom w:val="0"/>
              <w:divBdr>
                <w:top w:val="none" w:sz="0" w:space="0" w:color="auto"/>
                <w:left w:val="none" w:sz="0" w:space="0" w:color="auto"/>
                <w:bottom w:val="none" w:sz="0" w:space="0" w:color="auto"/>
                <w:right w:val="none" w:sz="0" w:space="0" w:color="auto"/>
              </w:divBdr>
            </w:div>
            <w:div w:id="1622493634">
              <w:marLeft w:val="0"/>
              <w:marRight w:val="0"/>
              <w:marTop w:val="0"/>
              <w:marBottom w:val="0"/>
              <w:divBdr>
                <w:top w:val="none" w:sz="0" w:space="0" w:color="auto"/>
                <w:left w:val="none" w:sz="0" w:space="0" w:color="auto"/>
                <w:bottom w:val="none" w:sz="0" w:space="0" w:color="auto"/>
                <w:right w:val="none" w:sz="0" w:space="0" w:color="auto"/>
              </w:divBdr>
            </w:div>
            <w:div w:id="597951755">
              <w:marLeft w:val="0"/>
              <w:marRight w:val="0"/>
              <w:marTop w:val="0"/>
              <w:marBottom w:val="0"/>
              <w:divBdr>
                <w:top w:val="none" w:sz="0" w:space="0" w:color="auto"/>
                <w:left w:val="none" w:sz="0" w:space="0" w:color="auto"/>
                <w:bottom w:val="none" w:sz="0" w:space="0" w:color="auto"/>
                <w:right w:val="none" w:sz="0" w:space="0" w:color="auto"/>
              </w:divBdr>
            </w:div>
            <w:div w:id="40639422">
              <w:marLeft w:val="0"/>
              <w:marRight w:val="0"/>
              <w:marTop w:val="0"/>
              <w:marBottom w:val="0"/>
              <w:divBdr>
                <w:top w:val="none" w:sz="0" w:space="0" w:color="auto"/>
                <w:left w:val="none" w:sz="0" w:space="0" w:color="auto"/>
                <w:bottom w:val="none" w:sz="0" w:space="0" w:color="auto"/>
                <w:right w:val="none" w:sz="0" w:space="0" w:color="auto"/>
              </w:divBdr>
            </w:div>
            <w:div w:id="1606620817">
              <w:marLeft w:val="0"/>
              <w:marRight w:val="0"/>
              <w:marTop w:val="0"/>
              <w:marBottom w:val="0"/>
              <w:divBdr>
                <w:top w:val="none" w:sz="0" w:space="0" w:color="auto"/>
                <w:left w:val="none" w:sz="0" w:space="0" w:color="auto"/>
                <w:bottom w:val="none" w:sz="0" w:space="0" w:color="auto"/>
                <w:right w:val="none" w:sz="0" w:space="0" w:color="auto"/>
              </w:divBdr>
            </w:div>
            <w:div w:id="1151748824">
              <w:marLeft w:val="0"/>
              <w:marRight w:val="0"/>
              <w:marTop w:val="0"/>
              <w:marBottom w:val="0"/>
              <w:divBdr>
                <w:top w:val="none" w:sz="0" w:space="0" w:color="auto"/>
                <w:left w:val="none" w:sz="0" w:space="0" w:color="auto"/>
                <w:bottom w:val="none" w:sz="0" w:space="0" w:color="auto"/>
                <w:right w:val="none" w:sz="0" w:space="0" w:color="auto"/>
              </w:divBdr>
            </w:div>
            <w:div w:id="13539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007">
      <w:bodyDiv w:val="1"/>
      <w:marLeft w:val="0"/>
      <w:marRight w:val="0"/>
      <w:marTop w:val="0"/>
      <w:marBottom w:val="0"/>
      <w:divBdr>
        <w:top w:val="none" w:sz="0" w:space="0" w:color="auto"/>
        <w:left w:val="none" w:sz="0" w:space="0" w:color="auto"/>
        <w:bottom w:val="none" w:sz="0" w:space="0" w:color="auto"/>
        <w:right w:val="none" w:sz="0" w:space="0" w:color="auto"/>
      </w:divBdr>
    </w:div>
    <w:div w:id="1896431307">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452422">
      <w:bodyDiv w:val="1"/>
      <w:marLeft w:val="0"/>
      <w:marRight w:val="0"/>
      <w:marTop w:val="0"/>
      <w:marBottom w:val="0"/>
      <w:divBdr>
        <w:top w:val="none" w:sz="0" w:space="0" w:color="auto"/>
        <w:left w:val="none" w:sz="0" w:space="0" w:color="auto"/>
        <w:bottom w:val="none" w:sz="0" w:space="0" w:color="auto"/>
        <w:right w:val="none" w:sz="0" w:space="0" w:color="auto"/>
      </w:divBdr>
      <w:divsChild>
        <w:div w:id="52781136">
          <w:marLeft w:val="0"/>
          <w:marRight w:val="0"/>
          <w:marTop w:val="0"/>
          <w:marBottom w:val="0"/>
          <w:divBdr>
            <w:top w:val="none" w:sz="0" w:space="0" w:color="auto"/>
            <w:left w:val="none" w:sz="0" w:space="0" w:color="auto"/>
            <w:bottom w:val="none" w:sz="0" w:space="0" w:color="auto"/>
            <w:right w:val="none" w:sz="0" w:space="0" w:color="auto"/>
          </w:divBdr>
          <w:divsChild>
            <w:div w:id="1766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6498838">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5522831">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1234331">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02468175">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0086409">
      <w:bodyDiv w:val="1"/>
      <w:marLeft w:val="0"/>
      <w:marRight w:val="0"/>
      <w:marTop w:val="0"/>
      <w:marBottom w:val="0"/>
      <w:divBdr>
        <w:top w:val="none" w:sz="0" w:space="0" w:color="auto"/>
        <w:left w:val="none" w:sz="0" w:space="0" w:color="auto"/>
        <w:bottom w:val="none" w:sz="0" w:space="0" w:color="auto"/>
        <w:right w:val="none" w:sz="0" w:space="0" w:color="auto"/>
      </w:divBdr>
      <w:divsChild>
        <w:div w:id="365330347">
          <w:marLeft w:val="0"/>
          <w:marRight w:val="0"/>
          <w:marTop w:val="0"/>
          <w:marBottom w:val="0"/>
          <w:divBdr>
            <w:top w:val="none" w:sz="0" w:space="0" w:color="auto"/>
            <w:left w:val="none" w:sz="0" w:space="0" w:color="auto"/>
            <w:bottom w:val="none" w:sz="0" w:space="0" w:color="auto"/>
            <w:right w:val="none" w:sz="0" w:space="0" w:color="auto"/>
          </w:divBdr>
          <w:divsChild>
            <w:div w:id="18897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78623913">
      <w:bodyDiv w:val="1"/>
      <w:marLeft w:val="0"/>
      <w:marRight w:val="0"/>
      <w:marTop w:val="0"/>
      <w:marBottom w:val="0"/>
      <w:divBdr>
        <w:top w:val="none" w:sz="0" w:space="0" w:color="auto"/>
        <w:left w:val="none" w:sz="0" w:space="0" w:color="auto"/>
        <w:bottom w:val="none" w:sz="0" w:space="0" w:color="auto"/>
        <w:right w:val="none" w:sz="0" w:space="0" w:color="auto"/>
      </w:divBdr>
      <w:divsChild>
        <w:div w:id="623779955">
          <w:marLeft w:val="0"/>
          <w:marRight w:val="0"/>
          <w:marTop w:val="0"/>
          <w:marBottom w:val="0"/>
          <w:divBdr>
            <w:top w:val="none" w:sz="0" w:space="0" w:color="auto"/>
            <w:left w:val="none" w:sz="0" w:space="0" w:color="auto"/>
            <w:bottom w:val="none" w:sz="0" w:space="0" w:color="auto"/>
            <w:right w:val="none" w:sz="0" w:space="0" w:color="auto"/>
          </w:divBdr>
          <w:divsChild>
            <w:div w:id="965158466">
              <w:marLeft w:val="0"/>
              <w:marRight w:val="0"/>
              <w:marTop w:val="0"/>
              <w:marBottom w:val="0"/>
              <w:divBdr>
                <w:top w:val="none" w:sz="0" w:space="0" w:color="auto"/>
                <w:left w:val="none" w:sz="0" w:space="0" w:color="auto"/>
                <w:bottom w:val="none" w:sz="0" w:space="0" w:color="auto"/>
                <w:right w:val="none" w:sz="0" w:space="0" w:color="auto"/>
              </w:divBdr>
            </w:div>
            <w:div w:id="1419910526">
              <w:marLeft w:val="0"/>
              <w:marRight w:val="0"/>
              <w:marTop w:val="0"/>
              <w:marBottom w:val="0"/>
              <w:divBdr>
                <w:top w:val="none" w:sz="0" w:space="0" w:color="auto"/>
                <w:left w:val="none" w:sz="0" w:space="0" w:color="auto"/>
                <w:bottom w:val="none" w:sz="0" w:space="0" w:color="auto"/>
                <w:right w:val="none" w:sz="0" w:space="0" w:color="auto"/>
              </w:divBdr>
            </w:div>
            <w:div w:id="80953752">
              <w:marLeft w:val="0"/>
              <w:marRight w:val="0"/>
              <w:marTop w:val="0"/>
              <w:marBottom w:val="0"/>
              <w:divBdr>
                <w:top w:val="none" w:sz="0" w:space="0" w:color="auto"/>
                <w:left w:val="none" w:sz="0" w:space="0" w:color="auto"/>
                <w:bottom w:val="none" w:sz="0" w:space="0" w:color="auto"/>
                <w:right w:val="none" w:sz="0" w:space="0" w:color="auto"/>
              </w:divBdr>
            </w:div>
            <w:div w:id="1940678282">
              <w:marLeft w:val="0"/>
              <w:marRight w:val="0"/>
              <w:marTop w:val="0"/>
              <w:marBottom w:val="0"/>
              <w:divBdr>
                <w:top w:val="none" w:sz="0" w:space="0" w:color="auto"/>
                <w:left w:val="none" w:sz="0" w:space="0" w:color="auto"/>
                <w:bottom w:val="none" w:sz="0" w:space="0" w:color="auto"/>
                <w:right w:val="none" w:sz="0" w:space="0" w:color="auto"/>
              </w:divBdr>
            </w:div>
            <w:div w:id="1577401740">
              <w:marLeft w:val="0"/>
              <w:marRight w:val="0"/>
              <w:marTop w:val="0"/>
              <w:marBottom w:val="0"/>
              <w:divBdr>
                <w:top w:val="none" w:sz="0" w:space="0" w:color="auto"/>
                <w:left w:val="none" w:sz="0" w:space="0" w:color="auto"/>
                <w:bottom w:val="none" w:sz="0" w:space="0" w:color="auto"/>
                <w:right w:val="none" w:sz="0" w:space="0" w:color="auto"/>
              </w:divBdr>
            </w:div>
            <w:div w:id="985284366">
              <w:marLeft w:val="0"/>
              <w:marRight w:val="0"/>
              <w:marTop w:val="0"/>
              <w:marBottom w:val="0"/>
              <w:divBdr>
                <w:top w:val="none" w:sz="0" w:space="0" w:color="auto"/>
                <w:left w:val="none" w:sz="0" w:space="0" w:color="auto"/>
                <w:bottom w:val="none" w:sz="0" w:space="0" w:color="auto"/>
                <w:right w:val="none" w:sz="0" w:space="0" w:color="auto"/>
              </w:divBdr>
            </w:div>
            <w:div w:id="474880782">
              <w:marLeft w:val="0"/>
              <w:marRight w:val="0"/>
              <w:marTop w:val="0"/>
              <w:marBottom w:val="0"/>
              <w:divBdr>
                <w:top w:val="none" w:sz="0" w:space="0" w:color="auto"/>
                <w:left w:val="none" w:sz="0" w:space="0" w:color="auto"/>
                <w:bottom w:val="none" w:sz="0" w:space="0" w:color="auto"/>
                <w:right w:val="none" w:sz="0" w:space="0" w:color="auto"/>
              </w:divBdr>
            </w:div>
            <w:div w:id="1888830950">
              <w:marLeft w:val="0"/>
              <w:marRight w:val="0"/>
              <w:marTop w:val="0"/>
              <w:marBottom w:val="0"/>
              <w:divBdr>
                <w:top w:val="none" w:sz="0" w:space="0" w:color="auto"/>
                <w:left w:val="none" w:sz="0" w:space="0" w:color="auto"/>
                <w:bottom w:val="none" w:sz="0" w:space="0" w:color="auto"/>
                <w:right w:val="none" w:sz="0" w:space="0" w:color="auto"/>
              </w:divBdr>
            </w:div>
            <w:div w:id="660814046">
              <w:marLeft w:val="0"/>
              <w:marRight w:val="0"/>
              <w:marTop w:val="0"/>
              <w:marBottom w:val="0"/>
              <w:divBdr>
                <w:top w:val="none" w:sz="0" w:space="0" w:color="auto"/>
                <w:left w:val="none" w:sz="0" w:space="0" w:color="auto"/>
                <w:bottom w:val="none" w:sz="0" w:space="0" w:color="auto"/>
                <w:right w:val="none" w:sz="0" w:space="0" w:color="auto"/>
              </w:divBdr>
            </w:div>
            <w:div w:id="967442779">
              <w:marLeft w:val="0"/>
              <w:marRight w:val="0"/>
              <w:marTop w:val="0"/>
              <w:marBottom w:val="0"/>
              <w:divBdr>
                <w:top w:val="none" w:sz="0" w:space="0" w:color="auto"/>
                <w:left w:val="none" w:sz="0" w:space="0" w:color="auto"/>
                <w:bottom w:val="none" w:sz="0" w:space="0" w:color="auto"/>
                <w:right w:val="none" w:sz="0" w:space="0" w:color="auto"/>
              </w:divBdr>
            </w:div>
            <w:div w:id="2079817005">
              <w:marLeft w:val="0"/>
              <w:marRight w:val="0"/>
              <w:marTop w:val="0"/>
              <w:marBottom w:val="0"/>
              <w:divBdr>
                <w:top w:val="none" w:sz="0" w:space="0" w:color="auto"/>
                <w:left w:val="none" w:sz="0" w:space="0" w:color="auto"/>
                <w:bottom w:val="none" w:sz="0" w:space="0" w:color="auto"/>
                <w:right w:val="none" w:sz="0" w:space="0" w:color="auto"/>
              </w:divBdr>
            </w:div>
            <w:div w:id="1655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88111492">
      <w:bodyDiv w:val="1"/>
      <w:marLeft w:val="0"/>
      <w:marRight w:val="0"/>
      <w:marTop w:val="0"/>
      <w:marBottom w:val="0"/>
      <w:divBdr>
        <w:top w:val="none" w:sz="0" w:space="0" w:color="auto"/>
        <w:left w:val="none" w:sz="0" w:space="0" w:color="auto"/>
        <w:bottom w:val="none" w:sz="0" w:space="0" w:color="auto"/>
        <w:right w:val="none" w:sz="0" w:space="0" w:color="auto"/>
      </w:divBdr>
      <w:divsChild>
        <w:div w:id="505443844">
          <w:marLeft w:val="0"/>
          <w:marRight w:val="0"/>
          <w:marTop w:val="0"/>
          <w:marBottom w:val="0"/>
          <w:divBdr>
            <w:top w:val="none" w:sz="0" w:space="0" w:color="auto"/>
            <w:left w:val="none" w:sz="0" w:space="0" w:color="auto"/>
            <w:bottom w:val="none" w:sz="0" w:space="0" w:color="auto"/>
            <w:right w:val="none" w:sz="0" w:space="0" w:color="auto"/>
          </w:divBdr>
        </w:div>
      </w:divsChild>
    </w:div>
    <w:div w:id="2090346666">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36558033">
      <w:bodyDiv w:val="1"/>
      <w:marLeft w:val="0"/>
      <w:marRight w:val="0"/>
      <w:marTop w:val="0"/>
      <w:marBottom w:val="0"/>
      <w:divBdr>
        <w:top w:val="none" w:sz="0" w:space="0" w:color="auto"/>
        <w:left w:val="none" w:sz="0" w:space="0" w:color="auto"/>
        <w:bottom w:val="none" w:sz="0" w:space="0" w:color="auto"/>
        <w:right w:val="none" w:sz="0" w:space="0" w:color="auto"/>
      </w:divBdr>
    </w:div>
    <w:div w:id="2139103002">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 w:id="2147117028">
      <w:bodyDiv w:val="1"/>
      <w:marLeft w:val="0"/>
      <w:marRight w:val="0"/>
      <w:marTop w:val="0"/>
      <w:marBottom w:val="0"/>
      <w:divBdr>
        <w:top w:val="none" w:sz="0" w:space="0" w:color="auto"/>
        <w:left w:val="none" w:sz="0" w:space="0" w:color="auto"/>
        <w:bottom w:val="none" w:sz="0" w:space="0" w:color="auto"/>
        <w:right w:val="none" w:sz="0" w:space="0" w:color="auto"/>
      </w:divBdr>
      <w:divsChild>
        <w:div w:id="1724015279">
          <w:marLeft w:val="0"/>
          <w:marRight w:val="0"/>
          <w:marTop w:val="0"/>
          <w:marBottom w:val="0"/>
          <w:divBdr>
            <w:top w:val="none" w:sz="0" w:space="0" w:color="auto"/>
            <w:left w:val="none" w:sz="0" w:space="0" w:color="auto"/>
            <w:bottom w:val="none" w:sz="0" w:space="0" w:color="auto"/>
            <w:right w:val="none" w:sz="0" w:space="0" w:color="auto"/>
          </w:divBdr>
          <w:divsChild>
            <w:div w:id="8241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11</cp:revision>
  <cp:lastPrinted>2022-05-13T06:01:00Z</cp:lastPrinted>
  <dcterms:created xsi:type="dcterms:W3CDTF">2024-07-17T04:31:00Z</dcterms:created>
  <dcterms:modified xsi:type="dcterms:W3CDTF">2024-07-17T06:36:00Z</dcterms:modified>
</cp:coreProperties>
</file>