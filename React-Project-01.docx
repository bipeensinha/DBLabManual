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3CB14" w14:textId="2ED153B9" w:rsidR="00451277" w:rsidRPr="0097347D" w:rsidRDefault="00184524">
      <w:pPr>
        <w:spacing w:line="140" w:lineRule="exact"/>
        <w:rPr>
          <w:rFonts w:asciiTheme="minorHAnsi" w:hAnsiTheme="minorHAnsi" w:cstheme="minorHAnsi"/>
          <w:color w:val="0D0D0D" w:themeColor="text1" w:themeTint="F2"/>
          <w:sz w:val="24"/>
          <w:szCs w:val="24"/>
        </w:rPr>
      </w:pPr>
      <w:r>
        <w:rPr>
          <w:noProof/>
        </w:rPr>
        <mc:AlternateContent>
          <mc:Choice Requires="wpg">
            <w:drawing>
              <wp:anchor distT="0" distB="0" distL="114300" distR="114300" simplePos="0" relativeHeight="251658240" behindDoc="1" locked="0" layoutInCell="1" allowOverlap="1" wp14:anchorId="419E9BD9" wp14:editId="154C6527">
                <wp:simplePos x="0" y="0"/>
                <wp:positionH relativeFrom="page">
                  <wp:posOffset>19050</wp:posOffset>
                </wp:positionH>
                <wp:positionV relativeFrom="page">
                  <wp:posOffset>1038860</wp:posOffset>
                </wp:positionV>
                <wp:extent cx="7541260" cy="5587365"/>
                <wp:effectExtent l="0" t="0" r="0" b="0"/>
                <wp:wrapNone/>
                <wp:docPr id="16278331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1355642501" name="Picture 19"/>
                          <pic:cNvPicPr>
                            <a:picLocks noChangeAspect="1" noChangeArrowheads="1"/>
                          </pic:cNvPicPr>
                        </pic:nvPicPr>
                        <pic:blipFill>
                          <a:blip r:embed="rId8"/>
                          <a:srcRect/>
                          <a:stretch>
                            <a:fillRect/>
                          </a:stretch>
                        </pic:blipFill>
                        <pic:spPr bwMode="auto">
                          <a:xfrm>
                            <a:off x="30" y="1636"/>
                            <a:ext cx="11876" cy="4467"/>
                          </a:xfrm>
                          <a:prstGeom prst="rect">
                            <a:avLst/>
                          </a:prstGeom>
                          <a:noFill/>
                        </pic:spPr>
                      </pic:pic>
                      <wps:wsp>
                        <wps:cNvPr id="181428973"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wps:spPr>
                        <wps:bodyPr rot="0" vert="horz" wrap="square" lIns="91440" tIns="45720" rIns="91440" bIns="45720" anchor="t" anchorCtr="0" upright="1">
                          <a:noAutofit/>
                        </wps:bodyPr>
                      </wps:wsp>
                      <wps:wsp>
                        <wps:cNvPr id="2066798781"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wps:spPr>
                        <wps:bodyPr rot="0" vert="horz" wrap="square" lIns="91440" tIns="45720" rIns="91440" bIns="45720" anchor="t" anchorCtr="0" upright="1">
                          <a:noAutofit/>
                        </wps:bodyPr>
                      </wps:wsp>
                      <pic:pic xmlns:pic="http://schemas.openxmlformats.org/drawingml/2006/picture">
                        <pic:nvPicPr>
                          <pic:cNvPr id="1153578890" name="Picture 16"/>
                          <pic:cNvPicPr>
                            <a:picLocks noChangeAspect="1" noChangeArrowheads="1"/>
                          </pic:cNvPicPr>
                        </pic:nvPicPr>
                        <pic:blipFill>
                          <a:blip r:embed="rId9"/>
                          <a:srcRect/>
                          <a:stretch>
                            <a:fillRect/>
                          </a:stretch>
                        </pic:blipFill>
                        <pic:spPr bwMode="auto">
                          <a:xfrm>
                            <a:off x="7380" y="6221"/>
                            <a:ext cx="4121" cy="383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1DEB47BC" id="Group 1"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&#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2F7C9DAB" w:rsidR="00451277" w:rsidRPr="0097347D" w:rsidRDefault="006E795F" w:rsidP="00743177">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372FC1">
        <w:rPr>
          <w:rFonts w:asciiTheme="minorHAnsi" w:eastAsia="Arial" w:hAnsiTheme="minorHAnsi" w:cstheme="minorHAnsi"/>
          <w:b/>
          <w:color w:val="0D0D0D" w:themeColor="text1" w:themeTint="F2"/>
          <w:position w:val="-1"/>
          <w:sz w:val="56"/>
          <w:szCs w:val="24"/>
        </w:rPr>
        <w:t xml:space="preserve">React </w:t>
      </w:r>
      <w:r w:rsidR="008E7A82">
        <w:rPr>
          <w:rFonts w:asciiTheme="minorHAnsi" w:eastAsia="Arial" w:hAnsiTheme="minorHAnsi" w:cstheme="minorHAnsi"/>
          <w:b/>
          <w:color w:val="0D0D0D" w:themeColor="text1" w:themeTint="F2"/>
          <w:position w:val="-1"/>
          <w:sz w:val="56"/>
          <w:szCs w:val="24"/>
        </w:rPr>
        <w:t>Project 01</w:t>
      </w: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38E49406" w14:textId="77777777" w:rsidR="00031A38" w:rsidRDefault="00031A38">
      <w:pPr>
        <w:ind w:left="6225"/>
        <w:rPr>
          <w:rFonts w:asciiTheme="minorHAnsi" w:eastAsia="Arial" w:hAnsiTheme="minorHAnsi" w:cstheme="minorHAnsi"/>
          <w:b/>
          <w:color w:val="FFFFFF" w:themeColor="background1"/>
          <w:w w:val="99"/>
          <w:sz w:val="24"/>
          <w:szCs w:val="24"/>
        </w:rPr>
      </w:pPr>
    </w:p>
    <w:p w14:paraId="394BB6A3" w14:textId="77777777" w:rsidR="00372FC1" w:rsidRDefault="00372FC1">
      <w:pPr>
        <w:ind w:left="6225"/>
        <w:rPr>
          <w:rFonts w:asciiTheme="minorHAnsi" w:eastAsia="Arial" w:hAnsiTheme="minorHAnsi" w:cstheme="minorHAnsi"/>
          <w:b/>
          <w:color w:val="FFFFFF" w:themeColor="background1"/>
          <w:w w:val="99"/>
          <w:sz w:val="24"/>
          <w:szCs w:val="24"/>
        </w:rPr>
      </w:pPr>
    </w:p>
    <w:p w14:paraId="789BFDDE" w14:textId="499D7985" w:rsidR="00451277" w:rsidRPr="007215CD" w:rsidRDefault="00031A38">
      <w:pPr>
        <w:ind w:left="6225"/>
        <w:rPr>
          <w:rFonts w:asciiTheme="minorHAnsi" w:eastAsia="Arial" w:hAnsiTheme="minorHAnsi" w:cstheme="minorHAnsi"/>
          <w:color w:val="FFFFFF" w:themeColor="background1"/>
          <w:sz w:val="24"/>
          <w:szCs w:val="24"/>
        </w:rPr>
      </w:pPr>
      <w:r>
        <w:rPr>
          <w:rFonts w:asciiTheme="minorHAnsi" w:eastAsia="Arial" w:hAnsiTheme="minorHAnsi" w:cstheme="minorHAnsi"/>
          <w:b/>
          <w:color w:val="FFFFFF" w:themeColor="background1"/>
          <w:w w:val="99"/>
          <w:sz w:val="24"/>
          <w:szCs w:val="24"/>
        </w:rPr>
        <w:t>Date</w:t>
      </w:r>
      <w:r w:rsidR="006E795F" w:rsidRPr="007215CD">
        <w:rPr>
          <w:rFonts w:asciiTheme="minorHAnsi" w:eastAsia="Arial" w:hAnsiTheme="minorHAnsi" w:cstheme="minorHAnsi"/>
          <w:b/>
          <w:color w:val="FFFFFF" w:themeColor="background1"/>
          <w:w w:val="99"/>
          <w:sz w:val="24"/>
          <w:szCs w:val="24"/>
        </w:rPr>
        <w:t>:</w:t>
      </w:r>
      <w:r w:rsidR="006E795F" w:rsidRPr="007215CD">
        <w:rPr>
          <w:rFonts w:asciiTheme="minorHAnsi" w:eastAsia="Arial" w:hAnsiTheme="minorHAnsi" w:cstheme="minorHAnsi"/>
          <w:b/>
          <w:color w:val="FFFFFF" w:themeColor="background1"/>
          <w:sz w:val="24"/>
          <w:szCs w:val="24"/>
        </w:rPr>
        <w:t xml:space="preserve"> </w:t>
      </w:r>
      <w:r w:rsidR="006E795F" w:rsidRPr="007215CD">
        <w:rPr>
          <w:rFonts w:asciiTheme="minorHAnsi" w:eastAsia="Arial" w:hAnsiTheme="minorHAnsi" w:cstheme="minorHAnsi"/>
          <w:color w:val="FFFFFF" w:themeColor="background1"/>
          <w:w w:val="99"/>
          <w:sz w:val="24"/>
          <w:szCs w:val="24"/>
        </w:rPr>
        <w:t>18</w:t>
      </w:r>
      <w:proofErr w:type="spellStart"/>
      <w:r w:rsidR="006E795F" w:rsidRPr="007215CD">
        <w:rPr>
          <w:rFonts w:asciiTheme="minorHAnsi" w:eastAsia="Arial" w:hAnsiTheme="minorHAnsi" w:cstheme="minorHAnsi"/>
          <w:color w:val="FFFFFF" w:themeColor="background1"/>
          <w:w w:val="99"/>
          <w:position w:val="6"/>
          <w:sz w:val="24"/>
          <w:szCs w:val="24"/>
        </w:rPr>
        <w:t>th</w:t>
      </w:r>
      <w:proofErr w:type="spellEnd"/>
      <w:r w:rsidR="006E795F" w:rsidRPr="007215CD">
        <w:rPr>
          <w:rFonts w:asciiTheme="minorHAnsi" w:eastAsia="Arial" w:hAnsiTheme="minorHAnsi" w:cstheme="minorHAnsi"/>
          <w:color w:val="FFFFFF" w:themeColor="background1"/>
          <w:position w:val="6"/>
          <w:sz w:val="24"/>
          <w:szCs w:val="24"/>
        </w:rPr>
        <w:t xml:space="preserve">  </w:t>
      </w:r>
      <w:r>
        <w:rPr>
          <w:rFonts w:asciiTheme="minorHAnsi" w:eastAsia="Arial" w:hAnsiTheme="minorHAnsi" w:cstheme="minorHAnsi"/>
          <w:color w:val="FFFFFF" w:themeColor="background1"/>
          <w:w w:val="99"/>
          <w:sz w:val="24"/>
          <w:szCs w:val="24"/>
        </w:rPr>
        <w:t>June</w:t>
      </w:r>
      <w:r w:rsidR="006E795F" w:rsidRPr="007215CD">
        <w:rPr>
          <w:rFonts w:asciiTheme="minorHAnsi" w:eastAsia="Arial" w:hAnsiTheme="minorHAnsi" w:cstheme="minorHAnsi"/>
          <w:color w:val="FFFFFF" w:themeColor="background1"/>
          <w:sz w:val="24"/>
          <w:szCs w:val="24"/>
        </w:rPr>
        <w:t xml:space="preserve">  </w:t>
      </w:r>
      <w:r w:rsidR="006E795F"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Pr>
          <w:rFonts w:asciiTheme="minorHAnsi" w:eastAsia="Arial" w:hAnsiTheme="minorHAnsi" w:cstheme="minorHAnsi"/>
          <w:color w:val="FFFFFF" w:themeColor="background1"/>
          <w:w w:val="99"/>
          <w:sz w:val="24"/>
          <w:szCs w:val="24"/>
        </w:rPr>
        <w:t>4</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189BA341"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031A38">
        <w:rPr>
          <w:rFonts w:asciiTheme="minorHAnsi" w:eastAsia="Arial" w:hAnsiTheme="minorHAnsi" w:cstheme="minorHAnsi"/>
          <w:color w:val="FFFFFF" w:themeColor="background1"/>
          <w:w w:val="99"/>
          <w:sz w:val="24"/>
          <w:szCs w:val="24"/>
        </w:rPr>
        <w:t>SD</w:t>
      </w:r>
      <w:r w:rsidR="00636B94" w:rsidRPr="007215CD">
        <w:rPr>
          <w:rFonts w:asciiTheme="minorHAnsi" w:eastAsia="Arial" w:hAnsiTheme="minorHAnsi" w:cstheme="minorHAnsi"/>
          <w:color w:val="FFFFFF" w:themeColor="background1"/>
          <w:w w:val="99"/>
          <w:sz w:val="24"/>
          <w:szCs w:val="24"/>
        </w:rPr>
        <w:t>Lab</w:t>
      </w:r>
      <w:r w:rsidR="00372FC1">
        <w:rPr>
          <w:rFonts w:asciiTheme="minorHAnsi" w:eastAsia="Arial" w:hAnsiTheme="minorHAnsi" w:cstheme="minorHAnsi"/>
          <w:color w:val="FFFFFF" w:themeColor="background1"/>
          <w:w w:val="99"/>
          <w:sz w:val="24"/>
          <w:szCs w:val="24"/>
        </w:rPr>
        <w:t>333</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Default="00F7024F">
      <w:pPr>
        <w:ind w:left="119"/>
        <w:rPr>
          <w:rFonts w:asciiTheme="minorHAnsi" w:eastAsia="Arial" w:hAnsiTheme="minorHAnsi" w:cstheme="minorHAnsi"/>
          <w:color w:val="0D0D0D" w:themeColor="text1" w:themeTint="F2"/>
          <w:w w:val="99"/>
          <w:sz w:val="24"/>
          <w:szCs w:val="24"/>
        </w:rPr>
      </w:pPr>
    </w:p>
    <w:p w14:paraId="13E78B8C" w14:textId="77777777" w:rsidR="00060C8F" w:rsidRDefault="00060C8F">
      <w:pPr>
        <w:ind w:left="119"/>
        <w:rPr>
          <w:rFonts w:asciiTheme="minorHAnsi" w:eastAsia="Arial" w:hAnsiTheme="minorHAnsi" w:cstheme="minorHAnsi"/>
          <w:color w:val="0D0D0D" w:themeColor="text1" w:themeTint="F2"/>
          <w:w w:val="99"/>
          <w:sz w:val="24"/>
          <w:szCs w:val="24"/>
        </w:rPr>
      </w:pPr>
    </w:p>
    <w:p w14:paraId="3D055461" w14:textId="77777777" w:rsidR="00060C8F" w:rsidRPr="0097347D" w:rsidRDefault="00060C8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2A1D1DDB" w14:textId="32F32D72" w:rsidR="005A7115"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72114281" w:history="1">
            <w:r w:rsidR="005A7115" w:rsidRPr="00F77F83">
              <w:rPr>
                <w:rStyle w:val="Hyperlink"/>
                <w:rFonts w:eastAsia="Arial" w:cstheme="minorHAnsi"/>
                <w:noProof/>
              </w:rPr>
              <w:t>1.</w:t>
            </w:r>
            <w:r w:rsidR="005A7115">
              <w:rPr>
                <w:rFonts w:cstheme="minorBidi"/>
                <w:noProof/>
                <w:kern w:val="2"/>
                <w14:ligatures w14:val="standardContextual"/>
              </w:rPr>
              <w:tab/>
            </w:r>
            <w:r w:rsidR="005A7115" w:rsidRPr="00F77F83">
              <w:rPr>
                <w:rStyle w:val="Hyperlink"/>
                <w:rFonts w:eastAsia="Arial" w:cstheme="minorHAnsi"/>
                <w:noProof/>
              </w:rPr>
              <w:t>What are Axios</w:t>
            </w:r>
            <w:r w:rsidR="005A7115">
              <w:rPr>
                <w:noProof/>
                <w:webHidden/>
              </w:rPr>
              <w:tab/>
            </w:r>
            <w:r w:rsidR="005A7115">
              <w:rPr>
                <w:noProof/>
                <w:webHidden/>
              </w:rPr>
              <w:fldChar w:fldCharType="begin"/>
            </w:r>
            <w:r w:rsidR="005A7115">
              <w:rPr>
                <w:noProof/>
                <w:webHidden/>
              </w:rPr>
              <w:instrText xml:space="preserve"> PAGEREF _Toc172114281 \h </w:instrText>
            </w:r>
            <w:r w:rsidR="005A7115">
              <w:rPr>
                <w:noProof/>
                <w:webHidden/>
              </w:rPr>
            </w:r>
            <w:r w:rsidR="005A7115">
              <w:rPr>
                <w:noProof/>
                <w:webHidden/>
              </w:rPr>
              <w:fldChar w:fldCharType="separate"/>
            </w:r>
            <w:r w:rsidR="005A7115">
              <w:rPr>
                <w:noProof/>
                <w:webHidden/>
              </w:rPr>
              <w:t>3</w:t>
            </w:r>
            <w:r w:rsidR="005A7115">
              <w:rPr>
                <w:noProof/>
                <w:webHidden/>
              </w:rPr>
              <w:fldChar w:fldCharType="end"/>
            </w:r>
          </w:hyperlink>
        </w:p>
        <w:p w14:paraId="3A0F21E4" w14:textId="72173823" w:rsidR="005A7115" w:rsidRDefault="005A7115">
          <w:pPr>
            <w:pStyle w:val="TOC1"/>
            <w:tabs>
              <w:tab w:val="left" w:pos="440"/>
              <w:tab w:val="right" w:leader="dot" w:pos="9750"/>
            </w:tabs>
            <w:rPr>
              <w:rFonts w:cstheme="minorBidi"/>
              <w:noProof/>
              <w:kern w:val="2"/>
              <w14:ligatures w14:val="standardContextual"/>
            </w:rPr>
          </w:pPr>
          <w:hyperlink w:anchor="_Toc172114282" w:history="1">
            <w:r w:rsidRPr="00F77F83">
              <w:rPr>
                <w:rStyle w:val="Hyperlink"/>
                <w:rFonts w:eastAsia="Arial" w:cstheme="minorHAnsi"/>
                <w:noProof/>
              </w:rPr>
              <w:t>2.</w:t>
            </w:r>
            <w:r>
              <w:rPr>
                <w:rFonts w:cstheme="minorBidi"/>
                <w:noProof/>
                <w:kern w:val="2"/>
                <w14:ligatures w14:val="standardContextual"/>
              </w:rPr>
              <w:tab/>
            </w:r>
            <w:r w:rsidRPr="00F77F83">
              <w:rPr>
                <w:rStyle w:val="Hyperlink"/>
                <w:rFonts w:eastAsia="Arial" w:cstheme="minorHAnsi"/>
                <w:noProof/>
              </w:rPr>
              <w:t>Create New React Project</w:t>
            </w:r>
            <w:r>
              <w:rPr>
                <w:noProof/>
                <w:webHidden/>
              </w:rPr>
              <w:tab/>
            </w:r>
            <w:r>
              <w:rPr>
                <w:noProof/>
                <w:webHidden/>
              </w:rPr>
              <w:fldChar w:fldCharType="begin"/>
            </w:r>
            <w:r>
              <w:rPr>
                <w:noProof/>
                <w:webHidden/>
              </w:rPr>
              <w:instrText xml:space="preserve"> PAGEREF _Toc172114282 \h </w:instrText>
            </w:r>
            <w:r>
              <w:rPr>
                <w:noProof/>
                <w:webHidden/>
              </w:rPr>
            </w:r>
            <w:r>
              <w:rPr>
                <w:noProof/>
                <w:webHidden/>
              </w:rPr>
              <w:fldChar w:fldCharType="separate"/>
            </w:r>
            <w:r>
              <w:rPr>
                <w:noProof/>
                <w:webHidden/>
              </w:rPr>
              <w:t>3</w:t>
            </w:r>
            <w:r>
              <w:rPr>
                <w:noProof/>
                <w:webHidden/>
              </w:rPr>
              <w:fldChar w:fldCharType="end"/>
            </w:r>
          </w:hyperlink>
        </w:p>
        <w:p w14:paraId="7193FEAB" w14:textId="4BAB8188" w:rsidR="005A7115" w:rsidRDefault="005A7115">
          <w:pPr>
            <w:pStyle w:val="TOC1"/>
            <w:tabs>
              <w:tab w:val="left" w:pos="440"/>
              <w:tab w:val="right" w:leader="dot" w:pos="9750"/>
            </w:tabs>
            <w:rPr>
              <w:rFonts w:cstheme="minorBidi"/>
              <w:noProof/>
              <w:kern w:val="2"/>
              <w14:ligatures w14:val="standardContextual"/>
            </w:rPr>
          </w:pPr>
          <w:hyperlink w:anchor="_Toc172114283" w:history="1">
            <w:r w:rsidRPr="00F77F83">
              <w:rPr>
                <w:rStyle w:val="Hyperlink"/>
                <w:rFonts w:eastAsia="Arial" w:cstheme="minorHAnsi"/>
                <w:noProof/>
              </w:rPr>
              <w:t>3.</w:t>
            </w:r>
            <w:r>
              <w:rPr>
                <w:rFonts w:cstheme="minorBidi"/>
                <w:noProof/>
                <w:kern w:val="2"/>
                <w14:ligatures w14:val="standardContextual"/>
              </w:rPr>
              <w:tab/>
            </w:r>
            <w:r w:rsidRPr="00F77F83">
              <w:rPr>
                <w:rStyle w:val="Hyperlink"/>
                <w:rFonts w:eastAsia="Arial" w:cstheme="minorHAnsi"/>
                <w:noProof/>
              </w:rPr>
              <w:t>Adding Axios to the Project</w:t>
            </w:r>
            <w:r>
              <w:rPr>
                <w:noProof/>
                <w:webHidden/>
              </w:rPr>
              <w:tab/>
            </w:r>
            <w:r>
              <w:rPr>
                <w:noProof/>
                <w:webHidden/>
              </w:rPr>
              <w:fldChar w:fldCharType="begin"/>
            </w:r>
            <w:r>
              <w:rPr>
                <w:noProof/>
                <w:webHidden/>
              </w:rPr>
              <w:instrText xml:space="preserve"> PAGEREF _Toc172114283 \h </w:instrText>
            </w:r>
            <w:r>
              <w:rPr>
                <w:noProof/>
                <w:webHidden/>
              </w:rPr>
            </w:r>
            <w:r>
              <w:rPr>
                <w:noProof/>
                <w:webHidden/>
              </w:rPr>
              <w:fldChar w:fldCharType="separate"/>
            </w:r>
            <w:r>
              <w:rPr>
                <w:noProof/>
                <w:webHidden/>
              </w:rPr>
              <w:t>4</w:t>
            </w:r>
            <w:r>
              <w:rPr>
                <w:noProof/>
                <w:webHidden/>
              </w:rPr>
              <w:fldChar w:fldCharType="end"/>
            </w:r>
          </w:hyperlink>
        </w:p>
        <w:p w14:paraId="559DD3F7" w14:textId="3F91262A" w:rsidR="005A7115" w:rsidRDefault="005A7115">
          <w:pPr>
            <w:pStyle w:val="TOC1"/>
            <w:tabs>
              <w:tab w:val="left" w:pos="440"/>
              <w:tab w:val="right" w:leader="dot" w:pos="9750"/>
            </w:tabs>
            <w:rPr>
              <w:rFonts w:cstheme="minorBidi"/>
              <w:noProof/>
              <w:kern w:val="2"/>
              <w14:ligatures w14:val="standardContextual"/>
            </w:rPr>
          </w:pPr>
          <w:hyperlink w:anchor="_Toc172114284" w:history="1">
            <w:r w:rsidRPr="00F77F83">
              <w:rPr>
                <w:rStyle w:val="Hyperlink"/>
                <w:rFonts w:eastAsia="Arial" w:cstheme="minorHAnsi"/>
                <w:noProof/>
              </w:rPr>
              <w:t>4.</w:t>
            </w:r>
            <w:r>
              <w:rPr>
                <w:rFonts w:cstheme="minorBidi"/>
                <w:noProof/>
                <w:kern w:val="2"/>
                <w14:ligatures w14:val="standardContextual"/>
              </w:rPr>
              <w:tab/>
            </w:r>
            <w:r w:rsidRPr="00F77F83">
              <w:rPr>
                <w:rStyle w:val="Hyperlink"/>
                <w:rFonts w:eastAsia="Arial" w:cstheme="minorHAnsi"/>
                <w:noProof/>
              </w:rPr>
              <w:t>Making a GET Request</w:t>
            </w:r>
            <w:r>
              <w:rPr>
                <w:noProof/>
                <w:webHidden/>
              </w:rPr>
              <w:tab/>
            </w:r>
            <w:r>
              <w:rPr>
                <w:noProof/>
                <w:webHidden/>
              </w:rPr>
              <w:fldChar w:fldCharType="begin"/>
            </w:r>
            <w:r>
              <w:rPr>
                <w:noProof/>
                <w:webHidden/>
              </w:rPr>
              <w:instrText xml:space="preserve"> PAGEREF _Toc172114284 \h </w:instrText>
            </w:r>
            <w:r>
              <w:rPr>
                <w:noProof/>
                <w:webHidden/>
              </w:rPr>
            </w:r>
            <w:r>
              <w:rPr>
                <w:noProof/>
                <w:webHidden/>
              </w:rPr>
              <w:fldChar w:fldCharType="separate"/>
            </w:r>
            <w:r>
              <w:rPr>
                <w:noProof/>
                <w:webHidden/>
              </w:rPr>
              <w:t>4</w:t>
            </w:r>
            <w:r>
              <w:rPr>
                <w:noProof/>
                <w:webHidden/>
              </w:rPr>
              <w:fldChar w:fldCharType="end"/>
            </w:r>
          </w:hyperlink>
        </w:p>
        <w:p w14:paraId="22D98FA9" w14:textId="6877CB97" w:rsidR="005A7115" w:rsidRDefault="005A7115">
          <w:pPr>
            <w:pStyle w:val="TOC3"/>
            <w:tabs>
              <w:tab w:val="left" w:pos="880"/>
              <w:tab w:val="right" w:leader="dot" w:pos="9750"/>
            </w:tabs>
            <w:rPr>
              <w:rFonts w:cstheme="minorBidi"/>
              <w:noProof/>
              <w:kern w:val="2"/>
              <w14:ligatures w14:val="standardContextual"/>
            </w:rPr>
          </w:pPr>
          <w:hyperlink w:anchor="_Toc172114285" w:history="1">
            <w:r w:rsidRPr="00F77F83">
              <w:rPr>
                <w:rStyle w:val="Hyperlink"/>
                <w:noProof/>
              </w:rPr>
              <w:t>1.</w:t>
            </w:r>
            <w:r>
              <w:rPr>
                <w:rFonts w:cstheme="minorBidi"/>
                <w:noProof/>
                <w:kern w:val="2"/>
                <w14:ligatures w14:val="standardContextual"/>
              </w:rPr>
              <w:tab/>
            </w:r>
            <w:r w:rsidRPr="00F77F83">
              <w:rPr>
                <w:rStyle w:val="Hyperlink"/>
                <w:noProof/>
              </w:rPr>
              <w:t>Explanation:</w:t>
            </w:r>
            <w:r>
              <w:rPr>
                <w:noProof/>
                <w:webHidden/>
              </w:rPr>
              <w:tab/>
            </w:r>
            <w:r>
              <w:rPr>
                <w:noProof/>
                <w:webHidden/>
              </w:rPr>
              <w:fldChar w:fldCharType="begin"/>
            </w:r>
            <w:r>
              <w:rPr>
                <w:noProof/>
                <w:webHidden/>
              </w:rPr>
              <w:instrText xml:space="preserve"> PAGEREF _Toc172114285 \h </w:instrText>
            </w:r>
            <w:r>
              <w:rPr>
                <w:noProof/>
                <w:webHidden/>
              </w:rPr>
            </w:r>
            <w:r>
              <w:rPr>
                <w:noProof/>
                <w:webHidden/>
              </w:rPr>
              <w:fldChar w:fldCharType="separate"/>
            </w:r>
            <w:r>
              <w:rPr>
                <w:noProof/>
                <w:webHidden/>
              </w:rPr>
              <w:t>6</w:t>
            </w:r>
            <w:r>
              <w:rPr>
                <w:noProof/>
                <w:webHidden/>
              </w:rPr>
              <w:fldChar w:fldCharType="end"/>
            </w:r>
          </w:hyperlink>
        </w:p>
        <w:p w14:paraId="0F691393" w14:textId="683E4E0F" w:rsidR="005A7115" w:rsidRDefault="005A7115">
          <w:pPr>
            <w:pStyle w:val="TOC1"/>
            <w:tabs>
              <w:tab w:val="left" w:pos="440"/>
              <w:tab w:val="right" w:leader="dot" w:pos="9750"/>
            </w:tabs>
            <w:rPr>
              <w:rFonts w:cstheme="minorBidi"/>
              <w:noProof/>
              <w:kern w:val="2"/>
              <w14:ligatures w14:val="standardContextual"/>
            </w:rPr>
          </w:pPr>
          <w:hyperlink w:anchor="_Toc172114286" w:history="1">
            <w:r w:rsidRPr="00F77F83">
              <w:rPr>
                <w:rStyle w:val="Hyperlink"/>
                <w:rFonts w:eastAsia="Arial" w:cstheme="minorHAnsi"/>
                <w:noProof/>
              </w:rPr>
              <w:t>5.</w:t>
            </w:r>
            <w:r>
              <w:rPr>
                <w:rFonts w:cstheme="minorBidi"/>
                <w:noProof/>
                <w:kern w:val="2"/>
                <w14:ligatures w14:val="standardContextual"/>
              </w:rPr>
              <w:tab/>
            </w:r>
            <w:r w:rsidRPr="00F77F83">
              <w:rPr>
                <w:rStyle w:val="Hyperlink"/>
                <w:rFonts w:eastAsia="Arial" w:cstheme="minorHAnsi"/>
                <w:noProof/>
              </w:rPr>
              <w:t>Step 3 — Making a POST Request</w:t>
            </w:r>
            <w:r>
              <w:rPr>
                <w:noProof/>
                <w:webHidden/>
              </w:rPr>
              <w:tab/>
            </w:r>
            <w:r>
              <w:rPr>
                <w:noProof/>
                <w:webHidden/>
              </w:rPr>
              <w:fldChar w:fldCharType="begin"/>
            </w:r>
            <w:r>
              <w:rPr>
                <w:noProof/>
                <w:webHidden/>
              </w:rPr>
              <w:instrText xml:space="preserve"> PAGEREF _Toc172114286 \h </w:instrText>
            </w:r>
            <w:r>
              <w:rPr>
                <w:noProof/>
                <w:webHidden/>
              </w:rPr>
            </w:r>
            <w:r>
              <w:rPr>
                <w:noProof/>
                <w:webHidden/>
              </w:rPr>
              <w:fldChar w:fldCharType="separate"/>
            </w:r>
            <w:r>
              <w:rPr>
                <w:noProof/>
                <w:webHidden/>
              </w:rPr>
              <w:t>7</w:t>
            </w:r>
            <w:r>
              <w:rPr>
                <w:noProof/>
                <w:webHidden/>
              </w:rPr>
              <w:fldChar w:fldCharType="end"/>
            </w:r>
          </w:hyperlink>
        </w:p>
        <w:p w14:paraId="51CFEF10" w14:textId="4D20A553"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48CBA1EB" w14:textId="77777777" w:rsidR="00643C21" w:rsidRDefault="00643C21">
      <w:pPr>
        <w:spacing w:before="5" w:line="180" w:lineRule="exact"/>
        <w:rPr>
          <w:rFonts w:asciiTheme="minorHAnsi" w:hAnsiTheme="minorHAnsi" w:cstheme="minorHAnsi"/>
          <w:color w:val="0D0D0D" w:themeColor="text1" w:themeTint="F2"/>
          <w:sz w:val="24"/>
          <w:szCs w:val="24"/>
        </w:rPr>
      </w:pPr>
    </w:p>
    <w:p w14:paraId="393D1165" w14:textId="77777777" w:rsidR="00643C21" w:rsidRDefault="00643C21">
      <w:pPr>
        <w:spacing w:before="5" w:line="180" w:lineRule="exact"/>
        <w:rPr>
          <w:rFonts w:asciiTheme="minorHAnsi" w:hAnsiTheme="minorHAnsi" w:cstheme="minorHAnsi"/>
          <w:color w:val="0D0D0D" w:themeColor="text1" w:themeTint="F2"/>
          <w:sz w:val="24"/>
          <w:szCs w:val="24"/>
        </w:rPr>
      </w:pPr>
    </w:p>
    <w:p w14:paraId="515B5644" w14:textId="77777777" w:rsidR="00643C21" w:rsidRDefault="00643C21">
      <w:pPr>
        <w:spacing w:before="5" w:line="180" w:lineRule="exact"/>
        <w:rPr>
          <w:rFonts w:asciiTheme="minorHAnsi" w:hAnsiTheme="minorHAnsi" w:cstheme="minorHAnsi"/>
          <w:color w:val="0D0D0D" w:themeColor="text1" w:themeTint="F2"/>
          <w:sz w:val="24"/>
          <w:szCs w:val="24"/>
        </w:rPr>
      </w:pPr>
    </w:p>
    <w:p w14:paraId="59F9AE18" w14:textId="77777777" w:rsidR="00643C21" w:rsidRDefault="00643C21">
      <w:pPr>
        <w:spacing w:before="5" w:line="180" w:lineRule="exact"/>
        <w:rPr>
          <w:rFonts w:asciiTheme="minorHAnsi" w:hAnsiTheme="minorHAnsi" w:cstheme="minorHAnsi"/>
          <w:color w:val="0D0D0D" w:themeColor="text1" w:themeTint="F2"/>
          <w:sz w:val="24"/>
          <w:szCs w:val="24"/>
        </w:rPr>
      </w:pPr>
    </w:p>
    <w:p w14:paraId="2F86F09A" w14:textId="77777777" w:rsidR="00643C21" w:rsidRDefault="00643C21">
      <w:pPr>
        <w:spacing w:before="5" w:line="180" w:lineRule="exact"/>
        <w:rPr>
          <w:rFonts w:asciiTheme="minorHAnsi" w:hAnsiTheme="minorHAnsi" w:cstheme="minorHAnsi"/>
          <w:color w:val="0D0D0D" w:themeColor="text1" w:themeTint="F2"/>
          <w:sz w:val="24"/>
          <w:szCs w:val="24"/>
        </w:rPr>
      </w:pPr>
    </w:p>
    <w:p w14:paraId="4BC5027C" w14:textId="77777777" w:rsidR="00643C21" w:rsidRDefault="00643C21">
      <w:pPr>
        <w:spacing w:before="5" w:line="180" w:lineRule="exact"/>
        <w:rPr>
          <w:rFonts w:asciiTheme="minorHAnsi" w:hAnsiTheme="minorHAnsi" w:cstheme="minorHAnsi"/>
          <w:color w:val="0D0D0D" w:themeColor="text1" w:themeTint="F2"/>
          <w:sz w:val="24"/>
          <w:szCs w:val="24"/>
        </w:rPr>
      </w:pPr>
    </w:p>
    <w:p w14:paraId="0FC58ABE" w14:textId="77777777" w:rsidR="00643C21" w:rsidRDefault="00643C21">
      <w:pPr>
        <w:spacing w:before="5" w:line="180" w:lineRule="exact"/>
        <w:rPr>
          <w:rFonts w:asciiTheme="minorHAnsi" w:hAnsiTheme="minorHAnsi" w:cstheme="minorHAnsi"/>
          <w:color w:val="0D0D0D" w:themeColor="text1" w:themeTint="F2"/>
          <w:sz w:val="24"/>
          <w:szCs w:val="24"/>
        </w:rPr>
      </w:pPr>
    </w:p>
    <w:p w14:paraId="43E05E73" w14:textId="77777777" w:rsidR="00643C21" w:rsidRDefault="00643C21">
      <w:pPr>
        <w:spacing w:before="5" w:line="180" w:lineRule="exact"/>
        <w:rPr>
          <w:rFonts w:asciiTheme="minorHAnsi" w:hAnsiTheme="minorHAnsi" w:cstheme="minorHAnsi"/>
          <w:color w:val="0D0D0D" w:themeColor="text1" w:themeTint="F2"/>
          <w:sz w:val="24"/>
          <w:szCs w:val="24"/>
        </w:rPr>
      </w:pPr>
    </w:p>
    <w:p w14:paraId="7DF6B71F" w14:textId="77777777" w:rsidR="00643C21" w:rsidRDefault="00643C21">
      <w:pPr>
        <w:spacing w:before="5" w:line="180" w:lineRule="exact"/>
        <w:rPr>
          <w:rFonts w:asciiTheme="minorHAnsi" w:hAnsiTheme="minorHAnsi" w:cstheme="minorHAnsi"/>
          <w:color w:val="0D0D0D" w:themeColor="text1" w:themeTint="F2"/>
          <w:sz w:val="24"/>
          <w:szCs w:val="24"/>
        </w:rPr>
      </w:pPr>
    </w:p>
    <w:p w14:paraId="2101E792" w14:textId="77777777" w:rsidR="00643C21" w:rsidRDefault="00643C21">
      <w:pPr>
        <w:spacing w:before="5" w:line="180" w:lineRule="exact"/>
        <w:rPr>
          <w:rFonts w:asciiTheme="minorHAnsi" w:hAnsiTheme="minorHAnsi" w:cstheme="minorHAnsi"/>
          <w:color w:val="0D0D0D" w:themeColor="text1" w:themeTint="F2"/>
          <w:sz w:val="24"/>
          <w:szCs w:val="24"/>
        </w:rPr>
      </w:pPr>
    </w:p>
    <w:p w14:paraId="45162C97" w14:textId="77777777" w:rsidR="00643C21" w:rsidRDefault="00643C21">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7B1A8307" w14:textId="77777777" w:rsidR="00060C8F" w:rsidRDefault="00060C8F">
      <w:pPr>
        <w:spacing w:before="5" w:line="180" w:lineRule="exact"/>
        <w:rPr>
          <w:rFonts w:asciiTheme="minorHAnsi" w:hAnsiTheme="minorHAnsi" w:cstheme="minorHAnsi"/>
          <w:color w:val="0D0D0D" w:themeColor="text1" w:themeTint="F2"/>
          <w:sz w:val="24"/>
          <w:szCs w:val="24"/>
        </w:rPr>
      </w:pPr>
    </w:p>
    <w:p w14:paraId="7D2361AA" w14:textId="77777777" w:rsidR="00060C8F" w:rsidRDefault="00060C8F">
      <w:pPr>
        <w:spacing w:before="5" w:line="180" w:lineRule="exact"/>
        <w:rPr>
          <w:rFonts w:asciiTheme="minorHAnsi" w:hAnsiTheme="minorHAnsi" w:cstheme="minorHAnsi"/>
          <w:color w:val="0D0D0D" w:themeColor="text1" w:themeTint="F2"/>
          <w:sz w:val="24"/>
          <w:szCs w:val="24"/>
        </w:rPr>
      </w:pPr>
    </w:p>
    <w:p w14:paraId="708179A3" w14:textId="77777777" w:rsidR="00293B27" w:rsidRDefault="00293B27">
      <w:pPr>
        <w:spacing w:before="5" w:line="180" w:lineRule="exact"/>
        <w:rPr>
          <w:rFonts w:asciiTheme="minorHAnsi" w:hAnsiTheme="minorHAnsi" w:cstheme="minorHAnsi"/>
          <w:color w:val="0D0D0D" w:themeColor="text1" w:themeTint="F2"/>
          <w:sz w:val="24"/>
          <w:szCs w:val="24"/>
        </w:rPr>
      </w:pPr>
    </w:p>
    <w:p w14:paraId="391CD1D4" w14:textId="77777777" w:rsidR="00293B27" w:rsidRDefault="00293B27">
      <w:pPr>
        <w:spacing w:before="5" w:line="180" w:lineRule="exact"/>
        <w:rPr>
          <w:rFonts w:asciiTheme="minorHAnsi" w:hAnsiTheme="minorHAnsi" w:cstheme="minorHAnsi"/>
          <w:color w:val="0D0D0D" w:themeColor="text1" w:themeTint="F2"/>
          <w:sz w:val="24"/>
          <w:szCs w:val="24"/>
        </w:rPr>
      </w:pPr>
    </w:p>
    <w:p w14:paraId="253A53F3" w14:textId="77777777" w:rsidR="00293B27" w:rsidRDefault="00293B27">
      <w:pPr>
        <w:spacing w:before="5" w:line="180" w:lineRule="exact"/>
        <w:rPr>
          <w:rFonts w:asciiTheme="minorHAnsi" w:hAnsiTheme="minorHAnsi" w:cstheme="minorHAnsi"/>
          <w:color w:val="0D0D0D" w:themeColor="text1" w:themeTint="F2"/>
          <w:sz w:val="24"/>
          <w:szCs w:val="24"/>
        </w:rPr>
      </w:pPr>
    </w:p>
    <w:p w14:paraId="016F231A" w14:textId="77777777" w:rsidR="00293B27" w:rsidRDefault="00293B27">
      <w:pPr>
        <w:spacing w:before="5" w:line="180" w:lineRule="exact"/>
        <w:rPr>
          <w:rFonts w:asciiTheme="minorHAnsi" w:hAnsiTheme="minorHAnsi" w:cstheme="minorHAnsi"/>
          <w:color w:val="0D0D0D" w:themeColor="text1" w:themeTint="F2"/>
          <w:sz w:val="24"/>
          <w:szCs w:val="24"/>
        </w:rPr>
      </w:pPr>
    </w:p>
    <w:p w14:paraId="32147492" w14:textId="77777777" w:rsidR="00293B27" w:rsidRDefault="00293B2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05D0BF6B" w14:textId="608AB448" w:rsidR="00F878B5" w:rsidRDefault="00F878B5" w:rsidP="00F878B5">
      <w:pPr>
        <w:pStyle w:val="Heading1"/>
        <w:rPr>
          <w:rFonts w:asciiTheme="minorHAnsi" w:eastAsia="Arial" w:hAnsiTheme="minorHAnsi" w:cstheme="minorHAnsi"/>
          <w:color w:val="E36C0A" w:themeColor="accent6" w:themeShade="BF"/>
        </w:rPr>
      </w:pPr>
      <w:bookmarkStart w:id="0" w:name="_Toc172114281"/>
      <w:r w:rsidRPr="00F878B5">
        <w:rPr>
          <w:rFonts w:asciiTheme="minorHAnsi" w:eastAsia="Arial" w:hAnsiTheme="minorHAnsi" w:cstheme="minorHAnsi"/>
          <w:color w:val="E36C0A" w:themeColor="accent6" w:themeShade="BF"/>
        </w:rPr>
        <w:t xml:space="preserve">What are </w:t>
      </w:r>
      <w:r w:rsidR="008E512A">
        <w:rPr>
          <w:rFonts w:asciiTheme="minorHAnsi" w:eastAsia="Arial" w:hAnsiTheme="minorHAnsi" w:cstheme="minorHAnsi"/>
          <w:color w:val="E36C0A" w:themeColor="accent6" w:themeShade="BF"/>
        </w:rPr>
        <w:t>Axios</w:t>
      </w:r>
      <w:bookmarkEnd w:id="0"/>
    </w:p>
    <w:p w14:paraId="217722FB" w14:textId="77777777" w:rsidR="008E512A" w:rsidRDefault="008E512A" w:rsidP="008E512A">
      <w:pPr>
        <w:rPr>
          <w:rFonts w:eastAsia="Arial"/>
        </w:rPr>
      </w:pPr>
    </w:p>
    <w:p w14:paraId="68D9EEE3" w14:textId="77777777" w:rsidR="008E512A" w:rsidRDefault="008E512A" w:rsidP="008E512A">
      <w:pPr>
        <w:pStyle w:val="NormalWeb"/>
        <w:numPr>
          <w:ilvl w:val="0"/>
          <w:numId w:val="65"/>
        </w:numPr>
      </w:pPr>
      <w:r>
        <w:rPr>
          <w:rStyle w:val="Strong"/>
          <w:rFonts w:eastAsiaTheme="majorEastAsia"/>
        </w:rPr>
        <w:t>Axios Basics</w:t>
      </w:r>
      <w:r>
        <w:t>: Axios is a JavaScript library used for making HTTP requests (like fetching data) from web servers or APIs in web applications. It's similar to the Fetch API but provides more features and is promise-based.</w:t>
      </w:r>
    </w:p>
    <w:p w14:paraId="0BAE56B5" w14:textId="77777777" w:rsidR="008E512A" w:rsidRDefault="008E512A" w:rsidP="008E512A">
      <w:pPr>
        <w:pStyle w:val="NormalWeb"/>
        <w:numPr>
          <w:ilvl w:val="0"/>
          <w:numId w:val="65"/>
        </w:numPr>
      </w:pPr>
      <w:r>
        <w:rPr>
          <w:rStyle w:val="Strong"/>
          <w:rFonts w:eastAsiaTheme="majorEastAsia"/>
        </w:rPr>
        <w:t>Promise-based</w:t>
      </w:r>
      <w:r>
        <w:t xml:space="preserve">: Axios uses promises, which allow you to handle asynchronous operations in a more readable way using </w:t>
      </w:r>
      <w:r>
        <w:rPr>
          <w:rStyle w:val="HTMLCode"/>
          <w:rFonts w:eastAsiaTheme="minorEastAsia"/>
        </w:rPr>
        <w:t>async</w:t>
      </w:r>
      <w:r>
        <w:t xml:space="preserve"> and </w:t>
      </w:r>
      <w:r>
        <w:rPr>
          <w:rStyle w:val="HTMLCode"/>
          <w:rFonts w:eastAsiaTheme="minorEastAsia"/>
        </w:rPr>
        <w:t>await</w:t>
      </w:r>
      <w:r>
        <w:t xml:space="preserve"> keywords. This makes it easier to write and manage code that deals with asynchronous tasks like fetching data.</w:t>
      </w:r>
    </w:p>
    <w:p w14:paraId="3A4101DF" w14:textId="77777777" w:rsidR="008E512A" w:rsidRDefault="008E512A" w:rsidP="008E512A">
      <w:pPr>
        <w:pStyle w:val="NormalWeb"/>
        <w:numPr>
          <w:ilvl w:val="0"/>
          <w:numId w:val="65"/>
        </w:numPr>
      </w:pPr>
      <w:r>
        <w:rPr>
          <w:rStyle w:val="Strong"/>
          <w:rFonts w:eastAsiaTheme="majorEastAsia"/>
        </w:rPr>
        <w:t>Interception and Cancellation</w:t>
      </w:r>
      <w:r>
        <w:t>: Axios allows you to intercept requests and responses, which means you can modify them or handle errors before they reach your application. You can also cancel requests, which is useful for scenarios where you want to stop a request that is no longer needed.</w:t>
      </w:r>
    </w:p>
    <w:p w14:paraId="6AF1909D" w14:textId="77777777" w:rsidR="008E512A" w:rsidRDefault="008E512A" w:rsidP="008E512A">
      <w:pPr>
        <w:pStyle w:val="NormalWeb"/>
        <w:numPr>
          <w:ilvl w:val="0"/>
          <w:numId w:val="65"/>
        </w:numPr>
      </w:pPr>
      <w:r>
        <w:rPr>
          <w:rStyle w:val="Strong"/>
          <w:rFonts w:eastAsiaTheme="majorEastAsia"/>
        </w:rPr>
        <w:t>CSRF Protection</w:t>
      </w:r>
      <w:r>
        <w:t>: Axios includes built-in protection against Cross-Site Request Forgery (CSRF) attacks on the client-side. This helps ensure that requests made from your application are secure and not exploited by malicious actors.</w:t>
      </w:r>
    </w:p>
    <w:p w14:paraId="5045D79D" w14:textId="77777777" w:rsidR="008E512A" w:rsidRDefault="008E512A" w:rsidP="008E512A">
      <w:pPr>
        <w:pStyle w:val="NormalWeb"/>
      </w:pPr>
      <w:r>
        <w:t>In summary, Axios simplifies making HTTP requests in JavaScript applications, supports modern async programming with promises, provides advanced features like request interception and cancellation, and enhances security with built-in CSRF protection. It's widely used in web development for its simplicity and robust functionality.</w:t>
      </w:r>
    </w:p>
    <w:p w14:paraId="10777E76" w14:textId="77777777" w:rsidR="008E512A" w:rsidRPr="008E512A" w:rsidRDefault="008E512A" w:rsidP="008E512A">
      <w:pPr>
        <w:rPr>
          <w:rFonts w:eastAsia="Arial"/>
        </w:rPr>
      </w:pPr>
    </w:p>
    <w:p w14:paraId="6664D190" w14:textId="0BC4C5FC" w:rsidR="00E81260" w:rsidRDefault="00E81260" w:rsidP="00472A50">
      <w:pPr>
        <w:pStyle w:val="Heading1"/>
        <w:rPr>
          <w:rFonts w:asciiTheme="minorHAnsi" w:eastAsia="Arial" w:hAnsiTheme="minorHAnsi" w:cstheme="minorHAnsi"/>
          <w:color w:val="E36C0A" w:themeColor="accent6" w:themeShade="BF"/>
        </w:rPr>
      </w:pPr>
      <w:bookmarkStart w:id="1" w:name="_Toc172114282"/>
      <w:r w:rsidRPr="008E7A82">
        <w:rPr>
          <w:rFonts w:asciiTheme="minorHAnsi" w:eastAsia="Arial" w:hAnsiTheme="minorHAnsi" w:cstheme="minorHAnsi"/>
          <w:color w:val="E36C0A" w:themeColor="accent6" w:themeShade="BF"/>
        </w:rPr>
        <w:t xml:space="preserve">Create </w:t>
      </w:r>
      <w:r w:rsidR="008E7A82">
        <w:rPr>
          <w:rFonts w:asciiTheme="minorHAnsi" w:eastAsia="Arial" w:hAnsiTheme="minorHAnsi" w:cstheme="minorHAnsi"/>
          <w:color w:val="E36C0A" w:themeColor="accent6" w:themeShade="BF"/>
        </w:rPr>
        <w:t>New React Project</w:t>
      </w:r>
      <w:bookmarkEnd w:id="1"/>
    </w:p>
    <w:p w14:paraId="776446B4" w14:textId="669C746E" w:rsidR="008E7A82" w:rsidRPr="008E512A" w:rsidRDefault="008E512A" w:rsidP="008E512A">
      <w:pPr>
        <w:pStyle w:val="ListParagraph"/>
        <w:numPr>
          <w:ilvl w:val="0"/>
          <w:numId w:val="64"/>
        </w:numPr>
        <w:rPr>
          <w:rFonts w:asciiTheme="minorHAnsi" w:eastAsia="Arial" w:hAnsiTheme="minorHAnsi" w:cstheme="minorHAnsi"/>
          <w:sz w:val="24"/>
          <w:szCs w:val="24"/>
        </w:rPr>
      </w:pPr>
      <w:r w:rsidRPr="008E512A">
        <w:rPr>
          <w:rFonts w:asciiTheme="minorHAnsi" w:eastAsia="Arial" w:hAnsiTheme="minorHAnsi" w:cstheme="minorHAnsi"/>
          <w:sz w:val="24"/>
          <w:szCs w:val="24"/>
        </w:rPr>
        <w:t>Open Command Prompt in Administrative Mode and Type below command</w:t>
      </w:r>
    </w:p>
    <w:p w14:paraId="653378F8" w14:textId="77777777" w:rsidR="008E7A82" w:rsidRDefault="008E7A82" w:rsidP="008E7A82">
      <w:pPr>
        <w:rPr>
          <w:rFonts w:eastAsia="Arial"/>
        </w:rPr>
      </w:pPr>
    </w:p>
    <w:p w14:paraId="55CE1192" w14:textId="3FC95D88" w:rsidR="0075408E" w:rsidRDefault="0075408E" w:rsidP="008E7A82">
      <w:pPr>
        <w:rPr>
          <w:rFonts w:eastAsia="Arial"/>
          <w:b/>
          <w:bCs/>
          <w:color w:val="FF0000"/>
          <w:sz w:val="24"/>
          <w:szCs w:val="24"/>
        </w:rPr>
      </w:pPr>
      <w:proofErr w:type="spellStart"/>
      <w:r w:rsidRPr="0075408E">
        <w:rPr>
          <w:rFonts w:eastAsia="Arial"/>
          <w:b/>
          <w:bCs/>
          <w:color w:val="FF0000"/>
          <w:sz w:val="24"/>
          <w:szCs w:val="24"/>
        </w:rPr>
        <w:t>npx</w:t>
      </w:r>
      <w:proofErr w:type="spellEnd"/>
      <w:r w:rsidRPr="0075408E">
        <w:rPr>
          <w:rFonts w:eastAsia="Arial"/>
          <w:b/>
          <w:bCs/>
          <w:color w:val="FF0000"/>
          <w:sz w:val="24"/>
          <w:szCs w:val="24"/>
        </w:rPr>
        <w:t xml:space="preserve"> create-react-app deutsche-bank-project</w:t>
      </w:r>
    </w:p>
    <w:p w14:paraId="72B0985E" w14:textId="77777777" w:rsidR="008E512A" w:rsidRDefault="008E512A" w:rsidP="008E7A82">
      <w:pPr>
        <w:rPr>
          <w:rFonts w:eastAsia="Arial"/>
          <w:b/>
          <w:bCs/>
          <w:color w:val="FF0000"/>
          <w:sz w:val="24"/>
          <w:szCs w:val="24"/>
        </w:rPr>
      </w:pPr>
    </w:p>
    <w:p w14:paraId="4DB2E8D7" w14:textId="6C84C2D8" w:rsidR="008E512A" w:rsidRDefault="008E512A" w:rsidP="008E7A82">
      <w:pPr>
        <w:rPr>
          <w:rFonts w:eastAsia="Arial"/>
          <w:b/>
          <w:bCs/>
          <w:color w:val="FF0000"/>
          <w:sz w:val="24"/>
          <w:szCs w:val="24"/>
        </w:rPr>
      </w:pPr>
      <w:r w:rsidRPr="008E512A">
        <w:rPr>
          <w:rFonts w:eastAsia="Arial"/>
          <w:b/>
          <w:bCs/>
          <w:color w:val="FF0000"/>
          <w:sz w:val="24"/>
          <w:szCs w:val="24"/>
        </w:rPr>
        <w:drawing>
          <wp:inline distT="0" distB="0" distL="0" distR="0" wp14:anchorId="3C33DB12" wp14:editId="2C680C18">
            <wp:extent cx="4465707" cy="3482642"/>
            <wp:effectExtent l="0" t="0" r="0" b="3810"/>
            <wp:docPr id="201940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7123" name=""/>
                    <pic:cNvPicPr/>
                  </pic:nvPicPr>
                  <pic:blipFill>
                    <a:blip r:embed="rId12"/>
                    <a:stretch>
                      <a:fillRect/>
                    </a:stretch>
                  </pic:blipFill>
                  <pic:spPr>
                    <a:xfrm>
                      <a:off x="0" y="0"/>
                      <a:ext cx="4465707" cy="3482642"/>
                    </a:xfrm>
                    <a:prstGeom prst="rect">
                      <a:avLst/>
                    </a:prstGeom>
                  </pic:spPr>
                </pic:pic>
              </a:graphicData>
            </a:graphic>
          </wp:inline>
        </w:drawing>
      </w:r>
    </w:p>
    <w:p w14:paraId="1A938004" w14:textId="77777777" w:rsidR="008E512A" w:rsidRDefault="008E512A" w:rsidP="008E7A82">
      <w:pPr>
        <w:rPr>
          <w:rFonts w:eastAsia="Arial"/>
          <w:b/>
          <w:bCs/>
          <w:color w:val="FF0000"/>
          <w:sz w:val="24"/>
          <w:szCs w:val="24"/>
        </w:rPr>
      </w:pPr>
    </w:p>
    <w:p w14:paraId="330EB67C" w14:textId="25B6B51F" w:rsidR="008E512A" w:rsidRPr="008E512A" w:rsidRDefault="008E512A" w:rsidP="008E512A">
      <w:pPr>
        <w:pStyle w:val="ListParagraph"/>
        <w:numPr>
          <w:ilvl w:val="0"/>
          <w:numId w:val="64"/>
        </w:numPr>
        <w:rPr>
          <w:rFonts w:asciiTheme="minorHAnsi" w:eastAsia="Arial" w:hAnsiTheme="minorHAnsi" w:cstheme="minorHAnsi"/>
          <w:sz w:val="24"/>
          <w:szCs w:val="24"/>
        </w:rPr>
      </w:pPr>
      <w:r>
        <w:rPr>
          <w:rFonts w:asciiTheme="minorHAnsi" w:eastAsia="Arial" w:hAnsiTheme="minorHAnsi" w:cstheme="minorHAnsi"/>
          <w:sz w:val="24"/>
          <w:szCs w:val="24"/>
        </w:rPr>
        <w:t xml:space="preserve">Go Inside Project Directory and Type </w:t>
      </w:r>
      <w:r w:rsidRPr="008E512A">
        <w:rPr>
          <w:rFonts w:asciiTheme="minorHAnsi" w:eastAsia="Arial" w:hAnsiTheme="minorHAnsi" w:cstheme="minorHAnsi"/>
          <w:b/>
          <w:bCs/>
          <w:sz w:val="24"/>
          <w:szCs w:val="24"/>
        </w:rPr>
        <w:t>Code .</w:t>
      </w:r>
    </w:p>
    <w:p w14:paraId="1124DC1C" w14:textId="77777777" w:rsidR="008E512A" w:rsidRDefault="008E512A" w:rsidP="008E512A">
      <w:pPr>
        <w:pStyle w:val="ListParagraph"/>
        <w:rPr>
          <w:rFonts w:asciiTheme="minorHAnsi" w:eastAsia="Arial" w:hAnsiTheme="minorHAnsi" w:cstheme="minorHAnsi"/>
          <w:sz w:val="24"/>
          <w:szCs w:val="24"/>
        </w:rPr>
      </w:pPr>
    </w:p>
    <w:p w14:paraId="40FA321E" w14:textId="0C3AA5D6" w:rsidR="008E512A" w:rsidRPr="008E512A" w:rsidRDefault="008E512A" w:rsidP="008E512A">
      <w:pPr>
        <w:rPr>
          <w:rFonts w:eastAsia="Arial"/>
          <w:b/>
          <w:bCs/>
          <w:color w:val="FF0000"/>
          <w:sz w:val="24"/>
          <w:szCs w:val="24"/>
        </w:rPr>
      </w:pPr>
      <w:r w:rsidRPr="008E512A">
        <w:rPr>
          <w:rFonts w:eastAsia="Arial"/>
          <w:b/>
          <w:bCs/>
          <w:color w:val="FF0000"/>
          <w:sz w:val="24"/>
          <w:szCs w:val="24"/>
        </w:rPr>
        <w:lastRenderedPageBreak/>
        <w:t>cd deutsche-bank-project</w:t>
      </w:r>
    </w:p>
    <w:p w14:paraId="21B54589" w14:textId="77777777" w:rsidR="008E512A" w:rsidRPr="008E512A" w:rsidRDefault="008E512A" w:rsidP="008E512A">
      <w:pPr>
        <w:rPr>
          <w:rFonts w:eastAsia="Arial"/>
          <w:b/>
          <w:bCs/>
          <w:color w:val="FF0000"/>
          <w:sz w:val="24"/>
          <w:szCs w:val="24"/>
        </w:rPr>
      </w:pPr>
    </w:p>
    <w:p w14:paraId="2AEFA168" w14:textId="670978B2" w:rsidR="008E512A" w:rsidRDefault="008E512A" w:rsidP="008E512A">
      <w:pPr>
        <w:rPr>
          <w:rFonts w:eastAsia="Arial"/>
          <w:b/>
          <w:bCs/>
          <w:color w:val="FF0000"/>
          <w:sz w:val="24"/>
          <w:szCs w:val="24"/>
        </w:rPr>
      </w:pPr>
      <w:r w:rsidRPr="008E512A">
        <w:rPr>
          <w:rFonts w:eastAsia="Arial"/>
          <w:b/>
          <w:bCs/>
          <w:color w:val="FF0000"/>
          <w:sz w:val="24"/>
          <w:szCs w:val="24"/>
        </w:rPr>
        <w:t>code .</w:t>
      </w:r>
    </w:p>
    <w:p w14:paraId="2D85C6E8" w14:textId="77777777" w:rsidR="008E512A" w:rsidRDefault="008E512A" w:rsidP="008E512A">
      <w:pPr>
        <w:rPr>
          <w:rFonts w:eastAsia="Arial"/>
          <w:b/>
          <w:bCs/>
          <w:color w:val="FF0000"/>
          <w:sz w:val="24"/>
          <w:szCs w:val="24"/>
        </w:rPr>
      </w:pPr>
    </w:p>
    <w:p w14:paraId="43E68287" w14:textId="6C89A047" w:rsidR="008E512A" w:rsidRDefault="008E512A" w:rsidP="008E512A">
      <w:pPr>
        <w:rPr>
          <w:rFonts w:eastAsia="Arial"/>
          <w:b/>
          <w:bCs/>
          <w:color w:val="FF0000"/>
          <w:sz w:val="24"/>
          <w:szCs w:val="24"/>
        </w:rPr>
      </w:pPr>
      <w:r w:rsidRPr="008E512A">
        <w:rPr>
          <w:rFonts w:eastAsia="Arial"/>
          <w:b/>
          <w:bCs/>
          <w:color w:val="FF0000"/>
          <w:sz w:val="24"/>
          <w:szCs w:val="24"/>
        </w:rPr>
        <w:drawing>
          <wp:inline distT="0" distB="0" distL="0" distR="0" wp14:anchorId="76D6A99E" wp14:editId="24360CE9">
            <wp:extent cx="2491956" cy="624894"/>
            <wp:effectExtent l="0" t="0" r="3810" b="3810"/>
            <wp:docPr id="63777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76173" name=""/>
                    <pic:cNvPicPr/>
                  </pic:nvPicPr>
                  <pic:blipFill>
                    <a:blip r:embed="rId13"/>
                    <a:stretch>
                      <a:fillRect/>
                    </a:stretch>
                  </pic:blipFill>
                  <pic:spPr>
                    <a:xfrm>
                      <a:off x="0" y="0"/>
                      <a:ext cx="2491956" cy="624894"/>
                    </a:xfrm>
                    <a:prstGeom prst="rect">
                      <a:avLst/>
                    </a:prstGeom>
                  </pic:spPr>
                </pic:pic>
              </a:graphicData>
            </a:graphic>
          </wp:inline>
        </w:drawing>
      </w:r>
    </w:p>
    <w:p w14:paraId="560649F8" w14:textId="77777777" w:rsidR="008E512A" w:rsidRPr="008E512A" w:rsidRDefault="008E512A" w:rsidP="008E512A">
      <w:pPr>
        <w:rPr>
          <w:rFonts w:eastAsia="Arial"/>
          <w:b/>
          <w:bCs/>
          <w:color w:val="FF0000"/>
          <w:sz w:val="24"/>
          <w:szCs w:val="24"/>
        </w:rPr>
      </w:pPr>
    </w:p>
    <w:p w14:paraId="65CE6BF3" w14:textId="72342246" w:rsidR="008E512A" w:rsidRDefault="008E512A" w:rsidP="008E512A">
      <w:pPr>
        <w:pStyle w:val="ListParagraph"/>
        <w:numPr>
          <w:ilvl w:val="0"/>
          <w:numId w:val="64"/>
        </w:numPr>
        <w:rPr>
          <w:rFonts w:asciiTheme="minorHAnsi" w:eastAsia="Arial" w:hAnsiTheme="minorHAnsi" w:cstheme="minorHAnsi"/>
          <w:sz w:val="24"/>
          <w:szCs w:val="24"/>
        </w:rPr>
      </w:pPr>
      <w:r>
        <w:rPr>
          <w:rFonts w:asciiTheme="minorHAnsi" w:eastAsia="Arial" w:hAnsiTheme="minorHAnsi" w:cstheme="minorHAnsi"/>
          <w:sz w:val="24"/>
          <w:szCs w:val="24"/>
        </w:rPr>
        <w:t>Now you are inside project</w:t>
      </w:r>
    </w:p>
    <w:p w14:paraId="762D090C" w14:textId="65418E8C" w:rsidR="008E512A" w:rsidRDefault="008E512A" w:rsidP="008E512A">
      <w:pPr>
        <w:rPr>
          <w:rFonts w:asciiTheme="minorHAnsi" w:eastAsia="Arial" w:hAnsiTheme="minorHAnsi" w:cstheme="minorHAnsi"/>
          <w:sz w:val="24"/>
          <w:szCs w:val="24"/>
        </w:rPr>
      </w:pPr>
      <w:r w:rsidRPr="008E512A">
        <w:rPr>
          <w:rFonts w:asciiTheme="minorHAnsi" w:eastAsia="Arial" w:hAnsiTheme="minorHAnsi" w:cstheme="minorHAnsi"/>
          <w:sz w:val="24"/>
          <w:szCs w:val="24"/>
        </w:rPr>
        <w:drawing>
          <wp:inline distT="0" distB="0" distL="0" distR="0" wp14:anchorId="1F068BAB" wp14:editId="65D19A31">
            <wp:extent cx="6197600" cy="3730625"/>
            <wp:effectExtent l="0" t="0" r="0" b="3175"/>
            <wp:docPr id="207123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37385" name=""/>
                    <pic:cNvPicPr/>
                  </pic:nvPicPr>
                  <pic:blipFill>
                    <a:blip r:embed="rId14"/>
                    <a:stretch>
                      <a:fillRect/>
                    </a:stretch>
                  </pic:blipFill>
                  <pic:spPr>
                    <a:xfrm>
                      <a:off x="0" y="0"/>
                      <a:ext cx="6197600" cy="3730625"/>
                    </a:xfrm>
                    <a:prstGeom prst="rect">
                      <a:avLst/>
                    </a:prstGeom>
                  </pic:spPr>
                </pic:pic>
              </a:graphicData>
            </a:graphic>
          </wp:inline>
        </w:drawing>
      </w:r>
    </w:p>
    <w:p w14:paraId="08D10790" w14:textId="77777777" w:rsidR="008E512A" w:rsidRPr="008E512A" w:rsidRDefault="008E512A" w:rsidP="008E512A">
      <w:pPr>
        <w:rPr>
          <w:rFonts w:asciiTheme="minorHAnsi" w:eastAsia="Arial" w:hAnsiTheme="minorHAnsi" w:cstheme="minorHAnsi"/>
          <w:sz w:val="24"/>
          <w:szCs w:val="24"/>
        </w:rPr>
      </w:pPr>
    </w:p>
    <w:p w14:paraId="2E349A43" w14:textId="77777777" w:rsidR="008E512A" w:rsidRDefault="008E512A" w:rsidP="008E7A82">
      <w:pPr>
        <w:rPr>
          <w:rFonts w:eastAsia="Arial"/>
          <w:b/>
          <w:bCs/>
          <w:color w:val="FF0000"/>
          <w:sz w:val="24"/>
          <w:szCs w:val="24"/>
        </w:rPr>
      </w:pPr>
    </w:p>
    <w:p w14:paraId="257C34DE" w14:textId="77777777" w:rsidR="008E512A" w:rsidRDefault="008E512A" w:rsidP="008E7A82">
      <w:pPr>
        <w:rPr>
          <w:rFonts w:eastAsia="Arial"/>
          <w:b/>
          <w:bCs/>
          <w:color w:val="FF0000"/>
          <w:sz w:val="24"/>
          <w:szCs w:val="24"/>
        </w:rPr>
      </w:pPr>
    </w:p>
    <w:p w14:paraId="3E305FCC" w14:textId="36DB7C20" w:rsidR="008E512A" w:rsidRPr="008E512A" w:rsidRDefault="008E512A" w:rsidP="008E512A">
      <w:pPr>
        <w:pStyle w:val="Heading1"/>
        <w:rPr>
          <w:rFonts w:asciiTheme="minorHAnsi" w:eastAsia="Arial" w:hAnsiTheme="minorHAnsi" w:cstheme="minorHAnsi"/>
          <w:color w:val="E36C0A" w:themeColor="accent6" w:themeShade="BF"/>
        </w:rPr>
      </w:pPr>
      <w:hyperlink r:id="rId15" w:anchor="step-1-adding-axios-to-the-project" w:history="1">
        <w:bookmarkStart w:id="2" w:name="_Toc172114283"/>
        <w:r w:rsidRPr="008E512A">
          <w:rPr>
            <w:rFonts w:asciiTheme="minorHAnsi" w:eastAsia="Arial" w:hAnsiTheme="minorHAnsi" w:cstheme="minorHAnsi"/>
            <w:color w:val="E36C0A" w:themeColor="accent6" w:themeShade="BF"/>
          </w:rPr>
          <w:t>Adding Axios to the Project</w:t>
        </w:r>
        <w:bookmarkEnd w:id="2"/>
      </w:hyperlink>
    </w:p>
    <w:p w14:paraId="5EED2AA6" w14:textId="60D7EA00" w:rsidR="008E512A" w:rsidRDefault="008E512A" w:rsidP="008E512A">
      <w:pPr>
        <w:rPr>
          <w:rFonts w:eastAsia="Arial"/>
        </w:rPr>
      </w:pPr>
    </w:p>
    <w:p w14:paraId="7A0B79C8" w14:textId="60982D5E" w:rsidR="008E512A" w:rsidRDefault="008E512A" w:rsidP="008E512A">
      <w:pPr>
        <w:rPr>
          <w:rFonts w:ascii="Arial" w:hAnsi="Arial" w:cs="Arial"/>
          <w:color w:val="4D5B7C"/>
        </w:rPr>
      </w:pPr>
      <w:r>
        <w:rPr>
          <w:rFonts w:ascii="Arial" w:hAnsi="Arial" w:cs="Arial"/>
          <w:color w:val="4D5B7C"/>
        </w:rPr>
        <w:t>run this command to install Axios:</w:t>
      </w:r>
    </w:p>
    <w:p w14:paraId="4EBF1746" w14:textId="77777777" w:rsidR="008E512A" w:rsidRDefault="008E512A" w:rsidP="008E512A">
      <w:pPr>
        <w:rPr>
          <w:rFonts w:ascii="Arial" w:hAnsi="Arial" w:cs="Arial"/>
          <w:color w:val="4D5B7C"/>
        </w:rPr>
      </w:pPr>
    </w:p>
    <w:p w14:paraId="7DDB4C11" w14:textId="4147275C" w:rsidR="008E512A" w:rsidRPr="008E512A" w:rsidRDefault="008E512A" w:rsidP="008E512A">
      <w:pPr>
        <w:rPr>
          <w:rFonts w:eastAsia="Arial"/>
          <w:b/>
          <w:bCs/>
          <w:color w:val="FF0000"/>
          <w:sz w:val="24"/>
          <w:szCs w:val="24"/>
        </w:rPr>
      </w:pPr>
      <w:proofErr w:type="spellStart"/>
      <w:r w:rsidRPr="008E512A">
        <w:rPr>
          <w:rFonts w:eastAsia="Arial"/>
          <w:b/>
          <w:bCs/>
          <w:color w:val="FF0000"/>
          <w:sz w:val="24"/>
          <w:szCs w:val="24"/>
        </w:rPr>
        <w:t>npm</w:t>
      </w:r>
      <w:proofErr w:type="spellEnd"/>
      <w:r w:rsidRPr="008E512A">
        <w:rPr>
          <w:rFonts w:eastAsia="Arial"/>
          <w:b/>
          <w:bCs/>
          <w:color w:val="FF0000"/>
          <w:sz w:val="24"/>
          <w:szCs w:val="24"/>
        </w:rPr>
        <w:t xml:space="preserve"> install axios@0.24.0</w:t>
      </w:r>
    </w:p>
    <w:p w14:paraId="3DEA41DA" w14:textId="77777777" w:rsidR="008E512A" w:rsidRDefault="008E512A" w:rsidP="008E7A82">
      <w:pPr>
        <w:rPr>
          <w:rFonts w:eastAsia="Arial"/>
          <w:b/>
          <w:bCs/>
          <w:color w:val="FF0000"/>
          <w:sz w:val="24"/>
          <w:szCs w:val="24"/>
        </w:rPr>
      </w:pPr>
    </w:p>
    <w:p w14:paraId="043A1A09" w14:textId="22C14ABF" w:rsidR="0075408E" w:rsidRDefault="008E512A" w:rsidP="008E7A82">
      <w:pPr>
        <w:rPr>
          <w:rFonts w:eastAsia="Arial"/>
          <w:b/>
          <w:bCs/>
          <w:color w:val="FF0000"/>
          <w:sz w:val="24"/>
          <w:szCs w:val="24"/>
        </w:rPr>
      </w:pPr>
      <w:r w:rsidRPr="008E512A">
        <w:rPr>
          <w:rFonts w:eastAsia="Arial"/>
          <w:b/>
          <w:bCs/>
          <w:color w:val="FF0000"/>
          <w:sz w:val="24"/>
          <w:szCs w:val="24"/>
        </w:rPr>
        <w:drawing>
          <wp:inline distT="0" distB="0" distL="0" distR="0" wp14:anchorId="6C5D3BD4" wp14:editId="4FCD27EE">
            <wp:extent cx="4328535" cy="1120237"/>
            <wp:effectExtent l="0" t="0" r="0" b="3810"/>
            <wp:docPr id="94543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35900" name=""/>
                    <pic:cNvPicPr/>
                  </pic:nvPicPr>
                  <pic:blipFill>
                    <a:blip r:embed="rId16"/>
                    <a:stretch>
                      <a:fillRect/>
                    </a:stretch>
                  </pic:blipFill>
                  <pic:spPr>
                    <a:xfrm>
                      <a:off x="0" y="0"/>
                      <a:ext cx="4328535" cy="1120237"/>
                    </a:xfrm>
                    <a:prstGeom prst="rect">
                      <a:avLst/>
                    </a:prstGeom>
                  </pic:spPr>
                </pic:pic>
              </a:graphicData>
            </a:graphic>
          </wp:inline>
        </w:drawing>
      </w:r>
    </w:p>
    <w:p w14:paraId="22942EC9" w14:textId="77777777" w:rsidR="0075408E" w:rsidRPr="0075408E" w:rsidRDefault="0075408E" w:rsidP="008E7A82">
      <w:pPr>
        <w:rPr>
          <w:rFonts w:eastAsia="Arial"/>
          <w:b/>
          <w:bCs/>
          <w:color w:val="FF0000"/>
          <w:sz w:val="24"/>
          <w:szCs w:val="24"/>
        </w:rPr>
      </w:pPr>
    </w:p>
    <w:p w14:paraId="0526C827" w14:textId="77777777" w:rsidR="0075408E" w:rsidRDefault="0075408E" w:rsidP="008E7A82">
      <w:pPr>
        <w:rPr>
          <w:rFonts w:eastAsia="Arial"/>
        </w:rPr>
      </w:pPr>
    </w:p>
    <w:p w14:paraId="144EED42" w14:textId="77777777" w:rsidR="0075408E" w:rsidRDefault="0075408E" w:rsidP="008E7A82">
      <w:pPr>
        <w:rPr>
          <w:rFonts w:eastAsia="Arial"/>
        </w:rPr>
      </w:pPr>
    </w:p>
    <w:p w14:paraId="0C28DE1C" w14:textId="77777777" w:rsidR="00F65A99" w:rsidRPr="00F65A99" w:rsidRDefault="00F65A99" w:rsidP="00F65A99">
      <w:pPr>
        <w:pStyle w:val="Heading1"/>
        <w:rPr>
          <w:rFonts w:asciiTheme="minorHAnsi" w:eastAsia="Arial" w:hAnsiTheme="minorHAnsi" w:cstheme="minorHAnsi"/>
          <w:color w:val="E36C0A" w:themeColor="accent6" w:themeShade="BF"/>
        </w:rPr>
      </w:pPr>
      <w:hyperlink r:id="rId17" w:anchor="step-2-making-a-get-request" w:history="1">
        <w:r w:rsidRPr="00F65A99">
          <w:rPr>
            <w:rFonts w:asciiTheme="minorHAnsi" w:eastAsia="Arial" w:hAnsiTheme="minorHAnsi" w:cstheme="minorHAnsi"/>
            <w:color w:val="E36C0A" w:themeColor="accent6" w:themeShade="BF"/>
          </w:rPr>
          <w:t> </w:t>
        </w:r>
        <w:bookmarkStart w:id="3" w:name="_Toc172114284"/>
        <w:r w:rsidRPr="00F65A99">
          <w:rPr>
            <w:rFonts w:asciiTheme="minorHAnsi" w:eastAsia="Arial" w:hAnsiTheme="minorHAnsi" w:cstheme="minorHAnsi"/>
            <w:color w:val="E36C0A" w:themeColor="accent6" w:themeShade="BF"/>
          </w:rPr>
          <w:t>Making a GET Request</w:t>
        </w:r>
        <w:bookmarkEnd w:id="3"/>
      </w:hyperlink>
    </w:p>
    <w:p w14:paraId="16DD8AE7" w14:textId="77777777" w:rsidR="00F65A99" w:rsidRDefault="00F65A99" w:rsidP="00F65A99">
      <w:pPr>
        <w:pStyle w:val="NormalWeb"/>
        <w:spacing w:before="0" w:beforeAutospacing="0" w:after="0" w:afterAutospacing="0"/>
        <w:rPr>
          <w:rFonts w:asciiTheme="minorHAnsi" w:hAnsiTheme="minorHAnsi" w:cstheme="minorHAnsi"/>
        </w:rPr>
      </w:pPr>
      <w:r w:rsidRPr="00F65A99">
        <w:rPr>
          <w:rFonts w:asciiTheme="minorHAnsi" w:hAnsiTheme="minorHAnsi" w:cstheme="minorHAnsi"/>
        </w:rPr>
        <w:t>In this example, you create a new component and import Axios into it to send a </w:t>
      </w:r>
      <w:r w:rsidRPr="00F65A99">
        <w:rPr>
          <w:rStyle w:val="HTMLCode"/>
          <w:rFonts w:asciiTheme="minorHAnsi" w:eastAsiaTheme="minorEastAsia" w:hAnsiTheme="minorHAnsi" w:cstheme="minorHAnsi"/>
          <w:b/>
          <w:bCs/>
          <w:color w:val="FF0000"/>
          <w:sz w:val="24"/>
          <w:szCs w:val="24"/>
          <w:shd w:val="clear" w:color="auto" w:fill="E3E8F4"/>
        </w:rPr>
        <w:t>GET</w:t>
      </w:r>
      <w:r w:rsidRPr="00F65A99">
        <w:rPr>
          <w:rFonts w:asciiTheme="minorHAnsi" w:hAnsiTheme="minorHAnsi" w:cstheme="minorHAnsi"/>
        </w:rPr>
        <w:t> request.</w:t>
      </w:r>
    </w:p>
    <w:p w14:paraId="7B502481" w14:textId="77777777" w:rsidR="00F65A99" w:rsidRPr="00F65A99" w:rsidRDefault="00F65A99" w:rsidP="00F65A99">
      <w:pPr>
        <w:pStyle w:val="NormalWeb"/>
        <w:spacing w:before="0" w:beforeAutospacing="0" w:after="0" w:afterAutospacing="0"/>
        <w:rPr>
          <w:rFonts w:asciiTheme="minorHAnsi" w:hAnsiTheme="minorHAnsi" w:cstheme="minorHAnsi"/>
        </w:rPr>
      </w:pPr>
    </w:p>
    <w:p w14:paraId="4C267245" w14:textId="77777777" w:rsidR="00F65A99" w:rsidRPr="00F65A99" w:rsidRDefault="00F65A99" w:rsidP="00F65A99">
      <w:pPr>
        <w:pStyle w:val="NormalWeb"/>
        <w:numPr>
          <w:ilvl w:val="0"/>
          <w:numId w:val="64"/>
        </w:numPr>
        <w:spacing w:before="0" w:beforeAutospacing="0" w:after="0" w:afterAutospacing="0"/>
        <w:rPr>
          <w:rFonts w:asciiTheme="minorHAnsi" w:hAnsiTheme="minorHAnsi" w:cstheme="minorHAnsi"/>
        </w:rPr>
      </w:pPr>
      <w:r w:rsidRPr="00F65A99">
        <w:rPr>
          <w:rFonts w:asciiTheme="minorHAnsi" w:hAnsiTheme="minorHAnsi" w:cstheme="minorHAnsi"/>
        </w:rPr>
        <w:lastRenderedPageBreak/>
        <w:t>Inside your React project, you will need to create a new component named </w:t>
      </w:r>
      <w:proofErr w:type="spellStart"/>
      <w:r w:rsidRPr="00F65A99">
        <w:rPr>
          <w:rStyle w:val="HTMLCode"/>
          <w:rFonts w:asciiTheme="minorHAnsi" w:eastAsiaTheme="minorEastAsia" w:hAnsiTheme="minorHAnsi" w:cstheme="minorHAnsi"/>
          <w:b/>
          <w:bCs/>
          <w:sz w:val="24"/>
          <w:szCs w:val="24"/>
          <w:shd w:val="clear" w:color="auto" w:fill="E3E8F4"/>
        </w:rPr>
        <w:t>PersonList</w:t>
      </w:r>
      <w:proofErr w:type="spellEnd"/>
      <w:r w:rsidRPr="00F65A99">
        <w:rPr>
          <w:rFonts w:asciiTheme="minorHAnsi" w:hAnsiTheme="minorHAnsi" w:cstheme="minorHAnsi"/>
        </w:rPr>
        <w:t>.</w:t>
      </w:r>
    </w:p>
    <w:p w14:paraId="79FA9D4D" w14:textId="77777777" w:rsidR="00F65A99" w:rsidRDefault="00F65A99" w:rsidP="00F65A99">
      <w:pPr>
        <w:pStyle w:val="NormalWeb"/>
        <w:spacing w:before="0" w:beforeAutospacing="0" w:after="0" w:afterAutospacing="0"/>
        <w:rPr>
          <w:rFonts w:ascii="Arial" w:hAnsi="Arial" w:cs="Arial"/>
          <w:color w:val="4D5B7C"/>
        </w:rPr>
      </w:pPr>
      <w:r w:rsidRPr="00F65A99">
        <w:rPr>
          <w:rFonts w:asciiTheme="minorHAnsi" w:hAnsiTheme="minorHAnsi" w:cstheme="minorHAnsi"/>
        </w:rPr>
        <w:t>First, create a new </w:t>
      </w:r>
      <w:r w:rsidRPr="00F65A99">
        <w:rPr>
          <w:rStyle w:val="HTMLCode"/>
          <w:rFonts w:asciiTheme="minorHAnsi" w:eastAsiaTheme="minorEastAsia" w:hAnsiTheme="minorHAnsi" w:cstheme="minorHAnsi"/>
          <w:b/>
          <w:bCs/>
          <w:sz w:val="24"/>
          <w:szCs w:val="24"/>
          <w:shd w:val="clear" w:color="auto" w:fill="E3E8F4"/>
        </w:rPr>
        <w:t>components</w:t>
      </w:r>
      <w:r w:rsidRPr="00F65A99">
        <w:rPr>
          <w:rFonts w:asciiTheme="minorHAnsi" w:hAnsiTheme="minorHAnsi" w:cstheme="minorHAnsi"/>
        </w:rPr>
        <w:t> subdirectory in the </w:t>
      </w:r>
      <w:proofErr w:type="spellStart"/>
      <w:r w:rsidRPr="00F65A99">
        <w:rPr>
          <w:rStyle w:val="HTMLCode"/>
          <w:rFonts w:asciiTheme="minorHAnsi" w:eastAsiaTheme="minorEastAsia" w:hAnsiTheme="minorHAnsi" w:cstheme="minorHAnsi"/>
          <w:b/>
          <w:bCs/>
          <w:sz w:val="24"/>
          <w:szCs w:val="24"/>
          <w:shd w:val="clear" w:color="auto" w:fill="E3E8F4"/>
        </w:rPr>
        <w:t>src</w:t>
      </w:r>
      <w:proofErr w:type="spellEnd"/>
      <w:r w:rsidRPr="00F65A99">
        <w:rPr>
          <w:rFonts w:asciiTheme="minorHAnsi" w:hAnsiTheme="minorHAnsi" w:cstheme="minorHAnsi"/>
        </w:rPr>
        <w:t> directory</w:t>
      </w:r>
      <w:r>
        <w:rPr>
          <w:rFonts w:ascii="Arial" w:hAnsi="Arial" w:cs="Arial"/>
          <w:color w:val="4D5B7C"/>
        </w:rPr>
        <w:t>:</w:t>
      </w:r>
    </w:p>
    <w:p w14:paraId="7CF3C720" w14:textId="77777777" w:rsidR="00F65A99" w:rsidRDefault="00F65A99" w:rsidP="00F65A99">
      <w:pPr>
        <w:pStyle w:val="NormalWeb"/>
        <w:spacing w:before="0" w:beforeAutospacing="0" w:after="0" w:afterAutospacing="0"/>
        <w:rPr>
          <w:rFonts w:ascii="Arial" w:hAnsi="Arial" w:cs="Arial"/>
          <w:color w:val="4D5B7C"/>
        </w:rPr>
      </w:pPr>
    </w:p>
    <w:p w14:paraId="230095CD" w14:textId="237E4E6A" w:rsidR="00F65A99" w:rsidRDefault="00F65A99" w:rsidP="00F65A99">
      <w:pPr>
        <w:pStyle w:val="NormalWeb"/>
        <w:spacing w:before="0" w:beforeAutospacing="0" w:after="0" w:afterAutospacing="0"/>
        <w:rPr>
          <w:rFonts w:ascii="Arial" w:hAnsi="Arial" w:cs="Arial"/>
          <w:color w:val="4D5B7C"/>
        </w:rPr>
      </w:pPr>
      <w:r w:rsidRPr="00F65A99">
        <w:rPr>
          <w:rFonts w:ascii="Arial" w:hAnsi="Arial" w:cs="Arial"/>
          <w:color w:val="4D5B7C"/>
        </w:rPr>
        <w:drawing>
          <wp:inline distT="0" distB="0" distL="0" distR="0" wp14:anchorId="3F92ECF5" wp14:editId="0299528B">
            <wp:extent cx="5730737" cy="1851820"/>
            <wp:effectExtent l="0" t="0" r="3810" b="0"/>
            <wp:docPr id="174073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2848" name=""/>
                    <pic:cNvPicPr/>
                  </pic:nvPicPr>
                  <pic:blipFill>
                    <a:blip r:embed="rId18"/>
                    <a:stretch>
                      <a:fillRect/>
                    </a:stretch>
                  </pic:blipFill>
                  <pic:spPr>
                    <a:xfrm>
                      <a:off x="0" y="0"/>
                      <a:ext cx="5730737" cy="1851820"/>
                    </a:xfrm>
                    <a:prstGeom prst="rect">
                      <a:avLst/>
                    </a:prstGeom>
                  </pic:spPr>
                </pic:pic>
              </a:graphicData>
            </a:graphic>
          </wp:inline>
        </w:drawing>
      </w:r>
    </w:p>
    <w:p w14:paraId="57FCCA29" w14:textId="77777777" w:rsidR="00F65A99" w:rsidRDefault="00F65A99" w:rsidP="00F65A99">
      <w:pPr>
        <w:pStyle w:val="NormalWeb"/>
        <w:spacing w:before="0" w:beforeAutospacing="0" w:after="0" w:afterAutospacing="0"/>
        <w:rPr>
          <w:rFonts w:ascii="Arial" w:hAnsi="Arial" w:cs="Arial"/>
          <w:color w:val="4D5B7C"/>
        </w:rPr>
      </w:pPr>
    </w:p>
    <w:p w14:paraId="2F995B62" w14:textId="77777777" w:rsidR="00F65A99" w:rsidRDefault="00F65A99" w:rsidP="00F65A99">
      <w:pPr>
        <w:pStyle w:val="NormalWeb"/>
        <w:spacing w:before="0" w:beforeAutospacing="0" w:after="0" w:afterAutospacing="0"/>
        <w:rPr>
          <w:rFonts w:ascii="Arial" w:hAnsi="Arial" w:cs="Arial"/>
          <w:color w:val="4D5B7C"/>
        </w:rPr>
      </w:pPr>
    </w:p>
    <w:p w14:paraId="06204355" w14:textId="4473D184" w:rsidR="00F65A99" w:rsidRPr="00F65A99" w:rsidRDefault="00F65A99" w:rsidP="00F65A99">
      <w:pPr>
        <w:pStyle w:val="NormalWeb"/>
        <w:numPr>
          <w:ilvl w:val="0"/>
          <w:numId w:val="64"/>
        </w:numPr>
        <w:spacing w:before="0" w:beforeAutospacing="0" w:after="0" w:afterAutospacing="0"/>
        <w:rPr>
          <w:rStyle w:val="HTMLCode"/>
          <w:rFonts w:ascii="Arial" w:hAnsi="Arial" w:cs="Arial"/>
          <w:color w:val="4D5B7C"/>
          <w:sz w:val="24"/>
          <w:szCs w:val="24"/>
        </w:rPr>
      </w:pPr>
      <w:r>
        <w:rPr>
          <w:rFonts w:asciiTheme="minorHAnsi" w:hAnsiTheme="minorHAnsi" w:cstheme="minorHAnsi"/>
        </w:rPr>
        <w:t>A</w:t>
      </w:r>
      <w:r w:rsidRPr="00F65A99">
        <w:rPr>
          <w:rFonts w:asciiTheme="minorHAnsi" w:hAnsiTheme="minorHAnsi" w:cstheme="minorHAnsi"/>
        </w:rPr>
        <w:t>dd the following code to the component</w:t>
      </w:r>
      <w:r>
        <w:rPr>
          <w:rFonts w:ascii="Arial" w:hAnsi="Arial" w:cs="Arial"/>
          <w:color w:val="4D5B7C"/>
        </w:rPr>
        <w:t xml:space="preserve"> </w:t>
      </w:r>
      <w:r w:rsidRPr="00F65A99">
        <w:rPr>
          <w:rStyle w:val="HTMLCode"/>
          <w:rFonts w:asciiTheme="minorHAnsi" w:eastAsiaTheme="minorEastAsia" w:hAnsiTheme="minorHAnsi" w:cstheme="minorHAnsi"/>
          <w:b/>
          <w:bCs/>
          <w:sz w:val="24"/>
          <w:szCs w:val="24"/>
          <w:shd w:val="clear" w:color="auto" w:fill="E3E8F4"/>
        </w:rPr>
        <w:t>PersonList</w:t>
      </w:r>
      <w:r>
        <w:rPr>
          <w:rStyle w:val="HTMLCode"/>
          <w:rFonts w:asciiTheme="minorHAnsi" w:eastAsiaTheme="minorEastAsia" w:hAnsiTheme="minorHAnsi" w:cstheme="minorHAnsi"/>
          <w:b/>
          <w:bCs/>
          <w:sz w:val="24"/>
          <w:szCs w:val="24"/>
          <w:shd w:val="clear" w:color="auto" w:fill="E3E8F4"/>
        </w:rPr>
        <w:t>.js</w:t>
      </w:r>
    </w:p>
    <w:p w14:paraId="306F31C9" w14:textId="77777777" w:rsidR="00F65A99" w:rsidRDefault="00F65A99" w:rsidP="00F65A99">
      <w:pPr>
        <w:pStyle w:val="NormalWeb"/>
        <w:spacing w:before="0" w:beforeAutospacing="0" w:after="0" w:afterAutospacing="0"/>
        <w:rPr>
          <w:rFonts w:ascii="Arial" w:hAnsi="Arial" w:cs="Arial"/>
          <w:color w:val="4D5B7C"/>
        </w:rPr>
      </w:pPr>
    </w:p>
    <w:p w14:paraId="22CFFA6E"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586C0"/>
          <w:sz w:val="21"/>
          <w:szCs w:val="21"/>
        </w:rPr>
        <w:t>import</w:t>
      </w:r>
      <w:r w:rsidRPr="00F65A99">
        <w:rPr>
          <w:rFonts w:ascii="Consolas" w:hAnsi="Consolas"/>
          <w:color w:val="CCCCCC"/>
          <w:sz w:val="21"/>
          <w:szCs w:val="21"/>
        </w:rPr>
        <w:t xml:space="preserve"> </w:t>
      </w:r>
      <w:r w:rsidRPr="00F65A99">
        <w:rPr>
          <w:rFonts w:ascii="Consolas" w:hAnsi="Consolas"/>
          <w:color w:val="9CDCFE"/>
          <w:sz w:val="21"/>
          <w:szCs w:val="21"/>
        </w:rPr>
        <w:t>React</w:t>
      </w:r>
      <w:r w:rsidRPr="00F65A99">
        <w:rPr>
          <w:rFonts w:ascii="Consolas" w:hAnsi="Consolas"/>
          <w:color w:val="CCCCCC"/>
          <w:sz w:val="21"/>
          <w:szCs w:val="21"/>
        </w:rPr>
        <w:t xml:space="preserve">, { </w:t>
      </w:r>
      <w:proofErr w:type="spellStart"/>
      <w:r w:rsidRPr="00F65A99">
        <w:rPr>
          <w:rFonts w:ascii="Consolas" w:hAnsi="Consolas"/>
          <w:color w:val="9CDCFE"/>
          <w:sz w:val="21"/>
          <w:szCs w:val="21"/>
        </w:rPr>
        <w:t>useState</w:t>
      </w:r>
      <w:proofErr w:type="spellEnd"/>
      <w:r w:rsidRPr="00F65A99">
        <w:rPr>
          <w:rFonts w:ascii="Consolas" w:hAnsi="Consolas"/>
          <w:color w:val="CCCCCC"/>
          <w:sz w:val="21"/>
          <w:szCs w:val="21"/>
        </w:rPr>
        <w:t xml:space="preserve">, </w:t>
      </w:r>
      <w:proofErr w:type="spellStart"/>
      <w:r w:rsidRPr="00F65A99">
        <w:rPr>
          <w:rFonts w:ascii="Consolas" w:hAnsi="Consolas"/>
          <w:color w:val="9CDCFE"/>
          <w:sz w:val="21"/>
          <w:szCs w:val="21"/>
        </w:rPr>
        <w:t>useEffect</w:t>
      </w:r>
      <w:proofErr w:type="spellEnd"/>
      <w:r w:rsidRPr="00F65A99">
        <w:rPr>
          <w:rFonts w:ascii="Consolas" w:hAnsi="Consolas"/>
          <w:color w:val="CCCCCC"/>
          <w:sz w:val="21"/>
          <w:szCs w:val="21"/>
        </w:rPr>
        <w:t xml:space="preserve"> } </w:t>
      </w:r>
      <w:r w:rsidRPr="00F65A99">
        <w:rPr>
          <w:rFonts w:ascii="Consolas" w:hAnsi="Consolas"/>
          <w:color w:val="C586C0"/>
          <w:sz w:val="21"/>
          <w:szCs w:val="21"/>
        </w:rPr>
        <w:t>from</w:t>
      </w:r>
      <w:r w:rsidRPr="00F65A99">
        <w:rPr>
          <w:rFonts w:ascii="Consolas" w:hAnsi="Consolas"/>
          <w:color w:val="CCCCCC"/>
          <w:sz w:val="21"/>
          <w:szCs w:val="21"/>
        </w:rPr>
        <w:t xml:space="preserve"> </w:t>
      </w:r>
      <w:r w:rsidRPr="00F65A99">
        <w:rPr>
          <w:rFonts w:ascii="Consolas" w:hAnsi="Consolas"/>
          <w:color w:val="CE9178"/>
          <w:sz w:val="21"/>
          <w:szCs w:val="21"/>
        </w:rPr>
        <w:t>'react'</w:t>
      </w:r>
      <w:r w:rsidRPr="00F65A99">
        <w:rPr>
          <w:rFonts w:ascii="Consolas" w:hAnsi="Consolas"/>
          <w:color w:val="CCCCCC"/>
          <w:sz w:val="21"/>
          <w:szCs w:val="21"/>
        </w:rPr>
        <w:t>;</w:t>
      </w:r>
    </w:p>
    <w:p w14:paraId="1FC70782"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586C0"/>
          <w:sz w:val="21"/>
          <w:szCs w:val="21"/>
        </w:rPr>
        <w:t>import</w:t>
      </w:r>
      <w:r w:rsidRPr="00F65A99">
        <w:rPr>
          <w:rFonts w:ascii="Consolas" w:hAnsi="Consolas"/>
          <w:color w:val="CCCCCC"/>
          <w:sz w:val="21"/>
          <w:szCs w:val="21"/>
        </w:rPr>
        <w:t xml:space="preserve"> </w:t>
      </w:r>
      <w:proofErr w:type="spellStart"/>
      <w:r w:rsidRPr="00F65A99">
        <w:rPr>
          <w:rFonts w:ascii="Consolas" w:hAnsi="Consolas"/>
          <w:color w:val="9CDCFE"/>
          <w:sz w:val="21"/>
          <w:szCs w:val="21"/>
        </w:rPr>
        <w:t>axios</w:t>
      </w:r>
      <w:proofErr w:type="spellEnd"/>
      <w:r w:rsidRPr="00F65A99">
        <w:rPr>
          <w:rFonts w:ascii="Consolas" w:hAnsi="Consolas"/>
          <w:color w:val="CCCCCC"/>
          <w:sz w:val="21"/>
          <w:szCs w:val="21"/>
        </w:rPr>
        <w:t xml:space="preserve"> </w:t>
      </w:r>
      <w:r w:rsidRPr="00F65A99">
        <w:rPr>
          <w:rFonts w:ascii="Consolas" w:hAnsi="Consolas"/>
          <w:color w:val="C586C0"/>
          <w:sz w:val="21"/>
          <w:szCs w:val="21"/>
        </w:rPr>
        <w:t>from</w:t>
      </w:r>
      <w:r w:rsidRPr="00F65A99">
        <w:rPr>
          <w:rFonts w:ascii="Consolas" w:hAnsi="Consolas"/>
          <w:color w:val="CCCCCC"/>
          <w:sz w:val="21"/>
          <w:szCs w:val="21"/>
        </w:rPr>
        <w:t xml:space="preserve"> </w:t>
      </w:r>
      <w:r w:rsidRPr="00F65A99">
        <w:rPr>
          <w:rFonts w:ascii="Consolas" w:hAnsi="Consolas"/>
          <w:color w:val="CE9178"/>
          <w:sz w:val="21"/>
          <w:szCs w:val="21"/>
        </w:rPr>
        <w:t>'</w:t>
      </w:r>
      <w:proofErr w:type="spellStart"/>
      <w:r w:rsidRPr="00F65A99">
        <w:rPr>
          <w:rFonts w:ascii="Consolas" w:hAnsi="Consolas"/>
          <w:color w:val="CE9178"/>
          <w:sz w:val="21"/>
          <w:szCs w:val="21"/>
        </w:rPr>
        <w:t>axios</w:t>
      </w:r>
      <w:proofErr w:type="spellEnd"/>
      <w:r w:rsidRPr="00F65A99">
        <w:rPr>
          <w:rFonts w:ascii="Consolas" w:hAnsi="Consolas"/>
          <w:color w:val="CE9178"/>
          <w:sz w:val="21"/>
          <w:szCs w:val="21"/>
        </w:rPr>
        <w:t>'</w:t>
      </w:r>
      <w:r w:rsidRPr="00F65A99">
        <w:rPr>
          <w:rFonts w:ascii="Consolas" w:hAnsi="Consolas"/>
          <w:color w:val="CCCCCC"/>
          <w:sz w:val="21"/>
          <w:szCs w:val="21"/>
        </w:rPr>
        <w:t>;</w:t>
      </w:r>
    </w:p>
    <w:p w14:paraId="3177CCE3" w14:textId="77777777" w:rsidR="00F65A99" w:rsidRPr="00F65A99" w:rsidRDefault="00F65A99" w:rsidP="00F65A99">
      <w:pPr>
        <w:shd w:val="clear" w:color="auto" w:fill="1F1F1F"/>
        <w:spacing w:line="285" w:lineRule="atLeast"/>
        <w:rPr>
          <w:rFonts w:ascii="Consolas" w:hAnsi="Consolas"/>
          <w:color w:val="CCCCCC"/>
          <w:sz w:val="21"/>
          <w:szCs w:val="21"/>
        </w:rPr>
      </w:pPr>
    </w:p>
    <w:p w14:paraId="5BFBDEF4"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569CD6"/>
          <w:sz w:val="21"/>
          <w:szCs w:val="21"/>
        </w:rPr>
        <w:t>const</w:t>
      </w:r>
      <w:r w:rsidRPr="00F65A99">
        <w:rPr>
          <w:rFonts w:ascii="Consolas" w:hAnsi="Consolas"/>
          <w:color w:val="CCCCCC"/>
          <w:sz w:val="21"/>
          <w:szCs w:val="21"/>
        </w:rPr>
        <w:t xml:space="preserve"> </w:t>
      </w:r>
      <w:proofErr w:type="spellStart"/>
      <w:r w:rsidRPr="00F65A99">
        <w:rPr>
          <w:rFonts w:ascii="Consolas" w:hAnsi="Consolas"/>
          <w:color w:val="DCDCAA"/>
          <w:sz w:val="21"/>
          <w:szCs w:val="21"/>
        </w:rPr>
        <w:t>PersonList</w:t>
      </w:r>
      <w:proofErr w:type="spellEnd"/>
      <w:r w:rsidRPr="00F65A99">
        <w:rPr>
          <w:rFonts w:ascii="Consolas" w:hAnsi="Consolas"/>
          <w:color w:val="CCCCCC"/>
          <w:sz w:val="21"/>
          <w:szCs w:val="21"/>
        </w:rPr>
        <w:t xml:space="preserve"> </w:t>
      </w:r>
      <w:r w:rsidRPr="00F65A99">
        <w:rPr>
          <w:rFonts w:ascii="Consolas" w:hAnsi="Consolas"/>
          <w:color w:val="D4D4D4"/>
          <w:sz w:val="21"/>
          <w:szCs w:val="21"/>
        </w:rPr>
        <w:t>=</w:t>
      </w:r>
      <w:r w:rsidRPr="00F65A99">
        <w:rPr>
          <w:rFonts w:ascii="Consolas" w:hAnsi="Consolas"/>
          <w:color w:val="CCCCCC"/>
          <w:sz w:val="21"/>
          <w:szCs w:val="21"/>
        </w:rPr>
        <w:t xml:space="preserve"> () </w:t>
      </w:r>
      <w:r w:rsidRPr="00F65A99">
        <w:rPr>
          <w:rFonts w:ascii="Consolas" w:hAnsi="Consolas"/>
          <w:color w:val="569CD6"/>
          <w:sz w:val="21"/>
          <w:szCs w:val="21"/>
        </w:rPr>
        <w:t>=&gt;</w:t>
      </w:r>
      <w:r w:rsidRPr="00F65A99">
        <w:rPr>
          <w:rFonts w:ascii="Consolas" w:hAnsi="Consolas"/>
          <w:color w:val="CCCCCC"/>
          <w:sz w:val="21"/>
          <w:szCs w:val="21"/>
        </w:rPr>
        <w:t xml:space="preserve"> {</w:t>
      </w:r>
    </w:p>
    <w:p w14:paraId="68A52336"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w:t>
      </w:r>
      <w:r w:rsidRPr="00F65A99">
        <w:rPr>
          <w:rFonts w:ascii="Consolas" w:hAnsi="Consolas"/>
          <w:color w:val="569CD6"/>
          <w:sz w:val="21"/>
          <w:szCs w:val="21"/>
        </w:rPr>
        <w:t>const</w:t>
      </w:r>
      <w:r w:rsidRPr="00F65A99">
        <w:rPr>
          <w:rFonts w:ascii="Consolas" w:hAnsi="Consolas"/>
          <w:color w:val="CCCCCC"/>
          <w:sz w:val="21"/>
          <w:szCs w:val="21"/>
        </w:rPr>
        <w:t xml:space="preserve"> [</w:t>
      </w:r>
      <w:r w:rsidRPr="00F65A99">
        <w:rPr>
          <w:rFonts w:ascii="Consolas" w:hAnsi="Consolas"/>
          <w:color w:val="4FC1FF"/>
          <w:sz w:val="21"/>
          <w:szCs w:val="21"/>
        </w:rPr>
        <w:t>persons</w:t>
      </w:r>
      <w:r w:rsidRPr="00F65A99">
        <w:rPr>
          <w:rFonts w:ascii="Consolas" w:hAnsi="Consolas"/>
          <w:color w:val="CCCCCC"/>
          <w:sz w:val="21"/>
          <w:szCs w:val="21"/>
        </w:rPr>
        <w:t xml:space="preserve">, </w:t>
      </w:r>
      <w:proofErr w:type="spellStart"/>
      <w:r w:rsidRPr="00F65A99">
        <w:rPr>
          <w:rFonts w:ascii="Consolas" w:hAnsi="Consolas"/>
          <w:color w:val="DCDCAA"/>
          <w:sz w:val="21"/>
          <w:szCs w:val="21"/>
        </w:rPr>
        <w:t>setPersons</w:t>
      </w:r>
      <w:proofErr w:type="spellEnd"/>
      <w:r w:rsidRPr="00F65A99">
        <w:rPr>
          <w:rFonts w:ascii="Consolas" w:hAnsi="Consolas"/>
          <w:color w:val="CCCCCC"/>
          <w:sz w:val="21"/>
          <w:szCs w:val="21"/>
        </w:rPr>
        <w:t xml:space="preserve">] </w:t>
      </w:r>
      <w:r w:rsidRPr="00F65A99">
        <w:rPr>
          <w:rFonts w:ascii="Consolas" w:hAnsi="Consolas"/>
          <w:color w:val="D4D4D4"/>
          <w:sz w:val="21"/>
          <w:szCs w:val="21"/>
        </w:rPr>
        <w:t>=</w:t>
      </w:r>
      <w:r w:rsidRPr="00F65A99">
        <w:rPr>
          <w:rFonts w:ascii="Consolas" w:hAnsi="Consolas"/>
          <w:color w:val="CCCCCC"/>
          <w:sz w:val="21"/>
          <w:szCs w:val="21"/>
        </w:rPr>
        <w:t xml:space="preserve"> </w:t>
      </w:r>
      <w:proofErr w:type="spellStart"/>
      <w:r w:rsidRPr="00F65A99">
        <w:rPr>
          <w:rFonts w:ascii="Consolas" w:hAnsi="Consolas"/>
          <w:color w:val="DCDCAA"/>
          <w:sz w:val="21"/>
          <w:szCs w:val="21"/>
        </w:rPr>
        <w:t>useState</w:t>
      </w:r>
      <w:proofErr w:type="spellEnd"/>
      <w:r w:rsidRPr="00F65A99">
        <w:rPr>
          <w:rFonts w:ascii="Consolas" w:hAnsi="Consolas"/>
          <w:color w:val="CCCCCC"/>
          <w:sz w:val="21"/>
          <w:szCs w:val="21"/>
        </w:rPr>
        <w:t>([]);</w:t>
      </w:r>
    </w:p>
    <w:p w14:paraId="2244B007" w14:textId="77777777" w:rsidR="00F65A99" w:rsidRPr="00F65A99" w:rsidRDefault="00F65A99" w:rsidP="00F65A99">
      <w:pPr>
        <w:shd w:val="clear" w:color="auto" w:fill="1F1F1F"/>
        <w:spacing w:line="285" w:lineRule="atLeast"/>
        <w:rPr>
          <w:rFonts w:ascii="Consolas" w:hAnsi="Consolas"/>
          <w:color w:val="CCCCCC"/>
          <w:sz w:val="21"/>
          <w:szCs w:val="21"/>
        </w:rPr>
      </w:pPr>
    </w:p>
    <w:p w14:paraId="4021B51D"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w:t>
      </w:r>
      <w:proofErr w:type="spellStart"/>
      <w:r w:rsidRPr="00F65A99">
        <w:rPr>
          <w:rFonts w:ascii="Consolas" w:hAnsi="Consolas"/>
          <w:color w:val="DCDCAA"/>
          <w:sz w:val="21"/>
          <w:szCs w:val="21"/>
        </w:rPr>
        <w:t>useEffect</w:t>
      </w:r>
      <w:proofErr w:type="spellEnd"/>
      <w:r w:rsidRPr="00F65A99">
        <w:rPr>
          <w:rFonts w:ascii="Consolas" w:hAnsi="Consolas"/>
          <w:color w:val="CCCCCC"/>
          <w:sz w:val="21"/>
          <w:szCs w:val="21"/>
        </w:rPr>
        <w:t xml:space="preserve">(() </w:t>
      </w:r>
      <w:r w:rsidRPr="00F65A99">
        <w:rPr>
          <w:rFonts w:ascii="Consolas" w:hAnsi="Consolas"/>
          <w:color w:val="569CD6"/>
          <w:sz w:val="21"/>
          <w:szCs w:val="21"/>
        </w:rPr>
        <w:t>=&gt;</w:t>
      </w:r>
      <w:r w:rsidRPr="00F65A99">
        <w:rPr>
          <w:rFonts w:ascii="Consolas" w:hAnsi="Consolas"/>
          <w:color w:val="CCCCCC"/>
          <w:sz w:val="21"/>
          <w:szCs w:val="21"/>
        </w:rPr>
        <w:t xml:space="preserve"> {</w:t>
      </w:r>
    </w:p>
    <w:p w14:paraId="682DF8B1"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w:t>
      </w:r>
      <w:proofErr w:type="spellStart"/>
      <w:r w:rsidRPr="00F65A99">
        <w:rPr>
          <w:rFonts w:ascii="Consolas" w:hAnsi="Consolas"/>
          <w:color w:val="4FC1FF"/>
          <w:sz w:val="21"/>
          <w:szCs w:val="21"/>
        </w:rPr>
        <w:t>axios</w:t>
      </w:r>
      <w:r w:rsidRPr="00F65A99">
        <w:rPr>
          <w:rFonts w:ascii="Consolas" w:hAnsi="Consolas"/>
          <w:color w:val="CCCCCC"/>
          <w:sz w:val="21"/>
          <w:szCs w:val="21"/>
        </w:rPr>
        <w:t>.</w:t>
      </w:r>
      <w:r w:rsidRPr="00F65A99">
        <w:rPr>
          <w:rFonts w:ascii="Consolas" w:hAnsi="Consolas"/>
          <w:color w:val="DCDCAA"/>
          <w:sz w:val="21"/>
          <w:szCs w:val="21"/>
        </w:rPr>
        <w:t>get</w:t>
      </w:r>
      <w:proofErr w:type="spellEnd"/>
      <w:r w:rsidRPr="00F65A99">
        <w:rPr>
          <w:rFonts w:ascii="Consolas" w:hAnsi="Consolas"/>
          <w:color w:val="CCCCCC"/>
          <w:sz w:val="21"/>
          <w:szCs w:val="21"/>
        </w:rPr>
        <w:t>(</w:t>
      </w:r>
      <w:r w:rsidRPr="00F65A99">
        <w:rPr>
          <w:rFonts w:ascii="Consolas" w:hAnsi="Consolas"/>
          <w:color w:val="CE9178"/>
          <w:sz w:val="21"/>
          <w:szCs w:val="21"/>
        </w:rPr>
        <w:t>`https://jsonplaceholder.typicode.com/users`</w:t>
      </w:r>
      <w:r w:rsidRPr="00F65A99">
        <w:rPr>
          <w:rFonts w:ascii="Consolas" w:hAnsi="Consolas"/>
          <w:color w:val="CCCCCC"/>
          <w:sz w:val="21"/>
          <w:szCs w:val="21"/>
        </w:rPr>
        <w:t>)</w:t>
      </w:r>
    </w:p>
    <w:p w14:paraId="46AA925D"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w:t>
      </w:r>
      <w:r w:rsidRPr="00F65A99">
        <w:rPr>
          <w:rFonts w:ascii="Consolas" w:hAnsi="Consolas"/>
          <w:color w:val="DCDCAA"/>
          <w:sz w:val="21"/>
          <w:szCs w:val="21"/>
        </w:rPr>
        <w:t>then</w:t>
      </w:r>
      <w:r w:rsidRPr="00F65A99">
        <w:rPr>
          <w:rFonts w:ascii="Consolas" w:hAnsi="Consolas"/>
          <w:color w:val="CCCCCC"/>
          <w:sz w:val="21"/>
          <w:szCs w:val="21"/>
        </w:rPr>
        <w:t>(</w:t>
      </w:r>
      <w:r w:rsidRPr="00F65A99">
        <w:rPr>
          <w:rFonts w:ascii="Consolas" w:hAnsi="Consolas"/>
          <w:color w:val="9CDCFE"/>
          <w:sz w:val="21"/>
          <w:szCs w:val="21"/>
        </w:rPr>
        <w:t>res</w:t>
      </w:r>
      <w:r w:rsidRPr="00F65A99">
        <w:rPr>
          <w:rFonts w:ascii="Consolas" w:hAnsi="Consolas"/>
          <w:color w:val="CCCCCC"/>
          <w:sz w:val="21"/>
          <w:szCs w:val="21"/>
        </w:rPr>
        <w:t xml:space="preserve"> </w:t>
      </w:r>
      <w:r w:rsidRPr="00F65A99">
        <w:rPr>
          <w:rFonts w:ascii="Consolas" w:hAnsi="Consolas"/>
          <w:color w:val="569CD6"/>
          <w:sz w:val="21"/>
          <w:szCs w:val="21"/>
        </w:rPr>
        <w:t>=&gt;</w:t>
      </w:r>
      <w:r w:rsidRPr="00F65A99">
        <w:rPr>
          <w:rFonts w:ascii="Consolas" w:hAnsi="Consolas"/>
          <w:color w:val="CCCCCC"/>
          <w:sz w:val="21"/>
          <w:szCs w:val="21"/>
        </w:rPr>
        <w:t xml:space="preserve"> {</w:t>
      </w:r>
    </w:p>
    <w:p w14:paraId="18BDE17D"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w:t>
      </w:r>
      <w:r w:rsidRPr="00F65A99">
        <w:rPr>
          <w:rFonts w:ascii="Consolas" w:hAnsi="Consolas"/>
          <w:color w:val="569CD6"/>
          <w:sz w:val="21"/>
          <w:szCs w:val="21"/>
        </w:rPr>
        <w:t>const</w:t>
      </w:r>
      <w:r w:rsidRPr="00F65A99">
        <w:rPr>
          <w:rFonts w:ascii="Consolas" w:hAnsi="Consolas"/>
          <w:color w:val="CCCCCC"/>
          <w:sz w:val="21"/>
          <w:szCs w:val="21"/>
        </w:rPr>
        <w:t xml:space="preserve"> </w:t>
      </w:r>
      <w:proofErr w:type="spellStart"/>
      <w:r w:rsidRPr="00F65A99">
        <w:rPr>
          <w:rFonts w:ascii="Consolas" w:hAnsi="Consolas"/>
          <w:color w:val="4FC1FF"/>
          <w:sz w:val="21"/>
          <w:szCs w:val="21"/>
        </w:rPr>
        <w:t>personsData</w:t>
      </w:r>
      <w:proofErr w:type="spellEnd"/>
      <w:r w:rsidRPr="00F65A99">
        <w:rPr>
          <w:rFonts w:ascii="Consolas" w:hAnsi="Consolas"/>
          <w:color w:val="CCCCCC"/>
          <w:sz w:val="21"/>
          <w:szCs w:val="21"/>
        </w:rPr>
        <w:t xml:space="preserve"> </w:t>
      </w:r>
      <w:r w:rsidRPr="00F65A99">
        <w:rPr>
          <w:rFonts w:ascii="Consolas" w:hAnsi="Consolas"/>
          <w:color w:val="D4D4D4"/>
          <w:sz w:val="21"/>
          <w:szCs w:val="21"/>
        </w:rPr>
        <w:t>=</w:t>
      </w:r>
      <w:r w:rsidRPr="00F65A99">
        <w:rPr>
          <w:rFonts w:ascii="Consolas" w:hAnsi="Consolas"/>
          <w:color w:val="CCCCCC"/>
          <w:sz w:val="21"/>
          <w:szCs w:val="21"/>
        </w:rPr>
        <w:t xml:space="preserve"> </w:t>
      </w:r>
      <w:proofErr w:type="spellStart"/>
      <w:r w:rsidRPr="00F65A99">
        <w:rPr>
          <w:rFonts w:ascii="Consolas" w:hAnsi="Consolas"/>
          <w:color w:val="9CDCFE"/>
          <w:sz w:val="21"/>
          <w:szCs w:val="21"/>
        </w:rPr>
        <w:t>res</w:t>
      </w:r>
      <w:r w:rsidRPr="00F65A99">
        <w:rPr>
          <w:rFonts w:ascii="Consolas" w:hAnsi="Consolas"/>
          <w:color w:val="CCCCCC"/>
          <w:sz w:val="21"/>
          <w:szCs w:val="21"/>
        </w:rPr>
        <w:t>.</w:t>
      </w:r>
      <w:r w:rsidRPr="00F65A99">
        <w:rPr>
          <w:rFonts w:ascii="Consolas" w:hAnsi="Consolas"/>
          <w:color w:val="9CDCFE"/>
          <w:sz w:val="21"/>
          <w:szCs w:val="21"/>
        </w:rPr>
        <w:t>data</w:t>
      </w:r>
      <w:proofErr w:type="spellEnd"/>
      <w:r w:rsidRPr="00F65A99">
        <w:rPr>
          <w:rFonts w:ascii="Consolas" w:hAnsi="Consolas"/>
          <w:color w:val="CCCCCC"/>
          <w:sz w:val="21"/>
          <w:szCs w:val="21"/>
        </w:rPr>
        <w:t>;</w:t>
      </w:r>
    </w:p>
    <w:p w14:paraId="47803ADF"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w:t>
      </w:r>
      <w:proofErr w:type="spellStart"/>
      <w:r w:rsidRPr="00F65A99">
        <w:rPr>
          <w:rFonts w:ascii="Consolas" w:hAnsi="Consolas"/>
          <w:color w:val="DCDCAA"/>
          <w:sz w:val="21"/>
          <w:szCs w:val="21"/>
        </w:rPr>
        <w:t>setPersons</w:t>
      </w:r>
      <w:proofErr w:type="spellEnd"/>
      <w:r w:rsidRPr="00F65A99">
        <w:rPr>
          <w:rFonts w:ascii="Consolas" w:hAnsi="Consolas"/>
          <w:color w:val="CCCCCC"/>
          <w:sz w:val="21"/>
          <w:szCs w:val="21"/>
        </w:rPr>
        <w:t>(</w:t>
      </w:r>
      <w:proofErr w:type="spellStart"/>
      <w:r w:rsidRPr="00F65A99">
        <w:rPr>
          <w:rFonts w:ascii="Consolas" w:hAnsi="Consolas"/>
          <w:color w:val="4FC1FF"/>
          <w:sz w:val="21"/>
          <w:szCs w:val="21"/>
        </w:rPr>
        <w:t>personsData</w:t>
      </w:r>
      <w:proofErr w:type="spellEnd"/>
      <w:r w:rsidRPr="00F65A99">
        <w:rPr>
          <w:rFonts w:ascii="Consolas" w:hAnsi="Consolas"/>
          <w:color w:val="CCCCCC"/>
          <w:sz w:val="21"/>
          <w:szCs w:val="21"/>
        </w:rPr>
        <w:t>);</w:t>
      </w:r>
    </w:p>
    <w:p w14:paraId="1D5F5B46"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w:t>
      </w:r>
    </w:p>
    <w:p w14:paraId="6E3D533C"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 []); </w:t>
      </w:r>
      <w:r w:rsidRPr="00F65A99">
        <w:rPr>
          <w:rFonts w:ascii="Consolas" w:hAnsi="Consolas"/>
          <w:color w:val="6A9955"/>
          <w:sz w:val="21"/>
          <w:szCs w:val="21"/>
        </w:rPr>
        <w:t xml:space="preserve">// Empty dependency array ensures </w:t>
      </w:r>
      <w:proofErr w:type="spellStart"/>
      <w:r w:rsidRPr="00F65A99">
        <w:rPr>
          <w:rFonts w:ascii="Consolas" w:hAnsi="Consolas"/>
          <w:color w:val="6A9955"/>
          <w:sz w:val="21"/>
          <w:szCs w:val="21"/>
        </w:rPr>
        <w:t>useEffect</w:t>
      </w:r>
      <w:proofErr w:type="spellEnd"/>
      <w:r w:rsidRPr="00F65A99">
        <w:rPr>
          <w:rFonts w:ascii="Consolas" w:hAnsi="Consolas"/>
          <w:color w:val="6A9955"/>
          <w:sz w:val="21"/>
          <w:szCs w:val="21"/>
        </w:rPr>
        <w:t xml:space="preserve"> runs once on component mount</w:t>
      </w:r>
    </w:p>
    <w:p w14:paraId="41AF1796" w14:textId="77777777" w:rsidR="00F65A99" w:rsidRPr="00F65A99" w:rsidRDefault="00F65A99" w:rsidP="00F65A99">
      <w:pPr>
        <w:shd w:val="clear" w:color="auto" w:fill="1F1F1F"/>
        <w:spacing w:line="285" w:lineRule="atLeast"/>
        <w:rPr>
          <w:rFonts w:ascii="Consolas" w:hAnsi="Consolas"/>
          <w:color w:val="CCCCCC"/>
          <w:sz w:val="21"/>
          <w:szCs w:val="21"/>
        </w:rPr>
      </w:pPr>
    </w:p>
    <w:p w14:paraId="7528B9D1"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w:t>
      </w:r>
      <w:r w:rsidRPr="00F65A99">
        <w:rPr>
          <w:rFonts w:ascii="Consolas" w:hAnsi="Consolas"/>
          <w:color w:val="C586C0"/>
          <w:sz w:val="21"/>
          <w:szCs w:val="21"/>
        </w:rPr>
        <w:t>return</w:t>
      </w:r>
      <w:r w:rsidRPr="00F65A99">
        <w:rPr>
          <w:rFonts w:ascii="Consolas" w:hAnsi="Consolas"/>
          <w:color w:val="CCCCCC"/>
          <w:sz w:val="21"/>
          <w:szCs w:val="21"/>
        </w:rPr>
        <w:t xml:space="preserve"> (</w:t>
      </w:r>
    </w:p>
    <w:p w14:paraId="366D8F72"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w:t>
      </w:r>
      <w:r w:rsidRPr="00F65A99">
        <w:rPr>
          <w:rFonts w:ascii="Consolas" w:hAnsi="Consolas"/>
          <w:color w:val="808080"/>
          <w:sz w:val="21"/>
          <w:szCs w:val="21"/>
        </w:rPr>
        <w:t>&lt;</w:t>
      </w:r>
      <w:proofErr w:type="spellStart"/>
      <w:r w:rsidRPr="00F65A99">
        <w:rPr>
          <w:rFonts w:ascii="Consolas" w:hAnsi="Consolas"/>
          <w:color w:val="569CD6"/>
          <w:sz w:val="21"/>
          <w:szCs w:val="21"/>
        </w:rPr>
        <w:t>ul</w:t>
      </w:r>
      <w:proofErr w:type="spellEnd"/>
      <w:r w:rsidRPr="00F65A99">
        <w:rPr>
          <w:rFonts w:ascii="Consolas" w:hAnsi="Consolas"/>
          <w:color w:val="808080"/>
          <w:sz w:val="21"/>
          <w:szCs w:val="21"/>
        </w:rPr>
        <w:t>&gt;</w:t>
      </w:r>
    </w:p>
    <w:p w14:paraId="2424E075"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w:t>
      </w:r>
      <w:r w:rsidRPr="00F65A99">
        <w:rPr>
          <w:rFonts w:ascii="Consolas" w:hAnsi="Consolas"/>
          <w:color w:val="569CD6"/>
          <w:sz w:val="21"/>
          <w:szCs w:val="21"/>
        </w:rPr>
        <w:t>{</w:t>
      </w:r>
    </w:p>
    <w:p w14:paraId="35C3AC64"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D4D4D4"/>
          <w:sz w:val="21"/>
          <w:szCs w:val="21"/>
        </w:rPr>
        <w:t xml:space="preserve">        </w:t>
      </w:r>
      <w:proofErr w:type="spellStart"/>
      <w:r w:rsidRPr="00F65A99">
        <w:rPr>
          <w:rFonts w:ascii="Consolas" w:hAnsi="Consolas"/>
          <w:color w:val="4FC1FF"/>
          <w:sz w:val="21"/>
          <w:szCs w:val="21"/>
        </w:rPr>
        <w:t>persons</w:t>
      </w:r>
      <w:r w:rsidRPr="00F65A99">
        <w:rPr>
          <w:rFonts w:ascii="Consolas" w:hAnsi="Consolas"/>
          <w:color w:val="D4D4D4"/>
          <w:sz w:val="21"/>
          <w:szCs w:val="21"/>
        </w:rPr>
        <w:t>.</w:t>
      </w:r>
      <w:r w:rsidRPr="00F65A99">
        <w:rPr>
          <w:rFonts w:ascii="Consolas" w:hAnsi="Consolas"/>
          <w:color w:val="DCDCAA"/>
          <w:sz w:val="21"/>
          <w:szCs w:val="21"/>
        </w:rPr>
        <w:t>map</w:t>
      </w:r>
      <w:proofErr w:type="spellEnd"/>
      <w:r w:rsidRPr="00F65A99">
        <w:rPr>
          <w:rFonts w:ascii="Consolas" w:hAnsi="Consolas"/>
          <w:color w:val="D4D4D4"/>
          <w:sz w:val="21"/>
          <w:szCs w:val="21"/>
        </w:rPr>
        <w:t>(</w:t>
      </w:r>
      <w:r w:rsidRPr="00F65A99">
        <w:rPr>
          <w:rFonts w:ascii="Consolas" w:hAnsi="Consolas"/>
          <w:color w:val="9CDCFE"/>
          <w:sz w:val="21"/>
          <w:szCs w:val="21"/>
        </w:rPr>
        <w:t>person</w:t>
      </w:r>
      <w:r w:rsidRPr="00F65A99">
        <w:rPr>
          <w:rFonts w:ascii="Consolas" w:hAnsi="Consolas"/>
          <w:color w:val="D4D4D4"/>
          <w:sz w:val="21"/>
          <w:szCs w:val="21"/>
        </w:rPr>
        <w:t xml:space="preserve"> </w:t>
      </w:r>
      <w:r w:rsidRPr="00F65A99">
        <w:rPr>
          <w:rFonts w:ascii="Consolas" w:hAnsi="Consolas"/>
          <w:color w:val="569CD6"/>
          <w:sz w:val="21"/>
          <w:szCs w:val="21"/>
        </w:rPr>
        <w:t>=&gt;</w:t>
      </w:r>
    </w:p>
    <w:p w14:paraId="2EB94189"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D4D4D4"/>
          <w:sz w:val="21"/>
          <w:szCs w:val="21"/>
        </w:rPr>
        <w:t xml:space="preserve">          </w:t>
      </w:r>
      <w:r w:rsidRPr="00F65A99">
        <w:rPr>
          <w:rFonts w:ascii="Consolas" w:hAnsi="Consolas"/>
          <w:color w:val="808080"/>
          <w:sz w:val="21"/>
          <w:szCs w:val="21"/>
        </w:rPr>
        <w:t>&lt;</w:t>
      </w:r>
      <w:r w:rsidRPr="00F65A99">
        <w:rPr>
          <w:rFonts w:ascii="Consolas" w:hAnsi="Consolas"/>
          <w:color w:val="569CD6"/>
          <w:sz w:val="21"/>
          <w:szCs w:val="21"/>
        </w:rPr>
        <w:t>li</w:t>
      </w:r>
      <w:r w:rsidRPr="00F65A99">
        <w:rPr>
          <w:rFonts w:ascii="Consolas" w:hAnsi="Consolas"/>
          <w:color w:val="D4D4D4"/>
          <w:sz w:val="21"/>
          <w:szCs w:val="21"/>
        </w:rPr>
        <w:t xml:space="preserve"> </w:t>
      </w:r>
      <w:r w:rsidRPr="00F65A99">
        <w:rPr>
          <w:rFonts w:ascii="Consolas" w:hAnsi="Consolas"/>
          <w:color w:val="9CDCFE"/>
          <w:sz w:val="21"/>
          <w:szCs w:val="21"/>
        </w:rPr>
        <w:t>key</w:t>
      </w:r>
      <w:r w:rsidRPr="00F65A99">
        <w:rPr>
          <w:rFonts w:ascii="Consolas" w:hAnsi="Consolas"/>
          <w:color w:val="D4D4D4"/>
          <w:sz w:val="21"/>
          <w:szCs w:val="21"/>
        </w:rPr>
        <w:t>=</w:t>
      </w:r>
      <w:r w:rsidRPr="00F65A99">
        <w:rPr>
          <w:rFonts w:ascii="Consolas" w:hAnsi="Consolas"/>
          <w:color w:val="569CD6"/>
          <w:sz w:val="21"/>
          <w:szCs w:val="21"/>
        </w:rPr>
        <w:t>{</w:t>
      </w:r>
      <w:r w:rsidRPr="00F65A99">
        <w:rPr>
          <w:rFonts w:ascii="Consolas" w:hAnsi="Consolas"/>
          <w:color w:val="9CDCFE"/>
          <w:sz w:val="21"/>
          <w:szCs w:val="21"/>
        </w:rPr>
        <w:t>person</w:t>
      </w:r>
      <w:r w:rsidRPr="00F65A99">
        <w:rPr>
          <w:rFonts w:ascii="Consolas" w:hAnsi="Consolas"/>
          <w:color w:val="D4D4D4"/>
          <w:sz w:val="21"/>
          <w:szCs w:val="21"/>
        </w:rPr>
        <w:t>.</w:t>
      </w:r>
      <w:r w:rsidRPr="00F65A99">
        <w:rPr>
          <w:rFonts w:ascii="Consolas" w:hAnsi="Consolas"/>
          <w:color w:val="9CDCFE"/>
          <w:sz w:val="21"/>
          <w:szCs w:val="21"/>
        </w:rPr>
        <w:t>id</w:t>
      </w:r>
      <w:r w:rsidRPr="00F65A99">
        <w:rPr>
          <w:rFonts w:ascii="Consolas" w:hAnsi="Consolas"/>
          <w:color w:val="569CD6"/>
          <w:sz w:val="21"/>
          <w:szCs w:val="21"/>
        </w:rPr>
        <w:t>}</w:t>
      </w:r>
      <w:r w:rsidRPr="00F65A99">
        <w:rPr>
          <w:rFonts w:ascii="Consolas" w:hAnsi="Consolas"/>
          <w:color w:val="808080"/>
          <w:sz w:val="21"/>
          <w:szCs w:val="21"/>
        </w:rPr>
        <w:t>&gt;</w:t>
      </w:r>
      <w:r w:rsidRPr="00F65A99">
        <w:rPr>
          <w:rFonts w:ascii="Consolas" w:hAnsi="Consolas"/>
          <w:color w:val="569CD6"/>
          <w:sz w:val="21"/>
          <w:szCs w:val="21"/>
        </w:rPr>
        <w:t>{</w:t>
      </w:r>
      <w:r w:rsidRPr="00F65A99">
        <w:rPr>
          <w:rFonts w:ascii="Consolas" w:hAnsi="Consolas"/>
          <w:color w:val="9CDCFE"/>
          <w:sz w:val="21"/>
          <w:szCs w:val="21"/>
        </w:rPr>
        <w:t>person</w:t>
      </w:r>
      <w:r w:rsidRPr="00F65A99">
        <w:rPr>
          <w:rFonts w:ascii="Consolas" w:hAnsi="Consolas"/>
          <w:color w:val="D4D4D4"/>
          <w:sz w:val="21"/>
          <w:szCs w:val="21"/>
        </w:rPr>
        <w:t>.</w:t>
      </w:r>
      <w:r w:rsidRPr="00F65A99">
        <w:rPr>
          <w:rFonts w:ascii="Consolas" w:hAnsi="Consolas"/>
          <w:color w:val="9CDCFE"/>
          <w:sz w:val="21"/>
          <w:szCs w:val="21"/>
        </w:rPr>
        <w:t>name</w:t>
      </w:r>
      <w:r w:rsidRPr="00F65A99">
        <w:rPr>
          <w:rFonts w:ascii="Consolas" w:hAnsi="Consolas"/>
          <w:color w:val="569CD6"/>
          <w:sz w:val="21"/>
          <w:szCs w:val="21"/>
        </w:rPr>
        <w:t>}</w:t>
      </w:r>
      <w:r w:rsidRPr="00F65A99">
        <w:rPr>
          <w:rFonts w:ascii="Consolas" w:hAnsi="Consolas"/>
          <w:color w:val="808080"/>
          <w:sz w:val="21"/>
          <w:szCs w:val="21"/>
        </w:rPr>
        <w:t>&lt;/</w:t>
      </w:r>
      <w:r w:rsidRPr="00F65A99">
        <w:rPr>
          <w:rFonts w:ascii="Consolas" w:hAnsi="Consolas"/>
          <w:color w:val="569CD6"/>
          <w:sz w:val="21"/>
          <w:szCs w:val="21"/>
        </w:rPr>
        <w:t>li</w:t>
      </w:r>
      <w:r w:rsidRPr="00F65A99">
        <w:rPr>
          <w:rFonts w:ascii="Consolas" w:hAnsi="Consolas"/>
          <w:color w:val="808080"/>
          <w:sz w:val="21"/>
          <w:szCs w:val="21"/>
        </w:rPr>
        <w:t>&gt;</w:t>
      </w:r>
    </w:p>
    <w:p w14:paraId="1413EA02"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D4D4D4"/>
          <w:sz w:val="21"/>
          <w:szCs w:val="21"/>
        </w:rPr>
        <w:t>        )</w:t>
      </w:r>
    </w:p>
    <w:p w14:paraId="5B04FBE8"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D4D4D4"/>
          <w:sz w:val="21"/>
          <w:szCs w:val="21"/>
        </w:rPr>
        <w:t xml:space="preserve">      </w:t>
      </w:r>
      <w:r w:rsidRPr="00F65A99">
        <w:rPr>
          <w:rFonts w:ascii="Consolas" w:hAnsi="Consolas"/>
          <w:color w:val="569CD6"/>
          <w:sz w:val="21"/>
          <w:szCs w:val="21"/>
        </w:rPr>
        <w:t>}</w:t>
      </w:r>
    </w:p>
    <w:p w14:paraId="6940E16C"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xml:space="preserve">    </w:t>
      </w:r>
      <w:r w:rsidRPr="00F65A99">
        <w:rPr>
          <w:rFonts w:ascii="Consolas" w:hAnsi="Consolas"/>
          <w:color w:val="808080"/>
          <w:sz w:val="21"/>
          <w:szCs w:val="21"/>
        </w:rPr>
        <w:t>&lt;/</w:t>
      </w:r>
      <w:proofErr w:type="spellStart"/>
      <w:r w:rsidRPr="00F65A99">
        <w:rPr>
          <w:rFonts w:ascii="Consolas" w:hAnsi="Consolas"/>
          <w:color w:val="569CD6"/>
          <w:sz w:val="21"/>
          <w:szCs w:val="21"/>
        </w:rPr>
        <w:t>ul</w:t>
      </w:r>
      <w:proofErr w:type="spellEnd"/>
      <w:r w:rsidRPr="00F65A99">
        <w:rPr>
          <w:rFonts w:ascii="Consolas" w:hAnsi="Consolas"/>
          <w:color w:val="808080"/>
          <w:sz w:val="21"/>
          <w:szCs w:val="21"/>
        </w:rPr>
        <w:t>&gt;</w:t>
      </w:r>
    </w:p>
    <w:p w14:paraId="7914ECE2"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  );</w:t>
      </w:r>
    </w:p>
    <w:p w14:paraId="32D09596"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CCCCC"/>
          <w:sz w:val="21"/>
          <w:szCs w:val="21"/>
        </w:rPr>
        <w:t>}</w:t>
      </w:r>
    </w:p>
    <w:p w14:paraId="07075C29" w14:textId="77777777" w:rsidR="00F65A99" w:rsidRPr="00F65A99" w:rsidRDefault="00F65A99" w:rsidP="00F65A99">
      <w:pPr>
        <w:shd w:val="clear" w:color="auto" w:fill="1F1F1F"/>
        <w:spacing w:line="285" w:lineRule="atLeast"/>
        <w:rPr>
          <w:rFonts w:ascii="Consolas" w:hAnsi="Consolas"/>
          <w:color w:val="CCCCCC"/>
          <w:sz w:val="21"/>
          <w:szCs w:val="21"/>
        </w:rPr>
      </w:pPr>
    </w:p>
    <w:p w14:paraId="40673B01" w14:textId="77777777" w:rsidR="00F65A99" w:rsidRPr="00F65A99" w:rsidRDefault="00F65A99" w:rsidP="00F65A99">
      <w:pPr>
        <w:shd w:val="clear" w:color="auto" w:fill="1F1F1F"/>
        <w:spacing w:line="285" w:lineRule="atLeast"/>
        <w:rPr>
          <w:rFonts w:ascii="Consolas" w:hAnsi="Consolas"/>
          <w:color w:val="CCCCCC"/>
          <w:sz w:val="21"/>
          <w:szCs w:val="21"/>
        </w:rPr>
      </w:pPr>
      <w:r w:rsidRPr="00F65A99">
        <w:rPr>
          <w:rFonts w:ascii="Consolas" w:hAnsi="Consolas"/>
          <w:color w:val="C586C0"/>
          <w:sz w:val="21"/>
          <w:szCs w:val="21"/>
        </w:rPr>
        <w:t>export</w:t>
      </w:r>
      <w:r w:rsidRPr="00F65A99">
        <w:rPr>
          <w:rFonts w:ascii="Consolas" w:hAnsi="Consolas"/>
          <w:color w:val="CCCCCC"/>
          <w:sz w:val="21"/>
          <w:szCs w:val="21"/>
        </w:rPr>
        <w:t xml:space="preserve"> </w:t>
      </w:r>
      <w:r w:rsidRPr="00F65A99">
        <w:rPr>
          <w:rFonts w:ascii="Consolas" w:hAnsi="Consolas"/>
          <w:color w:val="C586C0"/>
          <w:sz w:val="21"/>
          <w:szCs w:val="21"/>
        </w:rPr>
        <w:t>default</w:t>
      </w:r>
      <w:r w:rsidRPr="00F65A99">
        <w:rPr>
          <w:rFonts w:ascii="Consolas" w:hAnsi="Consolas"/>
          <w:color w:val="CCCCCC"/>
          <w:sz w:val="21"/>
          <w:szCs w:val="21"/>
        </w:rPr>
        <w:t xml:space="preserve"> </w:t>
      </w:r>
      <w:proofErr w:type="spellStart"/>
      <w:r w:rsidRPr="00F65A99">
        <w:rPr>
          <w:rFonts w:ascii="Consolas" w:hAnsi="Consolas"/>
          <w:color w:val="DCDCAA"/>
          <w:sz w:val="21"/>
          <w:szCs w:val="21"/>
        </w:rPr>
        <w:t>PersonList</w:t>
      </w:r>
      <w:proofErr w:type="spellEnd"/>
      <w:r w:rsidRPr="00F65A99">
        <w:rPr>
          <w:rFonts w:ascii="Consolas" w:hAnsi="Consolas"/>
          <w:color w:val="CCCCCC"/>
          <w:sz w:val="21"/>
          <w:szCs w:val="21"/>
        </w:rPr>
        <w:t>;</w:t>
      </w:r>
    </w:p>
    <w:p w14:paraId="534F7259" w14:textId="77777777" w:rsidR="00F65A99" w:rsidRPr="00F65A99" w:rsidRDefault="00F65A99" w:rsidP="00F65A99">
      <w:pPr>
        <w:shd w:val="clear" w:color="auto" w:fill="1F1F1F"/>
        <w:spacing w:line="285" w:lineRule="atLeast"/>
        <w:rPr>
          <w:rFonts w:ascii="Consolas" w:hAnsi="Consolas"/>
          <w:color w:val="CCCCCC"/>
          <w:sz w:val="21"/>
          <w:szCs w:val="21"/>
        </w:rPr>
      </w:pPr>
    </w:p>
    <w:p w14:paraId="60E8B0E6" w14:textId="77777777" w:rsidR="00F65A99" w:rsidRDefault="00F65A99" w:rsidP="00F65A99">
      <w:pPr>
        <w:pStyle w:val="NormalWeb"/>
        <w:spacing w:before="0" w:beforeAutospacing="0" w:after="0" w:afterAutospacing="0"/>
        <w:rPr>
          <w:rFonts w:ascii="Arial" w:hAnsi="Arial" w:cs="Arial"/>
          <w:color w:val="4D5B7C"/>
        </w:rPr>
      </w:pPr>
    </w:p>
    <w:p w14:paraId="1F7EE4B1" w14:textId="77777777" w:rsidR="00F65A99" w:rsidRDefault="00F65A99" w:rsidP="00F65A99">
      <w:pPr>
        <w:pStyle w:val="NormalWeb"/>
        <w:spacing w:before="0" w:beforeAutospacing="0" w:after="0" w:afterAutospacing="0"/>
        <w:rPr>
          <w:rFonts w:ascii="Arial" w:hAnsi="Arial" w:cs="Arial"/>
          <w:color w:val="4D5B7C"/>
        </w:rPr>
      </w:pPr>
    </w:p>
    <w:p w14:paraId="517EC9D3" w14:textId="33EBFACC" w:rsidR="00F65A99" w:rsidRDefault="00F65A99" w:rsidP="00F65A99">
      <w:pPr>
        <w:pStyle w:val="NormalWeb"/>
        <w:spacing w:before="0" w:beforeAutospacing="0" w:after="0" w:afterAutospacing="0"/>
        <w:rPr>
          <w:rFonts w:ascii="Arial" w:hAnsi="Arial" w:cs="Arial"/>
          <w:color w:val="4D5B7C"/>
        </w:rPr>
      </w:pPr>
      <w:r w:rsidRPr="00F65A99">
        <w:rPr>
          <w:rFonts w:ascii="Arial" w:hAnsi="Arial" w:cs="Arial"/>
          <w:color w:val="4D5B7C"/>
        </w:rPr>
        <w:lastRenderedPageBreak/>
        <w:drawing>
          <wp:inline distT="0" distB="0" distL="0" distR="0" wp14:anchorId="7F013DCC" wp14:editId="42E5D838">
            <wp:extent cx="6197600" cy="3513455"/>
            <wp:effectExtent l="0" t="0" r="0" b="0"/>
            <wp:docPr id="206991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16014" name=""/>
                    <pic:cNvPicPr/>
                  </pic:nvPicPr>
                  <pic:blipFill>
                    <a:blip r:embed="rId19"/>
                    <a:stretch>
                      <a:fillRect/>
                    </a:stretch>
                  </pic:blipFill>
                  <pic:spPr>
                    <a:xfrm>
                      <a:off x="0" y="0"/>
                      <a:ext cx="6197600" cy="3513455"/>
                    </a:xfrm>
                    <a:prstGeom prst="rect">
                      <a:avLst/>
                    </a:prstGeom>
                  </pic:spPr>
                </pic:pic>
              </a:graphicData>
            </a:graphic>
          </wp:inline>
        </w:drawing>
      </w:r>
    </w:p>
    <w:p w14:paraId="75A954DE" w14:textId="77777777" w:rsidR="00F65A99" w:rsidRDefault="00F65A99" w:rsidP="00F65A99">
      <w:pPr>
        <w:pStyle w:val="NormalWeb"/>
        <w:spacing w:before="0" w:beforeAutospacing="0" w:after="0" w:afterAutospacing="0"/>
        <w:rPr>
          <w:rFonts w:ascii="Arial" w:hAnsi="Arial" w:cs="Arial"/>
          <w:color w:val="4D5B7C"/>
        </w:rPr>
      </w:pPr>
    </w:p>
    <w:p w14:paraId="530E86AD" w14:textId="77777777" w:rsidR="00F26999" w:rsidRDefault="00F26999" w:rsidP="00F26999">
      <w:pPr>
        <w:pStyle w:val="Heading3"/>
        <w:tabs>
          <w:tab w:val="clear" w:pos="2160"/>
        </w:tabs>
        <w:ind w:left="630" w:hanging="540"/>
      </w:pPr>
      <w:bookmarkStart w:id="4" w:name="_Toc172114285"/>
      <w:r>
        <w:t>Explanation:</w:t>
      </w:r>
      <w:bookmarkEnd w:id="4"/>
    </w:p>
    <w:p w14:paraId="6F516B78" w14:textId="77777777" w:rsidR="00F26999" w:rsidRPr="00F26999" w:rsidRDefault="00F26999" w:rsidP="00F26999">
      <w:pPr>
        <w:pStyle w:val="NormalWeb"/>
        <w:numPr>
          <w:ilvl w:val="0"/>
          <w:numId w:val="69"/>
        </w:numPr>
        <w:rPr>
          <w:rFonts w:asciiTheme="minorHAnsi" w:hAnsiTheme="minorHAnsi" w:cstheme="minorHAnsi"/>
        </w:rPr>
      </w:pPr>
      <w:proofErr w:type="spellStart"/>
      <w:r w:rsidRPr="00F26999">
        <w:rPr>
          <w:rStyle w:val="Strong"/>
          <w:rFonts w:asciiTheme="minorHAnsi" w:eastAsiaTheme="minorEastAsia" w:hAnsiTheme="minorHAnsi" w:cstheme="minorHAnsi"/>
        </w:rPr>
        <w:t>useState</w:t>
      </w:r>
      <w:proofErr w:type="spellEnd"/>
      <w:r w:rsidRPr="00F26999">
        <w:rPr>
          <w:rFonts w:asciiTheme="minorHAnsi" w:hAnsiTheme="minorHAnsi" w:cstheme="minorHAnsi"/>
        </w:rPr>
        <w:t xml:space="preserve">: </w:t>
      </w:r>
      <w:proofErr w:type="spellStart"/>
      <w:r w:rsidRPr="00F26999">
        <w:rPr>
          <w:rStyle w:val="HTMLCode"/>
          <w:rFonts w:asciiTheme="minorHAnsi" w:eastAsiaTheme="minorEastAsia" w:hAnsiTheme="minorHAnsi" w:cstheme="minorHAnsi"/>
          <w:sz w:val="24"/>
          <w:szCs w:val="24"/>
        </w:rPr>
        <w:t>useState</w:t>
      </w:r>
      <w:proofErr w:type="spellEnd"/>
      <w:r w:rsidRPr="00F26999">
        <w:rPr>
          <w:rFonts w:asciiTheme="minorHAnsi" w:hAnsiTheme="minorHAnsi" w:cstheme="minorHAnsi"/>
        </w:rPr>
        <w:t xml:space="preserve"> hook is used to initialize </w:t>
      </w:r>
      <w:r w:rsidRPr="00F26999">
        <w:rPr>
          <w:rStyle w:val="HTMLCode"/>
          <w:rFonts w:asciiTheme="minorHAnsi" w:eastAsiaTheme="minorEastAsia" w:hAnsiTheme="minorHAnsi" w:cstheme="minorHAnsi"/>
          <w:sz w:val="24"/>
          <w:szCs w:val="24"/>
        </w:rPr>
        <w:t>persons</w:t>
      </w:r>
      <w:r w:rsidRPr="00F26999">
        <w:rPr>
          <w:rFonts w:asciiTheme="minorHAnsi" w:hAnsiTheme="minorHAnsi" w:cstheme="minorHAnsi"/>
        </w:rPr>
        <w:t xml:space="preserve"> state as an empty array (</w:t>
      </w:r>
      <w:r w:rsidRPr="00F26999">
        <w:rPr>
          <w:rStyle w:val="HTMLCode"/>
          <w:rFonts w:asciiTheme="minorHAnsi" w:eastAsiaTheme="minorEastAsia" w:hAnsiTheme="minorHAnsi" w:cstheme="minorHAnsi"/>
          <w:sz w:val="24"/>
          <w:szCs w:val="24"/>
        </w:rPr>
        <w:t>[]</w:t>
      </w:r>
      <w:r w:rsidRPr="00F26999">
        <w:rPr>
          <w:rFonts w:asciiTheme="minorHAnsi" w:hAnsiTheme="minorHAnsi" w:cstheme="minorHAnsi"/>
        </w:rPr>
        <w:t xml:space="preserve">). It replaces </w:t>
      </w:r>
      <w:proofErr w:type="spellStart"/>
      <w:r w:rsidRPr="00F26999">
        <w:rPr>
          <w:rStyle w:val="HTMLCode"/>
          <w:rFonts w:asciiTheme="minorHAnsi" w:eastAsiaTheme="minorEastAsia" w:hAnsiTheme="minorHAnsi" w:cstheme="minorHAnsi"/>
          <w:sz w:val="24"/>
          <w:szCs w:val="24"/>
        </w:rPr>
        <w:t>this.state</w:t>
      </w:r>
      <w:proofErr w:type="spellEnd"/>
      <w:r w:rsidRPr="00F26999">
        <w:rPr>
          <w:rFonts w:asciiTheme="minorHAnsi" w:hAnsiTheme="minorHAnsi" w:cstheme="minorHAnsi"/>
        </w:rPr>
        <w:t xml:space="preserve"> and </w:t>
      </w:r>
      <w:proofErr w:type="spellStart"/>
      <w:r w:rsidRPr="00F26999">
        <w:rPr>
          <w:rStyle w:val="HTMLCode"/>
          <w:rFonts w:asciiTheme="minorHAnsi" w:eastAsiaTheme="minorEastAsia" w:hAnsiTheme="minorHAnsi" w:cstheme="minorHAnsi"/>
          <w:sz w:val="24"/>
          <w:szCs w:val="24"/>
        </w:rPr>
        <w:t>this.setState</w:t>
      </w:r>
      <w:proofErr w:type="spellEnd"/>
      <w:r w:rsidRPr="00F26999">
        <w:rPr>
          <w:rFonts w:asciiTheme="minorHAnsi" w:hAnsiTheme="minorHAnsi" w:cstheme="minorHAnsi"/>
        </w:rPr>
        <w:t xml:space="preserve"> in class components.</w:t>
      </w:r>
    </w:p>
    <w:p w14:paraId="2194C585" w14:textId="77777777" w:rsidR="00F26999" w:rsidRPr="00F26999" w:rsidRDefault="00F26999" w:rsidP="00F26999">
      <w:pPr>
        <w:pStyle w:val="NormalWeb"/>
        <w:numPr>
          <w:ilvl w:val="0"/>
          <w:numId w:val="69"/>
        </w:numPr>
        <w:rPr>
          <w:rFonts w:asciiTheme="minorHAnsi" w:hAnsiTheme="minorHAnsi" w:cstheme="minorHAnsi"/>
        </w:rPr>
      </w:pPr>
      <w:proofErr w:type="spellStart"/>
      <w:r w:rsidRPr="00F26999">
        <w:rPr>
          <w:rStyle w:val="Strong"/>
          <w:rFonts w:asciiTheme="minorHAnsi" w:eastAsiaTheme="minorEastAsia" w:hAnsiTheme="minorHAnsi" w:cstheme="minorHAnsi"/>
        </w:rPr>
        <w:t>useEffect</w:t>
      </w:r>
      <w:proofErr w:type="spellEnd"/>
      <w:r w:rsidRPr="00F26999">
        <w:rPr>
          <w:rFonts w:asciiTheme="minorHAnsi" w:hAnsiTheme="minorHAnsi" w:cstheme="minorHAnsi"/>
        </w:rPr>
        <w:t xml:space="preserve">: </w:t>
      </w:r>
      <w:proofErr w:type="spellStart"/>
      <w:r w:rsidRPr="00F26999">
        <w:rPr>
          <w:rStyle w:val="HTMLCode"/>
          <w:rFonts w:asciiTheme="minorHAnsi" w:eastAsiaTheme="minorEastAsia" w:hAnsiTheme="minorHAnsi" w:cstheme="minorHAnsi"/>
          <w:sz w:val="24"/>
          <w:szCs w:val="24"/>
        </w:rPr>
        <w:t>useEffect</w:t>
      </w:r>
      <w:proofErr w:type="spellEnd"/>
      <w:r w:rsidRPr="00F26999">
        <w:rPr>
          <w:rFonts w:asciiTheme="minorHAnsi" w:hAnsiTheme="minorHAnsi" w:cstheme="minorHAnsi"/>
        </w:rPr>
        <w:t xml:space="preserve"> hook is used to perform side effects in function components. Here, it replaces </w:t>
      </w:r>
      <w:proofErr w:type="spellStart"/>
      <w:r w:rsidRPr="00F26999">
        <w:rPr>
          <w:rStyle w:val="HTMLCode"/>
          <w:rFonts w:asciiTheme="minorHAnsi" w:eastAsiaTheme="minorEastAsia" w:hAnsiTheme="minorHAnsi" w:cstheme="minorHAnsi"/>
          <w:sz w:val="24"/>
          <w:szCs w:val="24"/>
        </w:rPr>
        <w:t>componentDidMount</w:t>
      </w:r>
      <w:proofErr w:type="spellEnd"/>
      <w:r w:rsidRPr="00F26999">
        <w:rPr>
          <w:rFonts w:asciiTheme="minorHAnsi" w:hAnsiTheme="minorHAnsi" w:cstheme="minorHAnsi"/>
        </w:rPr>
        <w:t xml:space="preserve"> lifecycle method. It runs once when the component mounts (</w:t>
      </w:r>
      <w:r w:rsidRPr="00F26999">
        <w:rPr>
          <w:rStyle w:val="HTMLCode"/>
          <w:rFonts w:asciiTheme="minorHAnsi" w:eastAsiaTheme="minorEastAsia" w:hAnsiTheme="minorHAnsi" w:cstheme="minorHAnsi"/>
          <w:sz w:val="24"/>
          <w:szCs w:val="24"/>
        </w:rPr>
        <w:t>[]</w:t>
      </w:r>
      <w:r w:rsidRPr="00F26999">
        <w:rPr>
          <w:rFonts w:asciiTheme="minorHAnsi" w:hAnsiTheme="minorHAnsi" w:cstheme="minorHAnsi"/>
        </w:rPr>
        <w:t xml:space="preserve"> as dependency array ensures it runs only once).</w:t>
      </w:r>
    </w:p>
    <w:p w14:paraId="636A3A95" w14:textId="77777777" w:rsidR="00F26999" w:rsidRPr="00F26999" w:rsidRDefault="00F26999" w:rsidP="00F26999">
      <w:pPr>
        <w:pStyle w:val="NormalWeb"/>
        <w:numPr>
          <w:ilvl w:val="0"/>
          <w:numId w:val="69"/>
        </w:numPr>
        <w:rPr>
          <w:rFonts w:asciiTheme="minorHAnsi" w:hAnsiTheme="minorHAnsi" w:cstheme="minorHAnsi"/>
        </w:rPr>
      </w:pPr>
      <w:r w:rsidRPr="00F26999">
        <w:rPr>
          <w:rStyle w:val="Strong"/>
          <w:rFonts w:asciiTheme="minorHAnsi" w:eastAsiaTheme="minorEastAsia" w:hAnsiTheme="minorHAnsi" w:cstheme="minorHAnsi"/>
        </w:rPr>
        <w:t>Axios Request</w:t>
      </w:r>
      <w:r w:rsidRPr="00F26999">
        <w:rPr>
          <w:rFonts w:asciiTheme="minorHAnsi" w:hAnsiTheme="minorHAnsi" w:cstheme="minorHAnsi"/>
        </w:rPr>
        <w:t xml:space="preserve">: Inside </w:t>
      </w:r>
      <w:proofErr w:type="spellStart"/>
      <w:r w:rsidRPr="00F26999">
        <w:rPr>
          <w:rStyle w:val="HTMLCode"/>
          <w:rFonts w:asciiTheme="minorHAnsi" w:eastAsiaTheme="minorEastAsia" w:hAnsiTheme="minorHAnsi" w:cstheme="minorHAnsi"/>
          <w:sz w:val="24"/>
          <w:szCs w:val="24"/>
        </w:rPr>
        <w:t>useEffect</w:t>
      </w:r>
      <w:proofErr w:type="spellEnd"/>
      <w:r w:rsidRPr="00F26999">
        <w:rPr>
          <w:rFonts w:asciiTheme="minorHAnsi" w:hAnsiTheme="minorHAnsi" w:cstheme="minorHAnsi"/>
        </w:rPr>
        <w:t>, Axios makes a GET request to fetch data from the specified URL (</w:t>
      </w:r>
      <w:r w:rsidRPr="00F26999">
        <w:rPr>
          <w:rStyle w:val="HTMLCode"/>
          <w:rFonts w:asciiTheme="minorHAnsi" w:eastAsiaTheme="minorEastAsia" w:hAnsiTheme="minorHAnsi" w:cstheme="minorHAnsi"/>
          <w:sz w:val="24"/>
          <w:szCs w:val="24"/>
        </w:rPr>
        <w:t>https://jsonplaceholder.typicode.com/users</w:t>
      </w:r>
      <w:r w:rsidRPr="00F26999">
        <w:rPr>
          <w:rFonts w:asciiTheme="minorHAnsi" w:hAnsiTheme="minorHAnsi" w:cstheme="minorHAnsi"/>
        </w:rPr>
        <w:t>). When data is fetched successfully (</w:t>
      </w:r>
      <w:r w:rsidRPr="00F26999">
        <w:rPr>
          <w:rStyle w:val="HTMLCode"/>
          <w:rFonts w:asciiTheme="minorHAnsi" w:eastAsiaTheme="minorEastAsia" w:hAnsiTheme="minorHAnsi" w:cstheme="minorHAnsi"/>
          <w:sz w:val="24"/>
          <w:szCs w:val="24"/>
        </w:rPr>
        <w:t>then</w:t>
      </w:r>
      <w:r w:rsidRPr="00F26999">
        <w:rPr>
          <w:rFonts w:asciiTheme="minorHAnsi" w:hAnsiTheme="minorHAnsi" w:cstheme="minorHAnsi"/>
        </w:rPr>
        <w:t xml:space="preserve"> block), it updates the </w:t>
      </w:r>
      <w:r w:rsidRPr="00F26999">
        <w:rPr>
          <w:rStyle w:val="HTMLCode"/>
          <w:rFonts w:asciiTheme="minorHAnsi" w:eastAsiaTheme="minorEastAsia" w:hAnsiTheme="minorHAnsi" w:cstheme="minorHAnsi"/>
          <w:sz w:val="24"/>
          <w:szCs w:val="24"/>
        </w:rPr>
        <w:t>persons</w:t>
      </w:r>
      <w:r w:rsidRPr="00F26999">
        <w:rPr>
          <w:rFonts w:asciiTheme="minorHAnsi" w:hAnsiTheme="minorHAnsi" w:cstheme="minorHAnsi"/>
        </w:rPr>
        <w:t xml:space="preserve"> state using </w:t>
      </w:r>
      <w:proofErr w:type="spellStart"/>
      <w:r w:rsidRPr="00F26999">
        <w:rPr>
          <w:rStyle w:val="HTMLCode"/>
          <w:rFonts w:asciiTheme="minorHAnsi" w:eastAsiaTheme="minorEastAsia" w:hAnsiTheme="minorHAnsi" w:cstheme="minorHAnsi"/>
          <w:sz w:val="24"/>
          <w:szCs w:val="24"/>
        </w:rPr>
        <w:t>setPersons</w:t>
      </w:r>
      <w:proofErr w:type="spellEnd"/>
      <w:r w:rsidRPr="00F26999">
        <w:rPr>
          <w:rFonts w:asciiTheme="minorHAnsi" w:hAnsiTheme="minorHAnsi" w:cstheme="minorHAnsi"/>
        </w:rPr>
        <w:t>.</w:t>
      </w:r>
    </w:p>
    <w:p w14:paraId="7D5659F7" w14:textId="77777777" w:rsidR="00F26999" w:rsidRPr="00F26999" w:rsidRDefault="00F26999" w:rsidP="00F26999">
      <w:pPr>
        <w:pStyle w:val="NormalWeb"/>
        <w:numPr>
          <w:ilvl w:val="0"/>
          <w:numId w:val="69"/>
        </w:numPr>
        <w:rPr>
          <w:rFonts w:asciiTheme="minorHAnsi" w:hAnsiTheme="minorHAnsi" w:cstheme="minorHAnsi"/>
        </w:rPr>
      </w:pPr>
      <w:r w:rsidRPr="00F26999">
        <w:rPr>
          <w:rStyle w:val="Strong"/>
          <w:rFonts w:asciiTheme="minorHAnsi" w:eastAsiaTheme="minorEastAsia" w:hAnsiTheme="minorHAnsi" w:cstheme="minorHAnsi"/>
        </w:rPr>
        <w:t>Rendering</w:t>
      </w:r>
      <w:r w:rsidRPr="00F26999">
        <w:rPr>
          <w:rFonts w:asciiTheme="minorHAnsi" w:hAnsiTheme="minorHAnsi" w:cstheme="minorHAnsi"/>
        </w:rPr>
        <w:t xml:space="preserve">: In the </w:t>
      </w:r>
      <w:r w:rsidRPr="00F26999">
        <w:rPr>
          <w:rStyle w:val="HTMLCode"/>
          <w:rFonts w:asciiTheme="minorHAnsi" w:eastAsiaTheme="minorEastAsia" w:hAnsiTheme="minorHAnsi" w:cstheme="minorHAnsi"/>
          <w:sz w:val="24"/>
          <w:szCs w:val="24"/>
        </w:rPr>
        <w:t>return</w:t>
      </w:r>
      <w:r w:rsidRPr="00F26999">
        <w:rPr>
          <w:rFonts w:asciiTheme="minorHAnsi" w:hAnsiTheme="minorHAnsi" w:cstheme="minorHAnsi"/>
        </w:rPr>
        <w:t xml:space="preserve"> statement, </w:t>
      </w:r>
      <w:r w:rsidRPr="00F26999">
        <w:rPr>
          <w:rStyle w:val="HTMLCode"/>
          <w:rFonts w:asciiTheme="minorHAnsi" w:eastAsiaTheme="minorEastAsia" w:hAnsiTheme="minorHAnsi" w:cstheme="minorHAnsi"/>
          <w:sz w:val="24"/>
          <w:szCs w:val="24"/>
        </w:rPr>
        <w:t>persons</w:t>
      </w:r>
      <w:r w:rsidRPr="00F26999">
        <w:rPr>
          <w:rFonts w:asciiTheme="minorHAnsi" w:hAnsiTheme="minorHAnsi" w:cstheme="minorHAnsi"/>
        </w:rPr>
        <w:t xml:space="preserve"> state is mapped to render a list (</w:t>
      </w:r>
      <w:r w:rsidRPr="00F26999">
        <w:rPr>
          <w:rStyle w:val="HTMLCode"/>
          <w:rFonts w:asciiTheme="minorHAnsi" w:eastAsiaTheme="minorEastAsia" w:hAnsiTheme="minorHAnsi" w:cstheme="minorHAnsi"/>
          <w:sz w:val="24"/>
          <w:szCs w:val="24"/>
        </w:rPr>
        <w:t>&lt;</w:t>
      </w:r>
      <w:proofErr w:type="spellStart"/>
      <w:r w:rsidRPr="00F26999">
        <w:rPr>
          <w:rStyle w:val="HTMLCode"/>
          <w:rFonts w:asciiTheme="minorHAnsi" w:eastAsiaTheme="minorEastAsia" w:hAnsiTheme="minorHAnsi" w:cstheme="minorHAnsi"/>
          <w:sz w:val="24"/>
          <w:szCs w:val="24"/>
        </w:rPr>
        <w:t>ul</w:t>
      </w:r>
      <w:proofErr w:type="spellEnd"/>
      <w:r w:rsidRPr="00F26999">
        <w:rPr>
          <w:rStyle w:val="HTMLCode"/>
          <w:rFonts w:asciiTheme="minorHAnsi" w:eastAsiaTheme="minorEastAsia" w:hAnsiTheme="minorHAnsi" w:cstheme="minorHAnsi"/>
          <w:sz w:val="24"/>
          <w:szCs w:val="24"/>
        </w:rPr>
        <w:t>&gt;</w:t>
      </w:r>
      <w:r w:rsidRPr="00F26999">
        <w:rPr>
          <w:rFonts w:asciiTheme="minorHAnsi" w:hAnsiTheme="minorHAnsi" w:cstheme="minorHAnsi"/>
        </w:rPr>
        <w:t>) of person names (</w:t>
      </w:r>
      <w:r w:rsidRPr="00F26999">
        <w:rPr>
          <w:rStyle w:val="HTMLCode"/>
          <w:rFonts w:asciiTheme="minorHAnsi" w:eastAsiaTheme="minorEastAsia" w:hAnsiTheme="minorHAnsi" w:cstheme="minorHAnsi"/>
          <w:sz w:val="24"/>
          <w:szCs w:val="24"/>
        </w:rPr>
        <w:t>&lt;li&gt;</w:t>
      </w:r>
      <w:r w:rsidRPr="00F26999">
        <w:rPr>
          <w:rFonts w:asciiTheme="minorHAnsi" w:hAnsiTheme="minorHAnsi" w:cstheme="minorHAnsi"/>
        </w:rPr>
        <w:t xml:space="preserve"> elements with </w:t>
      </w:r>
      <w:r w:rsidRPr="00F26999">
        <w:rPr>
          <w:rStyle w:val="HTMLCode"/>
          <w:rFonts w:asciiTheme="minorHAnsi" w:eastAsiaTheme="minorEastAsia" w:hAnsiTheme="minorHAnsi" w:cstheme="minorHAnsi"/>
          <w:sz w:val="24"/>
          <w:szCs w:val="24"/>
        </w:rPr>
        <w:t>person.name</w:t>
      </w:r>
      <w:r w:rsidRPr="00F26999">
        <w:rPr>
          <w:rFonts w:asciiTheme="minorHAnsi" w:hAnsiTheme="minorHAnsi" w:cstheme="minorHAnsi"/>
        </w:rPr>
        <w:t>). Each list item has a unique key (</w:t>
      </w:r>
      <w:r w:rsidRPr="00F26999">
        <w:rPr>
          <w:rStyle w:val="HTMLCode"/>
          <w:rFonts w:asciiTheme="minorHAnsi" w:eastAsiaTheme="minorEastAsia" w:hAnsiTheme="minorHAnsi" w:cstheme="minorHAnsi"/>
          <w:sz w:val="24"/>
          <w:szCs w:val="24"/>
        </w:rPr>
        <w:t>person.id</w:t>
      </w:r>
      <w:r w:rsidRPr="00F26999">
        <w:rPr>
          <w:rFonts w:asciiTheme="minorHAnsi" w:hAnsiTheme="minorHAnsi" w:cstheme="minorHAnsi"/>
        </w:rPr>
        <w:t>) to help React efficiently update the UI.</w:t>
      </w:r>
    </w:p>
    <w:p w14:paraId="74C651E3" w14:textId="77777777" w:rsidR="00F26999" w:rsidRDefault="00F26999" w:rsidP="00F26999">
      <w:pPr>
        <w:pStyle w:val="NormalWeb"/>
      </w:pPr>
      <w:r w:rsidRPr="00F26999">
        <w:rPr>
          <w:rFonts w:asciiTheme="minorHAnsi" w:hAnsiTheme="minorHAnsi" w:cstheme="minorHAnsi"/>
        </w:rPr>
        <w:t>This approach leverages React hooks for managing state and lifecycle in a concise and modern way compared to class components</w:t>
      </w:r>
      <w:r>
        <w:t>.</w:t>
      </w:r>
    </w:p>
    <w:p w14:paraId="138D1DBB" w14:textId="77777777" w:rsidR="00F65A99" w:rsidRDefault="00F65A99" w:rsidP="00F65A99">
      <w:pPr>
        <w:pStyle w:val="NormalWeb"/>
        <w:spacing w:before="0" w:beforeAutospacing="0" w:after="0" w:afterAutospacing="0"/>
        <w:rPr>
          <w:rFonts w:ascii="Arial" w:hAnsi="Arial" w:cs="Arial"/>
          <w:color w:val="4D5B7C"/>
        </w:rPr>
      </w:pPr>
    </w:p>
    <w:p w14:paraId="5A08A137" w14:textId="77777777" w:rsidR="00F26999" w:rsidRDefault="00F26999" w:rsidP="00F65A99">
      <w:pPr>
        <w:pStyle w:val="NormalWeb"/>
        <w:spacing w:before="0" w:beforeAutospacing="0" w:after="0" w:afterAutospacing="0"/>
        <w:rPr>
          <w:rFonts w:ascii="Arial" w:hAnsi="Arial" w:cs="Arial"/>
          <w:color w:val="4D5B7C"/>
        </w:rPr>
      </w:pPr>
    </w:p>
    <w:p w14:paraId="4563E59C" w14:textId="69AE3A66" w:rsidR="00F26999" w:rsidRDefault="00F26999" w:rsidP="00F26999">
      <w:pPr>
        <w:pStyle w:val="NormalWeb"/>
        <w:numPr>
          <w:ilvl w:val="0"/>
          <w:numId w:val="64"/>
        </w:numPr>
        <w:spacing w:before="0" w:beforeAutospacing="0" w:after="0" w:afterAutospacing="0"/>
        <w:rPr>
          <w:rFonts w:ascii="Arial" w:hAnsi="Arial" w:cs="Arial"/>
          <w:color w:val="4D5B7C"/>
        </w:rPr>
      </w:pPr>
      <w:r w:rsidRPr="00F26999">
        <w:rPr>
          <w:rFonts w:asciiTheme="minorHAnsi" w:hAnsiTheme="minorHAnsi" w:cstheme="minorHAnsi"/>
        </w:rPr>
        <w:t>Then run your application:</w:t>
      </w:r>
    </w:p>
    <w:p w14:paraId="6E028A90" w14:textId="77777777" w:rsidR="00F26999" w:rsidRDefault="00F26999" w:rsidP="00F65A99">
      <w:pPr>
        <w:pStyle w:val="NormalWeb"/>
        <w:spacing w:before="0" w:beforeAutospacing="0" w:after="0" w:afterAutospacing="0"/>
        <w:rPr>
          <w:rFonts w:ascii="Arial" w:hAnsi="Arial" w:cs="Arial"/>
          <w:color w:val="4D5B7C"/>
        </w:rPr>
      </w:pPr>
    </w:p>
    <w:p w14:paraId="4F3EF89E" w14:textId="77777777" w:rsidR="00F26999" w:rsidRPr="00F26999" w:rsidRDefault="00F26999" w:rsidP="00F26999">
      <w:pPr>
        <w:shd w:val="clear" w:color="auto" w:fill="11192E"/>
        <w:ind w:left="720"/>
        <w:rPr>
          <w:rFonts w:ascii="Courier New" w:hAnsi="Courier New" w:cs="Courier New"/>
          <w:b/>
          <w:bCs/>
          <w:color w:val="F7F8FB"/>
          <w:sz w:val="28"/>
          <w:szCs w:val="28"/>
        </w:rPr>
      </w:pPr>
      <w:proofErr w:type="spellStart"/>
      <w:r w:rsidRPr="00F26999">
        <w:rPr>
          <w:rFonts w:ascii="Courier New" w:hAnsi="Courier New" w:cs="Courier New"/>
          <w:b/>
          <w:bCs/>
          <w:color w:val="FFAF8C"/>
          <w:sz w:val="28"/>
          <w:szCs w:val="28"/>
        </w:rPr>
        <w:t>npm</w:t>
      </w:r>
      <w:proofErr w:type="spellEnd"/>
      <w:r w:rsidRPr="00F26999">
        <w:rPr>
          <w:rFonts w:ascii="Courier New" w:hAnsi="Courier New" w:cs="Courier New"/>
          <w:b/>
          <w:bCs/>
          <w:color w:val="F7F8FB"/>
          <w:sz w:val="28"/>
          <w:szCs w:val="28"/>
        </w:rPr>
        <w:t xml:space="preserve"> start</w:t>
      </w:r>
    </w:p>
    <w:p w14:paraId="4CF36A02" w14:textId="77777777" w:rsidR="00F26999" w:rsidRDefault="00F26999" w:rsidP="00F65A99">
      <w:pPr>
        <w:pStyle w:val="NormalWeb"/>
        <w:spacing w:before="0" w:beforeAutospacing="0" w:after="0" w:afterAutospacing="0"/>
        <w:rPr>
          <w:rFonts w:ascii="Arial" w:hAnsi="Arial" w:cs="Arial"/>
          <w:color w:val="4D5B7C"/>
        </w:rPr>
      </w:pPr>
    </w:p>
    <w:p w14:paraId="2D5BF6FD" w14:textId="7EE09904" w:rsidR="00F65A99" w:rsidRDefault="00F26999" w:rsidP="00F26999">
      <w:pPr>
        <w:pStyle w:val="NormalWeb"/>
        <w:numPr>
          <w:ilvl w:val="0"/>
          <w:numId w:val="64"/>
        </w:numPr>
        <w:spacing w:before="0" w:beforeAutospacing="0" w:after="0" w:afterAutospacing="0"/>
        <w:rPr>
          <w:rFonts w:asciiTheme="minorHAnsi" w:hAnsiTheme="minorHAnsi" w:cstheme="minorHAnsi"/>
          <w:color w:val="548DD4" w:themeColor="text2" w:themeTint="99"/>
        </w:rPr>
      </w:pPr>
      <w:r w:rsidRPr="00F26999">
        <w:rPr>
          <w:rFonts w:asciiTheme="minorHAnsi" w:hAnsiTheme="minorHAnsi" w:cstheme="minorHAnsi"/>
        </w:rPr>
        <w:t>View the application in the browser. You will be presented with a list of 10 names</w:t>
      </w:r>
      <w:r w:rsidRPr="00F26999">
        <w:rPr>
          <w:rFonts w:asciiTheme="minorHAnsi" w:hAnsiTheme="minorHAnsi" w:cstheme="minorHAnsi"/>
        </w:rPr>
        <w:t xml:space="preserve"> from the website </w:t>
      </w:r>
      <w:hyperlink r:id="rId20" w:history="1">
        <w:r w:rsidRPr="00F26999">
          <w:rPr>
            <w:rStyle w:val="Hyperlink"/>
            <w:rFonts w:asciiTheme="minorHAnsi" w:eastAsiaTheme="majorEastAsia" w:hAnsiTheme="minorHAnsi" w:cstheme="minorHAnsi"/>
            <w:color w:val="548DD4" w:themeColor="text2" w:themeTint="99"/>
          </w:rPr>
          <w:t>jsonplaceholder.typicode.com/users</w:t>
        </w:r>
      </w:hyperlink>
    </w:p>
    <w:p w14:paraId="3B89177E" w14:textId="1FEA452C" w:rsidR="00F26999" w:rsidRDefault="00F26999" w:rsidP="00F26999">
      <w:pPr>
        <w:pStyle w:val="NormalWeb"/>
        <w:spacing w:before="0" w:beforeAutospacing="0" w:after="0" w:afterAutospacing="0"/>
        <w:rPr>
          <w:rFonts w:asciiTheme="minorHAnsi" w:hAnsiTheme="minorHAnsi" w:cstheme="minorHAnsi"/>
          <w:color w:val="548DD4" w:themeColor="text2" w:themeTint="99"/>
        </w:rPr>
      </w:pPr>
      <w:r w:rsidRPr="00F26999">
        <w:rPr>
          <w:rFonts w:asciiTheme="minorHAnsi" w:hAnsiTheme="minorHAnsi" w:cstheme="minorHAnsi"/>
          <w:color w:val="548DD4" w:themeColor="text2" w:themeTint="99"/>
        </w:rPr>
        <w:lastRenderedPageBreak/>
        <w:drawing>
          <wp:inline distT="0" distB="0" distL="0" distR="0" wp14:anchorId="796C61ED" wp14:editId="4DF5C319">
            <wp:extent cx="2872989" cy="2286198"/>
            <wp:effectExtent l="0" t="0" r="3810" b="0"/>
            <wp:docPr id="131804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49418" name=""/>
                    <pic:cNvPicPr/>
                  </pic:nvPicPr>
                  <pic:blipFill>
                    <a:blip r:embed="rId21"/>
                    <a:stretch>
                      <a:fillRect/>
                    </a:stretch>
                  </pic:blipFill>
                  <pic:spPr>
                    <a:xfrm>
                      <a:off x="0" y="0"/>
                      <a:ext cx="2872989" cy="2286198"/>
                    </a:xfrm>
                    <a:prstGeom prst="rect">
                      <a:avLst/>
                    </a:prstGeom>
                  </pic:spPr>
                </pic:pic>
              </a:graphicData>
            </a:graphic>
          </wp:inline>
        </w:drawing>
      </w:r>
    </w:p>
    <w:p w14:paraId="62C4D27C" w14:textId="77777777" w:rsidR="000E751D" w:rsidRPr="000E751D" w:rsidRDefault="000E751D" w:rsidP="000E751D">
      <w:pPr>
        <w:pStyle w:val="Heading1"/>
        <w:rPr>
          <w:rFonts w:asciiTheme="minorHAnsi" w:eastAsia="Arial" w:hAnsiTheme="minorHAnsi" w:cstheme="minorHAnsi"/>
          <w:color w:val="E36C0A" w:themeColor="accent6" w:themeShade="BF"/>
        </w:rPr>
      </w:pPr>
      <w:hyperlink r:id="rId22" w:anchor="step-3-making-a-post-request" w:history="1">
        <w:bookmarkStart w:id="5" w:name="_Toc172114286"/>
        <w:r w:rsidRPr="000E751D">
          <w:rPr>
            <w:rFonts w:asciiTheme="minorHAnsi" w:eastAsia="Arial" w:hAnsiTheme="minorHAnsi" w:cstheme="minorHAnsi"/>
            <w:color w:val="E36C0A" w:themeColor="accent6" w:themeShade="BF"/>
          </w:rPr>
          <w:t>Step 3 — Making a POST Request</w:t>
        </w:r>
        <w:bookmarkEnd w:id="5"/>
      </w:hyperlink>
    </w:p>
    <w:p w14:paraId="33CBC121" w14:textId="77777777" w:rsidR="000E751D" w:rsidRDefault="000E751D" w:rsidP="000E751D">
      <w:pPr>
        <w:pStyle w:val="NormalWeb"/>
        <w:spacing w:before="0" w:beforeAutospacing="0" w:after="0" w:afterAutospacing="0"/>
        <w:rPr>
          <w:rFonts w:asciiTheme="minorHAnsi" w:hAnsiTheme="minorHAnsi" w:cstheme="minorHAnsi"/>
        </w:rPr>
      </w:pPr>
      <w:r w:rsidRPr="000E751D">
        <w:rPr>
          <w:rFonts w:asciiTheme="minorHAnsi" w:hAnsiTheme="minorHAnsi" w:cstheme="minorHAnsi"/>
        </w:rPr>
        <w:t>In this step, you will use Axios with another HTTP request method called </w:t>
      </w:r>
      <w:r w:rsidRPr="000E751D">
        <w:rPr>
          <w:rStyle w:val="HTMLCode"/>
          <w:rFonts w:asciiTheme="minorHAnsi" w:eastAsiaTheme="minorEastAsia" w:hAnsiTheme="minorHAnsi" w:cstheme="minorHAnsi"/>
          <w:sz w:val="24"/>
          <w:szCs w:val="24"/>
          <w:shd w:val="clear" w:color="auto" w:fill="E3E8F4"/>
        </w:rPr>
        <w:t>POST</w:t>
      </w:r>
      <w:r w:rsidRPr="000E751D">
        <w:rPr>
          <w:rFonts w:asciiTheme="minorHAnsi" w:hAnsiTheme="minorHAnsi" w:cstheme="minorHAnsi"/>
        </w:rPr>
        <w:t>.</w:t>
      </w:r>
    </w:p>
    <w:p w14:paraId="675D9788" w14:textId="77777777" w:rsidR="000E751D" w:rsidRDefault="000E751D" w:rsidP="000E751D">
      <w:pPr>
        <w:pStyle w:val="NormalWeb"/>
        <w:spacing w:before="0" w:beforeAutospacing="0" w:after="0" w:afterAutospacing="0"/>
        <w:rPr>
          <w:rFonts w:asciiTheme="minorHAnsi" w:hAnsiTheme="minorHAnsi" w:cstheme="minorHAnsi"/>
        </w:rPr>
      </w:pPr>
    </w:p>
    <w:p w14:paraId="4F76B9D5" w14:textId="77777777" w:rsidR="000E751D" w:rsidRPr="000E751D" w:rsidRDefault="000E751D" w:rsidP="000E751D">
      <w:pPr>
        <w:pStyle w:val="NormalWeb"/>
        <w:spacing w:before="0" w:beforeAutospacing="0" w:after="0" w:afterAutospacing="0"/>
        <w:rPr>
          <w:rFonts w:asciiTheme="minorHAnsi" w:hAnsiTheme="minorHAnsi" w:cstheme="minorHAnsi"/>
        </w:rPr>
      </w:pPr>
    </w:p>
    <w:p w14:paraId="2ABCDFEA" w14:textId="77777777" w:rsidR="000E751D" w:rsidRPr="000E751D" w:rsidRDefault="000E751D" w:rsidP="000E751D">
      <w:pPr>
        <w:pStyle w:val="NormalWeb"/>
        <w:numPr>
          <w:ilvl w:val="0"/>
          <w:numId w:val="64"/>
        </w:numPr>
        <w:spacing w:before="0" w:beforeAutospacing="0" w:after="0" w:afterAutospacing="0"/>
        <w:rPr>
          <w:rFonts w:asciiTheme="minorHAnsi" w:hAnsiTheme="minorHAnsi" w:cstheme="minorHAnsi"/>
        </w:rPr>
      </w:pPr>
      <w:r w:rsidRPr="000E751D">
        <w:rPr>
          <w:rFonts w:asciiTheme="minorHAnsi" w:hAnsiTheme="minorHAnsi" w:cstheme="minorHAnsi"/>
        </w:rPr>
        <w:t>Inside your React project, you will need to create a new component named </w:t>
      </w:r>
      <w:proofErr w:type="spellStart"/>
      <w:r w:rsidRPr="000E751D">
        <w:rPr>
          <w:rStyle w:val="HTMLCode"/>
          <w:rFonts w:asciiTheme="minorHAnsi" w:eastAsiaTheme="minorEastAsia" w:hAnsiTheme="minorHAnsi" w:cstheme="minorHAnsi"/>
          <w:sz w:val="24"/>
          <w:szCs w:val="24"/>
          <w:shd w:val="clear" w:color="auto" w:fill="E3E8F4"/>
        </w:rPr>
        <w:t>PersonAdd</w:t>
      </w:r>
      <w:proofErr w:type="spellEnd"/>
      <w:r w:rsidRPr="000E751D">
        <w:rPr>
          <w:rFonts w:asciiTheme="minorHAnsi" w:hAnsiTheme="minorHAnsi" w:cstheme="minorHAnsi"/>
        </w:rPr>
        <w:t>.</w:t>
      </w:r>
    </w:p>
    <w:p w14:paraId="2AE6CE14" w14:textId="77777777" w:rsidR="000E751D" w:rsidRPr="000E751D" w:rsidRDefault="000E751D" w:rsidP="000E751D">
      <w:pPr>
        <w:pStyle w:val="NormalWeb"/>
        <w:spacing w:before="0" w:beforeAutospacing="0" w:after="0" w:afterAutospacing="0"/>
        <w:rPr>
          <w:rFonts w:asciiTheme="minorHAnsi" w:hAnsiTheme="minorHAnsi" w:cstheme="minorHAnsi"/>
        </w:rPr>
      </w:pPr>
      <w:r w:rsidRPr="000E751D">
        <w:rPr>
          <w:rFonts w:asciiTheme="minorHAnsi" w:hAnsiTheme="minorHAnsi" w:cstheme="minorHAnsi"/>
        </w:rPr>
        <w:t>Create </w:t>
      </w:r>
      <w:r w:rsidRPr="000E751D">
        <w:rPr>
          <w:rStyle w:val="HTMLCode"/>
          <w:rFonts w:asciiTheme="minorHAnsi" w:eastAsiaTheme="minorEastAsia" w:hAnsiTheme="minorHAnsi" w:cstheme="minorHAnsi"/>
          <w:sz w:val="24"/>
          <w:szCs w:val="24"/>
          <w:shd w:val="clear" w:color="auto" w:fill="E3E8F4"/>
        </w:rPr>
        <w:t>PersonAdd.js</w:t>
      </w:r>
      <w:r w:rsidRPr="000E751D">
        <w:rPr>
          <w:rFonts w:asciiTheme="minorHAnsi" w:hAnsiTheme="minorHAnsi" w:cstheme="minorHAnsi"/>
        </w:rPr>
        <w:t> and add the following code to create a form that allows for user input and subsequently </w:t>
      </w:r>
      <w:r w:rsidRPr="000E751D">
        <w:rPr>
          <w:rStyle w:val="HTMLCode"/>
          <w:rFonts w:asciiTheme="minorHAnsi" w:eastAsiaTheme="minorEastAsia" w:hAnsiTheme="minorHAnsi" w:cstheme="minorHAnsi"/>
          <w:sz w:val="24"/>
          <w:szCs w:val="24"/>
          <w:shd w:val="clear" w:color="auto" w:fill="E3E8F4"/>
        </w:rPr>
        <w:t>POST</w:t>
      </w:r>
      <w:r w:rsidRPr="000E751D">
        <w:rPr>
          <w:rFonts w:asciiTheme="minorHAnsi" w:hAnsiTheme="minorHAnsi" w:cstheme="minorHAnsi"/>
        </w:rPr>
        <w:t>s the content to an API:</w:t>
      </w:r>
    </w:p>
    <w:p w14:paraId="4409750A" w14:textId="77777777" w:rsidR="00F26999" w:rsidRPr="00F26999" w:rsidRDefault="00F26999" w:rsidP="00F65A99">
      <w:pPr>
        <w:pStyle w:val="NormalWeb"/>
        <w:spacing w:before="0" w:beforeAutospacing="0" w:after="0" w:afterAutospacing="0"/>
        <w:rPr>
          <w:rFonts w:asciiTheme="minorHAnsi" w:hAnsiTheme="minorHAnsi" w:cstheme="minorHAnsi"/>
        </w:rPr>
      </w:pPr>
    </w:p>
    <w:p w14:paraId="14293DFC"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586C0"/>
          <w:sz w:val="21"/>
          <w:szCs w:val="21"/>
        </w:rPr>
        <w:t>import</w:t>
      </w:r>
      <w:r w:rsidRPr="005A7115">
        <w:rPr>
          <w:rFonts w:ascii="Consolas" w:hAnsi="Consolas"/>
          <w:color w:val="CCCCCC"/>
          <w:sz w:val="21"/>
          <w:szCs w:val="21"/>
        </w:rPr>
        <w:t xml:space="preserve"> </w:t>
      </w:r>
      <w:r w:rsidRPr="005A7115">
        <w:rPr>
          <w:rFonts w:ascii="Consolas" w:hAnsi="Consolas"/>
          <w:color w:val="9CDCFE"/>
          <w:sz w:val="21"/>
          <w:szCs w:val="21"/>
        </w:rPr>
        <w:t>React</w:t>
      </w:r>
      <w:r w:rsidRPr="005A7115">
        <w:rPr>
          <w:rFonts w:ascii="Consolas" w:hAnsi="Consolas"/>
          <w:color w:val="CCCCCC"/>
          <w:sz w:val="21"/>
          <w:szCs w:val="21"/>
        </w:rPr>
        <w:t xml:space="preserve">, { </w:t>
      </w:r>
      <w:proofErr w:type="spellStart"/>
      <w:r w:rsidRPr="005A7115">
        <w:rPr>
          <w:rFonts w:ascii="Consolas" w:hAnsi="Consolas"/>
          <w:color w:val="9CDCFE"/>
          <w:sz w:val="21"/>
          <w:szCs w:val="21"/>
        </w:rPr>
        <w:t>useState</w:t>
      </w:r>
      <w:proofErr w:type="spellEnd"/>
      <w:r w:rsidRPr="005A7115">
        <w:rPr>
          <w:rFonts w:ascii="Consolas" w:hAnsi="Consolas"/>
          <w:color w:val="CCCCCC"/>
          <w:sz w:val="21"/>
          <w:szCs w:val="21"/>
        </w:rPr>
        <w:t xml:space="preserve"> } </w:t>
      </w:r>
      <w:r w:rsidRPr="005A7115">
        <w:rPr>
          <w:rFonts w:ascii="Consolas" w:hAnsi="Consolas"/>
          <w:color w:val="C586C0"/>
          <w:sz w:val="21"/>
          <w:szCs w:val="21"/>
        </w:rPr>
        <w:t>from</w:t>
      </w:r>
      <w:r w:rsidRPr="005A7115">
        <w:rPr>
          <w:rFonts w:ascii="Consolas" w:hAnsi="Consolas"/>
          <w:color w:val="CCCCCC"/>
          <w:sz w:val="21"/>
          <w:szCs w:val="21"/>
        </w:rPr>
        <w:t xml:space="preserve"> </w:t>
      </w:r>
      <w:r w:rsidRPr="005A7115">
        <w:rPr>
          <w:rFonts w:ascii="Consolas" w:hAnsi="Consolas"/>
          <w:color w:val="CE9178"/>
          <w:sz w:val="21"/>
          <w:szCs w:val="21"/>
        </w:rPr>
        <w:t>'react'</w:t>
      </w:r>
      <w:r w:rsidRPr="005A7115">
        <w:rPr>
          <w:rFonts w:ascii="Consolas" w:hAnsi="Consolas"/>
          <w:color w:val="CCCCCC"/>
          <w:sz w:val="21"/>
          <w:szCs w:val="21"/>
        </w:rPr>
        <w:t>;</w:t>
      </w:r>
    </w:p>
    <w:p w14:paraId="0D3BAF8A"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586C0"/>
          <w:sz w:val="21"/>
          <w:szCs w:val="21"/>
        </w:rPr>
        <w:t>import</w:t>
      </w:r>
      <w:r w:rsidRPr="005A7115">
        <w:rPr>
          <w:rFonts w:ascii="Consolas" w:hAnsi="Consolas"/>
          <w:color w:val="CCCCCC"/>
          <w:sz w:val="21"/>
          <w:szCs w:val="21"/>
        </w:rPr>
        <w:t xml:space="preserve"> </w:t>
      </w:r>
      <w:proofErr w:type="spellStart"/>
      <w:r w:rsidRPr="005A7115">
        <w:rPr>
          <w:rFonts w:ascii="Consolas" w:hAnsi="Consolas"/>
          <w:color w:val="9CDCFE"/>
          <w:sz w:val="21"/>
          <w:szCs w:val="21"/>
        </w:rPr>
        <w:t>axios</w:t>
      </w:r>
      <w:proofErr w:type="spellEnd"/>
      <w:r w:rsidRPr="005A7115">
        <w:rPr>
          <w:rFonts w:ascii="Consolas" w:hAnsi="Consolas"/>
          <w:color w:val="CCCCCC"/>
          <w:sz w:val="21"/>
          <w:szCs w:val="21"/>
        </w:rPr>
        <w:t xml:space="preserve"> </w:t>
      </w:r>
      <w:r w:rsidRPr="005A7115">
        <w:rPr>
          <w:rFonts w:ascii="Consolas" w:hAnsi="Consolas"/>
          <w:color w:val="C586C0"/>
          <w:sz w:val="21"/>
          <w:szCs w:val="21"/>
        </w:rPr>
        <w:t>from</w:t>
      </w:r>
      <w:r w:rsidRPr="005A7115">
        <w:rPr>
          <w:rFonts w:ascii="Consolas" w:hAnsi="Consolas"/>
          <w:color w:val="CCCCCC"/>
          <w:sz w:val="21"/>
          <w:szCs w:val="21"/>
        </w:rPr>
        <w:t xml:space="preserve"> </w:t>
      </w:r>
      <w:r w:rsidRPr="005A7115">
        <w:rPr>
          <w:rFonts w:ascii="Consolas" w:hAnsi="Consolas"/>
          <w:color w:val="CE9178"/>
          <w:sz w:val="21"/>
          <w:szCs w:val="21"/>
        </w:rPr>
        <w:t>'</w:t>
      </w:r>
      <w:proofErr w:type="spellStart"/>
      <w:r w:rsidRPr="005A7115">
        <w:rPr>
          <w:rFonts w:ascii="Consolas" w:hAnsi="Consolas"/>
          <w:color w:val="CE9178"/>
          <w:sz w:val="21"/>
          <w:szCs w:val="21"/>
        </w:rPr>
        <w:t>axios</w:t>
      </w:r>
      <w:proofErr w:type="spellEnd"/>
      <w:r w:rsidRPr="005A7115">
        <w:rPr>
          <w:rFonts w:ascii="Consolas" w:hAnsi="Consolas"/>
          <w:color w:val="CE9178"/>
          <w:sz w:val="21"/>
          <w:szCs w:val="21"/>
        </w:rPr>
        <w:t>'</w:t>
      </w:r>
      <w:r w:rsidRPr="005A7115">
        <w:rPr>
          <w:rFonts w:ascii="Consolas" w:hAnsi="Consolas"/>
          <w:color w:val="CCCCCC"/>
          <w:sz w:val="21"/>
          <w:szCs w:val="21"/>
        </w:rPr>
        <w:t>;</w:t>
      </w:r>
    </w:p>
    <w:p w14:paraId="45C9F416" w14:textId="77777777" w:rsidR="005A7115" w:rsidRPr="005A7115" w:rsidRDefault="005A7115" w:rsidP="005A7115">
      <w:pPr>
        <w:shd w:val="clear" w:color="auto" w:fill="1F1F1F"/>
        <w:spacing w:line="285" w:lineRule="atLeast"/>
        <w:rPr>
          <w:rFonts w:ascii="Consolas" w:hAnsi="Consolas"/>
          <w:color w:val="CCCCCC"/>
          <w:sz w:val="21"/>
          <w:szCs w:val="21"/>
        </w:rPr>
      </w:pPr>
    </w:p>
    <w:p w14:paraId="6FA5B73F"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569CD6"/>
          <w:sz w:val="21"/>
          <w:szCs w:val="21"/>
        </w:rPr>
        <w:t>const</w:t>
      </w:r>
      <w:r w:rsidRPr="005A7115">
        <w:rPr>
          <w:rFonts w:ascii="Consolas" w:hAnsi="Consolas"/>
          <w:color w:val="CCCCCC"/>
          <w:sz w:val="21"/>
          <w:szCs w:val="21"/>
        </w:rPr>
        <w:t xml:space="preserve"> </w:t>
      </w:r>
      <w:proofErr w:type="spellStart"/>
      <w:r w:rsidRPr="005A7115">
        <w:rPr>
          <w:rFonts w:ascii="Consolas" w:hAnsi="Consolas"/>
          <w:color w:val="DCDCAA"/>
          <w:sz w:val="21"/>
          <w:szCs w:val="21"/>
        </w:rPr>
        <w:t>PersonAdd</w:t>
      </w:r>
      <w:proofErr w:type="spellEnd"/>
      <w:r w:rsidRPr="005A7115">
        <w:rPr>
          <w:rFonts w:ascii="Consolas" w:hAnsi="Consolas"/>
          <w:color w:val="CCCCCC"/>
          <w:sz w:val="21"/>
          <w:szCs w:val="21"/>
        </w:rPr>
        <w:t xml:space="preserve"> </w:t>
      </w:r>
      <w:r w:rsidRPr="005A7115">
        <w:rPr>
          <w:rFonts w:ascii="Consolas" w:hAnsi="Consolas"/>
          <w:color w:val="D4D4D4"/>
          <w:sz w:val="21"/>
          <w:szCs w:val="21"/>
        </w:rPr>
        <w:t>=</w:t>
      </w:r>
      <w:r w:rsidRPr="005A7115">
        <w:rPr>
          <w:rFonts w:ascii="Consolas" w:hAnsi="Consolas"/>
          <w:color w:val="CCCCCC"/>
          <w:sz w:val="21"/>
          <w:szCs w:val="21"/>
        </w:rPr>
        <w:t xml:space="preserve"> () </w:t>
      </w:r>
      <w:r w:rsidRPr="005A7115">
        <w:rPr>
          <w:rFonts w:ascii="Consolas" w:hAnsi="Consolas"/>
          <w:color w:val="569CD6"/>
          <w:sz w:val="21"/>
          <w:szCs w:val="21"/>
        </w:rPr>
        <w:t>=&gt;</w:t>
      </w:r>
      <w:r w:rsidRPr="005A7115">
        <w:rPr>
          <w:rFonts w:ascii="Consolas" w:hAnsi="Consolas"/>
          <w:color w:val="CCCCCC"/>
          <w:sz w:val="21"/>
          <w:szCs w:val="21"/>
        </w:rPr>
        <w:t xml:space="preserve"> {</w:t>
      </w:r>
    </w:p>
    <w:p w14:paraId="4373E220"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569CD6"/>
          <w:sz w:val="21"/>
          <w:szCs w:val="21"/>
        </w:rPr>
        <w:t>const</w:t>
      </w:r>
      <w:r w:rsidRPr="005A7115">
        <w:rPr>
          <w:rFonts w:ascii="Consolas" w:hAnsi="Consolas"/>
          <w:color w:val="CCCCCC"/>
          <w:sz w:val="21"/>
          <w:szCs w:val="21"/>
        </w:rPr>
        <w:t xml:space="preserve"> [</w:t>
      </w:r>
      <w:r w:rsidRPr="005A7115">
        <w:rPr>
          <w:rFonts w:ascii="Consolas" w:hAnsi="Consolas"/>
          <w:color w:val="4FC1FF"/>
          <w:sz w:val="21"/>
          <w:szCs w:val="21"/>
        </w:rPr>
        <w:t>name</w:t>
      </w:r>
      <w:r w:rsidRPr="005A7115">
        <w:rPr>
          <w:rFonts w:ascii="Consolas" w:hAnsi="Consolas"/>
          <w:color w:val="CCCCCC"/>
          <w:sz w:val="21"/>
          <w:szCs w:val="21"/>
        </w:rPr>
        <w:t xml:space="preserve">, </w:t>
      </w:r>
      <w:proofErr w:type="spellStart"/>
      <w:r w:rsidRPr="005A7115">
        <w:rPr>
          <w:rFonts w:ascii="Consolas" w:hAnsi="Consolas"/>
          <w:color w:val="DCDCAA"/>
          <w:sz w:val="21"/>
          <w:szCs w:val="21"/>
        </w:rPr>
        <w:t>setName</w:t>
      </w:r>
      <w:proofErr w:type="spellEnd"/>
      <w:r w:rsidRPr="005A7115">
        <w:rPr>
          <w:rFonts w:ascii="Consolas" w:hAnsi="Consolas"/>
          <w:color w:val="CCCCCC"/>
          <w:sz w:val="21"/>
          <w:szCs w:val="21"/>
        </w:rPr>
        <w:t xml:space="preserve">] </w:t>
      </w:r>
      <w:r w:rsidRPr="005A7115">
        <w:rPr>
          <w:rFonts w:ascii="Consolas" w:hAnsi="Consolas"/>
          <w:color w:val="D4D4D4"/>
          <w:sz w:val="21"/>
          <w:szCs w:val="21"/>
        </w:rPr>
        <w:t>=</w:t>
      </w:r>
      <w:r w:rsidRPr="005A7115">
        <w:rPr>
          <w:rFonts w:ascii="Consolas" w:hAnsi="Consolas"/>
          <w:color w:val="CCCCCC"/>
          <w:sz w:val="21"/>
          <w:szCs w:val="21"/>
        </w:rPr>
        <w:t xml:space="preserve"> </w:t>
      </w:r>
      <w:proofErr w:type="spellStart"/>
      <w:r w:rsidRPr="005A7115">
        <w:rPr>
          <w:rFonts w:ascii="Consolas" w:hAnsi="Consolas"/>
          <w:color w:val="DCDCAA"/>
          <w:sz w:val="21"/>
          <w:szCs w:val="21"/>
        </w:rPr>
        <w:t>useState</w:t>
      </w:r>
      <w:proofErr w:type="spellEnd"/>
      <w:r w:rsidRPr="005A7115">
        <w:rPr>
          <w:rFonts w:ascii="Consolas" w:hAnsi="Consolas"/>
          <w:color w:val="CCCCCC"/>
          <w:sz w:val="21"/>
          <w:szCs w:val="21"/>
        </w:rPr>
        <w:t>(</w:t>
      </w:r>
      <w:r w:rsidRPr="005A7115">
        <w:rPr>
          <w:rFonts w:ascii="Consolas" w:hAnsi="Consolas"/>
          <w:color w:val="CE9178"/>
          <w:sz w:val="21"/>
          <w:szCs w:val="21"/>
        </w:rPr>
        <w:t>''</w:t>
      </w:r>
      <w:r w:rsidRPr="005A7115">
        <w:rPr>
          <w:rFonts w:ascii="Consolas" w:hAnsi="Consolas"/>
          <w:color w:val="CCCCCC"/>
          <w:sz w:val="21"/>
          <w:szCs w:val="21"/>
        </w:rPr>
        <w:t>);</w:t>
      </w:r>
    </w:p>
    <w:p w14:paraId="4FB6B160" w14:textId="77777777" w:rsidR="005A7115" w:rsidRPr="005A7115" w:rsidRDefault="005A7115" w:rsidP="005A7115">
      <w:pPr>
        <w:shd w:val="clear" w:color="auto" w:fill="1F1F1F"/>
        <w:spacing w:line="285" w:lineRule="atLeast"/>
        <w:rPr>
          <w:rFonts w:ascii="Consolas" w:hAnsi="Consolas"/>
          <w:color w:val="CCCCCC"/>
          <w:sz w:val="21"/>
          <w:szCs w:val="21"/>
        </w:rPr>
      </w:pPr>
    </w:p>
    <w:p w14:paraId="2EBFA238"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569CD6"/>
          <w:sz w:val="21"/>
          <w:szCs w:val="21"/>
        </w:rPr>
        <w:t>const</w:t>
      </w:r>
      <w:r w:rsidRPr="005A7115">
        <w:rPr>
          <w:rFonts w:ascii="Consolas" w:hAnsi="Consolas"/>
          <w:color w:val="CCCCCC"/>
          <w:sz w:val="21"/>
          <w:szCs w:val="21"/>
        </w:rPr>
        <w:t xml:space="preserve"> </w:t>
      </w:r>
      <w:proofErr w:type="spellStart"/>
      <w:r w:rsidRPr="005A7115">
        <w:rPr>
          <w:rFonts w:ascii="Consolas" w:hAnsi="Consolas"/>
          <w:color w:val="DCDCAA"/>
          <w:sz w:val="21"/>
          <w:szCs w:val="21"/>
        </w:rPr>
        <w:t>handleChange</w:t>
      </w:r>
      <w:proofErr w:type="spellEnd"/>
      <w:r w:rsidRPr="005A7115">
        <w:rPr>
          <w:rFonts w:ascii="Consolas" w:hAnsi="Consolas"/>
          <w:color w:val="CCCCCC"/>
          <w:sz w:val="21"/>
          <w:szCs w:val="21"/>
        </w:rPr>
        <w:t xml:space="preserve"> </w:t>
      </w:r>
      <w:r w:rsidRPr="005A7115">
        <w:rPr>
          <w:rFonts w:ascii="Consolas" w:hAnsi="Consolas"/>
          <w:color w:val="D4D4D4"/>
          <w:sz w:val="21"/>
          <w:szCs w:val="21"/>
        </w:rPr>
        <w:t>=</w:t>
      </w:r>
      <w:r w:rsidRPr="005A7115">
        <w:rPr>
          <w:rFonts w:ascii="Consolas" w:hAnsi="Consolas"/>
          <w:color w:val="CCCCCC"/>
          <w:sz w:val="21"/>
          <w:szCs w:val="21"/>
        </w:rPr>
        <w:t xml:space="preserve"> </w:t>
      </w:r>
      <w:r w:rsidRPr="005A7115">
        <w:rPr>
          <w:rFonts w:ascii="Consolas" w:hAnsi="Consolas"/>
          <w:color w:val="9CDCFE"/>
          <w:sz w:val="21"/>
          <w:szCs w:val="21"/>
        </w:rPr>
        <w:t>event</w:t>
      </w:r>
      <w:r w:rsidRPr="005A7115">
        <w:rPr>
          <w:rFonts w:ascii="Consolas" w:hAnsi="Consolas"/>
          <w:color w:val="CCCCCC"/>
          <w:sz w:val="21"/>
          <w:szCs w:val="21"/>
        </w:rPr>
        <w:t xml:space="preserve"> </w:t>
      </w:r>
      <w:r w:rsidRPr="005A7115">
        <w:rPr>
          <w:rFonts w:ascii="Consolas" w:hAnsi="Consolas"/>
          <w:color w:val="569CD6"/>
          <w:sz w:val="21"/>
          <w:szCs w:val="21"/>
        </w:rPr>
        <w:t>=&gt;</w:t>
      </w:r>
      <w:r w:rsidRPr="005A7115">
        <w:rPr>
          <w:rFonts w:ascii="Consolas" w:hAnsi="Consolas"/>
          <w:color w:val="CCCCCC"/>
          <w:sz w:val="21"/>
          <w:szCs w:val="21"/>
        </w:rPr>
        <w:t xml:space="preserve"> {</w:t>
      </w:r>
    </w:p>
    <w:p w14:paraId="08BEF8DE"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proofErr w:type="spellStart"/>
      <w:r w:rsidRPr="005A7115">
        <w:rPr>
          <w:rFonts w:ascii="Consolas" w:hAnsi="Consolas"/>
          <w:color w:val="DCDCAA"/>
          <w:sz w:val="21"/>
          <w:szCs w:val="21"/>
        </w:rPr>
        <w:t>setName</w:t>
      </w:r>
      <w:proofErr w:type="spellEnd"/>
      <w:r w:rsidRPr="005A7115">
        <w:rPr>
          <w:rFonts w:ascii="Consolas" w:hAnsi="Consolas"/>
          <w:color w:val="CCCCCC"/>
          <w:sz w:val="21"/>
          <w:szCs w:val="21"/>
        </w:rPr>
        <w:t>(</w:t>
      </w:r>
      <w:proofErr w:type="spellStart"/>
      <w:r w:rsidRPr="005A7115">
        <w:rPr>
          <w:rFonts w:ascii="Consolas" w:hAnsi="Consolas"/>
          <w:color w:val="9CDCFE"/>
          <w:sz w:val="21"/>
          <w:szCs w:val="21"/>
        </w:rPr>
        <w:t>event</w:t>
      </w:r>
      <w:r w:rsidRPr="005A7115">
        <w:rPr>
          <w:rFonts w:ascii="Consolas" w:hAnsi="Consolas"/>
          <w:color w:val="CCCCCC"/>
          <w:sz w:val="21"/>
          <w:szCs w:val="21"/>
        </w:rPr>
        <w:t>.</w:t>
      </w:r>
      <w:r w:rsidRPr="005A7115">
        <w:rPr>
          <w:rFonts w:ascii="Consolas" w:hAnsi="Consolas"/>
          <w:color w:val="9CDCFE"/>
          <w:sz w:val="21"/>
          <w:szCs w:val="21"/>
        </w:rPr>
        <w:t>target</w:t>
      </w:r>
      <w:r w:rsidRPr="005A7115">
        <w:rPr>
          <w:rFonts w:ascii="Consolas" w:hAnsi="Consolas"/>
          <w:color w:val="CCCCCC"/>
          <w:sz w:val="21"/>
          <w:szCs w:val="21"/>
        </w:rPr>
        <w:t>.</w:t>
      </w:r>
      <w:r w:rsidRPr="005A7115">
        <w:rPr>
          <w:rFonts w:ascii="Consolas" w:hAnsi="Consolas"/>
          <w:color w:val="9CDCFE"/>
          <w:sz w:val="21"/>
          <w:szCs w:val="21"/>
        </w:rPr>
        <w:t>value</w:t>
      </w:r>
      <w:proofErr w:type="spellEnd"/>
      <w:r w:rsidRPr="005A7115">
        <w:rPr>
          <w:rFonts w:ascii="Consolas" w:hAnsi="Consolas"/>
          <w:color w:val="CCCCCC"/>
          <w:sz w:val="21"/>
          <w:szCs w:val="21"/>
        </w:rPr>
        <w:t>);</w:t>
      </w:r>
    </w:p>
    <w:p w14:paraId="215E0ACE"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w:t>
      </w:r>
    </w:p>
    <w:p w14:paraId="2FD1567B" w14:textId="77777777" w:rsidR="005A7115" w:rsidRPr="005A7115" w:rsidRDefault="005A7115" w:rsidP="005A7115">
      <w:pPr>
        <w:shd w:val="clear" w:color="auto" w:fill="1F1F1F"/>
        <w:spacing w:line="285" w:lineRule="atLeast"/>
        <w:rPr>
          <w:rFonts w:ascii="Consolas" w:hAnsi="Consolas"/>
          <w:color w:val="CCCCCC"/>
          <w:sz w:val="21"/>
          <w:szCs w:val="21"/>
        </w:rPr>
      </w:pPr>
    </w:p>
    <w:p w14:paraId="0CEF77C4"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569CD6"/>
          <w:sz w:val="21"/>
          <w:szCs w:val="21"/>
        </w:rPr>
        <w:t>const</w:t>
      </w:r>
      <w:r w:rsidRPr="005A7115">
        <w:rPr>
          <w:rFonts w:ascii="Consolas" w:hAnsi="Consolas"/>
          <w:color w:val="CCCCCC"/>
          <w:sz w:val="21"/>
          <w:szCs w:val="21"/>
        </w:rPr>
        <w:t xml:space="preserve"> </w:t>
      </w:r>
      <w:proofErr w:type="spellStart"/>
      <w:r w:rsidRPr="005A7115">
        <w:rPr>
          <w:rFonts w:ascii="Consolas" w:hAnsi="Consolas"/>
          <w:color w:val="DCDCAA"/>
          <w:sz w:val="21"/>
          <w:szCs w:val="21"/>
        </w:rPr>
        <w:t>handleSubmit</w:t>
      </w:r>
      <w:proofErr w:type="spellEnd"/>
      <w:r w:rsidRPr="005A7115">
        <w:rPr>
          <w:rFonts w:ascii="Consolas" w:hAnsi="Consolas"/>
          <w:color w:val="CCCCCC"/>
          <w:sz w:val="21"/>
          <w:szCs w:val="21"/>
        </w:rPr>
        <w:t xml:space="preserve"> </w:t>
      </w:r>
      <w:r w:rsidRPr="005A7115">
        <w:rPr>
          <w:rFonts w:ascii="Consolas" w:hAnsi="Consolas"/>
          <w:color w:val="D4D4D4"/>
          <w:sz w:val="21"/>
          <w:szCs w:val="21"/>
        </w:rPr>
        <w:t>=</w:t>
      </w:r>
      <w:r w:rsidRPr="005A7115">
        <w:rPr>
          <w:rFonts w:ascii="Consolas" w:hAnsi="Consolas"/>
          <w:color w:val="CCCCCC"/>
          <w:sz w:val="21"/>
          <w:szCs w:val="21"/>
        </w:rPr>
        <w:t xml:space="preserve"> </w:t>
      </w:r>
      <w:r w:rsidRPr="005A7115">
        <w:rPr>
          <w:rFonts w:ascii="Consolas" w:hAnsi="Consolas"/>
          <w:color w:val="9CDCFE"/>
          <w:sz w:val="21"/>
          <w:szCs w:val="21"/>
        </w:rPr>
        <w:t>event</w:t>
      </w:r>
      <w:r w:rsidRPr="005A7115">
        <w:rPr>
          <w:rFonts w:ascii="Consolas" w:hAnsi="Consolas"/>
          <w:color w:val="CCCCCC"/>
          <w:sz w:val="21"/>
          <w:szCs w:val="21"/>
        </w:rPr>
        <w:t xml:space="preserve"> </w:t>
      </w:r>
      <w:r w:rsidRPr="005A7115">
        <w:rPr>
          <w:rFonts w:ascii="Consolas" w:hAnsi="Consolas"/>
          <w:color w:val="569CD6"/>
          <w:sz w:val="21"/>
          <w:szCs w:val="21"/>
        </w:rPr>
        <w:t>=&gt;</w:t>
      </w:r>
      <w:r w:rsidRPr="005A7115">
        <w:rPr>
          <w:rFonts w:ascii="Consolas" w:hAnsi="Consolas"/>
          <w:color w:val="CCCCCC"/>
          <w:sz w:val="21"/>
          <w:szCs w:val="21"/>
        </w:rPr>
        <w:t xml:space="preserve"> {</w:t>
      </w:r>
    </w:p>
    <w:p w14:paraId="59D24DD4"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proofErr w:type="spellStart"/>
      <w:r w:rsidRPr="005A7115">
        <w:rPr>
          <w:rFonts w:ascii="Consolas" w:hAnsi="Consolas"/>
          <w:color w:val="9CDCFE"/>
          <w:sz w:val="21"/>
          <w:szCs w:val="21"/>
        </w:rPr>
        <w:t>event</w:t>
      </w:r>
      <w:r w:rsidRPr="005A7115">
        <w:rPr>
          <w:rFonts w:ascii="Consolas" w:hAnsi="Consolas"/>
          <w:color w:val="CCCCCC"/>
          <w:sz w:val="21"/>
          <w:szCs w:val="21"/>
        </w:rPr>
        <w:t>.</w:t>
      </w:r>
      <w:r w:rsidRPr="005A7115">
        <w:rPr>
          <w:rFonts w:ascii="Consolas" w:hAnsi="Consolas"/>
          <w:color w:val="DCDCAA"/>
          <w:sz w:val="21"/>
          <w:szCs w:val="21"/>
        </w:rPr>
        <w:t>preventDefault</w:t>
      </w:r>
      <w:proofErr w:type="spellEnd"/>
      <w:r w:rsidRPr="005A7115">
        <w:rPr>
          <w:rFonts w:ascii="Consolas" w:hAnsi="Consolas"/>
          <w:color w:val="CCCCCC"/>
          <w:sz w:val="21"/>
          <w:szCs w:val="21"/>
        </w:rPr>
        <w:t>();</w:t>
      </w:r>
    </w:p>
    <w:p w14:paraId="74009D9F"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9CDCFE"/>
          <w:sz w:val="21"/>
          <w:szCs w:val="21"/>
        </w:rPr>
        <w:t>console</w:t>
      </w:r>
      <w:r w:rsidRPr="005A7115">
        <w:rPr>
          <w:rFonts w:ascii="Consolas" w:hAnsi="Consolas"/>
          <w:color w:val="CCCCCC"/>
          <w:sz w:val="21"/>
          <w:szCs w:val="21"/>
        </w:rPr>
        <w:t>.</w:t>
      </w:r>
      <w:r w:rsidRPr="005A7115">
        <w:rPr>
          <w:rFonts w:ascii="Consolas" w:hAnsi="Consolas"/>
          <w:color w:val="DCDCAA"/>
          <w:sz w:val="21"/>
          <w:szCs w:val="21"/>
        </w:rPr>
        <w:t>log</w:t>
      </w:r>
      <w:r w:rsidRPr="005A7115">
        <w:rPr>
          <w:rFonts w:ascii="Consolas" w:hAnsi="Consolas"/>
          <w:color w:val="CCCCCC"/>
          <w:sz w:val="21"/>
          <w:szCs w:val="21"/>
        </w:rPr>
        <w:t>(</w:t>
      </w:r>
      <w:r w:rsidRPr="005A7115">
        <w:rPr>
          <w:rFonts w:ascii="Consolas" w:hAnsi="Consolas"/>
          <w:color w:val="CE9178"/>
          <w:sz w:val="21"/>
          <w:szCs w:val="21"/>
        </w:rPr>
        <w:t>'Submitting form with name:'</w:t>
      </w:r>
      <w:r w:rsidRPr="005A7115">
        <w:rPr>
          <w:rFonts w:ascii="Consolas" w:hAnsi="Consolas"/>
          <w:color w:val="CCCCCC"/>
          <w:sz w:val="21"/>
          <w:szCs w:val="21"/>
        </w:rPr>
        <w:t xml:space="preserve">, </w:t>
      </w:r>
      <w:r w:rsidRPr="005A7115">
        <w:rPr>
          <w:rFonts w:ascii="Consolas" w:hAnsi="Consolas"/>
          <w:color w:val="4FC1FF"/>
          <w:sz w:val="21"/>
          <w:szCs w:val="21"/>
        </w:rPr>
        <w:t>name</w:t>
      </w:r>
      <w:r w:rsidRPr="005A7115">
        <w:rPr>
          <w:rFonts w:ascii="Consolas" w:hAnsi="Consolas"/>
          <w:color w:val="CCCCCC"/>
          <w:sz w:val="21"/>
          <w:szCs w:val="21"/>
        </w:rPr>
        <w:t xml:space="preserve">); </w:t>
      </w:r>
      <w:r w:rsidRPr="005A7115">
        <w:rPr>
          <w:rFonts w:ascii="Consolas" w:hAnsi="Consolas"/>
          <w:color w:val="6A9955"/>
          <w:sz w:val="21"/>
          <w:szCs w:val="21"/>
        </w:rPr>
        <w:t xml:space="preserve">// Check if </w:t>
      </w:r>
      <w:proofErr w:type="spellStart"/>
      <w:r w:rsidRPr="005A7115">
        <w:rPr>
          <w:rFonts w:ascii="Consolas" w:hAnsi="Consolas"/>
          <w:color w:val="6A9955"/>
          <w:sz w:val="21"/>
          <w:szCs w:val="21"/>
        </w:rPr>
        <w:t>handleSubmit</w:t>
      </w:r>
      <w:proofErr w:type="spellEnd"/>
      <w:r w:rsidRPr="005A7115">
        <w:rPr>
          <w:rFonts w:ascii="Consolas" w:hAnsi="Consolas"/>
          <w:color w:val="6A9955"/>
          <w:sz w:val="21"/>
          <w:szCs w:val="21"/>
        </w:rPr>
        <w:t xml:space="preserve"> is called</w:t>
      </w:r>
    </w:p>
    <w:p w14:paraId="56ABD445" w14:textId="77777777" w:rsidR="005A7115" w:rsidRPr="005A7115" w:rsidRDefault="005A7115" w:rsidP="005A7115">
      <w:pPr>
        <w:shd w:val="clear" w:color="auto" w:fill="1F1F1F"/>
        <w:spacing w:line="285" w:lineRule="atLeast"/>
        <w:rPr>
          <w:rFonts w:ascii="Consolas" w:hAnsi="Consolas"/>
          <w:color w:val="CCCCCC"/>
          <w:sz w:val="21"/>
          <w:szCs w:val="21"/>
        </w:rPr>
      </w:pPr>
    </w:p>
    <w:p w14:paraId="18FB507B"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569CD6"/>
          <w:sz w:val="21"/>
          <w:szCs w:val="21"/>
        </w:rPr>
        <w:t>const</w:t>
      </w:r>
      <w:r w:rsidRPr="005A7115">
        <w:rPr>
          <w:rFonts w:ascii="Consolas" w:hAnsi="Consolas"/>
          <w:color w:val="CCCCCC"/>
          <w:sz w:val="21"/>
          <w:szCs w:val="21"/>
        </w:rPr>
        <w:t xml:space="preserve"> </w:t>
      </w:r>
      <w:r w:rsidRPr="005A7115">
        <w:rPr>
          <w:rFonts w:ascii="Consolas" w:hAnsi="Consolas"/>
          <w:color w:val="4FC1FF"/>
          <w:sz w:val="21"/>
          <w:szCs w:val="21"/>
        </w:rPr>
        <w:t>user</w:t>
      </w:r>
      <w:r w:rsidRPr="005A7115">
        <w:rPr>
          <w:rFonts w:ascii="Consolas" w:hAnsi="Consolas"/>
          <w:color w:val="CCCCCC"/>
          <w:sz w:val="21"/>
          <w:szCs w:val="21"/>
        </w:rPr>
        <w:t xml:space="preserve"> </w:t>
      </w:r>
      <w:r w:rsidRPr="005A7115">
        <w:rPr>
          <w:rFonts w:ascii="Consolas" w:hAnsi="Consolas"/>
          <w:color w:val="D4D4D4"/>
          <w:sz w:val="21"/>
          <w:szCs w:val="21"/>
        </w:rPr>
        <w:t>=</w:t>
      </w:r>
      <w:r w:rsidRPr="005A7115">
        <w:rPr>
          <w:rFonts w:ascii="Consolas" w:hAnsi="Consolas"/>
          <w:color w:val="CCCCCC"/>
          <w:sz w:val="21"/>
          <w:szCs w:val="21"/>
        </w:rPr>
        <w:t xml:space="preserve"> {</w:t>
      </w:r>
    </w:p>
    <w:p w14:paraId="7C4B4A5C"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9CDCFE"/>
          <w:sz w:val="21"/>
          <w:szCs w:val="21"/>
        </w:rPr>
        <w:t>name:</w:t>
      </w:r>
      <w:r w:rsidRPr="005A7115">
        <w:rPr>
          <w:rFonts w:ascii="Consolas" w:hAnsi="Consolas"/>
          <w:color w:val="CCCCCC"/>
          <w:sz w:val="21"/>
          <w:szCs w:val="21"/>
        </w:rPr>
        <w:t xml:space="preserve"> </w:t>
      </w:r>
      <w:r w:rsidRPr="005A7115">
        <w:rPr>
          <w:rFonts w:ascii="Consolas" w:hAnsi="Consolas"/>
          <w:color w:val="4FC1FF"/>
          <w:sz w:val="21"/>
          <w:szCs w:val="21"/>
        </w:rPr>
        <w:t>name</w:t>
      </w:r>
    </w:p>
    <w:p w14:paraId="6F7096CB"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w:t>
      </w:r>
    </w:p>
    <w:p w14:paraId="4D55CED3" w14:textId="77777777" w:rsidR="005A7115" w:rsidRPr="005A7115" w:rsidRDefault="005A7115" w:rsidP="005A7115">
      <w:pPr>
        <w:shd w:val="clear" w:color="auto" w:fill="1F1F1F"/>
        <w:spacing w:line="285" w:lineRule="atLeast"/>
        <w:rPr>
          <w:rFonts w:ascii="Consolas" w:hAnsi="Consolas"/>
          <w:color w:val="CCCCCC"/>
          <w:sz w:val="21"/>
          <w:szCs w:val="21"/>
        </w:rPr>
      </w:pPr>
    </w:p>
    <w:p w14:paraId="6FEC4FD6"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proofErr w:type="spellStart"/>
      <w:r w:rsidRPr="005A7115">
        <w:rPr>
          <w:rFonts w:ascii="Consolas" w:hAnsi="Consolas"/>
          <w:color w:val="4FC1FF"/>
          <w:sz w:val="21"/>
          <w:szCs w:val="21"/>
        </w:rPr>
        <w:t>axios</w:t>
      </w:r>
      <w:r w:rsidRPr="005A7115">
        <w:rPr>
          <w:rFonts w:ascii="Consolas" w:hAnsi="Consolas"/>
          <w:color w:val="CCCCCC"/>
          <w:sz w:val="21"/>
          <w:szCs w:val="21"/>
        </w:rPr>
        <w:t>.</w:t>
      </w:r>
      <w:r w:rsidRPr="005A7115">
        <w:rPr>
          <w:rFonts w:ascii="Consolas" w:hAnsi="Consolas"/>
          <w:color w:val="DCDCAA"/>
          <w:sz w:val="21"/>
          <w:szCs w:val="21"/>
        </w:rPr>
        <w:t>post</w:t>
      </w:r>
      <w:proofErr w:type="spellEnd"/>
      <w:r w:rsidRPr="005A7115">
        <w:rPr>
          <w:rFonts w:ascii="Consolas" w:hAnsi="Consolas"/>
          <w:color w:val="CCCCCC"/>
          <w:sz w:val="21"/>
          <w:szCs w:val="21"/>
        </w:rPr>
        <w:t>(</w:t>
      </w:r>
      <w:r w:rsidRPr="005A7115">
        <w:rPr>
          <w:rFonts w:ascii="Consolas" w:hAnsi="Consolas"/>
          <w:color w:val="CE9178"/>
          <w:sz w:val="21"/>
          <w:szCs w:val="21"/>
        </w:rPr>
        <w:t>`https://jsonplaceholder.typicode.com/users`</w:t>
      </w:r>
      <w:r w:rsidRPr="005A7115">
        <w:rPr>
          <w:rFonts w:ascii="Consolas" w:hAnsi="Consolas"/>
          <w:color w:val="CCCCCC"/>
          <w:sz w:val="21"/>
          <w:szCs w:val="21"/>
        </w:rPr>
        <w:t xml:space="preserve">, </w:t>
      </w:r>
      <w:r w:rsidRPr="005A7115">
        <w:rPr>
          <w:rFonts w:ascii="Consolas" w:hAnsi="Consolas"/>
          <w:color w:val="4FC1FF"/>
          <w:sz w:val="21"/>
          <w:szCs w:val="21"/>
        </w:rPr>
        <w:t>user</w:t>
      </w:r>
      <w:r w:rsidRPr="005A7115">
        <w:rPr>
          <w:rFonts w:ascii="Consolas" w:hAnsi="Consolas"/>
          <w:color w:val="CCCCCC"/>
          <w:sz w:val="21"/>
          <w:szCs w:val="21"/>
        </w:rPr>
        <w:t>)</w:t>
      </w:r>
    </w:p>
    <w:p w14:paraId="57BFC71E"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w:t>
      </w:r>
      <w:r w:rsidRPr="005A7115">
        <w:rPr>
          <w:rFonts w:ascii="Consolas" w:hAnsi="Consolas"/>
          <w:color w:val="DCDCAA"/>
          <w:sz w:val="21"/>
          <w:szCs w:val="21"/>
        </w:rPr>
        <w:t>then</w:t>
      </w:r>
      <w:r w:rsidRPr="005A7115">
        <w:rPr>
          <w:rFonts w:ascii="Consolas" w:hAnsi="Consolas"/>
          <w:color w:val="CCCCCC"/>
          <w:sz w:val="21"/>
          <w:szCs w:val="21"/>
        </w:rPr>
        <w:t>(</w:t>
      </w:r>
      <w:r w:rsidRPr="005A7115">
        <w:rPr>
          <w:rFonts w:ascii="Consolas" w:hAnsi="Consolas"/>
          <w:color w:val="9CDCFE"/>
          <w:sz w:val="21"/>
          <w:szCs w:val="21"/>
        </w:rPr>
        <w:t>res</w:t>
      </w:r>
      <w:r w:rsidRPr="005A7115">
        <w:rPr>
          <w:rFonts w:ascii="Consolas" w:hAnsi="Consolas"/>
          <w:color w:val="CCCCCC"/>
          <w:sz w:val="21"/>
          <w:szCs w:val="21"/>
        </w:rPr>
        <w:t xml:space="preserve"> </w:t>
      </w:r>
      <w:r w:rsidRPr="005A7115">
        <w:rPr>
          <w:rFonts w:ascii="Consolas" w:hAnsi="Consolas"/>
          <w:color w:val="569CD6"/>
          <w:sz w:val="21"/>
          <w:szCs w:val="21"/>
        </w:rPr>
        <w:t>=&gt;</w:t>
      </w:r>
      <w:r w:rsidRPr="005A7115">
        <w:rPr>
          <w:rFonts w:ascii="Consolas" w:hAnsi="Consolas"/>
          <w:color w:val="CCCCCC"/>
          <w:sz w:val="21"/>
          <w:szCs w:val="21"/>
        </w:rPr>
        <w:t xml:space="preserve"> {</w:t>
      </w:r>
    </w:p>
    <w:p w14:paraId="7346A5D5"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9CDCFE"/>
          <w:sz w:val="21"/>
          <w:szCs w:val="21"/>
        </w:rPr>
        <w:t>console</w:t>
      </w:r>
      <w:r w:rsidRPr="005A7115">
        <w:rPr>
          <w:rFonts w:ascii="Consolas" w:hAnsi="Consolas"/>
          <w:color w:val="CCCCCC"/>
          <w:sz w:val="21"/>
          <w:szCs w:val="21"/>
        </w:rPr>
        <w:t>.</w:t>
      </w:r>
      <w:r w:rsidRPr="005A7115">
        <w:rPr>
          <w:rFonts w:ascii="Consolas" w:hAnsi="Consolas"/>
          <w:color w:val="DCDCAA"/>
          <w:sz w:val="21"/>
          <w:szCs w:val="21"/>
        </w:rPr>
        <w:t>log</w:t>
      </w:r>
      <w:r w:rsidRPr="005A7115">
        <w:rPr>
          <w:rFonts w:ascii="Consolas" w:hAnsi="Consolas"/>
          <w:color w:val="CCCCCC"/>
          <w:sz w:val="21"/>
          <w:szCs w:val="21"/>
        </w:rPr>
        <w:t>(</w:t>
      </w:r>
      <w:r w:rsidRPr="005A7115">
        <w:rPr>
          <w:rFonts w:ascii="Consolas" w:hAnsi="Consolas"/>
          <w:color w:val="CE9178"/>
          <w:sz w:val="21"/>
          <w:szCs w:val="21"/>
        </w:rPr>
        <w:t>'Post request successful:'</w:t>
      </w:r>
      <w:r w:rsidRPr="005A7115">
        <w:rPr>
          <w:rFonts w:ascii="Consolas" w:hAnsi="Consolas"/>
          <w:color w:val="CCCCCC"/>
          <w:sz w:val="21"/>
          <w:szCs w:val="21"/>
        </w:rPr>
        <w:t xml:space="preserve">, </w:t>
      </w:r>
      <w:proofErr w:type="spellStart"/>
      <w:r w:rsidRPr="005A7115">
        <w:rPr>
          <w:rFonts w:ascii="Consolas" w:hAnsi="Consolas"/>
          <w:color w:val="9CDCFE"/>
          <w:sz w:val="21"/>
          <w:szCs w:val="21"/>
        </w:rPr>
        <w:t>res</w:t>
      </w:r>
      <w:r w:rsidRPr="005A7115">
        <w:rPr>
          <w:rFonts w:ascii="Consolas" w:hAnsi="Consolas"/>
          <w:color w:val="CCCCCC"/>
          <w:sz w:val="21"/>
          <w:szCs w:val="21"/>
        </w:rPr>
        <w:t>.</w:t>
      </w:r>
      <w:r w:rsidRPr="005A7115">
        <w:rPr>
          <w:rFonts w:ascii="Consolas" w:hAnsi="Consolas"/>
          <w:color w:val="9CDCFE"/>
          <w:sz w:val="21"/>
          <w:szCs w:val="21"/>
        </w:rPr>
        <w:t>data</w:t>
      </w:r>
      <w:proofErr w:type="spellEnd"/>
      <w:r w:rsidRPr="005A7115">
        <w:rPr>
          <w:rFonts w:ascii="Consolas" w:hAnsi="Consolas"/>
          <w:color w:val="CCCCCC"/>
          <w:sz w:val="21"/>
          <w:szCs w:val="21"/>
        </w:rPr>
        <w:t xml:space="preserve">); </w:t>
      </w:r>
      <w:r w:rsidRPr="005A7115">
        <w:rPr>
          <w:rFonts w:ascii="Consolas" w:hAnsi="Consolas"/>
          <w:color w:val="6A9955"/>
          <w:sz w:val="21"/>
          <w:szCs w:val="21"/>
        </w:rPr>
        <w:t>// Check response data</w:t>
      </w:r>
    </w:p>
    <w:p w14:paraId="7854D7B5"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w:t>
      </w:r>
    </w:p>
    <w:p w14:paraId="69E43A5B"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w:t>
      </w:r>
      <w:r w:rsidRPr="005A7115">
        <w:rPr>
          <w:rFonts w:ascii="Consolas" w:hAnsi="Consolas"/>
          <w:color w:val="DCDCAA"/>
          <w:sz w:val="21"/>
          <w:szCs w:val="21"/>
        </w:rPr>
        <w:t>catch</w:t>
      </w:r>
      <w:r w:rsidRPr="005A7115">
        <w:rPr>
          <w:rFonts w:ascii="Consolas" w:hAnsi="Consolas"/>
          <w:color w:val="CCCCCC"/>
          <w:sz w:val="21"/>
          <w:szCs w:val="21"/>
        </w:rPr>
        <w:t>(</w:t>
      </w:r>
      <w:r w:rsidRPr="005A7115">
        <w:rPr>
          <w:rFonts w:ascii="Consolas" w:hAnsi="Consolas"/>
          <w:color w:val="9CDCFE"/>
          <w:sz w:val="21"/>
          <w:szCs w:val="21"/>
        </w:rPr>
        <w:t>error</w:t>
      </w:r>
      <w:r w:rsidRPr="005A7115">
        <w:rPr>
          <w:rFonts w:ascii="Consolas" w:hAnsi="Consolas"/>
          <w:color w:val="CCCCCC"/>
          <w:sz w:val="21"/>
          <w:szCs w:val="21"/>
        </w:rPr>
        <w:t xml:space="preserve"> </w:t>
      </w:r>
      <w:r w:rsidRPr="005A7115">
        <w:rPr>
          <w:rFonts w:ascii="Consolas" w:hAnsi="Consolas"/>
          <w:color w:val="569CD6"/>
          <w:sz w:val="21"/>
          <w:szCs w:val="21"/>
        </w:rPr>
        <w:t>=&gt;</w:t>
      </w:r>
      <w:r w:rsidRPr="005A7115">
        <w:rPr>
          <w:rFonts w:ascii="Consolas" w:hAnsi="Consolas"/>
          <w:color w:val="CCCCCC"/>
          <w:sz w:val="21"/>
          <w:szCs w:val="21"/>
        </w:rPr>
        <w:t xml:space="preserve"> {</w:t>
      </w:r>
    </w:p>
    <w:p w14:paraId="739F9BC8"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proofErr w:type="spellStart"/>
      <w:r w:rsidRPr="005A7115">
        <w:rPr>
          <w:rFonts w:ascii="Consolas" w:hAnsi="Consolas"/>
          <w:color w:val="9CDCFE"/>
          <w:sz w:val="21"/>
          <w:szCs w:val="21"/>
        </w:rPr>
        <w:t>console</w:t>
      </w:r>
      <w:r w:rsidRPr="005A7115">
        <w:rPr>
          <w:rFonts w:ascii="Consolas" w:hAnsi="Consolas"/>
          <w:color w:val="CCCCCC"/>
          <w:sz w:val="21"/>
          <w:szCs w:val="21"/>
        </w:rPr>
        <w:t>.</w:t>
      </w:r>
      <w:r w:rsidRPr="005A7115">
        <w:rPr>
          <w:rFonts w:ascii="Consolas" w:hAnsi="Consolas"/>
          <w:color w:val="DCDCAA"/>
          <w:sz w:val="21"/>
          <w:szCs w:val="21"/>
        </w:rPr>
        <w:t>error</w:t>
      </w:r>
      <w:proofErr w:type="spellEnd"/>
      <w:r w:rsidRPr="005A7115">
        <w:rPr>
          <w:rFonts w:ascii="Consolas" w:hAnsi="Consolas"/>
          <w:color w:val="CCCCCC"/>
          <w:sz w:val="21"/>
          <w:szCs w:val="21"/>
        </w:rPr>
        <w:t>(</w:t>
      </w:r>
      <w:r w:rsidRPr="005A7115">
        <w:rPr>
          <w:rFonts w:ascii="Consolas" w:hAnsi="Consolas"/>
          <w:color w:val="CE9178"/>
          <w:sz w:val="21"/>
          <w:szCs w:val="21"/>
        </w:rPr>
        <w:t>'Error adding person:'</w:t>
      </w:r>
      <w:r w:rsidRPr="005A7115">
        <w:rPr>
          <w:rFonts w:ascii="Consolas" w:hAnsi="Consolas"/>
          <w:color w:val="CCCCCC"/>
          <w:sz w:val="21"/>
          <w:szCs w:val="21"/>
        </w:rPr>
        <w:t xml:space="preserve">, </w:t>
      </w:r>
      <w:r w:rsidRPr="005A7115">
        <w:rPr>
          <w:rFonts w:ascii="Consolas" w:hAnsi="Consolas"/>
          <w:color w:val="9CDCFE"/>
          <w:sz w:val="21"/>
          <w:szCs w:val="21"/>
        </w:rPr>
        <w:t>error</w:t>
      </w:r>
      <w:r w:rsidRPr="005A7115">
        <w:rPr>
          <w:rFonts w:ascii="Consolas" w:hAnsi="Consolas"/>
          <w:color w:val="CCCCCC"/>
          <w:sz w:val="21"/>
          <w:szCs w:val="21"/>
        </w:rPr>
        <w:t xml:space="preserve">); </w:t>
      </w:r>
      <w:r w:rsidRPr="005A7115">
        <w:rPr>
          <w:rFonts w:ascii="Consolas" w:hAnsi="Consolas"/>
          <w:color w:val="6A9955"/>
          <w:sz w:val="21"/>
          <w:szCs w:val="21"/>
        </w:rPr>
        <w:t>// Log any errors</w:t>
      </w:r>
    </w:p>
    <w:p w14:paraId="4D2848FB"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w:t>
      </w:r>
    </w:p>
    <w:p w14:paraId="1D84B2CE"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w:t>
      </w:r>
    </w:p>
    <w:p w14:paraId="06CC58B7" w14:textId="77777777" w:rsidR="005A7115" w:rsidRPr="005A7115" w:rsidRDefault="005A7115" w:rsidP="005A7115">
      <w:pPr>
        <w:shd w:val="clear" w:color="auto" w:fill="1F1F1F"/>
        <w:spacing w:line="285" w:lineRule="atLeast"/>
        <w:rPr>
          <w:rFonts w:ascii="Consolas" w:hAnsi="Consolas"/>
          <w:color w:val="CCCCCC"/>
          <w:sz w:val="21"/>
          <w:szCs w:val="21"/>
        </w:rPr>
      </w:pPr>
    </w:p>
    <w:p w14:paraId="687409B8"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C586C0"/>
          <w:sz w:val="21"/>
          <w:szCs w:val="21"/>
        </w:rPr>
        <w:t>return</w:t>
      </w:r>
      <w:r w:rsidRPr="005A7115">
        <w:rPr>
          <w:rFonts w:ascii="Consolas" w:hAnsi="Consolas"/>
          <w:color w:val="CCCCCC"/>
          <w:sz w:val="21"/>
          <w:szCs w:val="21"/>
        </w:rPr>
        <w:t xml:space="preserve"> (</w:t>
      </w:r>
    </w:p>
    <w:p w14:paraId="46A5BC3F"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808080"/>
          <w:sz w:val="21"/>
          <w:szCs w:val="21"/>
        </w:rPr>
        <w:t>&lt;</w:t>
      </w:r>
      <w:r w:rsidRPr="005A7115">
        <w:rPr>
          <w:rFonts w:ascii="Consolas" w:hAnsi="Consolas"/>
          <w:color w:val="569CD6"/>
          <w:sz w:val="21"/>
          <w:szCs w:val="21"/>
        </w:rPr>
        <w:t>div</w:t>
      </w:r>
      <w:r w:rsidRPr="005A7115">
        <w:rPr>
          <w:rFonts w:ascii="Consolas" w:hAnsi="Consolas"/>
          <w:color w:val="808080"/>
          <w:sz w:val="21"/>
          <w:szCs w:val="21"/>
        </w:rPr>
        <w:t>&gt;</w:t>
      </w:r>
    </w:p>
    <w:p w14:paraId="5F33A602"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808080"/>
          <w:sz w:val="21"/>
          <w:szCs w:val="21"/>
        </w:rPr>
        <w:t>&lt;</w:t>
      </w:r>
      <w:r w:rsidRPr="005A7115">
        <w:rPr>
          <w:rFonts w:ascii="Consolas" w:hAnsi="Consolas"/>
          <w:color w:val="569CD6"/>
          <w:sz w:val="21"/>
          <w:szCs w:val="21"/>
        </w:rPr>
        <w:t>form</w:t>
      </w:r>
      <w:r w:rsidRPr="005A7115">
        <w:rPr>
          <w:rFonts w:ascii="Consolas" w:hAnsi="Consolas"/>
          <w:color w:val="CCCCCC"/>
          <w:sz w:val="21"/>
          <w:szCs w:val="21"/>
        </w:rPr>
        <w:t xml:space="preserve"> </w:t>
      </w:r>
      <w:proofErr w:type="spellStart"/>
      <w:r w:rsidRPr="005A7115">
        <w:rPr>
          <w:rFonts w:ascii="Consolas" w:hAnsi="Consolas"/>
          <w:color w:val="9CDCFE"/>
          <w:sz w:val="21"/>
          <w:szCs w:val="21"/>
        </w:rPr>
        <w:t>onSubmit</w:t>
      </w:r>
      <w:proofErr w:type="spellEnd"/>
      <w:r w:rsidRPr="005A7115">
        <w:rPr>
          <w:rFonts w:ascii="Consolas" w:hAnsi="Consolas"/>
          <w:color w:val="D4D4D4"/>
          <w:sz w:val="21"/>
          <w:szCs w:val="21"/>
        </w:rPr>
        <w:t>=</w:t>
      </w:r>
      <w:r w:rsidRPr="005A7115">
        <w:rPr>
          <w:rFonts w:ascii="Consolas" w:hAnsi="Consolas"/>
          <w:color w:val="569CD6"/>
          <w:sz w:val="21"/>
          <w:szCs w:val="21"/>
        </w:rPr>
        <w:t>{</w:t>
      </w:r>
      <w:proofErr w:type="spellStart"/>
      <w:r w:rsidRPr="005A7115">
        <w:rPr>
          <w:rFonts w:ascii="Consolas" w:hAnsi="Consolas"/>
          <w:color w:val="DCDCAA"/>
          <w:sz w:val="21"/>
          <w:szCs w:val="21"/>
        </w:rPr>
        <w:t>handleSubmit</w:t>
      </w:r>
      <w:proofErr w:type="spellEnd"/>
      <w:r w:rsidRPr="005A7115">
        <w:rPr>
          <w:rFonts w:ascii="Consolas" w:hAnsi="Consolas"/>
          <w:color w:val="569CD6"/>
          <w:sz w:val="21"/>
          <w:szCs w:val="21"/>
        </w:rPr>
        <w:t>}</w:t>
      </w:r>
      <w:r w:rsidRPr="005A7115">
        <w:rPr>
          <w:rFonts w:ascii="Consolas" w:hAnsi="Consolas"/>
          <w:color w:val="808080"/>
          <w:sz w:val="21"/>
          <w:szCs w:val="21"/>
        </w:rPr>
        <w:t>&gt;</w:t>
      </w:r>
    </w:p>
    <w:p w14:paraId="5B7494DC"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lastRenderedPageBreak/>
        <w:t xml:space="preserve">        </w:t>
      </w:r>
      <w:r w:rsidRPr="005A7115">
        <w:rPr>
          <w:rFonts w:ascii="Consolas" w:hAnsi="Consolas"/>
          <w:color w:val="808080"/>
          <w:sz w:val="21"/>
          <w:szCs w:val="21"/>
        </w:rPr>
        <w:t>&lt;</w:t>
      </w:r>
      <w:r w:rsidRPr="005A7115">
        <w:rPr>
          <w:rFonts w:ascii="Consolas" w:hAnsi="Consolas"/>
          <w:color w:val="569CD6"/>
          <w:sz w:val="21"/>
          <w:szCs w:val="21"/>
        </w:rPr>
        <w:t>label</w:t>
      </w:r>
      <w:r w:rsidRPr="005A7115">
        <w:rPr>
          <w:rFonts w:ascii="Consolas" w:hAnsi="Consolas"/>
          <w:color w:val="808080"/>
          <w:sz w:val="21"/>
          <w:szCs w:val="21"/>
        </w:rPr>
        <w:t>&gt;</w:t>
      </w:r>
    </w:p>
    <w:p w14:paraId="227F989C"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Person Name:</w:t>
      </w:r>
    </w:p>
    <w:p w14:paraId="140E669A"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808080"/>
          <w:sz w:val="21"/>
          <w:szCs w:val="21"/>
        </w:rPr>
        <w:t>&lt;</w:t>
      </w:r>
      <w:r w:rsidRPr="005A7115">
        <w:rPr>
          <w:rFonts w:ascii="Consolas" w:hAnsi="Consolas"/>
          <w:color w:val="569CD6"/>
          <w:sz w:val="21"/>
          <w:szCs w:val="21"/>
        </w:rPr>
        <w:t>input</w:t>
      </w:r>
      <w:r w:rsidRPr="005A7115">
        <w:rPr>
          <w:rFonts w:ascii="Consolas" w:hAnsi="Consolas"/>
          <w:color w:val="CCCCCC"/>
          <w:sz w:val="21"/>
          <w:szCs w:val="21"/>
        </w:rPr>
        <w:t xml:space="preserve"> </w:t>
      </w:r>
      <w:r w:rsidRPr="005A7115">
        <w:rPr>
          <w:rFonts w:ascii="Consolas" w:hAnsi="Consolas"/>
          <w:color w:val="9CDCFE"/>
          <w:sz w:val="21"/>
          <w:szCs w:val="21"/>
        </w:rPr>
        <w:t>type</w:t>
      </w:r>
      <w:r w:rsidRPr="005A7115">
        <w:rPr>
          <w:rFonts w:ascii="Consolas" w:hAnsi="Consolas"/>
          <w:color w:val="D4D4D4"/>
          <w:sz w:val="21"/>
          <w:szCs w:val="21"/>
        </w:rPr>
        <w:t>=</w:t>
      </w:r>
      <w:r w:rsidRPr="005A7115">
        <w:rPr>
          <w:rFonts w:ascii="Consolas" w:hAnsi="Consolas"/>
          <w:color w:val="CE9178"/>
          <w:sz w:val="21"/>
          <w:szCs w:val="21"/>
        </w:rPr>
        <w:t>"text"</w:t>
      </w:r>
      <w:r w:rsidRPr="005A7115">
        <w:rPr>
          <w:rFonts w:ascii="Consolas" w:hAnsi="Consolas"/>
          <w:color w:val="CCCCCC"/>
          <w:sz w:val="21"/>
          <w:szCs w:val="21"/>
        </w:rPr>
        <w:t xml:space="preserve"> </w:t>
      </w:r>
      <w:r w:rsidRPr="005A7115">
        <w:rPr>
          <w:rFonts w:ascii="Consolas" w:hAnsi="Consolas"/>
          <w:color w:val="9CDCFE"/>
          <w:sz w:val="21"/>
          <w:szCs w:val="21"/>
        </w:rPr>
        <w:t>value</w:t>
      </w:r>
      <w:r w:rsidRPr="005A7115">
        <w:rPr>
          <w:rFonts w:ascii="Consolas" w:hAnsi="Consolas"/>
          <w:color w:val="D4D4D4"/>
          <w:sz w:val="21"/>
          <w:szCs w:val="21"/>
        </w:rPr>
        <w:t>=</w:t>
      </w:r>
      <w:r w:rsidRPr="005A7115">
        <w:rPr>
          <w:rFonts w:ascii="Consolas" w:hAnsi="Consolas"/>
          <w:color w:val="569CD6"/>
          <w:sz w:val="21"/>
          <w:szCs w:val="21"/>
        </w:rPr>
        <w:t>{</w:t>
      </w:r>
      <w:r w:rsidRPr="005A7115">
        <w:rPr>
          <w:rFonts w:ascii="Consolas" w:hAnsi="Consolas"/>
          <w:color w:val="4FC1FF"/>
          <w:sz w:val="21"/>
          <w:szCs w:val="21"/>
        </w:rPr>
        <w:t>name</w:t>
      </w:r>
      <w:r w:rsidRPr="005A7115">
        <w:rPr>
          <w:rFonts w:ascii="Consolas" w:hAnsi="Consolas"/>
          <w:color w:val="569CD6"/>
          <w:sz w:val="21"/>
          <w:szCs w:val="21"/>
        </w:rPr>
        <w:t>}</w:t>
      </w:r>
      <w:r w:rsidRPr="005A7115">
        <w:rPr>
          <w:rFonts w:ascii="Consolas" w:hAnsi="Consolas"/>
          <w:color w:val="CCCCCC"/>
          <w:sz w:val="21"/>
          <w:szCs w:val="21"/>
        </w:rPr>
        <w:t xml:space="preserve"> </w:t>
      </w:r>
      <w:proofErr w:type="spellStart"/>
      <w:r w:rsidRPr="005A7115">
        <w:rPr>
          <w:rFonts w:ascii="Consolas" w:hAnsi="Consolas"/>
          <w:color w:val="9CDCFE"/>
          <w:sz w:val="21"/>
          <w:szCs w:val="21"/>
        </w:rPr>
        <w:t>onChange</w:t>
      </w:r>
      <w:proofErr w:type="spellEnd"/>
      <w:r w:rsidRPr="005A7115">
        <w:rPr>
          <w:rFonts w:ascii="Consolas" w:hAnsi="Consolas"/>
          <w:color w:val="D4D4D4"/>
          <w:sz w:val="21"/>
          <w:szCs w:val="21"/>
        </w:rPr>
        <w:t>=</w:t>
      </w:r>
      <w:r w:rsidRPr="005A7115">
        <w:rPr>
          <w:rFonts w:ascii="Consolas" w:hAnsi="Consolas"/>
          <w:color w:val="569CD6"/>
          <w:sz w:val="21"/>
          <w:szCs w:val="21"/>
        </w:rPr>
        <w:t>{</w:t>
      </w:r>
      <w:proofErr w:type="spellStart"/>
      <w:r w:rsidRPr="005A7115">
        <w:rPr>
          <w:rFonts w:ascii="Consolas" w:hAnsi="Consolas"/>
          <w:color w:val="DCDCAA"/>
          <w:sz w:val="21"/>
          <w:szCs w:val="21"/>
        </w:rPr>
        <w:t>handleChange</w:t>
      </w:r>
      <w:proofErr w:type="spellEnd"/>
      <w:r w:rsidRPr="005A7115">
        <w:rPr>
          <w:rFonts w:ascii="Consolas" w:hAnsi="Consolas"/>
          <w:color w:val="569CD6"/>
          <w:sz w:val="21"/>
          <w:szCs w:val="21"/>
        </w:rPr>
        <w:t>}</w:t>
      </w:r>
      <w:r w:rsidRPr="005A7115">
        <w:rPr>
          <w:rFonts w:ascii="Consolas" w:hAnsi="Consolas"/>
          <w:color w:val="CCCCCC"/>
          <w:sz w:val="21"/>
          <w:szCs w:val="21"/>
        </w:rPr>
        <w:t xml:space="preserve"> </w:t>
      </w:r>
      <w:r w:rsidRPr="005A7115">
        <w:rPr>
          <w:rFonts w:ascii="Consolas" w:hAnsi="Consolas"/>
          <w:color w:val="808080"/>
          <w:sz w:val="21"/>
          <w:szCs w:val="21"/>
        </w:rPr>
        <w:t>/&gt;</w:t>
      </w:r>
    </w:p>
    <w:p w14:paraId="0782D1D4"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808080"/>
          <w:sz w:val="21"/>
          <w:szCs w:val="21"/>
        </w:rPr>
        <w:t>&lt;/</w:t>
      </w:r>
      <w:r w:rsidRPr="005A7115">
        <w:rPr>
          <w:rFonts w:ascii="Consolas" w:hAnsi="Consolas"/>
          <w:color w:val="569CD6"/>
          <w:sz w:val="21"/>
          <w:szCs w:val="21"/>
        </w:rPr>
        <w:t>label</w:t>
      </w:r>
      <w:r w:rsidRPr="005A7115">
        <w:rPr>
          <w:rFonts w:ascii="Consolas" w:hAnsi="Consolas"/>
          <w:color w:val="808080"/>
          <w:sz w:val="21"/>
          <w:szCs w:val="21"/>
        </w:rPr>
        <w:t>&gt;</w:t>
      </w:r>
    </w:p>
    <w:p w14:paraId="40B8681D"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808080"/>
          <w:sz w:val="21"/>
          <w:szCs w:val="21"/>
        </w:rPr>
        <w:t>&lt;</w:t>
      </w:r>
      <w:r w:rsidRPr="005A7115">
        <w:rPr>
          <w:rFonts w:ascii="Consolas" w:hAnsi="Consolas"/>
          <w:color w:val="569CD6"/>
          <w:sz w:val="21"/>
          <w:szCs w:val="21"/>
        </w:rPr>
        <w:t>button</w:t>
      </w:r>
      <w:r w:rsidRPr="005A7115">
        <w:rPr>
          <w:rFonts w:ascii="Consolas" w:hAnsi="Consolas"/>
          <w:color w:val="CCCCCC"/>
          <w:sz w:val="21"/>
          <w:szCs w:val="21"/>
        </w:rPr>
        <w:t xml:space="preserve"> </w:t>
      </w:r>
      <w:r w:rsidRPr="005A7115">
        <w:rPr>
          <w:rFonts w:ascii="Consolas" w:hAnsi="Consolas"/>
          <w:color w:val="9CDCFE"/>
          <w:sz w:val="21"/>
          <w:szCs w:val="21"/>
        </w:rPr>
        <w:t>type</w:t>
      </w:r>
      <w:r w:rsidRPr="005A7115">
        <w:rPr>
          <w:rFonts w:ascii="Consolas" w:hAnsi="Consolas"/>
          <w:color w:val="D4D4D4"/>
          <w:sz w:val="21"/>
          <w:szCs w:val="21"/>
        </w:rPr>
        <w:t>=</w:t>
      </w:r>
      <w:r w:rsidRPr="005A7115">
        <w:rPr>
          <w:rFonts w:ascii="Consolas" w:hAnsi="Consolas"/>
          <w:color w:val="CE9178"/>
          <w:sz w:val="21"/>
          <w:szCs w:val="21"/>
        </w:rPr>
        <w:t>"submit"</w:t>
      </w:r>
      <w:r w:rsidRPr="005A7115">
        <w:rPr>
          <w:rFonts w:ascii="Consolas" w:hAnsi="Consolas"/>
          <w:color w:val="808080"/>
          <w:sz w:val="21"/>
          <w:szCs w:val="21"/>
        </w:rPr>
        <w:t>&gt;</w:t>
      </w:r>
      <w:r w:rsidRPr="005A7115">
        <w:rPr>
          <w:rFonts w:ascii="Consolas" w:hAnsi="Consolas"/>
          <w:color w:val="CCCCCC"/>
          <w:sz w:val="21"/>
          <w:szCs w:val="21"/>
        </w:rPr>
        <w:t>Add</w:t>
      </w:r>
      <w:r w:rsidRPr="005A7115">
        <w:rPr>
          <w:rFonts w:ascii="Consolas" w:hAnsi="Consolas"/>
          <w:color w:val="808080"/>
          <w:sz w:val="21"/>
          <w:szCs w:val="21"/>
        </w:rPr>
        <w:t>&lt;/</w:t>
      </w:r>
      <w:r w:rsidRPr="005A7115">
        <w:rPr>
          <w:rFonts w:ascii="Consolas" w:hAnsi="Consolas"/>
          <w:color w:val="569CD6"/>
          <w:sz w:val="21"/>
          <w:szCs w:val="21"/>
        </w:rPr>
        <w:t>button</w:t>
      </w:r>
      <w:r w:rsidRPr="005A7115">
        <w:rPr>
          <w:rFonts w:ascii="Consolas" w:hAnsi="Consolas"/>
          <w:color w:val="808080"/>
          <w:sz w:val="21"/>
          <w:szCs w:val="21"/>
        </w:rPr>
        <w:t>&gt;</w:t>
      </w:r>
    </w:p>
    <w:p w14:paraId="7D7EFFEA"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808080"/>
          <w:sz w:val="21"/>
          <w:szCs w:val="21"/>
        </w:rPr>
        <w:t>&lt;/</w:t>
      </w:r>
      <w:r w:rsidRPr="005A7115">
        <w:rPr>
          <w:rFonts w:ascii="Consolas" w:hAnsi="Consolas"/>
          <w:color w:val="569CD6"/>
          <w:sz w:val="21"/>
          <w:szCs w:val="21"/>
        </w:rPr>
        <w:t>form</w:t>
      </w:r>
      <w:r w:rsidRPr="005A7115">
        <w:rPr>
          <w:rFonts w:ascii="Consolas" w:hAnsi="Consolas"/>
          <w:color w:val="808080"/>
          <w:sz w:val="21"/>
          <w:szCs w:val="21"/>
        </w:rPr>
        <w:t>&gt;</w:t>
      </w:r>
    </w:p>
    <w:p w14:paraId="0C2CBCFB"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xml:space="preserve">    </w:t>
      </w:r>
      <w:r w:rsidRPr="005A7115">
        <w:rPr>
          <w:rFonts w:ascii="Consolas" w:hAnsi="Consolas"/>
          <w:color w:val="808080"/>
          <w:sz w:val="21"/>
          <w:szCs w:val="21"/>
        </w:rPr>
        <w:t>&lt;/</w:t>
      </w:r>
      <w:r w:rsidRPr="005A7115">
        <w:rPr>
          <w:rFonts w:ascii="Consolas" w:hAnsi="Consolas"/>
          <w:color w:val="569CD6"/>
          <w:sz w:val="21"/>
          <w:szCs w:val="21"/>
        </w:rPr>
        <w:t>div</w:t>
      </w:r>
      <w:r w:rsidRPr="005A7115">
        <w:rPr>
          <w:rFonts w:ascii="Consolas" w:hAnsi="Consolas"/>
          <w:color w:val="808080"/>
          <w:sz w:val="21"/>
          <w:szCs w:val="21"/>
        </w:rPr>
        <w:t>&gt;</w:t>
      </w:r>
    </w:p>
    <w:p w14:paraId="2B5A9E29"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  );</w:t>
      </w:r>
    </w:p>
    <w:p w14:paraId="4E724E7B"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CCCCC"/>
          <w:sz w:val="21"/>
          <w:szCs w:val="21"/>
        </w:rPr>
        <w:t>};</w:t>
      </w:r>
    </w:p>
    <w:p w14:paraId="12399862" w14:textId="77777777" w:rsidR="005A7115" w:rsidRPr="005A7115" w:rsidRDefault="005A7115" w:rsidP="005A7115">
      <w:pPr>
        <w:shd w:val="clear" w:color="auto" w:fill="1F1F1F"/>
        <w:spacing w:line="285" w:lineRule="atLeast"/>
        <w:rPr>
          <w:rFonts w:ascii="Consolas" w:hAnsi="Consolas"/>
          <w:color w:val="CCCCCC"/>
          <w:sz w:val="21"/>
          <w:szCs w:val="21"/>
        </w:rPr>
      </w:pPr>
    </w:p>
    <w:p w14:paraId="469796F5" w14:textId="77777777" w:rsidR="005A7115" w:rsidRPr="005A7115" w:rsidRDefault="005A7115" w:rsidP="005A7115">
      <w:pPr>
        <w:shd w:val="clear" w:color="auto" w:fill="1F1F1F"/>
        <w:spacing w:line="285" w:lineRule="atLeast"/>
        <w:rPr>
          <w:rFonts w:ascii="Consolas" w:hAnsi="Consolas"/>
          <w:color w:val="CCCCCC"/>
          <w:sz w:val="21"/>
          <w:szCs w:val="21"/>
        </w:rPr>
      </w:pPr>
      <w:r w:rsidRPr="005A7115">
        <w:rPr>
          <w:rFonts w:ascii="Consolas" w:hAnsi="Consolas"/>
          <w:color w:val="C586C0"/>
          <w:sz w:val="21"/>
          <w:szCs w:val="21"/>
        </w:rPr>
        <w:t>export</w:t>
      </w:r>
      <w:r w:rsidRPr="005A7115">
        <w:rPr>
          <w:rFonts w:ascii="Consolas" w:hAnsi="Consolas"/>
          <w:color w:val="CCCCCC"/>
          <w:sz w:val="21"/>
          <w:szCs w:val="21"/>
        </w:rPr>
        <w:t xml:space="preserve"> </w:t>
      </w:r>
      <w:r w:rsidRPr="005A7115">
        <w:rPr>
          <w:rFonts w:ascii="Consolas" w:hAnsi="Consolas"/>
          <w:color w:val="C586C0"/>
          <w:sz w:val="21"/>
          <w:szCs w:val="21"/>
        </w:rPr>
        <w:t>default</w:t>
      </w:r>
      <w:r w:rsidRPr="005A7115">
        <w:rPr>
          <w:rFonts w:ascii="Consolas" w:hAnsi="Consolas"/>
          <w:color w:val="CCCCCC"/>
          <w:sz w:val="21"/>
          <w:szCs w:val="21"/>
        </w:rPr>
        <w:t xml:space="preserve"> </w:t>
      </w:r>
      <w:proofErr w:type="spellStart"/>
      <w:r w:rsidRPr="005A7115">
        <w:rPr>
          <w:rFonts w:ascii="Consolas" w:hAnsi="Consolas"/>
          <w:color w:val="DCDCAA"/>
          <w:sz w:val="21"/>
          <w:szCs w:val="21"/>
        </w:rPr>
        <w:t>PersonAdd</w:t>
      </w:r>
      <w:proofErr w:type="spellEnd"/>
      <w:r w:rsidRPr="005A7115">
        <w:rPr>
          <w:rFonts w:ascii="Consolas" w:hAnsi="Consolas"/>
          <w:color w:val="CCCCCC"/>
          <w:sz w:val="21"/>
          <w:szCs w:val="21"/>
        </w:rPr>
        <w:t>;</w:t>
      </w:r>
    </w:p>
    <w:p w14:paraId="4087070D" w14:textId="77777777" w:rsidR="005A7115" w:rsidRPr="005A7115" w:rsidRDefault="005A7115" w:rsidP="005A7115">
      <w:pPr>
        <w:shd w:val="clear" w:color="auto" w:fill="1F1F1F"/>
        <w:spacing w:line="285" w:lineRule="atLeast"/>
        <w:rPr>
          <w:rFonts w:ascii="Consolas" w:hAnsi="Consolas"/>
          <w:color w:val="CCCCCC"/>
          <w:sz w:val="21"/>
          <w:szCs w:val="21"/>
        </w:rPr>
      </w:pPr>
    </w:p>
    <w:p w14:paraId="19CBADA2" w14:textId="77777777" w:rsidR="00F26999" w:rsidRDefault="00F26999" w:rsidP="00F65A99">
      <w:pPr>
        <w:pStyle w:val="NormalWeb"/>
        <w:spacing w:before="0" w:beforeAutospacing="0" w:after="0" w:afterAutospacing="0"/>
        <w:rPr>
          <w:rFonts w:ascii="Arial" w:hAnsi="Arial" w:cs="Arial"/>
          <w:color w:val="4D5B7C"/>
        </w:rPr>
      </w:pPr>
    </w:p>
    <w:p w14:paraId="6C8082D5" w14:textId="77777777" w:rsidR="005A7115" w:rsidRDefault="005A7115" w:rsidP="00F65A99">
      <w:pPr>
        <w:pStyle w:val="NormalWeb"/>
        <w:spacing w:before="0" w:beforeAutospacing="0" w:after="0" w:afterAutospacing="0"/>
        <w:rPr>
          <w:rFonts w:ascii="Arial" w:hAnsi="Arial" w:cs="Arial"/>
          <w:color w:val="4D5B7C"/>
        </w:rPr>
      </w:pPr>
    </w:p>
    <w:p w14:paraId="3225AEAC" w14:textId="1B49E10B" w:rsidR="005A7115" w:rsidRDefault="005A7115" w:rsidP="00F65A99">
      <w:pPr>
        <w:pStyle w:val="NormalWeb"/>
        <w:spacing w:before="0" w:beforeAutospacing="0" w:after="0" w:afterAutospacing="0"/>
        <w:rPr>
          <w:rFonts w:ascii="Arial" w:hAnsi="Arial" w:cs="Arial"/>
          <w:color w:val="4D5B7C"/>
        </w:rPr>
      </w:pPr>
      <w:r w:rsidRPr="005A7115">
        <w:rPr>
          <w:rFonts w:ascii="Arial" w:hAnsi="Arial" w:cs="Arial"/>
          <w:color w:val="4D5B7C"/>
        </w:rPr>
        <w:drawing>
          <wp:inline distT="0" distB="0" distL="0" distR="0" wp14:anchorId="7C4B206F" wp14:editId="1322A474">
            <wp:extent cx="6197600" cy="4590415"/>
            <wp:effectExtent l="0" t="0" r="0" b="635"/>
            <wp:docPr id="161042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28350" name=""/>
                    <pic:cNvPicPr/>
                  </pic:nvPicPr>
                  <pic:blipFill>
                    <a:blip r:embed="rId23"/>
                    <a:stretch>
                      <a:fillRect/>
                    </a:stretch>
                  </pic:blipFill>
                  <pic:spPr>
                    <a:xfrm>
                      <a:off x="0" y="0"/>
                      <a:ext cx="6197600" cy="4590415"/>
                    </a:xfrm>
                    <a:prstGeom prst="rect">
                      <a:avLst/>
                    </a:prstGeom>
                  </pic:spPr>
                </pic:pic>
              </a:graphicData>
            </a:graphic>
          </wp:inline>
        </w:drawing>
      </w:r>
    </w:p>
    <w:p w14:paraId="243B61C2" w14:textId="77777777" w:rsidR="00F26999" w:rsidRDefault="00F26999" w:rsidP="00F65A99">
      <w:pPr>
        <w:pStyle w:val="NormalWeb"/>
        <w:spacing w:before="0" w:beforeAutospacing="0" w:after="0" w:afterAutospacing="0"/>
        <w:rPr>
          <w:rFonts w:ascii="Arial" w:hAnsi="Arial" w:cs="Arial"/>
          <w:color w:val="4D5B7C"/>
        </w:rPr>
      </w:pPr>
    </w:p>
    <w:p w14:paraId="102262A7" w14:textId="10B2C984" w:rsidR="00F65A99" w:rsidRDefault="005A7115" w:rsidP="00F65A99">
      <w:pPr>
        <w:pStyle w:val="NormalWeb"/>
        <w:spacing w:before="0" w:beforeAutospacing="0" w:after="0" w:afterAutospacing="0"/>
        <w:rPr>
          <w:rFonts w:ascii="Arial" w:hAnsi="Arial" w:cs="Arial"/>
          <w:color w:val="4D5B7C"/>
        </w:rPr>
      </w:pPr>
      <w:r>
        <w:rPr>
          <w:rFonts w:ascii="Arial" w:hAnsi="Arial" w:cs="Arial"/>
          <w:color w:val="4D5B7C"/>
        </w:rPr>
        <w:t>To complete the </w:t>
      </w:r>
      <w:r>
        <w:rPr>
          <w:rStyle w:val="HTMLCode"/>
          <w:rFonts w:eastAsiaTheme="majorEastAsia"/>
          <w:color w:val="24335A"/>
          <w:sz w:val="21"/>
          <w:szCs w:val="21"/>
          <w:shd w:val="clear" w:color="auto" w:fill="E3E8F4"/>
        </w:rPr>
        <w:t>POST</w:t>
      </w:r>
      <w:r>
        <w:rPr>
          <w:rFonts w:ascii="Arial" w:hAnsi="Arial" w:cs="Arial"/>
          <w:color w:val="4D5B7C"/>
        </w:rPr>
        <w:t> request, you first capture the </w:t>
      </w:r>
      <w:r>
        <w:rPr>
          <w:rStyle w:val="HTMLCode"/>
          <w:rFonts w:eastAsiaTheme="majorEastAsia"/>
          <w:color w:val="24335A"/>
          <w:sz w:val="21"/>
          <w:szCs w:val="21"/>
          <w:shd w:val="clear" w:color="auto" w:fill="E3E8F4"/>
        </w:rPr>
        <w:t>user</w:t>
      </w:r>
      <w:r>
        <w:rPr>
          <w:rFonts w:ascii="Arial" w:hAnsi="Arial" w:cs="Arial"/>
          <w:color w:val="4D5B7C"/>
        </w:rPr>
        <w:t> input. Then you add the input along with the </w:t>
      </w:r>
      <w:r>
        <w:rPr>
          <w:rStyle w:val="HTMLCode"/>
          <w:rFonts w:eastAsiaTheme="majorEastAsia"/>
          <w:color w:val="24335A"/>
          <w:sz w:val="21"/>
          <w:szCs w:val="21"/>
          <w:shd w:val="clear" w:color="auto" w:fill="E3E8F4"/>
        </w:rPr>
        <w:t>POST</w:t>
      </w:r>
      <w:r>
        <w:rPr>
          <w:rFonts w:ascii="Arial" w:hAnsi="Arial" w:cs="Arial"/>
          <w:color w:val="4D5B7C"/>
        </w:rPr>
        <w:t> request, which will give you a response</w:t>
      </w:r>
    </w:p>
    <w:p w14:paraId="782B238C" w14:textId="77777777" w:rsidR="005A7115" w:rsidRDefault="005A7115" w:rsidP="00F65A99">
      <w:pPr>
        <w:pStyle w:val="NormalWeb"/>
        <w:spacing w:before="0" w:beforeAutospacing="0" w:after="0" w:afterAutospacing="0"/>
        <w:rPr>
          <w:rFonts w:ascii="Arial" w:hAnsi="Arial" w:cs="Arial"/>
          <w:color w:val="4D5B7C"/>
        </w:rPr>
      </w:pPr>
    </w:p>
    <w:p w14:paraId="51B7FDA0" w14:textId="770C2DCE" w:rsidR="005A7115" w:rsidRPr="005A7115" w:rsidRDefault="005A7115" w:rsidP="005A7115">
      <w:pPr>
        <w:pStyle w:val="NormalWeb"/>
        <w:numPr>
          <w:ilvl w:val="0"/>
          <w:numId w:val="64"/>
        </w:numPr>
        <w:spacing w:before="0" w:beforeAutospacing="0" w:after="0" w:afterAutospacing="0"/>
        <w:rPr>
          <w:rFonts w:asciiTheme="minorHAnsi" w:hAnsiTheme="minorHAnsi" w:cstheme="minorHAnsi"/>
        </w:rPr>
      </w:pPr>
      <w:r w:rsidRPr="005A7115">
        <w:rPr>
          <w:rFonts w:asciiTheme="minorHAnsi" w:hAnsiTheme="minorHAnsi" w:cstheme="minorHAnsi"/>
        </w:rPr>
        <w:t>Add this component to your </w:t>
      </w:r>
      <w:r w:rsidRPr="005A7115">
        <w:rPr>
          <w:rFonts w:asciiTheme="minorHAnsi" w:hAnsiTheme="minorHAnsi" w:cstheme="minorHAnsi"/>
          <w:b/>
          <w:bCs/>
        </w:rPr>
        <w:t>app.js:</w:t>
      </w:r>
    </w:p>
    <w:p w14:paraId="4C84ABF8" w14:textId="67526DBC" w:rsidR="005A7115" w:rsidRDefault="005A7115" w:rsidP="005A7115">
      <w:pPr>
        <w:pStyle w:val="NormalWeb"/>
        <w:spacing w:before="0" w:beforeAutospacing="0" w:after="0" w:afterAutospacing="0"/>
        <w:rPr>
          <w:rFonts w:asciiTheme="minorHAnsi" w:hAnsiTheme="minorHAnsi" w:cstheme="minorHAnsi"/>
        </w:rPr>
      </w:pPr>
      <w:r w:rsidRPr="005A7115">
        <w:rPr>
          <w:rFonts w:asciiTheme="minorHAnsi" w:hAnsiTheme="minorHAnsi" w:cstheme="minorHAnsi"/>
        </w:rPr>
        <w:lastRenderedPageBreak/>
        <w:drawing>
          <wp:inline distT="0" distB="0" distL="0" distR="0" wp14:anchorId="6048C007" wp14:editId="0F56A244">
            <wp:extent cx="6197600" cy="2693670"/>
            <wp:effectExtent l="0" t="0" r="0" b="0"/>
            <wp:docPr id="100526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5853" name=""/>
                    <pic:cNvPicPr/>
                  </pic:nvPicPr>
                  <pic:blipFill>
                    <a:blip r:embed="rId24"/>
                    <a:stretch>
                      <a:fillRect/>
                    </a:stretch>
                  </pic:blipFill>
                  <pic:spPr>
                    <a:xfrm>
                      <a:off x="0" y="0"/>
                      <a:ext cx="6197600" cy="2693670"/>
                    </a:xfrm>
                    <a:prstGeom prst="rect">
                      <a:avLst/>
                    </a:prstGeom>
                  </pic:spPr>
                </pic:pic>
              </a:graphicData>
            </a:graphic>
          </wp:inline>
        </w:drawing>
      </w:r>
    </w:p>
    <w:p w14:paraId="35FB8679" w14:textId="77777777" w:rsidR="005A7115" w:rsidRDefault="005A7115" w:rsidP="005A7115">
      <w:pPr>
        <w:pStyle w:val="NormalWeb"/>
        <w:spacing w:before="0" w:beforeAutospacing="0" w:after="0" w:afterAutospacing="0"/>
        <w:rPr>
          <w:rFonts w:asciiTheme="minorHAnsi" w:hAnsiTheme="minorHAnsi" w:cstheme="minorHAnsi"/>
        </w:rPr>
      </w:pPr>
    </w:p>
    <w:p w14:paraId="26F67D60" w14:textId="76183FE2" w:rsidR="00662140" w:rsidRDefault="00662140" w:rsidP="00662140">
      <w:pPr>
        <w:pStyle w:val="NormalWeb"/>
        <w:numPr>
          <w:ilvl w:val="0"/>
          <w:numId w:val="64"/>
        </w:numPr>
        <w:spacing w:before="0" w:beforeAutospacing="0" w:after="0" w:afterAutospacing="0"/>
      </w:pPr>
      <w:r>
        <w:t>Type something into the input field and check if the console logs show the correct name value when you submit the form.</w:t>
      </w:r>
    </w:p>
    <w:p w14:paraId="5E35D170" w14:textId="77777777" w:rsidR="00662140" w:rsidRDefault="00662140" w:rsidP="005A7115">
      <w:pPr>
        <w:pStyle w:val="NormalWeb"/>
        <w:spacing w:before="0" w:beforeAutospacing="0" w:after="0" w:afterAutospacing="0"/>
        <w:rPr>
          <w:rFonts w:asciiTheme="minorHAnsi" w:hAnsiTheme="minorHAnsi" w:cstheme="minorHAnsi"/>
        </w:rPr>
      </w:pPr>
    </w:p>
    <w:p w14:paraId="207A6843" w14:textId="77777777" w:rsidR="00F65A99" w:rsidRDefault="00F65A99" w:rsidP="00F65A99">
      <w:pPr>
        <w:pStyle w:val="NormalWeb"/>
        <w:spacing w:before="0" w:beforeAutospacing="0" w:after="0" w:afterAutospacing="0"/>
        <w:rPr>
          <w:rFonts w:ascii="Arial" w:hAnsi="Arial" w:cs="Arial"/>
          <w:color w:val="4D5B7C"/>
        </w:rPr>
      </w:pPr>
    </w:p>
    <w:p w14:paraId="5465B769" w14:textId="77777777" w:rsidR="000E751D" w:rsidRDefault="000E751D" w:rsidP="00F65A99">
      <w:pPr>
        <w:pStyle w:val="NormalWeb"/>
        <w:spacing w:before="0" w:beforeAutospacing="0" w:after="0" w:afterAutospacing="0"/>
        <w:rPr>
          <w:rFonts w:ascii="Arial" w:hAnsi="Arial" w:cs="Arial"/>
          <w:color w:val="4D5B7C"/>
        </w:rPr>
      </w:pPr>
    </w:p>
    <w:p w14:paraId="16F82D3D" w14:textId="77777777" w:rsidR="000E751D" w:rsidRDefault="000E751D" w:rsidP="00F65A99">
      <w:pPr>
        <w:pStyle w:val="NormalWeb"/>
        <w:spacing w:before="0" w:beforeAutospacing="0" w:after="0" w:afterAutospacing="0"/>
        <w:rPr>
          <w:rFonts w:ascii="Arial" w:hAnsi="Arial" w:cs="Arial"/>
          <w:color w:val="4D5B7C"/>
        </w:rPr>
      </w:pPr>
    </w:p>
    <w:p w14:paraId="08CD03F4" w14:textId="77777777" w:rsidR="000E751D" w:rsidRDefault="000E751D" w:rsidP="00F65A99">
      <w:pPr>
        <w:pStyle w:val="NormalWeb"/>
        <w:spacing w:before="0" w:beforeAutospacing="0" w:after="0" w:afterAutospacing="0"/>
        <w:rPr>
          <w:rFonts w:ascii="Arial" w:hAnsi="Arial" w:cs="Arial"/>
          <w:color w:val="4D5B7C"/>
        </w:rPr>
      </w:pPr>
    </w:p>
    <w:p w14:paraId="4F1A8A1A" w14:textId="77777777" w:rsidR="000E751D" w:rsidRDefault="000E751D" w:rsidP="00F65A99">
      <w:pPr>
        <w:pStyle w:val="NormalWeb"/>
        <w:spacing w:before="0" w:beforeAutospacing="0" w:after="0" w:afterAutospacing="0"/>
        <w:rPr>
          <w:rFonts w:ascii="Arial" w:hAnsi="Arial" w:cs="Arial"/>
          <w:color w:val="4D5B7C"/>
        </w:rPr>
      </w:pPr>
    </w:p>
    <w:p w14:paraId="172574D9" w14:textId="35D3AEF1" w:rsidR="000E751D" w:rsidRDefault="000E751D" w:rsidP="00F65A99">
      <w:pPr>
        <w:pStyle w:val="NormalWeb"/>
        <w:spacing w:before="0" w:beforeAutospacing="0" w:after="0" w:afterAutospacing="0"/>
        <w:rPr>
          <w:rFonts w:ascii="Arial" w:hAnsi="Arial" w:cs="Arial"/>
          <w:color w:val="4D5B7C"/>
        </w:rPr>
      </w:pPr>
      <w:r w:rsidRPr="000E751D">
        <w:rPr>
          <w:rFonts w:ascii="Arial" w:hAnsi="Arial" w:cs="Arial"/>
          <w:color w:val="4D5B7C"/>
        </w:rPr>
        <w:drawing>
          <wp:inline distT="0" distB="0" distL="0" distR="0" wp14:anchorId="14EB33C3" wp14:editId="1E2D7C02">
            <wp:extent cx="3101609" cy="2339543"/>
            <wp:effectExtent l="0" t="0" r="3810" b="3810"/>
            <wp:docPr id="65631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15307" name=""/>
                    <pic:cNvPicPr/>
                  </pic:nvPicPr>
                  <pic:blipFill>
                    <a:blip r:embed="rId25"/>
                    <a:stretch>
                      <a:fillRect/>
                    </a:stretch>
                  </pic:blipFill>
                  <pic:spPr>
                    <a:xfrm>
                      <a:off x="0" y="0"/>
                      <a:ext cx="3101609" cy="2339543"/>
                    </a:xfrm>
                    <a:prstGeom prst="rect">
                      <a:avLst/>
                    </a:prstGeom>
                  </pic:spPr>
                </pic:pic>
              </a:graphicData>
            </a:graphic>
          </wp:inline>
        </w:drawing>
      </w:r>
    </w:p>
    <w:p w14:paraId="1A25D6F3" w14:textId="77777777" w:rsidR="009772A2" w:rsidRDefault="009772A2" w:rsidP="00F65A99">
      <w:pPr>
        <w:pStyle w:val="NormalWeb"/>
        <w:spacing w:before="0" w:beforeAutospacing="0" w:after="0" w:afterAutospacing="0"/>
        <w:rPr>
          <w:rFonts w:ascii="Arial" w:hAnsi="Arial" w:cs="Arial"/>
          <w:color w:val="4D5B7C"/>
        </w:rPr>
      </w:pPr>
    </w:p>
    <w:p w14:paraId="6A01CA41" w14:textId="77777777" w:rsidR="009772A2" w:rsidRDefault="009772A2" w:rsidP="00F65A99">
      <w:pPr>
        <w:pStyle w:val="NormalWeb"/>
        <w:spacing w:before="0" w:beforeAutospacing="0" w:after="0" w:afterAutospacing="0"/>
        <w:rPr>
          <w:rFonts w:ascii="Arial" w:hAnsi="Arial" w:cs="Arial"/>
          <w:color w:val="4D5B7C"/>
        </w:rPr>
      </w:pPr>
    </w:p>
    <w:p w14:paraId="1209F483" w14:textId="77777777" w:rsidR="009772A2" w:rsidRDefault="009772A2" w:rsidP="00F65A99">
      <w:pPr>
        <w:pStyle w:val="NormalWeb"/>
        <w:spacing w:before="0" w:beforeAutospacing="0" w:after="0" w:afterAutospacing="0"/>
        <w:rPr>
          <w:rFonts w:ascii="Arial" w:hAnsi="Arial" w:cs="Arial"/>
          <w:color w:val="4D5B7C"/>
        </w:rPr>
      </w:pPr>
    </w:p>
    <w:p w14:paraId="5215EAB3" w14:textId="68AD5BED" w:rsidR="009772A2" w:rsidRDefault="009772A2" w:rsidP="00F65A99">
      <w:pPr>
        <w:pStyle w:val="NormalWeb"/>
        <w:spacing w:before="0" w:beforeAutospacing="0" w:after="0" w:afterAutospacing="0"/>
        <w:rPr>
          <w:rFonts w:ascii="Arial" w:hAnsi="Arial" w:cs="Arial"/>
          <w:color w:val="4D5B7C"/>
        </w:rPr>
      </w:pPr>
      <w:r w:rsidRPr="009772A2">
        <w:rPr>
          <w:rFonts w:ascii="Arial" w:hAnsi="Arial" w:cs="Arial"/>
          <w:color w:val="4D5B7C"/>
        </w:rPr>
        <w:lastRenderedPageBreak/>
        <w:drawing>
          <wp:inline distT="0" distB="0" distL="0" distR="0" wp14:anchorId="5DAC7D32" wp14:editId="3D4BC8CC">
            <wp:extent cx="5715495" cy="3635055"/>
            <wp:effectExtent l="0" t="0" r="0" b="3810"/>
            <wp:docPr id="58475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54284" name=""/>
                    <pic:cNvPicPr/>
                  </pic:nvPicPr>
                  <pic:blipFill>
                    <a:blip r:embed="rId26"/>
                    <a:stretch>
                      <a:fillRect/>
                    </a:stretch>
                  </pic:blipFill>
                  <pic:spPr>
                    <a:xfrm>
                      <a:off x="0" y="0"/>
                      <a:ext cx="5715495" cy="3635055"/>
                    </a:xfrm>
                    <a:prstGeom prst="rect">
                      <a:avLst/>
                    </a:prstGeom>
                  </pic:spPr>
                </pic:pic>
              </a:graphicData>
            </a:graphic>
          </wp:inline>
        </w:drawing>
      </w:r>
    </w:p>
    <w:p w14:paraId="3526D84A" w14:textId="77777777" w:rsidR="009772A2" w:rsidRDefault="009772A2" w:rsidP="00F65A99">
      <w:pPr>
        <w:pStyle w:val="NormalWeb"/>
        <w:spacing w:before="0" w:beforeAutospacing="0" w:after="0" w:afterAutospacing="0"/>
        <w:rPr>
          <w:rFonts w:ascii="Arial" w:hAnsi="Arial" w:cs="Arial"/>
          <w:color w:val="4D5B7C"/>
        </w:rPr>
      </w:pPr>
    </w:p>
    <w:p w14:paraId="0FCBC5E5" w14:textId="77777777" w:rsidR="009772A2" w:rsidRDefault="009772A2" w:rsidP="00F65A99">
      <w:pPr>
        <w:pStyle w:val="NormalWeb"/>
        <w:spacing w:before="0" w:beforeAutospacing="0" w:after="0" w:afterAutospacing="0"/>
        <w:rPr>
          <w:rFonts w:ascii="Arial" w:hAnsi="Arial" w:cs="Arial"/>
          <w:color w:val="4D5B7C"/>
        </w:rPr>
      </w:pPr>
    </w:p>
    <w:p w14:paraId="4D9943F8" w14:textId="77777777" w:rsidR="00F65A99" w:rsidRDefault="00F65A99" w:rsidP="00F65A99">
      <w:pPr>
        <w:pStyle w:val="NormalWeb"/>
        <w:spacing w:before="0" w:beforeAutospacing="0" w:after="0" w:afterAutospacing="0"/>
        <w:rPr>
          <w:rFonts w:ascii="Arial" w:hAnsi="Arial" w:cs="Arial"/>
          <w:color w:val="4D5B7C"/>
        </w:rPr>
      </w:pPr>
    </w:p>
    <w:p w14:paraId="575A9C0D" w14:textId="77777777" w:rsidR="0075408E" w:rsidRPr="008E7A82" w:rsidRDefault="0075408E" w:rsidP="008E7A82">
      <w:pPr>
        <w:rPr>
          <w:rFonts w:eastAsia="Arial"/>
        </w:rPr>
      </w:pPr>
    </w:p>
    <w:sectPr w:rsidR="0075408E" w:rsidRPr="008E7A82" w:rsidSect="007038F3">
      <w:headerReference w:type="default" r:id="rId27"/>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246AD" w14:textId="77777777" w:rsidR="003A558F" w:rsidRDefault="003A558F">
      <w:r>
        <w:separator/>
      </w:r>
    </w:p>
  </w:endnote>
  <w:endnote w:type="continuationSeparator" w:id="0">
    <w:p w14:paraId="4363B00C" w14:textId="77777777" w:rsidR="003A558F" w:rsidRDefault="003A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ECF34" w14:textId="77777777" w:rsidR="003A558F" w:rsidRDefault="003A558F">
      <w:r>
        <w:separator/>
      </w:r>
    </w:p>
  </w:footnote>
  <w:footnote w:type="continuationSeparator" w:id="0">
    <w:p w14:paraId="715D4668" w14:textId="77777777" w:rsidR="003A558F" w:rsidRDefault="003A5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1BE8"/>
    <w:multiLevelType w:val="hybridMultilevel"/>
    <w:tmpl w:val="798EAF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F0D6E"/>
    <w:multiLevelType w:val="hybridMultilevel"/>
    <w:tmpl w:val="75E6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377A"/>
    <w:multiLevelType w:val="hybridMultilevel"/>
    <w:tmpl w:val="F7F0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E041A"/>
    <w:multiLevelType w:val="multilevel"/>
    <w:tmpl w:val="F8F09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471F6"/>
    <w:multiLevelType w:val="multilevel"/>
    <w:tmpl w:val="8F2C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D63E7"/>
    <w:multiLevelType w:val="multilevel"/>
    <w:tmpl w:val="CE06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031A"/>
    <w:multiLevelType w:val="multilevel"/>
    <w:tmpl w:val="683E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12731"/>
    <w:multiLevelType w:val="hybridMultilevel"/>
    <w:tmpl w:val="2178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74E07"/>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63225"/>
    <w:multiLevelType w:val="multilevel"/>
    <w:tmpl w:val="C2E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00A79"/>
    <w:multiLevelType w:val="hybridMultilevel"/>
    <w:tmpl w:val="162C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3433E"/>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A5F54"/>
    <w:multiLevelType w:val="hybridMultilevel"/>
    <w:tmpl w:val="9126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7232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716AC"/>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A07C2"/>
    <w:multiLevelType w:val="multilevel"/>
    <w:tmpl w:val="BE78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36200"/>
    <w:multiLevelType w:val="multilevel"/>
    <w:tmpl w:val="BB64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AB3BD9"/>
    <w:multiLevelType w:val="multilevel"/>
    <w:tmpl w:val="CA2C8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431B7"/>
    <w:multiLevelType w:val="multilevel"/>
    <w:tmpl w:val="D35A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A2BB4"/>
    <w:multiLevelType w:val="multilevel"/>
    <w:tmpl w:val="CB3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B6DBF"/>
    <w:multiLevelType w:val="multilevel"/>
    <w:tmpl w:val="211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2" w15:restartNumberingAfterBreak="0">
    <w:nsid w:val="435608BF"/>
    <w:multiLevelType w:val="hybridMultilevel"/>
    <w:tmpl w:val="6B9A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85D9F"/>
    <w:multiLevelType w:val="hybridMultilevel"/>
    <w:tmpl w:val="5A0E1F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04AF2"/>
    <w:multiLevelType w:val="multilevel"/>
    <w:tmpl w:val="B5D0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2416BA"/>
    <w:multiLevelType w:val="multilevel"/>
    <w:tmpl w:val="1DC44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4240E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7C7E8B"/>
    <w:multiLevelType w:val="multilevel"/>
    <w:tmpl w:val="C1F0C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8419F"/>
    <w:multiLevelType w:val="hybridMultilevel"/>
    <w:tmpl w:val="672A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90257"/>
    <w:multiLevelType w:val="hybridMultilevel"/>
    <w:tmpl w:val="99DC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B8506B"/>
    <w:multiLevelType w:val="hybridMultilevel"/>
    <w:tmpl w:val="C3121B50"/>
    <w:lvl w:ilvl="0" w:tplc="145439C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CE2D5A"/>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C52DA0"/>
    <w:multiLevelType w:val="multilevel"/>
    <w:tmpl w:val="420E6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C223E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F92A2F"/>
    <w:multiLevelType w:val="hybridMultilevel"/>
    <w:tmpl w:val="A84E2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912983"/>
    <w:multiLevelType w:val="hybridMultilevel"/>
    <w:tmpl w:val="6876EA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017736"/>
    <w:multiLevelType w:val="hybridMultilevel"/>
    <w:tmpl w:val="51104F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49450D"/>
    <w:multiLevelType w:val="multilevel"/>
    <w:tmpl w:val="9D0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AB041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624614"/>
    <w:multiLevelType w:val="multilevel"/>
    <w:tmpl w:val="6A04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4D6D12"/>
    <w:multiLevelType w:val="hybridMultilevel"/>
    <w:tmpl w:val="BB7C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A69CB"/>
    <w:multiLevelType w:val="multilevel"/>
    <w:tmpl w:val="CEA2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6D31C1"/>
    <w:multiLevelType w:val="hybridMultilevel"/>
    <w:tmpl w:val="DAB0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675CE"/>
    <w:multiLevelType w:val="multilevel"/>
    <w:tmpl w:val="3CC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D6086"/>
    <w:multiLevelType w:val="hybridMultilevel"/>
    <w:tmpl w:val="83EC8FDC"/>
    <w:lvl w:ilvl="0" w:tplc="145439C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6F29DB"/>
    <w:multiLevelType w:val="multilevel"/>
    <w:tmpl w:val="E242A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55226">
    <w:abstractNumId w:val="21"/>
  </w:num>
  <w:num w:numId="2" w16cid:durableId="1435713782">
    <w:abstractNumId w:val="19"/>
  </w:num>
  <w:num w:numId="3" w16cid:durableId="218513052">
    <w:abstractNumId w:val="11"/>
  </w:num>
  <w:num w:numId="4" w16cid:durableId="1861622341">
    <w:abstractNumId w:val="33"/>
  </w:num>
  <w:num w:numId="5" w16cid:durableId="1812988237">
    <w:abstractNumId w:val="13"/>
  </w:num>
  <w:num w:numId="6" w16cid:durableId="1847282385">
    <w:abstractNumId w:val="38"/>
  </w:num>
  <w:num w:numId="7" w16cid:durableId="1265962800">
    <w:abstractNumId w:val="26"/>
  </w:num>
  <w:num w:numId="8" w16cid:durableId="619534975">
    <w:abstractNumId w:val="8"/>
  </w:num>
  <w:num w:numId="9" w16cid:durableId="278491274">
    <w:abstractNumId w:val="31"/>
  </w:num>
  <w:num w:numId="10" w16cid:durableId="2013143098">
    <w:abstractNumId w:val="14"/>
  </w:num>
  <w:num w:numId="11" w16cid:durableId="157308001">
    <w:abstractNumId w:val="17"/>
    <w:lvlOverride w:ilvl="0">
      <w:lvl w:ilvl="0">
        <w:numFmt w:val="decimal"/>
        <w:lvlText w:val="%1."/>
        <w:lvlJc w:val="left"/>
      </w:lvl>
    </w:lvlOverride>
  </w:num>
  <w:num w:numId="12" w16cid:durableId="230041395">
    <w:abstractNumId w:val="43"/>
  </w:num>
  <w:num w:numId="13" w16cid:durableId="1568687423">
    <w:abstractNumId w:val="21"/>
  </w:num>
  <w:num w:numId="14" w16cid:durableId="1006637546">
    <w:abstractNumId w:val="28"/>
  </w:num>
  <w:num w:numId="15" w16cid:durableId="795029960">
    <w:abstractNumId w:val="21"/>
  </w:num>
  <w:num w:numId="16" w16cid:durableId="20453210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3462700">
    <w:abstractNumId w:val="21"/>
  </w:num>
  <w:num w:numId="18" w16cid:durableId="570232993">
    <w:abstractNumId w:val="21"/>
  </w:num>
  <w:num w:numId="19" w16cid:durableId="304480543">
    <w:abstractNumId w:val="21"/>
  </w:num>
  <w:num w:numId="20" w16cid:durableId="815535392">
    <w:abstractNumId w:val="21"/>
  </w:num>
  <w:num w:numId="21" w16cid:durableId="2055612274">
    <w:abstractNumId w:val="21"/>
  </w:num>
  <w:num w:numId="22" w16cid:durableId="1215116738">
    <w:abstractNumId w:val="21"/>
  </w:num>
  <w:num w:numId="23" w16cid:durableId="181941863">
    <w:abstractNumId w:val="21"/>
  </w:num>
  <w:num w:numId="24" w16cid:durableId="1780564034">
    <w:abstractNumId w:val="45"/>
  </w:num>
  <w:num w:numId="25" w16cid:durableId="1924949926">
    <w:abstractNumId w:val="21"/>
  </w:num>
  <w:num w:numId="26" w16cid:durableId="1602182290">
    <w:abstractNumId w:val="21"/>
  </w:num>
  <w:num w:numId="27" w16cid:durableId="144588558">
    <w:abstractNumId w:val="39"/>
  </w:num>
  <w:num w:numId="28" w16cid:durableId="2000384494">
    <w:abstractNumId w:val="21"/>
  </w:num>
  <w:num w:numId="29" w16cid:durableId="1712194752">
    <w:abstractNumId w:val="29"/>
  </w:num>
  <w:num w:numId="30" w16cid:durableId="1892886929">
    <w:abstractNumId w:val="25"/>
  </w:num>
  <w:num w:numId="31" w16cid:durableId="445271263">
    <w:abstractNumId w:val="21"/>
  </w:num>
  <w:num w:numId="32" w16cid:durableId="1477919479">
    <w:abstractNumId w:val="37"/>
  </w:num>
  <w:num w:numId="33" w16cid:durableId="144854413">
    <w:abstractNumId w:val="34"/>
  </w:num>
  <w:num w:numId="34" w16cid:durableId="1679582366">
    <w:abstractNumId w:val="20"/>
  </w:num>
  <w:num w:numId="35" w16cid:durableId="488640319">
    <w:abstractNumId w:val="18"/>
  </w:num>
  <w:num w:numId="36" w16cid:durableId="136269098">
    <w:abstractNumId w:val="0"/>
  </w:num>
  <w:num w:numId="37" w16cid:durableId="1542593189">
    <w:abstractNumId w:val="35"/>
  </w:num>
  <w:num w:numId="38" w16cid:durableId="641037626">
    <w:abstractNumId w:val="36"/>
  </w:num>
  <w:num w:numId="39" w16cid:durableId="1910726264">
    <w:abstractNumId w:val="9"/>
  </w:num>
  <w:num w:numId="40" w16cid:durableId="2011718106">
    <w:abstractNumId w:val="32"/>
  </w:num>
  <w:num w:numId="41" w16cid:durableId="444347154">
    <w:abstractNumId w:val="16"/>
  </w:num>
  <w:num w:numId="42" w16cid:durableId="2071616297">
    <w:abstractNumId w:val="4"/>
  </w:num>
  <w:num w:numId="43" w16cid:durableId="1130592681">
    <w:abstractNumId w:val="24"/>
  </w:num>
  <w:num w:numId="44" w16cid:durableId="966276171">
    <w:abstractNumId w:val="3"/>
  </w:num>
  <w:num w:numId="45" w16cid:durableId="1189106509">
    <w:abstractNumId w:val="27"/>
  </w:num>
  <w:num w:numId="46" w16cid:durableId="1236941472">
    <w:abstractNumId w:val="21"/>
  </w:num>
  <w:num w:numId="47" w16cid:durableId="1346325121">
    <w:abstractNumId w:val="21"/>
  </w:num>
  <w:num w:numId="48" w16cid:durableId="64838304">
    <w:abstractNumId w:val="21"/>
  </w:num>
  <w:num w:numId="49" w16cid:durableId="1817867460">
    <w:abstractNumId w:val="21"/>
  </w:num>
  <w:num w:numId="50" w16cid:durableId="454367485">
    <w:abstractNumId w:val="21"/>
  </w:num>
  <w:num w:numId="51" w16cid:durableId="462038551">
    <w:abstractNumId w:val="21"/>
  </w:num>
  <w:num w:numId="52" w16cid:durableId="510528355">
    <w:abstractNumId w:val="42"/>
  </w:num>
  <w:num w:numId="53" w16cid:durableId="424034771">
    <w:abstractNumId w:val="5"/>
  </w:num>
  <w:num w:numId="54" w16cid:durableId="1139957301">
    <w:abstractNumId w:val="40"/>
  </w:num>
  <w:num w:numId="55" w16cid:durableId="577011046">
    <w:abstractNumId w:val="1"/>
  </w:num>
  <w:num w:numId="56" w16cid:durableId="309095012">
    <w:abstractNumId w:val="23"/>
  </w:num>
  <w:num w:numId="57" w16cid:durableId="920529442">
    <w:abstractNumId w:val="10"/>
  </w:num>
  <w:num w:numId="58" w16cid:durableId="1890262367">
    <w:abstractNumId w:val="2"/>
  </w:num>
  <w:num w:numId="59" w16cid:durableId="2121560243">
    <w:abstractNumId w:val="22"/>
  </w:num>
  <w:num w:numId="60" w16cid:durableId="609626097">
    <w:abstractNumId w:val="30"/>
  </w:num>
  <w:num w:numId="61" w16cid:durableId="259488018">
    <w:abstractNumId w:val="44"/>
  </w:num>
  <w:num w:numId="62" w16cid:durableId="486940825">
    <w:abstractNumId w:val="21"/>
  </w:num>
  <w:num w:numId="63" w16cid:durableId="80179581">
    <w:abstractNumId w:val="7"/>
  </w:num>
  <w:num w:numId="64" w16cid:durableId="300505788">
    <w:abstractNumId w:val="12"/>
  </w:num>
  <w:num w:numId="65" w16cid:durableId="1935162680">
    <w:abstractNumId w:val="41"/>
  </w:num>
  <w:num w:numId="66" w16cid:durableId="209608972">
    <w:abstractNumId w:val="21"/>
  </w:num>
  <w:num w:numId="67" w16cid:durableId="138159964">
    <w:abstractNumId w:val="21"/>
  </w:num>
  <w:num w:numId="68" w16cid:durableId="1204901647">
    <w:abstractNumId w:val="21"/>
  </w:num>
  <w:num w:numId="69" w16cid:durableId="2091350030">
    <w:abstractNumId w:val="6"/>
  </w:num>
  <w:num w:numId="70" w16cid:durableId="389304989">
    <w:abstractNumId w:val="15"/>
  </w:num>
  <w:num w:numId="71" w16cid:durableId="19290027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1141664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16907"/>
    <w:rsid w:val="00020DB9"/>
    <w:rsid w:val="0002278C"/>
    <w:rsid w:val="00022B08"/>
    <w:rsid w:val="00031A38"/>
    <w:rsid w:val="00032491"/>
    <w:rsid w:val="00036107"/>
    <w:rsid w:val="00036E62"/>
    <w:rsid w:val="00053551"/>
    <w:rsid w:val="0005464F"/>
    <w:rsid w:val="00057BAE"/>
    <w:rsid w:val="00057C46"/>
    <w:rsid w:val="00060C8F"/>
    <w:rsid w:val="00062857"/>
    <w:rsid w:val="00065991"/>
    <w:rsid w:val="000702F3"/>
    <w:rsid w:val="000775DB"/>
    <w:rsid w:val="00080475"/>
    <w:rsid w:val="0008629B"/>
    <w:rsid w:val="000924D7"/>
    <w:rsid w:val="000A348F"/>
    <w:rsid w:val="000A6C87"/>
    <w:rsid w:val="000B1796"/>
    <w:rsid w:val="000B272A"/>
    <w:rsid w:val="000B2E99"/>
    <w:rsid w:val="000B40A3"/>
    <w:rsid w:val="000B4614"/>
    <w:rsid w:val="000B4CEE"/>
    <w:rsid w:val="000B52E2"/>
    <w:rsid w:val="000C44D2"/>
    <w:rsid w:val="000C52FF"/>
    <w:rsid w:val="000D2DEA"/>
    <w:rsid w:val="000E1A6D"/>
    <w:rsid w:val="000E751D"/>
    <w:rsid w:val="000F627F"/>
    <w:rsid w:val="00101CDF"/>
    <w:rsid w:val="00103B8B"/>
    <w:rsid w:val="00105C0B"/>
    <w:rsid w:val="0010741E"/>
    <w:rsid w:val="0011201E"/>
    <w:rsid w:val="001163AC"/>
    <w:rsid w:val="00123308"/>
    <w:rsid w:val="00125602"/>
    <w:rsid w:val="00127141"/>
    <w:rsid w:val="00130531"/>
    <w:rsid w:val="001428C7"/>
    <w:rsid w:val="001441AD"/>
    <w:rsid w:val="0015046A"/>
    <w:rsid w:val="0015391D"/>
    <w:rsid w:val="001576DF"/>
    <w:rsid w:val="001612F3"/>
    <w:rsid w:val="0016134A"/>
    <w:rsid w:val="001637E0"/>
    <w:rsid w:val="00163932"/>
    <w:rsid w:val="0016600F"/>
    <w:rsid w:val="0017468D"/>
    <w:rsid w:val="001766F2"/>
    <w:rsid w:val="00184524"/>
    <w:rsid w:val="00187536"/>
    <w:rsid w:val="0019183F"/>
    <w:rsid w:val="00193E21"/>
    <w:rsid w:val="001958C5"/>
    <w:rsid w:val="001962D7"/>
    <w:rsid w:val="00196E70"/>
    <w:rsid w:val="001A7C53"/>
    <w:rsid w:val="001B6ED9"/>
    <w:rsid w:val="001B7099"/>
    <w:rsid w:val="001C2703"/>
    <w:rsid w:val="001C439A"/>
    <w:rsid w:val="001D2B36"/>
    <w:rsid w:val="001D3380"/>
    <w:rsid w:val="001D430C"/>
    <w:rsid w:val="001D5706"/>
    <w:rsid w:val="001D668B"/>
    <w:rsid w:val="001E0504"/>
    <w:rsid w:val="001E1F77"/>
    <w:rsid w:val="001F3505"/>
    <w:rsid w:val="001F3EE1"/>
    <w:rsid w:val="001F6DC9"/>
    <w:rsid w:val="002070AF"/>
    <w:rsid w:val="00210446"/>
    <w:rsid w:val="002218D7"/>
    <w:rsid w:val="0022580E"/>
    <w:rsid w:val="002320F4"/>
    <w:rsid w:val="00237475"/>
    <w:rsid w:val="002441F3"/>
    <w:rsid w:val="00244FB9"/>
    <w:rsid w:val="0024694C"/>
    <w:rsid w:val="00253A8F"/>
    <w:rsid w:val="00263D76"/>
    <w:rsid w:val="0027191B"/>
    <w:rsid w:val="00273CF0"/>
    <w:rsid w:val="0027634D"/>
    <w:rsid w:val="00286999"/>
    <w:rsid w:val="0029299D"/>
    <w:rsid w:val="00293B27"/>
    <w:rsid w:val="00294C62"/>
    <w:rsid w:val="002A5CE1"/>
    <w:rsid w:val="002B47F7"/>
    <w:rsid w:val="002B4A82"/>
    <w:rsid w:val="002B614A"/>
    <w:rsid w:val="002C1958"/>
    <w:rsid w:val="002C6058"/>
    <w:rsid w:val="002D0AD1"/>
    <w:rsid w:val="002E4E9F"/>
    <w:rsid w:val="002E79A7"/>
    <w:rsid w:val="002F75D5"/>
    <w:rsid w:val="0030692E"/>
    <w:rsid w:val="003113A1"/>
    <w:rsid w:val="00313E63"/>
    <w:rsid w:val="00314A0A"/>
    <w:rsid w:val="003164D5"/>
    <w:rsid w:val="003213C6"/>
    <w:rsid w:val="003365F4"/>
    <w:rsid w:val="0034501F"/>
    <w:rsid w:val="00346169"/>
    <w:rsid w:val="003474CD"/>
    <w:rsid w:val="003528F7"/>
    <w:rsid w:val="0036346F"/>
    <w:rsid w:val="00364499"/>
    <w:rsid w:val="00365D15"/>
    <w:rsid w:val="00370FDD"/>
    <w:rsid w:val="00372FC1"/>
    <w:rsid w:val="0037304E"/>
    <w:rsid w:val="00374AF7"/>
    <w:rsid w:val="00377F88"/>
    <w:rsid w:val="003816E2"/>
    <w:rsid w:val="0038236D"/>
    <w:rsid w:val="00387793"/>
    <w:rsid w:val="0039273E"/>
    <w:rsid w:val="00396360"/>
    <w:rsid w:val="003A558F"/>
    <w:rsid w:val="003A7C7B"/>
    <w:rsid w:val="003B70D3"/>
    <w:rsid w:val="003C4129"/>
    <w:rsid w:val="003C5964"/>
    <w:rsid w:val="003C5F7B"/>
    <w:rsid w:val="003D389C"/>
    <w:rsid w:val="003D5033"/>
    <w:rsid w:val="003D718B"/>
    <w:rsid w:val="003E0FC5"/>
    <w:rsid w:val="003E2320"/>
    <w:rsid w:val="003F2E62"/>
    <w:rsid w:val="003F3F22"/>
    <w:rsid w:val="004056CD"/>
    <w:rsid w:val="00405CBC"/>
    <w:rsid w:val="00406E52"/>
    <w:rsid w:val="00407BF3"/>
    <w:rsid w:val="00410C05"/>
    <w:rsid w:val="004126B4"/>
    <w:rsid w:val="00422096"/>
    <w:rsid w:val="004248A5"/>
    <w:rsid w:val="00427709"/>
    <w:rsid w:val="004313F6"/>
    <w:rsid w:val="00440CA2"/>
    <w:rsid w:val="00440D8D"/>
    <w:rsid w:val="00450A88"/>
    <w:rsid w:val="00451277"/>
    <w:rsid w:val="004523C2"/>
    <w:rsid w:val="0045799B"/>
    <w:rsid w:val="00460671"/>
    <w:rsid w:val="004611B2"/>
    <w:rsid w:val="0046437A"/>
    <w:rsid w:val="0046774A"/>
    <w:rsid w:val="0047743F"/>
    <w:rsid w:val="00481DD0"/>
    <w:rsid w:val="004852BB"/>
    <w:rsid w:val="004A11B9"/>
    <w:rsid w:val="004A4231"/>
    <w:rsid w:val="004A7772"/>
    <w:rsid w:val="004B52EF"/>
    <w:rsid w:val="004B5A10"/>
    <w:rsid w:val="004C40E8"/>
    <w:rsid w:val="004C6414"/>
    <w:rsid w:val="004D0342"/>
    <w:rsid w:val="004D32D8"/>
    <w:rsid w:val="004E25E1"/>
    <w:rsid w:val="004E5AE9"/>
    <w:rsid w:val="004E6E59"/>
    <w:rsid w:val="004F1559"/>
    <w:rsid w:val="004F1FF8"/>
    <w:rsid w:val="004F565C"/>
    <w:rsid w:val="004F638A"/>
    <w:rsid w:val="004F7BEF"/>
    <w:rsid w:val="00502E79"/>
    <w:rsid w:val="00504741"/>
    <w:rsid w:val="00504D2B"/>
    <w:rsid w:val="005076F1"/>
    <w:rsid w:val="00510A1C"/>
    <w:rsid w:val="00516B70"/>
    <w:rsid w:val="00524E1D"/>
    <w:rsid w:val="005275D0"/>
    <w:rsid w:val="00530B21"/>
    <w:rsid w:val="005363D0"/>
    <w:rsid w:val="00537CE3"/>
    <w:rsid w:val="00553B65"/>
    <w:rsid w:val="005574C8"/>
    <w:rsid w:val="00565582"/>
    <w:rsid w:val="00573C4D"/>
    <w:rsid w:val="00580465"/>
    <w:rsid w:val="00584C9B"/>
    <w:rsid w:val="00592D52"/>
    <w:rsid w:val="005A07C0"/>
    <w:rsid w:val="005A45A8"/>
    <w:rsid w:val="005A6B11"/>
    <w:rsid w:val="005A7115"/>
    <w:rsid w:val="005A7148"/>
    <w:rsid w:val="005A7AA6"/>
    <w:rsid w:val="005B0E2A"/>
    <w:rsid w:val="005B5949"/>
    <w:rsid w:val="005C3F9E"/>
    <w:rsid w:val="005C4BF8"/>
    <w:rsid w:val="005C528C"/>
    <w:rsid w:val="005D0EF8"/>
    <w:rsid w:val="005D5E57"/>
    <w:rsid w:val="005E0B11"/>
    <w:rsid w:val="005E16DE"/>
    <w:rsid w:val="005E2C52"/>
    <w:rsid w:val="005F0A80"/>
    <w:rsid w:val="005F29FE"/>
    <w:rsid w:val="005F4055"/>
    <w:rsid w:val="005F4322"/>
    <w:rsid w:val="006004B9"/>
    <w:rsid w:val="00603AC2"/>
    <w:rsid w:val="006050BA"/>
    <w:rsid w:val="006056FC"/>
    <w:rsid w:val="006109F5"/>
    <w:rsid w:val="00613FC5"/>
    <w:rsid w:val="0061433C"/>
    <w:rsid w:val="0061778F"/>
    <w:rsid w:val="00624DBC"/>
    <w:rsid w:val="006362C2"/>
    <w:rsid w:val="00636B94"/>
    <w:rsid w:val="0064035D"/>
    <w:rsid w:val="00641C19"/>
    <w:rsid w:val="00643C21"/>
    <w:rsid w:val="00644100"/>
    <w:rsid w:val="00646996"/>
    <w:rsid w:val="00652582"/>
    <w:rsid w:val="00654439"/>
    <w:rsid w:val="00654E18"/>
    <w:rsid w:val="00661951"/>
    <w:rsid w:val="00662140"/>
    <w:rsid w:val="00663D85"/>
    <w:rsid w:val="00664CEF"/>
    <w:rsid w:val="00665759"/>
    <w:rsid w:val="00665A67"/>
    <w:rsid w:val="00674AA6"/>
    <w:rsid w:val="006769FE"/>
    <w:rsid w:val="00677F9A"/>
    <w:rsid w:val="00680DB8"/>
    <w:rsid w:val="006820A6"/>
    <w:rsid w:val="00682706"/>
    <w:rsid w:val="00682D4E"/>
    <w:rsid w:val="00683D9C"/>
    <w:rsid w:val="00684F99"/>
    <w:rsid w:val="00685F1A"/>
    <w:rsid w:val="006954F9"/>
    <w:rsid w:val="006968D7"/>
    <w:rsid w:val="006A13C1"/>
    <w:rsid w:val="006A51D5"/>
    <w:rsid w:val="006A5363"/>
    <w:rsid w:val="006B3A49"/>
    <w:rsid w:val="006B4CA4"/>
    <w:rsid w:val="006C1BAF"/>
    <w:rsid w:val="006C2A28"/>
    <w:rsid w:val="006C4161"/>
    <w:rsid w:val="006D3EAA"/>
    <w:rsid w:val="006D4395"/>
    <w:rsid w:val="006D5A9F"/>
    <w:rsid w:val="006E19EB"/>
    <w:rsid w:val="006E1D80"/>
    <w:rsid w:val="006E52AD"/>
    <w:rsid w:val="006E581A"/>
    <w:rsid w:val="006E795F"/>
    <w:rsid w:val="006F1118"/>
    <w:rsid w:val="006F1517"/>
    <w:rsid w:val="006F38B1"/>
    <w:rsid w:val="006F6FE2"/>
    <w:rsid w:val="007038F3"/>
    <w:rsid w:val="00704ED0"/>
    <w:rsid w:val="0071118B"/>
    <w:rsid w:val="007146B0"/>
    <w:rsid w:val="00717C22"/>
    <w:rsid w:val="007215CD"/>
    <w:rsid w:val="0072511C"/>
    <w:rsid w:val="00725660"/>
    <w:rsid w:val="00730926"/>
    <w:rsid w:val="0073267C"/>
    <w:rsid w:val="00734FBF"/>
    <w:rsid w:val="00735385"/>
    <w:rsid w:val="00736AA9"/>
    <w:rsid w:val="00742BA8"/>
    <w:rsid w:val="00743177"/>
    <w:rsid w:val="00745A38"/>
    <w:rsid w:val="00746DC8"/>
    <w:rsid w:val="0074794D"/>
    <w:rsid w:val="00750CCD"/>
    <w:rsid w:val="00752214"/>
    <w:rsid w:val="0075408E"/>
    <w:rsid w:val="00755178"/>
    <w:rsid w:val="00755B69"/>
    <w:rsid w:val="007646C0"/>
    <w:rsid w:val="00774E0E"/>
    <w:rsid w:val="007752EC"/>
    <w:rsid w:val="00776781"/>
    <w:rsid w:val="007767F3"/>
    <w:rsid w:val="00777688"/>
    <w:rsid w:val="0078007B"/>
    <w:rsid w:val="00784D31"/>
    <w:rsid w:val="00785043"/>
    <w:rsid w:val="00792261"/>
    <w:rsid w:val="00794F67"/>
    <w:rsid w:val="00796AB2"/>
    <w:rsid w:val="007A1808"/>
    <w:rsid w:val="007A1A92"/>
    <w:rsid w:val="007A1E61"/>
    <w:rsid w:val="007A342C"/>
    <w:rsid w:val="007C1C5E"/>
    <w:rsid w:val="007C23D1"/>
    <w:rsid w:val="007C2F31"/>
    <w:rsid w:val="007D4AD5"/>
    <w:rsid w:val="007D5A28"/>
    <w:rsid w:val="007D6183"/>
    <w:rsid w:val="007E5391"/>
    <w:rsid w:val="007E7926"/>
    <w:rsid w:val="007F0350"/>
    <w:rsid w:val="007F0793"/>
    <w:rsid w:val="008016DC"/>
    <w:rsid w:val="0081184D"/>
    <w:rsid w:val="00815294"/>
    <w:rsid w:val="00821267"/>
    <w:rsid w:val="00831C05"/>
    <w:rsid w:val="00834D29"/>
    <w:rsid w:val="00837FE5"/>
    <w:rsid w:val="008401CE"/>
    <w:rsid w:val="00840A53"/>
    <w:rsid w:val="008516B8"/>
    <w:rsid w:val="00851F81"/>
    <w:rsid w:val="00861418"/>
    <w:rsid w:val="00866A9E"/>
    <w:rsid w:val="008679BE"/>
    <w:rsid w:val="00870284"/>
    <w:rsid w:val="00871AFD"/>
    <w:rsid w:val="00873BC2"/>
    <w:rsid w:val="00874FB4"/>
    <w:rsid w:val="00876AE6"/>
    <w:rsid w:val="00882B4D"/>
    <w:rsid w:val="00890C4E"/>
    <w:rsid w:val="00892E09"/>
    <w:rsid w:val="00897159"/>
    <w:rsid w:val="00897DFA"/>
    <w:rsid w:val="00897DFE"/>
    <w:rsid w:val="008A4882"/>
    <w:rsid w:val="008A5DB6"/>
    <w:rsid w:val="008A7DE5"/>
    <w:rsid w:val="008B3CED"/>
    <w:rsid w:val="008B47F7"/>
    <w:rsid w:val="008B6BCE"/>
    <w:rsid w:val="008C1827"/>
    <w:rsid w:val="008C604C"/>
    <w:rsid w:val="008D2890"/>
    <w:rsid w:val="008D3AA3"/>
    <w:rsid w:val="008D4460"/>
    <w:rsid w:val="008E0DF6"/>
    <w:rsid w:val="008E512A"/>
    <w:rsid w:val="008E7801"/>
    <w:rsid w:val="008E7A82"/>
    <w:rsid w:val="008F3DCC"/>
    <w:rsid w:val="008F402F"/>
    <w:rsid w:val="008F64CD"/>
    <w:rsid w:val="00901282"/>
    <w:rsid w:val="00901F03"/>
    <w:rsid w:val="00915A67"/>
    <w:rsid w:val="00930F8A"/>
    <w:rsid w:val="0093486C"/>
    <w:rsid w:val="00934D97"/>
    <w:rsid w:val="009363AC"/>
    <w:rsid w:val="00937609"/>
    <w:rsid w:val="009378F1"/>
    <w:rsid w:val="00942770"/>
    <w:rsid w:val="00947043"/>
    <w:rsid w:val="00950A4A"/>
    <w:rsid w:val="009531E7"/>
    <w:rsid w:val="009539C0"/>
    <w:rsid w:val="00954B1D"/>
    <w:rsid w:val="00960466"/>
    <w:rsid w:val="00963BA3"/>
    <w:rsid w:val="00963BE8"/>
    <w:rsid w:val="00965E1D"/>
    <w:rsid w:val="0096608C"/>
    <w:rsid w:val="0096671C"/>
    <w:rsid w:val="0097347D"/>
    <w:rsid w:val="009742C7"/>
    <w:rsid w:val="009772A2"/>
    <w:rsid w:val="00982C19"/>
    <w:rsid w:val="00984EAB"/>
    <w:rsid w:val="00987FB8"/>
    <w:rsid w:val="00997231"/>
    <w:rsid w:val="009A6C07"/>
    <w:rsid w:val="009A7A5E"/>
    <w:rsid w:val="009B1957"/>
    <w:rsid w:val="009B35AB"/>
    <w:rsid w:val="009B4D85"/>
    <w:rsid w:val="009B7F38"/>
    <w:rsid w:val="009C215B"/>
    <w:rsid w:val="009C538B"/>
    <w:rsid w:val="009C748C"/>
    <w:rsid w:val="009D3475"/>
    <w:rsid w:val="009D38BC"/>
    <w:rsid w:val="009D3F91"/>
    <w:rsid w:val="009D695B"/>
    <w:rsid w:val="009E038D"/>
    <w:rsid w:val="009E1C6B"/>
    <w:rsid w:val="00A03180"/>
    <w:rsid w:val="00A06E30"/>
    <w:rsid w:val="00A10709"/>
    <w:rsid w:val="00A11A5E"/>
    <w:rsid w:val="00A2050A"/>
    <w:rsid w:val="00A21952"/>
    <w:rsid w:val="00A272A8"/>
    <w:rsid w:val="00A30E3C"/>
    <w:rsid w:val="00A361B3"/>
    <w:rsid w:val="00A4143F"/>
    <w:rsid w:val="00A6333D"/>
    <w:rsid w:val="00A65DF4"/>
    <w:rsid w:val="00A66630"/>
    <w:rsid w:val="00A8603C"/>
    <w:rsid w:val="00A863CF"/>
    <w:rsid w:val="00A86FE0"/>
    <w:rsid w:val="00A93BF2"/>
    <w:rsid w:val="00A93D24"/>
    <w:rsid w:val="00AA4B71"/>
    <w:rsid w:val="00AA519D"/>
    <w:rsid w:val="00AB1778"/>
    <w:rsid w:val="00AB5BAB"/>
    <w:rsid w:val="00AB5E76"/>
    <w:rsid w:val="00AC2E9E"/>
    <w:rsid w:val="00AC3036"/>
    <w:rsid w:val="00AD0823"/>
    <w:rsid w:val="00AD24D3"/>
    <w:rsid w:val="00AD730C"/>
    <w:rsid w:val="00AE0EB9"/>
    <w:rsid w:val="00AE128D"/>
    <w:rsid w:val="00AE29C3"/>
    <w:rsid w:val="00AE58EA"/>
    <w:rsid w:val="00B04B97"/>
    <w:rsid w:val="00B15070"/>
    <w:rsid w:val="00B15B40"/>
    <w:rsid w:val="00B164E2"/>
    <w:rsid w:val="00B231A8"/>
    <w:rsid w:val="00B24C9D"/>
    <w:rsid w:val="00B3107E"/>
    <w:rsid w:val="00B36478"/>
    <w:rsid w:val="00B45AEE"/>
    <w:rsid w:val="00B51450"/>
    <w:rsid w:val="00B55E7F"/>
    <w:rsid w:val="00B57D05"/>
    <w:rsid w:val="00B619F9"/>
    <w:rsid w:val="00B6396B"/>
    <w:rsid w:val="00B70344"/>
    <w:rsid w:val="00B722DE"/>
    <w:rsid w:val="00B75B63"/>
    <w:rsid w:val="00B819F7"/>
    <w:rsid w:val="00B862EB"/>
    <w:rsid w:val="00B867A7"/>
    <w:rsid w:val="00B87741"/>
    <w:rsid w:val="00B94294"/>
    <w:rsid w:val="00BA5B45"/>
    <w:rsid w:val="00BB27D4"/>
    <w:rsid w:val="00BC2954"/>
    <w:rsid w:val="00BC3F60"/>
    <w:rsid w:val="00BD0901"/>
    <w:rsid w:val="00BE0084"/>
    <w:rsid w:val="00BE09A4"/>
    <w:rsid w:val="00BE6C16"/>
    <w:rsid w:val="00BF1D05"/>
    <w:rsid w:val="00BF20F1"/>
    <w:rsid w:val="00BF3227"/>
    <w:rsid w:val="00BF44D7"/>
    <w:rsid w:val="00C041BE"/>
    <w:rsid w:val="00C0460A"/>
    <w:rsid w:val="00C1744D"/>
    <w:rsid w:val="00C17AAB"/>
    <w:rsid w:val="00C21C1F"/>
    <w:rsid w:val="00C24F93"/>
    <w:rsid w:val="00C33CF4"/>
    <w:rsid w:val="00C341DF"/>
    <w:rsid w:val="00C36462"/>
    <w:rsid w:val="00C41908"/>
    <w:rsid w:val="00C42C5B"/>
    <w:rsid w:val="00C54024"/>
    <w:rsid w:val="00C54F9D"/>
    <w:rsid w:val="00C5736B"/>
    <w:rsid w:val="00C609DC"/>
    <w:rsid w:val="00C71D99"/>
    <w:rsid w:val="00C7337D"/>
    <w:rsid w:val="00C80A61"/>
    <w:rsid w:val="00C811FE"/>
    <w:rsid w:val="00C87B78"/>
    <w:rsid w:val="00C909E4"/>
    <w:rsid w:val="00C913C8"/>
    <w:rsid w:val="00C9349A"/>
    <w:rsid w:val="00C97300"/>
    <w:rsid w:val="00C97FCA"/>
    <w:rsid w:val="00CA1877"/>
    <w:rsid w:val="00CA412F"/>
    <w:rsid w:val="00CA4B05"/>
    <w:rsid w:val="00CB14C6"/>
    <w:rsid w:val="00CB3ED7"/>
    <w:rsid w:val="00CB4B58"/>
    <w:rsid w:val="00CB768D"/>
    <w:rsid w:val="00CC0BE0"/>
    <w:rsid w:val="00CC5570"/>
    <w:rsid w:val="00CC7B22"/>
    <w:rsid w:val="00CD43B5"/>
    <w:rsid w:val="00CD4944"/>
    <w:rsid w:val="00CD5B90"/>
    <w:rsid w:val="00CE10BE"/>
    <w:rsid w:val="00CE3FC0"/>
    <w:rsid w:val="00CE428D"/>
    <w:rsid w:val="00CF5518"/>
    <w:rsid w:val="00CF7411"/>
    <w:rsid w:val="00D10167"/>
    <w:rsid w:val="00D112C1"/>
    <w:rsid w:val="00D24BEA"/>
    <w:rsid w:val="00D25809"/>
    <w:rsid w:val="00D25DD1"/>
    <w:rsid w:val="00D352A9"/>
    <w:rsid w:val="00D35752"/>
    <w:rsid w:val="00D45F2C"/>
    <w:rsid w:val="00D51386"/>
    <w:rsid w:val="00D613F2"/>
    <w:rsid w:val="00D62D0E"/>
    <w:rsid w:val="00D646F5"/>
    <w:rsid w:val="00D650FE"/>
    <w:rsid w:val="00D65494"/>
    <w:rsid w:val="00D70901"/>
    <w:rsid w:val="00D81526"/>
    <w:rsid w:val="00D851BA"/>
    <w:rsid w:val="00D85389"/>
    <w:rsid w:val="00D8685B"/>
    <w:rsid w:val="00D92912"/>
    <w:rsid w:val="00D97A57"/>
    <w:rsid w:val="00D97BE3"/>
    <w:rsid w:val="00D97E6F"/>
    <w:rsid w:val="00DA1032"/>
    <w:rsid w:val="00DA3670"/>
    <w:rsid w:val="00DA3A6A"/>
    <w:rsid w:val="00DA3F12"/>
    <w:rsid w:val="00DA4AAE"/>
    <w:rsid w:val="00DA7A2A"/>
    <w:rsid w:val="00DB1104"/>
    <w:rsid w:val="00DB5CCF"/>
    <w:rsid w:val="00DD0011"/>
    <w:rsid w:val="00DD3F20"/>
    <w:rsid w:val="00DD4405"/>
    <w:rsid w:val="00DD5A45"/>
    <w:rsid w:val="00DD5BA1"/>
    <w:rsid w:val="00DD7899"/>
    <w:rsid w:val="00DE0434"/>
    <w:rsid w:val="00DF1F6B"/>
    <w:rsid w:val="00E07875"/>
    <w:rsid w:val="00E1648D"/>
    <w:rsid w:val="00E16BA5"/>
    <w:rsid w:val="00E17D20"/>
    <w:rsid w:val="00E20131"/>
    <w:rsid w:val="00E27D81"/>
    <w:rsid w:val="00E350A2"/>
    <w:rsid w:val="00E37393"/>
    <w:rsid w:val="00E404BB"/>
    <w:rsid w:val="00E42B9F"/>
    <w:rsid w:val="00E44461"/>
    <w:rsid w:val="00E503C1"/>
    <w:rsid w:val="00E53631"/>
    <w:rsid w:val="00E57A86"/>
    <w:rsid w:val="00E62813"/>
    <w:rsid w:val="00E66B24"/>
    <w:rsid w:val="00E70F11"/>
    <w:rsid w:val="00E73680"/>
    <w:rsid w:val="00E81260"/>
    <w:rsid w:val="00E83678"/>
    <w:rsid w:val="00E83EA6"/>
    <w:rsid w:val="00E84108"/>
    <w:rsid w:val="00E84156"/>
    <w:rsid w:val="00E8456F"/>
    <w:rsid w:val="00E8626C"/>
    <w:rsid w:val="00E86C54"/>
    <w:rsid w:val="00E94EEF"/>
    <w:rsid w:val="00E97C7D"/>
    <w:rsid w:val="00E97E32"/>
    <w:rsid w:val="00EA0ED0"/>
    <w:rsid w:val="00EA7EFD"/>
    <w:rsid w:val="00EC2700"/>
    <w:rsid w:val="00ED0B9A"/>
    <w:rsid w:val="00ED218A"/>
    <w:rsid w:val="00ED2F80"/>
    <w:rsid w:val="00ED3935"/>
    <w:rsid w:val="00ED5659"/>
    <w:rsid w:val="00ED759F"/>
    <w:rsid w:val="00EE16F1"/>
    <w:rsid w:val="00EE3AAA"/>
    <w:rsid w:val="00EF2C4D"/>
    <w:rsid w:val="00EF49D7"/>
    <w:rsid w:val="00EF727A"/>
    <w:rsid w:val="00F0439A"/>
    <w:rsid w:val="00F17DA1"/>
    <w:rsid w:val="00F244CB"/>
    <w:rsid w:val="00F26999"/>
    <w:rsid w:val="00F34D78"/>
    <w:rsid w:val="00F363E7"/>
    <w:rsid w:val="00F36CF8"/>
    <w:rsid w:val="00F41843"/>
    <w:rsid w:val="00F46798"/>
    <w:rsid w:val="00F47C62"/>
    <w:rsid w:val="00F50031"/>
    <w:rsid w:val="00F51741"/>
    <w:rsid w:val="00F5245E"/>
    <w:rsid w:val="00F54832"/>
    <w:rsid w:val="00F626A8"/>
    <w:rsid w:val="00F65A99"/>
    <w:rsid w:val="00F65AFB"/>
    <w:rsid w:val="00F665CB"/>
    <w:rsid w:val="00F7024F"/>
    <w:rsid w:val="00F70780"/>
    <w:rsid w:val="00F7230E"/>
    <w:rsid w:val="00F72D3F"/>
    <w:rsid w:val="00F76923"/>
    <w:rsid w:val="00F77EEA"/>
    <w:rsid w:val="00F8004B"/>
    <w:rsid w:val="00F8168E"/>
    <w:rsid w:val="00F85E13"/>
    <w:rsid w:val="00F878B5"/>
    <w:rsid w:val="00F9263D"/>
    <w:rsid w:val="00FA2A8F"/>
    <w:rsid w:val="00FA35A5"/>
    <w:rsid w:val="00FA7795"/>
    <w:rsid w:val="00FB09AF"/>
    <w:rsid w:val="00FB2BC4"/>
    <w:rsid w:val="00FB40F6"/>
    <w:rsid w:val="00FB6755"/>
    <w:rsid w:val="00FC051E"/>
    <w:rsid w:val="00FC4724"/>
    <w:rsid w:val="00FC52A9"/>
    <w:rsid w:val="00FD3F18"/>
    <w:rsid w:val="00FE1DE5"/>
    <w:rsid w:val="00FE1E38"/>
    <w:rsid w:val="00FE452D"/>
    <w:rsid w:val="00FE504C"/>
    <w:rsid w:val="00FE7BFA"/>
    <w:rsid w:val="00FF3B35"/>
    <w:rsid w:val="00FF6102"/>
    <w:rsid w:val="00FF6907"/>
    <w:rsid w:val="00FF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90502CFA-AC41-40C1-88EE-B745D52F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 w:type="character" w:customStyle="1" w:styleId="fw-bold">
    <w:name w:val="fw-bold"/>
    <w:basedOn w:val="DefaultParagraphFont"/>
    <w:rsid w:val="00E44461"/>
  </w:style>
  <w:style w:type="paragraph" w:customStyle="1" w:styleId="pw-post-body-paragraph">
    <w:name w:val="pw-post-body-paragraph"/>
    <w:basedOn w:val="Normal"/>
    <w:rsid w:val="001428C7"/>
    <w:pPr>
      <w:spacing w:before="100" w:beforeAutospacing="1" w:after="100" w:afterAutospacing="1"/>
    </w:pPr>
    <w:rPr>
      <w:sz w:val="24"/>
      <w:szCs w:val="24"/>
    </w:rPr>
  </w:style>
  <w:style w:type="character" w:customStyle="1" w:styleId="token">
    <w:name w:val="token"/>
    <w:basedOn w:val="DefaultParagraphFont"/>
    <w:rsid w:val="00CA1877"/>
  </w:style>
  <w:style w:type="paragraph" w:customStyle="1" w:styleId="alert-title">
    <w:name w:val="alert-title"/>
    <w:basedOn w:val="Normal"/>
    <w:rsid w:val="00FA2A8F"/>
    <w:pPr>
      <w:spacing w:before="100" w:beforeAutospacing="1" w:after="100" w:afterAutospacing="1"/>
    </w:pPr>
    <w:rPr>
      <w:sz w:val="24"/>
      <w:szCs w:val="24"/>
    </w:rPr>
  </w:style>
  <w:style w:type="character" w:customStyle="1" w:styleId="pln">
    <w:name w:val="pln"/>
    <w:basedOn w:val="DefaultParagraphFont"/>
    <w:rsid w:val="00504741"/>
  </w:style>
  <w:style w:type="character" w:customStyle="1" w:styleId="pun">
    <w:name w:val="pun"/>
    <w:basedOn w:val="DefaultParagraphFont"/>
    <w:rsid w:val="00504741"/>
  </w:style>
  <w:style w:type="character" w:customStyle="1" w:styleId="com">
    <w:name w:val="com"/>
    <w:basedOn w:val="DefaultParagraphFont"/>
    <w:rsid w:val="00504741"/>
  </w:style>
  <w:style w:type="character" w:customStyle="1" w:styleId="typ">
    <w:name w:val="typ"/>
    <w:basedOn w:val="DefaultParagraphFont"/>
    <w:rsid w:val="00AB5E76"/>
  </w:style>
  <w:style w:type="character" w:customStyle="1" w:styleId="kwd">
    <w:name w:val="kwd"/>
    <w:basedOn w:val="DefaultParagraphFont"/>
    <w:rsid w:val="00AB5E76"/>
  </w:style>
  <w:style w:type="character" w:customStyle="1" w:styleId="str">
    <w:name w:val="str"/>
    <w:basedOn w:val="DefaultParagraphFont"/>
    <w:rsid w:val="00AB5E76"/>
  </w:style>
  <w:style w:type="character" w:customStyle="1" w:styleId="Title1">
    <w:name w:val="Title1"/>
    <w:basedOn w:val="DefaultParagraphFont"/>
    <w:rsid w:val="00AB5E76"/>
  </w:style>
  <w:style w:type="character" w:customStyle="1" w:styleId="lit">
    <w:name w:val="lit"/>
    <w:basedOn w:val="DefaultParagraphFont"/>
    <w:rsid w:val="00AB5E76"/>
  </w:style>
  <w:style w:type="paragraph" w:customStyle="1" w:styleId="ember-view">
    <w:name w:val="ember-view"/>
    <w:basedOn w:val="Normal"/>
    <w:rsid w:val="00372FC1"/>
    <w:pPr>
      <w:spacing w:before="100" w:beforeAutospacing="1" w:after="100" w:afterAutospacing="1"/>
    </w:pPr>
    <w:rPr>
      <w:sz w:val="24"/>
      <w:szCs w:val="24"/>
    </w:rPr>
  </w:style>
  <w:style w:type="character" w:customStyle="1" w:styleId="white-space-pre">
    <w:name w:val="white-space-pre"/>
    <w:basedOn w:val="DefaultParagraphFont"/>
    <w:rsid w:val="00372FC1"/>
  </w:style>
  <w:style w:type="character" w:customStyle="1" w:styleId="c1">
    <w:name w:val="c1"/>
    <w:basedOn w:val="DefaultParagraphFont"/>
    <w:rsid w:val="00F878B5"/>
  </w:style>
  <w:style w:type="character" w:customStyle="1" w:styleId="k">
    <w:name w:val="k"/>
    <w:basedOn w:val="DefaultParagraphFont"/>
    <w:rsid w:val="00F878B5"/>
  </w:style>
  <w:style w:type="character" w:customStyle="1" w:styleId="nx">
    <w:name w:val="nx"/>
    <w:basedOn w:val="DefaultParagraphFont"/>
    <w:rsid w:val="00F878B5"/>
  </w:style>
  <w:style w:type="character" w:customStyle="1" w:styleId="dl">
    <w:name w:val="dl"/>
    <w:basedOn w:val="DefaultParagraphFont"/>
    <w:rsid w:val="00F878B5"/>
  </w:style>
  <w:style w:type="character" w:customStyle="1" w:styleId="s1">
    <w:name w:val="s1"/>
    <w:basedOn w:val="DefaultParagraphFont"/>
    <w:rsid w:val="00F878B5"/>
  </w:style>
  <w:style w:type="character" w:customStyle="1" w:styleId="p">
    <w:name w:val="p"/>
    <w:basedOn w:val="DefaultParagraphFont"/>
    <w:rsid w:val="00F878B5"/>
  </w:style>
  <w:style w:type="character" w:customStyle="1" w:styleId="kd">
    <w:name w:val="kd"/>
    <w:basedOn w:val="DefaultParagraphFont"/>
    <w:rsid w:val="00F878B5"/>
  </w:style>
  <w:style w:type="character" w:customStyle="1" w:styleId="o">
    <w:name w:val="o"/>
    <w:basedOn w:val="DefaultParagraphFont"/>
    <w:rsid w:val="00F878B5"/>
  </w:style>
  <w:style w:type="character" w:customStyle="1" w:styleId="nt">
    <w:name w:val="nt"/>
    <w:basedOn w:val="DefaultParagraphFont"/>
    <w:rsid w:val="00F878B5"/>
  </w:style>
  <w:style w:type="character" w:customStyle="1" w:styleId="s2">
    <w:name w:val="s2"/>
    <w:basedOn w:val="DefaultParagraphFont"/>
    <w:rsid w:val="00F878B5"/>
  </w:style>
  <w:style w:type="character" w:customStyle="1" w:styleId="si">
    <w:name w:val="si"/>
    <w:basedOn w:val="DefaultParagraphFont"/>
    <w:rsid w:val="00F878B5"/>
  </w:style>
  <w:style w:type="character" w:customStyle="1" w:styleId="mi">
    <w:name w:val="mi"/>
    <w:basedOn w:val="DefaultParagraphFont"/>
    <w:rsid w:val="00F8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28998190">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5299747">
      <w:bodyDiv w:val="1"/>
      <w:marLeft w:val="0"/>
      <w:marRight w:val="0"/>
      <w:marTop w:val="0"/>
      <w:marBottom w:val="0"/>
      <w:divBdr>
        <w:top w:val="none" w:sz="0" w:space="0" w:color="auto"/>
        <w:left w:val="none" w:sz="0" w:space="0" w:color="auto"/>
        <w:bottom w:val="none" w:sz="0" w:space="0" w:color="auto"/>
        <w:right w:val="none" w:sz="0" w:space="0" w:color="auto"/>
      </w:divBdr>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99842476">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35223198">
      <w:bodyDiv w:val="1"/>
      <w:marLeft w:val="0"/>
      <w:marRight w:val="0"/>
      <w:marTop w:val="0"/>
      <w:marBottom w:val="0"/>
      <w:divBdr>
        <w:top w:val="none" w:sz="0" w:space="0" w:color="auto"/>
        <w:left w:val="none" w:sz="0" w:space="0" w:color="auto"/>
        <w:bottom w:val="none" w:sz="0" w:space="0" w:color="auto"/>
        <w:right w:val="none" w:sz="0" w:space="0" w:color="auto"/>
      </w:divBdr>
      <w:divsChild>
        <w:div w:id="1798602030">
          <w:marLeft w:val="0"/>
          <w:marRight w:val="0"/>
          <w:marTop w:val="0"/>
          <w:marBottom w:val="0"/>
          <w:divBdr>
            <w:top w:val="none" w:sz="0" w:space="0" w:color="auto"/>
            <w:left w:val="none" w:sz="0" w:space="0" w:color="auto"/>
            <w:bottom w:val="none" w:sz="0" w:space="0" w:color="auto"/>
            <w:right w:val="none" w:sz="0" w:space="0" w:color="auto"/>
          </w:divBdr>
          <w:divsChild>
            <w:div w:id="1695033296">
              <w:marLeft w:val="180"/>
              <w:marRight w:val="240"/>
              <w:marTop w:val="0"/>
              <w:marBottom w:val="0"/>
              <w:divBdr>
                <w:top w:val="none" w:sz="0" w:space="0" w:color="auto"/>
                <w:left w:val="none" w:sz="0" w:space="0" w:color="auto"/>
                <w:bottom w:val="none" w:sz="0" w:space="0" w:color="auto"/>
                <w:right w:val="none" w:sz="0" w:space="0" w:color="auto"/>
              </w:divBdr>
              <w:divsChild>
                <w:div w:id="787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0367154">
      <w:bodyDiv w:val="1"/>
      <w:marLeft w:val="0"/>
      <w:marRight w:val="0"/>
      <w:marTop w:val="0"/>
      <w:marBottom w:val="0"/>
      <w:divBdr>
        <w:top w:val="none" w:sz="0" w:space="0" w:color="auto"/>
        <w:left w:val="none" w:sz="0" w:space="0" w:color="auto"/>
        <w:bottom w:val="none" w:sz="0" w:space="0" w:color="auto"/>
        <w:right w:val="none" w:sz="0" w:space="0" w:color="auto"/>
      </w:divBdr>
      <w:divsChild>
        <w:div w:id="1255699668">
          <w:marLeft w:val="0"/>
          <w:marRight w:val="0"/>
          <w:marTop w:val="0"/>
          <w:marBottom w:val="0"/>
          <w:divBdr>
            <w:top w:val="none" w:sz="0" w:space="0" w:color="auto"/>
            <w:left w:val="none" w:sz="0" w:space="0" w:color="auto"/>
            <w:bottom w:val="none" w:sz="0" w:space="0" w:color="auto"/>
            <w:right w:val="none" w:sz="0" w:space="0" w:color="auto"/>
          </w:divBdr>
          <w:divsChild>
            <w:div w:id="1760131696">
              <w:marLeft w:val="0"/>
              <w:marRight w:val="0"/>
              <w:marTop w:val="0"/>
              <w:marBottom w:val="0"/>
              <w:divBdr>
                <w:top w:val="none" w:sz="0" w:space="0" w:color="auto"/>
                <w:left w:val="none" w:sz="0" w:space="0" w:color="auto"/>
                <w:bottom w:val="none" w:sz="0" w:space="0" w:color="auto"/>
                <w:right w:val="none" w:sz="0" w:space="0" w:color="auto"/>
              </w:divBdr>
            </w:div>
            <w:div w:id="1122379838">
              <w:marLeft w:val="0"/>
              <w:marRight w:val="0"/>
              <w:marTop w:val="0"/>
              <w:marBottom w:val="0"/>
              <w:divBdr>
                <w:top w:val="none" w:sz="0" w:space="0" w:color="auto"/>
                <w:left w:val="none" w:sz="0" w:space="0" w:color="auto"/>
                <w:bottom w:val="none" w:sz="0" w:space="0" w:color="auto"/>
                <w:right w:val="none" w:sz="0" w:space="0" w:color="auto"/>
              </w:divBdr>
            </w:div>
            <w:div w:id="1430468574">
              <w:marLeft w:val="0"/>
              <w:marRight w:val="0"/>
              <w:marTop w:val="0"/>
              <w:marBottom w:val="0"/>
              <w:divBdr>
                <w:top w:val="none" w:sz="0" w:space="0" w:color="auto"/>
                <w:left w:val="none" w:sz="0" w:space="0" w:color="auto"/>
                <w:bottom w:val="none" w:sz="0" w:space="0" w:color="auto"/>
                <w:right w:val="none" w:sz="0" w:space="0" w:color="auto"/>
              </w:divBdr>
            </w:div>
            <w:div w:id="1268545413">
              <w:marLeft w:val="0"/>
              <w:marRight w:val="0"/>
              <w:marTop w:val="0"/>
              <w:marBottom w:val="0"/>
              <w:divBdr>
                <w:top w:val="none" w:sz="0" w:space="0" w:color="auto"/>
                <w:left w:val="none" w:sz="0" w:space="0" w:color="auto"/>
                <w:bottom w:val="none" w:sz="0" w:space="0" w:color="auto"/>
                <w:right w:val="none" w:sz="0" w:space="0" w:color="auto"/>
              </w:divBdr>
            </w:div>
            <w:div w:id="1644043674">
              <w:marLeft w:val="0"/>
              <w:marRight w:val="0"/>
              <w:marTop w:val="0"/>
              <w:marBottom w:val="0"/>
              <w:divBdr>
                <w:top w:val="none" w:sz="0" w:space="0" w:color="auto"/>
                <w:left w:val="none" w:sz="0" w:space="0" w:color="auto"/>
                <w:bottom w:val="none" w:sz="0" w:space="0" w:color="auto"/>
                <w:right w:val="none" w:sz="0" w:space="0" w:color="auto"/>
              </w:divBdr>
            </w:div>
            <w:div w:id="548806721">
              <w:marLeft w:val="0"/>
              <w:marRight w:val="0"/>
              <w:marTop w:val="0"/>
              <w:marBottom w:val="0"/>
              <w:divBdr>
                <w:top w:val="none" w:sz="0" w:space="0" w:color="auto"/>
                <w:left w:val="none" w:sz="0" w:space="0" w:color="auto"/>
                <w:bottom w:val="none" w:sz="0" w:space="0" w:color="auto"/>
                <w:right w:val="none" w:sz="0" w:space="0" w:color="auto"/>
              </w:divBdr>
            </w:div>
            <w:div w:id="1700862154">
              <w:marLeft w:val="0"/>
              <w:marRight w:val="0"/>
              <w:marTop w:val="0"/>
              <w:marBottom w:val="0"/>
              <w:divBdr>
                <w:top w:val="none" w:sz="0" w:space="0" w:color="auto"/>
                <w:left w:val="none" w:sz="0" w:space="0" w:color="auto"/>
                <w:bottom w:val="none" w:sz="0" w:space="0" w:color="auto"/>
                <w:right w:val="none" w:sz="0" w:space="0" w:color="auto"/>
              </w:divBdr>
            </w:div>
            <w:div w:id="532111620">
              <w:marLeft w:val="0"/>
              <w:marRight w:val="0"/>
              <w:marTop w:val="0"/>
              <w:marBottom w:val="0"/>
              <w:divBdr>
                <w:top w:val="none" w:sz="0" w:space="0" w:color="auto"/>
                <w:left w:val="none" w:sz="0" w:space="0" w:color="auto"/>
                <w:bottom w:val="none" w:sz="0" w:space="0" w:color="auto"/>
                <w:right w:val="none" w:sz="0" w:space="0" w:color="auto"/>
              </w:divBdr>
            </w:div>
            <w:div w:id="59906962">
              <w:marLeft w:val="0"/>
              <w:marRight w:val="0"/>
              <w:marTop w:val="0"/>
              <w:marBottom w:val="0"/>
              <w:divBdr>
                <w:top w:val="none" w:sz="0" w:space="0" w:color="auto"/>
                <w:left w:val="none" w:sz="0" w:space="0" w:color="auto"/>
                <w:bottom w:val="none" w:sz="0" w:space="0" w:color="auto"/>
                <w:right w:val="none" w:sz="0" w:space="0" w:color="auto"/>
              </w:divBdr>
            </w:div>
            <w:div w:id="859508378">
              <w:marLeft w:val="0"/>
              <w:marRight w:val="0"/>
              <w:marTop w:val="0"/>
              <w:marBottom w:val="0"/>
              <w:divBdr>
                <w:top w:val="none" w:sz="0" w:space="0" w:color="auto"/>
                <w:left w:val="none" w:sz="0" w:space="0" w:color="auto"/>
                <w:bottom w:val="none" w:sz="0" w:space="0" w:color="auto"/>
                <w:right w:val="none" w:sz="0" w:space="0" w:color="auto"/>
              </w:divBdr>
            </w:div>
            <w:div w:id="943346280">
              <w:marLeft w:val="0"/>
              <w:marRight w:val="0"/>
              <w:marTop w:val="0"/>
              <w:marBottom w:val="0"/>
              <w:divBdr>
                <w:top w:val="none" w:sz="0" w:space="0" w:color="auto"/>
                <w:left w:val="none" w:sz="0" w:space="0" w:color="auto"/>
                <w:bottom w:val="none" w:sz="0" w:space="0" w:color="auto"/>
                <w:right w:val="none" w:sz="0" w:space="0" w:color="auto"/>
              </w:divBdr>
            </w:div>
            <w:div w:id="318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28224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69486195">
      <w:bodyDiv w:val="1"/>
      <w:marLeft w:val="0"/>
      <w:marRight w:val="0"/>
      <w:marTop w:val="0"/>
      <w:marBottom w:val="0"/>
      <w:divBdr>
        <w:top w:val="none" w:sz="0" w:space="0" w:color="auto"/>
        <w:left w:val="none" w:sz="0" w:space="0" w:color="auto"/>
        <w:bottom w:val="none" w:sz="0" w:space="0" w:color="auto"/>
        <w:right w:val="none" w:sz="0" w:space="0" w:color="auto"/>
      </w:divBdr>
      <w:divsChild>
        <w:div w:id="1408308763">
          <w:marLeft w:val="0"/>
          <w:marRight w:val="0"/>
          <w:marTop w:val="0"/>
          <w:marBottom w:val="0"/>
          <w:divBdr>
            <w:top w:val="none" w:sz="0" w:space="0" w:color="auto"/>
            <w:left w:val="none" w:sz="0" w:space="0" w:color="auto"/>
            <w:bottom w:val="none" w:sz="0" w:space="0" w:color="auto"/>
            <w:right w:val="none" w:sz="0" w:space="0" w:color="auto"/>
          </w:divBdr>
          <w:divsChild>
            <w:div w:id="508258387">
              <w:marLeft w:val="0"/>
              <w:marRight w:val="0"/>
              <w:marTop w:val="0"/>
              <w:marBottom w:val="0"/>
              <w:divBdr>
                <w:top w:val="none" w:sz="0" w:space="0" w:color="auto"/>
                <w:left w:val="none" w:sz="0" w:space="0" w:color="auto"/>
                <w:bottom w:val="none" w:sz="0" w:space="0" w:color="auto"/>
                <w:right w:val="none" w:sz="0" w:space="0" w:color="auto"/>
              </w:divBdr>
            </w:div>
            <w:div w:id="1747726433">
              <w:marLeft w:val="0"/>
              <w:marRight w:val="0"/>
              <w:marTop w:val="0"/>
              <w:marBottom w:val="0"/>
              <w:divBdr>
                <w:top w:val="none" w:sz="0" w:space="0" w:color="auto"/>
                <w:left w:val="none" w:sz="0" w:space="0" w:color="auto"/>
                <w:bottom w:val="none" w:sz="0" w:space="0" w:color="auto"/>
                <w:right w:val="none" w:sz="0" w:space="0" w:color="auto"/>
              </w:divBdr>
            </w:div>
            <w:div w:id="1845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5367061">
      <w:bodyDiv w:val="1"/>
      <w:marLeft w:val="0"/>
      <w:marRight w:val="0"/>
      <w:marTop w:val="0"/>
      <w:marBottom w:val="0"/>
      <w:divBdr>
        <w:top w:val="none" w:sz="0" w:space="0" w:color="auto"/>
        <w:left w:val="none" w:sz="0" w:space="0" w:color="auto"/>
        <w:bottom w:val="none" w:sz="0" w:space="0" w:color="auto"/>
        <w:right w:val="none" w:sz="0" w:space="0" w:color="auto"/>
      </w:divBdr>
      <w:divsChild>
        <w:div w:id="257175973">
          <w:marLeft w:val="0"/>
          <w:marRight w:val="0"/>
          <w:marTop w:val="0"/>
          <w:marBottom w:val="0"/>
          <w:divBdr>
            <w:top w:val="none" w:sz="0" w:space="0" w:color="auto"/>
            <w:left w:val="none" w:sz="0" w:space="0" w:color="auto"/>
            <w:bottom w:val="none" w:sz="0" w:space="0" w:color="auto"/>
            <w:right w:val="none" w:sz="0" w:space="0" w:color="auto"/>
          </w:divBdr>
          <w:divsChild>
            <w:div w:id="272396767">
              <w:marLeft w:val="0"/>
              <w:marRight w:val="0"/>
              <w:marTop w:val="0"/>
              <w:marBottom w:val="0"/>
              <w:divBdr>
                <w:top w:val="none" w:sz="0" w:space="0" w:color="auto"/>
                <w:left w:val="none" w:sz="0" w:space="0" w:color="auto"/>
                <w:bottom w:val="none" w:sz="0" w:space="0" w:color="auto"/>
                <w:right w:val="none" w:sz="0" w:space="0" w:color="auto"/>
              </w:divBdr>
            </w:div>
            <w:div w:id="881357072">
              <w:marLeft w:val="0"/>
              <w:marRight w:val="0"/>
              <w:marTop w:val="0"/>
              <w:marBottom w:val="0"/>
              <w:divBdr>
                <w:top w:val="none" w:sz="0" w:space="0" w:color="auto"/>
                <w:left w:val="none" w:sz="0" w:space="0" w:color="auto"/>
                <w:bottom w:val="none" w:sz="0" w:space="0" w:color="auto"/>
                <w:right w:val="none" w:sz="0" w:space="0" w:color="auto"/>
              </w:divBdr>
            </w:div>
            <w:div w:id="909654654">
              <w:marLeft w:val="0"/>
              <w:marRight w:val="0"/>
              <w:marTop w:val="0"/>
              <w:marBottom w:val="0"/>
              <w:divBdr>
                <w:top w:val="none" w:sz="0" w:space="0" w:color="auto"/>
                <w:left w:val="none" w:sz="0" w:space="0" w:color="auto"/>
                <w:bottom w:val="none" w:sz="0" w:space="0" w:color="auto"/>
                <w:right w:val="none" w:sz="0" w:space="0" w:color="auto"/>
              </w:divBdr>
            </w:div>
            <w:div w:id="14108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561">
      <w:bodyDiv w:val="1"/>
      <w:marLeft w:val="0"/>
      <w:marRight w:val="0"/>
      <w:marTop w:val="0"/>
      <w:marBottom w:val="0"/>
      <w:divBdr>
        <w:top w:val="none" w:sz="0" w:space="0" w:color="auto"/>
        <w:left w:val="none" w:sz="0" w:space="0" w:color="auto"/>
        <w:bottom w:val="none" w:sz="0" w:space="0" w:color="auto"/>
        <w:right w:val="none" w:sz="0" w:space="0" w:color="auto"/>
      </w:divBdr>
      <w:divsChild>
        <w:div w:id="1177186906">
          <w:marLeft w:val="0"/>
          <w:marRight w:val="0"/>
          <w:marTop w:val="0"/>
          <w:marBottom w:val="0"/>
          <w:divBdr>
            <w:top w:val="none" w:sz="0" w:space="0" w:color="auto"/>
            <w:left w:val="none" w:sz="0" w:space="0" w:color="auto"/>
            <w:bottom w:val="none" w:sz="0" w:space="0" w:color="auto"/>
            <w:right w:val="none" w:sz="0" w:space="0" w:color="auto"/>
          </w:divBdr>
          <w:divsChild>
            <w:div w:id="8386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529">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2306241">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195973658">
      <w:bodyDiv w:val="1"/>
      <w:marLeft w:val="0"/>
      <w:marRight w:val="0"/>
      <w:marTop w:val="0"/>
      <w:marBottom w:val="0"/>
      <w:divBdr>
        <w:top w:val="none" w:sz="0" w:space="0" w:color="auto"/>
        <w:left w:val="none" w:sz="0" w:space="0" w:color="auto"/>
        <w:bottom w:val="none" w:sz="0" w:space="0" w:color="auto"/>
        <w:right w:val="none" w:sz="0" w:space="0" w:color="auto"/>
      </w:divBdr>
    </w:div>
    <w:div w:id="204021728">
      <w:bodyDiv w:val="1"/>
      <w:marLeft w:val="0"/>
      <w:marRight w:val="0"/>
      <w:marTop w:val="0"/>
      <w:marBottom w:val="0"/>
      <w:divBdr>
        <w:top w:val="none" w:sz="0" w:space="0" w:color="auto"/>
        <w:left w:val="none" w:sz="0" w:space="0" w:color="auto"/>
        <w:bottom w:val="none" w:sz="0" w:space="0" w:color="auto"/>
        <w:right w:val="none" w:sz="0" w:space="0" w:color="auto"/>
      </w:divBdr>
    </w:div>
    <w:div w:id="204759823">
      <w:bodyDiv w:val="1"/>
      <w:marLeft w:val="0"/>
      <w:marRight w:val="0"/>
      <w:marTop w:val="0"/>
      <w:marBottom w:val="0"/>
      <w:divBdr>
        <w:top w:val="none" w:sz="0" w:space="0" w:color="auto"/>
        <w:left w:val="none" w:sz="0" w:space="0" w:color="auto"/>
        <w:bottom w:val="none" w:sz="0" w:space="0" w:color="auto"/>
        <w:right w:val="none" w:sz="0" w:space="0" w:color="auto"/>
      </w:divBdr>
      <w:divsChild>
        <w:div w:id="637027903">
          <w:marLeft w:val="0"/>
          <w:marRight w:val="0"/>
          <w:marTop w:val="0"/>
          <w:marBottom w:val="0"/>
          <w:divBdr>
            <w:top w:val="none" w:sz="0" w:space="0" w:color="auto"/>
            <w:left w:val="none" w:sz="0" w:space="0" w:color="auto"/>
            <w:bottom w:val="none" w:sz="0" w:space="0" w:color="auto"/>
            <w:right w:val="none" w:sz="0" w:space="0" w:color="auto"/>
          </w:divBdr>
          <w:divsChild>
            <w:div w:id="29426000">
              <w:marLeft w:val="0"/>
              <w:marRight w:val="0"/>
              <w:marTop w:val="0"/>
              <w:marBottom w:val="0"/>
              <w:divBdr>
                <w:top w:val="none" w:sz="0" w:space="0" w:color="auto"/>
                <w:left w:val="none" w:sz="0" w:space="0" w:color="auto"/>
                <w:bottom w:val="none" w:sz="0" w:space="0" w:color="auto"/>
                <w:right w:val="none" w:sz="0" w:space="0" w:color="auto"/>
              </w:divBdr>
            </w:div>
            <w:div w:id="62265532">
              <w:marLeft w:val="0"/>
              <w:marRight w:val="0"/>
              <w:marTop w:val="0"/>
              <w:marBottom w:val="0"/>
              <w:divBdr>
                <w:top w:val="none" w:sz="0" w:space="0" w:color="auto"/>
                <w:left w:val="none" w:sz="0" w:space="0" w:color="auto"/>
                <w:bottom w:val="none" w:sz="0" w:space="0" w:color="auto"/>
                <w:right w:val="none" w:sz="0" w:space="0" w:color="auto"/>
              </w:divBdr>
            </w:div>
            <w:div w:id="115611661">
              <w:marLeft w:val="0"/>
              <w:marRight w:val="0"/>
              <w:marTop w:val="0"/>
              <w:marBottom w:val="0"/>
              <w:divBdr>
                <w:top w:val="none" w:sz="0" w:space="0" w:color="auto"/>
                <w:left w:val="none" w:sz="0" w:space="0" w:color="auto"/>
                <w:bottom w:val="none" w:sz="0" w:space="0" w:color="auto"/>
                <w:right w:val="none" w:sz="0" w:space="0" w:color="auto"/>
              </w:divBdr>
            </w:div>
            <w:div w:id="295110341">
              <w:marLeft w:val="0"/>
              <w:marRight w:val="0"/>
              <w:marTop w:val="0"/>
              <w:marBottom w:val="0"/>
              <w:divBdr>
                <w:top w:val="none" w:sz="0" w:space="0" w:color="auto"/>
                <w:left w:val="none" w:sz="0" w:space="0" w:color="auto"/>
                <w:bottom w:val="none" w:sz="0" w:space="0" w:color="auto"/>
                <w:right w:val="none" w:sz="0" w:space="0" w:color="auto"/>
              </w:divBdr>
            </w:div>
            <w:div w:id="338774201">
              <w:marLeft w:val="0"/>
              <w:marRight w:val="0"/>
              <w:marTop w:val="0"/>
              <w:marBottom w:val="0"/>
              <w:divBdr>
                <w:top w:val="none" w:sz="0" w:space="0" w:color="auto"/>
                <w:left w:val="none" w:sz="0" w:space="0" w:color="auto"/>
                <w:bottom w:val="none" w:sz="0" w:space="0" w:color="auto"/>
                <w:right w:val="none" w:sz="0" w:space="0" w:color="auto"/>
              </w:divBdr>
            </w:div>
            <w:div w:id="358624624">
              <w:marLeft w:val="0"/>
              <w:marRight w:val="0"/>
              <w:marTop w:val="0"/>
              <w:marBottom w:val="0"/>
              <w:divBdr>
                <w:top w:val="none" w:sz="0" w:space="0" w:color="auto"/>
                <w:left w:val="none" w:sz="0" w:space="0" w:color="auto"/>
                <w:bottom w:val="none" w:sz="0" w:space="0" w:color="auto"/>
                <w:right w:val="none" w:sz="0" w:space="0" w:color="auto"/>
              </w:divBdr>
            </w:div>
            <w:div w:id="456414314">
              <w:marLeft w:val="0"/>
              <w:marRight w:val="0"/>
              <w:marTop w:val="0"/>
              <w:marBottom w:val="0"/>
              <w:divBdr>
                <w:top w:val="none" w:sz="0" w:space="0" w:color="auto"/>
                <w:left w:val="none" w:sz="0" w:space="0" w:color="auto"/>
                <w:bottom w:val="none" w:sz="0" w:space="0" w:color="auto"/>
                <w:right w:val="none" w:sz="0" w:space="0" w:color="auto"/>
              </w:divBdr>
            </w:div>
            <w:div w:id="511145305">
              <w:marLeft w:val="0"/>
              <w:marRight w:val="0"/>
              <w:marTop w:val="0"/>
              <w:marBottom w:val="0"/>
              <w:divBdr>
                <w:top w:val="none" w:sz="0" w:space="0" w:color="auto"/>
                <w:left w:val="none" w:sz="0" w:space="0" w:color="auto"/>
                <w:bottom w:val="none" w:sz="0" w:space="0" w:color="auto"/>
                <w:right w:val="none" w:sz="0" w:space="0" w:color="auto"/>
              </w:divBdr>
            </w:div>
            <w:div w:id="560142826">
              <w:marLeft w:val="0"/>
              <w:marRight w:val="0"/>
              <w:marTop w:val="0"/>
              <w:marBottom w:val="0"/>
              <w:divBdr>
                <w:top w:val="none" w:sz="0" w:space="0" w:color="auto"/>
                <w:left w:val="none" w:sz="0" w:space="0" w:color="auto"/>
                <w:bottom w:val="none" w:sz="0" w:space="0" w:color="auto"/>
                <w:right w:val="none" w:sz="0" w:space="0" w:color="auto"/>
              </w:divBdr>
            </w:div>
            <w:div w:id="594362694">
              <w:marLeft w:val="0"/>
              <w:marRight w:val="0"/>
              <w:marTop w:val="0"/>
              <w:marBottom w:val="0"/>
              <w:divBdr>
                <w:top w:val="none" w:sz="0" w:space="0" w:color="auto"/>
                <w:left w:val="none" w:sz="0" w:space="0" w:color="auto"/>
                <w:bottom w:val="none" w:sz="0" w:space="0" w:color="auto"/>
                <w:right w:val="none" w:sz="0" w:space="0" w:color="auto"/>
              </w:divBdr>
            </w:div>
            <w:div w:id="595945075">
              <w:marLeft w:val="0"/>
              <w:marRight w:val="0"/>
              <w:marTop w:val="0"/>
              <w:marBottom w:val="0"/>
              <w:divBdr>
                <w:top w:val="none" w:sz="0" w:space="0" w:color="auto"/>
                <w:left w:val="none" w:sz="0" w:space="0" w:color="auto"/>
                <w:bottom w:val="none" w:sz="0" w:space="0" w:color="auto"/>
                <w:right w:val="none" w:sz="0" w:space="0" w:color="auto"/>
              </w:divBdr>
            </w:div>
            <w:div w:id="606617167">
              <w:marLeft w:val="0"/>
              <w:marRight w:val="0"/>
              <w:marTop w:val="0"/>
              <w:marBottom w:val="0"/>
              <w:divBdr>
                <w:top w:val="none" w:sz="0" w:space="0" w:color="auto"/>
                <w:left w:val="none" w:sz="0" w:space="0" w:color="auto"/>
                <w:bottom w:val="none" w:sz="0" w:space="0" w:color="auto"/>
                <w:right w:val="none" w:sz="0" w:space="0" w:color="auto"/>
              </w:divBdr>
            </w:div>
            <w:div w:id="680207130">
              <w:marLeft w:val="0"/>
              <w:marRight w:val="0"/>
              <w:marTop w:val="0"/>
              <w:marBottom w:val="0"/>
              <w:divBdr>
                <w:top w:val="none" w:sz="0" w:space="0" w:color="auto"/>
                <w:left w:val="none" w:sz="0" w:space="0" w:color="auto"/>
                <w:bottom w:val="none" w:sz="0" w:space="0" w:color="auto"/>
                <w:right w:val="none" w:sz="0" w:space="0" w:color="auto"/>
              </w:divBdr>
            </w:div>
            <w:div w:id="744764248">
              <w:marLeft w:val="0"/>
              <w:marRight w:val="0"/>
              <w:marTop w:val="0"/>
              <w:marBottom w:val="0"/>
              <w:divBdr>
                <w:top w:val="none" w:sz="0" w:space="0" w:color="auto"/>
                <w:left w:val="none" w:sz="0" w:space="0" w:color="auto"/>
                <w:bottom w:val="none" w:sz="0" w:space="0" w:color="auto"/>
                <w:right w:val="none" w:sz="0" w:space="0" w:color="auto"/>
              </w:divBdr>
            </w:div>
            <w:div w:id="767576267">
              <w:marLeft w:val="0"/>
              <w:marRight w:val="0"/>
              <w:marTop w:val="0"/>
              <w:marBottom w:val="0"/>
              <w:divBdr>
                <w:top w:val="none" w:sz="0" w:space="0" w:color="auto"/>
                <w:left w:val="none" w:sz="0" w:space="0" w:color="auto"/>
                <w:bottom w:val="none" w:sz="0" w:space="0" w:color="auto"/>
                <w:right w:val="none" w:sz="0" w:space="0" w:color="auto"/>
              </w:divBdr>
            </w:div>
            <w:div w:id="786319270">
              <w:marLeft w:val="0"/>
              <w:marRight w:val="0"/>
              <w:marTop w:val="0"/>
              <w:marBottom w:val="0"/>
              <w:divBdr>
                <w:top w:val="none" w:sz="0" w:space="0" w:color="auto"/>
                <w:left w:val="none" w:sz="0" w:space="0" w:color="auto"/>
                <w:bottom w:val="none" w:sz="0" w:space="0" w:color="auto"/>
                <w:right w:val="none" w:sz="0" w:space="0" w:color="auto"/>
              </w:divBdr>
            </w:div>
            <w:div w:id="832766760">
              <w:marLeft w:val="0"/>
              <w:marRight w:val="0"/>
              <w:marTop w:val="0"/>
              <w:marBottom w:val="0"/>
              <w:divBdr>
                <w:top w:val="none" w:sz="0" w:space="0" w:color="auto"/>
                <w:left w:val="none" w:sz="0" w:space="0" w:color="auto"/>
                <w:bottom w:val="none" w:sz="0" w:space="0" w:color="auto"/>
                <w:right w:val="none" w:sz="0" w:space="0" w:color="auto"/>
              </w:divBdr>
            </w:div>
            <w:div w:id="970746201">
              <w:marLeft w:val="0"/>
              <w:marRight w:val="0"/>
              <w:marTop w:val="0"/>
              <w:marBottom w:val="0"/>
              <w:divBdr>
                <w:top w:val="none" w:sz="0" w:space="0" w:color="auto"/>
                <w:left w:val="none" w:sz="0" w:space="0" w:color="auto"/>
                <w:bottom w:val="none" w:sz="0" w:space="0" w:color="auto"/>
                <w:right w:val="none" w:sz="0" w:space="0" w:color="auto"/>
              </w:divBdr>
            </w:div>
            <w:div w:id="990207293">
              <w:marLeft w:val="0"/>
              <w:marRight w:val="0"/>
              <w:marTop w:val="0"/>
              <w:marBottom w:val="0"/>
              <w:divBdr>
                <w:top w:val="none" w:sz="0" w:space="0" w:color="auto"/>
                <w:left w:val="none" w:sz="0" w:space="0" w:color="auto"/>
                <w:bottom w:val="none" w:sz="0" w:space="0" w:color="auto"/>
                <w:right w:val="none" w:sz="0" w:space="0" w:color="auto"/>
              </w:divBdr>
            </w:div>
            <w:div w:id="1044521055">
              <w:marLeft w:val="0"/>
              <w:marRight w:val="0"/>
              <w:marTop w:val="0"/>
              <w:marBottom w:val="0"/>
              <w:divBdr>
                <w:top w:val="none" w:sz="0" w:space="0" w:color="auto"/>
                <w:left w:val="none" w:sz="0" w:space="0" w:color="auto"/>
                <w:bottom w:val="none" w:sz="0" w:space="0" w:color="auto"/>
                <w:right w:val="none" w:sz="0" w:space="0" w:color="auto"/>
              </w:divBdr>
            </w:div>
            <w:div w:id="1057364504">
              <w:marLeft w:val="0"/>
              <w:marRight w:val="0"/>
              <w:marTop w:val="0"/>
              <w:marBottom w:val="0"/>
              <w:divBdr>
                <w:top w:val="none" w:sz="0" w:space="0" w:color="auto"/>
                <w:left w:val="none" w:sz="0" w:space="0" w:color="auto"/>
                <w:bottom w:val="none" w:sz="0" w:space="0" w:color="auto"/>
                <w:right w:val="none" w:sz="0" w:space="0" w:color="auto"/>
              </w:divBdr>
            </w:div>
            <w:div w:id="1103451118">
              <w:marLeft w:val="0"/>
              <w:marRight w:val="0"/>
              <w:marTop w:val="0"/>
              <w:marBottom w:val="0"/>
              <w:divBdr>
                <w:top w:val="none" w:sz="0" w:space="0" w:color="auto"/>
                <w:left w:val="none" w:sz="0" w:space="0" w:color="auto"/>
                <w:bottom w:val="none" w:sz="0" w:space="0" w:color="auto"/>
                <w:right w:val="none" w:sz="0" w:space="0" w:color="auto"/>
              </w:divBdr>
            </w:div>
            <w:div w:id="1180437334">
              <w:marLeft w:val="0"/>
              <w:marRight w:val="0"/>
              <w:marTop w:val="0"/>
              <w:marBottom w:val="0"/>
              <w:divBdr>
                <w:top w:val="none" w:sz="0" w:space="0" w:color="auto"/>
                <w:left w:val="none" w:sz="0" w:space="0" w:color="auto"/>
                <w:bottom w:val="none" w:sz="0" w:space="0" w:color="auto"/>
                <w:right w:val="none" w:sz="0" w:space="0" w:color="auto"/>
              </w:divBdr>
            </w:div>
            <w:div w:id="1262180235">
              <w:marLeft w:val="0"/>
              <w:marRight w:val="0"/>
              <w:marTop w:val="0"/>
              <w:marBottom w:val="0"/>
              <w:divBdr>
                <w:top w:val="none" w:sz="0" w:space="0" w:color="auto"/>
                <w:left w:val="none" w:sz="0" w:space="0" w:color="auto"/>
                <w:bottom w:val="none" w:sz="0" w:space="0" w:color="auto"/>
                <w:right w:val="none" w:sz="0" w:space="0" w:color="auto"/>
              </w:divBdr>
            </w:div>
            <w:div w:id="1327855566">
              <w:marLeft w:val="0"/>
              <w:marRight w:val="0"/>
              <w:marTop w:val="0"/>
              <w:marBottom w:val="0"/>
              <w:divBdr>
                <w:top w:val="none" w:sz="0" w:space="0" w:color="auto"/>
                <w:left w:val="none" w:sz="0" w:space="0" w:color="auto"/>
                <w:bottom w:val="none" w:sz="0" w:space="0" w:color="auto"/>
                <w:right w:val="none" w:sz="0" w:space="0" w:color="auto"/>
              </w:divBdr>
            </w:div>
            <w:div w:id="1376080648">
              <w:marLeft w:val="0"/>
              <w:marRight w:val="0"/>
              <w:marTop w:val="0"/>
              <w:marBottom w:val="0"/>
              <w:divBdr>
                <w:top w:val="none" w:sz="0" w:space="0" w:color="auto"/>
                <w:left w:val="none" w:sz="0" w:space="0" w:color="auto"/>
                <w:bottom w:val="none" w:sz="0" w:space="0" w:color="auto"/>
                <w:right w:val="none" w:sz="0" w:space="0" w:color="auto"/>
              </w:divBdr>
            </w:div>
            <w:div w:id="1402826541">
              <w:marLeft w:val="0"/>
              <w:marRight w:val="0"/>
              <w:marTop w:val="0"/>
              <w:marBottom w:val="0"/>
              <w:divBdr>
                <w:top w:val="none" w:sz="0" w:space="0" w:color="auto"/>
                <w:left w:val="none" w:sz="0" w:space="0" w:color="auto"/>
                <w:bottom w:val="none" w:sz="0" w:space="0" w:color="auto"/>
                <w:right w:val="none" w:sz="0" w:space="0" w:color="auto"/>
              </w:divBdr>
            </w:div>
            <w:div w:id="1538422687">
              <w:marLeft w:val="0"/>
              <w:marRight w:val="0"/>
              <w:marTop w:val="0"/>
              <w:marBottom w:val="0"/>
              <w:divBdr>
                <w:top w:val="none" w:sz="0" w:space="0" w:color="auto"/>
                <w:left w:val="none" w:sz="0" w:space="0" w:color="auto"/>
                <w:bottom w:val="none" w:sz="0" w:space="0" w:color="auto"/>
                <w:right w:val="none" w:sz="0" w:space="0" w:color="auto"/>
              </w:divBdr>
            </w:div>
            <w:div w:id="1692871905">
              <w:marLeft w:val="0"/>
              <w:marRight w:val="0"/>
              <w:marTop w:val="0"/>
              <w:marBottom w:val="0"/>
              <w:divBdr>
                <w:top w:val="none" w:sz="0" w:space="0" w:color="auto"/>
                <w:left w:val="none" w:sz="0" w:space="0" w:color="auto"/>
                <w:bottom w:val="none" w:sz="0" w:space="0" w:color="auto"/>
                <w:right w:val="none" w:sz="0" w:space="0" w:color="auto"/>
              </w:divBdr>
            </w:div>
            <w:div w:id="1733966048">
              <w:marLeft w:val="0"/>
              <w:marRight w:val="0"/>
              <w:marTop w:val="0"/>
              <w:marBottom w:val="0"/>
              <w:divBdr>
                <w:top w:val="none" w:sz="0" w:space="0" w:color="auto"/>
                <w:left w:val="none" w:sz="0" w:space="0" w:color="auto"/>
                <w:bottom w:val="none" w:sz="0" w:space="0" w:color="auto"/>
                <w:right w:val="none" w:sz="0" w:space="0" w:color="auto"/>
              </w:divBdr>
            </w:div>
            <w:div w:id="1751272262">
              <w:marLeft w:val="0"/>
              <w:marRight w:val="0"/>
              <w:marTop w:val="0"/>
              <w:marBottom w:val="0"/>
              <w:divBdr>
                <w:top w:val="none" w:sz="0" w:space="0" w:color="auto"/>
                <w:left w:val="none" w:sz="0" w:space="0" w:color="auto"/>
                <w:bottom w:val="none" w:sz="0" w:space="0" w:color="auto"/>
                <w:right w:val="none" w:sz="0" w:space="0" w:color="auto"/>
              </w:divBdr>
            </w:div>
            <w:div w:id="1841891259">
              <w:marLeft w:val="0"/>
              <w:marRight w:val="0"/>
              <w:marTop w:val="0"/>
              <w:marBottom w:val="0"/>
              <w:divBdr>
                <w:top w:val="none" w:sz="0" w:space="0" w:color="auto"/>
                <w:left w:val="none" w:sz="0" w:space="0" w:color="auto"/>
                <w:bottom w:val="none" w:sz="0" w:space="0" w:color="auto"/>
                <w:right w:val="none" w:sz="0" w:space="0" w:color="auto"/>
              </w:divBdr>
            </w:div>
            <w:div w:id="1862087571">
              <w:marLeft w:val="0"/>
              <w:marRight w:val="0"/>
              <w:marTop w:val="0"/>
              <w:marBottom w:val="0"/>
              <w:divBdr>
                <w:top w:val="none" w:sz="0" w:space="0" w:color="auto"/>
                <w:left w:val="none" w:sz="0" w:space="0" w:color="auto"/>
                <w:bottom w:val="none" w:sz="0" w:space="0" w:color="auto"/>
                <w:right w:val="none" w:sz="0" w:space="0" w:color="auto"/>
              </w:divBdr>
            </w:div>
            <w:div w:id="1894077496">
              <w:marLeft w:val="0"/>
              <w:marRight w:val="0"/>
              <w:marTop w:val="0"/>
              <w:marBottom w:val="0"/>
              <w:divBdr>
                <w:top w:val="none" w:sz="0" w:space="0" w:color="auto"/>
                <w:left w:val="none" w:sz="0" w:space="0" w:color="auto"/>
                <w:bottom w:val="none" w:sz="0" w:space="0" w:color="auto"/>
                <w:right w:val="none" w:sz="0" w:space="0" w:color="auto"/>
              </w:divBdr>
            </w:div>
            <w:div w:id="1921870976">
              <w:marLeft w:val="0"/>
              <w:marRight w:val="0"/>
              <w:marTop w:val="0"/>
              <w:marBottom w:val="0"/>
              <w:divBdr>
                <w:top w:val="none" w:sz="0" w:space="0" w:color="auto"/>
                <w:left w:val="none" w:sz="0" w:space="0" w:color="auto"/>
                <w:bottom w:val="none" w:sz="0" w:space="0" w:color="auto"/>
                <w:right w:val="none" w:sz="0" w:space="0" w:color="auto"/>
              </w:divBdr>
            </w:div>
            <w:div w:id="1934321303">
              <w:marLeft w:val="0"/>
              <w:marRight w:val="0"/>
              <w:marTop w:val="0"/>
              <w:marBottom w:val="0"/>
              <w:divBdr>
                <w:top w:val="none" w:sz="0" w:space="0" w:color="auto"/>
                <w:left w:val="none" w:sz="0" w:space="0" w:color="auto"/>
                <w:bottom w:val="none" w:sz="0" w:space="0" w:color="auto"/>
                <w:right w:val="none" w:sz="0" w:space="0" w:color="auto"/>
              </w:divBdr>
            </w:div>
            <w:div w:id="21159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42033250">
      <w:bodyDiv w:val="1"/>
      <w:marLeft w:val="0"/>
      <w:marRight w:val="0"/>
      <w:marTop w:val="0"/>
      <w:marBottom w:val="0"/>
      <w:divBdr>
        <w:top w:val="none" w:sz="0" w:space="0" w:color="auto"/>
        <w:left w:val="none" w:sz="0" w:space="0" w:color="auto"/>
        <w:bottom w:val="none" w:sz="0" w:space="0" w:color="auto"/>
        <w:right w:val="none" w:sz="0" w:space="0" w:color="auto"/>
      </w:divBdr>
      <w:divsChild>
        <w:div w:id="581763475">
          <w:marLeft w:val="0"/>
          <w:marRight w:val="0"/>
          <w:marTop w:val="0"/>
          <w:marBottom w:val="0"/>
          <w:divBdr>
            <w:top w:val="none" w:sz="0" w:space="0" w:color="auto"/>
            <w:left w:val="none" w:sz="0" w:space="0" w:color="auto"/>
            <w:bottom w:val="none" w:sz="0" w:space="0" w:color="auto"/>
            <w:right w:val="none" w:sz="0" w:space="0" w:color="auto"/>
          </w:divBdr>
        </w:div>
        <w:div w:id="1145393361">
          <w:marLeft w:val="0"/>
          <w:marRight w:val="0"/>
          <w:marTop w:val="0"/>
          <w:marBottom w:val="0"/>
          <w:divBdr>
            <w:top w:val="none" w:sz="0" w:space="0" w:color="auto"/>
            <w:left w:val="none" w:sz="0" w:space="0" w:color="auto"/>
            <w:bottom w:val="none" w:sz="0" w:space="0" w:color="auto"/>
            <w:right w:val="none" w:sz="0" w:space="0" w:color="auto"/>
          </w:divBdr>
        </w:div>
      </w:divsChild>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70086237">
      <w:bodyDiv w:val="1"/>
      <w:marLeft w:val="0"/>
      <w:marRight w:val="0"/>
      <w:marTop w:val="0"/>
      <w:marBottom w:val="0"/>
      <w:divBdr>
        <w:top w:val="none" w:sz="0" w:space="0" w:color="auto"/>
        <w:left w:val="none" w:sz="0" w:space="0" w:color="auto"/>
        <w:bottom w:val="none" w:sz="0" w:space="0" w:color="auto"/>
        <w:right w:val="none" w:sz="0" w:space="0" w:color="auto"/>
      </w:divBdr>
    </w:div>
    <w:div w:id="277877255">
      <w:bodyDiv w:val="1"/>
      <w:marLeft w:val="0"/>
      <w:marRight w:val="0"/>
      <w:marTop w:val="0"/>
      <w:marBottom w:val="0"/>
      <w:divBdr>
        <w:top w:val="none" w:sz="0" w:space="0" w:color="auto"/>
        <w:left w:val="none" w:sz="0" w:space="0" w:color="auto"/>
        <w:bottom w:val="none" w:sz="0" w:space="0" w:color="auto"/>
        <w:right w:val="none" w:sz="0" w:space="0" w:color="auto"/>
      </w:divBdr>
      <w:divsChild>
        <w:div w:id="858660062">
          <w:marLeft w:val="0"/>
          <w:marRight w:val="0"/>
          <w:marTop w:val="0"/>
          <w:marBottom w:val="0"/>
          <w:divBdr>
            <w:top w:val="none" w:sz="0" w:space="0" w:color="auto"/>
            <w:left w:val="none" w:sz="0" w:space="0" w:color="auto"/>
            <w:bottom w:val="none" w:sz="0" w:space="0" w:color="auto"/>
            <w:right w:val="none" w:sz="0" w:space="0" w:color="auto"/>
          </w:divBdr>
          <w:divsChild>
            <w:div w:id="2067101574">
              <w:marLeft w:val="0"/>
              <w:marRight w:val="0"/>
              <w:marTop w:val="0"/>
              <w:marBottom w:val="0"/>
              <w:divBdr>
                <w:top w:val="none" w:sz="0" w:space="0" w:color="auto"/>
                <w:left w:val="none" w:sz="0" w:space="0" w:color="auto"/>
                <w:bottom w:val="none" w:sz="0" w:space="0" w:color="auto"/>
                <w:right w:val="none" w:sz="0" w:space="0" w:color="auto"/>
              </w:divBdr>
            </w:div>
            <w:div w:id="2082292524">
              <w:marLeft w:val="0"/>
              <w:marRight w:val="0"/>
              <w:marTop w:val="0"/>
              <w:marBottom w:val="0"/>
              <w:divBdr>
                <w:top w:val="none" w:sz="0" w:space="0" w:color="auto"/>
                <w:left w:val="none" w:sz="0" w:space="0" w:color="auto"/>
                <w:bottom w:val="none" w:sz="0" w:space="0" w:color="auto"/>
                <w:right w:val="none" w:sz="0" w:space="0" w:color="auto"/>
              </w:divBdr>
            </w:div>
            <w:div w:id="99683956">
              <w:marLeft w:val="0"/>
              <w:marRight w:val="0"/>
              <w:marTop w:val="0"/>
              <w:marBottom w:val="0"/>
              <w:divBdr>
                <w:top w:val="none" w:sz="0" w:space="0" w:color="auto"/>
                <w:left w:val="none" w:sz="0" w:space="0" w:color="auto"/>
                <w:bottom w:val="none" w:sz="0" w:space="0" w:color="auto"/>
                <w:right w:val="none" w:sz="0" w:space="0" w:color="auto"/>
              </w:divBdr>
            </w:div>
            <w:div w:id="1978804121">
              <w:marLeft w:val="0"/>
              <w:marRight w:val="0"/>
              <w:marTop w:val="0"/>
              <w:marBottom w:val="0"/>
              <w:divBdr>
                <w:top w:val="none" w:sz="0" w:space="0" w:color="auto"/>
                <w:left w:val="none" w:sz="0" w:space="0" w:color="auto"/>
                <w:bottom w:val="none" w:sz="0" w:space="0" w:color="auto"/>
                <w:right w:val="none" w:sz="0" w:space="0" w:color="auto"/>
              </w:divBdr>
            </w:div>
            <w:div w:id="651913974">
              <w:marLeft w:val="0"/>
              <w:marRight w:val="0"/>
              <w:marTop w:val="0"/>
              <w:marBottom w:val="0"/>
              <w:divBdr>
                <w:top w:val="none" w:sz="0" w:space="0" w:color="auto"/>
                <w:left w:val="none" w:sz="0" w:space="0" w:color="auto"/>
                <w:bottom w:val="none" w:sz="0" w:space="0" w:color="auto"/>
                <w:right w:val="none" w:sz="0" w:space="0" w:color="auto"/>
              </w:divBdr>
            </w:div>
            <w:div w:id="336343974">
              <w:marLeft w:val="0"/>
              <w:marRight w:val="0"/>
              <w:marTop w:val="0"/>
              <w:marBottom w:val="0"/>
              <w:divBdr>
                <w:top w:val="none" w:sz="0" w:space="0" w:color="auto"/>
                <w:left w:val="none" w:sz="0" w:space="0" w:color="auto"/>
                <w:bottom w:val="none" w:sz="0" w:space="0" w:color="auto"/>
                <w:right w:val="none" w:sz="0" w:space="0" w:color="auto"/>
              </w:divBdr>
            </w:div>
            <w:div w:id="192158722">
              <w:marLeft w:val="0"/>
              <w:marRight w:val="0"/>
              <w:marTop w:val="0"/>
              <w:marBottom w:val="0"/>
              <w:divBdr>
                <w:top w:val="none" w:sz="0" w:space="0" w:color="auto"/>
                <w:left w:val="none" w:sz="0" w:space="0" w:color="auto"/>
                <w:bottom w:val="none" w:sz="0" w:space="0" w:color="auto"/>
                <w:right w:val="none" w:sz="0" w:space="0" w:color="auto"/>
              </w:divBdr>
            </w:div>
            <w:div w:id="147327519">
              <w:marLeft w:val="0"/>
              <w:marRight w:val="0"/>
              <w:marTop w:val="0"/>
              <w:marBottom w:val="0"/>
              <w:divBdr>
                <w:top w:val="none" w:sz="0" w:space="0" w:color="auto"/>
                <w:left w:val="none" w:sz="0" w:space="0" w:color="auto"/>
                <w:bottom w:val="none" w:sz="0" w:space="0" w:color="auto"/>
                <w:right w:val="none" w:sz="0" w:space="0" w:color="auto"/>
              </w:divBdr>
            </w:div>
            <w:div w:id="1498885428">
              <w:marLeft w:val="0"/>
              <w:marRight w:val="0"/>
              <w:marTop w:val="0"/>
              <w:marBottom w:val="0"/>
              <w:divBdr>
                <w:top w:val="none" w:sz="0" w:space="0" w:color="auto"/>
                <w:left w:val="none" w:sz="0" w:space="0" w:color="auto"/>
                <w:bottom w:val="none" w:sz="0" w:space="0" w:color="auto"/>
                <w:right w:val="none" w:sz="0" w:space="0" w:color="auto"/>
              </w:divBdr>
            </w:div>
            <w:div w:id="914359461">
              <w:marLeft w:val="0"/>
              <w:marRight w:val="0"/>
              <w:marTop w:val="0"/>
              <w:marBottom w:val="0"/>
              <w:divBdr>
                <w:top w:val="none" w:sz="0" w:space="0" w:color="auto"/>
                <w:left w:val="none" w:sz="0" w:space="0" w:color="auto"/>
                <w:bottom w:val="none" w:sz="0" w:space="0" w:color="auto"/>
                <w:right w:val="none" w:sz="0" w:space="0" w:color="auto"/>
              </w:divBdr>
            </w:div>
            <w:div w:id="1098915733">
              <w:marLeft w:val="0"/>
              <w:marRight w:val="0"/>
              <w:marTop w:val="0"/>
              <w:marBottom w:val="0"/>
              <w:divBdr>
                <w:top w:val="none" w:sz="0" w:space="0" w:color="auto"/>
                <w:left w:val="none" w:sz="0" w:space="0" w:color="auto"/>
                <w:bottom w:val="none" w:sz="0" w:space="0" w:color="auto"/>
                <w:right w:val="none" w:sz="0" w:space="0" w:color="auto"/>
              </w:divBdr>
            </w:div>
            <w:div w:id="765270339">
              <w:marLeft w:val="0"/>
              <w:marRight w:val="0"/>
              <w:marTop w:val="0"/>
              <w:marBottom w:val="0"/>
              <w:divBdr>
                <w:top w:val="none" w:sz="0" w:space="0" w:color="auto"/>
                <w:left w:val="none" w:sz="0" w:space="0" w:color="auto"/>
                <w:bottom w:val="none" w:sz="0" w:space="0" w:color="auto"/>
                <w:right w:val="none" w:sz="0" w:space="0" w:color="auto"/>
              </w:divBdr>
            </w:div>
            <w:div w:id="1023828250">
              <w:marLeft w:val="0"/>
              <w:marRight w:val="0"/>
              <w:marTop w:val="0"/>
              <w:marBottom w:val="0"/>
              <w:divBdr>
                <w:top w:val="none" w:sz="0" w:space="0" w:color="auto"/>
                <w:left w:val="none" w:sz="0" w:space="0" w:color="auto"/>
                <w:bottom w:val="none" w:sz="0" w:space="0" w:color="auto"/>
                <w:right w:val="none" w:sz="0" w:space="0" w:color="auto"/>
              </w:divBdr>
            </w:div>
            <w:div w:id="1481075377">
              <w:marLeft w:val="0"/>
              <w:marRight w:val="0"/>
              <w:marTop w:val="0"/>
              <w:marBottom w:val="0"/>
              <w:divBdr>
                <w:top w:val="none" w:sz="0" w:space="0" w:color="auto"/>
                <w:left w:val="none" w:sz="0" w:space="0" w:color="auto"/>
                <w:bottom w:val="none" w:sz="0" w:space="0" w:color="auto"/>
                <w:right w:val="none" w:sz="0" w:space="0" w:color="auto"/>
              </w:divBdr>
            </w:div>
            <w:div w:id="902764243">
              <w:marLeft w:val="0"/>
              <w:marRight w:val="0"/>
              <w:marTop w:val="0"/>
              <w:marBottom w:val="0"/>
              <w:divBdr>
                <w:top w:val="none" w:sz="0" w:space="0" w:color="auto"/>
                <w:left w:val="none" w:sz="0" w:space="0" w:color="auto"/>
                <w:bottom w:val="none" w:sz="0" w:space="0" w:color="auto"/>
                <w:right w:val="none" w:sz="0" w:space="0" w:color="auto"/>
              </w:divBdr>
            </w:div>
            <w:div w:id="451705200">
              <w:marLeft w:val="0"/>
              <w:marRight w:val="0"/>
              <w:marTop w:val="0"/>
              <w:marBottom w:val="0"/>
              <w:divBdr>
                <w:top w:val="none" w:sz="0" w:space="0" w:color="auto"/>
                <w:left w:val="none" w:sz="0" w:space="0" w:color="auto"/>
                <w:bottom w:val="none" w:sz="0" w:space="0" w:color="auto"/>
                <w:right w:val="none" w:sz="0" w:space="0" w:color="auto"/>
              </w:divBdr>
            </w:div>
            <w:div w:id="1625233277">
              <w:marLeft w:val="0"/>
              <w:marRight w:val="0"/>
              <w:marTop w:val="0"/>
              <w:marBottom w:val="0"/>
              <w:divBdr>
                <w:top w:val="none" w:sz="0" w:space="0" w:color="auto"/>
                <w:left w:val="none" w:sz="0" w:space="0" w:color="auto"/>
                <w:bottom w:val="none" w:sz="0" w:space="0" w:color="auto"/>
                <w:right w:val="none" w:sz="0" w:space="0" w:color="auto"/>
              </w:divBdr>
            </w:div>
            <w:div w:id="663706593">
              <w:marLeft w:val="0"/>
              <w:marRight w:val="0"/>
              <w:marTop w:val="0"/>
              <w:marBottom w:val="0"/>
              <w:divBdr>
                <w:top w:val="none" w:sz="0" w:space="0" w:color="auto"/>
                <w:left w:val="none" w:sz="0" w:space="0" w:color="auto"/>
                <w:bottom w:val="none" w:sz="0" w:space="0" w:color="auto"/>
                <w:right w:val="none" w:sz="0" w:space="0" w:color="auto"/>
              </w:divBdr>
            </w:div>
            <w:div w:id="1538810195">
              <w:marLeft w:val="0"/>
              <w:marRight w:val="0"/>
              <w:marTop w:val="0"/>
              <w:marBottom w:val="0"/>
              <w:divBdr>
                <w:top w:val="none" w:sz="0" w:space="0" w:color="auto"/>
                <w:left w:val="none" w:sz="0" w:space="0" w:color="auto"/>
                <w:bottom w:val="none" w:sz="0" w:space="0" w:color="auto"/>
                <w:right w:val="none" w:sz="0" w:space="0" w:color="auto"/>
              </w:divBdr>
            </w:div>
            <w:div w:id="1562405559">
              <w:marLeft w:val="0"/>
              <w:marRight w:val="0"/>
              <w:marTop w:val="0"/>
              <w:marBottom w:val="0"/>
              <w:divBdr>
                <w:top w:val="none" w:sz="0" w:space="0" w:color="auto"/>
                <w:left w:val="none" w:sz="0" w:space="0" w:color="auto"/>
                <w:bottom w:val="none" w:sz="0" w:space="0" w:color="auto"/>
                <w:right w:val="none" w:sz="0" w:space="0" w:color="auto"/>
              </w:divBdr>
            </w:div>
            <w:div w:id="578640029">
              <w:marLeft w:val="0"/>
              <w:marRight w:val="0"/>
              <w:marTop w:val="0"/>
              <w:marBottom w:val="0"/>
              <w:divBdr>
                <w:top w:val="none" w:sz="0" w:space="0" w:color="auto"/>
                <w:left w:val="none" w:sz="0" w:space="0" w:color="auto"/>
                <w:bottom w:val="none" w:sz="0" w:space="0" w:color="auto"/>
                <w:right w:val="none" w:sz="0" w:space="0" w:color="auto"/>
              </w:divBdr>
            </w:div>
            <w:div w:id="6289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83731734">
      <w:bodyDiv w:val="1"/>
      <w:marLeft w:val="0"/>
      <w:marRight w:val="0"/>
      <w:marTop w:val="0"/>
      <w:marBottom w:val="0"/>
      <w:divBdr>
        <w:top w:val="none" w:sz="0" w:space="0" w:color="auto"/>
        <w:left w:val="none" w:sz="0" w:space="0" w:color="auto"/>
        <w:bottom w:val="none" w:sz="0" w:space="0" w:color="auto"/>
        <w:right w:val="none" w:sz="0" w:space="0" w:color="auto"/>
      </w:divBdr>
    </w:div>
    <w:div w:id="288778073">
      <w:bodyDiv w:val="1"/>
      <w:marLeft w:val="0"/>
      <w:marRight w:val="0"/>
      <w:marTop w:val="0"/>
      <w:marBottom w:val="0"/>
      <w:divBdr>
        <w:top w:val="none" w:sz="0" w:space="0" w:color="auto"/>
        <w:left w:val="none" w:sz="0" w:space="0" w:color="auto"/>
        <w:bottom w:val="none" w:sz="0" w:space="0" w:color="auto"/>
        <w:right w:val="none" w:sz="0" w:space="0" w:color="auto"/>
      </w:divBdr>
      <w:divsChild>
        <w:div w:id="1638992757">
          <w:marLeft w:val="0"/>
          <w:marRight w:val="0"/>
          <w:marTop w:val="0"/>
          <w:marBottom w:val="0"/>
          <w:divBdr>
            <w:top w:val="none" w:sz="0" w:space="0" w:color="auto"/>
            <w:left w:val="none" w:sz="0" w:space="0" w:color="auto"/>
            <w:bottom w:val="none" w:sz="0" w:space="0" w:color="auto"/>
            <w:right w:val="none" w:sz="0" w:space="0" w:color="auto"/>
          </w:divBdr>
        </w:div>
      </w:divsChild>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296843189">
      <w:bodyDiv w:val="1"/>
      <w:marLeft w:val="0"/>
      <w:marRight w:val="0"/>
      <w:marTop w:val="0"/>
      <w:marBottom w:val="0"/>
      <w:divBdr>
        <w:top w:val="none" w:sz="0" w:space="0" w:color="auto"/>
        <w:left w:val="none" w:sz="0" w:space="0" w:color="auto"/>
        <w:bottom w:val="none" w:sz="0" w:space="0" w:color="auto"/>
        <w:right w:val="none" w:sz="0" w:space="0" w:color="auto"/>
      </w:divBdr>
      <w:divsChild>
        <w:div w:id="1669165098">
          <w:marLeft w:val="0"/>
          <w:marRight w:val="0"/>
          <w:marTop w:val="0"/>
          <w:marBottom w:val="0"/>
          <w:divBdr>
            <w:top w:val="none" w:sz="0" w:space="0" w:color="auto"/>
            <w:left w:val="none" w:sz="0" w:space="0" w:color="auto"/>
            <w:bottom w:val="none" w:sz="0" w:space="0" w:color="auto"/>
            <w:right w:val="none" w:sz="0" w:space="0" w:color="auto"/>
          </w:divBdr>
          <w:divsChild>
            <w:div w:id="188614173">
              <w:marLeft w:val="0"/>
              <w:marRight w:val="0"/>
              <w:marTop w:val="0"/>
              <w:marBottom w:val="0"/>
              <w:divBdr>
                <w:top w:val="none" w:sz="0" w:space="0" w:color="auto"/>
                <w:left w:val="none" w:sz="0" w:space="0" w:color="auto"/>
                <w:bottom w:val="none" w:sz="0" w:space="0" w:color="auto"/>
                <w:right w:val="none" w:sz="0" w:space="0" w:color="auto"/>
              </w:divBdr>
            </w:div>
            <w:div w:id="514881512">
              <w:marLeft w:val="0"/>
              <w:marRight w:val="0"/>
              <w:marTop w:val="0"/>
              <w:marBottom w:val="0"/>
              <w:divBdr>
                <w:top w:val="none" w:sz="0" w:space="0" w:color="auto"/>
                <w:left w:val="none" w:sz="0" w:space="0" w:color="auto"/>
                <w:bottom w:val="none" w:sz="0" w:space="0" w:color="auto"/>
                <w:right w:val="none" w:sz="0" w:space="0" w:color="auto"/>
              </w:divBdr>
            </w:div>
            <w:div w:id="535240787">
              <w:marLeft w:val="0"/>
              <w:marRight w:val="0"/>
              <w:marTop w:val="0"/>
              <w:marBottom w:val="0"/>
              <w:divBdr>
                <w:top w:val="none" w:sz="0" w:space="0" w:color="auto"/>
                <w:left w:val="none" w:sz="0" w:space="0" w:color="auto"/>
                <w:bottom w:val="none" w:sz="0" w:space="0" w:color="auto"/>
                <w:right w:val="none" w:sz="0" w:space="0" w:color="auto"/>
              </w:divBdr>
            </w:div>
            <w:div w:id="295912847">
              <w:marLeft w:val="0"/>
              <w:marRight w:val="0"/>
              <w:marTop w:val="0"/>
              <w:marBottom w:val="0"/>
              <w:divBdr>
                <w:top w:val="none" w:sz="0" w:space="0" w:color="auto"/>
                <w:left w:val="none" w:sz="0" w:space="0" w:color="auto"/>
                <w:bottom w:val="none" w:sz="0" w:space="0" w:color="auto"/>
                <w:right w:val="none" w:sz="0" w:space="0" w:color="auto"/>
              </w:divBdr>
            </w:div>
            <w:div w:id="207225137">
              <w:marLeft w:val="0"/>
              <w:marRight w:val="0"/>
              <w:marTop w:val="0"/>
              <w:marBottom w:val="0"/>
              <w:divBdr>
                <w:top w:val="none" w:sz="0" w:space="0" w:color="auto"/>
                <w:left w:val="none" w:sz="0" w:space="0" w:color="auto"/>
                <w:bottom w:val="none" w:sz="0" w:space="0" w:color="auto"/>
                <w:right w:val="none" w:sz="0" w:space="0" w:color="auto"/>
              </w:divBdr>
            </w:div>
            <w:div w:id="1024743840">
              <w:marLeft w:val="0"/>
              <w:marRight w:val="0"/>
              <w:marTop w:val="0"/>
              <w:marBottom w:val="0"/>
              <w:divBdr>
                <w:top w:val="none" w:sz="0" w:space="0" w:color="auto"/>
                <w:left w:val="none" w:sz="0" w:space="0" w:color="auto"/>
                <w:bottom w:val="none" w:sz="0" w:space="0" w:color="auto"/>
                <w:right w:val="none" w:sz="0" w:space="0" w:color="auto"/>
              </w:divBdr>
            </w:div>
            <w:div w:id="2017881701">
              <w:marLeft w:val="0"/>
              <w:marRight w:val="0"/>
              <w:marTop w:val="0"/>
              <w:marBottom w:val="0"/>
              <w:divBdr>
                <w:top w:val="none" w:sz="0" w:space="0" w:color="auto"/>
                <w:left w:val="none" w:sz="0" w:space="0" w:color="auto"/>
                <w:bottom w:val="none" w:sz="0" w:space="0" w:color="auto"/>
                <w:right w:val="none" w:sz="0" w:space="0" w:color="auto"/>
              </w:divBdr>
            </w:div>
            <w:div w:id="842471269">
              <w:marLeft w:val="0"/>
              <w:marRight w:val="0"/>
              <w:marTop w:val="0"/>
              <w:marBottom w:val="0"/>
              <w:divBdr>
                <w:top w:val="none" w:sz="0" w:space="0" w:color="auto"/>
                <w:left w:val="none" w:sz="0" w:space="0" w:color="auto"/>
                <w:bottom w:val="none" w:sz="0" w:space="0" w:color="auto"/>
                <w:right w:val="none" w:sz="0" w:space="0" w:color="auto"/>
              </w:divBdr>
            </w:div>
            <w:div w:id="132717194">
              <w:marLeft w:val="0"/>
              <w:marRight w:val="0"/>
              <w:marTop w:val="0"/>
              <w:marBottom w:val="0"/>
              <w:divBdr>
                <w:top w:val="none" w:sz="0" w:space="0" w:color="auto"/>
                <w:left w:val="none" w:sz="0" w:space="0" w:color="auto"/>
                <w:bottom w:val="none" w:sz="0" w:space="0" w:color="auto"/>
                <w:right w:val="none" w:sz="0" w:space="0" w:color="auto"/>
              </w:divBdr>
            </w:div>
            <w:div w:id="741178599">
              <w:marLeft w:val="0"/>
              <w:marRight w:val="0"/>
              <w:marTop w:val="0"/>
              <w:marBottom w:val="0"/>
              <w:divBdr>
                <w:top w:val="none" w:sz="0" w:space="0" w:color="auto"/>
                <w:left w:val="none" w:sz="0" w:space="0" w:color="auto"/>
                <w:bottom w:val="none" w:sz="0" w:space="0" w:color="auto"/>
                <w:right w:val="none" w:sz="0" w:space="0" w:color="auto"/>
              </w:divBdr>
            </w:div>
            <w:div w:id="1147161297">
              <w:marLeft w:val="0"/>
              <w:marRight w:val="0"/>
              <w:marTop w:val="0"/>
              <w:marBottom w:val="0"/>
              <w:divBdr>
                <w:top w:val="none" w:sz="0" w:space="0" w:color="auto"/>
                <w:left w:val="none" w:sz="0" w:space="0" w:color="auto"/>
                <w:bottom w:val="none" w:sz="0" w:space="0" w:color="auto"/>
                <w:right w:val="none" w:sz="0" w:space="0" w:color="auto"/>
              </w:divBdr>
            </w:div>
            <w:div w:id="1627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796">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23122068">
      <w:bodyDiv w:val="1"/>
      <w:marLeft w:val="0"/>
      <w:marRight w:val="0"/>
      <w:marTop w:val="0"/>
      <w:marBottom w:val="0"/>
      <w:divBdr>
        <w:top w:val="none" w:sz="0" w:space="0" w:color="auto"/>
        <w:left w:val="none" w:sz="0" w:space="0" w:color="auto"/>
        <w:bottom w:val="none" w:sz="0" w:space="0" w:color="auto"/>
        <w:right w:val="none" w:sz="0" w:space="0" w:color="auto"/>
      </w:divBdr>
    </w:div>
    <w:div w:id="328142189">
      <w:bodyDiv w:val="1"/>
      <w:marLeft w:val="0"/>
      <w:marRight w:val="0"/>
      <w:marTop w:val="0"/>
      <w:marBottom w:val="0"/>
      <w:divBdr>
        <w:top w:val="none" w:sz="0" w:space="0" w:color="auto"/>
        <w:left w:val="none" w:sz="0" w:space="0" w:color="auto"/>
        <w:bottom w:val="none" w:sz="0" w:space="0" w:color="auto"/>
        <w:right w:val="none" w:sz="0" w:space="0" w:color="auto"/>
      </w:divBdr>
      <w:divsChild>
        <w:div w:id="1441946270">
          <w:marLeft w:val="0"/>
          <w:marRight w:val="0"/>
          <w:marTop w:val="0"/>
          <w:marBottom w:val="0"/>
          <w:divBdr>
            <w:top w:val="none" w:sz="0" w:space="0" w:color="auto"/>
            <w:left w:val="none" w:sz="0" w:space="0" w:color="auto"/>
            <w:bottom w:val="none" w:sz="0" w:space="0" w:color="auto"/>
            <w:right w:val="none" w:sz="0" w:space="0" w:color="auto"/>
          </w:divBdr>
          <w:divsChild>
            <w:div w:id="1041900623">
              <w:marLeft w:val="0"/>
              <w:marRight w:val="0"/>
              <w:marTop w:val="0"/>
              <w:marBottom w:val="0"/>
              <w:divBdr>
                <w:top w:val="none" w:sz="0" w:space="0" w:color="auto"/>
                <w:left w:val="none" w:sz="0" w:space="0" w:color="auto"/>
                <w:bottom w:val="none" w:sz="0" w:space="0" w:color="auto"/>
                <w:right w:val="none" w:sz="0" w:space="0" w:color="auto"/>
              </w:divBdr>
            </w:div>
            <w:div w:id="1836216619">
              <w:marLeft w:val="0"/>
              <w:marRight w:val="0"/>
              <w:marTop w:val="0"/>
              <w:marBottom w:val="0"/>
              <w:divBdr>
                <w:top w:val="none" w:sz="0" w:space="0" w:color="auto"/>
                <w:left w:val="none" w:sz="0" w:space="0" w:color="auto"/>
                <w:bottom w:val="none" w:sz="0" w:space="0" w:color="auto"/>
                <w:right w:val="none" w:sz="0" w:space="0" w:color="auto"/>
              </w:divBdr>
            </w:div>
            <w:div w:id="571894519">
              <w:marLeft w:val="0"/>
              <w:marRight w:val="0"/>
              <w:marTop w:val="0"/>
              <w:marBottom w:val="0"/>
              <w:divBdr>
                <w:top w:val="none" w:sz="0" w:space="0" w:color="auto"/>
                <w:left w:val="none" w:sz="0" w:space="0" w:color="auto"/>
                <w:bottom w:val="none" w:sz="0" w:space="0" w:color="auto"/>
                <w:right w:val="none" w:sz="0" w:space="0" w:color="auto"/>
              </w:divBdr>
            </w:div>
            <w:div w:id="506945409">
              <w:marLeft w:val="0"/>
              <w:marRight w:val="0"/>
              <w:marTop w:val="0"/>
              <w:marBottom w:val="0"/>
              <w:divBdr>
                <w:top w:val="none" w:sz="0" w:space="0" w:color="auto"/>
                <w:left w:val="none" w:sz="0" w:space="0" w:color="auto"/>
                <w:bottom w:val="none" w:sz="0" w:space="0" w:color="auto"/>
                <w:right w:val="none" w:sz="0" w:space="0" w:color="auto"/>
              </w:divBdr>
            </w:div>
            <w:div w:id="20928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136">
      <w:bodyDiv w:val="1"/>
      <w:marLeft w:val="0"/>
      <w:marRight w:val="0"/>
      <w:marTop w:val="0"/>
      <w:marBottom w:val="0"/>
      <w:divBdr>
        <w:top w:val="none" w:sz="0" w:space="0" w:color="auto"/>
        <w:left w:val="none" w:sz="0" w:space="0" w:color="auto"/>
        <w:bottom w:val="none" w:sz="0" w:space="0" w:color="auto"/>
        <w:right w:val="none" w:sz="0" w:space="0" w:color="auto"/>
      </w:divBdr>
    </w:div>
    <w:div w:id="345138814">
      <w:bodyDiv w:val="1"/>
      <w:marLeft w:val="0"/>
      <w:marRight w:val="0"/>
      <w:marTop w:val="0"/>
      <w:marBottom w:val="0"/>
      <w:divBdr>
        <w:top w:val="none" w:sz="0" w:space="0" w:color="auto"/>
        <w:left w:val="none" w:sz="0" w:space="0" w:color="auto"/>
        <w:bottom w:val="none" w:sz="0" w:space="0" w:color="auto"/>
        <w:right w:val="none" w:sz="0" w:space="0" w:color="auto"/>
      </w:divBdr>
      <w:divsChild>
        <w:div w:id="1204057904">
          <w:marLeft w:val="0"/>
          <w:marRight w:val="0"/>
          <w:marTop w:val="0"/>
          <w:marBottom w:val="0"/>
          <w:divBdr>
            <w:top w:val="none" w:sz="0" w:space="0" w:color="auto"/>
            <w:left w:val="none" w:sz="0" w:space="0" w:color="auto"/>
            <w:bottom w:val="none" w:sz="0" w:space="0" w:color="auto"/>
            <w:right w:val="none" w:sz="0" w:space="0" w:color="auto"/>
          </w:divBdr>
          <w:divsChild>
            <w:div w:id="588585643">
              <w:marLeft w:val="0"/>
              <w:marRight w:val="0"/>
              <w:marTop w:val="0"/>
              <w:marBottom w:val="0"/>
              <w:divBdr>
                <w:top w:val="none" w:sz="0" w:space="0" w:color="auto"/>
                <w:left w:val="none" w:sz="0" w:space="0" w:color="auto"/>
                <w:bottom w:val="none" w:sz="0" w:space="0" w:color="auto"/>
                <w:right w:val="none" w:sz="0" w:space="0" w:color="auto"/>
              </w:divBdr>
            </w:div>
            <w:div w:id="423499799">
              <w:marLeft w:val="0"/>
              <w:marRight w:val="0"/>
              <w:marTop w:val="0"/>
              <w:marBottom w:val="0"/>
              <w:divBdr>
                <w:top w:val="none" w:sz="0" w:space="0" w:color="auto"/>
                <w:left w:val="none" w:sz="0" w:space="0" w:color="auto"/>
                <w:bottom w:val="none" w:sz="0" w:space="0" w:color="auto"/>
                <w:right w:val="none" w:sz="0" w:space="0" w:color="auto"/>
              </w:divBdr>
            </w:div>
            <w:div w:id="1124540204">
              <w:marLeft w:val="0"/>
              <w:marRight w:val="0"/>
              <w:marTop w:val="0"/>
              <w:marBottom w:val="0"/>
              <w:divBdr>
                <w:top w:val="none" w:sz="0" w:space="0" w:color="auto"/>
                <w:left w:val="none" w:sz="0" w:space="0" w:color="auto"/>
                <w:bottom w:val="none" w:sz="0" w:space="0" w:color="auto"/>
                <w:right w:val="none" w:sz="0" w:space="0" w:color="auto"/>
              </w:divBdr>
            </w:div>
            <w:div w:id="1757164100">
              <w:marLeft w:val="0"/>
              <w:marRight w:val="0"/>
              <w:marTop w:val="0"/>
              <w:marBottom w:val="0"/>
              <w:divBdr>
                <w:top w:val="none" w:sz="0" w:space="0" w:color="auto"/>
                <w:left w:val="none" w:sz="0" w:space="0" w:color="auto"/>
                <w:bottom w:val="none" w:sz="0" w:space="0" w:color="auto"/>
                <w:right w:val="none" w:sz="0" w:space="0" w:color="auto"/>
              </w:divBdr>
            </w:div>
            <w:div w:id="2091929357">
              <w:marLeft w:val="0"/>
              <w:marRight w:val="0"/>
              <w:marTop w:val="0"/>
              <w:marBottom w:val="0"/>
              <w:divBdr>
                <w:top w:val="none" w:sz="0" w:space="0" w:color="auto"/>
                <w:left w:val="none" w:sz="0" w:space="0" w:color="auto"/>
                <w:bottom w:val="none" w:sz="0" w:space="0" w:color="auto"/>
                <w:right w:val="none" w:sz="0" w:space="0" w:color="auto"/>
              </w:divBdr>
            </w:div>
            <w:div w:id="1475371852">
              <w:marLeft w:val="0"/>
              <w:marRight w:val="0"/>
              <w:marTop w:val="0"/>
              <w:marBottom w:val="0"/>
              <w:divBdr>
                <w:top w:val="none" w:sz="0" w:space="0" w:color="auto"/>
                <w:left w:val="none" w:sz="0" w:space="0" w:color="auto"/>
                <w:bottom w:val="none" w:sz="0" w:space="0" w:color="auto"/>
                <w:right w:val="none" w:sz="0" w:space="0" w:color="auto"/>
              </w:divBdr>
            </w:div>
            <w:div w:id="166602831">
              <w:marLeft w:val="0"/>
              <w:marRight w:val="0"/>
              <w:marTop w:val="0"/>
              <w:marBottom w:val="0"/>
              <w:divBdr>
                <w:top w:val="none" w:sz="0" w:space="0" w:color="auto"/>
                <w:left w:val="none" w:sz="0" w:space="0" w:color="auto"/>
                <w:bottom w:val="none" w:sz="0" w:space="0" w:color="auto"/>
                <w:right w:val="none" w:sz="0" w:space="0" w:color="auto"/>
              </w:divBdr>
            </w:div>
            <w:div w:id="16130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58973129">
      <w:bodyDiv w:val="1"/>
      <w:marLeft w:val="0"/>
      <w:marRight w:val="0"/>
      <w:marTop w:val="0"/>
      <w:marBottom w:val="0"/>
      <w:divBdr>
        <w:top w:val="none" w:sz="0" w:space="0" w:color="auto"/>
        <w:left w:val="none" w:sz="0" w:space="0" w:color="auto"/>
        <w:bottom w:val="none" w:sz="0" w:space="0" w:color="auto"/>
        <w:right w:val="none" w:sz="0" w:space="0" w:color="auto"/>
      </w:divBdr>
      <w:divsChild>
        <w:div w:id="1179538245">
          <w:marLeft w:val="0"/>
          <w:marRight w:val="0"/>
          <w:marTop w:val="0"/>
          <w:marBottom w:val="0"/>
          <w:divBdr>
            <w:top w:val="none" w:sz="0" w:space="0" w:color="auto"/>
            <w:left w:val="none" w:sz="0" w:space="0" w:color="auto"/>
            <w:bottom w:val="none" w:sz="0" w:space="0" w:color="auto"/>
            <w:right w:val="none" w:sz="0" w:space="0" w:color="auto"/>
          </w:divBdr>
          <w:divsChild>
            <w:div w:id="904098656">
              <w:marLeft w:val="0"/>
              <w:marRight w:val="0"/>
              <w:marTop w:val="0"/>
              <w:marBottom w:val="0"/>
              <w:divBdr>
                <w:top w:val="none" w:sz="0" w:space="0" w:color="auto"/>
                <w:left w:val="none" w:sz="0" w:space="0" w:color="auto"/>
                <w:bottom w:val="none" w:sz="0" w:space="0" w:color="auto"/>
                <w:right w:val="none" w:sz="0" w:space="0" w:color="auto"/>
              </w:divBdr>
            </w:div>
            <w:div w:id="1096318175">
              <w:marLeft w:val="0"/>
              <w:marRight w:val="0"/>
              <w:marTop w:val="0"/>
              <w:marBottom w:val="0"/>
              <w:divBdr>
                <w:top w:val="none" w:sz="0" w:space="0" w:color="auto"/>
                <w:left w:val="none" w:sz="0" w:space="0" w:color="auto"/>
                <w:bottom w:val="none" w:sz="0" w:space="0" w:color="auto"/>
                <w:right w:val="none" w:sz="0" w:space="0" w:color="auto"/>
              </w:divBdr>
            </w:div>
            <w:div w:id="568617647">
              <w:marLeft w:val="0"/>
              <w:marRight w:val="0"/>
              <w:marTop w:val="0"/>
              <w:marBottom w:val="0"/>
              <w:divBdr>
                <w:top w:val="none" w:sz="0" w:space="0" w:color="auto"/>
                <w:left w:val="none" w:sz="0" w:space="0" w:color="auto"/>
                <w:bottom w:val="none" w:sz="0" w:space="0" w:color="auto"/>
                <w:right w:val="none" w:sz="0" w:space="0" w:color="auto"/>
              </w:divBdr>
            </w:div>
            <w:div w:id="1591353356">
              <w:marLeft w:val="0"/>
              <w:marRight w:val="0"/>
              <w:marTop w:val="0"/>
              <w:marBottom w:val="0"/>
              <w:divBdr>
                <w:top w:val="none" w:sz="0" w:space="0" w:color="auto"/>
                <w:left w:val="none" w:sz="0" w:space="0" w:color="auto"/>
                <w:bottom w:val="none" w:sz="0" w:space="0" w:color="auto"/>
                <w:right w:val="none" w:sz="0" w:space="0" w:color="auto"/>
              </w:divBdr>
            </w:div>
            <w:div w:id="99305988">
              <w:marLeft w:val="0"/>
              <w:marRight w:val="0"/>
              <w:marTop w:val="0"/>
              <w:marBottom w:val="0"/>
              <w:divBdr>
                <w:top w:val="none" w:sz="0" w:space="0" w:color="auto"/>
                <w:left w:val="none" w:sz="0" w:space="0" w:color="auto"/>
                <w:bottom w:val="none" w:sz="0" w:space="0" w:color="auto"/>
                <w:right w:val="none" w:sz="0" w:space="0" w:color="auto"/>
              </w:divBdr>
            </w:div>
            <w:div w:id="108361716">
              <w:marLeft w:val="0"/>
              <w:marRight w:val="0"/>
              <w:marTop w:val="0"/>
              <w:marBottom w:val="0"/>
              <w:divBdr>
                <w:top w:val="none" w:sz="0" w:space="0" w:color="auto"/>
                <w:left w:val="none" w:sz="0" w:space="0" w:color="auto"/>
                <w:bottom w:val="none" w:sz="0" w:space="0" w:color="auto"/>
                <w:right w:val="none" w:sz="0" w:space="0" w:color="auto"/>
              </w:divBdr>
            </w:div>
            <w:div w:id="1979607872">
              <w:marLeft w:val="0"/>
              <w:marRight w:val="0"/>
              <w:marTop w:val="0"/>
              <w:marBottom w:val="0"/>
              <w:divBdr>
                <w:top w:val="none" w:sz="0" w:space="0" w:color="auto"/>
                <w:left w:val="none" w:sz="0" w:space="0" w:color="auto"/>
                <w:bottom w:val="none" w:sz="0" w:space="0" w:color="auto"/>
                <w:right w:val="none" w:sz="0" w:space="0" w:color="auto"/>
              </w:divBdr>
            </w:div>
            <w:div w:id="2472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5636086">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56685946">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67280958">
      <w:bodyDiv w:val="1"/>
      <w:marLeft w:val="0"/>
      <w:marRight w:val="0"/>
      <w:marTop w:val="0"/>
      <w:marBottom w:val="0"/>
      <w:divBdr>
        <w:top w:val="none" w:sz="0" w:space="0" w:color="auto"/>
        <w:left w:val="none" w:sz="0" w:space="0" w:color="auto"/>
        <w:bottom w:val="none" w:sz="0" w:space="0" w:color="auto"/>
        <w:right w:val="none" w:sz="0" w:space="0" w:color="auto"/>
      </w:divBdr>
      <w:divsChild>
        <w:div w:id="281544141">
          <w:marLeft w:val="0"/>
          <w:marRight w:val="0"/>
          <w:marTop w:val="0"/>
          <w:marBottom w:val="0"/>
          <w:divBdr>
            <w:top w:val="none" w:sz="0" w:space="0" w:color="auto"/>
            <w:left w:val="none" w:sz="0" w:space="0" w:color="auto"/>
            <w:bottom w:val="none" w:sz="0" w:space="0" w:color="auto"/>
            <w:right w:val="none" w:sz="0" w:space="0" w:color="auto"/>
          </w:divBdr>
        </w:div>
      </w:divsChild>
    </w:div>
    <w:div w:id="468517727">
      <w:bodyDiv w:val="1"/>
      <w:marLeft w:val="0"/>
      <w:marRight w:val="0"/>
      <w:marTop w:val="0"/>
      <w:marBottom w:val="0"/>
      <w:divBdr>
        <w:top w:val="none" w:sz="0" w:space="0" w:color="auto"/>
        <w:left w:val="none" w:sz="0" w:space="0" w:color="auto"/>
        <w:bottom w:val="none" w:sz="0" w:space="0" w:color="auto"/>
        <w:right w:val="none" w:sz="0" w:space="0" w:color="auto"/>
      </w:divBdr>
    </w:div>
    <w:div w:id="477190551">
      <w:bodyDiv w:val="1"/>
      <w:marLeft w:val="0"/>
      <w:marRight w:val="0"/>
      <w:marTop w:val="0"/>
      <w:marBottom w:val="0"/>
      <w:divBdr>
        <w:top w:val="none" w:sz="0" w:space="0" w:color="auto"/>
        <w:left w:val="none" w:sz="0" w:space="0" w:color="auto"/>
        <w:bottom w:val="none" w:sz="0" w:space="0" w:color="auto"/>
        <w:right w:val="none" w:sz="0" w:space="0" w:color="auto"/>
      </w:divBdr>
      <w:divsChild>
        <w:div w:id="609515095">
          <w:marLeft w:val="0"/>
          <w:marRight w:val="0"/>
          <w:marTop w:val="0"/>
          <w:marBottom w:val="0"/>
          <w:divBdr>
            <w:top w:val="none" w:sz="0" w:space="0" w:color="auto"/>
            <w:left w:val="none" w:sz="0" w:space="0" w:color="auto"/>
            <w:bottom w:val="none" w:sz="0" w:space="0" w:color="auto"/>
            <w:right w:val="none" w:sz="0" w:space="0" w:color="auto"/>
          </w:divBdr>
          <w:divsChild>
            <w:div w:id="53697146">
              <w:marLeft w:val="0"/>
              <w:marRight w:val="0"/>
              <w:marTop w:val="0"/>
              <w:marBottom w:val="0"/>
              <w:divBdr>
                <w:top w:val="none" w:sz="0" w:space="0" w:color="auto"/>
                <w:left w:val="none" w:sz="0" w:space="0" w:color="auto"/>
                <w:bottom w:val="none" w:sz="0" w:space="0" w:color="auto"/>
                <w:right w:val="none" w:sz="0" w:space="0" w:color="auto"/>
              </w:divBdr>
            </w:div>
            <w:div w:id="1689409402">
              <w:marLeft w:val="0"/>
              <w:marRight w:val="0"/>
              <w:marTop w:val="0"/>
              <w:marBottom w:val="0"/>
              <w:divBdr>
                <w:top w:val="none" w:sz="0" w:space="0" w:color="auto"/>
                <w:left w:val="none" w:sz="0" w:space="0" w:color="auto"/>
                <w:bottom w:val="none" w:sz="0" w:space="0" w:color="auto"/>
                <w:right w:val="none" w:sz="0" w:space="0" w:color="auto"/>
              </w:divBdr>
            </w:div>
            <w:div w:id="2002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07788455">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22326635">
      <w:bodyDiv w:val="1"/>
      <w:marLeft w:val="0"/>
      <w:marRight w:val="0"/>
      <w:marTop w:val="0"/>
      <w:marBottom w:val="0"/>
      <w:divBdr>
        <w:top w:val="none" w:sz="0" w:space="0" w:color="auto"/>
        <w:left w:val="none" w:sz="0" w:space="0" w:color="auto"/>
        <w:bottom w:val="none" w:sz="0" w:space="0" w:color="auto"/>
        <w:right w:val="none" w:sz="0" w:space="0" w:color="auto"/>
      </w:divBdr>
    </w:div>
    <w:div w:id="527566946">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7857460">
      <w:bodyDiv w:val="1"/>
      <w:marLeft w:val="0"/>
      <w:marRight w:val="0"/>
      <w:marTop w:val="0"/>
      <w:marBottom w:val="0"/>
      <w:divBdr>
        <w:top w:val="none" w:sz="0" w:space="0" w:color="auto"/>
        <w:left w:val="none" w:sz="0" w:space="0" w:color="auto"/>
        <w:bottom w:val="none" w:sz="0" w:space="0" w:color="auto"/>
        <w:right w:val="none" w:sz="0" w:space="0" w:color="auto"/>
      </w:divBdr>
      <w:divsChild>
        <w:div w:id="933248325">
          <w:marLeft w:val="0"/>
          <w:marRight w:val="0"/>
          <w:marTop w:val="0"/>
          <w:marBottom w:val="0"/>
          <w:divBdr>
            <w:top w:val="none" w:sz="0" w:space="0" w:color="auto"/>
            <w:left w:val="none" w:sz="0" w:space="0" w:color="auto"/>
            <w:bottom w:val="none" w:sz="0" w:space="0" w:color="auto"/>
            <w:right w:val="none" w:sz="0" w:space="0" w:color="auto"/>
          </w:divBdr>
        </w:div>
      </w:divsChild>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0702632">
      <w:bodyDiv w:val="1"/>
      <w:marLeft w:val="0"/>
      <w:marRight w:val="0"/>
      <w:marTop w:val="0"/>
      <w:marBottom w:val="0"/>
      <w:divBdr>
        <w:top w:val="none" w:sz="0" w:space="0" w:color="auto"/>
        <w:left w:val="none" w:sz="0" w:space="0" w:color="auto"/>
        <w:bottom w:val="none" w:sz="0" w:space="0" w:color="auto"/>
        <w:right w:val="none" w:sz="0" w:space="0" w:color="auto"/>
      </w:divBdr>
      <w:divsChild>
        <w:div w:id="2092653795">
          <w:marLeft w:val="0"/>
          <w:marRight w:val="0"/>
          <w:marTop w:val="0"/>
          <w:marBottom w:val="0"/>
          <w:divBdr>
            <w:top w:val="none" w:sz="0" w:space="0" w:color="auto"/>
            <w:left w:val="none" w:sz="0" w:space="0" w:color="auto"/>
            <w:bottom w:val="none" w:sz="0" w:space="0" w:color="auto"/>
            <w:right w:val="none" w:sz="0" w:space="0" w:color="auto"/>
          </w:divBdr>
          <w:divsChild>
            <w:div w:id="1306161164">
              <w:marLeft w:val="0"/>
              <w:marRight w:val="0"/>
              <w:marTop w:val="0"/>
              <w:marBottom w:val="0"/>
              <w:divBdr>
                <w:top w:val="none" w:sz="0" w:space="0" w:color="auto"/>
                <w:left w:val="none" w:sz="0" w:space="0" w:color="auto"/>
                <w:bottom w:val="none" w:sz="0" w:space="0" w:color="auto"/>
                <w:right w:val="none" w:sz="0" w:space="0" w:color="auto"/>
              </w:divBdr>
            </w:div>
            <w:div w:id="423694585">
              <w:marLeft w:val="0"/>
              <w:marRight w:val="0"/>
              <w:marTop w:val="0"/>
              <w:marBottom w:val="0"/>
              <w:divBdr>
                <w:top w:val="none" w:sz="0" w:space="0" w:color="auto"/>
                <w:left w:val="none" w:sz="0" w:space="0" w:color="auto"/>
                <w:bottom w:val="none" w:sz="0" w:space="0" w:color="auto"/>
                <w:right w:val="none" w:sz="0" w:space="0" w:color="auto"/>
              </w:divBdr>
            </w:div>
            <w:div w:id="502550125">
              <w:marLeft w:val="0"/>
              <w:marRight w:val="0"/>
              <w:marTop w:val="0"/>
              <w:marBottom w:val="0"/>
              <w:divBdr>
                <w:top w:val="none" w:sz="0" w:space="0" w:color="auto"/>
                <w:left w:val="none" w:sz="0" w:space="0" w:color="auto"/>
                <w:bottom w:val="none" w:sz="0" w:space="0" w:color="auto"/>
                <w:right w:val="none" w:sz="0" w:space="0" w:color="auto"/>
              </w:divBdr>
            </w:div>
            <w:div w:id="1159921862">
              <w:marLeft w:val="0"/>
              <w:marRight w:val="0"/>
              <w:marTop w:val="0"/>
              <w:marBottom w:val="0"/>
              <w:divBdr>
                <w:top w:val="none" w:sz="0" w:space="0" w:color="auto"/>
                <w:left w:val="none" w:sz="0" w:space="0" w:color="auto"/>
                <w:bottom w:val="none" w:sz="0" w:space="0" w:color="auto"/>
                <w:right w:val="none" w:sz="0" w:space="0" w:color="auto"/>
              </w:divBdr>
            </w:div>
            <w:div w:id="1163738991">
              <w:marLeft w:val="0"/>
              <w:marRight w:val="0"/>
              <w:marTop w:val="0"/>
              <w:marBottom w:val="0"/>
              <w:divBdr>
                <w:top w:val="none" w:sz="0" w:space="0" w:color="auto"/>
                <w:left w:val="none" w:sz="0" w:space="0" w:color="auto"/>
                <w:bottom w:val="none" w:sz="0" w:space="0" w:color="auto"/>
                <w:right w:val="none" w:sz="0" w:space="0" w:color="auto"/>
              </w:divBdr>
            </w:div>
            <w:div w:id="349064830">
              <w:marLeft w:val="0"/>
              <w:marRight w:val="0"/>
              <w:marTop w:val="0"/>
              <w:marBottom w:val="0"/>
              <w:divBdr>
                <w:top w:val="none" w:sz="0" w:space="0" w:color="auto"/>
                <w:left w:val="none" w:sz="0" w:space="0" w:color="auto"/>
                <w:bottom w:val="none" w:sz="0" w:space="0" w:color="auto"/>
                <w:right w:val="none" w:sz="0" w:space="0" w:color="auto"/>
              </w:divBdr>
            </w:div>
            <w:div w:id="1398473263">
              <w:marLeft w:val="0"/>
              <w:marRight w:val="0"/>
              <w:marTop w:val="0"/>
              <w:marBottom w:val="0"/>
              <w:divBdr>
                <w:top w:val="none" w:sz="0" w:space="0" w:color="auto"/>
                <w:left w:val="none" w:sz="0" w:space="0" w:color="auto"/>
                <w:bottom w:val="none" w:sz="0" w:space="0" w:color="auto"/>
                <w:right w:val="none" w:sz="0" w:space="0" w:color="auto"/>
              </w:divBdr>
            </w:div>
            <w:div w:id="1013841969">
              <w:marLeft w:val="0"/>
              <w:marRight w:val="0"/>
              <w:marTop w:val="0"/>
              <w:marBottom w:val="0"/>
              <w:divBdr>
                <w:top w:val="none" w:sz="0" w:space="0" w:color="auto"/>
                <w:left w:val="none" w:sz="0" w:space="0" w:color="auto"/>
                <w:bottom w:val="none" w:sz="0" w:space="0" w:color="auto"/>
                <w:right w:val="none" w:sz="0" w:space="0" w:color="auto"/>
              </w:divBdr>
            </w:div>
            <w:div w:id="1730760239">
              <w:marLeft w:val="0"/>
              <w:marRight w:val="0"/>
              <w:marTop w:val="0"/>
              <w:marBottom w:val="0"/>
              <w:divBdr>
                <w:top w:val="none" w:sz="0" w:space="0" w:color="auto"/>
                <w:left w:val="none" w:sz="0" w:space="0" w:color="auto"/>
                <w:bottom w:val="none" w:sz="0" w:space="0" w:color="auto"/>
                <w:right w:val="none" w:sz="0" w:space="0" w:color="auto"/>
              </w:divBdr>
            </w:div>
            <w:div w:id="293096814">
              <w:marLeft w:val="0"/>
              <w:marRight w:val="0"/>
              <w:marTop w:val="0"/>
              <w:marBottom w:val="0"/>
              <w:divBdr>
                <w:top w:val="none" w:sz="0" w:space="0" w:color="auto"/>
                <w:left w:val="none" w:sz="0" w:space="0" w:color="auto"/>
                <w:bottom w:val="none" w:sz="0" w:space="0" w:color="auto"/>
                <w:right w:val="none" w:sz="0" w:space="0" w:color="auto"/>
              </w:divBdr>
            </w:div>
            <w:div w:id="81462998">
              <w:marLeft w:val="0"/>
              <w:marRight w:val="0"/>
              <w:marTop w:val="0"/>
              <w:marBottom w:val="0"/>
              <w:divBdr>
                <w:top w:val="none" w:sz="0" w:space="0" w:color="auto"/>
                <w:left w:val="none" w:sz="0" w:space="0" w:color="auto"/>
                <w:bottom w:val="none" w:sz="0" w:space="0" w:color="auto"/>
                <w:right w:val="none" w:sz="0" w:space="0" w:color="auto"/>
              </w:divBdr>
            </w:div>
            <w:div w:id="1176116394">
              <w:marLeft w:val="0"/>
              <w:marRight w:val="0"/>
              <w:marTop w:val="0"/>
              <w:marBottom w:val="0"/>
              <w:divBdr>
                <w:top w:val="none" w:sz="0" w:space="0" w:color="auto"/>
                <w:left w:val="none" w:sz="0" w:space="0" w:color="auto"/>
                <w:bottom w:val="none" w:sz="0" w:space="0" w:color="auto"/>
                <w:right w:val="none" w:sz="0" w:space="0" w:color="auto"/>
              </w:divBdr>
            </w:div>
            <w:div w:id="1092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950">
      <w:bodyDiv w:val="1"/>
      <w:marLeft w:val="0"/>
      <w:marRight w:val="0"/>
      <w:marTop w:val="0"/>
      <w:marBottom w:val="0"/>
      <w:divBdr>
        <w:top w:val="none" w:sz="0" w:space="0" w:color="auto"/>
        <w:left w:val="none" w:sz="0" w:space="0" w:color="auto"/>
        <w:bottom w:val="none" w:sz="0" w:space="0" w:color="auto"/>
        <w:right w:val="none" w:sz="0" w:space="0" w:color="auto"/>
      </w:divBdr>
    </w:div>
    <w:div w:id="545071139">
      <w:bodyDiv w:val="1"/>
      <w:marLeft w:val="0"/>
      <w:marRight w:val="0"/>
      <w:marTop w:val="0"/>
      <w:marBottom w:val="0"/>
      <w:divBdr>
        <w:top w:val="none" w:sz="0" w:space="0" w:color="auto"/>
        <w:left w:val="none" w:sz="0" w:space="0" w:color="auto"/>
        <w:bottom w:val="none" w:sz="0" w:space="0" w:color="auto"/>
        <w:right w:val="none" w:sz="0" w:space="0" w:color="auto"/>
      </w:divBdr>
      <w:divsChild>
        <w:div w:id="1245801839">
          <w:marLeft w:val="0"/>
          <w:marRight w:val="0"/>
          <w:marTop w:val="0"/>
          <w:marBottom w:val="0"/>
          <w:divBdr>
            <w:top w:val="none" w:sz="0" w:space="0" w:color="auto"/>
            <w:left w:val="none" w:sz="0" w:space="0" w:color="auto"/>
            <w:bottom w:val="none" w:sz="0" w:space="0" w:color="auto"/>
            <w:right w:val="none" w:sz="0" w:space="0" w:color="auto"/>
          </w:divBdr>
        </w:div>
      </w:divsChild>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47568524">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9">
          <w:marLeft w:val="0"/>
          <w:marRight w:val="0"/>
          <w:marTop w:val="0"/>
          <w:marBottom w:val="0"/>
          <w:divBdr>
            <w:top w:val="none" w:sz="0" w:space="0" w:color="auto"/>
            <w:left w:val="none" w:sz="0" w:space="0" w:color="auto"/>
            <w:bottom w:val="none" w:sz="0" w:space="0" w:color="auto"/>
            <w:right w:val="none" w:sz="0" w:space="0" w:color="auto"/>
          </w:divBdr>
        </w:div>
      </w:divsChild>
    </w:div>
    <w:div w:id="547882592">
      <w:bodyDiv w:val="1"/>
      <w:marLeft w:val="0"/>
      <w:marRight w:val="0"/>
      <w:marTop w:val="0"/>
      <w:marBottom w:val="0"/>
      <w:divBdr>
        <w:top w:val="none" w:sz="0" w:space="0" w:color="auto"/>
        <w:left w:val="none" w:sz="0" w:space="0" w:color="auto"/>
        <w:bottom w:val="none" w:sz="0" w:space="0" w:color="auto"/>
        <w:right w:val="none" w:sz="0" w:space="0" w:color="auto"/>
      </w:divBdr>
      <w:divsChild>
        <w:div w:id="794639445">
          <w:marLeft w:val="0"/>
          <w:marRight w:val="0"/>
          <w:marTop w:val="0"/>
          <w:marBottom w:val="0"/>
          <w:divBdr>
            <w:top w:val="none" w:sz="0" w:space="0" w:color="auto"/>
            <w:left w:val="none" w:sz="0" w:space="0" w:color="auto"/>
            <w:bottom w:val="none" w:sz="0" w:space="0" w:color="auto"/>
            <w:right w:val="none" w:sz="0" w:space="0" w:color="auto"/>
          </w:divBdr>
        </w:div>
      </w:divsChild>
    </w:div>
    <w:div w:id="551355934">
      <w:bodyDiv w:val="1"/>
      <w:marLeft w:val="0"/>
      <w:marRight w:val="0"/>
      <w:marTop w:val="0"/>
      <w:marBottom w:val="0"/>
      <w:divBdr>
        <w:top w:val="none" w:sz="0" w:space="0" w:color="auto"/>
        <w:left w:val="none" w:sz="0" w:space="0" w:color="auto"/>
        <w:bottom w:val="none" w:sz="0" w:space="0" w:color="auto"/>
        <w:right w:val="none" w:sz="0" w:space="0" w:color="auto"/>
      </w:divBdr>
      <w:divsChild>
        <w:div w:id="220218113">
          <w:marLeft w:val="0"/>
          <w:marRight w:val="0"/>
          <w:marTop w:val="0"/>
          <w:marBottom w:val="0"/>
          <w:divBdr>
            <w:top w:val="none" w:sz="0" w:space="0" w:color="auto"/>
            <w:left w:val="none" w:sz="0" w:space="0" w:color="auto"/>
            <w:bottom w:val="none" w:sz="0" w:space="0" w:color="auto"/>
            <w:right w:val="none" w:sz="0" w:space="0" w:color="auto"/>
          </w:divBdr>
        </w:div>
        <w:div w:id="315257511">
          <w:marLeft w:val="0"/>
          <w:marRight w:val="0"/>
          <w:marTop w:val="0"/>
          <w:marBottom w:val="0"/>
          <w:divBdr>
            <w:top w:val="none" w:sz="0" w:space="0" w:color="auto"/>
            <w:left w:val="none" w:sz="0" w:space="0" w:color="auto"/>
            <w:bottom w:val="none" w:sz="0" w:space="0" w:color="auto"/>
            <w:right w:val="none" w:sz="0" w:space="0" w:color="auto"/>
          </w:divBdr>
        </w:div>
      </w:divsChild>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80138742">
      <w:bodyDiv w:val="1"/>
      <w:marLeft w:val="0"/>
      <w:marRight w:val="0"/>
      <w:marTop w:val="0"/>
      <w:marBottom w:val="0"/>
      <w:divBdr>
        <w:top w:val="none" w:sz="0" w:space="0" w:color="auto"/>
        <w:left w:val="none" w:sz="0" w:space="0" w:color="auto"/>
        <w:bottom w:val="none" w:sz="0" w:space="0" w:color="auto"/>
        <w:right w:val="none" w:sz="0" w:space="0" w:color="auto"/>
      </w:divBdr>
      <w:divsChild>
        <w:div w:id="653290958">
          <w:marLeft w:val="0"/>
          <w:marRight w:val="0"/>
          <w:marTop w:val="0"/>
          <w:marBottom w:val="0"/>
          <w:divBdr>
            <w:top w:val="none" w:sz="0" w:space="0" w:color="auto"/>
            <w:left w:val="none" w:sz="0" w:space="0" w:color="auto"/>
            <w:bottom w:val="none" w:sz="0" w:space="0" w:color="auto"/>
            <w:right w:val="none" w:sz="0" w:space="0" w:color="auto"/>
          </w:divBdr>
          <w:divsChild>
            <w:div w:id="20867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326">
      <w:bodyDiv w:val="1"/>
      <w:marLeft w:val="0"/>
      <w:marRight w:val="0"/>
      <w:marTop w:val="0"/>
      <w:marBottom w:val="0"/>
      <w:divBdr>
        <w:top w:val="none" w:sz="0" w:space="0" w:color="auto"/>
        <w:left w:val="none" w:sz="0" w:space="0" w:color="auto"/>
        <w:bottom w:val="none" w:sz="0" w:space="0" w:color="auto"/>
        <w:right w:val="none" w:sz="0" w:space="0" w:color="auto"/>
      </w:divBdr>
      <w:divsChild>
        <w:div w:id="832530673">
          <w:marLeft w:val="0"/>
          <w:marRight w:val="0"/>
          <w:marTop w:val="0"/>
          <w:marBottom w:val="0"/>
          <w:divBdr>
            <w:top w:val="none" w:sz="0" w:space="0" w:color="auto"/>
            <w:left w:val="none" w:sz="0" w:space="0" w:color="auto"/>
            <w:bottom w:val="none" w:sz="0" w:space="0" w:color="auto"/>
            <w:right w:val="none" w:sz="0" w:space="0" w:color="auto"/>
          </w:divBdr>
        </w:div>
        <w:div w:id="1482651974">
          <w:marLeft w:val="0"/>
          <w:marRight w:val="0"/>
          <w:marTop w:val="0"/>
          <w:marBottom w:val="0"/>
          <w:divBdr>
            <w:top w:val="none" w:sz="0" w:space="0" w:color="auto"/>
            <w:left w:val="none" w:sz="0" w:space="0" w:color="auto"/>
            <w:bottom w:val="none" w:sz="0" w:space="0" w:color="auto"/>
            <w:right w:val="none" w:sz="0" w:space="0" w:color="auto"/>
          </w:divBdr>
          <w:divsChild>
            <w:div w:id="1123308412">
              <w:marLeft w:val="180"/>
              <w:marRight w:val="240"/>
              <w:marTop w:val="0"/>
              <w:marBottom w:val="0"/>
              <w:divBdr>
                <w:top w:val="none" w:sz="0" w:space="0" w:color="auto"/>
                <w:left w:val="none" w:sz="0" w:space="0" w:color="auto"/>
                <w:bottom w:val="none" w:sz="0" w:space="0" w:color="auto"/>
                <w:right w:val="none" w:sz="0" w:space="0" w:color="auto"/>
              </w:divBdr>
              <w:divsChild>
                <w:div w:id="475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492">
          <w:marLeft w:val="0"/>
          <w:marRight w:val="0"/>
          <w:marTop w:val="0"/>
          <w:marBottom w:val="0"/>
          <w:divBdr>
            <w:top w:val="none" w:sz="0" w:space="0" w:color="auto"/>
            <w:left w:val="none" w:sz="0" w:space="0" w:color="auto"/>
            <w:bottom w:val="none" w:sz="0" w:space="0" w:color="auto"/>
            <w:right w:val="none" w:sz="0" w:space="0" w:color="auto"/>
          </w:divBdr>
          <w:divsChild>
            <w:div w:id="2073507173">
              <w:marLeft w:val="180"/>
              <w:marRight w:val="240"/>
              <w:marTop w:val="0"/>
              <w:marBottom w:val="0"/>
              <w:divBdr>
                <w:top w:val="none" w:sz="0" w:space="0" w:color="auto"/>
                <w:left w:val="none" w:sz="0" w:space="0" w:color="auto"/>
                <w:bottom w:val="none" w:sz="0" w:space="0" w:color="auto"/>
                <w:right w:val="none" w:sz="0" w:space="0" w:color="auto"/>
              </w:divBdr>
              <w:divsChild>
                <w:div w:id="229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2285">
      <w:bodyDiv w:val="1"/>
      <w:marLeft w:val="0"/>
      <w:marRight w:val="0"/>
      <w:marTop w:val="0"/>
      <w:marBottom w:val="0"/>
      <w:divBdr>
        <w:top w:val="none" w:sz="0" w:space="0" w:color="auto"/>
        <w:left w:val="none" w:sz="0" w:space="0" w:color="auto"/>
        <w:bottom w:val="none" w:sz="0" w:space="0" w:color="auto"/>
        <w:right w:val="none" w:sz="0" w:space="0" w:color="auto"/>
      </w:divBdr>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0529800">
      <w:bodyDiv w:val="1"/>
      <w:marLeft w:val="0"/>
      <w:marRight w:val="0"/>
      <w:marTop w:val="0"/>
      <w:marBottom w:val="0"/>
      <w:divBdr>
        <w:top w:val="none" w:sz="0" w:space="0" w:color="auto"/>
        <w:left w:val="none" w:sz="0" w:space="0" w:color="auto"/>
        <w:bottom w:val="none" w:sz="0" w:space="0" w:color="auto"/>
        <w:right w:val="none" w:sz="0" w:space="0" w:color="auto"/>
      </w:divBdr>
      <w:divsChild>
        <w:div w:id="18359539">
          <w:marLeft w:val="0"/>
          <w:marRight w:val="0"/>
          <w:marTop w:val="0"/>
          <w:marBottom w:val="0"/>
          <w:divBdr>
            <w:top w:val="none" w:sz="0" w:space="0" w:color="auto"/>
            <w:left w:val="none" w:sz="0" w:space="0" w:color="auto"/>
            <w:bottom w:val="none" w:sz="0" w:space="0" w:color="auto"/>
            <w:right w:val="none" w:sz="0" w:space="0" w:color="auto"/>
          </w:divBdr>
          <w:divsChild>
            <w:div w:id="1014574168">
              <w:marLeft w:val="0"/>
              <w:marRight w:val="0"/>
              <w:marTop w:val="0"/>
              <w:marBottom w:val="0"/>
              <w:divBdr>
                <w:top w:val="none" w:sz="0" w:space="0" w:color="auto"/>
                <w:left w:val="none" w:sz="0" w:space="0" w:color="auto"/>
                <w:bottom w:val="none" w:sz="0" w:space="0" w:color="auto"/>
                <w:right w:val="none" w:sz="0" w:space="0" w:color="auto"/>
              </w:divBdr>
            </w:div>
            <w:div w:id="971054802">
              <w:marLeft w:val="0"/>
              <w:marRight w:val="0"/>
              <w:marTop w:val="0"/>
              <w:marBottom w:val="0"/>
              <w:divBdr>
                <w:top w:val="none" w:sz="0" w:space="0" w:color="auto"/>
                <w:left w:val="none" w:sz="0" w:space="0" w:color="auto"/>
                <w:bottom w:val="none" w:sz="0" w:space="0" w:color="auto"/>
                <w:right w:val="none" w:sz="0" w:space="0" w:color="auto"/>
              </w:divBdr>
            </w:div>
            <w:div w:id="16928836">
              <w:marLeft w:val="0"/>
              <w:marRight w:val="0"/>
              <w:marTop w:val="0"/>
              <w:marBottom w:val="0"/>
              <w:divBdr>
                <w:top w:val="none" w:sz="0" w:space="0" w:color="auto"/>
                <w:left w:val="none" w:sz="0" w:space="0" w:color="auto"/>
                <w:bottom w:val="none" w:sz="0" w:space="0" w:color="auto"/>
                <w:right w:val="none" w:sz="0" w:space="0" w:color="auto"/>
              </w:divBdr>
            </w:div>
            <w:div w:id="1598638615">
              <w:marLeft w:val="0"/>
              <w:marRight w:val="0"/>
              <w:marTop w:val="0"/>
              <w:marBottom w:val="0"/>
              <w:divBdr>
                <w:top w:val="none" w:sz="0" w:space="0" w:color="auto"/>
                <w:left w:val="none" w:sz="0" w:space="0" w:color="auto"/>
                <w:bottom w:val="none" w:sz="0" w:space="0" w:color="auto"/>
                <w:right w:val="none" w:sz="0" w:space="0" w:color="auto"/>
              </w:divBdr>
            </w:div>
            <w:div w:id="78794856">
              <w:marLeft w:val="0"/>
              <w:marRight w:val="0"/>
              <w:marTop w:val="0"/>
              <w:marBottom w:val="0"/>
              <w:divBdr>
                <w:top w:val="none" w:sz="0" w:space="0" w:color="auto"/>
                <w:left w:val="none" w:sz="0" w:space="0" w:color="auto"/>
                <w:bottom w:val="none" w:sz="0" w:space="0" w:color="auto"/>
                <w:right w:val="none" w:sz="0" w:space="0" w:color="auto"/>
              </w:divBdr>
            </w:div>
            <w:div w:id="1092505352">
              <w:marLeft w:val="0"/>
              <w:marRight w:val="0"/>
              <w:marTop w:val="0"/>
              <w:marBottom w:val="0"/>
              <w:divBdr>
                <w:top w:val="none" w:sz="0" w:space="0" w:color="auto"/>
                <w:left w:val="none" w:sz="0" w:space="0" w:color="auto"/>
                <w:bottom w:val="none" w:sz="0" w:space="0" w:color="auto"/>
                <w:right w:val="none" w:sz="0" w:space="0" w:color="auto"/>
              </w:divBdr>
            </w:div>
            <w:div w:id="197357388">
              <w:marLeft w:val="0"/>
              <w:marRight w:val="0"/>
              <w:marTop w:val="0"/>
              <w:marBottom w:val="0"/>
              <w:divBdr>
                <w:top w:val="none" w:sz="0" w:space="0" w:color="auto"/>
                <w:left w:val="none" w:sz="0" w:space="0" w:color="auto"/>
                <w:bottom w:val="none" w:sz="0" w:space="0" w:color="auto"/>
                <w:right w:val="none" w:sz="0" w:space="0" w:color="auto"/>
              </w:divBdr>
            </w:div>
            <w:div w:id="1840921448">
              <w:marLeft w:val="0"/>
              <w:marRight w:val="0"/>
              <w:marTop w:val="0"/>
              <w:marBottom w:val="0"/>
              <w:divBdr>
                <w:top w:val="none" w:sz="0" w:space="0" w:color="auto"/>
                <w:left w:val="none" w:sz="0" w:space="0" w:color="auto"/>
                <w:bottom w:val="none" w:sz="0" w:space="0" w:color="auto"/>
                <w:right w:val="none" w:sz="0" w:space="0" w:color="auto"/>
              </w:divBdr>
            </w:div>
            <w:div w:id="403334144">
              <w:marLeft w:val="0"/>
              <w:marRight w:val="0"/>
              <w:marTop w:val="0"/>
              <w:marBottom w:val="0"/>
              <w:divBdr>
                <w:top w:val="none" w:sz="0" w:space="0" w:color="auto"/>
                <w:left w:val="none" w:sz="0" w:space="0" w:color="auto"/>
                <w:bottom w:val="none" w:sz="0" w:space="0" w:color="auto"/>
                <w:right w:val="none" w:sz="0" w:space="0" w:color="auto"/>
              </w:divBdr>
            </w:div>
            <w:div w:id="1665241">
              <w:marLeft w:val="0"/>
              <w:marRight w:val="0"/>
              <w:marTop w:val="0"/>
              <w:marBottom w:val="0"/>
              <w:divBdr>
                <w:top w:val="none" w:sz="0" w:space="0" w:color="auto"/>
                <w:left w:val="none" w:sz="0" w:space="0" w:color="auto"/>
                <w:bottom w:val="none" w:sz="0" w:space="0" w:color="auto"/>
                <w:right w:val="none" w:sz="0" w:space="0" w:color="auto"/>
              </w:divBdr>
            </w:div>
            <w:div w:id="50539659">
              <w:marLeft w:val="0"/>
              <w:marRight w:val="0"/>
              <w:marTop w:val="0"/>
              <w:marBottom w:val="0"/>
              <w:divBdr>
                <w:top w:val="none" w:sz="0" w:space="0" w:color="auto"/>
                <w:left w:val="none" w:sz="0" w:space="0" w:color="auto"/>
                <w:bottom w:val="none" w:sz="0" w:space="0" w:color="auto"/>
                <w:right w:val="none" w:sz="0" w:space="0" w:color="auto"/>
              </w:divBdr>
            </w:div>
            <w:div w:id="18336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1323">
      <w:bodyDiv w:val="1"/>
      <w:marLeft w:val="0"/>
      <w:marRight w:val="0"/>
      <w:marTop w:val="0"/>
      <w:marBottom w:val="0"/>
      <w:divBdr>
        <w:top w:val="none" w:sz="0" w:space="0" w:color="auto"/>
        <w:left w:val="none" w:sz="0" w:space="0" w:color="auto"/>
        <w:bottom w:val="none" w:sz="0" w:space="0" w:color="auto"/>
        <w:right w:val="none" w:sz="0" w:space="0" w:color="auto"/>
      </w:divBdr>
      <w:divsChild>
        <w:div w:id="1088113820">
          <w:marLeft w:val="0"/>
          <w:marRight w:val="0"/>
          <w:marTop w:val="0"/>
          <w:marBottom w:val="0"/>
          <w:divBdr>
            <w:top w:val="none" w:sz="0" w:space="0" w:color="auto"/>
            <w:left w:val="none" w:sz="0" w:space="0" w:color="auto"/>
            <w:bottom w:val="none" w:sz="0" w:space="0" w:color="auto"/>
            <w:right w:val="none" w:sz="0" w:space="0" w:color="auto"/>
          </w:divBdr>
          <w:divsChild>
            <w:div w:id="2070767994">
              <w:marLeft w:val="0"/>
              <w:marRight w:val="0"/>
              <w:marTop w:val="0"/>
              <w:marBottom w:val="0"/>
              <w:divBdr>
                <w:top w:val="none" w:sz="0" w:space="0" w:color="auto"/>
                <w:left w:val="none" w:sz="0" w:space="0" w:color="auto"/>
                <w:bottom w:val="none" w:sz="0" w:space="0" w:color="auto"/>
                <w:right w:val="none" w:sz="0" w:space="0" w:color="auto"/>
              </w:divBdr>
            </w:div>
            <w:div w:id="395737559">
              <w:marLeft w:val="0"/>
              <w:marRight w:val="0"/>
              <w:marTop w:val="0"/>
              <w:marBottom w:val="0"/>
              <w:divBdr>
                <w:top w:val="none" w:sz="0" w:space="0" w:color="auto"/>
                <w:left w:val="none" w:sz="0" w:space="0" w:color="auto"/>
                <w:bottom w:val="none" w:sz="0" w:space="0" w:color="auto"/>
                <w:right w:val="none" w:sz="0" w:space="0" w:color="auto"/>
              </w:divBdr>
            </w:div>
            <w:div w:id="1817258527">
              <w:marLeft w:val="0"/>
              <w:marRight w:val="0"/>
              <w:marTop w:val="0"/>
              <w:marBottom w:val="0"/>
              <w:divBdr>
                <w:top w:val="none" w:sz="0" w:space="0" w:color="auto"/>
                <w:left w:val="none" w:sz="0" w:space="0" w:color="auto"/>
                <w:bottom w:val="none" w:sz="0" w:space="0" w:color="auto"/>
                <w:right w:val="none" w:sz="0" w:space="0" w:color="auto"/>
              </w:divBdr>
            </w:div>
            <w:div w:id="155263223">
              <w:marLeft w:val="0"/>
              <w:marRight w:val="0"/>
              <w:marTop w:val="0"/>
              <w:marBottom w:val="0"/>
              <w:divBdr>
                <w:top w:val="none" w:sz="0" w:space="0" w:color="auto"/>
                <w:left w:val="none" w:sz="0" w:space="0" w:color="auto"/>
                <w:bottom w:val="none" w:sz="0" w:space="0" w:color="auto"/>
                <w:right w:val="none" w:sz="0" w:space="0" w:color="auto"/>
              </w:divBdr>
            </w:div>
            <w:div w:id="8092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32685011">
      <w:bodyDiv w:val="1"/>
      <w:marLeft w:val="0"/>
      <w:marRight w:val="0"/>
      <w:marTop w:val="0"/>
      <w:marBottom w:val="0"/>
      <w:divBdr>
        <w:top w:val="none" w:sz="0" w:space="0" w:color="auto"/>
        <w:left w:val="none" w:sz="0" w:space="0" w:color="auto"/>
        <w:bottom w:val="none" w:sz="0" w:space="0" w:color="auto"/>
        <w:right w:val="none" w:sz="0" w:space="0" w:color="auto"/>
      </w:divBdr>
    </w:div>
    <w:div w:id="636498776">
      <w:bodyDiv w:val="1"/>
      <w:marLeft w:val="0"/>
      <w:marRight w:val="0"/>
      <w:marTop w:val="0"/>
      <w:marBottom w:val="0"/>
      <w:divBdr>
        <w:top w:val="none" w:sz="0" w:space="0" w:color="auto"/>
        <w:left w:val="none" w:sz="0" w:space="0" w:color="auto"/>
        <w:bottom w:val="none" w:sz="0" w:space="0" w:color="auto"/>
        <w:right w:val="none" w:sz="0" w:space="0" w:color="auto"/>
      </w:divBdr>
      <w:divsChild>
        <w:div w:id="1258754961">
          <w:marLeft w:val="0"/>
          <w:marRight w:val="0"/>
          <w:marTop w:val="0"/>
          <w:marBottom w:val="0"/>
          <w:divBdr>
            <w:top w:val="none" w:sz="0" w:space="0" w:color="auto"/>
            <w:left w:val="none" w:sz="0" w:space="0" w:color="auto"/>
            <w:bottom w:val="none" w:sz="0" w:space="0" w:color="auto"/>
            <w:right w:val="none" w:sz="0" w:space="0" w:color="auto"/>
          </w:divBdr>
          <w:divsChild>
            <w:div w:id="300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059">
      <w:bodyDiv w:val="1"/>
      <w:marLeft w:val="0"/>
      <w:marRight w:val="0"/>
      <w:marTop w:val="0"/>
      <w:marBottom w:val="0"/>
      <w:divBdr>
        <w:top w:val="none" w:sz="0" w:space="0" w:color="auto"/>
        <w:left w:val="none" w:sz="0" w:space="0" w:color="auto"/>
        <w:bottom w:val="none" w:sz="0" w:space="0" w:color="auto"/>
        <w:right w:val="none" w:sz="0" w:space="0" w:color="auto"/>
      </w:divBdr>
      <w:divsChild>
        <w:div w:id="1228881021">
          <w:marLeft w:val="0"/>
          <w:marRight w:val="0"/>
          <w:marTop w:val="0"/>
          <w:marBottom w:val="0"/>
          <w:divBdr>
            <w:top w:val="none" w:sz="0" w:space="0" w:color="auto"/>
            <w:left w:val="none" w:sz="0" w:space="0" w:color="auto"/>
            <w:bottom w:val="none" w:sz="0" w:space="0" w:color="auto"/>
            <w:right w:val="none" w:sz="0" w:space="0" w:color="auto"/>
          </w:divBdr>
        </w:div>
      </w:divsChild>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5551953">
      <w:bodyDiv w:val="1"/>
      <w:marLeft w:val="0"/>
      <w:marRight w:val="0"/>
      <w:marTop w:val="0"/>
      <w:marBottom w:val="0"/>
      <w:divBdr>
        <w:top w:val="none" w:sz="0" w:space="0" w:color="auto"/>
        <w:left w:val="none" w:sz="0" w:space="0" w:color="auto"/>
        <w:bottom w:val="none" w:sz="0" w:space="0" w:color="auto"/>
        <w:right w:val="none" w:sz="0" w:space="0" w:color="auto"/>
      </w:divBdr>
      <w:divsChild>
        <w:div w:id="1375688534">
          <w:marLeft w:val="0"/>
          <w:marRight w:val="0"/>
          <w:marTop w:val="0"/>
          <w:marBottom w:val="0"/>
          <w:divBdr>
            <w:top w:val="none" w:sz="0" w:space="0" w:color="auto"/>
            <w:left w:val="none" w:sz="0" w:space="0" w:color="auto"/>
            <w:bottom w:val="none" w:sz="0" w:space="0" w:color="auto"/>
            <w:right w:val="none" w:sz="0" w:space="0" w:color="auto"/>
          </w:divBdr>
          <w:divsChild>
            <w:div w:id="302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48942549">
      <w:bodyDiv w:val="1"/>
      <w:marLeft w:val="0"/>
      <w:marRight w:val="0"/>
      <w:marTop w:val="0"/>
      <w:marBottom w:val="0"/>
      <w:divBdr>
        <w:top w:val="none" w:sz="0" w:space="0" w:color="auto"/>
        <w:left w:val="none" w:sz="0" w:space="0" w:color="auto"/>
        <w:bottom w:val="none" w:sz="0" w:space="0" w:color="auto"/>
        <w:right w:val="none" w:sz="0" w:space="0" w:color="auto"/>
      </w:divBdr>
      <w:divsChild>
        <w:div w:id="1758473834">
          <w:marLeft w:val="0"/>
          <w:marRight w:val="0"/>
          <w:marTop w:val="0"/>
          <w:marBottom w:val="0"/>
          <w:divBdr>
            <w:top w:val="none" w:sz="0" w:space="0" w:color="auto"/>
            <w:left w:val="none" w:sz="0" w:space="0" w:color="auto"/>
            <w:bottom w:val="none" w:sz="0" w:space="0" w:color="auto"/>
            <w:right w:val="none" w:sz="0" w:space="0" w:color="auto"/>
          </w:divBdr>
          <w:divsChild>
            <w:div w:id="2818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1971">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59894789">
      <w:bodyDiv w:val="1"/>
      <w:marLeft w:val="0"/>
      <w:marRight w:val="0"/>
      <w:marTop w:val="0"/>
      <w:marBottom w:val="0"/>
      <w:divBdr>
        <w:top w:val="none" w:sz="0" w:space="0" w:color="auto"/>
        <w:left w:val="none" w:sz="0" w:space="0" w:color="auto"/>
        <w:bottom w:val="none" w:sz="0" w:space="0" w:color="auto"/>
        <w:right w:val="none" w:sz="0" w:space="0" w:color="auto"/>
      </w:divBdr>
      <w:divsChild>
        <w:div w:id="643198708">
          <w:marLeft w:val="0"/>
          <w:marRight w:val="0"/>
          <w:marTop w:val="0"/>
          <w:marBottom w:val="0"/>
          <w:divBdr>
            <w:top w:val="none" w:sz="0" w:space="0" w:color="auto"/>
            <w:left w:val="none" w:sz="0" w:space="0" w:color="auto"/>
            <w:bottom w:val="none" w:sz="0" w:space="0" w:color="auto"/>
            <w:right w:val="none" w:sz="0" w:space="0" w:color="auto"/>
          </w:divBdr>
          <w:divsChild>
            <w:div w:id="1990746653">
              <w:marLeft w:val="180"/>
              <w:marRight w:val="240"/>
              <w:marTop w:val="0"/>
              <w:marBottom w:val="0"/>
              <w:divBdr>
                <w:top w:val="none" w:sz="0" w:space="0" w:color="auto"/>
                <w:left w:val="none" w:sz="0" w:space="0" w:color="auto"/>
                <w:bottom w:val="none" w:sz="0" w:space="0" w:color="auto"/>
                <w:right w:val="none" w:sz="0" w:space="0" w:color="auto"/>
              </w:divBdr>
              <w:divsChild>
                <w:div w:id="401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633">
          <w:marLeft w:val="0"/>
          <w:marRight w:val="0"/>
          <w:marTop w:val="0"/>
          <w:marBottom w:val="0"/>
          <w:divBdr>
            <w:top w:val="none" w:sz="0" w:space="0" w:color="auto"/>
            <w:left w:val="none" w:sz="0" w:space="0" w:color="auto"/>
            <w:bottom w:val="none" w:sz="0" w:space="0" w:color="auto"/>
            <w:right w:val="none" w:sz="0" w:space="0" w:color="auto"/>
          </w:divBdr>
        </w:div>
        <w:div w:id="164557440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180"/>
              <w:marRight w:val="240"/>
              <w:marTop w:val="0"/>
              <w:marBottom w:val="0"/>
              <w:divBdr>
                <w:top w:val="none" w:sz="0" w:space="0" w:color="auto"/>
                <w:left w:val="none" w:sz="0" w:space="0" w:color="auto"/>
                <w:bottom w:val="none" w:sz="0" w:space="0" w:color="auto"/>
                <w:right w:val="none" w:sz="0" w:space="0" w:color="auto"/>
              </w:divBdr>
              <w:divsChild>
                <w:div w:id="76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76808281">
      <w:bodyDiv w:val="1"/>
      <w:marLeft w:val="0"/>
      <w:marRight w:val="0"/>
      <w:marTop w:val="0"/>
      <w:marBottom w:val="0"/>
      <w:divBdr>
        <w:top w:val="none" w:sz="0" w:space="0" w:color="auto"/>
        <w:left w:val="none" w:sz="0" w:space="0" w:color="auto"/>
        <w:bottom w:val="none" w:sz="0" w:space="0" w:color="auto"/>
        <w:right w:val="none" w:sz="0" w:space="0" w:color="auto"/>
      </w:divBdr>
      <w:divsChild>
        <w:div w:id="1578635386">
          <w:marLeft w:val="0"/>
          <w:marRight w:val="0"/>
          <w:marTop w:val="0"/>
          <w:marBottom w:val="0"/>
          <w:divBdr>
            <w:top w:val="none" w:sz="0" w:space="0" w:color="auto"/>
            <w:left w:val="none" w:sz="0" w:space="0" w:color="auto"/>
            <w:bottom w:val="none" w:sz="0" w:space="0" w:color="auto"/>
            <w:right w:val="none" w:sz="0" w:space="0" w:color="auto"/>
          </w:divBdr>
          <w:divsChild>
            <w:div w:id="20472258">
              <w:marLeft w:val="0"/>
              <w:marRight w:val="0"/>
              <w:marTop w:val="0"/>
              <w:marBottom w:val="0"/>
              <w:divBdr>
                <w:top w:val="none" w:sz="0" w:space="0" w:color="auto"/>
                <w:left w:val="none" w:sz="0" w:space="0" w:color="auto"/>
                <w:bottom w:val="none" w:sz="0" w:space="0" w:color="auto"/>
                <w:right w:val="none" w:sz="0" w:space="0" w:color="auto"/>
              </w:divBdr>
            </w:div>
            <w:div w:id="87192608">
              <w:marLeft w:val="0"/>
              <w:marRight w:val="0"/>
              <w:marTop w:val="0"/>
              <w:marBottom w:val="0"/>
              <w:divBdr>
                <w:top w:val="none" w:sz="0" w:space="0" w:color="auto"/>
                <w:left w:val="none" w:sz="0" w:space="0" w:color="auto"/>
                <w:bottom w:val="none" w:sz="0" w:space="0" w:color="auto"/>
                <w:right w:val="none" w:sz="0" w:space="0" w:color="auto"/>
              </w:divBdr>
            </w:div>
            <w:div w:id="260187051">
              <w:marLeft w:val="0"/>
              <w:marRight w:val="0"/>
              <w:marTop w:val="0"/>
              <w:marBottom w:val="0"/>
              <w:divBdr>
                <w:top w:val="none" w:sz="0" w:space="0" w:color="auto"/>
                <w:left w:val="none" w:sz="0" w:space="0" w:color="auto"/>
                <w:bottom w:val="none" w:sz="0" w:space="0" w:color="auto"/>
                <w:right w:val="none" w:sz="0" w:space="0" w:color="auto"/>
              </w:divBdr>
            </w:div>
            <w:div w:id="267585665">
              <w:marLeft w:val="0"/>
              <w:marRight w:val="0"/>
              <w:marTop w:val="0"/>
              <w:marBottom w:val="0"/>
              <w:divBdr>
                <w:top w:val="none" w:sz="0" w:space="0" w:color="auto"/>
                <w:left w:val="none" w:sz="0" w:space="0" w:color="auto"/>
                <w:bottom w:val="none" w:sz="0" w:space="0" w:color="auto"/>
                <w:right w:val="none" w:sz="0" w:space="0" w:color="auto"/>
              </w:divBdr>
            </w:div>
            <w:div w:id="364449560">
              <w:marLeft w:val="0"/>
              <w:marRight w:val="0"/>
              <w:marTop w:val="0"/>
              <w:marBottom w:val="0"/>
              <w:divBdr>
                <w:top w:val="none" w:sz="0" w:space="0" w:color="auto"/>
                <w:left w:val="none" w:sz="0" w:space="0" w:color="auto"/>
                <w:bottom w:val="none" w:sz="0" w:space="0" w:color="auto"/>
                <w:right w:val="none" w:sz="0" w:space="0" w:color="auto"/>
              </w:divBdr>
            </w:div>
            <w:div w:id="365059443">
              <w:marLeft w:val="0"/>
              <w:marRight w:val="0"/>
              <w:marTop w:val="0"/>
              <w:marBottom w:val="0"/>
              <w:divBdr>
                <w:top w:val="none" w:sz="0" w:space="0" w:color="auto"/>
                <w:left w:val="none" w:sz="0" w:space="0" w:color="auto"/>
                <w:bottom w:val="none" w:sz="0" w:space="0" w:color="auto"/>
                <w:right w:val="none" w:sz="0" w:space="0" w:color="auto"/>
              </w:divBdr>
            </w:div>
            <w:div w:id="374551037">
              <w:marLeft w:val="0"/>
              <w:marRight w:val="0"/>
              <w:marTop w:val="0"/>
              <w:marBottom w:val="0"/>
              <w:divBdr>
                <w:top w:val="none" w:sz="0" w:space="0" w:color="auto"/>
                <w:left w:val="none" w:sz="0" w:space="0" w:color="auto"/>
                <w:bottom w:val="none" w:sz="0" w:space="0" w:color="auto"/>
                <w:right w:val="none" w:sz="0" w:space="0" w:color="auto"/>
              </w:divBdr>
            </w:div>
            <w:div w:id="513888083">
              <w:marLeft w:val="0"/>
              <w:marRight w:val="0"/>
              <w:marTop w:val="0"/>
              <w:marBottom w:val="0"/>
              <w:divBdr>
                <w:top w:val="none" w:sz="0" w:space="0" w:color="auto"/>
                <w:left w:val="none" w:sz="0" w:space="0" w:color="auto"/>
                <w:bottom w:val="none" w:sz="0" w:space="0" w:color="auto"/>
                <w:right w:val="none" w:sz="0" w:space="0" w:color="auto"/>
              </w:divBdr>
            </w:div>
            <w:div w:id="536547455">
              <w:marLeft w:val="0"/>
              <w:marRight w:val="0"/>
              <w:marTop w:val="0"/>
              <w:marBottom w:val="0"/>
              <w:divBdr>
                <w:top w:val="none" w:sz="0" w:space="0" w:color="auto"/>
                <w:left w:val="none" w:sz="0" w:space="0" w:color="auto"/>
                <w:bottom w:val="none" w:sz="0" w:space="0" w:color="auto"/>
                <w:right w:val="none" w:sz="0" w:space="0" w:color="auto"/>
              </w:divBdr>
            </w:div>
            <w:div w:id="551768511">
              <w:marLeft w:val="0"/>
              <w:marRight w:val="0"/>
              <w:marTop w:val="0"/>
              <w:marBottom w:val="0"/>
              <w:divBdr>
                <w:top w:val="none" w:sz="0" w:space="0" w:color="auto"/>
                <w:left w:val="none" w:sz="0" w:space="0" w:color="auto"/>
                <w:bottom w:val="none" w:sz="0" w:space="0" w:color="auto"/>
                <w:right w:val="none" w:sz="0" w:space="0" w:color="auto"/>
              </w:divBdr>
            </w:div>
            <w:div w:id="613950390">
              <w:marLeft w:val="0"/>
              <w:marRight w:val="0"/>
              <w:marTop w:val="0"/>
              <w:marBottom w:val="0"/>
              <w:divBdr>
                <w:top w:val="none" w:sz="0" w:space="0" w:color="auto"/>
                <w:left w:val="none" w:sz="0" w:space="0" w:color="auto"/>
                <w:bottom w:val="none" w:sz="0" w:space="0" w:color="auto"/>
                <w:right w:val="none" w:sz="0" w:space="0" w:color="auto"/>
              </w:divBdr>
            </w:div>
            <w:div w:id="615216737">
              <w:marLeft w:val="0"/>
              <w:marRight w:val="0"/>
              <w:marTop w:val="0"/>
              <w:marBottom w:val="0"/>
              <w:divBdr>
                <w:top w:val="none" w:sz="0" w:space="0" w:color="auto"/>
                <w:left w:val="none" w:sz="0" w:space="0" w:color="auto"/>
                <w:bottom w:val="none" w:sz="0" w:space="0" w:color="auto"/>
                <w:right w:val="none" w:sz="0" w:space="0" w:color="auto"/>
              </w:divBdr>
            </w:div>
            <w:div w:id="649670889">
              <w:marLeft w:val="0"/>
              <w:marRight w:val="0"/>
              <w:marTop w:val="0"/>
              <w:marBottom w:val="0"/>
              <w:divBdr>
                <w:top w:val="none" w:sz="0" w:space="0" w:color="auto"/>
                <w:left w:val="none" w:sz="0" w:space="0" w:color="auto"/>
                <w:bottom w:val="none" w:sz="0" w:space="0" w:color="auto"/>
                <w:right w:val="none" w:sz="0" w:space="0" w:color="auto"/>
              </w:divBdr>
            </w:div>
            <w:div w:id="790825713">
              <w:marLeft w:val="0"/>
              <w:marRight w:val="0"/>
              <w:marTop w:val="0"/>
              <w:marBottom w:val="0"/>
              <w:divBdr>
                <w:top w:val="none" w:sz="0" w:space="0" w:color="auto"/>
                <w:left w:val="none" w:sz="0" w:space="0" w:color="auto"/>
                <w:bottom w:val="none" w:sz="0" w:space="0" w:color="auto"/>
                <w:right w:val="none" w:sz="0" w:space="0" w:color="auto"/>
              </w:divBdr>
            </w:div>
            <w:div w:id="916986167">
              <w:marLeft w:val="0"/>
              <w:marRight w:val="0"/>
              <w:marTop w:val="0"/>
              <w:marBottom w:val="0"/>
              <w:divBdr>
                <w:top w:val="none" w:sz="0" w:space="0" w:color="auto"/>
                <w:left w:val="none" w:sz="0" w:space="0" w:color="auto"/>
                <w:bottom w:val="none" w:sz="0" w:space="0" w:color="auto"/>
                <w:right w:val="none" w:sz="0" w:space="0" w:color="auto"/>
              </w:divBdr>
            </w:div>
            <w:div w:id="923539397">
              <w:marLeft w:val="0"/>
              <w:marRight w:val="0"/>
              <w:marTop w:val="0"/>
              <w:marBottom w:val="0"/>
              <w:divBdr>
                <w:top w:val="none" w:sz="0" w:space="0" w:color="auto"/>
                <w:left w:val="none" w:sz="0" w:space="0" w:color="auto"/>
                <w:bottom w:val="none" w:sz="0" w:space="0" w:color="auto"/>
                <w:right w:val="none" w:sz="0" w:space="0" w:color="auto"/>
              </w:divBdr>
            </w:div>
            <w:div w:id="933825522">
              <w:marLeft w:val="0"/>
              <w:marRight w:val="0"/>
              <w:marTop w:val="0"/>
              <w:marBottom w:val="0"/>
              <w:divBdr>
                <w:top w:val="none" w:sz="0" w:space="0" w:color="auto"/>
                <w:left w:val="none" w:sz="0" w:space="0" w:color="auto"/>
                <w:bottom w:val="none" w:sz="0" w:space="0" w:color="auto"/>
                <w:right w:val="none" w:sz="0" w:space="0" w:color="auto"/>
              </w:divBdr>
            </w:div>
            <w:div w:id="975064273">
              <w:marLeft w:val="0"/>
              <w:marRight w:val="0"/>
              <w:marTop w:val="0"/>
              <w:marBottom w:val="0"/>
              <w:divBdr>
                <w:top w:val="none" w:sz="0" w:space="0" w:color="auto"/>
                <w:left w:val="none" w:sz="0" w:space="0" w:color="auto"/>
                <w:bottom w:val="none" w:sz="0" w:space="0" w:color="auto"/>
                <w:right w:val="none" w:sz="0" w:space="0" w:color="auto"/>
              </w:divBdr>
            </w:div>
            <w:div w:id="978069901">
              <w:marLeft w:val="0"/>
              <w:marRight w:val="0"/>
              <w:marTop w:val="0"/>
              <w:marBottom w:val="0"/>
              <w:divBdr>
                <w:top w:val="none" w:sz="0" w:space="0" w:color="auto"/>
                <w:left w:val="none" w:sz="0" w:space="0" w:color="auto"/>
                <w:bottom w:val="none" w:sz="0" w:space="0" w:color="auto"/>
                <w:right w:val="none" w:sz="0" w:space="0" w:color="auto"/>
              </w:divBdr>
            </w:div>
            <w:div w:id="1103841976">
              <w:marLeft w:val="0"/>
              <w:marRight w:val="0"/>
              <w:marTop w:val="0"/>
              <w:marBottom w:val="0"/>
              <w:divBdr>
                <w:top w:val="none" w:sz="0" w:space="0" w:color="auto"/>
                <w:left w:val="none" w:sz="0" w:space="0" w:color="auto"/>
                <w:bottom w:val="none" w:sz="0" w:space="0" w:color="auto"/>
                <w:right w:val="none" w:sz="0" w:space="0" w:color="auto"/>
              </w:divBdr>
            </w:div>
            <w:div w:id="1208758805">
              <w:marLeft w:val="0"/>
              <w:marRight w:val="0"/>
              <w:marTop w:val="0"/>
              <w:marBottom w:val="0"/>
              <w:divBdr>
                <w:top w:val="none" w:sz="0" w:space="0" w:color="auto"/>
                <w:left w:val="none" w:sz="0" w:space="0" w:color="auto"/>
                <w:bottom w:val="none" w:sz="0" w:space="0" w:color="auto"/>
                <w:right w:val="none" w:sz="0" w:space="0" w:color="auto"/>
              </w:divBdr>
            </w:div>
            <w:div w:id="1266426249">
              <w:marLeft w:val="0"/>
              <w:marRight w:val="0"/>
              <w:marTop w:val="0"/>
              <w:marBottom w:val="0"/>
              <w:divBdr>
                <w:top w:val="none" w:sz="0" w:space="0" w:color="auto"/>
                <w:left w:val="none" w:sz="0" w:space="0" w:color="auto"/>
                <w:bottom w:val="none" w:sz="0" w:space="0" w:color="auto"/>
                <w:right w:val="none" w:sz="0" w:space="0" w:color="auto"/>
              </w:divBdr>
            </w:div>
            <w:div w:id="1292784310">
              <w:marLeft w:val="0"/>
              <w:marRight w:val="0"/>
              <w:marTop w:val="0"/>
              <w:marBottom w:val="0"/>
              <w:divBdr>
                <w:top w:val="none" w:sz="0" w:space="0" w:color="auto"/>
                <w:left w:val="none" w:sz="0" w:space="0" w:color="auto"/>
                <w:bottom w:val="none" w:sz="0" w:space="0" w:color="auto"/>
                <w:right w:val="none" w:sz="0" w:space="0" w:color="auto"/>
              </w:divBdr>
            </w:div>
            <w:div w:id="1325741920">
              <w:marLeft w:val="0"/>
              <w:marRight w:val="0"/>
              <w:marTop w:val="0"/>
              <w:marBottom w:val="0"/>
              <w:divBdr>
                <w:top w:val="none" w:sz="0" w:space="0" w:color="auto"/>
                <w:left w:val="none" w:sz="0" w:space="0" w:color="auto"/>
                <w:bottom w:val="none" w:sz="0" w:space="0" w:color="auto"/>
                <w:right w:val="none" w:sz="0" w:space="0" w:color="auto"/>
              </w:divBdr>
            </w:div>
            <w:div w:id="1464352377">
              <w:marLeft w:val="0"/>
              <w:marRight w:val="0"/>
              <w:marTop w:val="0"/>
              <w:marBottom w:val="0"/>
              <w:divBdr>
                <w:top w:val="none" w:sz="0" w:space="0" w:color="auto"/>
                <w:left w:val="none" w:sz="0" w:space="0" w:color="auto"/>
                <w:bottom w:val="none" w:sz="0" w:space="0" w:color="auto"/>
                <w:right w:val="none" w:sz="0" w:space="0" w:color="auto"/>
              </w:divBdr>
            </w:div>
            <w:div w:id="1485858380">
              <w:marLeft w:val="0"/>
              <w:marRight w:val="0"/>
              <w:marTop w:val="0"/>
              <w:marBottom w:val="0"/>
              <w:divBdr>
                <w:top w:val="none" w:sz="0" w:space="0" w:color="auto"/>
                <w:left w:val="none" w:sz="0" w:space="0" w:color="auto"/>
                <w:bottom w:val="none" w:sz="0" w:space="0" w:color="auto"/>
                <w:right w:val="none" w:sz="0" w:space="0" w:color="auto"/>
              </w:divBdr>
            </w:div>
            <w:div w:id="1580365670">
              <w:marLeft w:val="0"/>
              <w:marRight w:val="0"/>
              <w:marTop w:val="0"/>
              <w:marBottom w:val="0"/>
              <w:divBdr>
                <w:top w:val="none" w:sz="0" w:space="0" w:color="auto"/>
                <w:left w:val="none" w:sz="0" w:space="0" w:color="auto"/>
                <w:bottom w:val="none" w:sz="0" w:space="0" w:color="auto"/>
                <w:right w:val="none" w:sz="0" w:space="0" w:color="auto"/>
              </w:divBdr>
            </w:div>
            <w:div w:id="1611669164">
              <w:marLeft w:val="0"/>
              <w:marRight w:val="0"/>
              <w:marTop w:val="0"/>
              <w:marBottom w:val="0"/>
              <w:divBdr>
                <w:top w:val="none" w:sz="0" w:space="0" w:color="auto"/>
                <w:left w:val="none" w:sz="0" w:space="0" w:color="auto"/>
                <w:bottom w:val="none" w:sz="0" w:space="0" w:color="auto"/>
                <w:right w:val="none" w:sz="0" w:space="0" w:color="auto"/>
              </w:divBdr>
            </w:div>
            <w:div w:id="1657681589">
              <w:marLeft w:val="0"/>
              <w:marRight w:val="0"/>
              <w:marTop w:val="0"/>
              <w:marBottom w:val="0"/>
              <w:divBdr>
                <w:top w:val="none" w:sz="0" w:space="0" w:color="auto"/>
                <w:left w:val="none" w:sz="0" w:space="0" w:color="auto"/>
                <w:bottom w:val="none" w:sz="0" w:space="0" w:color="auto"/>
                <w:right w:val="none" w:sz="0" w:space="0" w:color="auto"/>
              </w:divBdr>
            </w:div>
            <w:div w:id="1839804010">
              <w:marLeft w:val="0"/>
              <w:marRight w:val="0"/>
              <w:marTop w:val="0"/>
              <w:marBottom w:val="0"/>
              <w:divBdr>
                <w:top w:val="none" w:sz="0" w:space="0" w:color="auto"/>
                <w:left w:val="none" w:sz="0" w:space="0" w:color="auto"/>
                <w:bottom w:val="none" w:sz="0" w:space="0" w:color="auto"/>
                <w:right w:val="none" w:sz="0" w:space="0" w:color="auto"/>
              </w:divBdr>
            </w:div>
            <w:div w:id="1906336022">
              <w:marLeft w:val="0"/>
              <w:marRight w:val="0"/>
              <w:marTop w:val="0"/>
              <w:marBottom w:val="0"/>
              <w:divBdr>
                <w:top w:val="none" w:sz="0" w:space="0" w:color="auto"/>
                <w:left w:val="none" w:sz="0" w:space="0" w:color="auto"/>
                <w:bottom w:val="none" w:sz="0" w:space="0" w:color="auto"/>
                <w:right w:val="none" w:sz="0" w:space="0" w:color="auto"/>
              </w:divBdr>
            </w:div>
            <w:div w:id="1976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853">
      <w:bodyDiv w:val="1"/>
      <w:marLeft w:val="0"/>
      <w:marRight w:val="0"/>
      <w:marTop w:val="0"/>
      <w:marBottom w:val="0"/>
      <w:divBdr>
        <w:top w:val="none" w:sz="0" w:space="0" w:color="auto"/>
        <w:left w:val="none" w:sz="0" w:space="0" w:color="auto"/>
        <w:bottom w:val="none" w:sz="0" w:space="0" w:color="auto"/>
        <w:right w:val="none" w:sz="0" w:space="0" w:color="auto"/>
      </w:divBdr>
      <w:divsChild>
        <w:div w:id="156043396">
          <w:marLeft w:val="0"/>
          <w:marRight w:val="0"/>
          <w:marTop w:val="0"/>
          <w:marBottom w:val="0"/>
          <w:divBdr>
            <w:top w:val="none" w:sz="0" w:space="0" w:color="auto"/>
            <w:left w:val="none" w:sz="0" w:space="0" w:color="auto"/>
            <w:bottom w:val="none" w:sz="0" w:space="0" w:color="auto"/>
            <w:right w:val="none" w:sz="0" w:space="0" w:color="auto"/>
          </w:divBdr>
          <w:divsChild>
            <w:div w:id="2059209278">
              <w:marLeft w:val="180"/>
              <w:marRight w:val="240"/>
              <w:marTop w:val="0"/>
              <w:marBottom w:val="0"/>
              <w:divBdr>
                <w:top w:val="none" w:sz="0" w:space="0" w:color="auto"/>
                <w:left w:val="none" w:sz="0" w:space="0" w:color="auto"/>
                <w:bottom w:val="none" w:sz="0" w:space="0" w:color="auto"/>
                <w:right w:val="none" w:sz="0" w:space="0" w:color="auto"/>
              </w:divBdr>
              <w:divsChild>
                <w:div w:id="901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805">
          <w:marLeft w:val="0"/>
          <w:marRight w:val="0"/>
          <w:marTop w:val="0"/>
          <w:marBottom w:val="0"/>
          <w:divBdr>
            <w:top w:val="none" w:sz="0" w:space="0" w:color="auto"/>
            <w:left w:val="none" w:sz="0" w:space="0" w:color="auto"/>
            <w:bottom w:val="none" w:sz="0" w:space="0" w:color="auto"/>
            <w:right w:val="none" w:sz="0" w:space="0" w:color="auto"/>
          </w:divBdr>
        </w:div>
        <w:div w:id="1472210734">
          <w:marLeft w:val="0"/>
          <w:marRight w:val="0"/>
          <w:marTop w:val="0"/>
          <w:marBottom w:val="0"/>
          <w:divBdr>
            <w:top w:val="none" w:sz="0" w:space="0" w:color="auto"/>
            <w:left w:val="none" w:sz="0" w:space="0" w:color="auto"/>
            <w:bottom w:val="none" w:sz="0" w:space="0" w:color="auto"/>
            <w:right w:val="none" w:sz="0" w:space="0" w:color="auto"/>
          </w:divBdr>
          <w:divsChild>
            <w:div w:id="507982994">
              <w:marLeft w:val="180"/>
              <w:marRight w:val="240"/>
              <w:marTop w:val="0"/>
              <w:marBottom w:val="0"/>
              <w:divBdr>
                <w:top w:val="none" w:sz="0" w:space="0" w:color="auto"/>
                <w:left w:val="none" w:sz="0" w:space="0" w:color="auto"/>
                <w:bottom w:val="none" w:sz="0" w:space="0" w:color="auto"/>
                <w:right w:val="none" w:sz="0" w:space="0" w:color="auto"/>
              </w:divBdr>
              <w:divsChild>
                <w:div w:id="1691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012">
          <w:marLeft w:val="0"/>
          <w:marRight w:val="0"/>
          <w:marTop w:val="0"/>
          <w:marBottom w:val="0"/>
          <w:divBdr>
            <w:top w:val="none" w:sz="0" w:space="0" w:color="auto"/>
            <w:left w:val="none" w:sz="0" w:space="0" w:color="auto"/>
            <w:bottom w:val="none" w:sz="0" w:space="0" w:color="auto"/>
            <w:right w:val="none" w:sz="0" w:space="0" w:color="auto"/>
          </w:divBdr>
          <w:divsChild>
            <w:div w:id="786583383">
              <w:marLeft w:val="180"/>
              <w:marRight w:val="240"/>
              <w:marTop w:val="0"/>
              <w:marBottom w:val="0"/>
              <w:divBdr>
                <w:top w:val="none" w:sz="0" w:space="0" w:color="auto"/>
                <w:left w:val="none" w:sz="0" w:space="0" w:color="auto"/>
                <w:bottom w:val="none" w:sz="0" w:space="0" w:color="auto"/>
                <w:right w:val="none" w:sz="0" w:space="0" w:color="auto"/>
              </w:divBdr>
              <w:divsChild>
                <w:div w:id="92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69">
      <w:bodyDiv w:val="1"/>
      <w:marLeft w:val="0"/>
      <w:marRight w:val="0"/>
      <w:marTop w:val="0"/>
      <w:marBottom w:val="0"/>
      <w:divBdr>
        <w:top w:val="none" w:sz="0" w:space="0" w:color="auto"/>
        <w:left w:val="none" w:sz="0" w:space="0" w:color="auto"/>
        <w:bottom w:val="none" w:sz="0" w:space="0" w:color="auto"/>
        <w:right w:val="none" w:sz="0" w:space="0" w:color="auto"/>
      </w:divBdr>
    </w:div>
    <w:div w:id="692682480">
      <w:bodyDiv w:val="1"/>
      <w:marLeft w:val="0"/>
      <w:marRight w:val="0"/>
      <w:marTop w:val="0"/>
      <w:marBottom w:val="0"/>
      <w:divBdr>
        <w:top w:val="none" w:sz="0" w:space="0" w:color="auto"/>
        <w:left w:val="none" w:sz="0" w:space="0" w:color="auto"/>
        <w:bottom w:val="none" w:sz="0" w:space="0" w:color="auto"/>
        <w:right w:val="none" w:sz="0" w:space="0" w:color="auto"/>
      </w:divBdr>
    </w:div>
    <w:div w:id="699625742">
      <w:bodyDiv w:val="1"/>
      <w:marLeft w:val="0"/>
      <w:marRight w:val="0"/>
      <w:marTop w:val="0"/>
      <w:marBottom w:val="0"/>
      <w:divBdr>
        <w:top w:val="none" w:sz="0" w:space="0" w:color="auto"/>
        <w:left w:val="none" w:sz="0" w:space="0" w:color="auto"/>
        <w:bottom w:val="none" w:sz="0" w:space="0" w:color="auto"/>
        <w:right w:val="none" w:sz="0" w:space="0" w:color="auto"/>
      </w:divBdr>
      <w:divsChild>
        <w:div w:id="872963357">
          <w:marLeft w:val="0"/>
          <w:marRight w:val="0"/>
          <w:marTop w:val="0"/>
          <w:marBottom w:val="0"/>
          <w:divBdr>
            <w:top w:val="none" w:sz="0" w:space="0" w:color="auto"/>
            <w:left w:val="none" w:sz="0" w:space="0" w:color="auto"/>
            <w:bottom w:val="none" w:sz="0" w:space="0" w:color="auto"/>
            <w:right w:val="none" w:sz="0" w:space="0" w:color="auto"/>
          </w:divBdr>
          <w:divsChild>
            <w:div w:id="130098080">
              <w:marLeft w:val="180"/>
              <w:marRight w:val="240"/>
              <w:marTop w:val="0"/>
              <w:marBottom w:val="0"/>
              <w:divBdr>
                <w:top w:val="none" w:sz="0" w:space="0" w:color="auto"/>
                <w:left w:val="none" w:sz="0" w:space="0" w:color="auto"/>
                <w:bottom w:val="none" w:sz="0" w:space="0" w:color="auto"/>
                <w:right w:val="none" w:sz="0" w:space="0" w:color="auto"/>
              </w:divBdr>
              <w:divsChild>
                <w:div w:id="2005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008">
          <w:marLeft w:val="0"/>
          <w:marRight w:val="0"/>
          <w:marTop w:val="0"/>
          <w:marBottom w:val="0"/>
          <w:divBdr>
            <w:top w:val="none" w:sz="0" w:space="0" w:color="auto"/>
            <w:left w:val="none" w:sz="0" w:space="0" w:color="auto"/>
            <w:bottom w:val="none" w:sz="0" w:space="0" w:color="auto"/>
            <w:right w:val="none" w:sz="0" w:space="0" w:color="auto"/>
          </w:divBdr>
          <w:divsChild>
            <w:div w:id="1544249166">
              <w:marLeft w:val="180"/>
              <w:marRight w:val="240"/>
              <w:marTop w:val="0"/>
              <w:marBottom w:val="0"/>
              <w:divBdr>
                <w:top w:val="none" w:sz="0" w:space="0" w:color="auto"/>
                <w:left w:val="none" w:sz="0" w:space="0" w:color="auto"/>
                <w:bottom w:val="none" w:sz="0" w:space="0" w:color="auto"/>
                <w:right w:val="none" w:sz="0" w:space="0" w:color="auto"/>
              </w:divBdr>
              <w:divsChild>
                <w:div w:id="886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040">
          <w:marLeft w:val="0"/>
          <w:marRight w:val="0"/>
          <w:marTop w:val="0"/>
          <w:marBottom w:val="0"/>
          <w:divBdr>
            <w:top w:val="none" w:sz="0" w:space="0" w:color="auto"/>
            <w:left w:val="none" w:sz="0" w:space="0" w:color="auto"/>
            <w:bottom w:val="none" w:sz="0" w:space="0" w:color="auto"/>
            <w:right w:val="none" w:sz="0" w:space="0" w:color="auto"/>
          </w:divBdr>
        </w:div>
      </w:divsChild>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1459062">
      <w:bodyDiv w:val="1"/>
      <w:marLeft w:val="0"/>
      <w:marRight w:val="0"/>
      <w:marTop w:val="0"/>
      <w:marBottom w:val="0"/>
      <w:divBdr>
        <w:top w:val="none" w:sz="0" w:space="0" w:color="auto"/>
        <w:left w:val="none" w:sz="0" w:space="0" w:color="auto"/>
        <w:bottom w:val="none" w:sz="0" w:space="0" w:color="auto"/>
        <w:right w:val="none" w:sz="0" w:space="0" w:color="auto"/>
      </w:divBdr>
      <w:divsChild>
        <w:div w:id="1455830674">
          <w:marLeft w:val="0"/>
          <w:marRight w:val="0"/>
          <w:marTop w:val="0"/>
          <w:marBottom w:val="0"/>
          <w:divBdr>
            <w:top w:val="none" w:sz="0" w:space="0" w:color="auto"/>
            <w:left w:val="none" w:sz="0" w:space="0" w:color="auto"/>
            <w:bottom w:val="none" w:sz="0" w:space="0" w:color="auto"/>
            <w:right w:val="none" w:sz="0" w:space="0" w:color="auto"/>
          </w:divBdr>
          <w:divsChild>
            <w:div w:id="266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7849899">
      <w:bodyDiv w:val="1"/>
      <w:marLeft w:val="0"/>
      <w:marRight w:val="0"/>
      <w:marTop w:val="0"/>
      <w:marBottom w:val="0"/>
      <w:divBdr>
        <w:top w:val="none" w:sz="0" w:space="0" w:color="auto"/>
        <w:left w:val="none" w:sz="0" w:space="0" w:color="auto"/>
        <w:bottom w:val="none" w:sz="0" w:space="0" w:color="auto"/>
        <w:right w:val="none" w:sz="0" w:space="0" w:color="auto"/>
      </w:divBdr>
      <w:divsChild>
        <w:div w:id="924337357">
          <w:marLeft w:val="0"/>
          <w:marRight w:val="0"/>
          <w:marTop w:val="0"/>
          <w:marBottom w:val="0"/>
          <w:divBdr>
            <w:top w:val="none" w:sz="0" w:space="0" w:color="auto"/>
            <w:left w:val="none" w:sz="0" w:space="0" w:color="auto"/>
            <w:bottom w:val="none" w:sz="0" w:space="0" w:color="auto"/>
            <w:right w:val="none" w:sz="0" w:space="0" w:color="auto"/>
          </w:divBdr>
        </w:div>
        <w:div w:id="381053770">
          <w:marLeft w:val="0"/>
          <w:marRight w:val="0"/>
          <w:marTop w:val="0"/>
          <w:marBottom w:val="0"/>
          <w:divBdr>
            <w:top w:val="none" w:sz="0" w:space="0" w:color="auto"/>
            <w:left w:val="none" w:sz="0" w:space="0" w:color="auto"/>
            <w:bottom w:val="none" w:sz="0" w:space="0" w:color="auto"/>
            <w:right w:val="none" w:sz="0" w:space="0" w:color="auto"/>
          </w:divBdr>
        </w:div>
        <w:div w:id="298728544">
          <w:marLeft w:val="0"/>
          <w:marRight w:val="0"/>
          <w:marTop w:val="0"/>
          <w:marBottom w:val="0"/>
          <w:divBdr>
            <w:top w:val="none" w:sz="0" w:space="0" w:color="auto"/>
            <w:left w:val="none" w:sz="0" w:space="0" w:color="auto"/>
            <w:bottom w:val="none" w:sz="0" w:space="0" w:color="auto"/>
            <w:right w:val="none" w:sz="0" w:space="0" w:color="auto"/>
          </w:divBdr>
        </w:div>
        <w:div w:id="1320114329">
          <w:marLeft w:val="0"/>
          <w:marRight w:val="0"/>
          <w:marTop w:val="0"/>
          <w:marBottom w:val="0"/>
          <w:divBdr>
            <w:top w:val="none" w:sz="0" w:space="0" w:color="auto"/>
            <w:left w:val="none" w:sz="0" w:space="0" w:color="auto"/>
            <w:bottom w:val="none" w:sz="0" w:space="0" w:color="auto"/>
            <w:right w:val="none" w:sz="0" w:space="0" w:color="auto"/>
          </w:divBdr>
        </w:div>
        <w:div w:id="272639397">
          <w:marLeft w:val="0"/>
          <w:marRight w:val="0"/>
          <w:marTop w:val="0"/>
          <w:marBottom w:val="0"/>
          <w:divBdr>
            <w:top w:val="none" w:sz="0" w:space="0" w:color="auto"/>
            <w:left w:val="none" w:sz="0" w:space="0" w:color="auto"/>
            <w:bottom w:val="none" w:sz="0" w:space="0" w:color="auto"/>
            <w:right w:val="none" w:sz="0" w:space="0" w:color="auto"/>
          </w:divBdr>
        </w:div>
      </w:divsChild>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8334519">
      <w:bodyDiv w:val="1"/>
      <w:marLeft w:val="0"/>
      <w:marRight w:val="0"/>
      <w:marTop w:val="0"/>
      <w:marBottom w:val="0"/>
      <w:divBdr>
        <w:top w:val="none" w:sz="0" w:space="0" w:color="auto"/>
        <w:left w:val="none" w:sz="0" w:space="0" w:color="auto"/>
        <w:bottom w:val="none" w:sz="0" w:space="0" w:color="auto"/>
        <w:right w:val="none" w:sz="0" w:space="0" w:color="auto"/>
      </w:divBdr>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07170142">
      <w:bodyDiv w:val="1"/>
      <w:marLeft w:val="0"/>
      <w:marRight w:val="0"/>
      <w:marTop w:val="0"/>
      <w:marBottom w:val="0"/>
      <w:divBdr>
        <w:top w:val="none" w:sz="0" w:space="0" w:color="auto"/>
        <w:left w:val="none" w:sz="0" w:space="0" w:color="auto"/>
        <w:bottom w:val="none" w:sz="0" w:space="0" w:color="auto"/>
        <w:right w:val="none" w:sz="0" w:space="0" w:color="auto"/>
      </w:divBdr>
    </w:div>
    <w:div w:id="822307759">
      <w:bodyDiv w:val="1"/>
      <w:marLeft w:val="0"/>
      <w:marRight w:val="0"/>
      <w:marTop w:val="0"/>
      <w:marBottom w:val="0"/>
      <w:divBdr>
        <w:top w:val="none" w:sz="0" w:space="0" w:color="auto"/>
        <w:left w:val="none" w:sz="0" w:space="0" w:color="auto"/>
        <w:bottom w:val="none" w:sz="0" w:space="0" w:color="auto"/>
        <w:right w:val="none" w:sz="0" w:space="0" w:color="auto"/>
      </w:divBdr>
      <w:divsChild>
        <w:div w:id="385567680">
          <w:marLeft w:val="0"/>
          <w:marRight w:val="0"/>
          <w:marTop w:val="0"/>
          <w:marBottom w:val="0"/>
          <w:divBdr>
            <w:top w:val="none" w:sz="0" w:space="0" w:color="auto"/>
            <w:left w:val="none" w:sz="0" w:space="0" w:color="auto"/>
            <w:bottom w:val="none" w:sz="0" w:space="0" w:color="auto"/>
            <w:right w:val="none" w:sz="0" w:space="0" w:color="auto"/>
          </w:divBdr>
          <w:divsChild>
            <w:div w:id="547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5465039">
      <w:bodyDiv w:val="1"/>
      <w:marLeft w:val="0"/>
      <w:marRight w:val="0"/>
      <w:marTop w:val="0"/>
      <w:marBottom w:val="0"/>
      <w:divBdr>
        <w:top w:val="none" w:sz="0" w:space="0" w:color="auto"/>
        <w:left w:val="none" w:sz="0" w:space="0" w:color="auto"/>
        <w:bottom w:val="none" w:sz="0" w:space="0" w:color="auto"/>
        <w:right w:val="none" w:sz="0" w:space="0" w:color="auto"/>
      </w:divBdr>
      <w:divsChild>
        <w:div w:id="222644410">
          <w:marLeft w:val="0"/>
          <w:marRight w:val="0"/>
          <w:marTop w:val="0"/>
          <w:marBottom w:val="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0438539">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862133352">
      <w:bodyDiv w:val="1"/>
      <w:marLeft w:val="0"/>
      <w:marRight w:val="0"/>
      <w:marTop w:val="0"/>
      <w:marBottom w:val="0"/>
      <w:divBdr>
        <w:top w:val="none" w:sz="0" w:space="0" w:color="auto"/>
        <w:left w:val="none" w:sz="0" w:space="0" w:color="auto"/>
        <w:bottom w:val="none" w:sz="0" w:space="0" w:color="auto"/>
        <w:right w:val="none" w:sz="0" w:space="0" w:color="auto"/>
      </w:divBdr>
      <w:divsChild>
        <w:div w:id="45105952">
          <w:marLeft w:val="0"/>
          <w:marRight w:val="0"/>
          <w:marTop w:val="0"/>
          <w:marBottom w:val="0"/>
          <w:divBdr>
            <w:top w:val="none" w:sz="0" w:space="0" w:color="auto"/>
            <w:left w:val="none" w:sz="0" w:space="0" w:color="auto"/>
            <w:bottom w:val="none" w:sz="0" w:space="0" w:color="auto"/>
            <w:right w:val="none" w:sz="0" w:space="0" w:color="auto"/>
          </w:divBdr>
          <w:divsChild>
            <w:div w:id="522593669">
              <w:marLeft w:val="180"/>
              <w:marRight w:val="240"/>
              <w:marTop w:val="0"/>
              <w:marBottom w:val="0"/>
              <w:divBdr>
                <w:top w:val="none" w:sz="0" w:space="0" w:color="auto"/>
                <w:left w:val="none" w:sz="0" w:space="0" w:color="auto"/>
                <w:bottom w:val="none" w:sz="0" w:space="0" w:color="auto"/>
                <w:right w:val="none" w:sz="0" w:space="0" w:color="auto"/>
              </w:divBdr>
              <w:divsChild>
                <w:div w:id="1552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943">
          <w:marLeft w:val="0"/>
          <w:marRight w:val="0"/>
          <w:marTop w:val="0"/>
          <w:marBottom w:val="0"/>
          <w:divBdr>
            <w:top w:val="none" w:sz="0" w:space="0" w:color="auto"/>
            <w:left w:val="none" w:sz="0" w:space="0" w:color="auto"/>
            <w:bottom w:val="none" w:sz="0" w:space="0" w:color="auto"/>
            <w:right w:val="none" w:sz="0" w:space="0" w:color="auto"/>
          </w:divBdr>
        </w:div>
      </w:divsChild>
    </w:div>
    <w:div w:id="882206142">
      <w:bodyDiv w:val="1"/>
      <w:marLeft w:val="0"/>
      <w:marRight w:val="0"/>
      <w:marTop w:val="0"/>
      <w:marBottom w:val="0"/>
      <w:divBdr>
        <w:top w:val="none" w:sz="0" w:space="0" w:color="auto"/>
        <w:left w:val="none" w:sz="0" w:space="0" w:color="auto"/>
        <w:bottom w:val="none" w:sz="0" w:space="0" w:color="auto"/>
        <w:right w:val="none" w:sz="0" w:space="0" w:color="auto"/>
      </w:divBdr>
    </w:div>
    <w:div w:id="884760103">
      <w:bodyDiv w:val="1"/>
      <w:marLeft w:val="0"/>
      <w:marRight w:val="0"/>
      <w:marTop w:val="0"/>
      <w:marBottom w:val="0"/>
      <w:divBdr>
        <w:top w:val="none" w:sz="0" w:space="0" w:color="auto"/>
        <w:left w:val="none" w:sz="0" w:space="0" w:color="auto"/>
        <w:bottom w:val="none" w:sz="0" w:space="0" w:color="auto"/>
        <w:right w:val="none" w:sz="0" w:space="0" w:color="auto"/>
      </w:divBdr>
    </w:div>
    <w:div w:id="890265809">
      <w:bodyDiv w:val="1"/>
      <w:marLeft w:val="0"/>
      <w:marRight w:val="0"/>
      <w:marTop w:val="0"/>
      <w:marBottom w:val="0"/>
      <w:divBdr>
        <w:top w:val="none" w:sz="0" w:space="0" w:color="auto"/>
        <w:left w:val="none" w:sz="0" w:space="0" w:color="auto"/>
        <w:bottom w:val="none" w:sz="0" w:space="0" w:color="auto"/>
        <w:right w:val="none" w:sz="0" w:space="0" w:color="auto"/>
      </w:divBdr>
      <w:divsChild>
        <w:div w:id="322665342">
          <w:marLeft w:val="0"/>
          <w:marRight w:val="0"/>
          <w:marTop w:val="0"/>
          <w:marBottom w:val="0"/>
          <w:divBdr>
            <w:top w:val="none" w:sz="0" w:space="0" w:color="auto"/>
            <w:left w:val="none" w:sz="0" w:space="0" w:color="auto"/>
            <w:bottom w:val="none" w:sz="0" w:space="0" w:color="auto"/>
            <w:right w:val="none" w:sz="0" w:space="0" w:color="auto"/>
          </w:divBdr>
          <w:divsChild>
            <w:div w:id="513811867">
              <w:marLeft w:val="0"/>
              <w:marRight w:val="0"/>
              <w:marTop w:val="0"/>
              <w:marBottom w:val="0"/>
              <w:divBdr>
                <w:top w:val="none" w:sz="0" w:space="0" w:color="auto"/>
                <w:left w:val="none" w:sz="0" w:space="0" w:color="auto"/>
                <w:bottom w:val="none" w:sz="0" w:space="0" w:color="auto"/>
                <w:right w:val="none" w:sz="0" w:space="0" w:color="auto"/>
              </w:divBdr>
            </w:div>
            <w:div w:id="1192186713">
              <w:marLeft w:val="0"/>
              <w:marRight w:val="0"/>
              <w:marTop w:val="0"/>
              <w:marBottom w:val="0"/>
              <w:divBdr>
                <w:top w:val="none" w:sz="0" w:space="0" w:color="auto"/>
                <w:left w:val="none" w:sz="0" w:space="0" w:color="auto"/>
                <w:bottom w:val="none" w:sz="0" w:space="0" w:color="auto"/>
                <w:right w:val="none" w:sz="0" w:space="0" w:color="auto"/>
              </w:divBdr>
            </w:div>
            <w:div w:id="471482909">
              <w:marLeft w:val="0"/>
              <w:marRight w:val="0"/>
              <w:marTop w:val="0"/>
              <w:marBottom w:val="0"/>
              <w:divBdr>
                <w:top w:val="none" w:sz="0" w:space="0" w:color="auto"/>
                <w:left w:val="none" w:sz="0" w:space="0" w:color="auto"/>
                <w:bottom w:val="none" w:sz="0" w:space="0" w:color="auto"/>
                <w:right w:val="none" w:sz="0" w:space="0" w:color="auto"/>
              </w:divBdr>
            </w:div>
            <w:div w:id="1672949605">
              <w:marLeft w:val="0"/>
              <w:marRight w:val="0"/>
              <w:marTop w:val="0"/>
              <w:marBottom w:val="0"/>
              <w:divBdr>
                <w:top w:val="none" w:sz="0" w:space="0" w:color="auto"/>
                <w:left w:val="none" w:sz="0" w:space="0" w:color="auto"/>
                <w:bottom w:val="none" w:sz="0" w:space="0" w:color="auto"/>
                <w:right w:val="none" w:sz="0" w:space="0" w:color="auto"/>
              </w:divBdr>
            </w:div>
            <w:div w:id="1357610845">
              <w:marLeft w:val="0"/>
              <w:marRight w:val="0"/>
              <w:marTop w:val="0"/>
              <w:marBottom w:val="0"/>
              <w:divBdr>
                <w:top w:val="none" w:sz="0" w:space="0" w:color="auto"/>
                <w:left w:val="none" w:sz="0" w:space="0" w:color="auto"/>
                <w:bottom w:val="none" w:sz="0" w:space="0" w:color="auto"/>
                <w:right w:val="none" w:sz="0" w:space="0" w:color="auto"/>
              </w:divBdr>
            </w:div>
            <w:div w:id="1020551758">
              <w:marLeft w:val="0"/>
              <w:marRight w:val="0"/>
              <w:marTop w:val="0"/>
              <w:marBottom w:val="0"/>
              <w:divBdr>
                <w:top w:val="none" w:sz="0" w:space="0" w:color="auto"/>
                <w:left w:val="none" w:sz="0" w:space="0" w:color="auto"/>
                <w:bottom w:val="none" w:sz="0" w:space="0" w:color="auto"/>
                <w:right w:val="none" w:sz="0" w:space="0" w:color="auto"/>
              </w:divBdr>
            </w:div>
            <w:div w:id="1895851818">
              <w:marLeft w:val="0"/>
              <w:marRight w:val="0"/>
              <w:marTop w:val="0"/>
              <w:marBottom w:val="0"/>
              <w:divBdr>
                <w:top w:val="none" w:sz="0" w:space="0" w:color="auto"/>
                <w:left w:val="none" w:sz="0" w:space="0" w:color="auto"/>
                <w:bottom w:val="none" w:sz="0" w:space="0" w:color="auto"/>
                <w:right w:val="none" w:sz="0" w:space="0" w:color="auto"/>
              </w:divBdr>
            </w:div>
            <w:div w:id="1373268528">
              <w:marLeft w:val="0"/>
              <w:marRight w:val="0"/>
              <w:marTop w:val="0"/>
              <w:marBottom w:val="0"/>
              <w:divBdr>
                <w:top w:val="none" w:sz="0" w:space="0" w:color="auto"/>
                <w:left w:val="none" w:sz="0" w:space="0" w:color="auto"/>
                <w:bottom w:val="none" w:sz="0" w:space="0" w:color="auto"/>
                <w:right w:val="none" w:sz="0" w:space="0" w:color="auto"/>
              </w:divBdr>
            </w:div>
            <w:div w:id="1624118514">
              <w:marLeft w:val="0"/>
              <w:marRight w:val="0"/>
              <w:marTop w:val="0"/>
              <w:marBottom w:val="0"/>
              <w:divBdr>
                <w:top w:val="none" w:sz="0" w:space="0" w:color="auto"/>
                <w:left w:val="none" w:sz="0" w:space="0" w:color="auto"/>
                <w:bottom w:val="none" w:sz="0" w:space="0" w:color="auto"/>
                <w:right w:val="none" w:sz="0" w:space="0" w:color="auto"/>
              </w:divBdr>
            </w:div>
            <w:div w:id="434592342">
              <w:marLeft w:val="0"/>
              <w:marRight w:val="0"/>
              <w:marTop w:val="0"/>
              <w:marBottom w:val="0"/>
              <w:divBdr>
                <w:top w:val="none" w:sz="0" w:space="0" w:color="auto"/>
                <w:left w:val="none" w:sz="0" w:space="0" w:color="auto"/>
                <w:bottom w:val="none" w:sz="0" w:space="0" w:color="auto"/>
                <w:right w:val="none" w:sz="0" w:space="0" w:color="auto"/>
              </w:divBdr>
            </w:div>
            <w:div w:id="884566435">
              <w:marLeft w:val="0"/>
              <w:marRight w:val="0"/>
              <w:marTop w:val="0"/>
              <w:marBottom w:val="0"/>
              <w:divBdr>
                <w:top w:val="none" w:sz="0" w:space="0" w:color="auto"/>
                <w:left w:val="none" w:sz="0" w:space="0" w:color="auto"/>
                <w:bottom w:val="none" w:sz="0" w:space="0" w:color="auto"/>
                <w:right w:val="none" w:sz="0" w:space="0" w:color="auto"/>
              </w:divBdr>
            </w:div>
            <w:div w:id="1153570365">
              <w:marLeft w:val="0"/>
              <w:marRight w:val="0"/>
              <w:marTop w:val="0"/>
              <w:marBottom w:val="0"/>
              <w:divBdr>
                <w:top w:val="none" w:sz="0" w:space="0" w:color="auto"/>
                <w:left w:val="none" w:sz="0" w:space="0" w:color="auto"/>
                <w:bottom w:val="none" w:sz="0" w:space="0" w:color="auto"/>
                <w:right w:val="none" w:sz="0" w:space="0" w:color="auto"/>
              </w:divBdr>
            </w:div>
            <w:div w:id="612176272">
              <w:marLeft w:val="0"/>
              <w:marRight w:val="0"/>
              <w:marTop w:val="0"/>
              <w:marBottom w:val="0"/>
              <w:divBdr>
                <w:top w:val="none" w:sz="0" w:space="0" w:color="auto"/>
                <w:left w:val="none" w:sz="0" w:space="0" w:color="auto"/>
                <w:bottom w:val="none" w:sz="0" w:space="0" w:color="auto"/>
                <w:right w:val="none" w:sz="0" w:space="0" w:color="auto"/>
              </w:divBdr>
            </w:div>
            <w:div w:id="13423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03369193">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4754029">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38683005">
      <w:bodyDiv w:val="1"/>
      <w:marLeft w:val="0"/>
      <w:marRight w:val="0"/>
      <w:marTop w:val="0"/>
      <w:marBottom w:val="0"/>
      <w:divBdr>
        <w:top w:val="none" w:sz="0" w:space="0" w:color="auto"/>
        <w:left w:val="none" w:sz="0" w:space="0" w:color="auto"/>
        <w:bottom w:val="none" w:sz="0" w:space="0" w:color="auto"/>
        <w:right w:val="none" w:sz="0" w:space="0" w:color="auto"/>
      </w:divBdr>
      <w:divsChild>
        <w:div w:id="747966730">
          <w:marLeft w:val="0"/>
          <w:marRight w:val="0"/>
          <w:marTop w:val="0"/>
          <w:marBottom w:val="0"/>
          <w:divBdr>
            <w:top w:val="none" w:sz="0" w:space="0" w:color="auto"/>
            <w:left w:val="none" w:sz="0" w:space="0" w:color="auto"/>
            <w:bottom w:val="none" w:sz="0" w:space="0" w:color="auto"/>
            <w:right w:val="none" w:sz="0" w:space="0" w:color="auto"/>
          </w:divBdr>
          <w:divsChild>
            <w:div w:id="9403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5692455">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79194573">
      <w:bodyDiv w:val="1"/>
      <w:marLeft w:val="0"/>
      <w:marRight w:val="0"/>
      <w:marTop w:val="0"/>
      <w:marBottom w:val="0"/>
      <w:divBdr>
        <w:top w:val="none" w:sz="0" w:space="0" w:color="auto"/>
        <w:left w:val="none" w:sz="0" w:space="0" w:color="auto"/>
        <w:bottom w:val="none" w:sz="0" w:space="0" w:color="auto"/>
        <w:right w:val="none" w:sz="0" w:space="0" w:color="auto"/>
      </w:divBdr>
      <w:divsChild>
        <w:div w:id="37904305">
          <w:marLeft w:val="0"/>
          <w:marRight w:val="0"/>
          <w:marTop w:val="0"/>
          <w:marBottom w:val="0"/>
          <w:divBdr>
            <w:top w:val="none" w:sz="0" w:space="0" w:color="auto"/>
            <w:left w:val="none" w:sz="0" w:space="0" w:color="auto"/>
            <w:bottom w:val="none" w:sz="0" w:space="0" w:color="auto"/>
            <w:right w:val="none" w:sz="0" w:space="0" w:color="auto"/>
          </w:divBdr>
          <w:divsChild>
            <w:div w:id="110251050">
              <w:marLeft w:val="180"/>
              <w:marRight w:val="240"/>
              <w:marTop w:val="0"/>
              <w:marBottom w:val="0"/>
              <w:divBdr>
                <w:top w:val="none" w:sz="0" w:space="0" w:color="auto"/>
                <w:left w:val="none" w:sz="0" w:space="0" w:color="auto"/>
                <w:bottom w:val="none" w:sz="0" w:space="0" w:color="auto"/>
                <w:right w:val="none" w:sz="0" w:space="0" w:color="auto"/>
              </w:divBdr>
              <w:divsChild>
                <w:div w:id="692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33">
          <w:marLeft w:val="0"/>
          <w:marRight w:val="0"/>
          <w:marTop w:val="0"/>
          <w:marBottom w:val="0"/>
          <w:divBdr>
            <w:top w:val="none" w:sz="0" w:space="0" w:color="auto"/>
            <w:left w:val="none" w:sz="0" w:space="0" w:color="auto"/>
            <w:bottom w:val="none" w:sz="0" w:space="0" w:color="auto"/>
            <w:right w:val="none" w:sz="0" w:space="0" w:color="auto"/>
          </w:divBdr>
          <w:divsChild>
            <w:div w:id="227376270">
              <w:marLeft w:val="180"/>
              <w:marRight w:val="240"/>
              <w:marTop w:val="0"/>
              <w:marBottom w:val="0"/>
              <w:divBdr>
                <w:top w:val="none" w:sz="0" w:space="0" w:color="auto"/>
                <w:left w:val="none" w:sz="0" w:space="0" w:color="auto"/>
                <w:bottom w:val="none" w:sz="0" w:space="0" w:color="auto"/>
                <w:right w:val="none" w:sz="0" w:space="0" w:color="auto"/>
              </w:divBdr>
              <w:divsChild>
                <w:div w:id="1366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89">
          <w:marLeft w:val="0"/>
          <w:marRight w:val="0"/>
          <w:marTop w:val="0"/>
          <w:marBottom w:val="0"/>
          <w:divBdr>
            <w:top w:val="none" w:sz="0" w:space="0" w:color="auto"/>
            <w:left w:val="none" w:sz="0" w:space="0" w:color="auto"/>
            <w:bottom w:val="none" w:sz="0" w:space="0" w:color="auto"/>
            <w:right w:val="none" w:sz="0" w:space="0" w:color="auto"/>
          </w:divBdr>
          <w:divsChild>
            <w:div w:id="426657418">
              <w:marLeft w:val="180"/>
              <w:marRight w:val="240"/>
              <w:marTop w:val="0"/>
              <w:marBottom w:val="0"/>
              <w:divBdr>
                <w:top w:val="none" w:sz="0" w:space="0" w:color="auto"/>
                <w:left w:val="none" w:sz="0" w:space="0" w:color="auto"/>
                <w:bottom w:val="none" w:sz="0" w:space="0" w:color="auto"/>
                <w:right w:val="none" w:sz="0" w:space="0" w:color="auto"/>
              </w:divBdr>
              <w:divsChild>
                <w:div w:id="246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589">
          <w:marLeft w:val="0"/>
          <w:marRight w:val="0"/>
          <w:marTop w:val="0"/>
          <w:marBottom w:val="0"/>
          <w:divBdr>
            <w:top w:val="none" w:sz="0" w:space="0" w:color="auto"/>
            <w:left w:val="none" w:sz="0" w:space="0" w:color="auto"/>
            <w:bottom w:val="none" w:sz="0" w:space="0" w:color="auto"/>
            <w:right w:val="none" w:sz="0" w:space="0" w:color="auto"/>
          </w:divBdr>
          <w:divsChild>
            <w:div w:id="982544456">
              <w:marLeft w:val="180"/>
              <w:marRight w:val="240"/>
              <w:marTop w:val="0"/>
              <w:marBottom w:val="0"/>
              <w:divBdr>
                <w:top w:val="none" w:sz="0" w:space="0" w:color="auto"/>
                <w:left w:val="none" w:sz="0" w:space="0" w:color="auto"/>
                <w:bottom w:val="none" w:sz="0" w:space="0" w:color="auto"/>
                <w:right w:val="none" w:sz="0" w:space="0" w:color="auto"/>
              </w:divBdr>
              <w:divsChild>
                <w:div w:id="10326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637">
          <w:marLeft w:val="0"/>
          <w:marRight w:val="0"/>
          <w:marTop w:val="0"/>
          <w:marBottom w:val="0"/>
          <w:divBdr>
            <w:top w:val="none" w:sz="0" w:space="0" w:color="auto"/>
            <w:left w:val="none" w:sz="0" w:space="0" w:color="auto"/>
            <w:bottom w:val="none" w:sz="0" w:space="0" w:color="auto"/>
            <w:right w:val="none" w:sz="0" w:space="0" w:color="auto"/>
          </w:divBdr>
        </w:div>
        <w:div w:id="1726683743">
          <w:marLeft w:val="0"/>
          <w:marRight w:val="0"/>
          <w:marTop w:val="0"/>
          <w:marBottom w:val="0"/>
          <w:divBdr>
            <w:top w:val="none" w:sz="0" w:space="0" w:color="auto"/>
            <w:left w:val="none" w:sz="0" w:space="0" w:color="auto"/>
            <w:bottom w:val="none" w:sz="0" w:space="0" w:color="auto"/>
            <w:right w:val="none" w:sz="0" w:space="0" w:color="auto"/>
          </w:divBdr>
          <w:divsChild>
            <w:div w:id="1708290719">
              <w:marLeft w:val="180"/>
              <w:marRight w:val="240"/>
              <w:marTop w:val="0"/>
              <w:marBottom w:val="0"/>
              <w:divBdr>
                <w:top w:val="none" w:sz="0" w:space="0" w:color="auto"/>
                <w:left w:val="none" w:sz="0" w:space="0" w:color="auto"/>
                <w:bottom w:val="none" w:sz="0" w:space="0" w:color="auto"/>
                <w:right w:val="none" w:sz="0" w:space="0" w:color="auto"/>
              </w:divBdr>
              <w:divsChild>
                <w:div w:id="72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664">
          <w:marLeft w:val="0"/>
          <w:marRight w:val="0"/>
          <w:marTop w:val="0"/>
          <w:marBottom w:val="0"/>
          <w:divBdr>
            <w:top w:val="none" w:sz="0" w:space="0" w:color="auto"/>
            <w:left w:val="none" w:sz="0" w:space="0" w:color="auto"/>
            <w:bottom w:val="none" w:sz="0" w:space="0" w:color="auto"/>
            <w:right w:val="none" w:sz="0" w:space="0" w:color="auto"/>
          </w:divBdr>
          <w:divsChild>
            <w:div w:id="1675525535">
              <w:marLeft w:val="180"/>
              <w:marRight w:val="240"/>
              <w:marTop w:val="0"/>
              <w:marBottom w:val="0"/>
              <w:divBdr>
                <w:top w:val="none" w:sz="0" w:space="0" w:color="auto"/>
                <w:left w:val="none" w:sz="0" w:space="0" w:color="auto"/>
                <w:bottom w:val="none" w:sz="0" w:space="0" w:color="auto"/>
                <w:right w:val="none" w:sz="0" w:space="0" w:color="auto"/>
              </w:divBdr>
              <w:divsChild>
                <w:div w:id="1086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7002723">
      <w:bodyDiv w:val="1"/>
      <w:marLeft w:val="0"/>
      <w:marRight w:val="0"/>
      <w:marTop w:val="0"/>
      <w:marBottom w:val="0"/>
      <w:divBdr>
        <w:top w:val="none" w:sz="0" w:space="0" w:color="auto"/>
        <w:left w:val="none" w:sz="0" w:space="0" w:color="auto"/>
        <w:bottom w:val="none" w:sz="0" w:space="0" w:color="auto"/>
        <w:right w:val="none" w:sz="0" w:space="0" w:color="auto"/>
      </w:divBdr>
      <w:divsChild>
        <w:div w:id="210266765">
          <w:marLeft w:val="0"/>
          <w:marRight w:val="0"/>
          <w:marTop w:val="0"/>
          <w:marBottom w:val="0"/>
          <w:divBdr>
            <w:top w:val="none" w:sz="0" w:space="0" w:color="auto"/>
            <w:left w:val="none" w:sz="0" w:space="0" w:color="auto"/>
            <w:bottom w:val="none" w:sz="0" w:space="0" w:color="auto"/>
            <w:right w:val="none" w:sz="0" w:space="0" w:color="auto"/>
          </w:divBdr>
          <w:divsChild>
            <w:div w:id="281422196">
              <w:marLeft w:val="0"/>
              <w:marRight w:val="0"/>
              <w:marTop w:val="0"/>
              <w:marBottom w:val="0"/>
              <w:divBdr>
                <w:top w:val="none" w:sz="0" w:space="0" w:color="auto"/>
                <w:left w:val="none" w:sz="0" w:space="0" w:color="auto"/>
                <w:bottom w:val="none" w:sz="0" w:space="0" w:color="auto"/>
                <w:right w:val="none" w:sz="0" w:space="0" w:color="auto"/>
              </w:divBdr>
            </w:div>
            <w:div w:id="359358564">
              <w:marLeft w:val="0"/>
              <w:marRight w:val="0"/>
              <w:marTop w:val="0"/>
              <w:marBottom w:val="0"/>
              <w:divBdr>
                <w:top w:val="none" w:sz="0" w:space="0" w:color="auto"/>
                <w:left w:val="none" w:sz="0" w:space="0" w:color="auto"/>
                <w:bottom w:val="none" w:sz="0" w:space="0" w:color="auto"/>
                <w:right w:val="none" w:sz="0" w:space="0" w:color="auto"/>
              </w:divBdr>
            </w:div>
            <w:div w:id="709378029">
              <w:marLeft w:val="0"/>
              <w:marRight w:val="0"/>
              <w:marTop w:val="0"/>
              <w:marBottom w:val="0"/>
              <w:divBdr>
                <w:top w:val="none" w:sz="0" w:space="0" w:color="auto"/>
                <w:left w:val="none" w:sz="0" w:space="0" w:color="auto"/>
                <w:bottom w:val="none" w:sz="0" w:space="0" w:color="auto"/>
                <w:right w:val="none" w:sz="0" w:space="0" w:color="auto"/>
              </w:divBdr>
            </w:div>
            <w:div w:id="1037848746">
              <w:marLeft w:val="0"/>
              <w:marRight w:val="0"/>
              <w:marTop w:val="0"/>
              <w:marBottom w:val="0"/>
              <w:divBdr>
                <w:top w:val="none" w:sz="0" w:space="0" w:color="auto"/>
                <w:left w:val="none" w:sz="0" w:space="0" w:color="auto"/>
                <w:bottom w:val="none" w:sz="0" w:space="0" w:color="auto"/>
                <w:right w:val="none" w:sz="0" w:space="0" w:color="auto"/>
              </w:divBdr>
            </w:div>
            <w:div w:id="1264648525">
              <w:marLeft w:val="0"/>
              <w:marRight w:val="0"/>
              <w:marTop w:val="0"/>
              <w:marBottom w:val="0"/>
              <w:divBdr>
                <w:top w:val="none" w:sz="0" w:space="0" w:color="auto"/>
                <w:left w:val="none" w:sz="0" w:space="0" w:color="auto"/>
                <w:bottom w:val="none" w:sz="0" w:space="0" w:color="auto"/>
                <w:right w:val="none" w:sz="0" w:space="0" w:color="auto"/>
              </w:divBdr>
            </w:div>
            <w:div w:id="1607230845">
              <w:marLeft w:val="0"/>
              <w:marRight w:val="0"/>
              <w:marTop w:val="0"/>
              <w:marBottom w:val="0"/>
              <w:divBdr>
                <w:top w:val="none" w:sz="0" w:space="0" w:color="auto"/>
                <w:left w:val="none" w:sz="0" w:space="0" w:color="auto"/>
                <w:bottom w:val="none" w:sz="0" w:space="0" w:color="auto"/>
                <w:right w:val="none" w:sz="0" w:space="0" w:color="auto"/>
              </w:divBdr>
            </w:div>
            <w:div w:id="1628126071">
              <w:marLeft w:val="0"/>
              <w:marRight w:val="0"/>
              <w:marTop w:val="0"/>
              <w:marBottom w:val="0"/>
              <w:divBdr>
                <w:top w:val="none" w:sz="0" w:space="0" w:color="auto"/>
                <w:left w:val="none" w:sz="0" w:space="0" w:color="auto"/>
                <w:bottom w:val="none" w:sz="0" w:space="0" w:color="auto"/>
                <w:right w:val="none" w:sz="0" w:space="0" w:color="auto"/>
              </w:divBdr>
            </w:div>
            <w:div w:id="1908033248">
              <w:marLeft w:val="0"/>
              <w:marRight w:val="0"/>
              <w:marTop w:val="0"/>
              <w:marBottom w:val="0"/>
              <w:divBdr>
                <w:top w:val="none" w:sz="0" w:space="0" w:color="auto"/>
                <w:left w:val="none" w:sz="0" w:space="0" w:color="auto"/>
                <w:bottom w:val="none" w:sz="0" w:space="0" w:color="auto"/>
                <w:right w:val="none" w:sz="0" w:space="0" w:color="auto"/>
              </w:divBdr>
            </w:div>
            <w:div w:id="1908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0886809">
      <w:bodyDiv w:val="1"/>
      <w:marLeft w:val="0"/>
      <w:marRight w:val="0"/>
      <w:marTop w:val="0"/>
      <w:marBottom w:val="0"/>
      <w:divBdr>
        <w:top w:val="none" w:sz="0" w:space="0" w:color="auto"/>
        <w:left w:val="none" w:sz="0" w:space="0" w:color="auto"/>
        <w:bottom w:val="none" w:sz="0" w:space="0" w:color="auto"/>
        <w:right w:val="none" w:sz="0" w:space="0" w:color="auto"/>
      </w:divBdr>
      <w:divsChild>
        <w:div w:id="1844315251">
          <w:marLeft w:val="0"/>
          <w:marRight w:val="0"/>
          <w:marTop w:val="0"/>
          <w:marBottom w:val="0"/>
          <w:divBdr>
            <w:top w:val="none" w:sz="0" w:space="0" w:color="auto"/>
            <w:left w:val="none" w:sz="0" w:space="0" w:color="auto"/>
            <w:bottom w:val="none" w:sz="0" w:space="0" w:color="auto"/>
            <w:right w:val="none" w:sz="0" w:space="0" w:color="auto"/>
          </w:divBdr>
          <w:divsChild>
            <w:div w:id="739910345">
              <w:marLeft w:val="0"/>
              <w:marRight w:val="0"/>
              <w:marTop w:val="0"/>
              <w:marBottom w:val="0"/>
              <w:divBdr>
                <w:top w:val="none" w:sz="0" w:space="0" w:color="auto"/>
                <w:left w:val="none" w:sz="0" w:space="0" w:color="auto"/>
                <w:bottom w:val="none" w:sz="0" w:space="0" w:color="auto"/>
                <w:right w:val="none" w:sz="0" w:space="0" w:color="auto"/>
              </w:divBdr>
            </w:div>
            <w:div w:id="209924222">
              <w:marLeft w:val="0"/>
              <w:marRight w:val="0"/>
              <w:marTop w:val="0"/>
              <w:marBottom w:val="0"/>
              <w:divBdr>
                <w:top w:val="none" w:sz="0" w:space="0" w:color="auto"/>
                <w:left w:val="none" w:sz="0" w:space="0" w:color="auto"/>
                <w:bottom w:val="none" w:sz="0" w:space="0" w:color="auto"/>
                <w:right w:val="none" w:sz="0" w:space="0" w:color="auto"/>
              </w:divBdr>
            </w:div>
            <w:div w:id="2044941976">
              <w:marLeft w:val="0"/>
              <w:marRight w:val="0"/>
              <w:marTop w:val="0"/>
              <w:marBottom w:val="0"/>
              <w:divBdr>
                <w:top w:val="none" w:sz="0" w:space="0" w:color="auto"/>
                <w:left w:val="none" w:sz="0" w:space="0" w:color="auto"/>
                <w:bottom w:val="none" w:sz="0" w:space="0" w:color="auto"/>
                <w:right w:val="none" w:sz="0" w:space="0" w:color="auto"/>
              </w:divBdr>
            </w:div>
            <w:div w:id="967126241">
              <w:marLeft w:val="0"/>
              <w:marRight w:val="0"/>
              <w:marTop w:val="0"/>
              <w:marBottom w:val="0"/>
              <w:divBdr>
                <w:top w:val="none" w:sz="0" w:space="0" w:color="auto"/>
                <w:left w:val="none" w:sz="0" w:space="0" w:color="auto"/>
                <w:bottom w:val="none" w:sz="0" w:space="0" w:color="auto"/>
                <w:right w:val="none" w:sz="0" w:space="0" w:color="auto"/>
              </w:divBdr>
            </w:div>
            <w:div w:id="985741029">
              <w:marLeft w:val="0"/>
              <w:marRight w:val="0"/>
              <w:marTop w:val="0"/>
              <w:marBottom w:val="0"/>
              <w:divBdr>
                <w:top w:val="none" w:sz="0" w:space="0" w:color="auto"/>
                <w:left w:val="none" w:sz="0" w:space="0" w:color="auto"/>
                <w:bottom w:val="none" w:sz="0" w:space="0" w:color="auto"/>
                <w:right w:val="none" w:sz="0" w:space="0" w:color="auto"/>
              </w:divBdr>
            </w:div>
            <w:div w:id="271713000">
              <w:marLeft w:val="0"/>
              <w:marRight w:val="0"/>
              <w:marTop w:val="0"/>
              <w:marBottom w:val="0"/>
              <w:divBdr>
                <w:top w:val="none" w:sz="0" w:space="0" w:color="auto"/>
                <w:left w:val="none" w:sz="0" w:space="0" w:color="auto"/>
                <w:bottom w:val="none" w:sz="0" w:space="0" w:color="auto"/>
                <w:right w:val="none" w:sz="0" w:space="0" w:color="auto"/>
              </w:divBdr>
            </w:div>
            <w:div w:id="1954744292">
              <w:marLeft w:val="0"/>
              <w:marRight w:val="0"/>
              <w:marTop w:val="0"/>
              <w:marBottom w:val="0"/>
              <w:divBdr>
                <w:top w:val="none" w:sz="0" w:space="0" w:color="auto"/>
                <w:left w:val="none" w:sz="0" w:space="0" w:color="auto"/>
                <w:bottom w:val="none" w:sz="0" w:space="0" w:color="auto"/>
                <w:right w:val="none" w:sz="0" w:space="0" w:color="auto"/>
              </w:divBdr>
            </w:div>
            <w:div w:id="1246695443">
              <w:marLeft w:val="0"/>
              <w:marRight w:val="0"/>
              <w:marTop w:val="0"/>
              <w:marBottom w:val="0"/>
              <w:divBdr>
                <w:top w:val="none" w:sz="0" w:space="0" w:color="auto"/>
                <w:left w:val="none" w:sz="0" w:space="0" w:color="auto"/>
                <w:bottom w:val="none" w:sz="0" w:space="0" w:color="auto"/>
                <w:right w:val="none" w:sz="0" w:space="0" w:color="auto"/>
              </w:divBdr>
            </w:div>
            <w:div w:id="1154831223">
              <w:marLeft w:val="0"/>
              <w:marRight w:val="0"/>
              <w:marTop w:val="0"/>
              <w:marBottom w:val="0"/>
              <w:divBdr>
                <w:top w:val="none" w:sz="0" w:space="0" w:color="auto"/>
                <w:left w:val="none" w:sz="0" w:space="0" w:color="auto"/>
                <w:bottom w:val="none" w:sz="0" w:space="0" w:color="auto"/>
                <w:right w:val="none" w:sz="0" w:space="0" w:color="auto"/>
              </w:divBdr>
            </w:div>
            <w:div w:id="318265806">
              <w:marLeft w:val="0"/>
              <w:marRight w:val="0"/>
              <w:marTop w:val="0"/>
              <w:marBottom w:val="0"/>
              <w:divBdr>
                <w:top w:val="none" w:sz="0" w:space="0" w:color="auto"/>
                <w:left w:val="none" w:sz="0" w:space="0" w:color="auto"/>
                <w:bottom w:val="none" w:sz="0" w:space="0" w:color="auto"/>
                <w:right w:val="none" w:sz="0" w:space="0" w:color="auto"/>
              </w:divBdr>
            </w:div>
            <w:div w:id="1408457984">
              <w:marLeft w:val="0"/>
              <w:marRight w:val="0"/>
              <w:marTop w:val="0"/>
              <w:marBottom w:val="0"/>
              <w:divBdr>
                <w:top w:val="none" w:sz="0" w:space="0" w:color="auto"/>
                <w:left w:val="none" w:sz="0" w:space="0" w:color="auto"/>
                <w:bottom w:val="none" w:sz="0" w:space="0" w:color="auto"/>
                <w:right w:val="none" w:sz="0" w:space="0" w:color="auto"/>
              </w:divBdr>
            </w:div>
            <w:div w:id="1539003604">
              <w:marLeft w:val="0"/>
              <w:marRight w:val="0"/>
              <w:marTop w:val="0"/>
              <w:marBottom w:val="0"/>
              <w:divBdr>
                <w:top w:val="none" w:sz="0" w:space="0" w:color="auto"/>
                <w:left w:val="none" w:sz="0" w:space="0" w:color="auto"/>
                <w:bottom w:val="none" w:sz="0" w:space="0" w:color="auto"/>
                <w:right w:val="none" w:sz="0" w:space="0" w:color="auto"/>
              </w:divBdr>
            </w:div>
            <w:div w:id="18881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27678650">
      <w:bodyDiv w:val="1"/>
      <w:marLeft w:val="0"/>
      <w:marRight w:val="0"/>
      <w:marTop w:val="0"/>
      <w:marBottom w:val="0"/>
      <w:divBdr>
        <w:top w:val="none" w:sz="0" w:space="0" w:color="auto"/>
        <w:left w:val="none" w:sz="0" w:space="0" w:color="auto"/>
        <w:bottom w:val="none" w:sz="0" w:space="0" w:color="auto"/>
        <w:right w:val="none" w:sz="0" w:space="0" w:color="auto"/>
      </w:divBdr>
      <w:divsChild>
        <w:div w:id="791482364">
          <w:marLeft w:val="0"/>
          <w:marRight w:val="0"/>
          <w:marTop w:val="0"/>
          <w:marBottom w:val="0"/>
          <w:divBdr>
            <w:top w:val="none" w:sz="0" w:space="0" w:color="auto"/>
            <w:left w:val="none" w:sz="0" w:space="0" w:color="auto"/>
            <w:bottom w:val="none" w:sz="0" w:space="0" w:color="auto"/>
            <w:right w:val="none" w:sz="0" w:space="0" w:color="auto"/>
          </w:divBdr>
        </w:div>
      </w:divsChild>
    </w:div>
    <w:div w:id="1030686598">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49769275">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073820416">
      <w:bodyDiv w:val="1"/>
      <w:marLeft w:val="0"/>
      <w:marRight w:val="0"/>
      <w:marTop w:val="0"/>
      <w:marBottom w:val="0"/>
      <w:divBdr>
        <w:top w:val="none" w:sz="0" w:space="0" w:color="auto"/>
        <w:left w:val="none" w:sz="0" w:space="0" w:color="auto"/>
        <w:bottom w:val="none" w:sz="0" w:space="0" w:color="auto"/>
        <w:right w:val="none" w:sz="0" w:space="0" w:color="auto"/>
      </w:divBdr>
      <w:divsChild>
        <w:div w:id="2008249050">
          <w:marLeft w:val="0"/>
          <w:marRight w:val="0"/>
          <w:marTop w:val="0"/>
          <w:marBottom w:val="0"/>
          <w:divBdr>
            <w:top w:val="none" w:sz="0" w:space="0" w:color="auto"/>
            <w:left w:val="none" w:sz="0" w:space="0" w:color="auto"/>
            <w:bottom w:val="none" w:sz="0" w:space="0" w:color="auto"/>
            <w:right w:val="none" w:sz="0" w:space="0" w:color="auto"/>
          </w:divBdr>
        </w:div>
        <w:div w:id="1074354913">
          <w:marLeft w:val="0"/>
          <w:marRight w:val="0"/>
          <w:marTop w:val="0"/>
          <w:marBottom w:val="0"/>
          <w:divBdr>
            <w:top w:val="none" w:sz="0" w:space="0" w:color="auto"/>
            <w:left w:val="none" w:sz="0" w:space="0" w:color="auto"/>
            <w:bottom w:val="none" w:sz="0" w:space="0" w:color="auto"/>
            <w:right w:val="none" w:sz="0" w:space="0" w:color="auto"/>
          </w:divBdr>
        </w:div>
        <w:div w:id="180316098">
          <w:marLeft w:val="0"/>
          <w:marRight w:val="0"/>
          <w:marTop w:val="0"/>
          <w:marBottom w:val="0"/>
          <w:divBdr>
            <w:top w:val="none" w:sz="0" w:space="0" w:color="auto"/>
            <w:left w:val="none" w:sz="0" w:space="0" w:color="auto"/>
            <w:bottom w:val="none" w:sz="0" w:space="0" w:color="auto"/>
            <w:right w:val="none" w:sz="0" w:space="0" w:color="auto"/>
          </w:divBdr>
        </w:div>
        <w:div w:id="305747113">
          <w:marLeft w:val="0"/>
          <w:marRight w:val="0"/>
          <w:marTop w:val="0"/>
          <w:marBottom w:val="0"/>
          <w:divBdr>
            <w:top w:val="none" w:sz="0" w:space="0" w:color="auto"/>
            <w:left w:val="none" w:sz="0" w:space="0" w:color="auto"/>
            <w:bottom w:val="none" w:sz="0" w:space="0" w:color="auto"/>
            <w:right w:val="none" w:sz="0" w:space="0" w:color="auto"/>
          </w:divBdr>
        </w:div>
        <w:div w:id="2134978014">
          <w:marLeft w:val="0"/>
          <w:marRight w:val="0"/>
          <w:marTop w:val="0"/>
          <w:marBottom w:val="0"/>
          <w:divBdr>
            <w:top w:val="none" w:sz="0" w:space="0" w:color="auto"/>
            <w:left w:val="none" w:sz="0" w:space="0" w:color="auto"/>
            <w:bottom w:val="none" w:sz="0" w:space="0" w:color="auto"/>
            <w:right w:val="none" w:sz="0" w:space="0" w:color="auto"/>
          </w:divBdr>
        </w:div>
      </w:divsChild>
    </w:div>
    <w:div w:id="1106001248">
      <w:bodyDiv w:val="1"/>
      <w:marLeft w:val="0"/>
      <w:marRight w:val="0"/>
      <w:marTop w:val="0"/>
      <w:marBottom w:val="0"/>
      <w:divBdr>
        <w:top w:val="none" w:sz="0" w:space="0" w:color="auto"/>
        <w:left w:val="none" w:sz="0" w:space="0" w:color="auto"/>
        <w:bottom w:val="none" w:sz="0" w:space="0" w:color="auto"/>
        <w:right w:val="none" w:sz="0" w:space="0" w:color="auto"/>
      </w:divBdr>
      <w:divsChild>
        <w:div w:id="38819708">
          <w:marLeft w:val="0"/>
          <w:marRight w:val="0"/>
          <w:marTop w:val="0"/>
          <w:marBottom w:val="0"/>
          <w:divBdr>
            <w:top w:val="none" w:sz="0" w:space="0" w:color="auto"/>
            <w:left w:val="none" w:sz="0" w:space="0" w:color="auto"/>
            <w:bottom w:val="none" w:sz="0" w:space="0" w:color="auto"/>
            <w:right w:val="none" w:sz="0" w:space="0" w:color="auto"/>
          </w:divBdr>
          <w:divsChild>
            <w:div w:id="166796599">
              <w:marLeft w:val="0"/>
              <w:marRight w:val="0"/>
              <w:marTop w:val="0"/>
              <w:marBottom w:val="0"/>
              <w:divBdr>
                <w:top w:val="none" w:sz="0" w:space="0" w:color="auto"/>
                <w:left w:val="none" w:sz="0" w:space="0" w:color="auto"/>
                <w:bottom w:val="none" w:sz="0" w:space="0" w:color="auto"/>
                <w:right w:val="none" w:sz="0" w:space="0" w:color="auto"/>
              </w:divBdr>
            </w:div>
            <w:div w:id="756513810">
              <w:marLeft w:val="0"/>
              <w:marRight w:val="0"/>
              <w:marTop w:val="0"/>
              <w:marBottom w:val="0"/>
              <w:divBdr>
                <w:top w:val="none" w:sz="0" w:space="0" w:color="auto"/>
                <w:left w:val="none" w:sz="0" w:space="0" w:color="auto"/>
                <w:bottom w:val="none" w:sz="0" w:space="0" w:color="auto"/>
                <w:right w:val="none" w:sz="0" w:space="0" w:color="auto"/>
              </w:divBdr>
            </w:div>
            <w:div w:id="863594141">
              <w:marLeft w:val="0"/>
              <w:marRight w:val="0"/>
              <w:marTop w:val="0"/>
              <w:marBottom w:val="0"/>
              <w:divBdr>
                <w:top w:val="none" w:sz="0" w:space="0" w:color="auto"/>
                <w:left w:val="none" w:sz="0" w:space="0" w:color="auto"/>
                <w:bottom w:val="none" w:sz="0" w:space="0" w:color="auto"/>
                <w:right w:val="none" w:sz="0" w:space="0" w:color="auto"/>
              </w:divBdr>
            </w:div>
            <w:div w:id="899558008">
              <w:marLeft w:val="0"/>
              <w:marRight w:val="0"/>
              <w:marTop w:val="0"/>
              <w:marBottom w:val="0"/>
              <w:divBdr>
                <w:top w:val="none" w:sz="0" w:space="0" w:color="auto"/>
                <w:left w:val="none" w:sz="0" w:space="0" w:color="auto"/>
                <w:bottom w:val="none" w:sz="0" w:space="0" w:color="auto"/>
                <w:right w:val="none" w:sz="0" w:space="0" w:color="auto"/>
              </w:divBdr>
            </w:div>
            <w:div w:id="976111272">
              <w:marLeft w:val="0"/>
              <w:marRight w:val="0"/>
              <w:marTop w:val="0"/>
              <w:marBottom w:val="0"/>
              <w:divBdr>
                <w:top w:val="none" w:sz="0" w:space="0" w:color="auto"/>
                <w:left w:val="none" w:sz="0" w:space="0" w:color="auto"/>
                <w:bottom w:val="none" w:sz="0" w:space="0" w:color="auto"/>
                <w:right w:val="none" w:sz="0" w:space="0" w:color="auto"/>
              </w:divBdr>
            </w:div>
            <w:div w:id="1050568417">
              <w:marLeft w:val="0"/>
              <w:marRight w:val="0"/>
              <w:marTop w:val="0"/>
              <w:marBottom w:val="0"/>
              <w:divBdr>
                <w:top w:val="none" w:sz="0" w:space="0" w:color="auto"/>
                <w:left w:val="none" w:sz="0" w:space="0" w:color="auto"/>
                <w:bottom w:val="none" w:sz="0" w:space="0" w:color="auto"/>
                <w:right w:val="none" w:sz="0" w:space="0" w:color="auto"/>
              </w:divBdr>
            </w:div>
            <w:div w:id="1074670004">
              <w:marLeft w:val="0"/>
              <w:marRight w:val="0"/>
              <w:marTop w:val="0"/>
              <w:marBottom w:val="0"/>
              <w:divBdr>
                <w:top w:val="none" w:sz="0" w:space="0" w:color="auto"/>
                <w:left w:val="none" w:sz="0" w:space="0" w:color="auto"/>
                <w:bottom w:val="none" w:sz="0" w:space="0" w:color="auto"/>
                <w:right w:val="none" w:sz="0" w:space="0" w:color="auto"/>
              </w:divBdr>
            </w:div>
            <w:div w:id="1079327489">
              <w:marLeft w:val="0"/>
              <w:marRight w:val="0"/>
              <w:marTop w:val="0"/>
              <w:marBottom w:val="0"/>
              <w:divBdr>
                <w:top w:val="none" w:sz="0" w:space="0" w:color="auto"/>
                <w:left w:val="none" w:sz="0" w:space="0" w:color="auto"/>
                <w:bottom w:val="none" w:sz="0" w:space="0" w:color="auto"/>
                <w:right w:val="none" w:sz="0" w:space="0" w:color="auto"/>
              </w:divBdr>
            </w:div>
            <w:div w:id="1153719853">
              <w:marLeft w:val="0"/>
              <w:marRight w:val="0"/>
              <w:marTop w:val="0"/>
              <w:marBottom w:val="0"/>
              <w:divBdr>
                <w:top w:val="none" w:sz="0" w:space="0" w:color="auto"/>
                <w:left w:val="none" w:sz="0" w:space="0" w:color="auto"/>
                <w:bottom w:val="none" w:sz="0" w:space="0" w:color="auto"/>
                <w:right w:val="none" w:sz="0" w:space="0" w:color="auto"/>
              </w:divBdr>
            </w:div>
            <w:div w:id="1222256738">
              <w:marLeft w:val="0"/>
              <w:marRight w:val="0"/>
              <w:marTop w:val="0"/>
              <w:marBottom w:val="0"/>
              <w:divBdr>
                <w:top w:val="none" w:sz="0" w:space="0" w:color="auto"/>
                <w:left w:val="none" w:sz="0" w:space="0" w:color="auto"/>
                <w:bottom w:val="none" w:sz="0" w:space="0" w:color="auto"/>
                <w:right w:val="none" w:sz="0" w:space="0" w:color="auto"/>
              </w:divBdr>
            </w:div>
            <w:div w:id="1420637504">
              <w:marLeft w:val="0"/>
              <w:marRight w:val="0"/>
              <w:marTop w:val="0"/>
              <w:marBottom w:val="0"/>
              <w:divBdr>
                <w:top w:val="none" w:sz="0" w:space="0" w:color="auto"/>
                <w:left w:val="none" w:sz="0" w:space="0" w:color="auto"/>
                <w:bottom w:val="none" w:sz="0" w:space="0" w:color="auto"/>
                <w:right w:val="none" w:sz="0" w:space="0" w:color="auto"/>
              </w:divBdr>
            </w:div>
            <w:div w:id="1685748531">
              <w:marLeft w:val="0"/>
              <w:marRight w:val="0"/>
              <w:marTop w:val="0"/>
              <w:marBottom w:val="0"/>
              <w:divBdr>
                <w:top w:val="none" w:sz="0" w:space="0" w:color="auto"/>
                <w:left w:val="none" w:sz="0" w:space="0" w:color="auto"/>
                <w:bottom w:val="none" w:sz="0" w:space="0" w:color="auto"/>
                <w:right w:val="none" w:sz="0" w:space="0" w:color="auto"/>
              </w:divBdr>
            </w:div>
            <w:div w:id="1813516429">
              <w:marLeft w:val="0"/>
              <w:marRight w:val="0"/>
              <w:marTop w:val="0"/>
              <w:marBottom w:val="0"/>
              <w:divBdr>
                <w:top w:val="none" w:sz="0" w:space="0" w:color="auto"/>
                <w:left w:val="none" w:sz="0" w:space="0" w:color="auto"/>
                <w:bottom w:val="none" w:sz="0" w:space="0" w:color="auto"/>
                <w:right w:val="none" w:sz="0" w:space="0" w:color="auto"/>
              </w:divBdr>
            </w:div>
            <w:div w:id="1939942037">
              <w:marLeft w:val="0"/>
              <w:marRight w:val="0"/>
              <w:marTop w:val="0"/>
              <w:marBottom w:val="0"/>
              <w:divBdr>
                <w:top w:val="none" w:sz="0" w:space="0" w:color="auto"/>
                <w:left w:val="none" w:sz="0" w:space="0" w:color="auto"/>
                <w:bottom w:val="none" w:sz="0" w:space="0" w:color="auto"/>
                <w:right w:val="none" w:sz="0" w:space="0" w:color="auto"/>
              </w:divBdr>
            </w:div>
            <w:div w:id="1988506068">
              <w:marLeft w:val="0"/>
              <w:marRight w:val="0"/>
              <w:marTop w:val="0"/>
              <w:marBottom w:val="0"/>
              <w:divBdr>
                <w:top w:val="none" w:sz="0" w:space="0" w:color="auto"/>
                <w:left w:val="none" w:sz="0" w:space="0" w:color="auto"/>
                <w:bottom w:val="none" w:sz="0" w:space="0" w:color="auto"/>
                <w:right w:val="none" w:sz="0" w:space="0" w:color="auto"/>
              </w:divBdr>
            </w:div>
            <w:div w:id="2134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6098211">
      <w:bodyDiv w:val="1"/>
      <w:marLeft w:val="0"/>
      <w:marRight w:val="0"/>
      <w:marTop w:val="0"/>
      <w:marBottom w:val="0"/>
      <w:divBdr>
        <w:top w:val="none" w:sz="0" w:space="0" w:color="auto"/>
        <w:left w:val="none" w:sz="0" w:space="0" w:color="auto"/>
        <w:bottom w:val="none" w:sz="0" w:space="0" w:color="auto"/>
        <w:right w:val="none" w:sz="0" w:space="0" w:color="auto"/>
      </w:divBdr>
      <w:divsChild>
        <w:div w:id="290525814">
          <w:marLeft w:val="0"/>
          <w:marRight w:val="0"/>
          <w:marTop w:val="0"/>
          <w:marBottom w:val="0"/>
          <w:divBdr>
            <w:top w:val="none" w:sz="0" w:space="0" w:color="auto"/>
            <w:left w:val="none" w:sz="0" w:space="0" w:color="auto"/>
            <w:bottom w:val="none" w:sz="0" w:space="0" w:color="auto"/>
            <w:right w:val="none" w:sz="0" w:space="0" w:color="auto"/>
          </w:divBdr>
          <w:divsChild>
            <w:div w:id="660542554">
              <w:marLeft w:val="0"/>
              <w:marRight w:val="0"/>
              <w:marTop w:val="0"/>
              <w:marBottom w:val="0"/>
              <w:divBdr>
                <w:top w:val="none" w:sz="0" w:space="0" w:color="auto"/>
                <w:left w:val="none" w:sz="0" w:space="0" w:color="auto"/>
                <w:bottom w:val="none" w:sz="0" w:space="0" w:color="auto"/>
                <w:right w:val="none" w:sz="0" w:space="0" w:color="auto"/>
              </w:divBdr>
            </w:div>
            <w:div w:id="1083993259">
              <w:marLeft w:val="0"/>
              <w:marRight w:val="0"/>
              <w:marTop w:val="0"/>
              <w:marBottom w:val="0"/>
              <w:divBdr>
                <w:top w:val="none" w:sz="0" w:space="0" w:color="auto"/>
                <w:left w:val="none" w:sz="0" w:space="0" w:color="auto"/>
                <w:bottom w:val="none" w:sz="0" w:space="0" w:color="auto"/>
                <w:right w:val="none" w:sz="0" w:space="0" w:color="auto"/>
              </w:divBdr>
            </w:div>
            <w:div w:id="270354720">
              <w:marLeft w:val="0"/>
              <w:marRight w:val="0"/>
              <w:marTop w:val="0"/>
              <w:marBottom w:val="0"/>
              <w:divBdr>
                <w:top w:val="none" w:sz="0" w:space="0" w:color="auto"/>
                <w:left w:val="none" w:sz="0" w:space="0" w:color="auto"/>
                <w:bottom w:val="none" w:sz="0" w:space="0" w:color="auto"/>
                <w:right w:val="none" w:sz="0" w:space="0" w:color="auto"/>
              </w:divBdr>
            </w:div>
            <w:div w:id="2053458142">
              <w:marLeft w:val="0"/>
              <w:marRight w:val="0"/>
              <w:marTop w:val="0"/>
              <w:marBottom w:val="0"/>
              <w:divBdr>
                <w:top w:val="none" w:sz="0" w:space="0" w:color="auto"/>
                <w:left w:val="none" w:sz="0" w:space="0" w:color="auto"/>
                <w:bottom w:val="none" w:sz="0" w:space="0" w:color="auto"/>
                <w:right w:val="none" w:sz="0" w:space="0" w:color="auto"/>
              </w:divBdr>
            </w:div>
            <w:div w:id="204753358">
              <w:marLeft w:val="0"/>
              <w:marRight w:val="0"/>
              <w:marTop w:val="0"/>
              <w:marBottom w:val="0"/>
              <w:divBdr>
                <w:top w:val="none" w:sz="0" w:space="0" w:color="auto"/>
                <w:left w:val="none" w:sz="0" w:space="0" w:color="auto"/>
                <w:bottom w:val="none" w:sz="0" w:space="0" w:color="auto"/>
                <w:right w:val="none" w:sz="0" w:space="0" w:color="auto"/>
              </w:divBdr>
            </w:div>
            <w:div w:id="262224456">
              <w:marLeft w:val="0"/>
              <w:marRight w:val="0"/>
              <w:marTop w:val="0"/>
              <w:marBottom w:val="0"/>
              <w:divBdr>
                <w:top w:val="none" w:sz="0" w:space="0" w:color="auto"/>
                <w:left w:val="none" w:sz="0" w:space="0" w:color="auto"/>
                <w:bottom w:val="none" w:sz="0" w:space="0" w:color="auto"/>
                <w:right w:val="none" w:sz="0" w:space="0" w:color="auto"/>
              </w:divBdr>
            </w:div>
            <w:div w:id="16580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17716932">
      <w:bodyDiv w:val="1"/>
      <w:marLeft w:val="0"/>
      <w:marRight w:val="0"/>
      <w:marTop w:val="0"/>
      <w:marBottom w:val="0"/>
      <w:divBdr>
        <w:top w:val="none" w:sz="0" w:space="0" w:color="auto"/>
        <w:left w:val="none" w:sz="0" w:space="0" w:color="auto"/>
        <w:bottom w:val="none" w:sz="0" w:space="0" w:color="auto"/>
        <w:right w:val="none" w:sz="0" w:space="0" w:color="auto"/>
      </w:divBdr>
      <w:divsChild>
        <w:div w:id="241070106">
          <w:marLeft w:val="0"/>
          <w:marRight w:val="0"/>
          <w:marTop w:val="0"/>
          <w:marBottom w:val="0"/>
          <w:divBdr>
            <w:top w:val="none" w:sz="0" w:space="0" w:color="auto"/>
            <w:left w:val="none" w:sz="0" w:space="0" w:color="auto"/>
            <w:bottom w:val="none" w:sz="0" w:space="0" w:color="auto"/>
            <w:right w:val="none" w:sz="0" w:space="0" w:color="auto"/>
          </w:divBdr>
          <w:divsChild>
            <w:div w:id="1634869662">
              <w:marLeft w:val="0"/>
              <w:marRight w:val="0"/>
              <w:marTop w:val="0"/>
              <w:marBottom w:val="0"/>
              <w:divBdr>
                <w:top w:val="none" w:sz="0" w:space="0" w:color="auto"/>
                <w:left w:val="none" w:sz="0" w:space="0" w:color="auto"/>
                <w:bottom w:val="none" w:sz="0" w:space="0" w:color="auto"/>
                <w:right w:val="none" w:sz="0" w:space="0" w:color="auto"/>
              </w:divBdr>
            </w:div>
            <w:div w:id="865100450">
              <w:marLeft w:val="0"/>
              <w:marRight w:val="0"/>
              <w:marTop w:val="0"/>
              <w:marBottom w:val="0"/>
              <w:divBdr>
                <w:top w:val="none" w:sz="0" w:space="0" w:color="auto"/>
                <w:left w:val="none" w:sz="0" w:space="0" w:color="auto"/>
                <w:bottom w:val="none" w:sz="0" w:space="0" w:color="auto"/>
                <w:right w:val="none" w:sz="0" w:space="0" w:color="auto"/>
              </w:divBdr>
            </w:div>
            <w:div w:id="2129346466">
              <w:marLeft w:val="0"/>
              <w:marRight w:val="0"/>
              <w:marTop w:val="0"/>
              <w:marBottom w:val="0"/>
              <w:divBdr>
                <w:top w:val="none" w:sz="0" w:space="0" w:color="auto"/>
                <w:left w:val="none" w:sz="0" w:space="0" w:color="auto"/>
                <w:bottom w:val="none" w:sz="0" w:space="0" w:color="auto"/>
                <w:right w:val="none" w:sz="0" w:space="0" w:color="auto"/>
              </w:divBdr>
            </w:div>
            <w:div w:id="1320302065">
              <w:marLeft w:val="0"/>
              <w:marRight w:val="0"/>
              <w:marTop w:val="0"/>
              <w:marBottom w:val="0"/>
              <w:divBdr>
                <w:top w:val="none" w:sz="0" w:space="0" w:color="auto"/>
                <w:left w:val="none" w:sz="0" w:space="0" w:color="auto"/>
                <w:bottom w:val="none" w:sz="0" w:space="0" w:color="auto"/>
                <w:right w:val="none" w:sz="0" w:space="0" w:color="auto"/>
              </w:divBdr>
            </w:div>
            <w:div w:id="2009627805">
              <w:marLeft w:val="0"/>
              <w:marRight w:val="0"/>
              <w:marTop w:val="0"/>
              <w:marBottom w:val="0"/>
              <w:divBdr>
                <w:top w:val="none" w:sz="0" w:space="0" w:color="auto"/>
                <w:left w:val="none" w:sz="0" w:space="0" w:color="auto"/>
                <w:bottom w:val="none" w:sz="0" w:space="0" w:color="auto"/>
                <w:right w:val="none" w:sz="0" w:space="0" w:color="auto"/>
              </w:divBdr>
            </w:div>
            <w:div w:id="844855144">
              <w:marLeft w:val="0"/>
              <w:marRight w:val="0"/>
              <w:marTop w:val="0"/>
              <w:marBottom w:val="0"/>
              <w:divBdr>
                <w:top w:val="none" w:sz="0" w:space="0" w:color="auto"/>
                <w:left w:val="none" w:sz="0" w:space="0" w:color="auto"/>
                <w:bottom w:val="none" w:sz="0" w:space="0" w:color="auto"/>
                <w:right w:val="none" w:sz="0" w:space="0" w:color="auto"/>
              </w:divBdr>
            </w:div>
            <w:div w:id="2074232517">
              <w:marLeft w:val="0"/>
              <w:marRight w:val="0"/>
              <w:marTop w:val="0"/>
              <w:marBottom w:val="0"/>
              <w:divBdr>
                <w:top w:val="none" w:sz="0" w:space="0" w:color="auto"/>
                <w:left w:val="none" w:sz="0" w:space="0" w:color="auto"/>
                <w:bottom w:val="none" w:sz="0" w:space="0" w:color="auto"/>
                <w:right w:val="none" w:sz="0" w:space="0" w:color="auto"/>
              </w:divBdr>
            </w:div>
            <w:div w:id="28921035">
              <w:marLeft w:val="0"/>
              <w:marRight w:val="0"/>
              <w:marTop w:val="0"/>
              <w:marBottom w:val="0"/>
              <w:divBdr>
                <w:top w:val="none" w:sz="0" w:space="0" w:color="auto"/>
                <w:left w:val="none" w:sz="0" w:space="0" w:color="auto"/>
                <w:bottom w:val="none" w:sz="0" w:space="0" w:color="auto"/>
                <w:right w:val="none" w:sz="0" w:space="0" w:color="auto"/>
              </w:divBdr>
            </w:div>
            <w:div w:id="831289181">
              <w:marLeft w:val="0"/>
              <w:marRight w:val="0"/>
              <w:marTop w:val="0"/>
              <w:marBottom w:val="0"/>
              <w:divBdr>
                <w:top w:val="none" w:sz="0" w:space="0" w:color="auto"/>
                <w:left w:val="none" w:sz="0" w:space="0" w:color="auto"/>
                <w:bottom w:val="none" w:sz="0" w:space="0" w:color="auto"/>
                <w:right w:val="none" w:sz="0" w:space="0" w:color="auto"/>
              </w:divBdr>
            </w:div>
            <w:div w:id="1605460783">
              <w:marLeft w:val="0"/>
              <w:marRight w:val="0"/>
              <w:marTop w:val="0"/>
              <w:marBottom w:val="0"/>
              <w:divBdr>
                <w:top w:val="none" w:sz="0" w:space="0" w:color="auto"/>
                <w:left w:val="none" w:sz="0" w:space="0" w:color="auto"/>
                <w:bottom w:val="none" w:sz="0" w:space="0" w:color="auto"/>
                <w:right w:val="none" w:sz="0" w:space="0" w:color="auto"/>
              </w:divBdr>
            </w:div>
            <w:div w:id="841627617">
              <w:marLeft w:val="0"/>
              <w:marRight w:val="0"/>
              <w:marTop w:val="0"/>
              <w:marBottom w:val="0"/>
              <w:divBdr>
                <w:top w:val="none" w:sz="0" w:space="0" w:color="auto"/>
                <w:left w:val="none" w:sz="0" w:space="0" w:color="auto"/>
                <w:bottom w:val="none" w:sz="0" w:space="0" w:color="auto"/>
                <w:right w:val="none" w:sz="0" w:space="0" w:color="auto"/>
              </w:divBdr>
            </w:div>
            <w:div w:id="1463814874">
              <w:marLeft w:val="0"/>
              <w:marRight w:val="0"/>
              <w:marTop w:val="0"/>
              <w:marBottom w:val="0"/>
              <w:divBdr>
                <w:top w:val="none" w:sz="0" w:space="0" w:color="auto"/>
                <w:left w:val="none" w:sz="0" w:space="0" w:color="auto"/>
                <w:bottom w:val="none" w:sz="0" w:space="0" w:color="auto"/>
                <w:right w:val="none" w:sz="0" w:space="0" w:color="auto"/>
              </w:divBdr>
            </w:div>
            <w:div w:id="1657563074">
              <w:marLeft w:val="0"/>
              <w:marRight w:val="0"/>
              <w:marTop w:val="0"/>
              <w:marBottom w:val="0"/>
              <w:divBdr>
                <w:top w:val="none" w:sz="0" w:space="0" w:color="auto"/>
                <w:left w:val="none" w:sz="0" w:space="0" w:color="auto"/>
                <w:bottom w:val="none" w:sz="0" w:space="0" w:color="auto"/>
                <w:right w:val="none" w:sz="0" w:space="0" w:color="auto"/>
              </w:divBdr>
            </w:div>
            <w:div w:id="4338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455">
      <w:bodyDiv w:val="1"/>
      <w:marLeft w:val="0"/>
      <w:marRight w:val="0"/>
      <w:marTop w:val="0"/>
      <w:marBottom w:val="0"/>
      <w:divBdr>
        <w:top w:val="none" w:sz="0" w:space="0" w:color="auto"/>
        <w:left w:val="none" w:sz="0" w:space="0" w:color="auto"/>
        <w:bottom w:val="none" w:sz="0" w:space="0" w:color="auto"/>
        <w:right w:val="none" w:sz="0" w:space="0" w:color="auto"/>
      </w:divBdr>
      <w:divsChild>
        <w:div w:id="819345257">
          <w:marLeft w:val="0"/>
          <w:marRight w:val="0"/>
          <w:marTop w:val="0"/>
          <w:marBottom w:val="0"/>
          <w:divBdr>
            <w:top w:val="none" w:sz="0" w:space="0" w:color="auto"/>
            <w:left w:val="none" w:sz="0" w:space="0" w:color="auto"/>
            <w:bottom w:val="none" w:sz="0" w:space="0" w:color="auto"/>
            <w:right w:val="none" w:sz="0" w:space="0" w:color="auto"/>
          </w:divBdr>
          <w:divsChild>
            <w:div w:id="1200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42620541">
      <w:bodyDiv w:val="1"/>
      <w:marLeft w:val="0"/>
      <w:marRight w:val="0"/>
      <w:marTop w:val="0"/>
      <w:marBottom w:val="0"/>
      <w:divBdr>
        <w:top w:val="none" w:sz="0" w:space="0" w:color="auto"/>
        <w:left w:val="none" w:sz="0" w:space="0" w:color="auto"/>
        <w:bottom w:val="none" w:sz="0" w:space="0" w:color="auto"/>
        <w:right w:val="none" w:sz="0" w:space="0" w:color="auto"/>
      </w:divBdr>
      <w:divsChild>
        <w:div w:id="400258111">
          <w:marLeft w:val="0"/>
          <w:marRight w:val="0"/>
          <w:marTop w:val="0"/>
          <w:marBottom w:val="0"/>
          <w:divBdr>
            <w:top w:val="none" w:sz="0" w:space="0" w:color="auto"/>
            <w:left w:val="none" w:sz="0" w:space="0" w:color="auto"/>
            <w:bottom w:val="none" w:sz="0" w:space="0" w:color="auto"/>
            <w:right w:val="none" w:sz="0" w:space="0" w:color="auto"/>
          </w:divBdr>
          <w:divsChild>
            <w:div w:id="4518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030">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6310917">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0437218">
      <w:bodyDiv w:val="1"/>
      <w:marLeft w:val="0"/>
      <w:marRight w:val="0"/>
      <w:marTop w:val="0"/>
      <w:marBottom w:val="0"/>
      <w:divBdr>
        <w:top w:val="none" w:sz="0" w:space="0" w:color="auto"/>
        <w:left w:val="none" w:sz="0" w:space="0" w:color="auto"/>
        <w:bottom w:val="none" w:sz="0" w:space="0" w:color="auto"/>
        <w:right w:val="none" w:sz="0" w:space="0" w:color="auto"/>
      </w:divBdr>
      <w:divsChild>
        <w:div w:id="827600861">
          <w:marLeft w:val="0"/>
          <w:marRight w:val="0"/>
          <w:marTop w:val="0"/>
          <w:marBottom w:val="0"/>
          <w:divBdr>
            <w:top w:val="none" w:sz="0" w:space="0" w:color="auto"/>
            <w:left w:val="none" w:sz="0" w:space="0" w:color="auto"/>
            <w:bottom w:val="none" w:sz="0" w:space="0" w:color="auto"/>
            <w:right w:val="none" w:sz="0" w:space="0" w:color="auto"/>
          </w:divBdr>
        </w:div>
      </w:divsChild>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13468299">
      <w:bodyDiv w:val="1"/>
      <w:marLeft w:val="0"/>
      <w:marRight w:val="0"/>
      <w:marTop w:val="0"/>
      <w:marBottom w:val="0"/>
      <w:divBdr>
        <w:top w:val="none" w:sz="0" w:space="0" w:color="auto"/>
        <w:left w:val="none" w:sz="0" w:space="0" w:color="auto"/>
        <w:bottom w:val="none" w:sz="0" w:space="0" w:color="auto"/>
        <w:right w:val="none" w:sz="0" w:space="0" w:color="auto"/>
      </w:divBdr>
      <w:divsChild>
        <w:div w:id="263995508">
          <w:marLeft w:val="0"/>
          <w:marRight w:val="0"/>
          <w:marTop w:val="0"/>
          <w:marBottom w:val="0"/>
          <w:divBdr>
            <w:top w:val="none" w:sz="0" w:space="0" w:color="auto"/>
            <w:left w:val="none" w:sz="0" w:space="0" w:color="auto"/>
            <w:bottom w:val="none" w:sz="0" w:space="0" w:color="auto"/>
            <w:right w:val="none" w:sz="0" w:space="0" w:color="auto"/>
          </w:divBdr>
          <w:divsChild>
            <w:div w:id="1092117948">
              <w:marLeft w:val="0"/>
              <w:marRight w:val="0"/>
              <w:marTop w:val="0"/>
              <w:marBottom w:val="0"/>
              <w:divBdr>
                <w:top w:val="none" w:sz="0" w:space="0" w:color="auto"/>
                <w:left w:val="none" w:sz="0" w:space="0" w:color="auto"/>
                <w:bottom w:val="none" w:sz="0" w:space="0" w:color="auto"/>
                <w:right w:val="none" w:sz="0" w:space="0" w:color="auto"/>
              </w:divBdr>
            </w:div>
            <w:div w:id="1988976237">
              <w:marLeft w:val="0"/>
              <w:marRight w:val="0"/>
              <w:marTop w:val="0"/>
              <w:marBottom w:val="0"/>
              <w:divBdr>
                <w:top w:val="none" w:sz="0" w:space="0" w:color="auto"/>
                <w:left w:val="none" w:sz="0" w:space="0" w:color="auto"/>
                <w:bottom w:val="none" w:sz="0" w:space="0" w:color="auto"/>
                <w:right w:val="none" w:sz="0" w:space="0" w:color="auto"/>
              </w:divBdr>
            </w:div>
            <w:div w:id="785009077">
              <w:marLeft w:val="0"/>
              <w:marRight w:val="0"/>
              <w:marTop w:val="0"/>
              <w:marBottom w:val="0"/>
              <w:divBdr>
                <w:top w:val="none" w:sz="0" w:space="0" w:color="auto"/>
                <w:left w:val="none" w:sz="0" w:space="0" w:color="auto"/>
                <w:bottom w:val="none" w:sz="0" w:space="0" w:color="auto"/>
                <w:right w:val="none" w:sz="0" w:space="0" w:color="auto"/>
              </w:divBdr>
            </w:div>
            <w:div w:id="1331057367">
              <w:marLeft w:val="0"/>
              <w:marRight w:val="0"/>
              <w:marTop w:val="0"/>
              <w:marBottom w:val="0"/>
              <w:divBdr>
                <w:top w:val="none" w:sz="0" w:space="0" w:color="auto"/>
                <w:left w:val="none" w:sz="0" w:space="0" w:color="auto"/>
                <w:bottom w:val="none" w:sz="0" w:space="0" w:color="auto"/>
                <w:right w:val="none" w:sz="0" w:space="0" w:color="auto"/>
              </w:divBdr>
            </w:div>
            <w:div w:id="518857789">
              <w:marLeft w:val="0"/>
              <w:marRight w:val="0"/>
              <w:marTop w:val="0"/>
              <w:marBottom w:val="0"/>
              <w:divBdr>
                <w:top w:val="none" w:sz="0" w:space="0" w:color="auto"/>
                <w:left w:val="none" w:sz="0" w:space="0" w:color="auto"/>
                <w:bottom w:val="none" w:sz="0" w:space="0" w:color="auto"/>
                <w:right w:val="none" w:sz="0" w:space="0" w:color="auto"/>
              </w:divBdr>
            </w:div>
            <w:div w:id="1131051772">
              <w:marLeft w:val="0"/>
              <w:marRight w:val="0"/>
              <w:marTop w:val="0"/>
              <w:marBottom w:val="0"/>
              <w:divBdr>
                <w:top w:val="none" w:sz="0" w:space="0" w:color="auto"/>
                <w:left w:val="none" w:sz="0" w:space="0" w:color="auto"/>
                <w:bottom w:val="none" w:sz="0" w:space="0" w:color="auto"/>
                <w:right w:val="none" w:sz="0" w:space="0" w:color="auto"/>
              </w:divBdr>
            </w:div>
            <w:div w:id="13359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324">
      <w:bodyDiv w:val="1"/>
      <w:marLeft w:val="0"/>
      <w:marRight w:val="0"/>
      <w:marTop w:val="0"/>
      <w:marBottom w:val="0"/>
      <w:divBdr>
        <w:top w:val="none" w:sz="0" w:space="0" w:color="auto"/>
        <w:left w:val="none" w:sz="0" w:space="0" w:color="auto"/>
        <w:bottom w:val="none" w:sz="0" w:space="0" w:color="auto"/>
        <w:right w:val="none" w:sz="0" w:space="0" w:color="auto"/>
      </w:divBdr>
    </w:div>
    <w:div w:id="1229342746">
      <w:bodyDiv w:val="1"/>
      <w:marLeft w:val="0"/>
      <w:marRight w:val="0"/>
      <w:marTop w:val="0"/>
      <w:marBottom w:val="0"/>
      <w:divBdr>
        <w:top w:val="none" w:sz="0" w:space="0" w:color="auto"/>
        <w:left w:val="none" w:sz="0" w:space="0" w:color="auto"/>
        <w:bottom w:val="none" w:sz="0" w:space="0" w:color="auto"/>
        <w:right w:val="none" w:sz="0" w:space="0" w:color="auto"/>
      </w:divBdr>
      <w:divsChild>
        <w:div w:id="1918785848">
          <w:marLeft w:val="0"/>
          <w:marRight w:val="0"/>
          <w:marTop w:val="0"/>
          <w:marBottom w:val="0"/>
          <w:divBdr>
            <w:top w:val="none" w:sz="0" w:space="0" w:color="auto"/>
            <w:left w:val="none" w:sz="0" w:space="0" w:color="auto"/>
            <w:bottom w:val="none" w:sz="0" w:space="0" w:color="auto"/>
            <w:right w:val="none" w:sz="0" w:space="0" w:color="auto"/>
          </w:divBdr>
          <w:divsChild>
            <w:div w:id="2022931886">
              <w:marLeft w:val="0"/>
              <w:marRight w:val="0"/>
              <w:marTop w:val="0"/>
              <w:marBottom w:val="0"/>
              <w:divBdr>
                <w:top w:val="none" w:sz="0" w:space="0" w:color="auto"/>
                <w:left w:val="none" w:sz="0" w:space="0" w:color="auto"/>
                <w:bottom w:val="none" w:sz="0" w:space="0" w:color="auto"/>
                <w:right w:val="none" w:sz="0" w:space="0" w:color="auto"/>
              </w:divBdr>
            </w:div>
            <w:div w:id="560482008">
              <w:marLeft w:val="0"/>
              <w:marRight w:val="0"/>
              <w:marTop w:val="0"/>
              <w:marBottom w:val="0"/>
              <w:divBdr>
                <w:top w:val="none" w:sz="0" w:space="0" w:color="auto"/>
                <w:left w:val="none" w:sz="0" w:space="0" w:color="auto"/>
                <w:bottom w:val="none" w:sz="0" w:space="0" w:color="auto"/>
                <w:right w:val="none" w:sz="0" w:space="0" w:color="auto"/>
              </w:divBdr>
            </w:div>
            <w:div w:id="1786924837">
              <w:marLeft w:val="0"/>
              <w:marRight w:val="0"/>
              <w:marTop w:val="0"/>
              <w:marBottom w:val="0"/>
              <w:divBdr>
                <w:top w:val="none" w:sz="0" w:space="0" w:color="auto"/>
                <w:left w:val="none" w:sz="0" w:space="0" w:color="auto"/>
                <w:bottom w:val="none" w:sz="0" w:space="0" w:color="auto"/>
                <w:right w:val="none" w:sz="0" w:space="0" w:color="auto"/>
              </w:divBdr>
            </w:div>
            <w:div w:id="1426069564">
              <w:marLeft w:val="0"/>
              <w:marRight w:val="0"/>
              <w:marTop w:val="0"/>
              <w:marBottom w:val="0"/>
              <w:divBdr>
                <w:top w:val="none" w:sz="0" w:space="0" w:color="auto"/>
                <w:left w:val="none" w:sz="0" w:space="0" w:color="auto"/>
                <w:bottom w:val="none" w:sz="0" w:space="0" w:color="auto"/>
                <w:right w:val="none" w:sz="0" w:space="0" w:color="auto"/>
              </w:divBdr>
            </w:div>
            <w:div w:id="1430007293">
              <w:marLeft w:val="0"/>
              <w:marRight w:val="0"/>
              <w:marTop w:val="0"/>
              <w:marBottom w:val="0"/>
              <w:divBdr>
                <w:top w:val="none" w:sz="0" w:space="0" w:color="auto"/>
                <w:left w:val="none" w:sz="0" w:space="0" w:color="auto"/>
                <w:bottom w:val="none" w:sz="0" w:space="0" w:color="auto"/>
                <w:right w:val="none" w:sz="0" w:space="0" w:color="auto"/>
              </w:divBdr>
            </w:div>
            <w:div w:id="1318462437">
              <w:marLeft w:val="0"/>
              <w:marRight w:val="0"/>
              <w:marTop w:val="0"/>
              <w:marBottom w:val="0"/>
              <w:divBdr>
                <w:top w:val="none" w:sz="0" w:space="0" w:color="auto"/>
                <w:left w:val="none" w:sz="0" w:space="0" w:color="auto"/>
                <w:bottom w:val="none" w:sz="0" w:space="0" w:color="auto"/>
                <w:right w:val="none" w:sz="0" w:space="0" w:color="auto"/>
              </w:divBdr>
            </w:div>
            <w:div w:id="572011122">
              <w:marLeft w:val="0"/>
              <w:marRight w:val="0"/>
              <w:marTop w:val="0"/>
              <w:marBottom w:val="0"/>
              <w:divBdr>
                <w:top w:val="none" w:sz="0" w:space="0" w:color="auto"/>
                <w:left w:val="none" w:sz="0" w:space="0" w:color="auto"/>
                <w:bottom w:val="none" w:sz="0" w:space="0" w:color="auto"/>
                <w:right w:val="none" w:sz="0" w:space="0" w:color="auto"/>
              </w:divBdr>
            </w:div>
            <w:div w:id="1215508691">
              <w:marLeft w:val="0"/>
              <w:marRight w:val="0"/>
              <w:marTop w:val="0"/>
              <w:marBottom w:val="0"/>
              <w:divBdr>
                <w:top w:val="none" w:sz="0" w:space="0" w:color="auto"/>
                <w:left w:val="none" w:sz="0" w:space="0" w:color="auto"/>
                <w:bottom w:val="none" w:sz="0" w:space="0" w:color="auto"/>
                <w:right w:val="none" w:sz="0" w:space="0" w:color="auto"/>
              </w:divBdr>
            </w:div>
            <w:div w:id="396512435">
              <w:marLeft w:val="0"/>
              <w:marRight w:val="0"/>
              <w:marTop w:val="0"/>
              <w:marBottom w:val="0"/>
              <w:divBdr>
                <w:top w:val="none" w:sz="0" w:space="0" w:color="auto"/>
                <w:left w:val="none" w:sz="0" w:space="0" w:color="auto"/>
                <w:bottom w:val="none" w:sz="0" w:space="0" w:color="auto"/>
                <w:right w:val="none" w:sz="0" w:space="0" w:color="auto"/>
              </w:divBdr>
            </w:div>
            <w:div w:id="157157433">
              <w:marLeft w:val="0"/>
              <w:marRight w:val="0"/>
              <w:marTop w:val="0"/>
              <w:marBottom w:val="0"/>
              <w:divBdr>
                <w:top w:val="none" w:sz="0" w:space="0" w:color="auto"/>
                <w:left w:val="none" w:sz="0" w:space="0" w:color="auto"/>
                <w:bottom w:val="none" w:sz="0" w:space="0" w:color="auto"/>
                <w:right w:val="none" w:sz="0" w:space="0" w:color="auto"/>
              </w:divBdr>
            </w:div>
            <w:div w:id="1933007884">
              <w:marLeft w:val="0"/>
              <w:marRight w:val="0"/>
              <w:marTop w:val="0"/>
              <w:marBottom w:val="0"/>
              <w:divBdr>
                <w:top w:val="none" w:sz="0" w:space="0" w:color="auto"/>
                <w:left w:val="none" w:sz="0" w:space="0" w:color="auto"/>
                <w:bottom w:val="none" w:sz="0" w:space="0" w:color="auto"/>
                <w:right w:val="none" w:sz="0" w:space="0" w:color="auto"/>
              </w:divBdr>
            </w:div>
            <w:div w:id="1512528303">
              <w:marLeft w:val="0"/>
              <w:marRight w:val="0"/>
              <w:marTop w:val="0"/>
              <w:marBottom w:val="0"/>
              <w:divBdr>
                <w:top w:val="none" w:sz="0" w:space="0" w:color="auto"/>
                <w:left w:val="none" w:sz="0" w:space="0" w:color="auto"/>
                <w:bottom w:val="none" w:sz="0" w:space="0" w:color="auto"/>
                <w:right w:val="none" w:sz="0" w:space="0" w:color="auto"/>
              </w:divBdr>
            </w:div>
            <w:div w:id="656156794">
              <w:marLeft w:val="0"/>
              <w:marRight w:val="0"/>
              <w:marTop w:val="0"/>
              <w:marBottom w:val="0"/>
              <w:divBdr>
                <w:top w:val="none" w:sz="0" w:space="0" w:color="auto"/>
                <w:left w:val="none" w:sz="0" w:space="0" w:color="auto"/>
                <w:bottom w:val="none" w:sz="0" w:space="0" w:color="auto"/>
                <w:right w:val="none" w:sz="0" w:space="0" w:color="auto"/>
              </w:divBdr>
            </w:div>
            <w:div w:id="1468550542">
              <w:marLeft w:val="0"/>
              <w:marRight w:val="0"/>
              <w:marTop w:val="0"/>
              <w:marBottom w:val="0"/>
              <w:divBdr>
                <w:top w:val="none" w:sz="0" w:space="0" w:color="auto"/>
                <w:left w:val="none" w:sz="0" w:space="0" w:color="auto"/>
                <w:bottom w:val="none" w:sz="0" w:space="0" w:color="auto"/>
                <w:right w:val="none" w:sz="0" w:space="0" w:color="auto"/>
              </w:divBdr>
            </w:div>
            <w:div w:id="1382368488">
              <w:marLeft w:val="0"/>
              <w:marRight w:val="0"/>
              <w:marTop w:val="0"/>
              <w:marBottom w:val="0"/>
              <w:divBdr>
                <w:top w:val="none" w:sz="0" w:space="0" w:color="auto"/>
                <w:left w:val="none" w:sz="0" w:space="0" w:color="auto"/>
                <w:bottom w:val="none" w:sz="0" w:space="0" w:color="auto"/>
                <w:right w:val="none" w:sz="0" w:space="0" w:color="auto"/>
              </w:divBdr>
            </w:div>
            <w:div w:id="45030435">
              <w:marLeft w:val="0"/>
              <w:marRight w:val="0"/>
              <w:marTop w:val="0"/>
              <w:marBottom w:val="0"/>
              <w:divBdr>
                <w:top w:val="none" w:sz="0" w:space="0" w:color="auto"/>
                <w:left w:val="none" w:sz="0" w:space="0" w:color="auto"/>
                <w:bottom w:val="none" w:sz="0" w:space="0" w:color="auto"/>
                <w:right w:val="none" w:sz="0" w:space="0" w:color="auto"/>
              </w:divBdr>
            </w:div>
            <w:div w:id="62609673">
              <w:marLeft w:val="0"/>
              <w:marRight w:val="0"/>
              <w:marTop w:val="0"/>
              <w:marBottom w:val="0"/>
              <w:divBdr>
                <w:top w:val="none" w:sz="0" w:space="0" w:color="auto"/>
                <w:left w:val="none" w:sz="0" w:space="0" w:color="auto"/>
                <w:bottom w:val="none" w:sz="0" w:space="0" w:color="auto"/>
                <w:right w:val="none" w:sz="0" w:space="0" w:color="auto"/>
              </w:divBdr>
            </w:div>
            <w:div w:id="1203902133">
              <w:marLeft w:val="0"/>
              <w:marRight w:val="0"/>
              <w:marTop w:val="0"/>
              <w:marBottom w:val="0"/>
              <w:divBdr>
                <w:top w:val="none" w:sz="0" w:space="0" w:color="auto"/>
                <w:left w:val="none" w:sz="0" w:space="0" w:color="auto"/>
                <w:bottom w:val="none" w:sz="0" w:space="0" w:color="auto"/>
                <w:right w:val="none" w:sz="0" w:space="0" w:color="auto"/>
              </w:divBdr>
            </w:div>
            <w:div w:id="971134323">
              <w:marLeft w:val="0"/>
              <w:marRight w:val="0"/>
              <w:marTop w:val="0"/>
              <w:marBottom w:val="0"/>
              <w:divBdr>
                <w:top w:val="none" w:sz="0" w:space="0" w:color="auto"/>
                <w:left w:val="none" w:sz="0" w:space="0" w:color="auto"/>
                <w:bottom w:val="none" w:sz="0" w:space="0" w:color="auto"/>
                <w:right w:val="none" w:sz="0" w:space="0" w:color="auto"/>
              </w:divBdr>
            </w:div>
            <w:div w:id="1319578232">
              <w:marLeft w:val="0"/>
              <w:marRight w:val="0"/>
              <w:marTop w:val="0"/>
              <w:marBottom w:val="0"/>
              <w:divBdr>
                <w:top w:val="none" w:sz="0" w:space="0" w:color="auto"/>
                <w:left w:val="none" w:sz="0" w:space="0" w:color="auto"/>
                <w:bottom w:val="none" w:sz="0" w:space="0" w:color="auto"/>
                <w:right w:val="none" w:sz="0" w:space="0" w:color="auto"/>
              </w:divBdr>
            </w:div>
            <w:div w:id="1624844944">
              <w:marLeft w:val="0"/>
              <w:marRight w:val="0"/>
              <w:marTop w:val="0"/>
              <w:marBottom w:val="0"/>
              <w:divBdr>
                <w:top w:val="none" w:sz="0" w:space="0" w:color="auto"/>
                <w:left w:val="none" w:sz="0" w:space="0" w:color="auto"/>
                <w:bottom w:val="none" w:sz="0" w:space="0" w:color="auto"/>
                <w:right w:val="none" w:sz="0" w:space="0" w:color="auto"/>
              </w:divBdr>
            </w:div>
            <w:div w:id="1726491400">
              <w:marLeft w:val="0"/>
              <w:marRight w:val="0"/>
              <w:marTop w:val="0"/>
              <w:marBottom w:val="0"/>
              <w:divBdr>
                <w:top w:val="none" w:sz="0" w:space="0" w:color="auto"/>
                <w:left w:val="none" w:sz="0" w:space="0" w:color="auto"/>
                <w:bottom w:val="none" w:sz="0" w:space="0" w:color="auto"/>
                <w:right w:val="none" w:sz="0" w:space="0" w:color="auto"/>
              </w:divBdr>
            </w:div>
            <w:div w:id="1635795283">
              <w:marLeft w:val="0"/>
              <w:marRight w:val="0"/>
              <w:marTop w:val="0"/>
              <w:marBottom w:val="0"/>
              <w:divBdr>
                <w:top w:val="none" w:sz="0" w:space="0" w:color="auto"/>
                <w:left w:val="none" w:sz="0" w:space="0" w:color="auto"/>
                <w:bottom w:val="none" w:sz="0" w:space="0" w:color="auto"/>
                <w:right w:val="none" w:sz="0" w:space="0" w:color="auto"/>
              </w:divBdr>
            </w:div>
            <w:div w:id="956254125">
              <w:marLeft w:val="0"/>
              <w:marRight w:val="0"/>
              <w:marTop w:val="0"/>
              <w:marBottom w:val="0"/>
              <w:divBdr>
                <w:top w:val="none" w:sz="0" w:space="0" w:color="auto"/>
                <w:left w:val="none" w:sz="0" w:space="0" w:color="auto"/>
                <w:bottom w:val="none" w:sz="0" w:space="0" w:color="auto"/>
                <w:right w:val="none" w:sz="0" w:space="0" w:color="auto"/>
              </w:divBdr>
            </w:div>
            <w:div w:id="1445343549">
              <w:marLeft w:val="0"/>
              <w:marRight w:val="0"/>
              <w:marTop w:val="0"/>
              <w:marBottom w:val="0"/>
              <w:divBdr>
                <w:top w:val="none" w:sz="0" w:space="0" w:color="auto"/>
                <w:left w:val="none" w:sz="0" w:space="0" w:color="auto"/>
                <w:bottom w:val="none" w:sz="0" w:space="0" w:color="auto"/>
                <w:right w:val="none" w:sz="0" w:space="0" w:color="auto"/>
              </w:divBdr>
            </w:div>
            <w:div w:id="2019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7102">
      <w:bodyDiv w:val="1"/>
      <w:marLeft w:val="0"/>
      <w:marRight w:val="0"/>
      <w:marTop w:val="0"/>
      <w:marBottom w:val="0"/>
      <w:divBdr>
        <w:top w:val="none" w:sz="0" w:space="0" w:color="auto"/>
        <w:left w:val="none" w:sz="0" w:space="0" w:color="auto"/>
        <w:bottom w:val="none" w:sz="0" w:space="0" w:color="auto"/>
        <w:right w:val="none" w:sz="0" w:space="0" w:color="auto"/>
      </w:divBdr>
      <w:divsChild>
        <w:div w:id="330790346">
          <w:marLeft w:val="0"/>
          <w:marRight w:val="0"/>
          <w:marTop w:val="240"/>
          <w:marBottom w:val="0"/>
          <w:divBdr>
            <w:top w:val="none" w:sz="0" w:space="0" w:color="auto"/>
            <w:left w:val="none" w:sz="0" w:space="0" w:color="auto"/>
            <w:bottom w:val="none" w:sz="0" w:space="0" w:color="auto"/>
            <w:right w:val="none" w:sz="0" w:space="0" w:color="auto"/>
          </w:divBdr>
        </w:div>
        <w:div w:id="2127041264">
          <w:marLeft w:val="0"/>
          <w:marRight w:val="0"/>
          <w:marTop w:val="0"/>
          <w:marBottom w:val="0"/>
          <w:divBdr>
            <w:top w:val="none" w:sz="0" w:space="0" w:color="auto"/>
            <w:left w:val="none" w:sz="0" w:space="0" w:color="auto"/>
            <w:bottom w:val="none" w:sz="0" w:space="0" w:color="auto"/>
            <w:right w:val="none" w:sz="0" w:space="0" w:color="auto"/>
          </w:divBdr>
        </w:div>
      </w:divsChild>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41451416">
      <w:bodyDiv w:val="1"/>
      <w:marLeft w:val="0"/>
      <w:marRight w:val="0"/>
      <w:marTop w:val="0"/>
      <w:marBottom w:val="0"/>
      <w:divBdr>
        <w:top w:val="none" w:sz="0" w:space="0" w:color="auto"/>
        <w:left w:val="none" w:sz="0" w:space="0" w:color="auto"/>
        <w:bottom w:val="none" w:sz="0" w:space="0" w:color="auto"/>
        <w:right w:val="none" w:sz="0" w:space="0" w:color="auto"/>
      </w:divBdr>
      <w:divsChild>
        <w:div w:id="1193497484">
          <w:marLeft w:val="0"/>
          <w:marRight w:val="0"/>
          <w:marTop w:val="0"/>
          <w:marBottom w:val="0"/>
          <w:divBdr>
            <w:top w:val="none" w:sz="0" w:space="0" w:color="auto"/>
            <w:left w:val="none" w:sz="0" w:space="0" w:color="auto"/>
            <w:bottom w:val="none" w:sz="0" w:space="0" w:color="auto"/>
            <w:right w:val="none" w:sz="0" w:space="0" w:color="auto"/>
          </w:divBdr>
          <w:divsChild>
            <w:div w:id="242759185">
              <w:marLeft w:val="0"/>
              <w:marRight w:val="0"/>
              <w:marTop w:val="0"/>
              <w:marBottom w:val="0"/>
              <w:divBdr>
                <w:top w:val="none" w:sz="0" w:space="0" w:color="auto"/>
                <w:left w:val="none" w:sz="0" w:space="0" w:color="auto"/>
                <w:bottom w:val="none" w:sz="0" w:space="0" w:color="auto"/>
                <w:right w:val="none" w:sz="0" w:space="0" w:color="auto"/>
              </w:divBdr>
            </w:div>
            <w:div w:id="259996712">
              <w:marLeft w:val="0"/>
              <w:marRight w:val="0"/>
              <w:marTop w:val="0"/>
              <w:marBottom w:val="0"/>
              <w:divBdr>
                <w:top w:val="none" w:sz="0" w:space="0" w:color="auto"/>
                <w:left w:val="none" w:sz="0" w:space="0" w:color="auto"/>
                <w:bottom w:val="none" w:sz="0" w:space="0" w:color="auto"/>
                <w:right w:val="none" w:sz="0" w:space="0" w:color="auto"/>
              </w:divBdr>
            </w:div>
            <w:div w:id="703746861">
              <w:marLeft w:val="0"/>
              <w:marRight w:val="0"/>
              <w:marTop w:val="0"/>
              <w:marBottom w:val="0"/>
              <w:divBdr>
                <w:top w:val="none" w:sz="0" w:space="0" w:color="auto"/>
                <w:left w:val="none" w:sz="0" w:space="0" w:color="auto"/>
                <w:bottom w:val="none" w:sz="0" w:space="0" w:color="auto"/>
                <w:right w:val="none" w:sz="0" w:space="0" w:color="auto"/>
              </w:divBdr>
            </w:div>
            <w:div w:id="891766744">
              <w:marLeft w:val="0"/>
              <w:marRight w:val="0"/>
              <w:marTop w:val="0"/>
              <w:marBottom w:val="0"/>
              <w:divBdr>
                <w:top w:val="none" w:sz="0" w:space="0" w:color="auto"/>
                <w:left w:val="none" w:sz="0" w:space="0" w:color="auto"/>
                <w:bottom w:val="none" w:sz="0" w:space="0" w:color="auto"/>
                <w:right w:val="none" w:sz="0" w:space="0" w:color="auto"/>
              </w:divBdr>
            </w:div>
            <w:div w:id="908467537">
              <w:marLeft w:val="0"/>
              <w:marRight w:val="0"/>
              <w:marTop w:val="0"/>
              <w:marBottom w:val="0"/>
              <w:divBdr>
                <w:top w:val="none" w:sz="0" w:space="0" w:color="auto"/>
                <w:left w:val="none" w:sz="0" w:space="0" w:color="auto"/>
                <w:bottom w:val="none" w:sz="0" w:space="0" w:color="auto"/>
                <w:right w:val="none" w:sz="0" w:space="0" w:color="auto"/>
              </w:divBdr>
            </w:div>
            <w:div w:id="943195193">
              <w:marLeft w:val="0"/>
              <w:marRight w:val="0"/>
              <w:marTop w:val="0"/>
              <w:marBottom w:val="0"/>
              <w:divBdr>
                <w:top w:val="none" w:sz="0" w:space="0" w:color="auto"/>
                <w:left w:val="none" w:sz="0" w:space="0" w:color="auto"/>
                <w:bottom w:val="none" w:sz="0" w:space="0" w:color="auto"/>
                <w:right w:val="none" w:sz="0" w:space="0" w:color="auto"/>
              </w:divBdr>
            </w:div>
            <w:div w:id="986586643">
              <w:marLeft w:val="0"/>
              <w:marRight w:val="0"/>
              <w:marTop w:val="0"/>
              <w:marBottom w:val="0"/>
              <w:divBdr>
                <w:top w:val="none" w:sz="0" w:space="0" w:color="auto"/>
                <w:left w:val="none" w:sz="0" w:space="0" w:color="auto"/>
                <w:bottom w:val="none" w:sz="0" w:space="0" w:color="auto"/>
                <w:right w:val="none" w:sz="0" w:space="0" w:color="auto"/>
              </w:divBdr>
            </w:div>
            <w:div w:id="1156995635">
              <w:marLeft w:val="0"/>
              <w:marRight w:val="0"/>
              <w:marTop w:val="0"/>
              <w:marBottom w:val="0"/>
              <w:divBdr>
                <w:top w:val="none" w:sz="0" w:space="0" w:color="auto"/>
                <w:left w:val="none" w:sz="0" w:space="0" w:color="auto"/>
                <w:bottom w:val="none" w:sz="0" w:space="0" w:color="auto"/>
                <w:right w:val="none" w:sz="0" w:space="0" w:color="auto"/>
              </w:divBdr>
            </w:div>
            <w:div w:id="1215921797">
              <w:marLeft w:val="0"/>
              <w:marRight w:val="0"/>
              <w:marTop w:val="0"/>
              <w:marBottom w:val="0"/>
              <w:divBdr>
                <w:top w:val="none" w:sz="0" w:space="0" w:color="auto"/>
                <w:left w:val="none" w:sz="0" w:space="0" w:color="auto"/>
                <w:bottom w:val="none" w:sz="0" w:space="0" w:color="auto"/>
                <w:right w:val="none" w:sz="0" w:space="0" w:color="auto"/>
              </w:divBdr>
            </w:div>
            <w:div w:id="1601185429">
              <w:marLeft w:val="0"/>
              <w:marRight w:val="0"/>
              <w:marTop w:val="0"/>
              <w:marBottom w:val="0"/>
              <w:divBdr>
                <w:top w:val="none" w:sz="0" w:space="0" w:color="auto"/>
                <w:left w:val="none" w:sz="0" w:space="0" w:color="auto"/>
                <w:bottom w:val="none" w:sz="0" w:space="0" w:color="auto"/>
                <w:right w:val="none" w:sz="0" w:space="0" w:color="auto"/>
              </w:divBdr>
            </w:div>
            <w:div w:id="1780299414">
              <w:marLeft w:val="0"/>
              <w:marRight w:val="0"/>
              <w:marTop w:val="0"/>
              <w:marBottom w:val="0"/>
              <w:divBdr>
                <w:top w:val="none" w:sz="0" w:space="0" w:color="auto"/>
                <w:left w:val="none" w:sz="0" w:space="0" w:color="auto"/>
                <w:bottom w:val="none" w:sz="0" w:space="0" w:color="auto"/>
                <w:right w:val="none" w:sz="0" w:space="0" w:color="auto"/>
              </w:divBdr>
            </w:div>
            <w:div w:id="1886983727">
              <w:marLeft w:val="0"/>
              <w:marRight w:val="0"/>
              <w:marTop w:val="0"/>
              <w:marBottom w:val="0"/>
              <w:divBdr>
                <w:top w:val="none" w:sz="0" w:space="0" w:color="auto"/>
                <w:left w:val="none" w:sz="0" w:space="0" w:color="auto"/>
                <w:bottom w:val="none" w:sz="0" w:space="0" w:color="auto"/>
                <w:right w:val="none" w:sz="0" w:space="0" w:color="auto"/>
              </w:divBdr>
            </w:div>
            <w:div w:id="1966038331">
              <w:marLeft w:val="0"/>
              <w:marRight w:val="0"/>
              <w:marTop w:val="0"/>
              <w:marBottom w:val="0"/>
              <w:divBdr>
                <w:top w:val="none" w:sz="0" w:space="0" w:color="auto"/>
                <w:left w:val="none" w:sz="0" w:space="0" w:color="auto"/>
                <w:bottom w:val="none" w:sz="0" w:space="0" w:color="auto"/>
                <w:right w:val="none" w:sz="0" w:space="0" w:color="auto"/>
              </w:divBdr>
            </w:div>
            <w:div w:id="2014138134">
              <w:marLeft w:val="0"/>
              <w:marRight w:val="0"/>
              <w:marTop w:val="0"/>
              <w:marBottom w:val="0"/>
              <w:divBdr>
                <w:top w:val="none" w:sz="0" w:space="0" w:color="auto"/>
                <w:left w:val="none" w:sz="0" w:space="0" w:color="auto"/>
                <w:bottom w:val="none" w:sz="0" w:space="0" w:color="auto"/>
                <w:right w:val="none" w:sz="0" w:space="0" w:color="auto"/>
              </w:divBdr>
            </w:div>
            <w:div w:id="2087335446">
              <w:marLeft w:val="0"/>
              <w:marRight w:val="0"/>
              <w:marTop w:val="0"/>
              <w:marBottom w:val="0"/>
              <w:divBdr>
                <w:top w:val="none" w:sz="0" w:space="0" w:color="auto"/>
                <w:left w:val="none" w:sz="0" w:space="0" w:color="auto"/>
                <w:bottom w:val="none" w:sz="0" w:space="0" w:color="auto"/>
                <w:right w:val="none" w:sz="0" w:space="0" w:color="auto"/>
              </w:divBdr>
            </w:div>
            <w:div w:id="2090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58442733">
      <w:bodyDiv w:val="1"/>
      <w:marLeft w:val="0"/>
      <w:marRight w:val="0"/>
      <w:marTop w:val="0"/>
      <w:marBottom w:val="0"/>
      <w:divBdr>
        <w:top w:val="none" w:sz="0" w:space="0" w:color="auto"/>
        <w:left w:val="none" w:sz="0" w:space="0" w:color="auto"/>
        <w:bottom w:val="none" w:sz="0" w:space="0" w:color="auto"/>
        <w:right w:val="none" w:sz="0" w:space="0" w:color="auto"/>
      </w:divBdr>
      <w:divsChild>
        <w:div w:id="879053427">
          <w:marLeft w:val="0"/>
          <w:marRight w:val="0"/>
          <w:marTop w:val="0"/>
          <w:marBottom w:val="0"/>
          <w:divBdr>
            <w:top w:val="none" w:sz="0" w:space="0" w:color="auto"/>
            <w:left w:val="none" w:sz="0" w:space="0" w:color="auto"/>
            <w:bottom w:val="none" w:sz="0" w:space="0" w:color="auto"/>
            <w:right w:val="none" w:sz="0" w:space="0" w:color="auto"/>
          </w:divBdr>
          <w:divsChild>
            <w:div w:id="186527218">
              <w:marLeft w:val="0"/>
              <w:marRight w:val="0"/>
              <w:marTop w:val="0"/>
              <w:marBottom w:val="0"/>
              <w:divBdr>
                <w:top w:val="none" w:sz="0" w:space="0" w:color="auto"/>
                <w:left w:val="none" w:sz="0" w:space="0" w:color="auto"/>
                <w:bottom w:val="none" w:sz="0" w:space="0" w:color="auto"/>
                <w:right w:val="none" w:sz="0" w:space="0" w:color="auto"/>
              </w:divBdr>
            </w:div>
            <w:div w:id="563610407">
              <w:marLeft w:val="0"/>
              <w:marRight w:val="0"/>
              <w:marTop w:val="0"/>
              <w:marBottom w:val="0"/>
              <w:divBdr>
                <w:top w:val="none" w:sz="0" w:space="0" w:color="auto"/>
                <w:left w:val="none" w:sz="0" w:space="0" w:color="auto"/>
                <w:bottom w:val="none" w:sz="0" w:space="0" w:color="auto"/>
                <w:right w:val="none" w:sz="0" w:space="0" w:color="auto"/>
              </w:divBdr>
            </w:div>
            <w:div w:id="563837590">
              <w:marLeft w:val="0"/>
              <w:marRight w:val="0"/>
              <w:marTop w:val="0"/>
              <w:marBottom w:val="0"/>
              <w:divBdr>
                <w:top w:val="none" w:sz="0" w:space="0" w:color="auto"/>
                <w:left w:val="none" w:sz="0" w:space="0" w:color="auto"/>
                <w:bottom w:val="none" w:sz="0" w:space="0" w:color="auto"/>
                <w:right w:val="none" w:sz="0" w:space="0" w:color="auto"/>
              </w:divBdr>
            </w:div>
            <w:div w:id="788359840">
              <w:marLeft w:val="0"/>
              <w:marRight w:val="0"/>
              <w:marTop w:val="0"/>
              <w:marBottom w:val="0"/>
              <w:divBdr>
                <w:top w:val="none" w:sz="0" w:space="0" w:color="auto"/>
                <w:left w:val="none" w:sz="0" w:space="0" w:color="auto"/>
                <w:bottom w:val="none" w:sz="0" w:space="0" w:color="auto"/>
                <w:right w:val="none" w:sz="0" w:space="0" w:color="auto"/>
              </w:divBdr>
            </w:div>
            <w:div w:id="825514045">
              <w:marLeft w:val="0"/>
              <w:marRight w:val="0"/>
              <w:marTop w:val="0"/>
              <w:marBottom w:val="0"/>
              <w:divBdr>
                <w:top w:val="none" w:sz="0" w:space="0" w:color="auto"/>
                <w:left w:val="none" w:sz="0" w:space="0" w:color="auto"/>
                <w:bottom w:val="none" w:sz="0" w:space="0" w:color="auto"/>
                <w:right w:val="none" w:sz="0" w:space="0" w:color="auto"/>
              </w:divBdr>
            </w:div>
            <w:div w:id="1149634585">
              <w:marLeft w:val="0"/>
              <w:marRight w:val="0"/>
              <w:marTop w:val="0"/>
              <w:marBottom w:val="0"/>
              <w:divBdr>
                <w:top w:val="none" w:sz="0" w:space="0" w:color="auto"/>
                <w:left w:val="none" w:sz="0" w:space="0" w:color="auto"/>
                <w:bottom w:val="none" w:sz="0" w:space="0" w:color="auto"/>
                <w:right w:val="none" w:sz="0" w:space="0" w:color="auto"/>
              </w:divBdr>
            </w:div>
            <w:div w:id="1396389655">
              <w:marLeft w:val="0"/>
              <w:marRight w:val="0"/>
              <w:marTop w:val="0"/>
              <w:marBottom w:val="0"/>
              <w:divBdr>
                <w:top w:val="none" w:sz="0" w:space="0" w:color="auto"/>
                <w:left w:val="none" w:sz="0" w:space="0" w:color="auto"/>
                <w:bottom w:val="none" w:sz="0" w:space="0" w:color="auto"/>
                <w:right w:val="none" w:sz="0" w:space="0" w:color="auto"/>
              </w:divBdr>
            </w:div>
            <w:div w:id="1586767950">
              <w:marLeft w:val="0"/>
              <w:marRight w:val="0"/>
              <w:marTop w:val="0"/>
              <w:marBottom w:val="0"/>
              <w:divBdr>
                <w:top w:val="none" w:sz="0" w:space="0" w:color="auto"/>
                <w:left w:val="none" w:sz="0" w:space="0" w:color="auto"/>
                <w:bottom w:val="none" w:sz="0" w:space="0" w:color="auto"/>
                <w:right w:val="none" w:sz="0" w:space="0" w:color="auto"/>
              </w:divBdr>
            </w:div>
            <w:div w:id="2022538280">
              <w:marLeft w:val="0"/>
              <w:marRight w:val="0"/>
              <w:marTop w:val="0"/>
              <w:marBottom w:val="0"/>
              <w:divBdr>
                <w:top w:val="none" w:sz="0" w:space="0" w:color="auto"/>
                <w:left w:val="none" w:sz="0" w:space="0" w:color="auto"/>
                <w:bottom w:val="none" w:sz="0" w:space="0" w:color="auto"/>
                <w:right w:val="none" w:sz="0" w:space="0" w:color="auto"/>
              </w:divBdr>
            </w:div>
            <w:div w:id="20720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436827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296983848">
      <w:bodyDiv w:val="1"/>
      <w:marLeft w:val="0"/>
      <w:marRight w:val="0"/>
      <w:marTop w:val="0"/>
      <w:marBottom w:val="0"/>
      <w:divBdr>
        <w:top w:val="none" w:sz="0" w:space="0" w:color="auto"/>
        <w:left w:val="none" w:sz="0" w:space="0" w:color="auto"/>
        <w:bottom w:val="none" w:sz="0" w:space="0" w:color="auto"/>
        <w:right w:val="none" w:sz="0" w:space="0" w:color="auto"/>
      </w:divBdr>
    </w:div>
    <w:div w:id="1311443685">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409278019">
          <w:marLeft w:val="0"/>
          <w:marRight w:val="0"/>
          <w:marTop w:val="0"/>
          <w:marBottom w:val="0"/>
          <w:divBdr>
            <w:top w:val="none" w:sz="0" w:space="0" w:color="auto"/>
            <w:left w:val="none" w:sz="0" w:space="0" w:color="auto"/>
            <w:bottom w:val="none" w:sz="0" w:space="0" w:color="auto"/>
            <w:right w:val="none" w:sz="0" w:space="0" w:color="auto"/>
          </w:divBdr>
          <w:divsChild>
            <w:div w:id="1755742087">
              <w:marLeft w:val="180"/>
              <w:marRight w:val="240"/>
              <w:marTop w:val="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238">
          <w:marLeft w:val="0"/>
          <w:marRight w:val="0"/>
          <w:marTop w:val="0"/>
          <w:marBottom w:val="0"/>
          <w:divBdr>
            <w:top w:val="none" w:sz="0" w:space="0" w:color="auto"/>
            <w:left w:val="none" w:sz="0" w:space="0" w:color="auto"/>
            <w:bottom w:val="none" w:sz="0" w:space="0" w:color="auto"/>
            <w:right w:val="none" w:sz="0" w:space="0" w:color="auto"/>
          </w:divBdr>
          <w:divsChild>
            <w:div w:id="564724574">
              <w:marLeft w:val="180"/>
              <w:marRight w:val="240"/>
              <w:marTop w:val="0"/>
              <w:marBottom w:val="0"/>
              <w:divBdr>
                <w:top w:val="none" w:sz="0" w:space="0" w:color="auto"/>
                <w:left w:val="none" w:sz="0" w:space="0" w:color="auto"/>
                <w:bottom w:val="none" w:sz="0" w:space="0" w:color="auto"/>
                <w:right w:val="none" w:sz="0" w:space="0" w:color="auto"/>
              </w:divBdr>
              <w:divsChild>
                <w:div w:id="1679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212">
          <w:marLeft w:val="0"/>
          <w:marRight w:val="0"/>
          <w:marTop w:val="0"/>
          <w:marBottom w:val="0"/>
          <w:divBdr>
            <w:top w:val="none" w:sz="0" w:space="0" w:color="auto"/>
            <w:left w:val="none" w:sz="0" w:space="0" w:color="auto"/>
            <w:bottom w:val="none" w:sz="0" w:space="0" w:color="auto"/>
            <w:right w:val="none" w:sz="0" w:space="0" w:color="auto"/>
          </w:divBdr>
          <w:divsChild>
            <w:div w:id="912081032">
              <w:marLeft w:val="180"/>
              <w:marRight w:val="240"/>
              <w:marTop w:val="0"/>
              <w:marBottom w:val="0"/>
              <w:divBdr>
                <w:top w:val="none" w:sz="0" w:space="0" w:color="auto"/>
                <w:left w:val="none" w:sz="0" w:space="0" w:color="auto"/>
                <w:bottom w:val="none" w:sz="0" w:space="0" w:color="auto"/>
                <w:right w:val="none" w:sz="0" w:space="0" w:color="auto"/>
              </w:divBdr>
              <w:divsChild>
                <w:div w:id="424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70">
          <w:marLeft w:val="0"/>
          <w:marRight w:val="0"/>
          <w:marTop w:val="0"/>
          <w:marBottom w:val="0"/>
          <w:divBdr>
            <w:top w:val="none" w:sz="0" w:space="0" w:color="auto"/>
            <w:left w:val="none" w:sz="0" w:space="0" w:color="auto"/>
            <w:bottom w:val="none" w:sz="0" w:space="0" w:color="auto"/>
            <w:right w:val="none" w:sz="0" w:space="0" w:color="auto"/>
          </w:divBdr>
          <w:divsChild>
            <w:div w:id="1127048147">
              <w:marLeft w:val="180"/>
              <w:marRight w:val="240"/>
              <w:marTop w:val="0"/>
              <w:marBottom w:val="0"/>
              <w:divBdr>
                <w:top w:val="none" w:sz="0" w:space="0" w:color="auto"/>
                <w:left w:val="none" w:sz="0" w:space="0" w:color="auto"/>
                <w:bottom w:val="none" w:sz="0" w:space="0" w:color="auto"/>
                <w:right w:val="none" w:sz="0" w:space="0" w:color="auto"/>
              </w:divBdr>
              <w:divsChild>
                <w:div w:id="674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51">
          <w:marLeft w:val="0"/>
          <w:marRight w:val="0"/>
          <w:marTop w:val="0"/>
          <w:marBottom w:val="0"/>
          <w:divBdr>
            <w:top w:val="none" w:sz="0" w:space="0" w:color="auto"/>
            <w:left w:val="none" w:sz="0" w:space="0" w:color="auto"/>
            <w:bottom w:val="none" w:sz="0" w:space="0" w:color="auto"/>
            <w:right w:val="none" w:sz="0" w:space="0" w:color="auto"/>
          </w:divBdr>
          <w:divsChild>
            <w:div w:id="1020199724">
              <w:marLeft w:val="180"/>
              <w:marRight w:val="240"/>
              <w:marTop w:val="0"/>
              <w:marBottom w:val="0"/>
              <w:divBdr>
                <w:top w:val="none" w:sz="0" w:space="0" w:color="auto"/>
                <w:left w:val="none" w:sz="0" w:space="0" w:color="auto"/>
                <w:bottom w:val="none" w:sz="0" w:space="0" w:color="auto"/>
                <w:right w:val="none" w:sz="0" w:space="0" w:color="auto"/>
              </w:divBdr>
              <w:divsChild>
                <w:div w:id="1544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50">
          <w:marLeft w:val="0"/>
          <w:marRight w:val="0"/>
          <w:marTop w:val="0"/>
          <w:marBottom w:val="0"/>
          <w:divBdr>
            <w:top w:val="none" w:sz="0" w:space="0" w:color="auto"/>
            <w:left w:val="none" w:sz="0" w:space="0" w:color="auto"/>
            <w:bottom w:val="none" w:sz="0" w:space="0" w:color="auto"/>
            <w:right w:val="none" w:sz="0" w:space="0" w:color="auto"/>
          </w:divBdr>
          <w:divsChild>
            <w:div w:id="2101245629">
              <w:marLeft w:val="180"/>
              <w:marRight w:val="240"/>
              <w:marTop w:val="0"/>
              <w:marBottom w:val="0"/>
              <w:divBdr>
                <w:top w:val="none" w:sz="0" w:space="0" w:color="auto"/>
                <w:left w:val="none" w:sz="0" w:space="0" w:color="auto"/>
                <w:bottom w:val="none" w:sz="0" w:space="0" w:color="auto"/>
                <w:right w:val="none" w:sz="0" w:space="0" w:color="auto"/>
              </w:divBdr>
              <w:divsChild>
                <w:div w:id="432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745">
          <w:marLeft w:val="0"/>
          <w:marRight w:val="0"/>
          <w:marTop w:val="0"/>
          <w:marBottom w:val="0"/>
          <w:divBdr>
            <w:top w:val="none" w:sz="0" w:space="0" w:color="auto"/>
            <w:left w:val="none" w:sz="0" w:space="0" w:color="auto"/>
            <w:bottom w:val="none" w:sz="0" w:space="0" w:color="auto"/>
            <w:right w:val="none" w:sz="0" w:space="0" w:color="auto"/>
          </w:divBdr>
          <w:divsChild>
            <w:div w:id="1854876270">
              <w:marLeft w:val="180"/>
              <w:marRight w:val="240"/>
              <w:marTop w:val="0"/>
              <w:marBottom w:val="0"/>
              <w:divBdr>
                <w:top w:val="none" w:sz="0" w:space="0" w:color="auto"/>
                <w:left w:val="none" w:sz="0" w:space="0" w:color="auto"/>
                <w:bottom w:val="none" w:sz="0" w:space="0" w:color="auto"/>
                <w:right w:val="none" w:sz="0" w:space="0" w:color="auto"/>
              </w:divBdr>
              <w:divsChild>
                <w:div w:id="1389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30134045">
      <w:bodyDiv w:val="1"/>
      <w:marLeft w:val="0"/>
      <w:marRight w:val="0"/>
      <w:marTop w:val="0"/>
      <w:marBottom w:val="0"/>
      <w:divBdr>
        <w:top w:val="none" w:sz="0" w:space="0" w:color="auto"/>
        <w:left w:val="none" w:sz="0" w:space="0" w:color="auto"/>
        <w:bottom w:val="none" w:sz="0" w:space="0" w:color="auto"/>
        <w:right w:val="none" w:sz="0" w:space="0" w:color="auto"/>
      </w:divBdr>
      <w:divsChild>
        <w:div w:id="785923839">
          <w:blockQuote w:val="1"/>
          <w:marLeft w:val="0"/>
          <w:marRight w:val="0"/>
          <w:marTop w:val="150"/>
          <w:marBottom w:val="150"/>
          <w:divBdr>
            <w:top w:val="none" w:sz="0" w:space="0" w:color="auto"/>
            <w:left w:val="none" w:sz="0" w:space="0" w:color="auto"/>
            <w:bottom w:val="none" w:sz="0" w:space="0" w:color="auto"/>
            <w:right w:val="none" w:sz="0" w:space="0" w:color="auto"/>
          </w:divBdr>
        </w:div>
        <w:div w:id="1202669684">
          <w:blockQuote w:val="1"/>
          <w:marLeft w:val="0"/>
          <w:marRight w:val="0"/>
          <w:marTop w:val="150"/>
          <w:marBottom w:val="150"/>
          <w:divBdr>
            <w:top w:val="none" w:sz="0" w:space="0" w:color="auto"/>
            <w:left w:val="none" w:sz="0" w:space="0" w:color="auto"/>
            <w:bottom w:val="none" w:sz="0" w:space="0" w:color="auto"/>
            <w:right w:val="none" w:sz="0" w:space="0" w:color="auto"/>
          </w:divBdr>
        </w:div>
        <w:div w:id="1854876149">
          <w:blockQuote w:val="1"/>
          <w:marLeft w:val="0"/>
          <w:marRight w:val="0"/>
          <w:marTop w:val="150"/>
          <w:marBottom w:val="150"/>
          <w:divBdr>
            <w:top w:val="none" w:sz="0" w:space="0" w:color="auto"/>
            <w:left w:val="none" w:sz="0" w:space="0" w:color="auto"/>
            <w:bottom w:val="none" w:sz="0" w:space="0" w:color="auto"/>
            <w:right w:val="none" w:sz="0" w:space="0" w:color="auto"/>
          </w:divBdr>
        </w:div>
        <w:div w:id="610474596">
          <w:blockQuote w:val="1"/>
          <w:marLeft w:val="0"/>
          <w:marRight w:val="0"/>
          <w:marTop w:val="150"/>
          <w:marBottom w:val="150"/>
          <w:divBdr>
            <w:top w:val="none" w:sz="0" w:space="0" w:color="auto"/>
            <w:left w:val="none" w:sz="0" w:space="0" w:color="auto"/>
            <w:bottom w:val="none" w:sz="0" w:space="0" w:color="auto"/>
            <w:right w:val="none" w:sz="0" w:space="0" w:color="auto"/>
          </w:divBdr>
        </w:div>
        <w:div w:id="24260550">
          <w:blockQuote w:val="1"/>
          <w:marLeft w:val="0"/>
          <w:marRight w:val="0"/>
          <w:marTop w:val="150"/>
          <w:marBottom w:val="150"/>
          <w:divBdr>
            <w:top w:val="none" w:sz="0" w:space="0" w:color="auto"/>
            <w:left w:val="none" w:sz="0" w:space="0" w:color="auto"/>
            <w:bottom w:val="none" w:sz="0" w:space="0" w:color="auto"/>
            <w:right w:val="none" w:sz="0" w:space="0" w:color="auto"/>
          </w:divBdr>
        </w:div>
        <w:div w:id="538738388">
          <w:marLeft w:val="360"/>
          <w:marRight w:val="0"/>
          <w:marTop w:val="150"/>
          <w:marBottom w:val="0"/>
          <w:divBdr>
            <w:top w:val="none" w:sz="0" w:space="0" w:color="auto"/>
            <w:left w:val="none" w:sz="0" w:space="0" w:color="auto"/>
            <w:bottom w:val="none" w:sz="0" w:space="0" w:color="auto"/>
            <w:right w:val="none" w:sz="0" w:space="0" w:color="auto"/>
          </w:divBdr>
        </w:div>
        <w:div w:id="1274746802">
          <w:marLeft w:val="360"/>
          <w:marRight w:val="0"/>
          <w:marTop w:val="150"/>
          <w:marBottom w:val="0"/>
          <w:divBdr>
            <w:top w:val="none" w:sz="0" w:space="0" w:color="auto"/>
            <w:left w:val="none" w:sz="0" w:space="0" w:color="auto"/>
            <w:bottom w:val="none" w:sz="0" w:space="0" w:color="auto"/>
            <w:right w:val="none" w:sz="0" w:space="0" w:color="auto"/>
          </w:divBdr>
        </w:div>
        <w:div w:id="1916551734">
          <w:marLeft w:val="360"/>
          <w:marRight w:val="0"/>
          <w:marTop w:val="150"/>
          <w:marBottom w:val="0"/>
          <w:divBdr>
            <w:top w:val="none" w:sz="0" w:space="0" w:color="auto"/>
            <w:left w:val="none" w:sz="0" w:space="0" w:color="auto"/>
            <w:bottom w:val="none" w:sz="0" w:space="0" w:color="auto"/>
            <w:right w:val="none" w:sz="0" w:space="0" w:color="auto"/>
          </w:divBdr>
        </w:div>
        <w:div w:id="71775248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342272006">
      <w:bodyDiv w:val="1"/>
      <w:marLeft w:val="0"/>
      <w:marRight w:val="0"/>
      <w:marTop w:val="0"/>
      <w:marBottom w:val="0"/>
      <w:divBdr>
        <w:top w:val="none" w:sz="0" w:space="0" w:color="auto"/>
        <w:left w:val="none" w:sz="0" w:space="0" w:color="auto"/>
        <w:bottom w:val="none" w:sz="0" w:space="0" w:color="auto"/>
        <w:right w:val="none" w:sz="0" w:space="0" w:color="auto"/>
      </w:divBdr>
      <w:divsChild>
        <w:div w:id="1526554346">
          <w:marLeft w:val="0"/>
          <w:marRight w:val="0"/>
          <w:marTop w:val="0"/>
          <w:marBottom w:val="0"/>
          <w:divBdr>
            <w:top w:val="none" w:sz="0" w:space="0" w:color="auto"/>
            <w:left w:val="none" w:sz="0" w:space="0" w:color="auto"/>
            <w:bottom w:val="none" w:sz="0" w:space="0" w:color="auto"/>
            <w:right w:val="none" w:sz="0" w:space="0" w:color="auto"/>
          </w:divBdr>
          <w:divsChild>
            <w:div w:id="1396658473">
              <w:marLeft w:val="0"/>
              <w:marRight w:val="0"/>
              <w:marTop w:val="0"/>
              <w:marBottom w:val="0"/>
              <w:divBdr>
                <w:top w:val="none" w:sz="0" w:space="0" w:color="auto"/>
                <w:left w:val="none" w:sz="0" w:space="0" w:color="auto"/>
                <w:bottom w:val="none" w:sz="0" w:space="0" w:color="auto"/>
                <w:right w:val="none" w:sz="0" w:space="0" w:color="auto"/>
              </w:divBdr>
            </w:div>
            <w:div w:id="813715131">
              <w:marLeft w:val="0"/>
              <w:marRight w:val="0"/>
              <w:marTop w:val="0"/>
              <w:marBottom w:val="0"/>
              <w:divBdr>
                <w:top w:val="none" w:sz="0" w:space="0" w:color="auto"/>
                <w:left w:val="none" w:sz="0" w:space="0" w:color="auto"/>
                <w:bottom w:val="none" w:sz="0" w:space="0" w:color="auto"/>
                <w:right w:val="none" w:sz="0" w:space="0" w:color="auto"/>
              </w:divBdr>
            </w:div>
            <w:div w:id="12345932">
              <w:marLeft w:val="0"/>
              <w:marRight w:val="0"/>
              <w:marTop w:val="0"/>
              <w:marBottom w:val="0"/>
              <w:divBdr>
                <w:top w:val="none" w:sz="0" w:space="0" w:color="auto"/>
                <w:left w:val="none" w:sz="0" w:space="0" w:color="auto"/>
                <w:bottom w:val="none" w:sz="0" w:space="0" w:color="auto"/>
                <w:right w:val="none" w:sz="0" w:space="0" w:color="auto"/>
              </w:divBdr>
            </w:div>
            <w:div w:id="617107460">
              <w:marLeft w:val="0"/>
              <w:marRight w:val="0"/>
              <w:marTop w:val="0"/>
              <w:marBottom w:val="0"/>
              <w:divBdr>
                <w:top w:val="none" w:sz="0" w:space="0" w:color="auto"/>
                <w:left w:val="none" w:sz="0" w:space="0" w:color="auto"/>
                <w:bottom w:val="none" w:sz="0" w:space="0" w:color="auto"/>
                <w:right w:val="none" w:sz="0" w:space="0" w:color="auto"/>
              </w:divBdr>
            </w:div>
            <w:div w:id="1040319784">
              <w:marLeft w:val="0"/>
              <w:marRight w:val="0"/>
              <w:marTop w:val="0"/>
              <w:marBottom w:val="0"/>
              <w:divBdr>
                <w:top w:val="none" w:sz="0" w:space="0" w:color="auto"/>
                <w:left w:val="none" w:sz="0" w:space="0" w:color="auto"/>
                <w:bottom w:val="none" w:sz="0" w:space="0" w:color="auto"/>
                <w:right w:val="none" w:sz="0" w:space="0" w:color="auto"/>
              </w:divBdr>
            </w:div>
            <w:div w:id="1637679854">
              <w:marLeft w:val="0"/>
              <w:marRight w:val="0"/>
              <w:marTop w:val="0"/>
              <w:marBottom w:val="0"/>
              <w:divBdr>
                <w:top w:val="none" w:sz="0" w:space="0" w:color="auto"/>
                <w:left w:val="none" w:sz="0" w:space="0" w:color="auto"/>
                <w:bottom w:val="none" w:sz="0" w:space="0" w:color="auto"/>
                <w:right w:val="none" w:sz="0" w:space="0" w:color="auto"/>
              </w:divBdr>
            </w:div>
            <w:div w:id="1824200078">
              <w:marLeft w:val="0"/>
              <w:marRight w:val="0"/>
              <w:marTop w:val="0"/>
              <w:marBottom w:val="0"/>
              <w:divBdr>
                <w:top w:val="none" w:sz="0" w:space="0" w:color="auto"/>
                <w:left w:val="none" w:sz="0" w:space="0" w:color="auto"/>
                <w:bottom w:val="none" w:sz="0" w:space="0" w:color="auto"/>
                <w:right w:val="none" w:sz="0" w:space="0" w:color="auto"/>
              </w:divBdr>
            </w:div>
            <w:div w:id="79179012">
              <w:marLeft w:val="0"/>
              <w:marRight w:val="0"/>
              <w:marTop w:val="0"/>
              <w:marBottom w:val="0"/>
              <w:divBdr>
                <w:top w:val="none" w:sz="0" w:space="0" w:color="auto"/>
                <w:left w:val="none" w:sz="0" w:space="0" w:color="auto"/>
                <w:bottom w:val="none" w:sz="0" w:space="0" w:color="auto"/>
                <w:right w:val="none" w:sz="0" w:space="0" w:color="auto"/>
              </w:divBdr>
            </w:div>
            <w:div w:id="73283585">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480227338">
              <w:marLeft w:val="0"/>
              <w:marRight w:val="0"/>
              <w:marTop w:val="0"/>
              <w:marBottom w:val="0"/>
              <w:divBdr>
                <w:top w:val="none" w:sz="0" w:space="0" w:color="auto"/>
                <w:left w:val="none" w:sz="0" w:space="0" w:color="auto"/>
                <w:bottom w:val="none" w:sz="0" w:space="0" w:color="auto"/>
                <w:right w:val="none" w:sz="0" w:space="0" w:color="auto"/>
              </w:divBdr>
            </w:div>
            <w:div w:id="2056736530">
              <w:marLeft w:val="0"/>
              <w:marRight w:val="0"/>
              <w:marTop w:val="0"/>
              <w:marBottom w:val="0"/>
              <w:divBdr>
                <w:top w:val="none" w:sz="0" w:space="0" w:color="auto"/>
                <w:left w:val="none" w:sz="0" w:space="0" w:color="auto"/>
                <w:bottom w:val="none" w:sz="0" w:space="0" w:color="auto"/>
                <w:right w:val="none" w:sz="0" w:space="0" w:color="auto"/>
              </w:divBdr>
            </w:div>
            <w:div w:id="2085292738">
              <w:marLeft w:val="0"/>
              <w:marRight w:val="0"/>
              <w:marTop w:val="0"/>
              <w:marBottom w:val="0"/>
              <w:divBdr>
                <w:top w:val="none" w:sz="0" w:space="0" w:color="auto"/>
                <w:left w:val="none" w:sz="0" w:space="0" w:color="auto"/>
                <w:bottom w:val="none" w:sz="0" w:space="0" w:color="auto"/>
                <w:right w:val="none" w:sz="0" w:space="0" w:color="auto"/>
              </w:divBdr>
            </w:div>
            <w:div w:id="836966772">
              <w:marLeft w:val="0"/>
              <w:marRight w:val="0"/>
              <w:marTop w:val="0"/>
              <w:marBottom w:val="0"/>
              <w:divBdr>
                <w:top w:val="none" w:sz="0" w:space="0" w:color="auto"/>
                <w:left w:val="none" w:sz="0" w:space="0" w:color="auto"/>
                <w:bottom w:val="none" w:sz="0" w:space="0" w:color="auto"/>
                <w:right w:val="none" w:sz="0" w:space="0" w:color="auto"/>
              </w:divBdr>
            </w:div>
            <w:div w:id="268859142">
              <w:marLeft w:val="0"/>
              <w:marRight w:val="0"/>
              <w:marTop w:val="0"/>
              <w:marBottom w:val="0"/>
              <w:divBdr>
                <w:top w:val="none" w:sz="0" w:space="0" w:color="auto"/>
                <w:left w:val="none" w:sz="0" w:space="0" w:color="auto"/>
                <w:bottom w:val="none" w:sz="0" w:space="0" w:color="auto"/>
                <w:right w:val="none" w:sz="0" w:space="0" w:color="auto"/>
              </w:divBdr>
            </w:div>
            <w:div w:id="1068309976">
              <w:marLeft w:val="0"/>
              <w:marRight w:val="0"/>
              <w:marTop w:val="0"/>
              <w:marBottom w:val="0"/>
              <w:divBdr>
                <w:top w:val="none" w:sz="0" w:space="0" w:color="auto"/>
                <w:left w:val="none" w:sz="0" w:space="0" w:color="auto"/>
                <w:bottom w:val="none" w:sz="0" w:space="0" w:color="auto"/>
                <w:right w:val="none" w:sz="0" w:space="0" w:color="auto"/>
              </w:divBdr>
            </w:div>
            <w:div w:id="37901219">
              <w:marLeft w:val="0"/>
              <w:marRight w:val="0"/>
              <w:marTop w:val="0"/>
              <w:marBottom w:val="0"/>
              <w:divBdr>
                <w:top w:val="none" w:sz="0" w:space="0" w:color="auto"/>
                <w:left w:val="none" w:sz="0" w:space="0" w:color="auto"/>
                <w:bottom w:val="none" w:sz="0" w:space="0" w:color="auto"/>
                <w:right w:val="none" w:sz="0" w:space="0" w:color="auto"/>
              </w:divBdr>
            </w:div>
            <w:div w:id="910312960">
              <w:marLeft w:val="0"/>
              <w:marRight w:val="0"/>
              <w:marTop w:val="0"/>
              <w:marBottom w:val="0"/>
              <w:divBdr>
                <w:top w:val="none" w:sz="0" w:space="0" w:color="auto"/>
                <w:left w:val="none" w:sz="0" w:space="0" w:color="auto"/>
                <w:bottom w:val="none" w:sz="0" w:space="0" w:color="auto"/>
                <w:right w:val="none" w:sz="0" w:space="0" w:color="auto"/>
              </w:divBdr>
            </w:div>
            <w:div w:id="282275102">
              <w:marLeft w:val="0"/>
              <w:marRight w:val="0"/>
              <w:marTop w:val="0"/>
              <w:marBottom w:val="0"/>
              <w:divBdr>
                <w:top w:val="none" w:sz="0" w:space="0" w:color="auto"/>
                <w:left w:val="none" w:sz="0" w:space="0" w:color="auto"/>
                <w:bottom w:val="none" w:sz="0" w:space="0" w:color="auto"/>
                <w:right w:val="none" w:sz="0" w:space="0" w:color="auto"/>
              </w:divBdr>
            </w:div>
            <w:div w:id="1953509354">
              <w:marLeft w:val="0"/>
              <w:marRight w:val="0"/>
              <w:marTop w:val="0"/>
              <w:marBottom w:val="0"/>
              <w:divBdr>
                <w:top w:val="none" w:sz="0" w:space="0" w:color="auto"/>
                <w:left w:val="none" w:sz="0" w:space="0" w:color="auto"/>
                <w:bottom w:val="none" w:sz="0" w:space="0" w:color="auto"/>
                <w:right w:val="none" w:sz="0" w:space="0" w:color="auto"/>
              </w:divBdr>
            </w:div>
            <w:div w:id="865564754">
              <w:marLeft w:val="0"/>
              <w:marRight w:val="0"/>
              <w:marTop w:val="0"/>
              <w:marBottom w:val="0"/>
              <w:divBdr>
                <w:top w:val="none" w:sz="0" w:space="0" w:color="auto"/>
                <w:left w:val="none" w:sz="0" w:space="0" w:color="auto"/>
                <w:bottom w:val="none" w:sz="0" w:space="0" w:color="auto"/>
                <w:right w:val="none" w:sz="0" w:space="0" w:color="auto"/>
              </w:divBdr>
            </w:div>
            <w:div w:id="418021242">
              <w:marLeft w:val="0"/>
              <w:marRight w:val="0"/>
              <w:marTop w:val="0"/>
              <w:marBottom w:val="0"/>
              <w:divBdr>
                <w:top w:val="none" w:sz="0" w:space="0" w:color="auto"/>
                <w:left w:val="none" w:sz="0" w:space="0" w:color="auto"/>
                <w:bottom w:val="none" w:sz="0" w:space="0" w:color="auto"/>
                <w:right w:val="none" w:sz="0" w:space="0" w:color="auto"/>
              </w:divBdr>
            </w:div>
            <w:div w:id="365102232">
              <w:marLeft w:val="0"/>
              <w:marRight w:val="0"/>
              <w:marTop w:val="0"/>
              <w:marBottom w:val="0"/>
              <w:divBdr>
                <w:top w:val="none" w:sz="0" w:space="0" w:color="auto"/>
                <w:left w:val="none" w:sz="0" w:space="0" w:color="auto"/>
                <w:bottom w:val="none" w:sz="0" w:space="0" w:color="auto"/>
                <w:right w:val="none" w:sz="0" w:space="0" w:color="auto"/>
              </w:divBdr>
            </w:div>
            <w:div w:id="1035352278">
              <w:marLeft w:val="0"/>
              <w:marRight w:val="0"/>
              <w:marTop w:val="0"/>
              <w:marBottom w:val="0"/>
              <w:divBdr>
                <w:top w:val="none" w:sz="0" w:space="0" w:color="auto"/>
                <w:left w:val="none" w:sz="0" w:space="0" w:color="auto"/>
                <w:bottom w:val="none" w:sz="0" w:space="0" w:color="auto"/>
                <w:right w:val="none" w:sz="0" w:space="0" w:color="auto"/>
              </w:divBdr>
            </w:div>
            <w:div w:id="1887259622">
              <w:marLeft w:val="0"/>
              <w:marRight w:val="0"/>
              <w:marTop w:val="0"/>
              <w:marBottom w:val="0"/>
              <w:divBdr>
                <w:top w:val="none" w:sz="0" w:space="0" w:color="auto"/>
                <w:left w:val="none" w:sz="0" w:space="0" w:color="auto"/>
                <w:bottom w:val="none" w:sz="0" w:space="0" w:color="auto"/>
                <w:right w:val="none" w:sz="0" w:space="0" w:color="auto"/>
              </w:divBdr>
            </w:div>
            <w:div w:id="1747075254">
              <w:marLeft w:val="0"/>
              <w:marRight w:val="0"/>
              <w:marTop w:val="0"/>
              <w:marBottom w:val="0"/>
              <w:divBdr>
                <w:top w:val="none" w:sz="0" w:space="0" w:color="auto"/>
                <w:left w:val="none" w:sz="0" w:space="0" w:color="auto"/>
                <w:bottom w:val="none" w:sz="0" w:space="0" w:color="auto"/>
                <w:right w:val="none" w:sz="0" w:space="0" w:color="auto"/>
              </w:divBdr>
            </w:div>
            <w:div w:id="350300231">
              <w:marLeft w:val="0"/>
              <w:marRight w:val="0"/>
              <w:marTop w:val="0"/>
              <w:marBottom w:val="0"/>
              <w:divBdr>
                <w:top w:val="none" w:sz="0" w:space="0" w:color="auto"/>
                <w:left w:val="none" w:sz="0" w:space="0" w:color="auto"/>
                <w:bottom w:val="none" w:sz="0" w:space="0" w:color="auto"/>
                <w:right w:val="none" w:sz="0" w:space="0" w:color="auto"/>
              </w:divBdr>
            </w:div>
            <w:div w:id="903679078">
              <w:marLeft w:val="0"/>
              <w:marRight w:val="0"/>
              <w:marTop w:val="0"/>
              <w:marBottom w:val="0"/>
              <w:divBdr>
                <w:top w:val="none" w:sz="0" w:space="0" w:color="auto"/>
                <w:left w:val="none" w:sz="0" w:space="0" w:color="auto"/>
                <w:bottom w:val="none" w:sz="0" w:space="0" w:color="auto"/>
                <w:right w:val="none" w:sz="0" w:space="0" w:color="auto"/>
              </w:divBdr>
            </w:div>
            <w:div w:id="561872423">
              <w:marLeft w:val="0"/>
              <w:marRight w:val="0"/>
              <w:marTop w:val="0"/>
              <w:marBottom w:val="0"/>
              <w:divBdr>
                <w:top w:val="none" w:sz="0" w:space="0" w:color="auto"/>
                <w:left w:val="none" w:sz="0" w:space="0" w:color="auto"/>
                <w:bottom w:val="none" w:sz="0" w:space="0" w:color="auto"/>
                <w:right w:val="none" w:sz="0" w:space="0" w:color="auto"/>
              </w:divBdr>
            </w:div>
            <w:div w:id="1148782389">
              <w:marLeft w:val="0"/>
              <w:marRight w:val="0"/>
              <w:marTop w:val="0"/>
              <w:marBottom w:val="0"/>
              <w:divBdr>
                <w:top w:val="none" w:sz="0" w:space="0" w:color="auto"/>
                <w:left w:val="none" w:sz="0" w:space="0" w:color="auto"/>
                <w:bottom w:val="none" w:sz="0" w:space="0" w:color="auto"/>
                <w:right w:val="none" w:sz="0" w:space="0" w:color="auto"/>
              </w:divBdr>
            </w:div>
            <w:div w:id="405104599">
              <w:marLeft w:val="0"/>
              <w:marRight w:val="0"/>
              <w:marTop w:val="0"/>
              <w:marBottom w:val="0"/>
              <w:divBdr>
                <w:top w:val="none" w:sz="0" w:space="0" w:color="auto"/>
                <w:left w:val="none" w:sz="0" w:space="0" w:color="auto"/>
                <w:bottom w:val="none" w:sz="0" w:space="0" w:color="auto"/>
                <w:right w:val="none" w:sz="0" w:space="0" w:color="auto"/>
              </w:divBdr>
            </w:div>
            <w:div w:id="1189683271">
              <w:marLeft w:val="0"/>
              <w:marRight w:val="0"/>
              <w:marTop w:val="0"/>
              <w:marBottom w:val="0"/>
              <w:divBdr>
                <w:top w:val="none" w:sz="0" w:space="0" w:color="auto"/>
                <w:left w:val="none" w:sz="0" w:space="0" w:color="auto"/>
                <w:bottom w:val="none" w:sz="0" w:space="0" w:color="auto"/>
                <w:right w:val="none" w:sz="0" w:space="0" w:color="auto"/>
              </w:divBdr>
            </w:div>
            <w:div w:id="1286539618">
              <w:marLeft w:val="0"/>
              <w:marRight w:val="0"/>
              <w:marTop w:val="0"/>
              <w:marBottom w:val="0"/>
              <w:divBdr>
                <w:top w:val="none" w:sz="0" w:space="0" w:color="auto"/>
                <w:left w:val="none" w:sz="0" w:space="0" w:color="auto"/>
                <w:bottom w:val="none" w:sz="0" w:space="0" w:color="auto"/>
                <w:right w:val="none" w:sz="0" w:space="0" w:color="auto"/>
              </w:divBdr>
            </w:div>
            <w:div w:id="19442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0204">
      <w:bodyDiv w:val="1"/>
      <w:marLeft w:val="0"/>
      <w:marRight w:val="0"/>
      <w:marTop w:val="0"/>
      <w:marBottom w:val="0"/>
      <w:divBdr>
        <w:top w:val="none" w:sz="0" w:space="0" w:color="auto"/>
        <w:left w:val="none" w:sz="0" w:space="0" w:color="auto"/>
        <w:bottom w:val="none" w:sz="0" w:space="0" w:color="auto"/>
        <w:right w:val="none" w:sz="0" w:space="0" w:color="auto"/>
      </w:divBdr>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8867213">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76656303">
      <w:bodyDiv w:val="1"/>
      <w:marLeft w:val="0"/>
      <w:marRight w:val="0"/>
      <w:marTop w:val="0"/>
      <w:marBottom w:val="0"/>
      <w:divBdr>
        <w:top w:val="none" w:sz="0" w:space="0" w:color="auto"/>
        <w:left w:val="none" w:sz="0" w:space="0" w:color="auto"/>
        <w:bottom w:val="none" w:sz="0" w:space="0" w:color="auto"/>
        <w:right w:val="none" w:sz="0" w:space="0" w:color="auto"/>
      </w:divBdr>
      <w:divsChild>
        <w:div w:id="1918903488">
          <w:marLeft w:val="0"/>
          <w:marRight w:val="0"/>
          <w:marTop w:val="0"/>
          <w:marBottom w:val="0"/>
          <w:divBdr>
            <w:top w:val="single" w:sz="2" w:space="0" w:color="E3E3E3"/>
            <w:left w:val="single" w:sz="2" w:space="0" w:color="E3E3E3"/>
            <w:bottom w:val="single" w:sz="2" w:space="0" w:color="E3E3E3"/>
            <w:right w:val="single" w:sz="2" w:space="0" w:color="E3E3E3"/>
          </w:divBdr>
          <w:divsChild>
            <w:div w:id="1302737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082871">
                  <w:marLeft w:val="0"/>
                  <w:marRight w:val="0"/>
                  <w:marTop w:val="0"/>
                  <w:marBottom w:val="0"/>
                  <w:divBdr>
                    <w:top w:val="single" w:sz="2" w:space="0" w:color="E3E3E3"/>
                    <w:left w:val="single" w:sz="2" w:space="0" w:color="E3E3E3"/>
                    <w:bottom w:val="single" w:sz="2" w:space="0" w:color="E3E3E3"/>
                    <w:right w:val="single" w:sz="2" w:space="0" w:color="E3E3E3"/>
                  </w:divBdr>
                  <w:divsChild>
                    <w:div w:id="649674566">
                      <w:marLeft w:val="0"/>
                      <w:marRight w:val="0"/>
                      <w:marTop w:val="0"/>
                      <w:marBottom w:val="0"/>
                      <w:divBdr>
                        <w:top w:val="single" w:sz="2" w:space="0" w:color="E3E3E3"/>
                        <w:left w:val="single" w:sz="2" w:space="0" w:color="E3E3E3"/>
                        <w:bottom w:val="single" w:sz="2" w:space="0" w:color="E3E3E3"/>
                        <w:right w:val="single" w:sz="2" w:space="0" w:color="E3E3E3"/>
                      </w:divBdr>
                      <w:divsChild>
                        <w:div w:id="1232497803">
                          <w:marLeft w:val="0"/>
                          <w:marRight w:val="0"/>
                          <w:marTop w:val="0"/>
                          <w:marBottom w:val="0"/>
                          <w:divBdr>
                            <w:top w:val="single" w:sz="2" w:space="0" w:color="E3E3E3"/>
                            <w:left w:val="single" w:sz="2" w:space="0" w:color="E3E3E3"/>
                            <w:bottom w:val="single" w:sz="2" w:space="0" w:color="E3E3E3"/>
                            <w:right w:val="single" w:sz="2" w:space="0" w:color="E3E3E3"/>
                          </w:divBdr>
                          <w:divsChild>
                            <w:div w:id="850989719">
                              <w:marLeft w:val="0"/>
                              <w:marRight w:val="0"/>
                              <w:marTop w:val="0"/>
                              <w:marBottom w:val="0"/>
                              <w:divBdr>
                                <w:top w:val="single" w:sz="2" w:space="0" w:color="E3E3E3"/>
                                <w:left w:val="single" w:sz="2" w:space="0" w:color="E3E3E3"/>
                                <w:bottom w:val="single" w:sz="2" w:space="0" w:color="E3E3E3"/>
                                <w:right w:val="single" w:sz="2" w:space="0" w:color="E3E3E3"/>
                              </w:divBdr>
                              <w:divsChild>
                                <w:div w:id="723602549">
                                  <w:marLeft w:val="0"/>
                                  <w:marRight w:val="0"/>
                                  <w:marTop w:val="0"/>
                                  <w:marBottom w:val="0"/>
                                  <w:divBdr>
                                    <w:top w:val="single" w:sz="2" w:space="0" w:color="E3E3E3"/>
                                    <w:left w:val="single" w:sz="2" w:space="0" w:color="E3E3E3"/>
                                    <w:bottom w:val="single" w:sz="2" w:space="0" w:color="E3E3E3"/>
                                    <w:right w:val="single" w:sz="2" w:space="0" w:color="E3E3E3"/>
                                  </w:divBdr>
                                  <w:divsChild>
                                    <w:div w:id="167005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990572">
                      <w:marLeft w:val="0"/>
                      <w:marRight w:val="0"/>
                      <w:marTop w:val="0"/>
                      <w:marBottom w:val="0"/>
                      <w:divBdr>
                        <w:top w:val="single" w:sz="2" w:space="0" w:color="E3E3E3"/>
                        <w:left w:val="single" w:sz="2" w:space="0" w:color="E3E3E3"/>
                        <w:bottom w:val="single" w:sz="2" w:space="0" w:color="E3E3E3"/>
                        <w:right w:val="single" w:sz="2" w:space="0" w:color="E3E3E3"/>
                      </w:divBdr>
                      <w:divsChild>
                        <w:div w:id="2014916205">
                          <w:marLeft w:val="0"/>
                          <w:marRight w:val="0"/>
                          <w:marTop w:val="0"/>
                          <w:marBottom w:val="0"/>
                          <w:divBdr>
                            <w:top w:val="single" w:sz="2" w:space="0" w:color="E3E3E3"/>
                            <w:left w:val="single" w:sz="2" w:space="0" w:color="E3E3E3"/>
                            <w:bottom w:val="single" w:sz="2" w:space="0" w:color="E3E3E3"/>
                            <w:right w:val="single" w:sz="2" w:space="0" w:color="E3E3E3"/>
                          </w:divBdr>
                        </w:div>
                        <w:div w:id="49961295">
                          <w:marLeft w:val="0"/>
                          <w:marRight w:val="0"/>
                          <w:marTop w:val="0"/>
                          <w:marBottom w:val="0"/>
                          <w:divBdr>
                            <w:top w:val="single" w:sz="2" w:space="0" w:color="E3E3E3"/>
                            <w:left w:val="single" w:sz="2" w:space="0" w:color="E3E3E3"/>
                            <w:bottom w:val="single" w:sz="2" w:space="0" w:color="E3E3E3"/>
                            <w:right w:val="single" w:sz="2" w:space="0" w:color="E3E3E3"/>
                          </w:divBdr>
                          <w:divsChild>
                            <w:div w:id="1594437465">
                              <w:marLeft w:val="0"/>
                              <w:marRight w:val="0"/>
                              <w:marTop w:val="0"/>
                              <w:marBottom w:val="0"/>
                              <w:divBdr>
                                <w:top w:val="single" w:sz="2" w:space="0" w:color="E3E3E3"/>
                                <w:left w:val="single" w:sz="2" w:space="0" w:color="E3E3E3"/>
                                <w:bottom w:val="single" w:sz="2" w:space="0" w:color="E3E3E3"/>
                                <w:right w:val="single" w:sz="2" w:space="0" w:color="E3E3E3"/>
                              </w:divBdr>
                              <w:divsChild>
                                <w:div w:id="1933975797">
                                  <w:marLeft w:val="0"/>
                                  <w:marRight w:val="0"/>
                                  <w:marTop w:val="0"/>
                                  <w:marBottom w:val="0"/>
                                  <w:divBdr>
                                    <w:top w:val="single" w:sz="2" w:space="0" w:color="E3E3E3"/>
                                    <w:left w:val="single" w:sz="2" w:space="0" w:color="E3E3E3"/>
                                    <w:bottom w:val="single" w:sz="2" w:space="0" w:color="E3E3E3"/>
                                    <w:right w:val="single" w:sz="2" w:space="0" w:color="E3E3E3"/>
                                  </w:divBdr>
                                  <w:divsChild>
                                    <w:div w:id="47927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412431">
          <w:marLeft w:val="0"/>
          <w:marRight w:val="0"/>
          <w:marTop w:val="0"/>
          <w:marBottom w:val="0"/>
          <w:divBdr>
            <w:top w:val="single" w:sz="2" w:space="0" w:color="E3E3E3"/>
            <w:left w:val="single" w:sz="2" w:space="0" w:color="E3E3E3"/>
            <w:bottom w:val="single" w:sz="2" w:space="0" w:color="E3E3E3"/>
            <w:right w:val="single" w:sz="2" w:space="0" w:color="E3E3E3"/>
          </w:divBdr>
          <w:divsChild>
            <w:div w:id="1362634393">
              <w:marLeft w:val="0"/>
              <w:marRight w:val="0"/>
              <w:marTop w:val="100"/>
              <w:marBottom w:val="100"/>
              <w:divBdr>
                <w:top w:val="single" w:sz="2" w:space="0" w:color="E3E3E3"/>
                <w:left w:val="single" w:sz="2" w:space="0" w:color="E3E3E3"/>
                <w:bottom w:val="single" w:sz="2" w:space="0" w:color="E3E3E3"/>
                <w:right w:val="single" w:sz="2" w:space="0" w:color="E3E3E3"/>
              </w:divBdr>
              <w:divsChild>
                <w:div w:id="544487276">
                  <w:marLeft w:val="0"/>
                  <w:marRight w:val="0"/>
                  <w:marTop w:val="0"/>
                  <w:marBottom w:val="0"/>
                  <w:divBdr>
                    <w:top w:val="single" w:sz="2" w:space="0" w:color="E3E3E3"/>
                    <w:left w:val="single" w:sz="2" w:space="0" w:color="E3E3E3"/>
                    <w:bottom w:val="single" w:sz="2" w:space="0" w:color="E3E3E3"/>
                    <w:right w:val="single" w:sz="2" w:space="0" w:color="E3E3E3"/>
                  </w:divBdr>
                  <w:divsChild>
                    <w:div w:id="2127700687">
                      <w:marLeft w:val="0"/>
                      <w:marRight w:val="0"/>
                      <w:marTop w:val="0"/>
                      <w:marBottom w:val="0"/>
                      <w:divBdr>
                        <w:top w:val="single" w:sz="2" w:space="0" w:color="E3E3E3"/>
                        <w:left w:val="single" w:sz="2" w:space="0" w:color="E3E3E3"/>
                        <w:bottom w:val="single" w:sz="2" w:space="0" w:color="E3E3E3"/>
                        <w:right w:val="single" w:sz="2" w:space="0" w:color="E3E3E3"/>
                      </w:divBdr>
                      <w:divsChild>
                        <w:div w:id="1836341915">
                          <w:marLeft w:val="0"/>
                          <w:marRight w:val="0"/>
                          <w:marTop w:val="0"/>
                          <w:marBottom w:val="0"/>
                          <w:divBdr>
                            <w:top w:val="single" w:sz="2" w:space="0" w:color="E3E3E3"/>
                            <w:left w:val="single" w:sz="2" w:space="0" w:color="E3E3E3"/>
                            <w:bottom w:val="single" w:sz="2" w:space="0" w:color="E3E3E3"/>
                            <w:right w:val="single" w:sz="2" w:space="0" w:color="E3E3E3"/>
                          </w:divBdr>
                          <w:divsChild>
                            <w:div w:id="1733456974">
                              <w:marLeft w:val="0"/>
                              <w:marRight w:val="0"/>
                              <w:marTop w:val="0"/>
                              <w:marBottom w:val="0"/>
                              <w:divBdr>
                                <w:top w:val="single" w:sz="2" w:space="0" w:color="E3E3E3"/>
                                <w:left w:val="single" w:sz="2" w:space="0" w:color="E3E3E3"/>
                                <w:bottom w:val="single" w:sz="2" w:space="0" w:color="E3E3E3"/>
                                <w:right w:val="single" w:sz="2" w:space="0" w:color="E3E3E3"/>
                              </w:divBdr>
                              <w:divsChild>
                                <w:div w:id="697435789">
                                  <w:marLeft w:val="0"/>
                                  <w:marRight w:val="0"/>
                                  <w:marTop w:val="0"/>
                                  <w:marBottom w:val="0"/>
                                  <w:divBdr>
                                    <w:top w:val="single" w:sz="2" w:space="0" w:color="E3E3E3"/>
                                    <w:left w:val="single" w:sz="2" w:space="0" w:color="E3E3E3"/>
                                    <w:bottom w:val="single" w:sz="2" w:space="0" w:color="E3E3E3"/>
                                    <w:right w:val="single" w:sz="2" w:space="0" w:color="E3E3E3"/>
                                  </w:divBdr>
                                  <w:divsChild>
                                    <w:div w:id="205419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167450">
                      <w:marLeft w:val="0"/>
                      <w:marRight w:val="0"/>
                      <w:marTop w:val="0"/>
                      <w:marBottom w:val="0"/>
                      <w:divBdr>
                        <w:top w:val="single" w:sz="2" w:space="0" w:color="E3E3E3"/>
                        <w:left w:val="single" w:sz="2" w:space="0" w:color="E3E3E3"/>
                        <w:bottom w:val="single" w:sz="2" w:space="0" w:color="E3E3E3"/>
                        <w:right w:val="single" w:sz="2" w:space="0" w:color="E3E3E3"/>
                      </w:divBdr>
                      <w:divsChild>
                        <w:div w:id="1943609516">
                          <w:marLeft w:val="0"/>
                          <w:marRight w:val="0"/>
                          <w:marTop w:val="0"/>
                          <w:marBottom w:val="0"/>
                          <w:divBdr>
                            <w:top w:val="single" w:sz="2" w:space="0" w:color="E3E3E3"/>
                            <w:left w:val="single" w:sz="2" w:space="0" w:color="E3E3E3"/>
                            <w:bottom w:val="single" w:sz="2" w:space="0" w:color="E3E3E3"/>
                            <w:right w:val="single" w:sz="2" w:space="0" w:color="E3E3E3"/>
                          </w:divBdr>
                        </w:div>
                        <w:div w:id="1638729614">
                          <w:marLeft w:val="0"/>
                          <w:marRight w:val="0"/>
                          <w:marTop w:val="0"/>
                          <w:marBottom w:val="0"/>
                          <w:divBdr>
                            <w:top w:val="single" w:sz="2" w:space="0" w:color="E3E3E3"/>
                            <w:left w:val="single" w:sz="2" w:space="0" w:color="E3E3E3"/>
                            <w:bottom w:val="single" w:sz="2" w:space="0" w:color="E3E3E3"/>
                            <w:right w:val="single" w:sz="2" w:space="0" w:color="E3E3E3"/>
                          </w:divBdr>
                          <w:divsChild>
                            <w:div w:id="1017073001">
                              <w:marLeft w:val="0"/>
                              <w:marRight w:val="0"/>
                              <w:marTop w:val="0"/>
                              <w:marBottom w:val="0"/>
                              <w:divBdr>
                                <w:top w:val="single" w:sz="2" w:space="0" w:color="E3E3E3"/>
                                <w:left w:val="single" w:sz="2" w:space="0" w:color="E3E3E3"/>
                                <w:bottom w:val="single" w:sz="2" w:space="0" w:color="E3E3E3"/>
                                <w:right w:val="single" w:sz="2" w:space="0" w:color="E3E3E3"/>
                              </w:divBdr>
                              <w:divsChild>
                                <w:div w:id="937367445">
                                  <w:marLeft w:val="0"/>
                                  <w:marRight w:val="0"/>
                                  <w:marTop w:val="0"/>
                                  <w:marBottom w:val="0"/>
                                  <w:divBdr>
                                    <w:top w:val="single" w:sz="2" w:space="0" w:color="E3E3E3"/>
                                    <w:left w:val="single" w:sz="2" w:space="0" w:color="E3E3E3"/>
                                    <w:bottom w:val="single" w:sz="2" w:space="0" w:color="E3E3E3"/>
                                    <w:right w:val="single" w:sz="2" w:space="0" w:color="E3E3E3"/>
                                  </w:divBdr>
                                  <w:divsChild>
                                    <w:div w:id="145621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8455893">
      <w:bodyDiv w:val="1"/>
      <w:marLeft w:val="0"/>
      <w:marRight w:val="0"/>
      <w:marTop w:val="0"/>
      <w:marBottom w:val="0"/>
      <w:divBdr>
        <w:top w:val="none" w:sz="0" w:space="0" w:color="auto"/>
        <w:left w:val="none" w:sz="0" w:space="0" w:color="auto"/>
        <w:bottom w:val="none" w:sz="0" w:space="0" w:color="auto"/>
        <w:right w:val="none" w:sz="0" w:space="0" w:color="auto"/>
      </w:divBdr>
      <w:divsChild>
        <w:div w:id="1195461436">
          <w:marLeft w:val="0"/>
          <w:marRight w:val="0"/>
          <w:marTop w:val="0"/>
          <w:marBottom w:val="0"/>
          <w:divBdr>
            <w:top w:val="none" w:sz="0" w:space="0" w:color="auto"/>
            <w:left w:val="none" w:sz="0" w:space="0" w:color="auto"/>
            <w:bottom w:val="none" w:sz="0" w:space="0" w:color="auto"/>
            <w:right w:val="none" w:sz="0" w:space="0" w:color="auto"/>
          </w:divBdr>
          <w:divsChild>
            <w:div w:id="328558815">
              <w:marLeft w:val="0"/>
              <w:marRight w:val="0"/>
              <w:marTop w:val="0"/>
              <w:marBottom w:val="0"/>
              <w:divBdr>
                <w:top w:val="none" w:sz="0" w:space="0" w:color="auto"/>
                <w:left w:val="none" w:sz="0" w:space="0" w:color="auto"/>
                <w:bottom w:val="none" w:sz="0" w:space="0" w:color="auto"/>
                <w:right w:val="none" w:sz="0" w:space="0" w:color="auto"/>
              </w:divBdr>
            </w:div>
            <w:div w:id="929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394424943">
      <w:bodyDiv w:val="1"/>
      <w:marLeft w:val="0"/>
      <w:marRight w:val="0"/>
      <w:marTop w:val="0"/>
      <w:marBottom w:val="0"/>
      <w:divBdr>
        <w:top w:val="none" w:sz="0" w:space="0" w:color="auto"/>
        <w:left w:val="none" w:sz="0" w:space="0" w:color="auto"/>
        <w:bottom w:val="none" w:sz="0" w:space="0" w:color="auto"/>
        <w:right w:val="none" w:sz="0" w:space="0" w:color="auto"/>
      </w:divBdr>
    </w:div>
    <w:div w:id="1399012289">
      <w:bodyDiv w:val="1"/>
      <w:marLeft w:val="0"/>
      <w:marRight w:val="0"/>
      <w:marTop w:val="0"/>
      <w:marBottom w:val="0"/>
      <w:divBdr>
        <w:top w:val="none" w:sz="0" w:space="0" w:color="auto"/>
        <w:left w:val="none" w:sz="0" w:space="0" w:color="auto"/>
        <w:bottom w:val="none" w:sz="0" w:space="0" w:color="auto"/>
        <w:right w:val="none" w:sz="0" w:space="0" w:color="auto"/>
      </w:divBdr>
      <w:divsChild>
        <w:div w:id="117142191">
          <w:marLeft w:val="0"/>
          <w:marRight w:val="0"/>
          <w:marTop w:val="0"/>
          <w:marBottom w:val="0"/>
          <w:divBdr>
            <w:top w:val="none" w:sz="0" w:space="0" w:color="auto"/>
            <w:left w:val="none" w:sz="0" w:space="0" w:color="auto"/>
            <w:bottom w:val="none" w:sz="0" w:space="0" w:color="auto"/>
            <w:right w:val="none" w:sz="0" w:space="0" w:color="auto"/>
          </w:divBdr>
          <w:divsChild>
            <w:div w:id="352532186">
              <w:marLeft w:val="0"/>
              <w:marRight w:val="0"/>
              <w:marTop w:val="0"/>
              <w:marBottom w:val="0"/>
              <w:divBdr>
                <w:top w:val="none" w:sz="0" w:space="0" w:color="auto"/>
                <w:left w:val="none" w:sz="0" w:space="0" w:color="auto"/>
                <w:bottom w:val="none" w:sz="0" w:space="0" w:color="auto"/>
                <w:right w:val="none" w:sz="0" w:space="0" w:color="auto"/>
              </w:divBdr>
            </w:div>
            <w:div w:id="15140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709">
      <w:bodyDiv w:val="1"/>
      <w:marLeft w:val="0"/>
      <w:marRight w:val="0"/>
      <w:marTop w:val="0"/>
      <w:marBottom w:val="0"/>
      <w:divBdr>
        <w:top w:val="none" w:sz="0" w:space="0" w:color="auto"/>
        <w:left w:val="none" w:sz="0" w:space="0" w:color="auto"/>
        <w:bottom w:val="none" w:sz="0" w:space="0" w:color="auto"/>
        <w:right w:val="none" w:sz="0" w:space="0" w:color="auto"/>
      </w:divBdr>
      <w:divsChild>
        <w:div w:id="634413151">
          <w:marLeft w:val="0"/>
          <w:marRight w:val="0"/>
          <w:marTop w:val="0"/>
          <w:marBottom w:val="0"/>
          <w:divBdr>
            <w:top w:val="none" w:sz="0" w:space="0" w:color="auto"/>
            <w:left w:val="none" w:sz="0" w:space="0" w:color="auto"/>
            <w:bottom w:val="none" w:sz="0" w:space="0" w:color="auto"/>
            <w:right w:val="none" w:sz="0" w:space="0" w:color="auto"/>
          </w:divBdr>
          <w:divsChild>
            <w:div w:id="653945968">
              <w:marLeft w:val="180"/>
              <w:marRight w:val="240"/>
              <w:marTop w:val="0"/>
              <w:marBottom w:val="0"/>
              <w:divBdr>
                <w:top w:val="none" w:sz="0" w:space="0" w:color="auto"/>
                <w:left w:val="none" w:sz="0" w:space="0" w:color="auto"/>
                <w:bottom w:val="none" w:sz="0" w:space="0" w:color="auto"/>
                <w:right w:val="none" w:sz="0" w:space="0" w:color="auto"/>
              </w:divBdr>
              <w:divsChild>
                <w:div w:id="1413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390">
          <w:marLeft w:val="0"/>
          <w:marRight w:val="0"/>
          <w:marTop w:val="0"/>
          <w:marBottom w:val="0"/>
          <w:divBdr>
            <w:top w:val="none" w:sz="0" w:space="0" w:color="auto"/>
            <w:left w:val="none" w:sz="0" w:space="0" w:color="auto"/>
            <w:bottom w:val="none" w:sz="0" w:space="0" w:color="auto"/>
            <w:right w:val="none" w:sz="0" w:space="0" w:color="auto"/>
          </w:divBdr>
        </w:div>
        <w:div w:id="1144471596">
          <w:marLeft w:val="0"/>
          <w:marRight w:val="0"/>
          <w:marTop w:val="0"/>
          <w:marBottom w:val="0"/>
          <w:divBdr>
            <w:top w:val="none" w:sz="0" w:space="0" w:color="auto"/>
            <w:left w:val="none" w:sz="0" w:space="0" w:color="auto"/>
            <w:bottom w:val="none" w:sz="0" w:space="0" w:color="auto"/>
            <w:right w:val="none" w:sz="0" w:space="0" w:color="auto"/>
          </w:divBdr>
          <w:divsChild>
            <w:div w:id="1673021377">
              <w:marLeft w:val="180"/>
              <w:marRight w:val="24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71">
          <w:marLeft w:val="0"/>
          <w:marRight w:val="0"/>
          <w:marTop w:val="0"/>
          <w:marBottom w:val="0"/>
          <w:divBdr>
            <w:top w:val="none" w:sz="0" w:space="0" w:color="auto"/>
            <w:left w:val="none" w:sz="0" w:space="0" w:color="auto"/>
            <w:bottom w:val="none" w:sz="0" w:space="0" w:color="auto"/>
            <w:right w:val="none" w:sz="0" w:space="0" w:color="auto"/>
          </w:divBdr>
          <w:divsChild>
            <w:div w:id="393050066">
              <w:marLeft w:val="180"/>
              <w:marRight w:val="240"/>
              <w:marTop w:val="0"/>
              <w:marBottom w:val="0"/>
              <w:divBdr>
                <w:top w:val="none" w:sz="0" w:space="0" w:color="auto"/>
                <w:left w:val="none" w:sz="0" w:space="0" w:color="auto"/>
                <w:bottom w:val="none" w:sz="0" w:space="0" w:color="auto"/>
                <w:right w:val="none" w:sz="0" w:space="0" w:color="auto"/>
              </w:divBdr>
              <w:divsChild>
                <w:div w:id="1827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335">
          <w:marLeft w:val="0"/>
          <w:marRight w:val="0"/>
          <w:marTop w:val="0"/>
          <w:marBottom w:val="0"/>
          <w:divBdr>
            <w:top w:val="none" w:sz="0" w:space="0" w:color="auto"/>
            <w:left w:val="none" w:sz="0" w:space="0" w:color="auto"/>
            <w:bottom w:val="none" w:sz="0" w:space="0" w:color="auto"/>
            <w:right w:val="none" w:sz="0" w:space="0" w:color="auto"/>
          </w:divBdr>
          <w:divsChild>
            <w:div w:id="566111891">
              <w:marLeft w:val="180"/>
              <w:marRight w:val="240"/>
              <w:marTop w:val="0"/>
              <w:marBottom w:val="0"/>
              <w:divBdr>
                <w:top w:val="none" w:sz="0" w:space="0" w:color="auto"/>
                <w:left w:val="none" w:sz="0" w:space="0" w:color="auto"/>
                <w:bottom w:val="none" w:sz="0" w:space="0" w:color="auto"/>
                <w:right w:val="none" w:sz="0" w:space="0" w:color="auto"/>
              </w:divBdr>
              <w:divsChild>
                <w:div w:id="185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094">
      <w:bodyDiv w:val="1"/>
      <w:marLeft w:val="0"/>
      <w:marRight w:val="0"/>
      <w:marTop w:val="0"/>
      <w:marBottom w:val="0"/>
      <w:divBdr>
        <w:top w:val="none" w:sz="0" w:space="0" w:color="auto"/>
        <w:left w:val="none" w:sz="0" w:space="0" w:color="auto"/>
        <w:bottom w:val="none" w:sz="0" w:space="0" w:color="auto"/>
        <w:right w:val="none" w:sz="0" w:space="0" w:color="auto"/>
      </w:divBdr>
      <w:divsChild>
        <w:div w:id="114374850">
          <w:marLeft w:val="0"/>
          <w:marRight w:val="0"/>
          <w:marTop w:val="0"/>
          <w:marBottom w:val="0"/>
          <w:divBdr>
            <w:top w:val="none" w:sz="0" w:space="0" w:color="auto"/>
            <w:left w:val="none" w:sz="0" w:space="0" w:color="auto"/>
            <w:bottom w:val="none" w:sz="0" w:space="0" w:color="auto"/>
            <w:right w:val="none" w:sz="0" w:space="0" w:color="auto"/>
          </w:divBdr>
          <w:divsChild>
            <w:div w:id="579995081">
              <w:marLeft w:val="180"/>
              <w:marRight w:val="240"/>
              <w:marTop w:val="0"/>
              <w:marBottom w:val="0"/>
              <w:divBdr>
                <w:top w:val="none" w:sz="0" w:space="0" w:color="auto"/>
                <w:left w:val="none" w:sz="0" w:space="0" w:color="auto"/>
                <w:bottom w:val="none" w:sz="0" w:space="0" w:color="auto"/>
                <w:right w:val="none" w:sz="0" w:space="0" w:color="auto"/>
              </w:divBdr>
              <w:divsChild>
                <w:div w:id="1029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977">
          <w:marLeft w:val="0"/>
          <w:marRight w:val="0"/>
          <w:marTop w:val="0"/>
          <w:marBottom w:val="0"/>
          <w:divBdr>
            <w:top w:val="none" w:sz="0" w:space="0" w:color="auto"/>
            <w:left w:val="none" w:sz="0" w:space="0" w:color="auto"/>
            <w:bottom w:val="none" w:sz="0" w:space="0" w:color="auto"/>
            <w:right w:val="none" w:sz="0" w:space="0" w:color="auto"/>
          </w:divBdr>
          <w:divsChild>
            <w:div w:id="1142965634">
              <w:marLeft w:val="180"/>
              <w:marRight w:val="240"/>
              <w:marTop w:val="0"/>
              <w:marBottom w:val="0"/>
              <w:divBdr>
                <w:top w:val="none" w:sz="0" w:space="0" w:color="auto"/>
                <w:left w:val="none" w:sz="0" w:space="0" w:color="auto"/>
                <w:bottom w:val="none" w:sz="0" w:space="0" w:color="auto"/>
                <w:right w:val="none" w:sz="0" w:space="0" w:color="auto"/>
              </w:divBdr>
              <w:divsChild>
                <w:div w:id="19301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693">
          <w:marLeft w:val="0"/>
          <w:marRight w:val="0"/>
          <w:marTop w:val="0"/>
          <w:marBottom w:val="0"/>
          <w:divBdr>
            <w:top w:val="none" w:sz="0" w:space="0" w:color="auto"/>
            <w:left w:val="none" w:sz="0" w:space="0" w:color="auto"/>
            <w:bottom w:val="none" w:sz="0" w:space="0" w:color="auto"/>
            <w:right w:val="none" w:sz="0" w:space="0" w:color="auto"/>
          </w:divBdr>
        </w:div>
        <w:div w:id="1395156142">
          <w:marLeft w:val="0"/>
          <w:marRight w:val="0"/>
          <w:marTop w:val="0"/>
          <w:marBottom w:val="0"/>
          <w:divBdr>
            <w:top w:val="none" w:sz="0" w:space="0" w:color="auto"/>
            <w:left w:val="none" w:sz="0" w:space="0" w:color="auto"/>
            <w:bottom w:val="none" w:sz="0" w:space="0" w:color="auto"/>
            <w:right w:val="none" w:sz="0" w:space="0" w:color="auto"/>
          </w:divBdr>
          <w:divsChild>
            <w:div w:id="381906503">
              <w:marLeft w:val="180"/>
              <w:marRight w:val="240"/>
              <w:marTop w:val="0"/>
              <w:marBottom w:val="0"/>
              <w:divBdr>
                <w:top w:val="none" w:sz="0" w:space="0" w:color="auto"/>
                <w:left w:val="none" w:sz="0" w:space="0" w:color="auto"/>
                <w:bottom w:val="none" w:sz="0" w:space="0" w:color="auto"/>
                <w:right w:val="none" w:sz="0" w:space="0" w:color="auto"/>
              </w:divBdr>
              <w:divsChild>
                <w:div w:id="112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1571302769">
              <w:marLeft w:val="180"/>
              <w:marRight w:val="240"/>
              <w:marTop w:val="0"/>
              <w:marBottom w:val="0"/>
              <w:divBdr>
                <w:top w:val="none" w:sz="0" w:space="0" w:color="auto"/>
                <w:left w:val="none" w:sz="0" w:space="0" w:color="auto"/>
                <w:bottom w:val="none" w:sz="0" w:space="0" w:color="auto"/>
                <w:right w:val="none" w:sz="0" w:space="0" w:color="auto"/>
              </w:divBdr>
              <w:divsChild>
                <w:div w:id="2135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635">
          <w:marLeft w:val="0"/>
          <w:marRight w:val="0"/>
          <w:marTop w:val="0"/>
          <w:marBottom w:val="0"/>
          <w:divBdr>
            <w:top w:val="none" w:sz="0" w:space="0" w:color="auto"/>
            <w:left w:val="none" w:sz="0" w:space="0" w:color="auto"/>
            <w:bottom w:val="none" w:sz="0" w:space="0" w:color="auto"/>
            <w:right w:val="none" w:sz="0" w:space="0" w:color="auto"/>
          </w:divBdr>
          <w:divsChild>
            <w:div w:id="1392460600">
              <w:marLeft w:val="180"/>
              <w:marRight w:val="240"/>
              <w:marTop w:val="0"/>
              <w:marBottom w:val="0"/>
              <w:divBdr>
                <w:top w:val="none" w:sz="0" w:space="0" w:color="auto"/>
                <w:left w:val="none" w:sz="0" w:space="0" w:color="auto"/>
                <w:bottom w:val="none" w:sz="0" w:space="0" w:color="auto"/>
                <w:right w:val="none" w:sz="0" w:space="0" w:color="auto"/>
              </w:divBdr>
              <w:divsChild>
                <w:div w:id="1240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49">
          <w:marLeft w:val="0"/>
          <w:marRight w:val="0"/>
          <w:marTop w:val="0"/>
          <w:marBottom w:val="0"/>
          <w:divBdr>
            <w:top w:val="none" w:sz="0" w:space="0" w:color="auto"/>
            <w:left w:val="none" w:sz="0" w:space="0" w:color="auto"/>
            <w:bottom w:val="none" w:sz="0" w:space="0" w:color="auto"/>
            <w:right w:val="none" w:sz="0" w:space="0" w:color="auto"/>
          </w:divBdr>
          <w:divsChild>
            <w:div w:id="782843638">
              <w:marLeft w:val="180"/>
              <w:marRight w:val="240"/>
              <w:marTop w:val="0"/>
              <w:marBottom w:val="0"/>
              <w:divBdr>
                <w:top w:val="none" w:sz="0" w:space="0" w:color="auto"/>
                <w:left w:val="none" w:sz="0" w:space="0" w:color="auto"/>
                <w:bottom w:val="none" w:sz="0" w:space="0" w:color="auto"/>
                <w:right w:val="none" w:sz="0" w:space="0" w:color="auto"/>
              </w:divBdr>
              <w:divsChild>
                <w:div w:id="338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174">
          <w:marLeft w:val="0"/>
          <w:marRight w:val="0"/>
          <w:marTop w:val="0"/>
          <w:marBottom w:val="0"/>
          <w:divBdr>
            <w:top w:val="none" w:sz="0" w:space="0" w:color="auto"/>
            <w:left w:val="none" w:sz="0" w:space="0" w:color="auto"/>
            <w:bottom w:val="none" w:sz="0" w:space="0" w:color="auto"/>
            <w:right w:val="none" w:sz="0" w:space="0" w:color="auto"/>
          </w:divBdr>
          <w:divsChild>
            <w:div w:id="2014263730">
              <w:marLeft w:val="180"/>
              <w:marRight w:val="240"/>
              <w:marTop w:val="0"/>
              <w:marBottom w:val="0"/>
              <w:divBdr>
                <w:top w:val="none" w:sz="0" w:space="0" w:color="auto"/>
                <w:left w:val="none" w:sz="0" w:space="0" w:color="auto"/>
                <w:bottom w:val="none" w:sz="0" w:space="0" w:color="auto"/>
                <w:right w:val="none" w:sz="0" w:space="0" w:color="auto"/>
              </w:divBdr>
              <w:divsChild>
                <w:div w:id="289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950">
          <w:marLeft w:val="0"/>
          <w:marRight w:val="0"/>
          <w:marTop w:val="0"/>
          <w:marBottom w:val="0"/>
          <w:divBdr>
            <w:top w:val="none" w:sz="0" w:space="0" w:color="auto"/>
            <w:left w:val="none" w:sz="0" w:space="0" w:color="auto"/>
            <w:bottom w:val="none" w:sz="0" w:space="0" w:color="auto"/>
            <w:right w:val="none" w:sz="0" w:space="0" w:color="auto"/>
          </w:divBdr>
          <w:divsChild>
            <w:div w:id="2100759746">
              <w:marLeft w:val="180"/>
              <w:marRight w:val="240"/>
              <w:marTop w:val="0"/>
              <w:marBottom w:val="0"/>
              <w:divBdr>
                <w:top w:val="none" w:sz="0" w:space="0" w:color="auto"/>
                <w:left w:val="none" w:sz="0" w:space="0" w:color="auto"/>
                <w:bottom w:val="none" w:sz="0" w:space="0" w:color="auto"/>
                <w:right w:val="none" w:sz="0" w:space="0" w:color="auto"/>
              </w:divBdr>
              <w:divsChild>
                <w:div w:id="664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1810243846">
          <w:marLeft w:val="0"/>
          <w:marRight w:val="0"/>
          <w:marTop w:val="0"/>
          <w:marBottom w:val="0"/>
          <w:divBdr>
            <w:top w:val="none" w:sz="0" w:space="0" w:color="auto"/>
            <w:left w:val="none" w:sz="0" w:space="0" w:color="auto"/>
            <w:bottom w:val="none" w:sz="0" w:space="0" w:color="auto"/>
            <w:right w:val="none" w:sz="0" w:space="0" w:color="auto"/>
          </w:divBdr>
        </w:div>
      </w:divsChild>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35899667">
      <w:bodyDiv w:val="1"/>
      <w:marLeft w:val="0"/>
      <w:marRight w:val="0"/>
      <w:marTop w:val="0"/>
      <w:marBottom w:val="0"/>
      <w:divBdr>
        <w:top w:val="none" w:sz="0" w:space="0" w:color="auto"/>
        <w:left w:val="none" w:sz="0" w:space="0" w:color="auto"/>
        <w:bottom w:val="none" w:sz="0" w:space="0" w:color="auto"/>
        <w:right w:val="none" w:sz="0" w:space="0" w:color="auto"/>
      </w:divBdr>
    </w:div>
    <w:div w:id="1454398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578">
          <w:marLeft w:val="0"/>
          <w:marRight w:val="0"/>
          <w:marTop w:val="0"/>
          <w:marBottom w:val="0"/>
          <w:divBdr>
            <w:top w:val="none" w:sz="0" w:space="0" w:color="auto"/>
            <w:left w:val="none" w:sz="0" w:space="0" w:color="auto"/>
            <w:bottom w:val="none" w:sz="0" w:space="0" w:color="auto"/>
            <w:right w:val="none" w:sz="0" w:space="0" w:color="auto"/>
          </w:divBdr>
          <w:divsChild>
            <w:div w:id="686952966">
              <w:marLeft w:val="0"/>
              <w:marRight w:val="0"/>
              <w:marTop w:val="0"/>
              <w:marBottom w:val="0"/>
              <w:divBdr>
                <w:top w:val="none" w:sz="0" w:space="0" w:color="auto"/>
                <w:left w:val="none" w:sz="0" w:space="0" w:color="auto"/>
                <w:bottom w:val="none" w:sz="0" w:space="0" w:color="auto"/>
                <w:right w:val="none" w:sz="0" w:space="0" w:color="auto"/>
              </w:divBdr>
            </w:div>
          </w:divsChild>
        </w:div>
        <w:div w:id="345835311">
          <w:marLeft w:val="0"/>
          <w:marRight w:val="0"/>
          <w:marTop w:val="0"/>
          <w:marBottom w:val="0"/>
          <w:divBdr>
            <w:top w:val="none" w:sz="0" w:space="0" w:color="auto"/>
            <w:left w:val="none" w:sz="0" w:space="0" w:color="auto"/>
            <w:bottom w:val="none" w:sz="0" w:space="0" w:color="auto"/>
            <w:right w:val="none" w:sz="0" w:space="0" w:color="auto"/>
          </w:divBdr>
          <w:divsChild>
            <w:div w:id="916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67968051">
      <w:bodyDiv w:val="1"/>
      <w:marLeft w:val="0"/>
      <w:marRight w:val="0"/>
      <w:marTop w:val="0"/>
      <w:marBottom w:val="0"/>
      <w:divBdr>
        <w:top w:val="none" w:sz="0" w:space="0" w:color="auto"/>
        <w:left w:val="none" w:sz="0" w:space="0" w:color="auto"/>
        <w:bottom w:val="none" w:sz="0" w:space="0" w:color="auto"/>
        <w:right w:val="none" w:sz="0" w:space="0" w:color="auto"/>
      </w:divBdr>
      <w:divsChild>
        <w:div w:id="1252012638">
          <w:marLeft w:val="0"/>
          <w:marRight w:val="0"/>
          <w:marTop w:val="0"/>
          <w:marBottom w:val="0"/>
          <w:divBdr>
            <w:top w:val="none" w:sz="0" w:space="0" w:color="auto"/>
            <w:left w:val="none" w:sz="0" w:space="0" w:color="auto"/>
            <w:bottom w:val="none" w:sz="0" w:space="0" w:color="auto"/>
            <w:right w:val="none" w:sz="0" w:space="0" w:color="auto"/>
          </w:divBdr>
          <w:divsChild>
            <w:div w:id="736048242">
              <w:marLeft w:val="0"/>
              <w:marRight w:val="0"/>
              <w:marTop w:val="0"/>
              <w:marBottom w:val="0"/>
              <w:divBdr>
                <w:top w:val="none" w:sz="0" w:space="0" w:color="auto"/>
                <w:left w:val="none" w:sz="0" w:space="0" w:color="auto"/>
                <w:bottom w:val="none" w:sz="0" w:space="0" w:color="auto"/>
                <w:right w:val="none" w:sz="0" w:space="0" w:color="auto"/>
              </w:divBdr>
            </w:div>
            <w:div w:id="304430794">
              <w:marLeft w:val="0"/>
              <w:marRight w:val="0"/>
              <w:marTop w:val="0"/>
              <w:marBottom w:val="0"/>
              <w:divBdr>
                <w:top w:val="none" w:sz="0" w:space="0" w:color="auto"/>
                <w:left w:val="none" w:sz="0" w:space="0" w:color="auto"/>
                <w:bottom w:val="none" w:sz="0" w:space="0" w:color="auto"/>
                <w:right w:val="none" w:sz="0" w:space="0" w:color="auto"/>
              </w:divBdr>
            </w:div>
            <w:div w:id="1693334661">
              <w:marLeft w:val="0"/>
              <w:marRight w:val="0"/>
              <w:marTop w:val="0"/>
              <w:marBottom w:val="0"/>
              <w:divBdr>
                <w:top w:val="none" w:sz="0" w:space="0" w:color="auto"/>
                <w:left w:val="none" w:sz="0" w:space="0" w:color="auto"/>
                <w:bottom w:val="none" w:sz="0" w:space="0" w:color="auto"/>
                <w:right w:val="none" w:sz="0" w:space="0" w:color="auto"/>
              </w:divBdr>
            </w:div>
            <w:div w:id="1461803383">
              <w:marLeft w:val="0"/>
              <w:marRight w:val="0"/>
              <w:marTop w:val="0"/>
              <w:marBottom w:val="0"/>
              <w:divBdr>
                <w:top w:val="none" w:sz="0" w:space="0" w:color="auto"/>
                <w:left w:val="none" w:sz="0" w:space="0" w:color="auto"/>
                <w:bottom w:val="none" w:sz="0" w:space="0" w:color="auto"/>
                <w:right w:val="none" w:sz="0" w:space="0" w:color="auto"/>
              </w:divBdr>
            </w:div>
            <w:div w:id="13008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451">
      <w:bodyDiv w:val="1"/>
      <w:marLeft w:val="0"/>
      <w:marRight w:val="0"/>
      <w:marTop w:val="0"/>
      <w:marBottom w:val="0"/>
      <w:divBdr>
        <w:top w:val="none" w:sz="0" w:space="0" w:color="auto"/>
        <w:left w:val="none" w:sz="0" w:space="0" w:color="auto"/>
        <w:bottom w:val="none" w:sz="0" w:space="0" w:color="auto"/>
        <w:right w:val="none" w:sz="0" w:space="0" w:color="auto"/>
      </w:divBdr>
      <w:divsChild>
        <w:div w:id="1754551301">
          <w:marLeft w:val="0"/>
          <w:marRight w:val="0"/>
          <w:marTop w:val="0"/>
          <w:marBottom w:val="0"/>
          <w:divBdr>
            <w:top w:val="none" w:sz="0" w:space="0" w:color="auto"/>
            <w:left w:val="none" w:sz="0" w:space="0" w:color="auto"/>
            <w:bottom w:val="none" w:sz="0" w:space="0" w:color="auto"/>
            <w:right w:val="none" w:sz="0" w:space="0" w:color="auto"/>
          </w:divBdr>
          <w:divsChild>
            <w:div w:id="771315817">
              <w:marLeft w:val="0"/>
              <w:marRight w:val="0"/>
              <w:marTop w:val="0"/>
              <w:marBottom w:val="0"/>
              <w:divBdr>
                <w:top w:val="none" w:sz="0" w:space="0" w:color="auto"/>
                <w:left w:val="none" w:sz="0" w:space="0" w:color="auto"/>
                <w:bottom w:val="none" w:sz="0" w:space="0" w:color="auto"/>
                <w:right w:val="none" w:sz="0" w:space="0" w:color="auto"/>
              </w:divBdr>
            </w:div>
            <w:div w:id="1496804110">
              <w:marLeft w:val="0"/>
              <w:marRight w:val="0"/>
              <w:marTop w:val="0"/>
              <w:marBottom w:val="0"/>
              <w:divBdr>
                <w:top w:val="none" w:sz="0" w:space="0" w:color="auto"/>
                <w:left w:val="none" w:sz="0" w:space="0" w:color="auto"/>
                <w:bottom w:val="none" w:sz="0" w:space="0" w:color="auto"/>
                <w:right w:val="none" w:sz="0" w:space="0" w:color="auto"/>
              </w:divBdr>
            </w:div>
            <w:div w:id="4429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7092820">
      <w:bodyDiv w:val="1"/>
      <w:marLeft w:val="0"/>
      <w:marRight w:val="0"/>
      <w:marTop w:val="0"/>
      <w:marBottom w:val="0"/>
      <w:divBdr>
        <w:top w:val="none" w:sz="0" w:space="0" w:color="auto"/>
        <w:left w:val="none" w:sz="0" w:space="0" w:color="auto"/>
        <w:bottom w:val="none" w:sz="0" w:space="0" w:color="auto"/>
        <w:right w:val="none" w:sz="0" w:space="0" w:color="auto"/>
      </w:divBdr>
      <w:divsChild>
        <w:div w:id="9646906">
          <w:marLeft w:val="0"/>
          <w:marRight w:val="0"/>
          <w:marTop w:val="0"/>
          <w:marBottom w:val="0"/>
          <w:divBdr>
            <w:top w:val="none" w:sz="0" w:space="0" w:color="auto"/>
            <w:left w:val="none" w:sz="0" w:space="0" w:color="auto"/>
            <w:bottom w:val="none" w:sz="0" w:space="0" w:color="auto"/>
            <w:right w:val="none" w:sz="0" w:space="0" w:color="auto"/>
          </w:divBdr>
          <w:divsChild>
            <w:div w:id="1016151627">
              <w:marLeft w:val="0"/>
              <w:marRight w:val="0"/>
              <w:marTop w:val="0"/>
              <w:marBottom w:val="0"/>
              <w:divBdr>
                <w:top w:val="none" w:sz="0" w:space="0" w:color="auto"/>
                <w:left w:val="none" w:sz="0" w:space="0" w:color="auto"/>
                <w:bottom w:val="none" w:sz="0" w:space="0" w:color="auto"/>
                <w:right w:val="none" w:sz="0" w:space="0" w:color="auto"/>
              </w:divBdr>
            </w:div>
            <w:div w:id="1661346133">
              <w:marLeft w:val="0"/>
              <w:marRight w:val="0"/>
              <w:marTop w:val="0"/>
              <w:marBottom w:val="0"/>
              <w:divBdr>
                <w:top w:val="none" w:sz="0" w:space="0" w:color="auto"/>
                <w:left w:val="none" w:sz="0" w:space="0" w:color="auto"/>
                <w:bottom w:val="none" w:sz="0" w:space="0" w:color="auto"/>
                <w:right w:val="none" w:sz="0" w:space="0" w:color="auto"/>
              </w:divBdr>
            </w:div>
            <w:div w:id="980420913">
              <w:marLeft w:val="0"/>
              <w:marRight w:val="0"/>
              <w:marTop w:val="0"/>
              <w:marBottom w:val="0"/>
              <w:divBdr>
                <w:top w:val="none" w:sz="0" w:space="0" w:color="auto"/>
                <w:left w:val="none" w:sz="0" w:space="0" w:color="auto"/>
                <w:bottom w:val="none" w:sz="0" w:space="0" w:color="auto"/>
                <w:right w:val="none" w:sz="0" w:space="0" w:color="auto"/>
              </w:divBdr>
            </w:div>
            <w:div w:id="414403035">
              <w:marLeft w:val="0"/>
              <w:marRight w:val="0"/>
              <w:marTop w:val="0"/>
              <w:marBottom w:val="0"/>
              <w:divBdr>
                <w:top w:val="none" w:sz="0" w:space="0" w:color="auto"/>
                <w:left w:val="none" w:sz="0" w:space="0" w:color="auto"/>
                <w:bottom w:val="none" w:sz="0" w:space="0" w:color="auto"/>
                <w:right w:val="none" w:sz="0" w:space="0" w:color="auto"/>
              </w:divBdr>
            </w:div>
            <w:div w:id="21092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592348581">
      <w:bodyDiv w:val="1"/>
      <w:marLeft w:val="0"/>
      <w:marRight w:val="0"/>
      <w:marTop w:val="0"/>
      <w:marBottom w:val="0"/>
      <w:divBdr>
        <w:top w:val="none" w:sz="0" w:space="0" w:color="auto"/>
        <w:left w:val="none" w:sz="0" w:space="0" w:color="auto"/>
        <w:bottom w:val="none" w:sz="0" w:space="0" w:color="auto"/>
        <w:right w:val="none" w:sz="0" w:space="0" w:color="auto"/>
      </w:divBdr>
    </w:div>
    <w:div w:id="1597590228">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0407872">
      <w:bodyDiv w:val="1"/>
      <w:marLeft w:val="0"/>
      <w:marRight w:val="0"/>
      <w:marTop w:val="0"/>
      <w:marBottom w:val="0"/>
      <w:divBdr>
        <w:top w:val="none" w:sz="0" w:space="0" w:color="auto"/>
        <w:left w:val="none" w:sz="0" w:space="0" w:color="auto"/>
        <w:bottom w:val="none" w:sz="0" w:space="0" w:color="auto"/>
        <w:right w:val="none" w:sz="0" w:space="0" w:color="auto"/>
      </w:divBdr>
      <w:divsChild>
        <w:div w:id="423262262">
          <w:marLeft w:val="0"/>
          <w:marRight w:val="0"/>
          <w:marTop w:val="0"/>
          <w:marBottom w:val="0"/>
          <w:divBdr>
            <w:top w:val="none" w:sz="0" w:space="0" w:color="auto"/>
            <w:left w:val="none" w:sz="0" w:space="0" w:color="auto"/>
            <w:bottom w:val="none" w:sz="0" w:space="0" w:color="auto"/>
            <w:right w:val="none" w:sz="0" w:space="0" w:color="auto"/>
          </w:divBdr>
          <w:divsChild>
            <w:div w:id="634410631">
              <w:marLeft w:val="0"/>
              <w:marRight w:val="0"/>
              <w:marTop w:val="0"/>
              <w:marBottom w:val="0"/>
              <w:divBdr>
                <w:top w:val="none" w:sz="0" w:space="0" w:color="auto"/>
                <w:left w:val="none" w:sz="0" w:space="0" w:color="auto"/>
                <w:bottom w:val="none" w:sz="0" w:space="0" w:color="auto"/>
                <w:right w:val="none" w:sz="0" w:space="0" w:color="auto"/>
              </w:divBdr>
            </w:div>
            <w:div w:id="409540974">
              <w:marLeft w:val="0"/>
              <w:marRight w:val="0"/>
              <w:marTop w:val="0"/>
              <w:marBottom w:val="0"/>
              <w:divBdr>
                <w:top w:val="none" w:sz="0" w:space="0" w:color="auto"/>
                <w:left w:val="none" w:sz="0" w:space="0" w:color="auto"/>
                <w:bottom w:val="none" w:sz="0" w:space="0" w:color="auto"/>
                <w:right w:val="none" w:sz="0" w:space="0" w:color="auto"/>
              </w:divBdr>
            </w:div>
            <w:div w:id="370035160">
              <w:marLeft w:val="0"/>
              <w:marRight w:val="0"/>
              <w:marTop w:val="0"/>
              <w:marBottom w:val="0"/>
              <w:divBdr>
                <w:top w:val="none" w:sz="0" w:space="0" w:color="auto"/>
                <w:left w:val="none" w:sz="0" w:space="0" w:color="auto"/>
                <w:bottom w:val="none" w:sz="0" w:space="0" w:color="auto"/>
                <w:right w:val="none" w:sz="0" w:space="0" w:color="auto"/>
              </w:divBdr>
            </w:div>
            <w:div w:id="1875457714">
              <w:marLeft w:val="0"/>
              <w:marRight w:val="0"/>
              <w:marTop w:val="0"/>
              <w:marBottom w:val="0"/>
              <w:divBdr>
                <w:top w:val="none" w:sz="0" w:space="0" w:color="auto"/>
                <w:left w:val="none" w:sz="0" w:space="0" w:color="auto"/>
                <w:bottom w:val="none" w:sz="0" w:space="0" w:color="auto"/>
                <w:right w:val="none" w:sz="0" w:space="0" w:color="auto"/>
              </w:divBdr>
            </w:div>
            <w:div w:id="1831560900">
              <w:marLeft w:val="0"/>
              <w:marRight w:val="0"/>
              <w:marTop w:val="0"/>
              <w:marBottom w:val="0"/>
              <w:divBdr>
                <w:top w:val="none" w:sz="0" w:space="0" w:color="auto"/>
                <w:left w:val="none" w:sz="0" w:space="0" w:color="auto"/>
                <w:bottom w:val="none" w:sz="0" w:space="0" w:color="auto"/>
                <w:right w:val="none" w:sz="0" w:space="0" w:color="auto"/>
              </w:divBdr>
            </w:div>
            <w:div w:id="128941433">
              <w:marLeft w:val="0"/>
              <w:marRight w:val="0"/>
              <w:marTop w:val="0"/>
              <w:marBottom w:val="0"/>
              <w:divBdr>
                <w:top w:val="none" w:sz="0" w:space="0" w:color="auto"/>
                <w:left w:val="none" w:sz="0" w:space="0" w:color="auto"/>
                <w:bottom w:val="none" w:sz="0" w:space="0" w:color="auto"/>
                <w:right w:val="none" w:sz="0" w:space="0" w:color="auto"/>
              </w:divBdr>
            </w:div>
            <w:div w:id="808396642">
              <w:marLeft w:val="0"/>
              <w:marRight w:val="0"/>
              <w:marTop w:val="0"/>
              <w:marBottom w:val="0"/>
              <w:divBdr>
                <w:top w:val="none" w:sz="0" w:space="0" w:color="auto"/>
                <w:left w:val="none" w:sz="0" w:space="0" w:color="auto"/>
                <w:bottom w:val="none" w:sz="0" w:space="0" w:color="auto"/>
                <w:right w:val="none" w:sz="0" w:space="0" w:color="auto"/>
              </w:divBdr>
            </w:div>
            <w:div w:id="1567689939">
              <w:marLeft w:val="0"/>
              <w:marRight w:val="0"/>
              <w:marTop w:val="0"/>
              <w:marBottom w:val="0"/>
              <w:divBdr>
                <w:top w:val="none" w:sz="0" w:space="0" w:color="auto"/>
                <w:left w:val="none" w:sz="0" w:space="0" w:color="auto"/>
                <w:bottom w:val="none" w:sz="0" w:space="0" w:color="auto"/>
                <w:right w:val="none" w:sz="0" w:space="0" w:color="auto"/>
              </w:divBdr>
            </w:div>
            <w:div w:id="113059182">
              <w:marLeft w:val="0"/>
              <w:marRight w:val="0"/>
              <w:marTop w:val="0"/>
              <w:marBottom w:val="0"/>
              <w:divBdr>
                <w:top w:val="none" w:sz="0" w:space="0" w:color="auto"/>
                <w:left w:val="none" w:sz="0" w:space="0" w:color="auto"/>
                <w:bottom w:val="none" w:sz="0" w:space="0" w:color="auto"/>
                <w:right w:val="none" w:sz="0" w:space="0" w:color="auto"/>
              </w:divBdr>
            </w:div>
            <w:div w:id="191461889">
              <w:marLeft w:val="0"/>
              <w:marRight w:val="0"/>
              <w:marTop w:val="0"/>
              <w:marBottom w:val="0"/>
              <w:divBdr>
                <w:top w:val="none" w:sz="0" w:space="0" w:color="auto"/>
                <w:left w:val="none" w:sz="0" w:space="0" w:color="auto"/>
                <w:bottom w:val="none" w:sz="0" w:space="0" w:color="auto"/>
                <w:right w:val="none" w:sz="0" w:space="0" w:color="auto"/>
              </w:divBdr>
            </w:div>
            <w:div w:id="815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8762">
      <w:bodyDiv w:val="1"/>
      <w:marLeft w:val="0"/>
      <w:marRight w:val="0"/>
      <w:marTop w:val="0"/>
      <w:marBottom w:val="0"/>
      <w:divBdr>
        <w:top w:val="none" w:sz="0" w:space="0" w:color="auto"/>
        <w:left w:val="none" w:sz="0" w:space="0" w:color="auto"/>
        <w:bottom w:val="none" w:sz="0" w:space="0" w:color="auto"/>
        <w:right w:val="none" w:sz="0" w:space="0" w:color="auto"/>
      </w:divBdr>
      <w:divsChild>
        <w:div w:id="437339190">
          <w:marLeft w:val="0"/>
          <w:marRight w:val="0"/>
          <w:marTop w:val="0"/>
          <w:marBottom w:val="0"/>
          <w:divBdr>
            <w:top w:val="none" w:sz="0" w:space="0" w:color="auto"/>
            <w:left w:val="none" w:sz="0" w:space="0" w:color="auto"/>
            <w:bottom w:val="none" w:sz="0" w:space="0" w:color="auto"/>
            <w:right w:val="none" w:sz="0" w:space="0" w:color="auto"/>
          </w:divBdr>
          <w:divsChild>
            <w:div w:id="617490949">
              <w:marLeft w:val="180"/>
              <w:marRight w:val="240"/>
              <w:marTop w:val="0"/>
              <w:marBottom w:val="0"/>
              <w:divBdr>
                <w:top w:val="none" w:sz="0" w:space="0" w:color="auto"/>
                <w:left w:val="none" w:sz="0" w:space="0" w:color="auto"/>
                <w:bottom w:val="none" w:sz="0" w:space="0" w:color="auto"/>
                <w:right w:val="none" w:sz="0" w:space="0" w:color="auto"/>
              </w:divBdr>
              <w:divsChild>
                <w:div w:id="42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25">
          <w:marLeft w:val="0"/>
          <w:marRight w:val="0"/>
          <w:marTop w:val="0"/>
          <w:marBottom w:val="0"/>
          <w:divBdr>
            <w:top w:val="none" w:sz="0" w:space="0" w:color="auto"/>
            <w:left w:val="none" w:sz="0" w:space="0" w:color="auto"/>
            <w:bottom w:val="none" w:sz="0" w:space="0" w:color="auto"/>
            <w:right w:val="none" w:sz="0" w:space="0" w:color="auto"/>
          </w:divBdr>
          <w:divsChild>
            <w:div w:id="1917666557">
              <w:marLeft w:val="180"/>
              <w:marRight w:val="240"/>
              <w:marTop w:val="0"/>
              <w:marBottom w:val="0"/>
              <w:divBdr>
                <w:top w:val="none" w:sz="0" w:space="0" w:color="auto"/>
                <w:left w:val="none" w:sz="0" w:space="0" w:color="auto"/>
                <w:bottom w:val="none" w:sz="0" w:space="0" w:color="auto"/>
                <w:right w:val="none" w:sz="0" w:space="0" w:color="auto"/>
              </w:divBdr>
              <w:divsChild>
                <w:div w:id="598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783">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180"/>
              <w:marRight w:val="240"/>
              <w:marTop w:val="0"/>
              <w:marBottom w:val="0"/>
              <w:divBdr>
                <w:top w:val="none" w:sz="0" w:space="0" w:color="auto"/>
                <w:left w:val="none" w:sz="0" w:space="0" w:color="auto"/>
                <w:bottom w:val="none" w:sz="0" w:space="0" w:color="auto"/>
                <w:right w:val="none" w:sz="0" w:space="0" w:color="auto"/>
              </w:divBdr>
              <w:divsChild>
                <w:div w:id="390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707">
          <w:marLeft w:val="0"/>
          <w:marRight w:val="0"/>
          <w:marTop w:val="0"/>
          <w:marBottom w:val="0"/>
          <w:divBdr>
            <w:top w:val="none" w:sz="0" w:space="0" w:color="auto"/>
            <w:left w:val="none" w:sz="0" w:space="0" w:color="auto"/>
            <w:bottom w:val="none" w:sz="0" w:space="0" w:color="auto"/>
            <w:right w:val="none" w:sz="0" w:space="0" w:color="auto"/>
          </w:divBdr>
          <w:divsChild>
            <w:div w:id="912590566">
              <w:marLeft w:val="180"/>
              <w:marRight w:val="240"/>
              <w:marTop w:val="0"/>
              <w:marBottom w:val="0"/>
              <w:divBdr>
                <w:top w:val="none" w:sz="0" w:space="0" w:color="auto"/>
                <w:left w:val="none" w:sz="0" w:space="0" w:color="auto"/>
                <w:bottom w:val="none" w:sz="0" w:space="0" w:color="auto"/>
                <w:right w:val="none" w:sz="0" w:space="0" w:color="auto"/>
              </w:divBdr>
              <w:divsChild>
                <w:div w:id="158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757">
          <w:marLeft w:val="0"/>
          <w:marRight w:val="0"/>
          <w:marTop w:val="0"/>
          <w:marBottom w:val="0"/>
          <w:divBdr>
            <w:top w:val="none" w:sz="0" w:space="0" w:color="auto"/>
            <w:left w:val="none" w:sz="0" w:space="0" w:color="auto"/>
            <w:bottom w:val="none" w:sz="0" w:space="0" w:color="auto"/>
            <w:right w:val="none" w:sz="0" w:space="0" w:color="auto"/>
          </w:divBdr>
          <w:divsChild>
            <w:div w:id="944920534">
              <w:marLeft w:val="180"/>
              <w:marRight w:val="240"/>
              <w:marTop w:val="0"/>
              <w:marBottom w:val="0"/>
              <w:divBdr>
                <w:top w:val="none" w:sz="0" w:space="0" w:color="auto"/>
                <w:left w:val="none" w:sz="0" w:space="0" w:color="auto"/>
                <w:bottom w:val="none" w:sz="0" w:space="0" w:color="auto"/>
                <w:right w:val="none" w:sz="0" w:space="0" w:color="auto"/>
              </w:divBdr>
              <w:divsChild>
                <w:div w:id="496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14">
          <w:marLeft w:val="0"/>
          <w:marRight w:val="0"/>
          <w:marTop w:val="0"/>
          <w:marBottom w:val="0"/>
          <w:divBdr>
            <w:top w:val="none" w:sz="0" w:space="0" w:color="auto"/>
            <w:left w:val="none" w:sz="0" w:space="0" w:color="auto"/>
            <w:bottom w:val="none" w:sz="0" w:space="0" w:color="auto"/>
            <w:right w:val="none" w:sz="0" w:space="0" w:color="auto"/>
          </w:divBdr>
          <w:divsChild>
            <w:div w:id="465467770">
              <w:marLeft w:val="180"/>
              <w:marRight w:val="240"/>
              <w:marTop w:val="0"/>
              <w:marBottom w:val="0"/>
              <w:divBdr>
                <w:top w:val="none" w:sz="0" w:space="0" w:color="auto"/>
                <w:left w:val="none" w:sz="0" w:space="0" w:color="auto"/>
                <w:bottom w:val="none" w:sz="0" w:space="0" w:color="auto"/>
                <w:right w:val="none" w:sz="0" w:space="0" w:color="auto"/>
              </w:divBdr>
              <w:divsChild>
                <w:div w:id="1913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413">
          <w:marLeft w:val="0"/>
          <w:marRight w:val="0"/>
          <w:marTop w:val="0"/>
          <w:marBottom w:val="0"/>
          <w:divBdr>
            <w:top w:val="none" w:sz="0" w:space="0" w:color="auto"/>
            <w:left w:val="none" w:sz="0" w:space="0" w:color="auto"/>
            <w:bottom w:val="none" w:sz="0" w:space="0" w:color="auto"/>
            <w:right w:val="none" w:sz="0" w:space="0" w:color="auto"/>
          </w:divBdr>
          <w:divsChild>
            <w:div w:id="1799840450">
              <w:marLeft w:val="180"/>
              <w:marRight w:val="240"/>
              <w:marTop w:val="0"/>
              <w:marBottom w:val="0"/>
              <w:divBdr>
                <w:top w:val="none" w:sz="0" w:space="0" w:color="auto"/>
                <w:left w:val="none" w:sz="0" w:space="0" w:color="auto"/>
                <w:bottom w:val="none" w:sz="0" w:space="0" w:color="auto"/>
                <w:right w:val="none" w:sz="0" w:space="0" w:color="auto"/>
              </w:divBdr>
              <w:divsChild>
                <w:div w:id="2236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279">
          <w:marLeft w:val="0"/>
          <w:marRight w:val="0"/>
          <w:marTop w:val="0"/>
          <w:marBottom w:val="0"/>
          <w:divBdr>
            <w:top w:val="none" w:sz="0" w:space="0" w:color="auto"/>
            <w:left w:val="none" w:sz="0" w:space="0" w:color="auto"/>
            <w:bottom w:val="none" w:sz="0" w:space="0" w:color="auto"/>
            <w:right w:val="none" w:sz="0" w:space="0" w:color="auto"/>
          </w:divBdr>
        </w:div>
        <w:div w:id="2077169645">
          <w:marLeft w:val="0"/>
          <w:marRight w:val="0"/>
          <w:marTop w:val="0"/>
          <w:marBottom w:val="0"/>
          <w:divBdr>
            <w:top w:val="none" w:sz="0" w:space="0" w:color="auto"/>
            <w:left w:val="none" w:sz="0" w:space="0" w:color="auto"/>
            <w:bottom w:val="none" w:sz="0" w:space="0" w:color="auto"/>
            <w:right w:val="none" w:sz="0" w:space="0" w:color="auto"/>
          </w:divBdr>
          <w:divsChild>
            <w:div w:id="595139956">
              <w:marLeft w:val="180"/>
              <w:marRight w:val="240"/>
              <w:marTop w:val="0"/>
              <w:marBottom w:val="0"/>
              <w:divBdr>
                <w:top w:val="none" w:sz="0" w:space="0" w:color="auto"/>
                <w:left w:val="none" w:sz="0" w:space="0" w:color="auto"/>
                <w:bottom w:val="none" w:sz="0" w:space="0" w:color="auto"/>
                <w:right w:val="none" w:sz="0" w:space="0" w:color="auto"/>
              </w:divBdr>
              <w:divsChild>
                <w:div w:id="489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25190675">
      <w:bodyDiv w:val="1"/>
      <w:marLeft w:val="0"/>
      <w:marRight w:val="0"/>
      <w:marTop w:val="0"/>
      <w:marBottom w:val="0"/>
      <w:divBdr>
        <w:top w:val="none" w:sz="0" w:space="0" w:color="auto"/>
        <w:left w:val="none" w:sz="0" w:space="0" w:color="auto"/>
        <w:bottom w:val="none" w:sz="0" w:space="0" w:color="auto"/>
        <w:right w:val="none" w:sz="0" w:space="0" w:color="auto"/>
      </w:divBdr>
    </w:div>
    <w:div w:id="1625772044">
      <w:bodyDiv w:val="1"/>
      <w:marLeft w:val="0"/>
      <w:marRight w:val="0"/>
      <w:marTop w:val="0"/>
      <w:marBottom w:val="0"/>
      <w:divBdr>
        <w:top w:val="none" w:sz="0" w:space="0" w:color="auto"/>
        <w:left w:val="none" w:sz="0" w:space="0" w:color="auto"/>
        <w:bottom w:val="none" w:sz="0" w:space="0" w:color="auto"/>
        <w:right w:val="none" w:sz="0" w:space="0" w:color="auto"/>
      </w:divBdr>
    </w:div>
    <w:div w:id="1627155570">
      <w:bodyDiv w:val="1"/>
      <w:marLeft w:val="0"/>
      <w:marRight w:val="0"/>
      <w:marTop w:val="0"/>
      <w:marBottom w:val="0"/>
      <w:divBdr>
        <w:top w:val="none" w:sz="0" w:space="0" w:color="auto"/>
        <w:left w:val="none" w:sz="0" w:space="0" w:color="auto"/>
        <w:bottom w:val="none" w:sz="0" w:space="0" w:color="auto"/>
        <w:right w:val="none" w:sz="0" w:space="0" w:color="auto"/>
      </w:divBdr>
      <w:divsChild>
        <w:div w:id="290550744">
          <w:marLeft w:val="0"/>
          <w:marRight w:val="0"/>
          <w:marTop w:val="0"/>
          <w:marBottom w:val="0"/>
          <w:divBdr>
            <w:top w:val="none" w:sz="0" w:space="0" w:color="auto"/>
            <w:left w:val="none" w:sz="0" w:space="0" w:color="auto"/>
            <w:bottom w:val="none" w:sz="0" w:space="0" w:color="auto"/>
            <w:right w:val="none" w:sz="0" w:space="0" w:color="auto"/>
          </w:divBdr>
          <w:divsChild>
            <w:div w:id="926959077">
              <w:marLeft w:val="0"/>
              <w:marRight w:val="0"/>
              <w:marTop w:val="0"/>
              <w:marBottom w:val="0"/>
              <w:divBdr>
                <w:top w:val="none" w:sz="0" w:space="0" w:color="auto"/>
                <w:left w:val="none" w:sz="0" w:space="0" w:color="auto"/>
                <w:bottom w:val="none" w:sz="0" w:space="0" w:color="auto"/>
                <w:right w:val="none" w:sz="0" w:space="0" w:color="auto"/>
              </w:divBdr>
            </w:div>
            <w:div w:id="1465343868">
              <w:marLeft w:val="0"/>
              <w:marRight w:val="0"/>
              <w:marTop w:val="0"/>
              <w:marBottom w:val="0"/>
              <w:divBdr>
                <w:top w:val="none" w:sz="0" w:space="0" w:color="auto"/>
                <w:left w:val="none" w:sz="0" w:space="0" w:color="auto"/>
                <w:bottom w:val="none" w:sz="0" w:space="0" w:color="auto"/>
                <w:right w:val="none" w:sz="0" w:space="0" w:color="auto"/>
              </w:divBdr>
            </w:div>
            <w:div w:id="1989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21494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040">
          <w:marLeft w:val="0"/>
          <w:marRight w:val="0"/>
          <w:marTop w:val="0"/>
          <w:marBottom w:val="0"/>
          <w:divBdr>
            <w:top w:val="none" w:sz="0" w:space="0" w:color="auto"/>
            <w:left w:val="none" w:sz="0" w:space="0" w:color="auto"/>
            <w:bottom w:val="none" w:sz="0" w:space="0" w:color="auto"/>
            <w:right w:val="none" w:sz="0" w:space="0" w:color="auto"/>
          </w:divBdr>
          <w:divsChild>
            <w:div w:id="1485048684">
              <w:marLeft w:val="0"/>
              <w:marRight w:val="0"/>
              <w:marTop w:val="0"/>
              <w:marBottom w:val="0"/>
              <w:divBdr>
                <w:top w:val="none" w:sz="0" w:space="0" w:color="auto"/>
                <w:left w:val="none" w:sz="0" w:space="0" w:color="auto"/>
                <w:bottom w:val="none" w:sz="0" w:space="0" w:color="auto"/>
                <w:right w:val="none" w:sz="0" w:space="0" w:color="auto"/>
              </w:divBdr>
            </w:div>
            <w:div w:id="1710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4359796">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2151435">
      <w:bodyDiv w:val="1"/>
      <w:marLeft w:val="0"/>
      <w:marRight w:val="0"/>
      <w:marTop w:val="0"/>
      <w:marBottom w:val="0"/>
      <w:divBdr>
        <w:top w:val="none" w:sz="0" w:space="0" w:color="auto"/>
        <w:left w:val="none" w:sz="0" w:space="0" w:color="auto"/>
        <w:bottom w:val="none" w:sz="0" w:space="0" w:color="auto"/>
        <w:right w:val="none" w:sz="0" w:space="0" w:color="auto"/>
      </w:divBdr>
      <w:divsChild>
        <w:div w:id="391856554">
          <w:marLeft w:val="0"/>
          <w:marRight w:val="0"/>
          <w:marTop w:val="0"/>
          <w:marBottom w:val="0"/>
          <w:divBdr>
            <w:top w:val="none" w:sz="0" w:space="0" w:color="auto"/>
            <w:left w:val="none" w:sz="0" w:space="0" w:color="auto"/>
            <w:bottom w:val="none" w:sz="0" w:space="0" w:color="auto"/>
            <w:right w:val="none" w:sz="0" w:space="0" w:color="auto"/>
          </w:divBdr>
        </w:div>
      </w:divsChild>
    </w:div>
    <w:div w:id="171272841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2577643">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73086773">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3938113">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2672553">
      <w:bodyDiv w:val="1"/>
      <w:marLeft w:val="0"/>
      <w:marRight w:val="0"/>
      <w:marTop w:val="0"/>
      <w:marBottom w:val="0"/>
      <w:divBdr>
        <w:top w:val="none" w:sz="0" w:space="0" w:color="auto"/>
        <w:left w:val="none" w:sz="0" w:space="0" w:color="auto"/>
        <w:bottom w:val="none" w:sz="0" w:space="0" w:color="auto"/>
        <w:right w:val="none" w:sz="0" w:space="0" w:color="auto"/>
      </w:divBdr>
      <w:divsChild>
        <w:div w:id="1218513463">
          <w:marLeft w:val="0"/>
          <w:marRight w:val="0"/>
          <w:marTop w:val="0"/>
          <w:marBottom w:val="0"/>
          <w:divBdr>
            <w:top w:val="none" w:sz="0" w:space="0" w:color="auto"/>
            <w:left w:val="none" w:sz="0" w:space="0" w:color="auto"/>
            <w:bottom w:val="none" w:sz="0" w:space="0" w:color="auto"/>
            <w:right w:val="none" w:sz="0" w:space="0" w:color="auto"/>
          </w:divBdr>
          <w:divsChild>
            <w:div w:id="30494076">
              <w:marLeft w:val="0"/>
              <w:marRight w:val="0"/>
              <w:marTop w:val="0"/>
              <w:marBottom w:val="0"/>
              <w:divBdr>
                <w:top w:val="none" w:sz="0" w:space="0" w:color="auto"/>
                <w:left w:val="none" w:sz="0" w:space="0" w:color="auto"/>
                <w:bottom w:val="none" w:sz="0" w:space="0" w:color="auto"/>
                <w:right w:val="none" w:sz="0" w:space="0" w:color="auto"/>
              </w:divBdr>
            </w:div>
            <w:div w:id="112094550">
              <w:marLeft w:val="0"/>
              <w:marRight w:val="0"/>
              <w:marTop w:val="0"/>
              <w:marBottom w:val="0"/>
              <w:divBdr>
                <w:top w:val="none" w:sz="0" w:space="0" w:color="auto"/>
                <w:left w:val="none" w:sz="0" w:space="0" w:color="auto"/>
                <w:bottom w:val="none" w:sz="0" w:space="0" w:color="auto"/>
                <w:right w:val="none" w:sz="0" w:space="0" w:color="auto"/>
              </w:divBdr>
            </w:div>
            <w:div w:id="175116300">
              <w:marLeft w:val="0"/>
              <w:marRight w:val="0"/>
              <w:marTop w:val="0"/>
              <w:marBottom w:val="0"/>
              <w:divBdr>
                <w:top w:val="none" w:sz="0" w:space="0" w:color="auto"/>
                <w:left w:val="none" w:sz="0" w:space="0" w:color="auto"/>
                <w:bottom w:val="none" w:sz="0" w:space="0" w:color="auto"/>
                <w:right w:val="none" w:sz="0" w:space="0" w:color="auto"/>
              </w:divBdr>
            </w:div>
            <w:div w:id="290669166">
              <w:marLeft w:val="0"/>
              <w:marRight w:val="0"/>
              <w:marTop w:val="0"/>
              <w:marBottom w:val="0"/>
              <w:divBdr>
                <w:top w:val="none" w:sz="0" w:space="0" w:color="auto"/>
                <w:left w:val="none" w:sz="0" w:space="0" w:color="auto"/>
                <w:bottom w:val="none" w:sz="0" w:space="0" w:color="auto"/>
                <w:right w:val="none" w:sz="0" w:space="0" w:color="auto"/>
              </w:divBdr>
            </w:div>
            <w:div w:id="363990299">
              <w:marLeft w:val="0"/>
              <w:marRight w:val="0"/>
              <w:marTop w:val="0"/>
              <w:marBottom w:val="0"/>
              <w:divBdr>
                <w:top w:val="none" w:sz="0" w:space="0" w:color="auto"/>
                <w:left w:val="none" w:sz="0" w:space="0" w:color="auto"/>
                <w:bottom w:val="none" w:sz="0" w:space="0" w:color="auto"/>
                <w:right w:val="none" w:sz="0" w:space="0" w:color="auto"/>
              </w:divBdr>
            </w:div>
            <w:div w:id="419256692">
              <w:marLeft w:val="0"/>
              <w:marRight w:val="0"/>
              <w:marTop w:val="0"/>
              <w:marBottom w:val="0"/>
              <w:divBdr>
                <w:top w:val="none" w:sz="0" w:space="0" w:color="auto"/>
                <w:left w:val="none" w:sz="0" w:space="0" w:color="auto"/>
                <w:bottom w:val="none" w:sz="0" w:space="0" w:color="auto"/>
                <w:right w:val="none" w:sz="0" w:space="0" w:color="auto"/>
              </w:divBdr>
            </w:div>
            <w:div w:id="421410515">
              <w:marLeft w:val="0"/>
              <w:marRight w:val="0"/>
              <w:marTop w:val="0"/>
              <w:marBottom w:val="0"/>
              <w:divBdr>
                <w:top w:val="none" w:sz="0" w:space="0" w:color="auto"/>
                <w:left w:val="none" w:sz="0" w:space="0" w:color="auto"/>
                <w:bottom w:val="none" w:sz="0" w:space="0" w:color="auto"/>
                <w:right w:val="none" w:sz="0" w:space="0" w:color="auto"/>
              </w:divBdr>
            </w:div>
            <w:div w:id="496656564">
              <w:marLeft w:val="0"/>
              <w:marRight w:val="0"/>
              <w:marTop w:val="0"/>
              <w:marBottom w:val="0"/>
              <w:divBdr>
                <w:top w:val="none" w:sz="0" w:space="0" w:color="auto"/>
                <w:left w:val="none" w:sz="0" w:space="0" w:color="auto"/>
                <w:bottom w:val="none" w:sz="0" w:space="0" w:color="auto"/>
                <w:right w:val="none" w:sz="0" w:space="0" w:color="auto"/>
              </w:divBdr>
            </w:div>
            <w:div w:id="579027843">
              <w:marLeft w:val="0"/>
              <w:marRight w:val="0"/>
              <w:marTop w:val="0"/>
              <w:marBottom w:val="0"/>
              <w:divBdr>
                <w:top w:val="none" w:sz="0" w:space="0" w:color="auto"/>
                <w:left w:val="none" w:sz="0" w:space="0" w:color="auto"/>
                <w:bottom w:val="none" w:sz="0" w:space="0" w:color="auto"/>
                <w:right w:val="none" w:sz="0" w:space="0" w:color="auto"/>
              </w:divBdr>
            </w:div>
            <w:div w:id="697201385">
              <w:marLeft w:val="0"/>
              <w:marRight w:val="0"/>
              <w:marTop w:val="0"/>
              <w:marBottom w:val="0"/>
              <w:divBdr>
                <w:top w:val="none" w:sz="0" w:space="0" w:color="auto"/>
                <w:left w:val="none" w:sz="0" w:space="0" w:color="auto"/>
                <w:bottom w:val="none" w:sz="0" w:space="0" w:color="auto"/>
                <w:right w:val="none" w:sz="0" w:space="0" w:color="auto"/>
              </w:divBdr>
            </w:div>
            <w:div w:id="909659625">
              <w:marLeft w:val="0"/>
              <w:marRight w:val="0"/>
              <w:marTop w:val="0"/>
              <w:marBottom w:val="0"/>
              <w:divBdr>
                <w:top w:val="none" w:sz="0" w:space="0" w:color="auto"/>
                <w:left w:val="none" w:sz="0" w:space="0" w:color="auto"/>
                <w:bottom w:val="none" w:sz="0" w:space="0" w:color="auto"/>
                <w:right w:val="none" w:sz="0" w:space="0" w:color="auto"/>
              </w:divBdr>
            </w:div>
            <w:div w:id="1056779098">
              <w:marLeft w:val="0"/>
              <w:marRight w:val="0"/>
              <w:marTop w:val="0"/>
              <w:marBottom w:val="0"/>
              <w:divBdr>
                <w:top w:val="none" w:sz="0" w:space="0" w:color="auto"/>
                <w:left w:val="none" w:sz="0" w:space="0" w:color="auto"/>
                <w:bottom w:val="none" w:sz="0" w:space="0" w:color="auto"/>
                <w:right w:val="none" w:sz="0" w:space="0" w:color="auto"/>
              </w:divBdr>
            </w:div>
            <w:div w:id="1371220919">
              <w:marLeft w:val="0"/>
              <w:marRight w:val="0"/>
              <w:marTop w:val="0"/>
              <w:marBottom w:val="0"/>
              <w:divBdr>
                <w:top w:val="none" w:sz="0" w:space="0" w:color="auto"/>
                <w:left w:val="none" w:sz="0" w:space="0" w:color="auto"/>
                <w:bottom w:val="none" w:sz="0" w:space="0" w:color="auto"/>
                <w:right w:val="none" w:sz="0" w:space="0" w:color="auto"/>
              </w:divBdr>
            </w:div>
            <w:div w:id="2100515076">
              <w:marLeft w:val="0"/>
              <w:marRight w:val="0"/>
              <w:marTop w:val="0"/>
              <w:marBottom w:val="0"/>
              <w:divBdr>
                <w:top w:val="none" w:sz="0" w:space="0" w:color="auto"/>
                <w:left w:val="none" w:sz="0" w:space="0" w:color="auto"/>
                <w:bottom w:val="none" w:sz="0" w:space="0" w:color="auto"/>
                <w:right w:val="none" w:sz="0" w:space="0" w:color="auto"/>
              </w:divBdr>
            </w:div>
            <w:div w:id="21150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450161">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42425907">
      <w:bodyDiv w:val="1"/>
      <w:marLeft w:val="0"/>
      <w:marRight w:val="0"/>
      <w:marTop w:val="0"/>
      <w:marBottom w:val="0"/>
      <w:divBdr>
        <w:top w:val="none" w:sz="0" w:space="0" w:color="auto"/>
        <w:left w:val="none" w:sz="0" w:space="0" w:color="auto"/>
        <w:bottom w:val="none" w:sz="0" w:space="0" w:color="auto"/>
        <w:right w:val="none" w:sz="0" w:space="0" w:color="auto"/>
      </w:divBdr>
      <w:divsChild>
        <w:div w:id="818350353">
          <w:marLeft w:val="0"/>
          <w:marRight w:val="0"/>
          <w:marTop w:val="0"/>
          <w:marBottom w:val="0"/>
          <w:divBdr>
            <w:top w:val="none" w:sz="0" w:space="0" w:color="auto"/>
            <w:left w:val="none" w:sz="0" w:space="0" w:color="auto"/>
            <w:bottom w:val="none" w:sz="0" w:space="0" w:color="auto"/>
            <w:right w:val="none" w:sz="0" w:space="0" w:color="auto"/>
          </w:divBdr>
          <w:divsChild>
            <w:div w:id="46758140">
              <w:marLeft w:val="0"/>
              <w:marRight w:val="0"/>
              <w:marTop w:val="0"/>
              <w:marBottom w:val="0"/>
              <w:divBdr>
                <w:top w:val="none" w:sz="0" w:space="0" w:color="auto"/>
                <w:left w:val="none" w:sz="0" w:space="0" w:color="auto"/>
                <w:bottom w:val="none" w:sz="0" w:space="0" w:color="auto"/>
                <w:right w:val="none" w:sz="0" w:space="0" w:color="auto"/>
              </w:divBdr>
            </w:div>
            <w:div w:id="111289026">
              <w:marLeft w:val="0"/>
              <w:marRight w:val="0"/>
              <w:marTop w:val="0"/>
              <w:marBottom w:val="0"/>
              <w:divBdr>
                <w:top w:val="none" w:sz="0" w:space="0" w:color="auto"/>
                <w:left w:val="none" w:sz="0" w:space="0" w:color="auto"/>
                <w:bottom w:val="none" w:sz="0" w:space="0" w:color="auto"/>
                <w:right w:val="none" w:sz="0" w:space="0" w:color="auto"/>
              </w:divBdr>
            </w:div>
            <w:div w:id="173375294">
              <w:marLeft w:val="0"/>
              <w:marRight w:val="0"/>
              <w:marTop w:val="0"/>
              <w:marBottom w:val="0"/>
              <w:divBdr>
                <w:top w:val="none" w:sz="0" w:space="0" w:color="auto"/>
                <w:left w:val="none" w:sz="0" w:space="0" w:color="auto"/>
                <w:bottom w:val="none" w:sz="0" w:space="0" w:color="auto"/>
                <w:right w:val="none" w:sz="0" w:space="0" w:color="auto"/>
              </w:divBdr>
            </w:div>
            <w:div w:id="178744156">
              <w:marLeft w:val="0"/>
              <w:marRight w:val="0"/>
              <w:marTop w:val="0"/>
              <w:marBottom w:val="0"/>
              <w:divBdr>
                <w:top w:val="none" w:sz="0" w:space="0" w:color="auto"/>
                <w:left w:val="none" w:sz="0" w:space="0" w:color="auto"/>
                <w:bottom w:val="none" w:sz="0" w:space="0" w:color="auto"/>
                <w:right w:val="none" w:sz="0" w:space="0" w:color="auto"/>
              </w:divBdr>
            </w:div>
            <w:div w:id="182284978">
              <w:marLeft w:val="0"/>
              <w:marRight w:val="0"/>
              <w:marTop w:val="0"/>
              <w:marBottom w:val="0"/>
              <w:divBdr>
                <w:top w:val="none" w:sz="0" w:space="0" w:color="auto"/>
                <w:left w:val="none" w:sz="0" w:space="0" w:color="auto"/>
                <w:bottom w:val="none" w:sz="0" w:space="0" w:color="auto"/>
                <w:right w:val="none" w:sz="0" w:space="0" w:color="auto"/>
              </w:divBdr>
            </w:div>
            <w:div w:id="274754624">
              <w:marLeft w:val="0"/>
              <w:marRight w:val="0"/>
              <w:marTop w:val="0"/>
              <w:marBottom w:val="0"/>
              <w:divBdr>
                <w:top w:val="none" w:sz="0" w:space="0" w:color="auto"/>
                <w:left w:val="none" w:sz="0" w:space="0" w:color="auto"/>
                <w:bottom w:val="none" w:sz="0" w:space="0" w:color="auto"/>
                <w:right w:val="none" w:sz="0" w:space="0" w:color="auto"/>
              </w:divBdr>
            </w:div>
            <w:div w:id="277689951">
              <w:marLeft w:val="0"/>
              <w:marRight w:val="0"/>
              <w:marTop w:val="0"/>
              <w:marBottom w:val="0"/>
              <w:divBdr>
                <w:top w:val="none" w:sz="0" w:space="0" w:color="auto"/>
                <w:left w:val="none" w:sz="0" w:space="0" w:color="auto"/>
                <w:bottom w:val="none" w:sz="0" w:space="0" w:color="auto"/>
                <w:right w:val="none" w:sz="0" w:space="0" w:color="auto"/>
              </w:divBdr>
            </w:div>
            <w:div w:id="283463629">
              <w:marLeft w:val="0"/>
              <w:marRight w:val="0"/>
              <w:marTop w:val="0"/>
              <w:marBottom w:val="0"/>
              <w:divBdr>
                <w:top w:val="none" w:sz="0" w:space="0" w:color="auto"/>
                <w:left w:val="none" w:sz="0" w:space="0" w:color="auto"/>
                <w:bottom w:val="none" w:sz="0" w:space="0" w:color="auto"/>
                <w:right w:val="none" w:sz="0" w:space="0" w:color="auto"/>
              </w:divBdr>
            </w:div>
            <w:div w:id="291248030">
              <w:marLeft w:val="0"/>
              <w:marRight w:val="0"/>
              <w:marTop w:val="0"/>
              <w:marBottom w:val="0"/>
              <w:divBdr>
                <w:top w:val="none" w:sz="0" w:space="0" w:color="auto"/>
                <w:left w:val="none" w:sz="0" w:space="0" w:color="auto"/>
                <w:bottom w:val="none" w:sz="0" w:space="0" w:color="auto"/>
                <w:right w:val="none" w:sz="0" w:space="0" w:color="auto"/>
              </w:divBdr>
            </w:div>
            <w:div w:id="465003128">
              <w:marLeft w:val="0"/>
              <w:marRight w:val="0"/>
              <w:marTop w:val="0"/>
              <w:marBottom w:val="0"/>
              <w:divBdr>
                <w:top w:val="none" w:sz="0" w:space="0" w:color="auto"/>
                <w:left w:val="none" w:sz="0" w:space="0" w:color="auto"/>
                <w:bottom w:val="none" w:sz="0" w:space="0" w:color="auto"/>
                <w:right w:val="none" w:sz="0" w:space="0" w:color="auto"/>
              </w:divBdr>
            </w:div>
            <w:div w:id="592398151">
              <w:marLeft w:val="0"/>
              <w:marRight w:val="0"/>
              <w:marTop w:val="0"/>
              <w:marBottom w:val="0"/>
              <w:divBdr>
                <w:top w:val="none" w:sz="0" w:space="0" w:color="auto"/>
                <w:left w:val="none" w:sz="0" w:space="0" w:color="auto"/>
                <w:bottom w:val="none" w:sz="0" w:space="0" w:color="auto"/>
                <w:right w:val="none" w:sz="0" w:space="0" w:color="auto"/>
              </w:divBdr>
            </w:div>
            <w:div w:id="602885854">
              <w:marLeft w:val="0"/>
              <w:marRight w:val="0"/>
              <w:marTop w:val="0"/>
              <w:marBottom w:val="0"/>
              <w:divBdr>
                <w:top w:val="none" w:sz="0" w:space="0" w:color="auto"/>
                <w:left w:val="none" w:sz="0" w:space="0" w:color="auto"/>
                <w:bottom w:val="none" w:sz="0" w:space="0" w:color="auto"/>
                <w:right w:val="none" w:sz="0" w:space="0" w:color="auto"/>
              </w:divBdr>
            </w:div>
            <w:div w:id="703791859">
              <w:marLeft w:val="0"/>
              <w:marRight w:val="0"/>
              <w:marTop w:val="0"/>
              <w:marBottom w:val="0"/>
              <w:divBdr>
                <w:top w:val="none" w:sz="0" w:space="0" w:color="auto"/>
                <w:left w:val="none" w:sz="0" w:space="0" w:color="auto"/>
                <w:bottom w:val="none" w:sz="0" w:space="0" w:color="auto"/>
                <w:right w:val="none" w:sz="0" w:space="0" w:color="auto"/>
              </w:divBdr>
            </w:div>
            <w:div w:id="845437935">
              <w:marLeft w:val="0"/>
              <w:marRight w:val="0"/>
              <w:marTop w:val="0"/>
              <w:marBottom w:val="0"/>
              <w:divBdr>
                <w:top w:val="none" w:sz="0" w:space="0" w:color="auto"/>
                <w:left w:val="none" w:sz="0" w:space="0" w:color="auto"/>
                <w:bottom w:val="none" w:sz="0" w:space="0" w:color="auto"/>
                <w:right w:val="none" w:sz="0" w:space="0" w:color="auto"/>
              </w:divBdr>
            </w:div>
            <w:div w:id="902176663">
              <w:marLeft w:val="0"/>
              <w:marRight w:val="0"/>
              <w:marTop w:val="0"/>
              <w:marBottom w:val="0"/>
              <w:divBdr>
                <w:top w:val="none" w:sz="0" w:space="0" w:color="auto"/>
                <w:left w:val="none" w:sz="0" w:space="0" w:color="auto"/>
                <w:bottom w:val="none" w:sz="0" w:space="0" w:color="auto"/>
                <w:right w:val="none" w:sz="0" w:space="0" w:color="auto"/>
              </w:divBdr>
            </w:div>
            <w:div w:id="1073552839">
              <w:marLeft w:val="0"/>
              <w:marRight w:val="0"/>
              <w:marTop w:val="0"/>
              <w:marBottom w:val="0"/>
              <w:divBdr>
                <w:top w:val="none" w:sz="0" w:space="0" w:color="auto"/>
                <w:left w:val="none" w:sz="0" w:space="0" w:color="auto"/>
                <w:bottom w:val="none" w:sz="0" w:space="0" w:color="auto"/>
                <w:right w:val="none" w:sz="0" w:space="0" w:color="auto"/>
              </w:divBdr>
            </w:div>
            <w:div w:id="1309239964">
              <w:marLeft w:val="0"/>
              <w:marRight w:val="0"/>
              <w:marTop w:val="0"/>
              <w:marBottom w:val="0"/>
              <w:divBdr>
                <w:top w:val="none" w:sz="0" w:space="0" w:color="auto"/>
                <w:left w:val="none" w:sz="0" w:space="0" w:color="auto"/>
                <w:bottom w:val="none" w:sz="0" w:space="0" w:color="auto"/>
                <w:right w:val="none" w:sz="0" w:space="0" w:color="auto"/>
              </w:divBdr>
            </w:div>
            <w:div w:id="1384980607">
              <w:marLeft w:val="0"/>
              <w:marRight w:val="0"/>
              <w:marTop w:val="0"/>
              <w:marBottom w:val="0"/>
              <w:divBdr>
                <w:top w:val="none" w:sz="0" w:space="0" w:color="auto"/>
                <w:left w:val="none" w:sz="0" w:space="0" w:color="auto"/>
                <w:bottom w:val="none" w:sz="0" w:space="0" w:color="auto"/>
                <w:right w:val="none" w:sz="0" w:space="0" w:color="auto"/>
              </w:divBdr>
            </w:div>
            <w:div w:id="1395354994">
              <w:marLeft w:val="0"/>
              <w:marRight w:val="0"/>
              <w:marTop w:val="0"/>
              <w:marBottom w:val="0"/>
              <w:divBdr>
                <w:top w:val="none" w:sz="0" w:space="0" w:color="auto"/>
                <w:left w:val="none" w:sz="0" w:space="0" w:color="auto"/>
                <w:bottom w:val="none" w:sz="0" w:space="0" w:color="auto"/>
                <w:right w:val="none" w:sz="0" w:space="0" w:color="auto"/>
              </w:divBdr>
            </w:div>
            <w:div w:id="1487740216">
              <w:marLeft w:val="0"/>
              <w:marRight w:val="0"/>
              <w:marTop w:val="0"/>
              <w:marBottom w:val="0"/>
              <w:divBdr>
                <w:top w:val="none" w:sz="0" w:space="0" w:color="auto"/>
                <w:left w:val="none" w:sz="0" w:space="0" w:color="auto"/>
                <w:bottom w:val="none" w:sz="0" w:space="0" w:color="auto"/>
                <w:right w:val="none" w:sz="0" w:space="0" w:color="auto"/>
              </w:divBdr>
            </w:div>
            <w:div w:id="1538658638">
              <w:marLeft w:val="0"/>
              <w:marRight w:val="0"/>
              <w:marTop w:val="0"/>
              <w:marBottom w:val="0"/>
              <w:divBdr>
                <w:top w:val="none" w:sz="0" w:space="0" w:color="auto"/>
                <w:left w:val="none" w:sz="0" w:space="0" w:color="auto"/>
                <w:bottom w:val="none" w:sz="0" w:space="0" w:color="auto"/>
                <w:right w:val="none" w:sz="0" w:space="0" w:color="auto"/>
              </w:divBdr>
            </w:div>
            <w:div w:id="1612131253">
              <w:marLeft w:val="0"/>
              <w:marRight w:val="0"/>
              <w:marTop w:val="0"/>
              <w:marBottom w:val="0"/>
              <w:divBdr>
                <w:top w:val="none" w:sz="0" w:space="0" w:color="auto"/>
                <w:left w:val="none" w:sz="0" w:space="0" w:color="auto"/>
                <w:bottom w:val="none" w:sz="0" w:space="0" w:color="auto"/>
                <w:right w:val="none" w:sz="0" w:space="0" w:color="auto"/>
              </w:divBdr>
            </w:div>
            <w:div w:id="1690719344">
              <w:marLeft w:val="0"/>
              <w:marRight w:val="0"/>
              <w:marTop w:val="0"/>
              <w:marBottom w:val="0"/>
              <w:divBdr>
                <w:top w:val="none" w:sz="0" w:space="0" w:color="auto"/>
                <w:left w:val="none" w:sz="0" w:space="0" w:color="auto"/>
                <w:bottom w:val="none" w:sz="0" w:space="0" w:color="auto"/>
                <w:right w:val="none" w:sz="0" w:space="0" w:color="auto"/>
              </w:divBdr>
            </w:div>
            <w:div w:id="1801652065">
              <w:marLeft w:val="0"/>
              <w:marRight w:val="0"/>
              <w:marTop w:val="0"/>
              <w:marBottom w:val="0"/>
              <w:divBdr>
                <w:top w:val="none" w:sz="0" w:space="0" w:color="auto"/>
                <w:left w:val="none" w:sz="0" w:space="0" w:color="auto"/>
                <w:bottom w:val="none" w:sz="0" w:space="0" w:color="auto"/>
                <w:right w:val="none" w:sz="0" w:space="0" w:color="auto"/>
              </w:divBdr>
            </w:div>
            <w:div w:id="1823347284">
              <w:marLeft w:val="0"/>
              <w:marRight w:val="0"/>
              <w:marTop w:val="0"/>
              <w:marBottom w:val="0"/>
              <w:divBdr>
                <w:top w:val="none" w:sz="0" w:space="0" w:color="auto"/>
                <w:left w:val="none" w:sz="0" w:space="0" w:color="auto"/>
                <w:bottom w:val="none" w:sz="0" w:space="0" w:color="auto"/>
                <w:right w:val="none" w:sz="0" w:space="0" w:color="auto"/>
              </w:divBdr>
            </w:div>
            <w:div w:id="1865630074">
              <w:marLeft w:val="0"/>
              <w:marRight w:val="0"/>
              <w:marTop w:val="0"/>
              <w:marBottom w:val="0"/>
              <w:divBdr>
                <w:top w:val="none" w:sz="0" w:space="0" w:color="auto"/>
                <w:left w:val="none" w:sz="0" w:space="0" w:color="auto"/>
                <w:bottom w:val="none" w:sz="0" w:space="0" w:color="auto"/>
                <w:right w:val="none" w:sz="0" w:space="0" w:color="auto"/>
              </w:divBdr>
            </w:div>
            <w:div w:id="1927953948">
              <w:marLeft w:val="0"/>
              <w:marRight w:val="0"/>
              <w:marTop w:val="0"/>
              <w:marBottom w:val="0"/>
              <w:divBdr>
                <w:top w:val="none" w:sz="0" w:space="0" w:color="auto"/>
                <w:left w:val="none" w:sz="0" w:space="0" w:color="auto"/>
                <w:bottom w:val="none" w:sz="0" w:space="0" w:color="auto"/>
                <w:right w:val="none" w:sz="0" w:space="0" w:color="auto"/>
              </w:divBdr>
            </w:div>
            <w:div w:id="1977683554">
              <w:marLeft w:val="0"/>
              <w:marRight w:val="0"/>
              <w:marTop w:val="0"/>
              <w:marBottom w:val="0"/>
              <w:divBdr>
                <w:top w:val="none" w:sz="0" w:space="0" w:color="auto"/>
                <w:left w:val="none" w:sz="0" w:space="0" w:color="auto"/>
                <w:bottom w:val="none" w:sz="0" w:space="0" w:color="auto"/>
                <w:right w:val="none" w:sz="0" w:space="0" w:color="auto"/>
              </w:divBdr>
            </w:div>
            <w:div w:id="1994985777">
              <w:marLeft w:val="0"/>
              <w:marRight w:val="0"/>
              <w:marTop w:val="0"/>
              <w:marBottom w:val="0"/>
              <w:divBdr>
                <w:top w:val="none" w:sz="0" w:space="0" w:color="auto"/>
                <w:left w:val="none" w:sz="0" w:space="0" w:color="auto"/>
                <w:bottom w:val="none" w:sz="0" w:space="0" w:color="auto"/>
                <w:right w:val="none" w:sz="0" w:space="0" w:color="auto"/>
              </w:divBdr>
            </w:div>
            <w:div w:id="2115397325">
              <w:marLeft w:val="0"/>
              <w:marRight w:val="0"/>
              <w:marTop w:val="0"/>
              <w:marBottom w:val="0"/>
              <w:divBdr>
                <w:top w:val="none" w:sz="0" w:space="0" w:color="auto"/>
                <w:left w:val="none" w:sz="0" w:space="0" w:color="auto"/>
                <w:bottom w:val="none" w:sz="0" w:space="0" w:color="auto"/>
                <w:right w:val="none" w:sz="0" w:space="0" w:color="auto"/>
              </w:divBdr>
            </w:div>
            <w:div w:id="2139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6766">
      <w:bodyDiv w:val="1"/>
      <w:marLeft w:val="0"/>
      <w:marRight w:val="0"/>
      <w:marTop w:val="0"/>
      <w:marBottom w:val="0"/>
      <w:divBdr>
        <w:top w:val="none" w:sz="0" w:space="0" w:color="auto"/>
        <w:left w:val="none" w:sz="0" w:space="0" w:color="auto"/>
        <w:bottom w:val="none" w:sz="0" w:space="0" w:color="auto"/>
        <w:right w:val="none" w:sz="0" w:space="0" w:color="auto"/>
      </w:divBdr>
    </w:div>
    <w:div w:id="1851680625">
      <w:bodyDiv w:val="1"/>
      <w:marLeft w:val="0"/>
      <w:marRight w:val="0"/>
      <w:marTop w:val="0"/>
      <w:marBottom w:val="0"/>
      <w:divBdr>
        <w:top w:val="none" w:sz="0" w:space="0" w:color="auto"/>
        <w:left w:val="none" w:sz="0" w:space="0" w:color="auto"/>
        <w:bottom w:val="none" w:sz="0" w:space="0" w:color="auto"/>
        <w:right w:val="none" w:sz="0" w:space="0" w:color="auto"/>
      </w:divBdr>
      <w:divsChild>
        <w:div w:id="374891348">
          <w:marLeft w:val="0"/>
          <w:marRight w:val="0"/>
          <w:marTop w:val="0"/>
          <w:marBottom w:val="0"/>
          <w:divBdr>
            <w:top w:val="single" w:sz="2" w:space="0" w:color="E3E3E3"/>
            <w:left w:val="single" w:sz="2" w:space="0" w:color="E3E3E3"/>
            <w:bottom w:val="single" w:sz="2" w:space="0" w:color="E3E3E3"/>
            <w:right w:val="single" w:sz="2" w:space="0" w:color="E3E3E3"/>
          </w:divBdr>
          <w:divsChild>
            <w:div w:id="1178500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389691">
                  <w:marLeft w:val="0"/>
                  <w:marRight w:val="0"/>
                  <w:marTop w:val="0"/>
                  <w:marBottom w:val="0"/>
                  <w:divBdr>
                    <w:top w:val="single" w:sz="2" w:space="0" w:color="E3E3E3"/>
                    <w:left w:val="single" w:sz="2" w:space="0" w:color="E3E3E3"/>
                    <w:bottom w:val="single" w:sz="2" w:space="0" w:color="E3E3E3"/>
                    <w:right w:val="single" w:sz="2" w:space="0" w:color="E3E3E3"/>
                  </w:divBdr>
                  <w:divsChild>
                    <w:div w:id="1972399188">
                      <w:marLeft w:val="0"/>
                      <w:marRight w:val="0"/>
                      <w:marTop w:val="0"/>
                      <w:marBottom w:val="0"/>
                      <w:divBdr>
                        <w:top w:val="single" w:sz="2" w:space="0" w:color="E3E3E3"/>
                        <w:left w:val="single" w:sz="2" w:space="0" w:color="E3E3E3"/>
                        <w:bottom w:val="single" w:sz="2" w:space="0" w:color="E3E3E3"/>
                        <w:right w:val="single" w:sz="2" w:space="0" w:color="E3E3E3"/>
                      </w:divBdr>
                      <w:divsChild>
                        <w:div w:id="2036425017">
                          <w:marLeft w:val="0"/>
                          <w:marRight w:val="0"/>
                          <w:marTop w:val="0"/>
                          <w:marBottom w:val="0"/>
                          <w:divBdr>
                            <w:top w:val="single" w:sz="2" w:space="0" w:color="E3E3E3"/>
                            <w:left w:val="single" w:sz="2" w:space="0" w:color="E3E3E3"/>
                            <w:bottom w:val="single" w:sz="2" w:space="0" w:color="E3E3E3"/>
                            <w:right w:val="single" w:sz="2" w:space="0" w:color="E3E3E3"/>
                          </w:divBdr>
                          <w:divsChild>
                            <w:div w:id="677387596">
                              <w:marLeft w:val="0"/>
                              <w:marRight w:val="0"/>
                              <w:marTop w:val="0"/>
                              <w:marBottom w:val="0"/>
                              <w:divBdr>
                                <w:top w:val="single" w:sz="2" w:space="0" w:color="E3E3E3"/>
                                <w:left w:val="single" w:sz="2" w:space="0" w:color="E3E3E3"/>
                                <w:bottom w:val="single" w:sz="2" w:space="0" w:color="E3E3E3"/>
                                <w:right w:val="single" w:sz="2" w:space="0" w:color="E3E3E3"/>
                              </w:divBdr>
                              <w:divsChild>
                                <w:div w:id="169031428">
                                  <w:marLeft w:val="0"/>
                                  <w:marRight w:val="0"/>
                                  <w:marTop w:val="0"/>
                                  <w:marBottom w:val="0"/>
                                  <w:divBdr>
                                    <w:top w:val="single" w:sz="2" w:space="0" w:color="E3E3E3"/>
                                    <w:left w:val="single" w:sz="2" w:space="0" w:color="E3E3E3"/>
                                    <w:bottom w:val="single" w:sz="2" w:space="0" w:color="E3E3E3"/>
                                    <w:right w:val="single" w:sz="2" w:space="0" w:color="E3E3E3"/>
                                  </w:divBdr>
                                  <w:divsChild>
                                    <w:div w:id="189985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901637">
                      <w:marLeft w:val="0"/>
                      <w:marRight w:val="0"/>
                      <w:marTop w:val="0"/>
                      <w:marBottom w:val="0"/>
                      <w:divBdr>
                        <w:top w:val="single" w:sz="2" w:space="0" w:color="E3E3E3"/>
                        <w:left w:val="single" w:sz="2" w:space="0" w:color="E3E3E3"/>
                        <w:bottom w:val="single" w:sz="2" w:space="0" w:color="E3E3E3"/>
                        <w:right w:val="single" w:sz="2" w:space="0" w:color="E3E3E3"/>
                      </w:divBdr>
                      <w:divsChild>
                        <w:div w:id="2142915173">
                          <w:marLeft w:val="0"/>
                          <w:marRight w:val="0"/>
                          <w:marTop w:val="0"/>
                          <w:marBottom w:val="0"/>
                          <w:divBdr>
                            <w:top w:val="single" w:sz="2" w:space="0" w:color="E3E3E3"/>
                            <w:left w:val="single" w:sz="2" w:space="0" w:color="E3E3E3"/>
                            <w:bottom w:val="single" w:sz="2" w:space="0" w:color="E3E3E3"/>
                            <w:right w:val="single" w:sz="2" w:space="0" w:color="E3E3E3"/>
                          </w:divBdr>
                        </w:div>
                        <w:div w:id="1394113043">
                          <w:marLeft w:val="0"/>
                          <w:marRight w:val="0"/>
                          <w:marTop w:val="0"/>
                          <w:marBottom w:val="0"/>
                          <w:divBdr>
                            <w:top w:val="single" w:sz="2" w:space="0" w:color="E3E3E3"/>
                            <w:left w:val="single" w:sz="2" w:space="0" w:color="E3E3E3"/>
                            <w:bottom w:val="single" w:sz="2" w:space="0" w:color="E3E3E3"/>
                            <w:right w:val="single" w:sz="2" w:space="0" w:color="E3E3E3"/>
                          </w:divBdr>
                          <w:divsChild>
                            <w:div w:id="1074860669">
                              <w:marLeft w:val="0"/>
                              <w:marRight w:val="0"/>
                              <w:marTop w:val="0"/>
                              <w:marBottom w:val="0"/>
                              <w:divBdr>
                                <w:top w:val="single" w:sz="2" w:space="0" w:color="E3E3E3"/>
                                <w:left w:val="single" w:sz="2" w:space="0" w:color="E3E3E3"/>
                                <w:bottom w:val="single" w:sz="2" w:space="0" w:color="E3E3E3"/>
                                <w:right w:val="single" w:sz="2" w:space="0" w:color="E3E3E3"/>
                              </w:divBdr>
                              <w:divsChild>
                                <w:div w:id="710225251">
                                  <w:marLeft w:val="0"/>
                                  <w:marRight w:val="0"/>
                                  <w:marTop w:val="0"/>
                                  <w:marBottom w:val="0"/>
                                  <w:divBdr>
                                    <w:top w:val="single" w:sz="2" w:space="0" w:color="E3E3E3"/>
                                    <w:left w:val="single" w:sz="2" w:space="0" w:color="E3E3E3"/>
                                    <w:bottom w:val="single" w:sz="2" w:space="0" w:color="E3E3E3"/>
                                    <w:right w:val="single" w:sz="2" w:space="0" w:color="E3E3E3"/>
                                  </w:divBdr>
                                  <w:divsChild>
                                    <w:div w:id="81988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3665708">
          <w:marLeft w:val="0"/>
          <w:marRight w:val="0"/>
          <w:marTop w:val="0"/>
          <w:marBottom w:val="0"/>
          <w:divBdr>
            <w:top w:val="single" w:sz="2" w:space="0" w:color="E3E3E3"/>
            <w:left w:val="single" w:sz="2" w:space="0" w:color="E3E3E3"/>
            <w:bottom w:val="single" w:sz="2" w:space="0" w:color="E3E3E3"/>
            <w:right w:val="single" w:sz="2" w:space="0" w:color="E3E3E3"/>
          </w:divBdr>
          <w:divsChild>
            <w:div w:id="930969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58987228">
                  <w:marLeft w:val="0"/>
                  <w:marRight w:val="0"/>
                  <w:marTop w:val="0"/>
                  <w:marBottom w:val="0"/>
                  <w:divBdr>
                    <w:top w:val="single" w:sz="2" w:space="0" w:color="E3E3E3"/>
                    <w:left w:val="single" w:sz="2" w:space="0" w:color="E3E3E3"/>
                    <w:bottom w:val="single" w:sz="2" w:space="0" w:color="E3E3E3"/>
                    <w:right w:val="single" w:sz="2" w:space="0" w:color="E3E3E3"/>
                  </w:divBdr>
                  <w:divsChild>
                    <w:div w:id="1872061518">
                      <w:marLeft w:val="0"/>
                      <w:marRight w:val="0"/>
                      <w:marTop w:val="0"/>
                      <w:marBottom w:val="0"/>
                      <w:divBdr>
                        <w:top w:val="single" w:sz="2" w:space="0" w:color="E3E3E3"/>
                        <w:left w:val="single" w:sz="2" w:space="0" w:color="E3E3E3"/>
                        <w:bottom w:val="single" w:sz="2" w:space="0" w:color="E3E3E3"/>
                        <w:right w:val="single" w:sz="2" w:space="0" w:color="E3E3E3"/>
                      </w:divBdr>
                      <w:divsChild>
                        <w:div w:id="68382070">
                          <w:marLeft w:val="0"/>
                          <w:marRight w:val="0"/>
                          <w:marTop w:val="0"/>
                          <w:marBottom w:val="0"/>
                          <w:divBdr>
                            <w:top w:val="single" w:sz="2" w:space="0" w:color="E3E3E3"/>
                            <w:left w:val="single" w:sz="2" w:space="0" w:color="E3E3E3"/>
                            <w:bottom w:val="single" w:sz="2" w:space="0" w:color="E3E3E3"/>
                            <w:right w:val="single" w:sz="2" w:space="0" w:color="E3E3E3"/>
                          </w:divBdr>
                          <w:divsChild>
                            <w:div w:id="65886271">
                              <w:marLeft w:val="0"/>
                              <w:marRight w:val="0"/>
                              <w:marTop w:val="0"/>
                              <w:marBottom w:val="0"/>
                              <w:divBdr>
                                <w:top w:val="single" w:sz="2" w:space="0" w:color="E3E3E3"/>
                                <w:left w:val="single" w:sz="2" w:space="0" w:color="E3E3E3"/>
                                <w:bottom w:val="single" w:sz="2" w:space="0" w:color="E3E3E3"/>
                                <w:right w:val="single" w:sz="2" w:space="0" w:color="E3E3E3"/>
                              </w:divBdr>
                              <w:divsChild>
                                <w:div w:id="1468350255">
                                  <w:marLeft w:val="0"/>
                                  <w:marRight w:val="0"/>
                                  <w:marTop w:val="0"/>
                                  <w:marBottom w:val="0"/>
                                  <w:divBdr>
                                    <w:top w:val="single" w:sz="2" w:space="0" w:color="E3E3E3"/>
                                    <w:left w:val="single" w:sz="2" w:space="0" w:color="E3E3E3"/>
                                    <w:bottom w:val="single" w:sz="2" w:space="0" w:color="E3E3E3"/>
                                    <w:right w:val="single" w:sz="2" w:space="0" w:color="E3E3E3"/>
                                  </w:divBdr>
                                  <w:divsChild>
                                    <w:div w:id="736971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924664">
                      <w:marLeft w:val="0"/>
                      <w:marRight w:val="0"/>
                      <w:marTop w:val="0"/>
                      <w:marBottom w:val="0"/>
                      <w:divBdr>
                        <w:top w:val="single" w:sz="2" w:space="0" w:color="E3E3E3"/>
                        <w:left w:val="single" w:sz="2" w:space="0" w:color="E3E3E3"/>
                        <w:bottom w:val="single" w:sz="2" w:space="0" w:color="E3E3E3"/>
                        <w:right w:val="single" w:sz="2" w:space="0" w:color="E3E3E3"/>
                      </w:divBdr>
                      <w:divsChild>
                        <w:div w:id="865286445">
                          <w:marLeft w:val="0"/>
                          <w:marRight w:val="0"/>
                          <w:marTop w:val="0"/>
                          <w:marBottom w:val="0"/>
                          <w:divBdr>
                            <w:top w:val="single" w:sz="2" w:space="0" w:color="E3E3E3"/>
                            <w:left w:val="single" w:sz="2" w:space="0" w:color="E3E3E3"/>
                            <w:bottom w:val="single" w:sz="2" w:space="0" w:color="E3E3E3"/>
                            <w:right w:val="single" w:sz="2" w:space="0" w:color="E3E3E3"/>
                          </w:divBdr>
                        </w:div>
                        <w:div w:id="829905022">
                          <w:marLeft w:val="0"/>
                          <w:marRight w:val="0"/>
                          <w:marTop w:val="0"/>
                          <w:marBottom w:val="0"/>
                          <w:divBdr>
                            <w:top w:val="single" w:sz="2" w:space="0" w:color="E3E3E3"/>
                            <w:left w:val="single" w:sz="2" w:space="0" w:color="E3E3E3"/>
                            <w:bottom w:val="single" w:sz="2" w:space="0" w:color="E3E3E3"/>
                            <w:right w:val="single" w:sz="2" w:space="0" w:color="E3E3E3"/>
                          </w:divBdr>
                          <w:divsChild>
                            <w:div w:id="1947035596">
                              <w:marLeft w:val="0"/>
                              <w:marRight w:val="0"/>
                              <w:marTop w:val="0"/>
                              <w:marBottom w:val="0"/>
                              <w:divBdr>
                                <w:top w:val="single" w:sz="2" w:space="0" w:color="E3E3E3"/>
                                <w:left w:val="single" w:sz="2" w:space="0" w:color="E3E3E3"/>
                                <w:bottom w:val="single" w:sz="2" w:space="0" w:color="E3E3E3"/>
                                <w:right w:val="single" w:sz="2" w:space="0" w:color="E3E3E3"/>
                              </w:divBdr>
                              <w:divsChild>
                                <w:div w:id="1714496644">
                                  <w:marLeft w:val="0"/>
                                  <w:marRight w:val="0"/>
                                  <w:marTop w:val="0"/>
                                  <w:marBottom w:val="0"/>
                                  <w:divBdr>
                                    <w:top w:val="single" w:sz="2" w:space="0" w:color="E3E3E3"/>
                                    <w:left w:val="single" w:sz="2" w:space="0" w:color="E3E3E3"/>
                                    <w:bottom w:val="single" w:sz="2" w:space="0" w:color="E3E3E3"/>
                                    <w:right w:val="single" w:sz="2" w:space="0" w:color="E3E3E3"/>
                                  </w:divBdr>
                                  <w:divsChild>
                                    <w:div w:id="1321500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6266746">
      <w:bodyDiv w:val="1"/>
      <w:marLeft w:val="0"/>
      <w:marRight w:val="0"/>
      <w:marTop w:val="0"/>
      <w:marBottom w:val="0"/>
      <w:divBdr>
        <w:top w:val="none" w:sz="0" w:space="0" w:color="auto"/>
        <w:left w:val="none" w:sz="0" w:space="0" w:color="auto"/>
        <w:bottom w:val="none" w:sz="0" w:space="0" w:color="auto"/>
        <w:right w:val="none" w:sz="0" w:space="0" w:color="auto"/>
      </w:divBdr>
      <w:divsChild>
        <w:div w:id="1724937217">
          <w:marLeft w:val="0"/>
          <w:marRight w:val="0"/>
          <w:marTop w:val="0"/>
          <w:marBottom w:val="0"/>
          <w:divBdr>
            <w:top w:val="none" w:sz="0" w:space="0" w:color="auto"/>
            <w:left w:val="none" w:sz="0" w:space="0" w:color="auto"/>
            <w:bottom w:val="none" w:sz="0" w:space="0" w:color="auto"/>
            <w:right w:val="none" w:sz="0" w:space="0" w:color="auto"/>
          </w:divBdr>
          <w:divsChild>
            <w:div w:id="4277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0315">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75775760">
      <w:bodyDiv w:val="1"/>
      <w:marLeft w:val="0"/>
      <w:marRight w:val="0"/>
      <w:marTop w:val="0"/>
      <w:marBottom w:val="0"/>
      <w:divBdr>
        <w:top w:val="none" w:sz="0" w:space="0" w:color="auto"/>
        <w:left w:val="none" w:sz="0" w:space="0" w:color="auto"/>
        <w:bottom w:val="none" w:sz="0" w:space="0" w:color="auto"/>
        <w:right w:val="none" w:sz="0" w:space="0" w:color="auto"/>
      </w:divBdr>
      <w:divsChild>
        <w:div w:id="1379281008">
          <w:marLeft w:val="0"/>
          <w:marRight w:val="0"/>
          <w:marTop w:val="0"/>
          <w:marBottom w:val="0"/>
          <w:divBdr>
            <w:top w:val="none" w:sz="0" w:space="0" w:color="auto"/>
            <w:left w:val="none" w:sz="0" w:space="0" w:color="auto"/>
            <w:bottom w:val="none" w:sz="0" w:space="0" w:color="auto"/>
            <w:right w:val="none" w:sz="0" w:space="0" w:color="auto"/>
          </w:divBdr>
          <w:divsChild>
            <w:div w:id="626932899">
              <w:marLeft w:val="0"/>
              <w:marRight w:val="0"/>
              <w:marTop w:val="0"/>
              <w:marBottom w:val="0"/>
              <w:divBdr>
                <w:top w:val="none" w:sz="0" w:space="0" w:color="auto"/>
                <w:left w:val="none" w:sz="0" w:space="0" w:color="auto"/>
                <w:bottom w:val="none" w:sz="0" w:space="0" w:color="auto"/>
                <w:right w:val="none" w:sz="0" w:space="0" w:color="auto"/>
              </w:divBdr>
            </w:div>
            <w:div w:id="1516072649">
              <w:marLeft w:val="0"/>
              <w:marRight w:val="0"/>
              <w:marTop w:val="0"/>
              <w:marBottom w:val="0"/>
              <w:divBdr>
                <w:top w:val="none" w:sz="0" w:space="0" w:color="auto"/>
                <w:left w:val="none" w:sz="0" w:space="0" w:color="auto"/>
                <w:bottom w:val="none" w:sz="0" w:space="0" w:color="auto"/>
                <w:right w:val="none" w:sz="0" w:space="0" w:color="auto"/>
              </w:divBdr>
            </w:div>
            <w:div w:id="942808848">
              <w:marLeft w:val="0"/>
              <w:marRight w:val="0"/>
              <w:marTop w:val="0"/>
              <w:marBottom w:val="0"/>
              <w:divBdr>
                <w:top w:val="none" w:sz="0" w:space="0" w:color="auto"/>
                <w:left w:val="none" w:sz="0" w:space="0" w:color="auto"/>
                <w:bottom w:val="none" w:sz="0" w:space="0" w:color="auto"/>
                <w:right w:val="none" w:sz="0" w:space="0" w:color="auto"/>
              </w:divBdr>
            </w:div>
            <w:div w:id="723408009">
              <w:marLeft w:val="0"/>
              <w:marRight w:val="0"/>
              <w:marTop w:val="0"/>
              <w:marBottom w:val="0"/>
              <w:divBdr>
                <w:top w:val="none" w:sz="0" w:space="0" w:color="auto"/>
                <w:left w:val="none" w:sz="0" w:space="0" w:color="auto"/>
                <w:bottom w:val="none" w:sz="0" w:space="0" w:color="auto"/>
                <w:right w:val="none" w:sz="0" w:space="0" w:color="auto"/>
              </w:divBdr>
            </w:div>
            <w:div w:id="765230615">
              <w:marLeft w:val="0"/>
              <w:marRight w:val="0"/>
              <w:marTop w:val="0"/>
              <w:marBottom w:val="0"/>
              <w:divBdr>
                <w:top w:val="none" w:sz="0" w:space="0" w:color="auto"/>
                <w:left w:val="none" w:sz="0" w:space="0" w:color="auto"/>
                <w:bottom w:val="none" w:sz="0" w:space="0" w:color="auto"/>
                <w:right w:val="none" w:sz="0" w:space="0" w:color="auto"/>
              </w:divBdr>
            </w:div>
            <w:div w:id="1622493634">
              <w:marLeft w:val="0"/>
              <w:marRight w:val="0"/>
              <w:marTop w:val="0"/>
              <w:marBottom w:val="0"/>
              <w:divBdr>
                <w:top w:val="none" w:sz="0" w:space="0" w:color="auto"/>
                <w:left w:val="none" w:sz="0" w:space="0" w:color="auto"/>
                <w:bottom w:val="none" w:sz="0" w:space="0" w:color="auto"/>
                <w:right w:val="none" w:sz="0" w:space="0" w:color="auto"/>
              </w:divBdr>
            </w:div>
            <w:div w:id="597951755">
              <w:marLeft w:val="0"/>
              <w:marRight w:val="0"/>
              <w:marTop w:val="0"/>
              <w:marBottom w:val="0"/>
              <w:divBdr>
                <w:top w:val="none" w:sz="0" w:space="0" w:color="auto"/>
                <w:left w:val="none" w:sz="0" w:space="0" w:color="auto"/>
                <w:bottom w:val="none" w:sz="0" w:space="0" w:color="auto"/>
                <w:right w:val="none" w:sz="0" w:space="0" w:color="auto"/>
              </w:divBdr>
            </w:div>
            <w:div w:id="40639422">
              <w:marLeft w:val="0"/>
              <w:marRight w:val="0"/>
              <w:marTop w:val="0"/>
              <w:marBottom w:val="0"/>
              <w:divBdr>
                <w:top w:val="none" w:sz="0" w:space="0" w:color="auto"/>
                <w:left w:val="none" w:sz="0" w:space="0" w:color="auto"/>
                <w:bottom w:val="none" w:sz="0" w:space="0" w:color="auto"/>
                <w:right w:val="none" w:sz="0" w:space="0" w:color="auto"/>
              </w:divBdr>
            </w:div>
            <w:div w:id="1606620817">
              <w:marLeft w:val="0"/>
              <w:marRight w:val="0"/>
              <w:marTop w:val="0"/>
              <w:marBottom w:val="0"/>
              <w:divBdr>
                <w:top w:val="none" w:sz="0" w:space="0" w:color="auto"/>
                <w:left w:val="none" w:sz="0" w:space="0" w:color="auto"/>
                <w:bottom w:val="none" w:sz="0" w:space="0" w:color="auto"/>
                <w:right w:val="none" w:sz="0" w:space="0" w:color="auto"/>
              </w:divBdr>
            </w:div>
            <w:div w:id="1151748824">
              <w:marLeft w:val="0"/>
              <w:marRight w:val="0"/>
              <w:marTop w:val="0"/>
              <w:marBottom w:val="0"/>
              <w:divBdr>
                <w:top w:val="none" w:sz="0" w:space="0" w:color="auto"/>
                <w:left w:val="none" w:sz="0" w:space="0" w:color="auto"/>
                <w:bottom w:val="none" w:sz="0" w:space="0" w:color="auto"/>
                <w:right w:val="none" w:sz="0" w:space="0" w:color="auto"/>
              </w:divBdr>
            </w:div>
            <w:div w:id="13539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007">
      <w:bodyDiv w:val="1"/>
      <w:marLeft w:val="0"/>
      <w:marRight w:val="0"/>
      <w:marTop w:val="0"/>
      <w:marBottom w:val="0"/>
      <w:divBdr>
        <w:top w:val="none" w:sz="0" w:space="0" w:color="auto"/>
        <w:left w:val="none" w:sz="0" w:space="0" w:color="auto"/>
        <w:bottom w:val="none" w:sz="0" w:space="0" w:color="auto"/>
        <w:right w:val="none" w:sz="0" w:space="0" w:color="auto"/>
      </w:divBdr>
    </w:div>
    <w:div w:id="1896431307">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452422">
      <w:bodyDiv w:val="1"/>
      <w:marLeft w:val="0"/>
      <w:marRight w:val="0"/>
      <w:marTop w:val="0"/>
      <w:marBottom w:val="0"/>
      <w:divBdr>
        <w:top w:val="none" w:sz="0" w:space="0" w:color="auto"/>
        <w:left w:val="none" w:sz="0" w:space="0" w:color="auto"/>
        <w:bottom w:val="none" w:sz="0" w:space="0" w:color="auto"/>
        <w:right w:val="none" w:sz="0" w:space="0" w:color="auto"/>
      </w:divBdr>
      <w:divsChild>
        <w:div w:id="52781136">
          <w:marLeft w:val="0"/>
          <w:marRight w:val="0"/>
          <w:marTop w:val="0"/>
          <w:marBottom w:val="0"/>
          <w:divBdr>
            <w:top w:val="none" w:sz="0" w:space="0" w:color="auto"/>
            <w:left w:val="none" w:sz="0" w:space="0" w:color="auto"/>
            <w:bottom w:val="none" w:sz="0" w:space="0" w:color="auto"/>
            <w:right w:val="none" w:sz="0" w:space="0" w:color="auto"/>
          </w:divBdr>
          <w:divsChild>
            <w:div w:id="1766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6498838">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5522831">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0303345">
      <w:bodyDiv w:val="1"/>
      <w:marLeft w:val="0"/>
      <w:marRight w:val="0"/>
      <w:marTop w:val="0"/>
      <w:marBottom w:val="0"/>
      <w:divBdr>
        <w:top w:val="none" w:sz="0" w:space="0" w:color="auto"/>
        <w:left w:val="none" w:sz="0" w:space="0" w:color="auto"/>
        <w:bottom w:val="none" w:sz="0" w:space="0" w:color="auto"/>
        <w:right w:val="none" w:sz="0" w:space="0" w:color="auto"/>
      </w:divBdr>
    </w:div>
    <w:div w:id="2001234331">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02468175">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0086409">
      <w:bodyDiv w:val="1"/>
      <w:marLeft w:val="0"/>
      <w:marRight w:val="0"/>
      <w:marTop w:val="0"/>
      <w:marBottom w:val="0"/>
      <w:divBdr>
        <w:top w:val="none" w:sz="0" w:space="0" w:color="auto"/>
        <w:left w:val="none" w:sz="0" w:space="0" w:color="auto"/>
        <w:bottom w:val="none" w:sz="0" w:space="0" w:color="auto"/>
        <w:right w:val="none" w:sz="0" w:space="0" w:color="auto"/>
      </w:divBdr>
      <w:divsChild>
        <w:div w:id="365330347">
          <w:marLeft w:val="0"/>
          <w:marRight w:val="0"/>
          <w:marTop w:val="0"/>
          <w:marBottom w:val="0"/>
          <w:divBdr>
            <w:top w:val="none" w:sz="0" w:space="0" w:color="auto"/>
            <w:left w:val="none" w:sz="0" w:space="0" w:color="auto"/>
            <w:bottom w:val="none" w:sz="0" w:space="0" w:color="auto"/>
            <w:right w:val="none" w:sz="0" w:space="0" w:color="auto"/>
          </w:divBdr>
          <w:divsChild>
            <w:div w:id="18897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78623913">
      <w:bodyDiv w:val="1"/>
      <w:marLeft w:val="0"/>
      <w:marRight w:val="0"/>
      <w:marTop w:val="0"/>
      <w:marBottom w:val="0"/>
      <w:divBdr>
        <w:top w:val="none" w:sz="0" w:space="0" w:color="auto"/>
        <w:left w:val="none" w:sz="0" w:space="0" w:color="auto"/>
        <w:bottom w:val="none" w:sz="0" w:space="0" w:color="auto"/>
        <w:right w:val="none" w:sz="0" w:space="0" w:color="auto"/>
      </w:divBdr>
      <w:divsChild>
        <w:div w:id="623779955">
          <w:marLeft w:val="0"/>
          <w:marRight w:val="0"/>
          <w:marTop w:val="0"/>
          <w:marBottom w:val="0"/>
          <w:divBdr>
            <w:top w:val="none" w:sz="0" w:space="0" w:color="auto"/>
            <w:left w:val="none" w:sz="0" w:space="0" w:color="auto"/>
            <w:bottom w:val="none" w:sz="0" w:space="0" w:color="auto"/>
            <w:right w:val="none" w:sz="0" w:space="0" w:color="auto"/>
          </w:divBdr>
          <w:divsChild>
            <w:div w:id="965158466">
              <w:marLeft w:val="0"/>
              <w:marRight w:val="0"/>
              <w:marTop w:val="0"/>
              <w:marBottom w:val="0"/>
              <w:divBdr>
                <w:top w:val="none" w:sz="0" w:space="0" w:color="auto"/>
                <w:left w:val="none" w:sz="0" w:space="0" w:color="auto"/>
                <w:bottom w:val="none" w:sz="0" w:space="0" w:color="auto"/>
                <w:right w:val="none" w:sz="0" w:space="0" w:color="auto"/>
              </w:divBdr>
            </w:div>
            <w:div w:id="1419910526">
              <w:marLeft w:val="0"/>
              <w:marRight w:val="0"/>
              <w:marTop w:val="0"/>
              <w:marBottom w:val="0"/>
              <w:divBdr>
                <w:top w:val="none" w:sz="0" w:space="0" w:color="auto"/>
                <w:left w:val="none" w:sz="0" w:space="0" w:color="auto"/>
                <w:bottom w:val="none" w:sz="0" w:space="0" w:color="auto"/>
                <w:right w:val="none" w:sz="0" w:space="0" w:color="auto"/>
              </w:divBdr>
            </w:div>
            <w:div w:id="80953752">
              <w:marLeft w:val="0"/>
              <w:marRight w:val="0"/>
              <w:marTop w:val="0"/>
              <w:marBottom w:val="0"/>
              <w:divBdr>
                <w:top w:val="none" w:sz="0" w:space="0" w:color="auto"/>
                <w:left w:val="none" w:sz="0" w:space="0" w:color="auto"/>
                <w:bottom w:val="none" w:sz="0" w:space="0" w:color="auto"/>
                <w:right w:val="none" w:sz="0" w:space="0" w:color="auto"/>
              </w:divBdr>
            </w:div>
            <w:div w:id="1940678282">
              <w:marLeft w:val="0"/>
              <w:marRight w:val="0"/>
              <w:marTop w:val="0"/>
              <w:marBottom w:val="0"/>
              <w:divBdr>
                <w:top w:val="none" w:sz="0" w:space="0" w:color="auto"/>
                <w:left w:val="none" w:sz="0" w:space="0" w:color="auto"/>
                <w:bottom w:val="none" w:sz="0" w:space="0" w:color="auto"/>
                <w:right w:val="none" w:sz="0" w:space="0" w:color="auto"/>
              </w:divBdr>
            </w:div>
            <w:div w:id="1577401740">
              <w:marLeft w:val="0"/>
              <w:marRight w:val="0"/>
              <w:marTop w:val="0"/>
              <w:marBottom w:val="0"/>
              <w:divBdr>
                <w:top w:val="none" w:sz="0" w:space="0" w:color="auto"/>
                <w:left w:val="none" w:sz="0" w:space="0" w:color="auto"/>
                <w:bottom w:val="none" w:sz="0" w:space="0" w:color="auto"/>
                <w:right w:val="none" w:sz="0" w:space="0" w:color="auto"/>
              </w:divBdr>
            </w:div>
            <w:div w:id="985284366">
              <w:marLeft w:val="0"/>
              <w:marRight w:val="0"/>
              <w:marTop w:val="0"/>
              <w:marBottom w:val="0"/>
              <w:divBdr>
                <w:top w:val="none" w:sz="0" w:space="0" w:color="auto"/>
                <w:left w:val="none" w:sz="0" w:space="0" w:color="auto"/>
                <w:bottom w:val="none" w:sz="0" w:space="0" w:color="auto"/>
                <w:right w:val="none" w:sz="0" w:space="0" w:color="auto"/>
              </w:divBdr>
            </w:div>
            <w:div w:id="474880782">
              <w:marLeft w:val="0"/>
              <w:marRight w:val="0"/>
              <w:marTop w:val="0"/>
              <w:marBottom w:val="0"/>
              <w:divBdr>
                <w:top w:val="none" w:sz="0" w:space="0" w:color="auto"/>
                <w:left w:val="none" w:sz="0" w:space="0" w:color="auto"/>
                <w:bottom w:val="none" w:sz="0" w:space="0" w:color="auto"/>
                <w:right w:val="none" w:sz="0" w:space="0" w:color="auto"/>
              </w:divBdr>
            </w:div>
            <w:div w:id="1888830950">
              <w:marLeft w:val="0"/>
              <w:marRight w:val="0"/>
              <w:marTop w:val="0"/>
              <w:marBottom w:val="0"/>
              <w:divBdr>
                <w:top w:val="none" w:sz="0" w:space="0" w:color="auto"/>
                <w:left w:val="none" w:sz="0" w:space="0" w:color="auto"/>
                <w:bottom w:val="none" w:sz="0" w:space="0" w:color="auto"/>
                <w:right w:val="none" w:sz="0" w:space="0" w:color="auto"/>
              </w:divBdr>
            </w:div>
            <w:div w:id="660814046">
              <w:marLeft w:val="0"/>
              <w:marRight w:val="0"/>
              <w:marTop w:val="0"/>
              <w:marBottom w:val="0"/>
              <w:divBdr>
                <w:top w:val="none" w:sz="0" w:space="0" w:color="auto"/>
                <w:left w:val="none" w:sz="0" w:space="0" w:color="auto"/>
                <w:bottom w:val="none" w:sz="0" w:space="0" w:color="auto"/>
                <w:right w:val="none" w:sz="0" w:space="0" w:color="auto"/>
              </w:divBdr>
            </w:div>
            <w:div w:id="967442779">
              <w:marLeft w:val="0"/>
              <w:marRight w:val="0"/>
              <w:marTop w:val="0"/>
              <w:marBottom w:val="0"/>
              <w:divBdr>
                <w:top w:val="none" w:sz="0" w:space="0" w:color="auto"/>
                <w:left w:val="none" w:sz="0" w:space="0" w:color="auto"/>
                <w:bottom w:val="none" w:sz="0" w:space="0" w:color="auto"/>
                <w:right w:val="none" w:sz="0" w:space="0" w:color="auto"/>
              </w:divBdr>
            </w:div>
            <w:div w:id="2079817005">
              <w:marLeft w:val="0"/>
              <w:marRight w:val="0"/>
              <w:marTop w:val="0"/>
              <w:marBottom w:val="0"/>
              <w:divBdr>
                <w:top w:val="none" w:sz="0" w:space="0" w:color="auto"/>
                <w:left w:val="none" w:sz="0" w:space="0" w:color="auto"/>
                <w:bottom w:val="none" w:sz="0" w:space="0" w:color="auto"/>
                <w:right w:val="none" w:sz="0" w:space="0" w:color="auto"/>
              </w:divBdr>
            </w:div>
            <w:div w:id="1655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88111492">
      <w:bodyDiv w:val="1"/>
      <w:marLeft w:val="0"/>
      <w:marRight w:val="0"/>
      <w:marTop w:val="0"/>
      <w:marBottom w:val="0"/>
      <w:divBdr>
        <w:top w:val="none" w:sz="0" w:space="0" w:color="auto"/>
        <w:left w:val="none" w:sz="0" w:space="0" w:color="auto"/>
        <w:bottom w:val="none" w:sz="0" w:space="0" w:color="auto"/>
        <w:right w:val="none" w:sz="0" w:space="0" w:color="auto"/>
      </w:divBdr>
      <w:divsChild>
        <w:div w:id="505443844">
          <w:marLeft w:val="0"/>
          <w:marRight w:val="0"/>
          <w:marTop w:val="0"/>
          <w:marBottom w:val="0"/>
          <w:divBdr>
            <w:top w:val="none" w:sz="0" w:space="0" w:color="auto"/>
            <w:left w:val="none" w:sz="0" w:space="0" w:color="auto"/>
            <w:bottom w:val="none" w:sz="0" w:space="0" w:color="auto"/>
            <w:right w:val="none" w:sz="0" w:space="0" w:color="auto"/>
          </w:divBdr>
        </w:div>
      </w:divsChild>
    </w:div>
    <w:div w:id="2090346666">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36558033">
      <w:bodyDiv w:val="1"/>
      <w:marLeft w:val="0"/>
      <w:marRight w:val="0"/>
      <w:marTop w:val="0"/>
      <w:marBottom w:val="0"/>
      <w:divBdr>
        <w:top w:val="none" w:sz="0" w:space="0" w:color="auto"/>
        <w:left w:val="none" w:sz="0" w:space="0" w:color="auto"/>
        <w:bottom w:val="none" w:sz="0" w:space="0" w:color="auto"/>
        <w:right w:val="none" w:sz="0" w:space="0" w:color="auto"/>
      </w:divBdr>
    </w:div>
    <w:div w:id="2139103002">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 w:id="2147117028">
      <w:bodyDiv w:val="1"/>
      <w:marLeft w:val="0"/>
      <w:marRight w:val="0"/>
      <w:marTop w:val="0"/>
      <w:marBottom w:val="0"/>
      <w:divBdr>
        <w:top w:val="none" w:sz="0" w:space="0" w:color="auto"/>
        <w:left w:val="none" w:sz="0" w:space="0" w:color="auto"/>
        <w:bottom w:val="none" w:sz="0" w:space="0" w:color="auto"/>
        <w:right w:val="none" w:sz="0" w:space="0" w:color="auto"/>
      </w:divBdr>
      <w:divsChild>
        <w:div w:id="1724015279">
          <w:marLeft w:val="0"/>
          <w:marRight w:val="0"/>
          <w:marTop w:val="0"/>
          <w:marBottom w:val="0"/>
          <w:divBdr>
            <w:top w:val="none" w:sz="0" w:space="0" w:color="auto"/>
            <w:left w:val="none" w:sz="0" w:space="0" w:color="auto"/>
            <w:bottom w:val="none" w:sz="0" w:space="0" w:color="auto"/>
            <w:right w:val="none" w:sz="0" w:space="0" w:color="auto"/>
          </w:divBdr>
          <w:divsChild>
            <w:div w:id="8241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igitalocean.com/community/tutorials/react-axios-react"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jsonplaceholder.typicode.com/us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digitalocean.com/community/tutorials/react-axios-react"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digitalocean.com/community/tutorials/react-axios-react"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10</cp:revision>
  <cp:lastPrinted>2022-05-13T06:01:00Z</cp:lastPrinted>
  <dcterms:created xsi:type="dcterms:W3CDTF">2024-07-17T06:39:00Z</dcterms:created>
  <dcterms:modified xsi:type="dcterms:W3CDTF">2024-07-17T07:42:00Z</dcterms:modified>
</cp:coreProperties>
</file>